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2FAD" w14:textId="1F44A833" w:rsidR="00BC5AD3" w:rsidRPr="007726FC" w:rsidRDefault="00C93817" w:rsidP="00FE11FB">
      <w:pPr>
        <w:pStyle w:val="Parrafoestiloprrafo"/>
        <w:rPr>
          <w:rFonts w:cs="Calibri Light"/>
          <w:szCs w:val="22"/>
        </w:rPr>
      </w:pPr>
      <w:r>
        <w:rPr>
          <w:rFonts w:cs="Calibri Light"/>
          <w:noProof/>
          <w:szCs w:val="22"/>
        </w:rPr>
        <w:drawing>
          <wp:anchor distT="0" distB="0" distL="114300" distR="114300" simplePos="0" relativeHeight="251658246" behindDoc="0" locked="0" layoutInCell="1" allowOverlap="1" wp14:anchorId="6E20F71E" wp14:editId="680CCDCE">
            <wp:simplePos x="0" y="0"/>
            <wp:positionH relativeFrom="column">
              <wp:posOffset>4278110</wp:posOffset>
            </wp:positionH>
            <wp:positionV relativeFrom="paragraph">
              <wp:posOffset>104255</wp:posOffset>
            </wp:positionV>
            <wp:extent cx="2154555" cy="711200"/>
            <wp:effectExtent l="0" t="0" r="0" b="0"/>
            <wp:wrapThrough wrapText="bothSides">
              <wp:wrapPolygon edited="0">
                <wp:start x="0" y="0"/>
                <wp:lineTo x="0" y="20829"/>
                <wp:lineTo x="21390" y="20829"/>
                <wp:lineTo x="213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4555"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C63" w:rsidRPr="007726FC">
        <w:rPr>
          <w:rFonts w:cs="Calibri Light"/>
          <w:noProof/>
          <w:szCs w:val="22"/>
          <w:lang w:val="es-ES" w:eastAsia="es-ES"/>
        </w:rPr>
        <mc:AlternateContent>
          <mc:Choice Requires="wps">
            <w:drawing>
              <wp:anchor distT="0" distB="0" distL="114300" distR="114300" simplePos="0" relativeHeight="251658245" behindDoc="1" locked="0" layoutInCell="1" allowOverlap="1" wp14:anchorId="48A20402" wp14:editId="77409D95">
                <wp:simplePos x="0" y="0"/>
                <wp:positionH relativeFrom="column">
                  <wp:posOffset>1345883</wp:posOffset>
                </wp:positionH>
                <wp:positionV relativeFrom="paragraph">
                  <wp:posOffset>-3292793</wp:posOffset>
                </wp:positionV>
                <wp:extent cx="3205480" cy="7676515"/>
                <wp:effectExtent l="0" t="6668" r="7303" b="7302"/>
                <wp:wrapNone/>
                <wp:docPr id="35" name="Tri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37E7F8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35" o:spid="_x0000_s1026" type="#_x0000_t5" style="position:absolute;margin-left:106pt;margin-top:-259.3pt;width:252.4pt;height:604.45pt;rotation:90;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" adj="0" fillcolor="#003a66" stroked="f" strokeweight="1pt"/>
            </w:pict>
          </mc:Fallback>
        </mc:AlternateContent>
      </w:r>
      <w:r w:rsidR="008141AB" w:rsidRPr="007726FC">
        <w:rPr>
          <w:rFonts w:cs="Calibri Light"/>
          <w:noProof/>
          <w:szCs w:val="22"/>
          <w:lang w:val="es-ES" w:eastAsia="es-ES"/>
        </w:rPr>
        <w:drawing>
          <wp:anchor distT="0" distB="0" distL="114300" distR="114300" simplePos="0" relativeHeight="251658244" behindDoc="1" locked="0" layoutInCell="1" allowOverlap="1" wp14:anchorId="05685F50" wp14:editId="74828DFB">
            <wp:simplePos x="0" y="0"/>
            <wp:positionH relativeFrom="column">
              <wp:posOffset>-906780</wp:posOffset>
            </wp:positionH>
            <wp:positionV relativeFrom="paragraph">
              <wp:posOffset>-1074420</wp:posOffset>
            </wp:positionV>
            <wp:extent cx="7653020" cy="11050270"/>
            <wp:effectExtent l="0" t="0" r="5080" b="0"/>
            <wp:wrapNone/>
            <wp:docPr id="1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3020" cy="1105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AE42C" w14:textId="2669B928" w:rsidR="00D16E85" w:rsidRPr="007726FC" w:rsidRDefault="003C40B3" w:rsidP="00FE11FB">
      <w:pPr>
        <w:pStyle w:val="Parrafoestiloprrafo"/>
        <w:rPr>
          <w:rFonts w:cs="Calibri Light"/>
          <w:szCs w:val="22"/>
        </w:rPr>
      </w:pPr>
      <w:bookmarkStart w:id="0" w:name="_Hlk499062249"/>
      <w:bookmarkStart w:id="1" w:name="_Hlk505869315"/>
      <w:bookmarkEnd w:id="0"/>
      <w:bookmarkEnd w:id="1"/>
      <w:r w:rsidRPr="007726FC">
        <w:rPr>
          <w:rFonts w:cs="Calibri Light"/>
          <w:noProof/>
          <w:szCs w:val="22"/>
          <w:lang w:val="es-ES" w:eastAsia="es-ES"/>
        </w:rPr>
        <mc:AlternateContent>
          <mc:Choice Requires="wps">
            <w:drawing>
              <wp:anchor distT="0" distB="0" distL="182880" distR="182880" simplePos="0" relativeHeight="251658240" behindDoc="0" locked="0" layoutInCell="1" allowOverlap="1" wp14:anchorId="4661B7D8" wp14:editId="4F8DCE25">
                <wp:simplePos x="0" y="0"/>
                <wp:positionH relativeFrom="margin">
                  <wp:posOffset>-195580</wp:posOffset>
                </wp:positionH>
                <wp:positionV relativeFrom="page">
                  <wp:posOffset>4434840</wp:posOffset>
                </wp:positionV>
                <wp:extent cx="6401435" cy="4663440"/>
                <wp:effectExtent l="0" t="0" r="0" b="3810"/>
                <wp:wrapSquare wrapText="bothSides"/>
                <wp:docPr id="13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1435" cy="4663440"/>
                        </a:xfrm>
                        <a:prstGeom prst="rect">
                          <a:avLst/>
                        </a:prstGeom>
                        <a:noFill/>
                        <a:ln w="6350">
                          <a:noFill/>
                        </a:ln>
                        <a:effectLst/>
                      </wps:spPr>
                      <wps:txbx>
                        <w:txbxContent>
                          <w:p w14:paraId="75D6B5AE" w14:textId="17D7B9E4" w:rsidR="00FB0279" w:rsidRPr="002F1E22" w:rsidRDefault="00ED6E7A"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Content>
                                <w:r w:rsidR="00EB36EE">
                                  <w:rPr>
                                    <w:color w:val="1F4E79"/>
                                    <w:sz w:val="56"/>
                                    <w:szCs w:val="28"/>
                                  </w:rPr>
                                  <w:t xml:space="preserve">MANUAL </w:t>
                                </w:r>
                                <w:r w:rsidR="00770ACE">
                                  <w:rPr>
                                    <w:color w:val="1F4E79"/>
                                    <w:sz w:val="56"/>
                                    <w:szCs w:val="28"/>
                                  </w:rPr>
                                  <w:t>TÉCNICO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61B7D8" id="_x0000_t202" coordsize="21600,21600" o:spt="202" path="m,l,21600r21600,l21600,xe">
                <v:stroke joinstyle="miter"/>
                <v:path gradientshapeok="t" o:connecttype="rect"/>
              </v:shapetype>
              <v:shape id="Cuadro de texto 131" o:spid="_x0000_s1026" type="#_x0000_t202" style="position:absolute;left:0;text-align:left;margin-left:-15.4pt;margin-top:349.2pt;width:504.05pt;height:367.2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" filled="f" stroked="f" strokeweight=".5pt">
                <v:textbox inset="0,0,0,0">
                  <w:txbxContent>
                    <w:p w14:paraId="75D6B5AE" w14:textId="17D7B9E4" w:rsidR="00FB0279" w:rsidRPr="002F1E22" w:rsidRDefault="00ED6E7A"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Content>
                          <w:r w:rsidR="00EB36EE">
                            <w:rPr>
                              <w:color w:val="1F4E79"/>
                              <w:sz w:val="56"/>
                              <w:szCs w:val="28"/>
                            </w:rPr>
                            <w:t xml:space="preserve">MANUAL </w:t>
                          </w:r>
                          <w:r w:rsidR="00770ACE">
                            <w:rPr>
                              <w:color w:val="1F4E79"/>
                              <w:sz w:val="56"/>
                              <w:szCs w:val="28"/>
                            </w:rPr>
                            <w:t>TÉCNICO</w:t>
                          </w:r>
                        </w:sdtContent>
                      </w:sdt>
                    </w:p>
                  </w:txbxContent>
                </v:textbox>
                <w10:wrap type="square" anchorx="margin" anchory="page"/>
              </v:shape>
            </w:pict>
          </mc:Fallback>
        </mc:AlternateContent>
      </w:r>
      <w:r w:rsidR="00960A31" w:rsidRPr="007726FC">
        <w:rPr>
          <w:rFonts w:cs="Calibri Light"/>
          <w:noProof/>
          <w:szCs w:val="22"/>
          <w:lang w:val="es-ES" w:eastAsia="es-ES"/>
        </w:rPr>
        <mc:AlternateContent>
          <mc:Choice Requires="wps">
            <w:drawing>
              <wp:anchor distT="0" distB="0" distL="114300" distR="114300" simplePos="0" relativeHeight="251658242" behindDoc="0" locked="0" layoutInCell="1" allowOverlap="1" wp14:anchorId="22BA9794" wp14:editId="0E2A33F1">
                <wp:simplePos x="0" y="0"/>
                <wp:positionH relativeFrom="column">
                  <wp:posOffset>1307783</wp:posOffset>
                </wp:positionH>
                <wp:positionV relativeFrom="paragraph">
                  <wp:posOffset>3984117</wp:posOffset>
                </wp:positionV>
                <wp:extent cx="3205480" cy="7676515"/>
                <wp:effectExtent l="0" t="6668" r="7303" b="7302"/>
                <wp:wrapNone/>
                <wp:docPr id="11" name="Tri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9083075" id="Triángulo 18" o:spid="_x0000_s1026" type="#_x0000_t5" style="position:absolute;margin-left:103pt;margin-top:313.7pt;width:252.4pt;height:60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" adj="0" fillcolor="#003a66" stroked="f" strokeweight="1pt"/>
            </w:pict>
          </mc:Fallback>
        </mc:AlternateContent>
      </w:r>
      <w:r w:rsidR="001B3981" w:rsidRPr="007726FC">
        <w:rPr>
          <w:rFonts w:cs="Calibri Light"/>
          <w:noProof/>
          <w:szCs w:val="22"/>
          <w:lang w:val="es-ES" w:eastAsia="es-ES"/>
        </w:rPr>
        <w:drawing>
          <wp:anchor distT="0" distB="0" distL="114300" distR="114300" simplePos="0" relativeHeight="251658243" behindDoc="0" locked="0" layoutInCell="1" allowOverlap="1" wp14:anchorId="71000FEC" wp14:editId="40F0EBF4">
            <wp:simplePos x="0" y="0"/>
            <wp:positionH relativeFrom="column">
              <wp:posOffset>3560839</wp:posOffset>
            </wp:positionH>
            <wp:positionV relativeFrom="paragraph">
              <wp:posOffset>7805420</wp:posOffset>
            </wp:positionV>
            <wp:extent cx="2636520" cy="636905"/>
            <wp:effectExtent l="0" t="0" r="0" b="0"/>
            <wp:wrapSquare wrapText="bothSides"/>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3">
                      <a:extLst>
                        <a:ext uri="{28A0092B-C50C-407E-A947-70E740481C1C}">
                          <a14:useLocalDpi xmlns:a14="http://schemas.microsoft.com/office/drawing/2010/main" val="0"/>
                        </a:ext>
                      </a:extLst>
                    </a:blip>
                    <a:srcRect t="41307" b="42583"/>
                    <a:stretch>
                      <a:fillRect/>
                    </a:stretch>
                  </pic:blipFill>
                  <pic:spPr bwMode="auto">
                    <a:xfrm>
                      <a:off x="0" y="0"/>
                      <a:ext cx="263652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C5F" w:rsidRPr="007726FC">
        <w:rPr>
          <w:rFonts w:cs="Calibri Light"/>
          <w:noProof/>
          <w:szCs w:val="22"/>
          <w:lang w:val="es-ES" w:eastAsia="es-ES"/>
        </w:rPr>
        <mc:AlternateContent>
          <mc:Choice Requires="wps">
            <w:drawing>
              <wp:anchor distT="0" distB="0" distL="114300" distR="114300" simplePos="0" relativeHeight="251658241" behindDoc="0" locked="0" layoutInCell="1" allowOverlap="1" wp14:anchorId="1FA68DD1" wp14:editId="1471F023">
                <wp:simplePos x="0" y="0"/>
                <wp:positionH relativeFrom="column">
                  <wp:posOffset>-196324</wp:posOffset>
                </wp:positionH>
                <wp:positionV relativeFrom="paragraph">
                  <wp:posOffset>4799330</wp:posOffset>
                </wp:positionV>
                <wp:extent cx="6396990" cy="6350"/>
                <wp:effectExtent l="0" t="0" r="22860" b="3175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6990" cy="6350"/>
                        </a:xfrm>
                        <a:prstGeom prst="line">
                          <a:avLst/>
                        </a:prstGeom>
                        <a:noFill/>
                        <a:ln w="1270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DD291BC" id="Conector recto 37"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377.9pt" to="488.25pt,3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" strokecolor="#002060" strokeweight="1pt">
                <v:stroke joinstyle="miter"/>
                <o:lock v:ext="edit" shapetype="f"/>
              </v:line>
            </w:pict>
          </mc:Fallback>
        </mc:AlternateContent>
      </w:r>
    </w:p>
    <w:p w14:paraId="4C907481" w14:textId="44E3AF0F" w:rsidR="00BC5AD3" w:rsidRPr="007726FC" w:rsidRDefault="00EA551E" w:rsidP="002B1670">
      <w:pPr>
        <w:pStyle w:val="Parrafoestiloprrafo"/>
        <w:ind w:left="708" w:hanging="708"/>
        <w:rPr>
          <w:rFonts w:cs="Calibri Light"/>
          <w:szCs w:val="22"/>
        </w:rPr>
        <w:sectPr w:rsidR="00BC5AD3" w:rsidRPr="007726FC" w:rsidSect="005E799B">
          <w:headerReference w:type="default" r:id="rId14"/>
          <w:footerReference w:type="default" r:id="rId15"/>
          <w:footerReference w:type="first" r:id="rId16"/>
          <w:pgSz w:w="11906" w:h="16838"/>
          <w:pgMar w:top="1667" w:right="1418" w:bottom="1418" w:left="1418" w:header="709" w:footer="102" w:gutter="0"/>
          <w:cols w:space="708"/>
          <w:titlePg/>
          <w:docGrid w:linePitch="360"/>
        </w:sectPr>
      </w:pPr>
      <w:r>
        <w:rPr>
          <w:noProof/>
        </w:rPr>
        <w:drawing>
          <wp:anchor distT="0" distB="0" distL="114300" distR="114300" simplePos="0" relativeHeight="251658247" behindDoc="0" locked="0" layoutInCell="1" allowOverlap="1" wp14:anchorId="0EE004DC" wp14:editId="00305C72">
            <wp:simplePos x="0" y="0"/>
            <wp:positionH relativeFrom="column">
              <wp:posOffset>4177088</wp:posOffset>
            </wp:positionH>
            <wp:positionV relativeFrom="paragraph">
              <wp:posOffset>506673</wp:posOffset>
            </wp:positionV>
            <wp:extent cx="2331085" cy="387350"/>
            <wp:effectExtent l="0" t="0" r="0" b="0"/>
            <wp:wrapThrough wrapText="bothSides">
              <wp:wrapPolygon edited="0">
                <wp:start x="0" y="0"/>
                <wp:lineTo x="0" y="20184"/>
                <wp:lineTo x="21359" y="20184"/>
                <wp:lineTo x="21359" y="0"/>
                <wp:lineTo x="0" y="0"/>
              </wp:wrapPolygon>
            </wp:wrapThrough>
            <wp:docPr id="25" name="Imagen 25" descr="Open Analytics Data | datos.g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nalytics Data | datos.gob.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08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250E7" w14:textId="77777777" w:rsidR="00D16E85" w:rsidRPr="007726FC" w:rsidRDefault="00D16E85" w:rsidP="00FE11FB">
      <w:pPr>
        <w:pStyle w:val="Parrafoestiloprrafo"/>
        <w:rPr>
          <w:rFonts w:cs="Calibri Light"/>
          <w:szCs w:val="22"/>
        </w:rPr>
      </w:pPr>
    </w:p>
    <w:sdt>
      <w:sdtPr>
        <w:rPr>
          <w:rFonts w:ascii="Calibri" w:eastAsia="SimSun" w:hAnsi="Calibri"/>
          <w:b/>
          <w:color w:val="00356A"/>
          <w:sz w:val="24"/>
          <w:szCs w:val="14"/>
          <w:lang w:eastAsia="zh-CN"/>
        </w:rPr>
        <w:id w:val="880825362"/>
        <w:docPartObj>
          <w:docPartGallery w:val="Table of Contents"/>
          <w:docPartUnique/>
        </w:docPartObj>
      </w:sdtPr>
      <w:sdtEndPr>
        <w:rPr>
          <w:bCs/>
        </w:rPr>
      </w:sdtEndPr>
      <w:sdtContent>
        <w:p w14:paraId="0B69159B" w14:textId="039C323E" w:rsidR="009604E5" w:rsidRDefault="009604E5">
          <w:pPr>
            <w:pStyle w:val="TtuloTDC"/>
          </w:pPr>
          <w:r>
            <w:t>Contenido</w:t>
          </w:r>
        </w:p>
        <w:p w14:paraId="2CD402FB" w14:textId="30B6067C" w:rsidR="003939C3" w:rsidRDefault="009604E5">
          <w:pPr>
            <w:pStyle w:val="TDC1"/>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53988308" w:history="1">
            <w:r w:rsidR="003939C3" w:rsidRPr="00D451CC">
              <w:rPr>
                <w:rStyle w:val="Hipervnculo"/>
                <w:noProof/>
              </w:rPr>
              <w:t>1.</w:t>
            </w:r>
            <w:r w:rsidR="003939C3">
              <w:rPr>
                <w:rFonts w:asciiTheme="minorHAnsi" w:eastAsiaTheme="minorEastAsia" w:hAnsiTheme="minorHAnsi" w:cstheme="minorBidi"/>
                <w:b w:val="0"/>
                <w:bCs w:val="0"/>
                <w:noProof/>
                <w:sz w:val="22"/>
                <w:szCs w:val="22"/>
                <w:lang w:eastAsia="es-ES"/>
              </w:rPr>
              <w:tab/>
            </w:r>
            <w:r w:rsidR="003939C3" w:rsidRPr="00D451CC">
              <w:rPr>
                <w:rStyle w:val="Hipervnculo"/>
                <w:noProof/>
              </w:rPr>
              <w:t>Requisitos del entorno</w:t>
            </w:r>
            <w:r w:rsidR="003939C3">
              <w:rPr>
                <w:noProof/>
                <w:webHidden/>
              </w:rPr>
              <w:tab/>
            </w:r>
            <w:r w:rsidR="003939C3">
              <w:rPr>
                <w:noProof/>
                <w:webHidden/>
              </w:rPr>
              <w:fldChar w:fldCharType="begin"/>
            </w:r>
            <w:r w:rsidR="003939C3">
              <w:rPr>
                <w:noProof/>
                <w:webHidden/>
              </w:rPr>
              <w:instrText xml:space="preserve"> PAGEREF _Toc53988308 \h </w:instrText>
            </w:r>
            <w:r w:rsidR="003939C3">
              <w:rPr>
                <w:noProof/>
                <w:webHidden/>
              </w:rPr>
            </w:r>
            <w:r w:rsidR="003939C3">
              <w:rPr>
                <w:noProof/>
                <w:webHidden/>
              </w:rPr>
              <w:fldChar w:fldCharType="separate"/>
            </w:r>
            <w:r w:rsidR="003939C3">
              <w:rPr>
                <w:noProof/>
                <w:webHidden/>
              </w:rPr>
              <w:t>4</w:t>
            </w:r>
            <w:r w:rsidR="003939C3">
              <w:rPr>
                <w:noProof/>
                <w:webHidden/>
              </w:rPr>
              <w:fldChar w:fldCharType="end"/>
            </w:r>
          </w:hyperlink>
        </w:p>
        <w:p w14:paraId="5C8322A3" w14:textId="0FE8B78C" w:rsidR="003939C3" w:rsidRDefault="00ED6E7A">
          <w:pPr>
            <w:pStyle w:val="TDC1"/>
            <w:rPr>
              <w:rFonts w:asciiTheme="minorHAnsi" w:eastAsiaTheme="minorEastAsia" w:hAnsiTheme="minorHAnsi" w:cstheme="minorBidi"/>
              <w:b w:val="0"/>
              <w:bCs w:val="0"/>
              <w:noProof/>
              <w:sz w:val="22"/>
              <w:szCs w:val="22"/>
              <w:lang w:eastAsia="es-ES"/>
            </w:rPr>
          </w:pPr>
          <w:hyperlink w:anchor="_Toc53988309" w:history="1">
            <w:r w:rsidR="003939C3" w:rsidRPr="00D451CC">
              <w:rPr>
                <w:rStyle w:val="Hipervnculo"/>
                <w:noProof/>
              </w:rPr>
              <w:t>2.</w:t>
            </w:r>
            <w:r w:rsidR="003939C3">
              <w:rPr>
                <w:rFonts w:asciiTheme="minorHAnsi" w:eastAsiaTheme="minorEastAsia" w:hAnsiTheme="minorHAnsi" w:cstheme="minorBidi"/>
                <w:b w:val="0"/>
                <w:bCs w:val="0"/>
                <w:noProof/>
                <w:sz w:val="22"/>
                <w:szCs w:val="22"/>
                <w:lang w:eastAsia="es-ES"/>
              </w:rPr>
              <w:tab/>
            </w:r>
            <w:r w:rsidR="003939C3" w:rsidRPr="00D451CC">
              <w:rPr>
                <w:rStyle w:val="Hipervnculo"/>
                <w:noProof/>
              </w:rPr>
              <w:t>Creación del entorno</w:t>
            </w:r>
            <w:r w:rsidR="003939C3">
              <w:rPr>
                <w:noProof/>
                <w:webHidden/>
              </w:rPr>
              <w:tab/>
            </w:r>
            <w:r w:rsidR="003939C3">
              <w:rPr>
                <w:noProof/>
                <w:webHidden/>
              </w:rPr>
              <w:fldChar w:fldCharType="begin"/>
            </w:r>
            <w:r w:rsidR="003939C3">
              <w:rPr>
                <w:noProof/>
                <w:webHidden/>
              </w:rPr>
              <w:instrText xml:space="preserve"> PAGEREF _Toc53988309 \h </w:instrText>
            </w:r>
            <w:r w:rsidR="003939C3">
              <w:rPr>
                <w:noProof/>
                <w:webHidden/>
              </w:rPr>
            </w:r>
            <w:r w:rsidR="003939C3">
              <w:rPr>
                <w:noProof/>
                <w:webHidden/>
              </w:rPr>
              <w:fldChar w:fldCharType="separate"/>
            </w:r>
            <w:r w:rsidR="003939C3">
              <w:rPr>
                <w:noProof/>
                <w:webHidden/>
              </w:rPr>
              <w:t>4</w:t>
            </w:r>
            <w:r w:rsidR="003939C3">
              <w:rPr>
                <w:noProof/>
                <w:webHidden/>
              </w:rPr>
              <w:fldChar w:fldCharType="end"/>
            </w:r>
          </w:hyperlink>
        </w:p>
        <w:p w14:paraId="2DD49DAF" w14:textId="5D6435B3"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10" w:history="1">
            <w:r w:rsidR="003939C3" w:rsidRPr="00D451CC">
              <w:rPr>
                <w:rStyle w:val="Hipervnculo"/>
                <w:noProof/>
              </w:rPr>
              <w:t>2.1 Instalación de Python3</w:t>
            </w:r>
            <w:r w:rsidR="003939C3">
              <w:rPr>
                <w:noProof/>
                <w:webHidden/>
              </w:rPr>
              <w:tab/>
            </w:r>
            <w:r w:rsidR="003939C3">
              <w:rPr>
                <w:noProof/>
                <w:webHidden/>
              </w:rPr>
              <w:fldChar w:fldCharType="begin"/>
            </w:r>
            <w:r w:rsidR="003939C3">
              <w:rPr>
                <w:noProof/>
                <w:webHidden/>
              </w:rPr>
              <w:instrText xml:space="preserve"> PAGEREF _Toc53988310 \h </w:instrText>
            </w:r>
            <w:r w:rsidR="003939C3">
              <w:rPr>
                <w:noProof/>
                <w:webHidden/>
              </w:rPr>
            </w:r>
            <w:r w:rsidR="003939C3">
              <w:rPr>
                <w:noProof/>
                <w:webHidden/>
              </w:rPr>
              <w:fldChar w:fldCharType="separate"/>
            </w:r>
            <w:r w:rsidR="003939C3">
              <w:rPr>
                <w:noProof/>
                <w:webHidden/>
              </w:rPr>
              <w:t>4</w:t>
            </w:r>
            <w:r w:rsidR="003939C3">
              <w:rPr>
                <w:noProof/>
                <w:webHidden/>
              </w:rPr>
              <w:fldChar w:fldCharType="end"/>
            </w:r>
          </w:hyperlink>
        </w:p>
        <w:p w14:paraId="50B20D94" w14:textId="3CABAB4C"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1" w:history="1">
            <w:r w:rsidR="003939C3" w:rsidRPr="00D451CC">
              <w:rPr>
                <w:rStyle w:val="Hipervnculo"/>
                <w:noProof/>
                <w14:scene3d>
                  <w14:camera w14:prst="orthographicFront"/>
                  <w14:lightRig w14:rig="threePt" w14:dir="t">
                    <w14:rot w14:lat="0" w14:lon="0" w14:rev="0"/>
                  </w14:lightRig>
                </w14:scene3d>
              </w:rPr>
              <w:t>2.1.1</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Python</w:t>
            </w:r>
            <w:r w:rsidR="003939C3">
              <w:rPr>
                <w:noProof/>
                <w:webHidden/>
              </w:rPr>
              <w:tab/>
            </w:r>
            <w:r w:rsidR="003939C3">
              <w:rPr>
                <w:noProof/>
                <w:webHidden/>
              </w:rPr>
              <w:fldChar w:fldCharType="begin"/>
            </w:r>
            <w:r w:rsidR="003939C3">
              <w:rPr>
                <w:noProof/>
                <w:webHidden/>
              </w:rPr>
              <w:instrText xml:space="preserve"> PAGEREF _Toc53988311 \h </w:instrText>
            </w:r>
            <w:r w:rsidR="003939C3">
              <w:rPr>
                <w:noProof/>
                <w:webHidden/>
              </w:rPr>
            </w:r>
            <w:r w:rsidR="003939C3">
              <w:rPr>
                <w:noProof/>
                <w:webHidden/>
              </w:rPr>
              <w:fldChar w:fldCharType="separate"/>
            </w:r>
            <w:r w:rsidR="003939C3">
              <w:rPr>
                <w:noProof/>
                <w:webHidden/>
              </w:rPr>
              <w:t>4</w:t>
            </w:r>
            <w:r w:rsidR="003939C3">
              <w:rPr>
                <w:noProof/>
                <w:webHidden/>
              </w:rPr>
              <w:fldChar w:fldCharType="end"/>
            </w:r>
          </w:hyperlink>
        </w:p>
        <w:p w14:paraId="59BFB9C9" w14:textId="55D03E39"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2" w:history="1">
            <w:r w:rsidR="003939C3" w:rsidRPr="00D451CC">
              <w:rPr>
                <w:rStyle w:val="Hipervnculo"/>
                <w:noProof/>
                <w14:scene3d>
                  <w14:camera w14:prst="orthographicFront"/>
                  <w14:lightRig w14:rig="threePt" w14:dir="t">
                    <w14:rot w14:lat="0" w14:lon="0" w14:rev="0"/>
                  </w14:lightRig>
                </w14:scene3d>
              </w:rPr>
              <w:t>2.1.2</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Descarga de paquetes</w:t>
            </w:r>
            <w:r w:rsidR="003939C3">
              <w:rPr>
                <w:noProof/>
                <w:webHidden/>
              </w:rPr>
              <w:tab/>
            </w:r>
            <w:r w:rsidR="003939C3">
              <w:rPr>
                <w:noProof/>
                <w:webHidden/>
              </w:rPr>
              <w:fldChar w:fldCharType="begin"/>
            </w:r>
            <w:r w:rsidR="003939C3">
              <w:rPr>
                <w:noProof/>
                <w:webHidden/>
              </w:rPr>
              <w:instrText xml:space="preserve"> PAGEREF _Toc53988312 \h </w:instrText>
            </w:r>
            <w:r w:rsidR="003939C3">
              <w:rPr>
                <w:noProof/>
                <w:webHidden/>
              </w:rPr>
            </w:r>
            <w:r w:rsidR="003939C3">
              <w:rPr>
                <w:noProof/>
                <w:webHidden/>
              </w:rPr>
              <w:fldChar w:fldCharType="separate"/>
            </w:r>
            <w:r w:rsidR="003939C3">
              <w:rPr>
                <w:noProof/>
                <w:webHidden/>
              </w:rPr>
              <w:t>4</w:t>
            </w:r>
            <w:r w:rsidR="003939C3">
              <w:rPr>
                <w:noProof/>
                <w:webHidden/>
              </w:rPr>
              <w:fldChar w:fldCharType="end"/>
            </w:r>
          </w:hyperlink>
        </w:p>
        <w:p w14:paraId="2B4737C0" w14:textId="0D8A4FA3"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3" w:history="1">
            <w:r w:rsidR="003939C3" w:rsidRPr="00D451CC">
              <w:rPr>
                <w:rStyle w:val="Hipervnculo"/>
                <w:noProof/>
                <w14:scene3d>
                  <w14:camera w14:prst="orthographicFront"/>
                  <w14:lightRig w14:rig="threePt" w14:dir="t">
                    <w14:rot w14:lat="0" w14:lon="0" w14:rev="0"/>
                  </w14:lightRig>
                </w14:scene3d>
              </w:rPr>
              <w:t>2.1.3</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 xml:space="preserve">Instalación </w:t>
            </w:r>
            <w:r w:rsidR="003939C3" w:rsidRPr="00D451CC">
              <w:rPr>
                <w:rStyle w:val="Hipervnculo"/>
                <w:i/>
                <w:iCs/>
                <w:noProof/>
              </w:rPr>
              <w:t>offline</w:t>
            </w:r>
            <w:r w:rsidR="003939C3" w:rsidRPr="00D451CC">
              <w:rPr>
                <w:rStyle w:val="Hipervnculo"/>
                <w:noProof/>
              </w:rPr>
              <w:t xml:space="preserve"> de paquetes</w:t>
            </w:r>
            <w:r w:rsidR="003939C3">
              <w:rPr>
                <w:noProof/>
                <w:webHidden/>
              </w:rPr>
              <w:tab/>
            </w:r>
            <w:r w:rsidR="003939C3">
              <w:rPr>
                <w:noProof/>
                <w:webHidden/>
              </w:rPr>
              <w:fldChar w:fldCharType="begin"/>
            </w:r>
            <w:r w:rsidR="003939C3">
              <w:rPr>
                <w:noProof/>
                <w:webHidden/>
              </w:rPr>
              <w:instrText xml:space="preserve"> PAGEREF _Toc53988313 \h </w:instrText>
            </w:r>
            <w:r w:rsidR="003939C3">
              <w:rPr>
                <w:noProof/>
                <w:webHidden/>
              </w:rPr>
            </w:r>
            <w:r w:rsidR="003939C3">
              <w:rPr>
                <w:noProof/>
                <w:webHidden/>
              </w:rPr>
              <w:fldChar w:fldCharType="separate"/>
            </w:r>
            <w:r w:rsidR="003939C3">
              <w:rPr>
                <w:noProof/>
                <w:webHidden/>
              </w:rPr>
              <w:t>5</w:t>
            </w:r>
            <w:r w:rsidR="003939C3">
              <w:rPr>
                <w:noProof/>
                <w:webHidden/>
              </w:rPr>
              <w:fldChar w:fldCharType="end"/>
            </w:r>
          </w:hyperlink>
        </w:p>
        <w:p w14:paraId="66329185" w14:textId="4E7060B0"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4" w:history="1">
            <w:r w:rsidR="003939C3" w:rsidRPr="00D451CC">
              <w:rPr>
                <w:rStyle w:val="Hipervnculo"/>
                <w:noProof/>
                <w14:scene3d>
                  <w14:camera w14:prst="orthographicFront"/>
                  <w14:lightRig w14:rig="threePt" w14:dir="t">
                    <w14:rot w14:lat="0" w14:lon="0" w14:rev="0"/>
                  </w14:lightRig>
                </w14:scene3d>
              </w:rPr>
              <w:t>2.1.4</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Ejecución y verificación</w:t>
            </w:r>
            <w:r w:rsidR="003939C3">
              <w:rPr>
                <w:noProof/>
                <w:webHidden/>
              </w:rPr>
              <w:tab/>
            </w:r>
            <w:r w:rsidR="003939C3">
              <w:rPr>
                <w:noProof/>
                <w:webHidden/>
              </w:rPr>
              <w:fldChar w:fldCharType="begin"/>
            </w:r>
            <w:r w:rsidR="003939C3">
              <w:rPr>
                <w:noProof/>
                <w:webHidden/>
              </w:rPr>
              <w:instrText xml:space="preserve"> PAGEREF _Toc53988314 \h </w:instrText>
            </w:r>
            <w:r w:rsidR="003939C3">
              <w:rPr>
                <w:noProof/>
                <w:webHidden/>
              </w:rPr>
            </w:r>
            <w:r w:rsidR="003939C3">
              <w:rPr>
                <w:noProof/>
                <w:webHidden/>
              </w:rPr>
              <w:fldChar w:fldCharType="separate"/>
            </w:r>
            <w:r w:rsidR="003939C3">
              <w:rPr>
                <w:noProof/>
                <w:webHidden/>
              </w:rPr>
              <w:t>5</w:t>
            </w:r>
            <w:r w:rsidR="003939C3">
              <w:rPr>
                <w:noProof/>
                <w:webHidden/>
              </w:rPr>
              <w:fldChar w:fldCharType="end"/>
            </w:r>
          </w:hyperlink>
        </w:p>
        <w:p w14:paraId="3D05942D" w14:textId="15EBCC23"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15" w:history="1">
            <w:r w:rsidR="003939C3" w:rsidRPr="00D451CC">
              <w:rPr>
                <w:rStyle w:val="Hipervnculo"/>
                <w:noProof/>
              </w:rPr>
              <w:t>2.2 Instalación de Apache Airflow</w:t>
            </w:r>
            <w:r w:rsidR="003939C3">
              <w:rPr>
                <w:noProof/>
                <w:webHidden/>
              </w:rPr>
              <w:tab/>
            </w:r>
            <w:r w:rsidR="003939C3">
              <w:rPr>
                <w:noProof/>
                <w:webHidden/>
              </w:rPr>
              <w:fldChar w:fldCharType="begin"/>
            </w:r>
            <w:r w:rsidR="003939C3">
              <w:rPr>
                <w:noProof/>
                <w:webHidden/>
              </w:rPr>
              <w:instrText xml:space="preserve"> PAGEREF _Toc53988315 \h </w:instrText>
            </w:r>
            <w:r w:rsidR="003939C3">
              <w:rPr>
                <w:noProof/>
                <w:webHidden/>
              </w:rPr>
            </w:r>
            <w:r w:rsidR="003939C3">
              <w:rPr>
                <w:noProof/>
                <w:webHidden/>
              </w:rPr>
              <w:fldChar w:fldCharType="separate"/>
            </w:r>
            <w:r w:rsidR="003939C3">
              <w:rPr>
                <w:noProof/>
                <w:webHidden/>
              </w:rPr>
              <w:t>6</w:t>
            </w:r>
            <w:r w:rsidR="003939C3">
              <w:rPr>
                <w:noProof/>
                <w:webHidden/>
              </w:rPr>
              <w:fldChar w:fldCharType="end"/>
            </w:r>
          </w:hyperlink>
        </w:p>
        <w:p w14:paraId="1A125BAA" w14:textId="718873CF"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6" w:history="1">
            <w:r w:rsidR="003939C3" w:rsidRPr="00D451CC">
              <w:rPr>
                <w:rStyle w:val="Hipervnculo"/>
                <w:noProof/>
                <w14:scene3d>
                  <w14:camera w14:prst="orthographicFront"/>
                  <w14:lightRig w14:rig="threePt" w14:dir="t">
                    <w14:rot w14:lat="0" w14:lon="0" w14:rev="0"/>
                  </w14:lightRig>
                </w14:scene3d>
              </w:rPr>
              <w:t>2.2.1</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Apache Airflow</w:t>
            </w:r>
            <w:r w:rsidR="003939C3">
              <w:rPr>
                <w:noProof/>
                <w:webHidden/>
              </w:rPr>
              <w:tab/>
            </w:r>
            <w:r w:rsidR="003939C3">
              <w:rPr>
                <w:noProof/>
                <w:webHidden/>
              </w:rPr>
              <w:fldChar w:fldCharType="begin"/>
            </w:r>
            <w:r w:rsidR="003939C3">
              <w:rPr>
                <w:noProof/>
                <w:webHidden/>
              </w:rPr>
              <w:instrText xml:space="preserve"> PAGEREF _Toc53988316 \h </w:instrText>
            </w:r>
            <w:r w:rsidR="003939C3">
              <w:rPr>
                <w:noProof/>
                <w:webHidden/>
              </w:rPr>
            </w:r>
            <w:r w:rsidR="003939C3">
              <w:rPr>
                <w:noProof/>
                <w:webHidden/>
              </w:rPr>
              <w:fldChar w:fldCharType="separate"/>
            </w:r>
            <w:r w:rsidR="003939C3">
              <w:rPr>
                <w:noProof/>
                <w:webHidden/>
              </w:rPr>
              <w:t>6</w:t>
            </w:r>
            <w:r w:rsidR="003939C3">
              <w:rPr>
                <w:noProof/>
                <w:webHidden/>
              </w:rPr>
              <w:fldChar w:fldCharType="end"/>
            </w:r>
          </w:hyperlink>
        </w:p>
        <w:p w14:paraId="4D535004" w14:textId="11061D02"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7" w:history="1">
            <w:r w:rsidR="003939C3" w:rsidRPr="00D451CC">
              <w:rPr>
                <w:rStyle w:val="Hipervnculo"/>
                <w:noProof/>
                <w14:scene3d>
                  <w14:camera w14:prst="orthographicFront"/>
                  <w14:lightRig w14:rig="threePt" w14:dir="t">
                    <w14:rot w14:lat="0" w14:lon="0" w14:rev="0"/>
                  </w14:lightRig>
                </w14:scene3d>
              </w:rPr>
              <w:t>2.2.2</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Esquema de funcionamiento</w:t>
            </w:r>
            <w:r w:rsidR="003939C3">
              <w:rPr>
                <w:noProof/>
                <w:webHidden/>
              </w:rPr>
              <w:tab/>
            </w:r>
            <w:r w:rsidR="003939C3">
              <w:rPr>
                <w:noProof/>
                <w:webHidden/>
              </w:rPr>
              <w:fldChar w:fldCharType="begin"/>
            </w:r>
            <w:r w:rsidR="003939C3">
              <w:rPr>
                <w:noProof/>
                <w:webHidden/>
              </w:rPr>
              <w:instrText xml:space="preserve"> PAGEREF _Toc53988317 \h </w:instrText>
            </w:r>
            <w:r w:rsidR="003939C3">
              <w:rPr>
                <w:noProof/>
                <w:webHidden/>
              </w:rPr>
            </w:r>
            <w:r w:rsidR="003939C3">
              <w:rPr>
                <w:noProof/>
                <w:webHidden/>
              </w:rPr>
              <w:fldChar w:fldCharType="separate"/>
            </w:r>
            <w:r w:rsidR="003939C3">
              <w:rPr>
                <w:noProof/>
                <w:webHidden/>
              </w:rPr>
              <w:t>6</w:t>
            </w:r>
            <w:r w:rsidR="003939C3">
              <w:rPr>
                <w:noProof/>
                <w:webHidden/>
              </w:rPr>
              <w:fldChar w:fldCharType="end"/>
            </w:r>
          </w:hyperlink>
        </w:p>
        <w:p w14:paraId="10317954" w14:textId="65DC0590"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8" w:history="1">
            <w:r w:rsidR="003939C3" w:rsidRPr="00D451CC">
              <w:rPr>
                <w:rStyle w:val="Hipervnculo"/>
                <w:noProof/>
                <w14:scene3d>
                  <w14:camera w14:prst="orthographicFront"/>
                  <w14:lightRig w14:rig="threePt" w14:dir="t">
                    <w14:rot w14:lat="0" w14:lon="0" w14:rev="0"/>
                  </w14:lightRig>
                </w14:scene3d>
              </w:rPr>
              <w:t>2.2.3</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Despliegue e Instalación</w:t>
            </w:r>
            <w:r w:rsidR="003939C3">
              <w:rPr>
                <w:noProof/>
                <w:webHidden/>
              </w:rPr>
              <w:tab/>
            </w:r>
            <w:r w:rsidR="003939C3">
              <w:rPr>
                <w:noProof/>
                <w:webHidden/>
              </w:rPr>
              <w:fldChar w:fldCharType="begin"/>
            </w:r>
            <w:r w:rsidR="003939C3">
              <w:rPr>
                <w:noProof/>
                <w:webHidden/>
              </w:rPr>
              <w:instrText xml:space="preserve"> PAGEREF _Toc53988318 \h </w:instrText>
            </w:r>
            <w:r w:rsidR="003939C3">
              <w:rPr>
                <w:noProof/>
                <w:webHidden/>
              </w:rPr>
            </w:r>
            <w:r w:rsidR="003939C3">
              <w:rPr>
                <w:noProof/>
                <w:webHidden/>
              </w:rPr>
              <w:fldChar w:fldCharType="separate"/>
            </w:r>
            <w:r w:rsidR="003939C3">
              <w:rPr>
                <w:noProof/>
                <w:webHidden/>
              </w:rPr>
              <w:t>6</w:t>
            </w:r>
            <w:r w:rsidR="003939C3">
              <w:rPr>
                <w:noProof/>
                <w:webHidden/>
              </w:rPr>
              <w:fldChar w:fldCharType="end"/>
            </w:r>
          </w:hyperlink>
        </w:p>
        <w:p w14:paraId="5508571E" w14:textId="22F7B3AD"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19" w:history="1">
            <w:r w:rsidR="003939C3" w:rsidRPr="00D451CC">
              <w:rPr>
                <w:rStyle w:val="Hipervnculo"/>
                <w:noProof/>
                <w14:scene3d>
                  <w14:camera w14:prst="orthographicFront"/>
                  <w14:lightRig w14:rig="threePt" w14:dir="t">
                    <w14:rot w14:lat="0" w14:lon="0" w14:rev="0"/>
                  </w14:lightRig>
                </w14:scene3d>
              </w:rPr>
              <w:t>2.2.4</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Ejecución y Verificación</w:t>
            </w:r>
            <w:r w:rsidR="003939C3">
              <w:rPr>
                <w:noProof/>
                <w:webHidden/>
              </w:rPr>
              <w:tab/>
            </w:r>
            <w:r w:rsidR="003939C3">
              <w:rPr>
                <w:noProof/>
                <w:webHidden/>
              </w:rPr>
              <w:fldChar w:fldCharType="begin"/>
            </w:r>
            <w:r w:rsidR="003939C3">
              <w:rPr>
                <w:noProof/>
                <w:webHidden/>
              </w:rPr>
              <w:instrText xml:space="preserve"> PAGEREF _Toc53988319 \h </w:instrText>
            </w:r>
            <w:r w:rsidR="003939C3">
              <w:rPr>
                <w:noProof/>
                <w:webHidden/>
              </w:rPr>
            </w:r>
            <w:r w:rsidR="003939C3">
              <w:rPr>
                <w:noProof/>
                <w:webHidden/>
              </w:rPr>
              <w:fldChar w:fldCharType="separate"/>
            </w:r>
            <w:r w:rsidR="003939C3">
              <w:rPr>
                <w:noProof/>
                <w:webHidden/>
              </w:rPr>
              <w:t>8</w:t>
            </w:r>
            <w:r w:rsidR="003939C3">
              <w:rPr>
                <w:noProof/>
                <w:webHidden/>
              </w:rPr>
              <w:fldChar w:fldCharType="end"/>
            </w:r>
          </w:hyperlink>
        </w:p>
        <w:p w14:paraId="3C02FE4E" w14:textId="2AE2572E"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20" w:history="1">
            <w:r w:rsidR="003939C3" w:rsidRPr="00D451CC">
              <w:rPr>
                <w:rStyle w:val="Hipervnculo"/>
                <w:noProof/>
                <w14:scene3d>
                  <w14:camera w14:prst="orthographicFront"/>
                  <w14:lightRig w14:rig="threePt" w14:dir="t">
                    <w14:rot w14:lat="0" w14:lon="0" w14:rev="0"/>
                  </w14:lightRig>
                </w14:scene3d>
              </w:rPr>
              <w:t>2.2.5</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Versiones</w:t>
            </w:r>
            <w:r w:rsidR="003939C3">
              <w:rPr>
                <w:noProof/>
                <w:webHidden/>
              </w:rPr>
              <w:tab/>
            </w:r>
            <w:r w:rsidR="003939C3">
              <w:rPr>
                <w:noProof/>
                <w:webHidden/>
              </w:rPr>
              <w:fldChar w:fldCharType="begin"/>
            </w:r>
            <w:r w:rsidR="003939C3">
              <w:rPr>
                <w:noProof/>
                <w:webHidden/>
              </w:rPr>
              <w:instrText xml:space="preserve"> PAGEREF _Toc53988320 \h </w:instrText>
            </w:r>
            <w:r w:rsidR="003939C3">
              <w:rPr>
                <w:noProof/>
                <w:webHidden/>
              </w:rPr>
            </w:r>
            <w:r w:rsidR="003939C3">
              <w:rPr>
                <w:noProof/>
                <w:webHidden/>
              </w:rPr>
              <w:fldChar w:fldCharType="separate"/>
            </w:r>
            <w:r w:rsidR="003939C3">
              <w:rPr>
                <w:noProof/>
                <w:webHidden/>
              </w:rPr>
              <w:t>9</w:t>
            </w:r>
            <w:r w:rsidR="003939C3">
              <w:rPr>
                <w:noProof/>
                <w:webHidden/>
              </w:rPr>
              <w:fldChar w:fldCharType="end"/>
            </w:r>
          </w:hyperlink>
        </w:p>
        <w:p w14:paraId="59E2B919" w14:textId="6123EC23" w:rsidR="003939C3" w:rsidRDefault="00ED6E7A">
          <w:pPr>
            <w:pStyle w:val="TDC1"/>
            <w:rPr>
              <w:rFonts w:asciiTheme="minorHAnsi" w:eastAsiaTheme="minorEastAsia" w:hAnsiTheme="minorHAnsi" w:cstheme="minorBidi"/>
              <w:b w:val="0"/>
              <w:bCs w:val="0"/>
              <w:noProof/>
              <w:sz w:val="22"/>
              <w:szCs w:val="22"/>
              <w:lang w:eastAsia="es-ES"/>
            </w:rPr>
          </w:pPr>
          <w:hyperlink w:anchor="_Toc53988321" w:history="1">
            <w:r w:rsidR="003939C3" w:rsidRPr="00D451CC">
              <w:rPr>
                <w:rStyle w:val="Hipervnculo"/>
                <w:noProof/>
              </w:rPr>
              <w:t>3.</w:t>
            </w:r>
            <w:r w:rsidR="003939C3">
              <w:rPr>
                <w:rFonts w:asciiTheme="minorHAnsi" w:eastAsiaTheme="minorEastAsia" w:hAnsiTheme="minorHAnsi" w:cstheme="minorBidi"/>
                <w:b w:val="0"/>
                <w:bCs w:val="0"/>
                <w:noProof/>
                <w:sz w:val="22"/>
                <w:szCs w:val="22"/>
                <w:lang w:eastAsia="es-ES"/>
              </w:rPr>
              <w:tab/>
            </w:r>
            <w:r w:rsidR="003939C3" w:rsidRPr="00D451CC">
              <w:rPr>
                <w:rStyle w:val="Hipervnculo"/>
                <w:noProof/>
              </w:rPr>
              <w:t>Desarrollos realizados</w:t>
            </w:r>
            <w:r w:rsidR="003939C3">
              <w:rPr>
                <w:noProof/>
                <w:webHidden/>
              </w:rPr>
              <w:tab/>
            </w:r>
            <w:r w:rsidR="003939C3">
              <w:rPr>
                <w:noProof/>
                <w:webHidden/>
              </w:rPr>
              <w:fldChar w:fldCharType="begin"/>
            </w:r>
            <w:r w:rsidR="003939C3">
              <w:rPr>
                <w:noProof/>
                <w:webHidden/>
              </w:rPr>
              <w:instrText xml:space="preserve"> PAGEREF _Toc53988321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69E3C7DA" w14:textId="70943343"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22" w:history="1">
            <w:r w:rsidR="003939C3" w:rsidRPr="00D451CC">
              <w:rPr>
                <w:rStyle w:val="Hipervnculo"/>
                <w:noProof/>
              </w:rPr>
              <w:t>3.1 Ingesta de los datos</w:t>
            </w:r>
            <w:r w:rsidR="003939C3">
              <w:rPr>
                <w:noProof/>
                <w:webHidden/>
              </w:rPr>
              <w:tab/>
            </w:r>
            <w:r w:rsidR="003939C3">
              <w:rPr>
                <w:noProof/>
                <w:webHidden/>
              </w:rPr>
              <w:fldChar w:fldCharType="begin"/>
            </w:r>
            <w:r w:rsidR="003939C3">
              <w:rPr>
                <w:noProof/>
                <w:webHidden/>
              </w:rPr>
              <w:instrText xml:space="preserve"> PAGEREF _Toc53988322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6276D2E1" w14:textId="6C372C89"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23" w:history="1">
            <w:r w:rsidR="003939C3" w:rsidRPr="00D451CC">
              <w:rPr>
                <w:rStyle w:val="Hipervnculo"/>
                <w:noProof/>
                <w14:scene3d>
                  <w14:camera w14:prst="orthographicFront"/>
                  <w14:lightRig w14:rig="threePt" w14:dir="t">
                    <w14:rot w14:lat="0" w14:lon="0" w14:rev="0"/>
                  </w14:lightRig>
                </w14:scene3d>
              </w:rPr>
              <w:t>3.1.1</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Ingesta de los artículos del BOE</w:t>
            </w:r>
            <w:r w:rsidR="003939C3">
              <w:rPr>
                <w:noProof/>
                <w:webHidden/>
              </w:rPr>
              <w:tab/>
            </w:r>
            <w:r w:rsidR="003939C3">
              <w:rPr>
                <w:noProof/>
                <w:webHidden/>
              </w:rPr>
              <w:fldChar w:fldCharType="begin"/>
            </w:r>
            <w:r w:rsidR="003939C3">
              <w:rPr>
                <w:noProof/>
                <w:webHidden/>
              </w:rPr>
              <w:instrText xml:space="preserve"> PAGEREF _Toc53988323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0384F608" w14:textId="193C74A2"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24" w:history="1">
            <w:r w:rsidR="003939C3" w:rsidRPr="00D451CC">
              <w:rPr>
                <w:rStyle w:val="Hipervnculo"/>
                <w:noProof/>
                <w14:scene3d>
                  <w14:camera w14:prst="orthographicFront"/>
                  <w14:lightRig w14:rig="threePt" w14:dir="t">
                    <w14:rot w14:lat="0" w14:lon="0" w14:rev="0"/>
                  </w14:lightRig>
                </w14:scene3d>
              </w:rPr>
              <w:t>3.1.2</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Ingesta de los artículos de Aragón</w:t>
            </w:r>
            <w:r w:rsidR="003939C3">
              <w:rPr>
                <w:noProof/>
                <w:webHidden/>
              </w:rPr>
              <w:tab/>
            </w:r>
            <w:r w:rsidR="003939C3">
              <w:rPr>
                <w:noProof/>
                <w:webHidden/>
              </w:rPr>
              <w:fldChar w:fldCharType="begin"/>
            </w:r>
            <w:r w:rsidR="003939C3">
              <w:rPr>
                <w:noProof/>
                <w:webHidden/>
              </w:rPr>
              <w:instrText xml:space="preserve"> PAGEREF _Toc53988324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1EDF40CA" w14:textId="394D5049"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25" w:history="1">
            <w:r w:rsidR="003939C3" w:rsidRPr="00D451CC">
              <w:rPr>
                <w:rStyle w:val="Hipervnculo"/>
                <w:noProof/>
              </w:rPr>
              <w:t>3.2 Conversión de los documentos</w:t>
            </w:r>
            <w:r w:rsidR="003939C3">
              <w:rPr>
                <w:noProof/>
                <w:webHidden/>
              </w:rPr>
              <w:tab/>
            </w:r>
            <w:r w:rsidR="003939C3">
              <w:rPr>
                <w:noProof/>
                <w:webHidden/>
              </w:rPr>
              <w:fldChar w:fldCharType="begin"/>
            </w:r>
            <w:r w:rsidR="003939C3">
              <w:rPr>
                <w:noProof/>
                <w:webHidden/>
              </w:rPr>
              <w:instrText xml:space="preserve"> PAGEREF _Toc53988325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75C53B7A" w14:textId="3A6E0441"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26" w:history="1">
            <w:r w:rsidR="003939C3" w:rsidRPr="00D451CC">
              <w:rPr>
                <w:rStyle w:val="Hipervnculo"/>
                <w:noProof/>
                <w14:scene3d>
                  <w14:camera w14:prst="orthographicFront"/>
                  <w14:lightRig w14:rig="threePt" w14:dir="t">
                    <w14:rot w14:lat="0" w14:lon="0" w14:rev="0"/>
                  </w14:lightRig>
                </w14:scene3d>
              </w:rPr>
              <w:t>3.2.1</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De PDF a TXT</w:t>
            </w:r>
            <w:r w:rsidR="003939C3">
              <w:rPr>
                <w:noProof/>
                <w:webHidden/>
              </w:rPr>
              <w:tab/>
            </w:r>
            <w:r w:rsidR="003939C3">
              <w:rPr>
                <w:noProof/>
                <w:webHidden/>
              </w:rPr>
              <w:fldChar w:fldCharType="begin"/>
            </w:r>
            <w:r w:rsidR="003939C3">
              <w:rPr>
                <w:noProof/>
                <w:webHidden/>
              </w:rPr>
              <w:instrText xml:space="preserve"> PAGEREF _Toc53988326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2A87BD12" w14:textId="7D4DC990"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27" w:history="1">
            <w:r w:rsidR="003939C3" w:rsidRPr="00D451CC">
              <w:rPr>
                <w:rStyle w:val="Hipervnculo"/>
                <w:noProof/>
                <w14:scene3d>
                  <w14:camera w14:prst="orthographicFront"/>
                  <w14:lightRig w14:rig="threePt" w14:dir="t">
                    <w14:rot w14:lat="0" w14:lon="0" w14:rev="0"/>
                  </w14:lightRig>
                </w14:scene3d>
              </w:rPr>
              <w:t>3.2.2</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De XML a TXT</w:t>
            </w:r>
            <w:r w:rsidR="003939C3">
              <w:rPr>
                <w:noProof/>
                <w:webHidden/>
              </w:rPr>
              <w:tab/>
            </w:r>
            <w:r w:rsidR="003939C3">
              <w:rPr>
                <w:noProof/>
                <w:webHidden/>
              </w:rPr>
              <w:fldChar w:fldCharType="begin"/>
            </w:r>
            <w:r w:rsidR="003939C3">
              <w:rPr>
                <w:noProof/>
                <w:webHidden/>
              </w:rPr>
              <w:instrText xml:space="preserve"> PAGEREF _Toc53988327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346D17DB" w14:textId="4BBDEE46"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28" w:history="1">
            <w:r w:rsidR="003939C3" w:rsidRPr="00D451CC">
              <w:rPr>
                <w:rStyle w:val="Hipervnculo"/>
                <w:noProof/>
                <w14:scene3d>
                  <w14:camera w14:prst="orthographicFront"/>
                  <w14:lightRig w14:rig="threePt" w14:dir="t">
                    <w14:rot w14:lat="0" w14:lon="0" w14:rev="0"/>
                  </w14:lightRig>
                </w14:scene3d>
              </w:rPr>
              <w:t>3.2.3</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De HTML a TXT</w:t>
            </w:r>
            <w:r w:rsidR="003939C3">
              <w:rPr>
                <w:noProof/>
                <w:webHidden/>
              </w:rPr>
              <w:tab/>
            </w:r>
            <w:r w:rsidR="003939C3">
              <w:rPr>
                <w:noProof/>
                <w:webHidden/>
              </w:rPr>
              <w:fldChar w:fldCharType="begin"/>
            </w:r>
            <w:r w:rsidR="003939C3">
              <w:rPr>
                <w:noProof/>
                <w:webHidden/>
              </w:rPr>
              <w:instrText xml:space="preserve"> PAGEREF _Toc53988328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58390EDD" w14:textId="21E00C7C"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29" w:history="1">
            <w:r w:rsidR="003939C3" w:rsidRPr="00D451CC">
              <w:rPr>
                <w:rStyle w:val="Hipervnculo"/>
                <w:noProof/>
              </w:rPr>
              <w:t>3.3 Extracción de la información</w:t>
            </w:r>
            <w:r w:rsidR="003939C3">
              <w:rPr>
                <w:noProof/>
                <w:webHidden/>
              </w:rPr>
              <w:tab/>
            </w:r>
            <w:r w:rsidR="003939C3">
              <w:rPr>
                <w:noProof/>
                <w:webHidden/>
              </w:rPr>
              <w:fldChar w:fldCharType="begin"/>
            </w:r>
            <w:r w:rsidR="003939C3">
              <w:rPr>
                <w:noProof/>
                <w:webHidden/>
              </w:rPr>
              <w:instrText xml:space="preserve"> PAGEREF _Toc53988329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1FFC1A1D" w14:textId="3BAB5F34"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30" w:history="1">
            <w:r w:rsidR="003939C3" w:rsidRPr="00D451CC">
              <w:rPr>
                <w:rStyle w:val="Hipervnculo"/>
                <w:noProof/>
                <w14:scene3d>
                  <w14:camera w14:prst="orthographicFront"/>
                  <w14:lightRig w14:rig="threePt" w14:dir="t">
                    <w14:rot w14:lat="0" w14:lon="0" w14:rev="0"/>
                  </w14:lightRig>
                </w14:scene3d>
              </w:rPr>
              <w:t>3.3.1</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Extracción mediante reglas</w:t>
            </w:r>
            <w:r w:rsidR="003939C3">
              <w:rPr>
                <w:noProof/>
                <w:webHidden/>
              </w:rPr>
              <w:tab/>
            </w:r>
            <w:r w:rsidR="003939C3">
              <w:rPr>
                <w:noProof/>
                <w:webHidden/>
              </w:rPr>
              <w:fldChar w:fldCharType="begin"/>
            </w:r>
            <w:r w:rsidR="003939C3">
              <w:rPr>
                <w:noProof/>
                <w:webHidden/>
              </w:rPr>
              <w:instrText xml:space="preserve"> PAGEREF _Toc53988330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25829E9B" w14:textId="1ACE7146"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31" w:history="1">
            <w:r w:rsidR="003939C3" w:rsidRPr="00D451CC">
              <w:rPr>
                <w:rStyle w:val="Hipervnculo"/>
                <w:noProof/>
                <w14:scene3d>
                  <w14:camera w14:prst="orthographicFront"/>
                  <w14:lightRig w14:rig="threePt" w14:dir="t">
                    <w14:rot w14:lat="0" w14:lon="0" w14:rev="0"/>
                  </w14:lightRig>
                </w14:scene3d>
              </w:rPr>
              <w:t>3.3.2</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Extracción mediante el modelo NER</w:t>
            </w:r>
            <w:r w:rsidR="003939C3">
              <w:rPr>
                <w:noProof/>
                <w:webHidden/>
              </w:rPr>
              <w:tab/>
            </w:r>
            <w:r w:rsidR="003939C3">
              <w:rPr>
                <w:noProof/>
                <w:webHidden/>
              </w:rPr>
              <w:fldChar w:fldCharType="begin"/>
            </w:r>
            <w:r w:rsidR="003939C3">
              <w:rPr>
                <w:noProof/>
                <w:webHidden/>
              </w:rPr>
              <w:instrText xml:space="preserve"> PAGEREF _Toc53988331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1F0B7282" w14:textId="24C4F47C" w:rsidR="003939C3" w:rsidRDefault="00ED6E7A">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3988332" w:history="1">
            <w:r w:rsidR="003939C3" w:rsidRPr="00D451CC">
              <w:rPr>
                <w:rStyle w:val="Hipervnculo"/>
                <w:noProof/>
                <w14:scene3d>
                  <w14:camera w14:prst="orthographicFront"/>
                  <w14:lightRig w14:rig="threePt" w14:dir="t">
                    <w14:rot w14:lat="0" w14:lon="0" w14:rev="0"/>
                  </w14:lightRig>
                </w14:scene3d>
              </w:rPr>
              <w:t>3.3.3</w:t>
            </w:r>
            <w:r w:rsidR="003939C3">
              <w:rPr>
                <w:rFonts w:asciiTheme="minorHAnsi" w:eastAsiaTheme="minorEastAsia" w:hAnsiTheme="minorHAnsi" w:cstheme="minorBidi"/>
                <w:noProof/>
                <w:color w:val="auto"/>
                <w:sz w:val="22"/>
                <w:szCs w:val="22"/>
                <w:lang w:eastAsia="es-ES"/>
              </w:rPr>
              <w:tab/>
            </w:r>
            <w:r w:rsidR="003939C3" w:rsidRPr="00D451CC">
              <w:rPr>
                <w:rStyle w:val="Hipervnculo"/>
                <w:noProof/>
              </w:rPr>
              <w:t>Modelo jerárquico</w:t>
            </w:r>
            <w:r w:rsidR="003939C3">
              <w:rPr>
                <w:noProof/>
                <w:webHidden/>
              </w:rPr>
              <w:tab/>
            </w:r>
            <w:r w:rsidR="003939C3">
              <w:rPr>
                <w:noProof/>
                <w:webHidden/>
              </w:rPr>
              <w:fldChar w:fldCharType="begin"/>
            </w:r>
            <w:r w:rsidR="003939C3">
              <w:rPr>
                <w:noProof/>
                <w:webHidden/>
              </w:rPr>
              <w:instrText xml:space="preserve"> PAGEREF _Toc53988332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1534A2AC" w14:textId="2D315AD1"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33" w:history="1">
            <w:r w:rsidR="003939C3" w:rsidRPr="00D451CC">
              <w:rPr>
                <w:rStyle w:val="Hipervnculo"/>
                <w:noProof/>
              </w:rPr>
              <w:t>3.4 Inserción en la base de datos</w:t>
            </w:r>
            <w:r w:rsidR="003939C3">
              <w:rPr>
                <w:noProof/>
                <w:webHidden/>
              </w:rPr>
              <w:tab/>
            </w:r>
            <w:r w:rsidR="003939C3">
              <w:rPr>
                <w:noProof/>
                <w:webHidden/>
              </w:rPr>
              <w:fldChar w:fldCharType="begin"/>
            </w:r>
            <w:r w:rsidR="003939C3">
              <w:rPr>
                <w:noProof/>
                <w:webHidden/>
              </w:rPr>
              <w:instrText xml:space="preserve"> PAGEREF _Toc53988333 \h </w:instrText>
            </w:r>
            <w:r w:rsidR="003939C3">
              <w:rPr>
                <w:noProof/>
                <w:webHidden/>
              </w:rPr>
            </w:r>
            <w:r w:rsidR="003939C3">
              <w:rPr>
                <w:noProof/>
                <w:webHidden/>
              </w:rPr>
              <w:fldChar w:fldCharType="separate"/>
            </w:r>
            <w:r w:rsidR="003939C3">
              <w:rPr>
                <w:noProof/>
                <w:webHidden/>
              </w:rPr>
              <w:t>10</w:t>
            </w:r>
            <w:r w:rsidR="003939C3">
              <w:rPr>
                <w:noProof/>
                <w:webHidden/>
              </w:rPr>
              <w:fldChar w:fldCharType="end"/>
            </w:r>
          </w:hyperlink>
        </w:p>
        <w:p w14:paraId="1F5151DD" w14:textId="66BFFDE4" w:rsidR="003939C3" w:rsidRDefault="00ED6E7A">
          <w:pPr>
            <w:pStyle w:val="TDC1"/>
            <w:rPr>
              <w:rFonts w:asciiTheme="minorHAnsi" w:eastAsiaTheme="minorEastAsia" w:hAnsiTheme="minorHAnsi" w:cstheme="minorBidi"/>
              <w:b w:val="0"/>
              <w:bCs w:val="0"/>
              <w:noProof/>
              <w:sz w:val="22"/>
              <w:szCs w:val="22"/>
              <w:lang w:eastAsia="es-ES"/>
            </w:rPr>
          </w:pPr>
          <w:hyperlink w:anchor="_Toc53988334" w:history="1">
            <w:r w:rsidR="003939C3" w:rsidRPr="00D451CC">
              <w:rPr>
                <w:rStyle w:val="Hipervnculo"/>
                <w:noProof/>
              </w:rPr>
              <w:t>4.</w:t>
            </w:r>
            <w:r w:rsidR="003939C3">
              <w:rPr>
                <w:rFonts w:asciiTheme="minorHAnsi" w:eastAsiaTheme="minorEastAsia" w:hAnsiTheme="minorHAnsi" w:cstheme="minorBidi"/>
                <w:b w:val="0"/>
                <w:bCs w:val="0"/>
                <w:noProof/>
                <w:sz w:val="22"/>
                <w:szCs w:val="22"/>
                <w:lang w:eastAsia="es-ES"/>
              </w:rPr>
              <w:tab/>
            </w:r>
            <w:r w:rsidR="003939C3" w:rsidRPr="00D451CC">
              <w:rPr>
                <w:rStyle w:val="Hipervnculo"/>
                <w:noProof/>
              </w:rPr>
              <w:t>Base de datos</w:t>
            </w:r>
            <w:r w:rsidR="003939C3">
              <w:rPr>
                <w:noProof/>
                <w:webHidden/>
              </w:rPr>
              <w:tab/>
            </w:r>
            <w:r w:rsidR="003939C3">
              <w:rPr>
                <w:noProof/>
                <w:webHidden/>
              </w:rPr>
              <w:fldChar w:fldCharType="begin"/>
            </w:r>
            <w:r w:rsidR="003939C3">
              <w:rPr>
                <w:noProof/>
                <w:webHidden/>
              </w:rPr>
              <w:instrText xml:space="preserve"> PAGEREF _Toc53988334 \h </w:instrText>
            </w:r>
            <w:r w:rsidR="003939C3">
              <w:rPr>
                <w:noProof/>
                <w:webHidden/>
              </w:rPr>
            </w:r>
            <w:r w:rsidR="003939C3">
              <w:rPr>
                <w:noProof/>
                <w:webHidden/>
              </w:rPr>
              <w:fldChar w:fldCharType="separate"/>
            </w:r>
            <w:r w:rsidR="003939C3">
              <w:rPr>
                <w:noProof/>
                <w:webHidden/>
              </w:rPr>
              <w:t>11</w:t>
            </w:r>
            <w:r w:rsidR="003939C3">
              <w:rPr>
                <w:noProof/>
                <w:webHidden/>
              </w:rPr>
              <w:fldChar w:fldCharType="end"/>
            </w:r>
          </w:hyperlink>
        </w:p>
        <w:p w14:paraId="0DBE59AA" w14:textId="6EB24E1F"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35" w:history="1">
            <w:r w:rsidR="003939C3" w:rsidRPr="00D451CC">
              <w:rPr>
                <w:rStyle w:val="Hipervnculo"/>
                <w:noProof/>
              </w:rPr>
              <w:t>4.1 Estructura</w:t>
            </w:r>
            <w:r w:rsidR="003939C3">
              <w:rPr>
                <w:noProof/>
                <w:webHidden/>
              </w:rPr>
              <w:tab/>
            </w:r>
            <w:r w:rsidR="003939C3">
              <w:rPr>
                <w:noProof/>
                <w:webHidden/>
              </w:rPr>
              <w:fldChar w:fldCharType="begin"/>
            </w:r>
            <w:r w:rsidR="003939C3">
              <w:rPr>
                <w:noProof/>
                <w:webHidden/>
              </w:rPr>
              <w:instrText xml:space="preserve"> PAGEREF _Toc53988335 \h </w:instrText>
            </w:r>
            <w:r w:rsidR="003939C3">
              <w:rPr>
                <w:noProof/>
                <w:webHidden/>
              </w:rPr>
            </w:r>
            <w:r w:rsidR="003939C3">
              <w:rPr>
                <w:noProof/>
                <w:webHidden/>
              </w:rPr>
              <w:fldChar w:fldCharType="separate"/>
            </w:r>
            <w:r w:rsidR="003939C3">
              <w:rPr>
                <w:noProof/>
                <w:webHidden/>
              </w:rPr>
              <w:t>11</w:t>
            </w:r>
            <w:r w:rsidR="003939C3">
              <w:rPr>
                <w:noProof/>
                <w:webHidden/>
              </w:rPr>
              <w:fldChar w:fldCharType="end"/>
            </w:r>
          </w:hyperlink>
        </w:p>
        <w:p w14:paraId="5A828215" w14:textId="4C5314AB"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36" w:history="1">
            <w:r w:rsidR="003939C3" w:rsidRPr="00D451CC">
              <w:rPr>
                <w:rStyle w:val="Hipervnculo"/>
                <w:noProof/>
              </w:rPr>
              <w:t>4.2 Tablas</w:t>
            </w:r>
            <w:r w:rsidR="003939C3">
              <w:rPr>
                <w:noProof/>
                <w:webHidden/>
              </w:rPr>
              <w:tab/>
            </w:r>
            <w:r w:rsidR="003939C3">
              <w:rPr>
                <w:noProof/>
                <w:webHidden/>
              </w:rPr>
              <w:fldChar w:fldCharType="begin"/>
            </w:r>
            <w:r w:rsidR="003939C3">
              <w:rPr>
                <w:noProof/>
                <w:webHidden/>
              </w:rPr>
              <w:instrText xml:space="preserve"> PAGEREF _Toc53988336 \h </w:instrText>
            </w:r>
            <w:r w:rsidR="003939C3">
              <w:rPr>
                <w:noProof/>
                <w:webHidden/>
              </w:rPr>
            </w:r>
            <w:r w:rsidR="003939C3">
              <w:rPr>
                <w:noProof/>
                <w:webHidden/>
              </w:rPr>
              <w:fldChar w:fldCharType="separate"/>
            </w:r>
            <w:r w:rsidR="003939C3">
              <w:rPr>
                <w:noProof/>
                <w:webHidden/>
              </w:rPr>
              <w:t>11</w:t>
            </w:r>
            <w:r w:rsidR="003939C3">
              <w:rPr>
                <w:noProof/>
                <w:webHidden/>
              </w:rPr>
              <w:fldChar w:fldCharType="end"/>
            </w:r>
          </w:hyperlink>
        </w:p>
        <w:p w14:paraId="5BC549BA" w14:textId="0911B04B" w:rsidR="003939C3" w:rsidRDefault="00ED6E7A">
          <w:pPr>
            <w:pStyle w:val="TDC2"/>
            <w:tabs>
              <w:tab w:val="right" w:leader="dot" w:pos="9060"/>
            </w:tabs>
            <w:rPr>
              <w:rFonts w:asciiTheme="minorHAnsi" w:eastAsiaTheme="minorEastAsia" w:hAnsiTheme="minorHAnsi" w:cstheme="minorBidi"/>
              <w:iCs w:val="0"/>
              <w:noProof/>
              <w:szCs w:val="22"/>
              <w:lang w:eastAsia="es-ES"/>
            </w:rPr>
          </w:pPr>
          <w:hyperlink w:anchor="_Toc53988337" w:history="1">
            <w:r w:rsidR="003939C3" w:rsidRPr="00D451CC">
              <w:rPr>
                <w:rStyle w:val="Hipervnculo"/>
                <w:noProof/>
              </w:rPr>
              <w:t>4.3 Campos</w:t>
            </w:r>
            <w:r w:rsidR="003939C3">
              <w:rPr>
                <w:noProof/>
                <w:webHidden/>
              </w:rPr>
              <w:tab/>
            </w:r>
            <w:r w:rsidR="003939C3">
              <w:rPr>
                <w:noProof/>
                <w:webHidden/>
              </w:rPr>
              <w:fldChar w:fldCharType="begin"/>
            </w:r>
            <w:r w:rsidR="003939C3">
              <w:rPr>
                <w:noProof/>
                <w:webHidden/>
              </w:rPr>
              <w:instrText xml:space="preserve"> PAGEREF _Toc53988337 \h </w:instrText>
            </w:r>
            <w:r w:rsidR="003939C3">
              <w:rPr>
                <w:noProof/>
                <w:webHidden/>
              </w:rPr>
            </w:r>
            <w:r w:rsidR="003939C3">
              <w:rPr>
                <w:noProof/>
                <w:webHidden/>
              </w:rPr>
              <w:fldChar w:fldCharType="separate"/>
            </w:r>
            <w:r w:rsidR="003939C3">
              <w:rPr>
                <w:noProof/>
                <w:webHidden/>
              </w:rPr>
              <w:t>11</w:t>
            </w:r>
            <w:r w:rsidR="003939C3">
              <w:rPr>
                <w:noProof/>
                <w:webHidden/>
              </w:rPr>
              <w:fldChar w:fldCharType="end"/>
            </w:r>
          </w:hyperlink>
        </w:p>
        <w:p w14:paraId="596E8F62" w14:textId="3AAA4634" w:rsidR="009604E5" w:rsidRDefault="009604E5">
          <w:r>
            <w:rPr>
              <w:bCs/>
            </w:rPr>
            <w:fldChar w:fldCharType="end"/>
          </w:r>
        </w:p>
      </w:sdtContent>
    </w:sdt>
    <w:p w14:paraId="52B00926" w14:textId="77777777" w:rsidR="00230644" w:rsidRPr="00BF3A16" w:rsidRDefault="009604E5" w:rsidP="00230644">
      <w:pPr>
        <w:pStyle w:val="TtuloTDC"/>
        <w:jc w:val="center"/>
      </w:pPr>
      <w:r>
        <w:rPr>
          <w:rFonts w:cs="Calibri Light"/>
          <w:szCs w:val="22"/>
        </w:rPr>
        <w:br w:type="page"/>
      </w:r>
      <w:r w:rsidR="00230644">
        <w:t>Control de versiones</w:t>
      </w:r>
    </w:p>
    <w:p w14:paraId="465BC99A" w14:textId="77777777" w:rsidR="00230644" w:rsidRDefault="00230644" w:rsidP="00230644">
      <w:pPr>
        <w:jc w:val="left"/>
        <w:rPr>
          <w:rFonts w:ascii="Arial" w:hAnsi="Arial" w:cs="Calibri Light"/>
          <w:b w:val="0"/>
          <w:color w:val="auto"/>
          <w:sz w:val="20"/>
          <w:szCs w:val="22"/>
          <w:lang w:val="es-ES_tradnl" w:eastAsia="en-US"/>
        </w:rPr>
      </w:pPr>
    </w:p>
    <w:tbl>
      <w:tblPr>
        <w:tblStyle w:val="Tablaconcuadrcula"/>
        <w:tblW w:w="0" w:type="auto"/>
        <w:tblLook w:val="04A0" w:firstRow="1" w:lastRow="0" w:firstColumn="1" w:lastColumn="0" w:noHBand="0" w:noVBand="1"/>
      </w:tblPr>
      <w:tblGrid>
        <w:gridCol w:w="895"/>
        <w:gridCol w:w="1217"/>
        <w:gridCol w:w="906"/>
        <w:gridCol w:w="6042"/>
      </w:tblGrid>
      <w:tr w:rsidR="00230644" w14:paraId="0D2EB8A2" w14:textId="77777777" w:rsidTr="00230644">
        <w:tc>
          <w:tcPr>
            <w:tcW w:w="895" w:type="dxa"/>
          </w:tcPr>
          <w:p w14:paraId="4A51E7C5" w14:textId="77777777" w:rsidR="00230644" w:rsidRDefault="00230644" w:rsidP="00B40F9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Versión</w:t>
            </w:r>
          </w:p>
        </w:tc>
        <w:tc>
          <w:tcPr>
            <w:tcW w:w="1217" w:type="dxa"/>
          </w:tcPr>
          <w:p w14:paraId="43354DB4" w14:textId="77777777" w:rsidR="00230644" w:rsidRDefault="00230644" w:rsidP="00B40F9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Fecha</w:t>
            </w:r>
          </w:p>
        </w:tc>
        <w:tc>
          <w:tcPr>
            <w:tcW w:w="906" w:type="dxa"/>
          </w:tcPr>
          <w:p w14:paraId="6EF2C3C3" w14:textId="77777777" w:rsidR="00230644" w:rsidRDefault="00230644" w:rsidP="00B40F9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Autor</w:t>
            </w:r>
          </w:p>
        </w:tc>
        <w:tc>
          <w:tcPr>
            <w:tcW w:w="6042" w:type="dxa"/>
          </w:tcPr>
          <w:p w14:paraId="724CF3B7" w14:textId="77777777" w:rsidR="00230644" w:rsidRDefault="00230644" w:rsidP="00B40F9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Descripción</w:t>
            </w:r>
          </w:p>
        </w:tc>
      </w:tr>
      <w:tr w:rsidR="00230644" w14:paraId="1E7CE936" w14:textId="77777777" w:rsidTr="00230644">
        <w:tc>
          <w:tcPr>
            <w:tcW w:w="895" w:type="dxa"/>
          </w:tcPr>
          <w:p w14:paraId="546DC9C9" w14:textId="77777777" w:rsidR="00230644" w:rsidRDefault="00230644" w:rsidP="00B40F9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1.0</w:t>
            </w:r>
          </w:p>
        </w:tc>
        <w:tc>
          <w:tcPr>
            <w:tcW w:w="1217" w:type="dxa"/>
          </w:tcPr>
          <w:p w14:paraId="12E300EF" w14:textId="4F16A3ED" w:rsidR="00230644" w:rsidRDefault="00230644" w:rsidP="00B40F9B">
            <w:pPr>
              <w:jc w:val="left"/>
              <w:rPr>
                <w:rFonts w:ascii="Arial" w:hAnsi="Arial" w:cs="Calibri Light"/>
                <w:b w:val="0"/>
                <w:color w:val="auto"/>
                <w:sz w:val="20"/>
                <w:szCs w:val="22"/>
                <w:lang w:val="es-ES_tradnl" w:eastAsia="en-US"/>
              </w:rPr>
            </w:pPr>
          </w:p>
        </w:tc>
        <w:tc>
          <w:tcPr>
            <w:tcW w:w="906" w:type="dxa"/>
          </w:tcPr>
          <w:p w14:paraId="29A78D4B" w14:textId="77777777" w:rsidR="00230644" w:rsidRDefault="00230644" w:rsidP="00B40F9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Hiberus</w:t>
            </w:r>
          </w:p>
        </w:tc>
        <w:tc>
          <w:tcPr>
            <w:tcW w:w="6042" w:type="dxa"/>
          </w:tcPr>
          <w:p w14:paraId="1BE44021" w14:textId="77777777" w:rsidR="00230644" w:rsidRDefault="00230644" w:rsidP="00B40F9B">
            <w:pPr>
              <w:spacing w:after="240"/>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Primera versión (incompleta) del documento</w:t>
            </w:r>
          </w:p>
        </w:tc>
      </w:tr>
    </w:tbl>
    <w:p w14:paraId="6F48EA49" w14:textId="41964EA3" w:rsidR="002E1DD9" w:rsidRPr="00B2359C" w:rsidRDefault="00230644" w:rsidP="002E1DD9">
      <w:pPr>
        <w:jc w:val="left"/>
        <w:rPr>
          <w:rFonts w:cs="Calibri Light"/>
          <w:szCs w:val="22"/>
        </w:rPr>
      </w:pPr>
      <w:r>
        <w:rPr>
          <w:rFonts w:cs="Calibri Light"/>
          <w:szCs w:val="22"/>
        </w:rPr>
        <w:br w:type="page"/>
      </w:r>
      <w:bookmarkStart w:id="2" w:name="_Toc53665819"/>
    </w:p>
    <w:p w14:paraId="0F68D8F5" w14:textId="6F213881" w:rsidR="00F91F2A" w:rsidRDefault="00BD693A" w:rsidP="002E1DD9">
      <w:pPr>
        <w:pStyle w:val="Ttulo1"/>
        <w:pageBreakBefore w:val="0"/>
        <w:shd w:val="clear" w:color="auto" w:fill="FFFFFF" w:themeFill="background1"/>
        <w:spacing w:before="240"/>
        <w:ind w:left="357" w:hanging="357"/>
        <w:rPr>
          <w:lang w:val="es-ES"/>
        </w:rPr>
      </w:pPr>
      <w:bookmarkStart w:id="3" w:name="_Ref53987869"/>
      <w:bookmarkStart w:id="4" w:name="_Toc53988308"/>
      <w:r>
        <w:rPr>
          <w:lang w:val="es-ES"/>
        </w:rPr>
        <w:t>Requisitos del entorno</w:t>
      </w:r>
      <w:bookmarkEnd w:id="3"/>
      <w:bookmarkEnd w:id="4"/>
    </w:p>
    <w:p w14:paraId="68819683" w14:textId="442CA286" w:rsidR="00F8530D" w:rsidRPr="00F8530D" w:rsidRDefault="00F8530D" w:rsidP="00F8530D">
      <w:pPr>
        <w:pStyle w:val="Parrafoestiloprrafo"/>
        <w:rPr>
          <w:lang w:val="es-ES" w:eastAsia="zh-CN"/>
        </w:rPr>
      </w:pPr>
      <w:r>
        <w:rPr>
          <w:lang w:val="es-ES" w:eastAsia="zh-CN"/>
        </w:rPr>
        <w:t>En esta sección se van a enumerar los diferentes requisitos que ha de cumplir el entorno para el correcto funcionamiento</w:t>
      </w:r>
      <w:r w:rsidR="003B46E3">
        <w:rPr>
          <w:lang w:val="es-ES" w:eastAsia="zh-CN"/>
        </w:rPr>
        <w:t xml:space="preserve"> del programa</w:t>
      </w:r>
      <w:r>
        <w:rPr>
          <w:lang w:val="es-ES" w:eastAsia="zh-CN"/>
        </w:rPr>
        <w:t>.</w:t>
      </w:r>
    </w:p>
    <w:p w14:paraId="254B0D25" w14:textId="6E1563E2" w:rsidR="00316927" w:rsidRDefault="00316927" w:rsidP="002E1DD9">
      <w:pPr>
        <w:pStyle w:val="Ttulo1"/>
        <w:pageBreakBefore w:val="0"/>
        <w:shd w:val="clear" w:color="auto" w:fill="FFFFFF" w:themeFill="background1"/>
        <w:spacing w:before="240"/>
        <w:ind w:left="357" w:hanging="357"/>
        <w:rPr>
          <w:lang w:val="es-ES"/>
        </w:rPr>
      </w:pPr>
      <w:bookmarkStart w:id="5" w:name="_Toc53988309"/>
      <w:r>
        <w:rPr>
          <w:lang w:val="es-ES"/>
        </w:rPr>
        <w:t>Creación del entorno</w:t>
      </w:r>
      <w:bookmarkEnd w:id="5"/>
    </w:p>
    <w:p w14:paraId="45A5BEC0" w14:textId="13EAB2B5" w:rsidR="003B46E3" w:rsidRPr="003B46E3" w:rsidRDefault="003B46E3" w:rsidP="003B46E3">
      <w:pPr>
        <w:pStyle w:val="Parrafoestiloprrafo"/>
        <w:rPr>
          <w:lang w:val="es-ES" w:eastAsia="zh-CN"/>
        </w:rPr>
      </w:pPr>
      <w:r>
        <w:rPr>
          <w:lang w:val="es-ES" w:eastAsia="zh-CN"/>
        </w:rPr>
        <w:t xml:space="preserve">En esta sección se van a detallar las instalaciones realizadas para crear el entorno descrito en la sección </w:t>
      </w:r>
      <w:r w:rsidR="0039324D">
        <w:rPr>
          <w:lang w:val="es-ES" w:eastAsia="zh-CN"/>
        </w:rPr>
        <w:fldChar w:fldCharType="begin"/>
      </w:r>
      <w:r w:rsidR="0039324D">
        <w:rPr>
          <w:lang w:val="es-ES" w:eastAsia="zh-CN"/>
        </w:rPr>
        <w:instrText xml:space="preserve"> REF _Ref53987869 \r \h </w:instrText>
      </w:r>
      <w:r w:rsidR="0039324D">
        <w:rPr>
          <w:lang w:val="es-ES" w:eastAsia="zh-CN"/>
        </w:rPr>
      </w:r>
      <w:r w:rsidR="0039324D">
        <w:rPr>
          <w:lang w:val="es-ES" w:eastAsia="zh-CN"/>
        </w:rPr>
        <w:fldChar w:fldCharType="separate"/>
      </w:r>
      <w:r w:rsidR="0039324D">
        <w:rPr>
          <w:lang w:val="es-ES" w:eastAsia="zh-CN"/>
        </w:rPr>
        <w:t>1</w:t>
      </w:r>
      <w:r w:rsidR="0039324D">
        <w:rPr>
          <w:lang w:val="es-ES" w:eastAsia="zh-CN"/>
        </w:rPr>
        <w:fldChar w:fldCharType="end"/>
      </w:r>
      <w:r w:rsidR="0039324D">
        <w:rPr>
          <w:lang w:val="es-ES" w:eastAsia="zh-CN"/>
        </w:rPr>
        <w:t>.</w:t>
      </w:r>
    </w:p>
    <w:p w14:paraId="4CB3828E" w14:textId="0FBED655" w:rsidR="002E1DD9" w:rsidRPr="009A1BC8" w:rsidRDefault="002E1DD9" w:rsidP="00316927">
      <w:pPr>
        <w:pStyle w:val="Ttulo2"/>
      </w:pPr>
      <w:bookmarkStart w:id="6" w:name="_Toc53988310"/>
      <w:r>
        <w:t xml:space="preserve">Instalación de </w:t>
      </w:r>
      <w:bookmarkEnd w:id="2"/>
      <w:r>
        <w:t>Python</w:t>
      </w:r>
      <w:r w:rsidR="00C9473F">
        <w:rPr>
          <w:lang w:val="es-ES"/>
        </w:rPr>
        <w:t xml:space="preserve"> </w:t>
      </w:r>
      <w:r>
        <w:t>3</w:t>
      </w:r>
      <w:bookmarkEnd w:id="6"/>
    </w:p>
    <w:p w14:paraId="1DA45EA6" w14:textId="77777777" w:rsidR="002E1DD9" w:rsidRDefault="002E1DD9" w:rsidP="002E1DD9">
      <w:pPr>
        <w:jc w:val="left"/>
        <w:rPr>
          <w:rFonts w:ascii="Arial" w:hAnsi="Arial" w:cs="Arial"/>
          <w:b w:val="0"/>
          <w:color w:val="auto"/>
          <w:sz w:val="20"/>
          <w:szCs w:val="20"/>
        </w:rPr>
      </w:pPr>
    </w:p>
    <w:p w14:paraId="45CFD0B5" w14:textId="74AFC1A1" w:rsidR="002E1DD9" w:rsidRDefault="002E1DD9" w:rsidP="00316927">
      <w:pPr>
        <w:pStyle w:val="Ttulo3"/>
      </w:pPr>
      <w:bookmarkStart w:id="7" w:name="_Toc53665820"/>
      <w:bookmarkStart w:id="8" w:name="_Toc53988311"/>
      <w:r>
        <w:t>Python</w:t>
      </w:r>
      <w:bookmarkEnd w:id="7"/>
      <w:bookmarkEnd w:id="8"/>
    </w:p>
    <w:p w14:paraId="508697C1" w14:textId="77777777" w:rsidR="002E1DD9" w:rsidRDefault="002E1DD9" w:rsidP="002E1DD9">
      <w:pPr>
        <w:pStyle w:val="Parrafoestiloprrafo"/>
        <w:rPr>
          <w:lang w:val="es-ES" w:eastAsia="zh-CN"/>
        </w:rPr>
      </w:pPr>
    </w:p>
    <w:p w14:paraId="5678A572" w14:textId="77777777" w:rsidR="002E1DD9" w:rsidRPr="00C03E2A" w:rsidRDefault="002E1DD9" w:rsidP="002E1DD9">
      <w:pPr>
        <w:pStyle w:val="Textonormal"/>
        <w:rPr>
          <w:sz w:val="20"/>
          <w:szCs w:val="20"/>
          <w:lang w:val="es-ES_tradnl" w:eastAsia="en-US"/>
        </w:rPr>
      </w:pPr>
      <w:r w:rsidRPr="00C03E2A">
        <w:rPr>
          <w:sz w:val="20"/>
          <w:szCs w:val="20"/>
          <w:lang w:val="es-ES_tradnl" w:eastAsia="en-US"/>
        </w:rPr>
        <w:t xml:space="preserve">Python es un lenguaje de programación interpretado y multiparadigma que soporta programación imperativa, orientada a objetos y funcional. Es uno de los lenguajes más utilizados de la actualidad (Octubre de 2020), ya que se diseñó para aumentar la productividad y </w:t>
      </w:r>
      <w:r>
        <w:rPr>
          <w:sz w:val="20"/>
          <w:szCs w:val="20"/>
          <w:lang w:val="es-ES_tradnl" w:eastAsia="en-US"/>
        </w:rPr>
        <w:t xml:space="preserve">la </w:t>
      </w:r>
      <w:r w:rsidRPr="00C03E2A">
        <w:rPr>
          <w:sz w:val="20"/>
          <w:szCs w:val="20"/>
          <w:lang w:val="es-ES_tradnl" w:eastAsia="en-US"/>
        </w:rPr>
        <w:t xml:space="preserve">legibilidad. Además, a lo largo de los años se han publicado diferentes módulos y </w:t>
      </w:r>
      <w:r w:rsidRPr="00C03E2A">
        <w:rPr>
          <w:i/>
          <w:iCs/>
          <w:sz w:val="20"/>
          <w:szCs w:val="20"/>
          <w:lang w:val="es-ES_tradnl" w:eastAsia="en-US"/>
        </w:rPr>
        <w:t xml:space="preserve">frameworks </w:t>
      </w:r>
      <w:r w:rsidRPr="00C03E2A">
        <w:rPr>
          <w:sz w:val="20"/>
          <w:szCs w:val="20"/>
          <w:lang w:val="es-ES_tradnl" w:eastAsia="en-US"/>
        </w:rPr>
        <w:t>que, unido a su sencillez y su velocidad de desarrollo, lo han convertido en una de las mejores opciones a la hora de desarrollar aplicaciones relacionadas con el campo del dato.</w:t>
      </w:r>
    </w:p>
    <w:p w14:paraId="6D6FFA8D" w14:textId="77777777" w:rsidR="002E1DD9" w:rsidRPr="000275C3" w:rsidRDefault="002E1DD9" w:rsidP="002E1DD9">
      <w:pPr>
        <w:pStyle w:val="Textonormal"/>
        <w:rPr>
          <w:sz w:val="20"/>
          <w:szCs w:val="20"/>
          <w:lang w:val="es-ES_tradnl" w:eastAsia="en-US"/>
        </w:rPr>
      </w:pPr>
      <w:r w:rsidRPr="00C03E2A">
        <w:rPr>
          <w:sz w:val="20"/>
          <w:szCs w:val="20"/>
          <w:lang w:val="es-ES_tradnl" w:eastAsia="en-US"/>
        </w:rPr>
        <w:t>Las versiones principales de Python son Python2 y Python3. La versión 2 se quedó sin soporte cuando empezó el año 2020, mientras que la 3 sigue desarrollándose y mejorándose. De manera general, los sistemas operativos basados en Linux llevan preinstaladas ambas versiones por defecto, pero no tiene por qué ser así en distribuciones CentOS o Red Hat.</w:t>
      </w:r>
    </w:p>
    <w:p w14:paraId="7BEBE1E3" w14:textId="77777777" w:rsidR="002E1DD9" w:rsidRDefault="002E1DD9" w:rsidP="002E1DD9">
      <w:pPr>
        <w:pStyle w:val="Parrafoestiloprrafo"/>
        <w:rPr>
          <w:lang w:val="es-ES" w:eastAsia="zh-CN"/>
        </w:rPr>
      </w:pPr>
      <w:r>
        <w:rPr>
          <w:lang w:val="es-ES" w:eastAsia="zh-CN"/>
        </w:rPr>
        <w:t xml:space="preserve">El objetivo de este capítulo es describir el proceso de instalación de Python 3.6.9 en un servidor sin conexión a Internet. Al estar aislados, estos servidores no pueden descargarse los archivos de instalación, por lo que estos deberán obtenerse previamente y copiarlos/disponibilizarlos sobre dichos servidores, para que estos puedan ejecutar una instalación </w:t>
      </w:r>
      <w:r w:rsidRPr="00DF1B8E">
        <w:rPr>
          <w:i/>
          <w:iCs/>
          <w:lang w:val="es-ES" w:eastAsia="zh-CN"/>
        </w:rPr>
        <w:t>offline</w:t>
      </w:r>
      <w:r>
        <w:rPr>
          <w:lang w:val="es-ES" w:eastAsia="zh-CN"/>
        </w:rPr>
        <w:t xml:space="preserve">. </w:t>
      </w:r>
    </w:p>
    <w:p w14:paraId="2345CC9C" w14:textId="77777777" w:rsidR="002E1DD9" w:rsidRDefault="002E1DD9" w:rsidP="002E1DD9">
      <w:pPr>
        <w:pStyle w:val="Parrafoestiloprrafo"/>
        <w:rPr>
          <w:lang w:val="es-ES" w:eastAsia="zh-CN"/>
        </w:rPr>
      </w:pPr>
    </w:p>
    <w:p w14:paraId="47C73BFC" w14:textId="77777777" w:rsidR="002E1DD9" w:rsidRDefault="002E1DD9" w:rsidP="00316927">
      <w:pPr>
        <w:pStyle w:val="Ttulo3"/>
      </w:pPr>
      <w:bookmarkStart w:id="9" w:name="_Toc53665821"/>
      <w:bookmarkStart w:id="10" w:name="_Toc53988312"/>
      <w:r>
        <w:t>Descarga de paquetes</w:t>
      </w:r>
      <w:bookmarkEnd w:id="9"/>
      <w:bookmarkEnd w:id="10"/>
    </w:p>
    <w:p w14:paraId="41551F0B" w14:textId="77777777" w:rsidR="002E1DD9" w:rsidRDefault="002E1DD9" w:rsidP="002E1DD9">
      <w:pPr>
        <w:pStyle w:val="Parrafoestiloprrafo"/>
        <w:rPr>
          <w:lang w:val="es-ES" w:eastAsia="zh-CN"/>
        </w:rPr>
      </w:pPr>
    </w:p>
    <w:p w14:paraId="7994C36E" w14:textId="77777777" w:rsidR="002E1DD9" w:rsidRDefault="002E1DD9" w:rsidP="002E1DD9">
      <w:pPr>
        <w:pStyle w:val="Parrafoestiloprrafo"/>
        <w:rPr>
          <w:lang w:val="es-ES" w:eastAsia="zh-CN"/>
        </w:rPr>
      </w:pPr>
      <w:r>
        <w:rPr>
          <w:lang w:val="es-ES" w:eastAsia="zh-CN"/>
        </w:rPr>
        <w:t>En este apartado se describen diferentes formas de obtener los paquetes requeridos para instalar python3.6 en sistemas con las siguientes características:</w:t>
      </w:r>
    </w:p>
    <w:p w14:paraId="5B1A5C61" w14:textId="77777777" w:rsidR="002E1DD9" w:rsidRDefault="002E1DD9" w:rsidP="002E1DD9">
      <w:pPr>
        <w:pStyle w:val="Parrafoestiloprrafo"/>
        <w:rPr>
          <w:lang w:val="es-ES" w:eastAsia="zh-CN"/>
        </w:rPr>
      </w:pPr>
    </w:p>
    <w:p w14:paraId="1D56D42D" w14:textId="77777777" w:rsidR="002E1DD9" w:rsidRDefault="002E1DD9" w:rsidP="00CC2340">
      <w:pPr>
        <w:pStyle w:val="Parrafoestiloprrafo"/>
        <w:numPr>
          <w:ilvl w:val="0"/>
          <w:numId w:val="40"/>
        </w:numPr>
        <w:rPr>
          <w:lang w:val="es-ES" w:eastAsia="zh-CN"/>
        </w:rPr>
      </w:pPr>
      <w:r>
        <w:rPr>
          <w:lang w:val="es-ES" w:eastAsia="zh-CN"/>
        </w:rPr>
        <w:t>Sistemas Linux basados en CentOS/Red Hat/similares.</w:t>
      </w:r>
    </w:p>
    <w:p w14:paraId="27167B25" w14:textId="77777777" w:rsidR="002E1DD9" w:rsidRDefault="002E1DD9" w:rsidP="00CC2340">
      <w:pPr>
        <w:pStyle w:val="Parrafoestiloprrafo"/>
        <w:numPr>
          <w:ilvl w:val="0"/>
          <w:numId w:val="40"/>
        </w:numPr>
        <w:rPr>
          <w:lang w:val="es-ES" w:eastAsia="zh-CN"/>
        </w:rPr>
      </w:pPr>
      <w:r>
        <w:rPr>
          <w:lang w:val="es-ES" w:eastAsia="zh-CN"/>
        </w:rPr>
        <w:t>Sistemas con arquitectura x86_64.</w:t>
      </w:r>
    </w:p>
    <w:p w14:paraId="247F0825" w14:textId="77777777" w:rsidR="002E1DD9" w:rsidRDefault="002E1DD9" w:rsidP="00CC2340">
      <w:pPr>
        <w:pStyle w:val="Parrafoestiloprrafo"/>
        <w:numPr>
          <w:ilvl w:val="0"/>
          <w:numId w:val="40"/>
        </w:numPr>
        <w:rPr>
          <w:lang w:val="es-ES" w:eastAsia="zh-CN"/>
        </w:rPr>
      </w:pPr>
      <w:r>
        <w:rPr>
          <w:lang w:val="es-ES" w:eastAsia="zh-CN"/>
        </w:rPr>
        <w:t>Sistemas sin versiones ya instaladas de Python3.6.</w:t>
      </w:r>
    </w:p>
    <w:p w14:paraId="386834C8" w14:textId="77777777" w:rsidR="002E1DD9" w:rsidRDefault="002E1DD9" w:rsidP="002E1DD9">
      <w:pPr>
        <w:pStyle w:val="Parrafoestiloprrafo"/>
        <w:rPr>
          <w:lang w:val="es-ES" w:eastAsia="zh-CN"/>
        </w:rPr>
      </w:pPr>
    </w:p>
    <w:p w14:paraId="10BD9F1F" w14:textId="77777777" w:rsidR="002E1DD9" w:rsidRPr="00A53EB3" w:rsidRDefault="002E1DD9" w:rsidP="002E1DD9">
      <w:pPr>
        <w:pStyle w:val="Parrafoestiloprrafo"/>
        <w:rPr>
          <w:lang w:val="es-ES" w:eastAsia="zh-CN"/>
        </w:rPr>
      </w:pPr>
      <w:r>
        <w:rPr>
          <w:lang w:val="es-ES" w:eastAsia="zh-CN"/>
        </w:rPr>
        <w:t>El procedimiento, en todas sus opciones, acaba resultando en la obtención de los ficheros .rpm (Red Hat Package Manager) utilizados posteriormente para instalar Pyhton3.6.</w:t>
      </w:r>
    </w:p>
    <w:p w14:paraId="558E2028" w14:textId="77777777" w:rsidR="002E1DD9" w:rsidRDefault="002E1DD9" w:rsidP="002E1DD9">
      <w:pPr>
        <w:pStyle w:val="Parrafoestiloprrafo"/>
        <w:rPr>
          <w:lang w:val="es-ES" w:eastAsia="zh-CN"/>
        </w:rPr>
      </w:pPr>
    </w:p>
    <w:p w14:paraId="48748BB4" w14:textId="77777777" w:rsidR="002E1DD9" w:rsidRDefault="002E1DD9" w:rsidP="002E1DD9">
      <w:pPr>
        <w:pStyle w:val="Parrafoestiloprrafo"/>
        <w:rPr>
          <w:lang w:val="es-ES" w:eastAsia="zh-CN"/>
        </w:rPr>
      </w:pPr>
    </w:p>
    <w:p w14:paraId="3A2044D1" w14:textId="77777777" w:rsidR="002E1DD9" w:rsidRDefault="002E1DD9" w:rsidP="00316927">
      <w:pPr>
        <w:pStyle w:val="Ttulo4"/>
      </w:pPr>
      <w:bookmarkStart w:id="11" w:name="_Toc53665822"/>
      <w:r>
        <w:t>Paquetes principales</w:t>
      </w:r>
      <w:bookmarkEnd w:id="11"/>
    </w:p>
    <w:p w14:paraId="02FCEA42" w14:textId="77777777" w:rsidR="002E1DD9" w:rsidRDefault="002E1DD9" w:rsidP="002E1DD9">
      <w:pPr>
        <w:pStyle w:val="Parrafoestiloprrafo"/>
        <w:rPr>
          <w:lang w:val="es-ES" w:eastAsia="zh-CN"/>
        </w:rPr>
      </w:pPr>
    </w:p>
    <w:p w14:paraId="3BB3A1C5" w14:textId="77777777" w:rsidR="002E1DD9" w:rsidRDefault="002E1DD9" w:rsidP="002E1DD9">
      <w:pPr>
        <w:pStyle w:val="Parrafoestiloprrafo"/>
        <w:rPr>
          <w:lang w:val="es-ES" w:eastAsia="zh-CN"/>
        </w:rPr>
      </w:pPr>
      <w:r>
        <w:rPr>
          <w:lang w:val="es-ES" w:eastAsia="zh-CN"/>
        </w:rPr>
        <w:t>Los programas generalmente poseen dependencias con otros paquetes/programas. Esto implica que en el proceso de instalación dichas dependencias deben ser cumplidas para que el procedimiento finalice correctamente.</w:t>
      </w:r>
    </w:p>
    <w:p w14:paraId="7551DA75" w14:textId="77777777" w:rsidR="002E1DD9" w:rsidRDefault="002E1DD9" w:rsidP="002E1DD9">
      <w:pPr>
        <w:pStyle w:val="Parrafoestiloprrafo"/>
        <w:rPr>
          <w:lang w:val="es-ES" w:eastAsia="zh-CN"/>
        </w:rPr>
      </w:pPr>
      <w:r>
        <w:rPr>
          <w:lang w:val="es-ES" w:eastAsia="zh-CN"/>
        </w:rPr>
        <w:t xml:space="preserve">El paquete principal necesario para instalar Pyhon3.6, así como sus dependencias directas se muestran en la </w:t>
      </w:r>
      <w:r w:rsidRPr="00651A27">
        <w:rPr>
          <w:highlight w:val="yellow"/>
          <w:lang w:val="es-ES" w:eastAsia="zh-CN"/>
        </w:rPr>
        <w:t>tabla 2.1</w:t>
      </w:r>
      <w:r>
        <w:rPr>
          <w:lang w:val="es-ES" w:eastAsia="zh-CN"/>
        </w:rPr>
        <w:t>.</w:t>
      </w:r>
    </w:p>
    <w:p w14:paraId="6036ADD1" w14:textId="77777777" w:rsidR="002E1DD9" w:rsidRDefault="002E1DD9" w:rsidP="002E1DD9">
      <w:pPr>
        <w:pStyle w:val="Parrafoestiloprrafo"/>
        <w:rPr>
          <w:lang w:val="es-ES" w:eastAsia="zh-CN"/>
        </w:rPr>
      </w:pPr>
    </w:p>
    <w:p w14:paraId="2CB719BF" w14:textId="77777777" w:rsidR="002E1DD9" w:rsidRDefault="002E1DD9" w:rsidP="002E1DD9">
      <w:pPr>
        <w:pStyle w:val="Parrafoestiloprrafo"/>
        <w:rPr>
          <w:lang w:val="es-ES" w:eastAsia="zh-CN"/>
        </w:rPr>
      </w:pPr>
    </w:p>
    <w:p w14:paraId="076380AB" w14:textId="77777777" w:rsidR="002E1DD9" w:rsidRDefault="002E1DD9" w:rsidP="00316927">
      <w:pPr>
        <w:pStyle w:val="Ttulo4"/>
      </w:pPr>
      <w:bookmarkStart w:id="12" w:name="_Toc53665823"/>
      <w:r>
        <w:t>Descarga desde los repositorios</w:t>
      </w:r>
      <w:bookmarkEnd w:id="12"/>
    </w:p>
    <w:p w14:paraId="0F4BD027" w14:textId="77777777" w:rsidR="002E1DD9" w:rsidRDefault="002E1DD9" w:rsidP="002E1DD9">
      <w:pPr>
        <w:pStyle w:val="Parrafoestiloprrafo"/>
        <w:rPr>
          <w:lang w:val="es-ES" w:eastAsia="zh-CN"/>
        </w:rPr>
      </w:pPr>
    </w:p>
    <w:p w14:paraId="6A7D2C33" w14:textId="69AC4A5B" w:rsidR="002E1DD9" w:rsidRDefault="002E1DD9" w:rsidP="00316927">
      <w:pPr>
        <w:pStyle w:val="Ttulo4"/>
      </w:pPr>
      <w:bookmarkStart w:id="13" w:name="_Toc53665824"/>
      <w:r>
        <w:t>Descarga mediante gestor de paquetes yum</w:t>
      </w:r>
      <w:bookmarkEnd w:id="13"/>
    </w:p>
    <w:p w14:paraId="11AD7B99" w14:textId="476B5DB2" w:rsidR="008E612E" w:rsidRDefault="008E612E" w:rsidP="008E612E">
      <w:pPr>
        <w:pStyle w:val="Parrafoestiloprrafo"/>
        <w:rPr>
          <w:lang w:val="es-ES" w:eastAsia="zh-CN"/>
        </w:rPr>
      </w:pPr>
    </w:p>
    <w:p w14:paraId="0F71C3C1" w14:textId="6B33B8B6" w:rsidR="008E612E" w:rsidRDefault="008E612E" w:rsidP="008E612E">
      <w:pPr>
        <w:pStyle w:val="Parrafoestiloprrafo"/>
        <w:rPr>
          <w:lang w:val="es-ES" w:eastAsia="zh-CN"/>
        </w:rPr>
      </w:pPr>
    </w:p>
    <w:p w14:paraId="3A420D50" w14:textId="77777777" w:rsidR="003C1125" w:rsidRDefault="003C1125" w:rsidP="008E612E">
      <w:pPr>
        <w:pStyle w:val="Parrafoestiloprrafo"/>
        <w:rPr>
          <w:lang w:val="es-ES" w:eastAsia="zh-CN"/>
        </w:rPr>
      </w:pPr>
    </w:p>
    <w:p w14:paraId="1A6F88E0" w14:textId="0C47B4AB" w:rsidR="008E612E" w:rsidRDefault="008E612E" w:rsidP="00316927">
      <w:pPr>
        <w:pStyle w:val="Ttulo4"/>
      </w:pPr>
      <w:r>
        <w:t>Descargar todas las dependencias</w:t>
      </w:r>
    </w:p>
    <w:p w14:paraId="7CF64995" w14:textId="23ACF5D4" w:rsidR="008E612E" w:rsidRDefault="008E612E" w:rsidP="008E612E">
      <w:pPr>
        <w:pStyle w:val="Parrafoestiloprrafo"/>
        <w:rPr>
          <w:lang w:val="es-ES" w:eastAsia="zh-CN"/>
        </w:rPr>
      </w:pPr>
    </w:p>
    <w:p w14:paraId="3D5F797E" w14:textId="0E6DD3B5" w:rsidR="00FE3EBA" w:rsidRDefault="00FE3EBA" w:rsidP="008E612E">
      <w:pPr>
        <w:pStyle w:val="Parrafoestiloprrafo"/>
        <w:rPr>
          <w:lang w:val="es-ES" w:eastAsia="zh-CN"/>
        </w:rPr>
      </w:pPr>
      <w:r>
        <w:rPr>
          <w:lang w:val="es-ES" w:eastAsia="zh-CN"/>
        </w:rPr>
        <w:t xml:space="preserve">En apartados previos se ha explicado como instalar python3 junto con sus dependencias directas. </w:t>
      </w:r>
      <w:r w:rsidR="00113F81">
        <w:rPr>
          <w:lang w:val="es-ES" w:eastAsia="zh-CN"/>
        </w:rPr>
        <w:t>Sin embargo, es posible descargar todas las dependencias simultáneamente</w:t>
      </w:r>
      <w:r w:rsidR="00A45D9B">
        <w:rPr>
          <w:lang w:val="es-ES" w:eastAsia="zh-CN"/>
        </w:rPr>
        <w:t>, si así se desea:</w:t>
      </w:r>
    </w:p>
    <w:p w14:paraId="2FB5E210" w14:textId="6FAE57DA" w:rsidR="003970E6" w:rsidRDefault="003970E6" w:rsidP="008E612E">
      <w:pPr>
        <w:pStyle w:val="Parrafoestiloprrafo"/>
        <w:rPr>
          <w:lang w:val="es-ES" w:eastAsia="zh-CN"/>
        </w:rPr>
      </w:pPr>
    </w:p>
    <w:p w14:paraId="0E6D3072" w14:textId="57D9039D" w:rsidR="003970E6" w:rsidRPr="00357E76" w:rsidRDefault="003970E6" w:rsidP="008E612E">
      <w:pPr>
        <w:pStyle w:val="Parrafoestiloprrafo"/>
        <w:rPr>
          <w:rFonts w:ascii="Consolas" w:hAnsi="Consolas"/>
          <w:lang w:val="es-ES" w:eastAsia="zh-CN"/>
        </w:rPr>
      </w:pPr>
      <w:r w:rsidRPr="00357E76">
        <w:rPr>
          <w:rFonts w:ascii="Consolas" w:hAnsi="Consolas"/>
          <w:lang w:val="es-ES" w:eastAsia="zh-CN"/>
        </w:rPr>
        <w:t>$ cd ~</w:t>
      </w:r>
    </w:p>
    <w:p w14:paraId="3B6C71A8" w14:textId="6DD3E512" w:rsidR="003970E6" w:rsidRPr="00357E76" w:rsidRDefault="003970E6" w:rsidP="008E612E">
      <w:pPr>
        <w:pStyle w:val="Parrafoestiloprrafo"/>
        <w:rPr>
          <w:rFonts w:ascii="Consolas" w:hAnsi="Consolas"/>
          <w:lang w:val="es-ES" w:eastAsia="zh-CN"/>
        </w:rPr>
      </w:pPr>
      <w:r w:rsidRPr="00357E76">
        <w:rPr>
          <w:rFonts w:ascii="Consolas" w:hAnsi="Consolas"/>
          <w:lang w:val="es-ES" w:eastAsia="zh-CN"/>
        </w:rPr>
        <w:t xml:space="preserve">$ mkdir </w:t>
      </w:r>
      <w:r w:rsidR="008F5A9C" w:rsidRPr="00357E76">
        <w:rPr>
          <w:rFonts w:ascii="Consolas" w:hAnsi="Consolas"/>
          <w:lang w:val="es-ES" w:eastAsia="zh-CN"/>
        </w:rPr>
        <w:t>python</w:t>
      </w:r>
    </w:p>
    <w:p w14:paraId="7507CB03" w14:textId="485BF6DC" w:rsidR="008F5A9C" w:rsidRPr="00357E76" w:rsidRDefault="008F5A9C" w:rsidP="008E612E">
      <w:pPr>
        <w:pStyle w:val="Parrafoestiloprrafo"/>
        <w:rPr>
          <w:rFonts w:ascii="Consolas" w:hAnsi="Consolas"/>
          <w:lang w:val="es-ES" w:eastAsia="zh-CN"/>
        </w:rPr>
      </w:pPr>
      <w:r w:rsidRPr="00357E76">
        <w:rPr>
          <w:rFonts w:ascii="Consolas" w:hAnsi="Consolas"/>
          <w:lang w:val="es-ES" w:eastAsia="zh-CN"/>
        </w:rPr>
        <w:t>$ mkdir python/packages python/instal</w:t>
      </w:r>
      <w:r w:rsidR="00540218" w:rsidRPr="00357E76">
        <w:rPr>
          <w:rFonts w:ascii="Consolas" w:hAnsi="Consolas"/>
          <w:lang w:val="es-ES" w:eastAsia="zh-CN"/>
        </w:rPr>
        <w:t>l</w:t>
      </w:r>
      <w:r w:rsidRPr="00357E76">
        <w:rPr>
          <w:rFonts w:ascii="Consolas" w:hAnsi="Consolas"/>
          <w:lang w:val="es-ES" w:eastAsia="zh-CN"/>
        </w:rPr>
        <w:t>-root</w:t>
      </w:r>
    </w:p>
    <w:p w14:paraId="3600BC5E" w14:textId="77777777" w:rsidR="007A2AF1" w:rsidRPr="00357E76" w:rsidRDefault="008F5A9C" w:rsidP="008E612E">
      <w:pPr>
        <w:pStyle w:val="Parrafoestiloprrafo"/>
        <w:rPr>
          <w:rFonts w:ascii="Consolas" w:hAnsi="Consolas"/>
          <w:lang w:val="es-ES" w:eastAsia="zh-CN"/>
        </w:rPr>
      </w:pPr>
      <w:r w:rsidRPr="00357E76">
        <w:rPr>
          <w:rFonts w:ascii="Consolas" w:hAnsi="Consolas"/>
          <w:lang w:val="es-ES" w:eastAsia="zh-CN"/>
        </w:rPr>
        <w:t xml:space="preserve">$ </w:t>
      </w:r>
      <w:r w:rsidR="00A45D9B" w:rsidRPr="00357E76">
        <w:rPr>
          <w:rFonts w:ascii="Consolas" w:hAnsi="Consolas"/>
          <w:lang w:val="es-ES" w:eastAsia="zh-CN"/>
        </w:rPr>
        <w:t xml:space="preserve">yum install --downloadonly </w:t>
      </w:r>
      <w:r w:rsidR="007A2AF1" w:rsidRPr="00357E76">
        <w:rPr>
          <w:rFonts w:ascii="Consolas" w:hAnsi="Consolas"/>
          <w:lang w:val="es-ES" w:eastAsia="zh-CN"/>
        </w:rPr>
        <w:t>\</w:t>
      </w:r>
    </w:p>
    <w:p w14:paraId="56EDABFD" w14:textId="4BC93B42" w:rsidR="008F5A9C" w:rsidRPr="00357E76" w:rsidRDefault="00540218" w:rsidP="007A2AF1">
      <w:pPr>
        <w:pStyle w:val="Parrafoestiloprrafo"/>
        <w:ind w:firstLine="360"/>
        <w:rPr>
          <w:rFonts w:ascii="Consolas" w:hAnsi="Consolas"/>
          <w:lang w:val="es-ES" w:eastAsia="zh-CN"/>
        </w:rPr>
      </w:pPr>
      <w:r w:rsidRPr="00357E76">
        <w:rPr>
          <w:rFonts w:ascii="Consolas" w:hAnsi="Consolas"/>
          <w:lang w:val="es-ES" w:eastAsia="zh-CN"/>
        </w:rPr>
        <w:t>--</w:t>
      </w:r>
      <w:r w:rsidR="00B151B5" w:rsidRPr="00357E76">
        <w:rPr>
          <w:rFonts w:ascii="Consolas" w:hAnsi="Consolas"/>
          <w:lang w:val="es-ES" w:eastAsia="zh-CN"/>
        </w:rPr>
        <w:t>installroot=</w:t>
      </w:r>
      <w:r w:rsidR="00CF483B" w:rsidRPr="00357E76">
        <w:rPr>
          <w:rFonts w:ascii="Consolas" w:hAnsi="Consolas"/>
          <w:lang w:val="es-ES" w:eastAsia="zh-CN"/>
        </w:rPr>
        <w:t>~/python/</w:t>
      </w:r>
      <w:r w:rsidRPr="00357E76">
        <w:rPr>
          <w:rFonts w:ascii="Consolas" w:hAnsi="Consolas"/>
          <w:lang w:val="es-ES" w:eastAsia="zh-CN"/>
        </w:rPr>
        <w:t>install-root</w:t>
      </w:r>
      <w:r w:rsidR="007A2AF1" w:rsidRPr="00357E76">
        <w:rPr>
          <w:rFonts w:ascii="Consolas" w:hAnsi="Consolas"/>
          <w:lang w:val="es-ES" w:eastAsia="zh-CN"/>
        </w:rPr>
        <w:t>/</w:t>
      </w:r>
      <w:r w:rsidR="00B151B5" w:rsidRPr="00357E76">
        <w:rPr>
          <w:rFonts w:ascii="Consolas" w:hAnsi="Consolas"/>
          <w:lang w:val="es-ES" w:eastAsia="zh-CN"/>
        </w:rPr>
        <w:t xml:space="preserve"> </w:t>
      </w:r>
      <w:r w:rsidR="007A2AF1" w:rsidRPr="00357E76">
        <w:rPr>
          <w:rFonts w:ascii="Consolas" w:hAnsi="Consolas"/>
          <w:lang w:val="es-ES" w:eastAsia="zh-CN"/>
        </w:rPr>
        <w:t>\</w:t>
      </w:r>
    </w:p>
    <w:p w14:paraId="4DBC4C55" w14:textId="3019AD2A" w:rsidR="007A2AF1" w:rsidRPr="00357E76" w:rsidRDefault="00405A10" w:rsidP="007A2AF1">
      <w:pPr>
        <w:pStyle w:val="Parrafoestiloprrafo"/>
        <w:ind w:firstLine="360"/>
        <w:rPr>
          <w:rFonts w:ascii="Consolas" w:hAnsi="Consolas"/>
          <w:lang w:val="es-ES" w:eastAsia="zh-CN"/>
        </w:rPr>
      </w:pPr>
      <w:r w:rsidRPr="00357E76">
        <w:rPr>
          <w:rFonts w:ascii="Consolas" w:hAnsi="Consolas"/>
          <w:lang w:val="es-ES" w:eastAsia="zh-CN"/>
        </w:rPr>
        <w:t>--releasever=7 \</w:t>
      </w:r>
    </w:p>
    <w:p w14:paraId="64150177" w14:textId="3CFDC4CA" w:rsidR="00405A10" w:rsidRPr="00357E76" w:rsidRDefault="00405A10" w:rsidP="007A2AF1">
      <w:pPr>
        <w:pStyle w:val="Parrafoestiloprrafo"/>
        <w:ind w:firstLine="360"/>
        <w:rPr>
          <w:rFonts w:ascii="Consolas" w:hAnsi="Consolas"/>
          <w:lang w:val="es-ES" w:eastAsia="zh-CN"/>
        </w:rPr>
      </w:pPr>
      <w:r w:rsidRPr="00357E76">
        <w:rPr>
          <w:rFonts w:ascii="Consolas" w:hAnsi="Consolas"/>
          <w:lang w:val="es-ES" w:eastAsia="zh-CN"/>
        </w:rPr>
        <w:t>--downloaddir=~/python/packages/</w:t>
      </w:r>
      <w:r w:rsidR="00CC2340" w:rsidRPr="00357E76">
        <w:rPr>
          <w:rFonts w:ascii="Consolas" w:hAnsi="Consolas"/>
          <w:lang w:val="es-ES" w:eastAsia="zh-CN"/>
        </w:rPr>
        <w:t xml:space="preserve"> \</w:t>
      </w:r>
    </w:p>
    <w:p w14:paraId="09AB4CDC" w14:textId="2D9157DB" w:rsidR="00CC2340" w:rsidRPr="00357E76" w:rsidRDefault="00CC2340" w:rsidP="007A2AF1">
      <w:pPr>
        <w:pStyle w:val="Parrafoestiloprrafo"/>
        <w:ind w:firstLine="360"/>
        <w:rPr>
          <w:rFonts w:ascii="Consolas" w:hAnsi="Consolas"/>
          <w:lang w:val="es-ES" w:eastAsia="zh-CN"/>
        </w:rPr>
      </w:pPr>
      <w:r w:rsidRPr="00357E76">
        <w:rPr>
          <w:rFonts w:ascii="Consolas" w:hAnsi="Consolas"/>
          <w:lang w:val="es-ES" w:eastAsia="zh-CN"/>
        </w:rPr>
        <w:t>rh-python36</w:t>
      </w:r>
    </w:p>
    <w:p w14:paraId="5F159E08" w14:textId="1256B165" w:rsidR="002E1DD9" w:rsidRDefault="002E1DD9" w:rsidP="002E1DD9">
      <w:pPr>
        <w:pStyle w:val="Parrafoestiloprrafo"/>
        <w:rPr>
          <w:lang w:val="es-ES" w:eastAsia="zh-CN"/>
        </w:rPr>
      </w:pPr>
    </w:p>
    <w:p w14:paraId="22E01E00" w14:textId="10AABF2F" w:rsidR="00357E76" w:rsidRDefault="00357E76" w:rsidP="002E1DD9">
      <w:pPr>
        <w:pStyle w:val="Parrafoestiloprrafo"/>
        <w:rPr>
          <w:lang w:val="es-ES" w:eastAsia="zh-CN"/>
        </w:rPr>
      </w:pPr>
      <w:r>
        <w:rPr>
          <w:lang w:val="es-ES" w:eastAsia="zh-CN"/>
        </w:rPr>
        <w:t xml:space="preserve">En este caso la carpeta </w:t>
      </w:r>
      <w:r w:rsidR="00E0552E">
        <w:rPr>
          <w:lang w:val="es-ES" w:eastAsia="zh-CN"/>
        </w:rPr>
        <w:t>~/python/packages contendrá todos los instalables</w:t>
      </w:r>
      <w:r w:rsidR="00F006F4">
        <w:rPr>
          <w:lang w:val="es-ES" w:eastAsia="zh-CN"/>
        </w:rPr>
        <w:t xml:space="preserve"> asociados a las dependencias y sub-dependencias de </w:t>
      </w:r>
      <w:r w:rsidR="00F006F4" w:rsidRPr="00A56AAA">
        <w:rPr>
          <w:rFonts w:ascii="Consolas" w:hAnsi="Consolas"/>
          <w:lang w:val="es-ES" w:eastAsia="zh-CN"/>
        </w:rPr>
        <w:t>rh-python36</w:t>
      </w:r>
      <w:r w:rsidR="00F006F4">
        <w:rPr>
          <w:lang w:val="es-ES" w:eastAsia="zh-CN"/>
        </w:rPr>
        <w:t xml:space="preserve">. </w:t>
      </w:r>
      <w:r w:rsidR="00A56AAA">
        <w:rPr>
          <w:lang w:val="es-ES" w:eastAsia="zh-CN"/>
        </w:rPr>
        <w:t xml:space="preserve">El parámetro </w:t>
      </w:r>
      <w:r w:rsidR="00A56AAA" w:rsidRPr="00A56AAA">
        <w:rPr>
          <w:rFonts w:ascii="Consolas" w:hAnsi="Consolas"/>
          <w:lang w:val="es-ES" w:eastAsia="zh-CN"/>
        </w:rPr>
        <w:t>installroot</w:t>
      </w:r>
      <w:r w:rsidR="00A56AAA">
        <w:rPr>
          <w:lang w:val="es-ES" w:eastAsia="zh-CN"/>
        </w:rPr>
        <w:t xml:space="preserve"> indica al gestor de paquetes </w:t>
      </w:r>
      <w:r w:rsidR="00FB432E">
        <w:rPr>
          <w:lang w:val="es-ES" w:eastAsia="zh-CN"/>
        </w:rPr>
        <w:t>la ruta donde se encuentran todos los p</w:t>
      </w:r>
      <w:r w:rsidR="002548B9">
        <w:rPr>
          <w:lang w:val="es-ES" w:eastAsia="zh-CN"/>
        </w:rPr>
        <w:t xml:space="preserve">aquetes previamente instalados. Al asociarle una carpeta </w:t>
      </w:r>
      <w:r w:rsidR="007C7BF4">
        <w:rPr>
          <w:lang w:val="es-ES" w:eastAsia="zh-CN"/>
        </w:rPr>
        <w:t xml:space="preserve">vacía, </w:t>
      </w:r>
      <w:r w:rsidR="004D77CC">
        <w:rPr>
          <w:lang w:val="es-ES" w:eastAsia="zh-CN"/>
        </w:rPr>
        <w:t xml:space="preserve">el gestor no detecta </w:t>
      </w:r>
      <w:r w:rsidR="006D5540">
        <w:rPr>
          <w:lang w:val="es-ES" w:eastAsia="zh-CN"/>
        </w:rPr>
        <w:t xml:space="preserve">ninguna dependencia instalada previamente, y las descarga y guarda todas en </w:t>
      </w:r>
      <w:r w:rsidR="00A74A24">
        <w:rPr>
          <w:lang w:val="es-ES" w:eastAsia="zh-CN"/>
        </w:rPr>
        <w:t>~/python/packages</w:t>
      </w:r>
      <w:r w:rsidR="004A3CD3">
        <w:rPr>
          <w:lang w:val="es-ES" w:eastAsia="zh-CN"/>
        </w:rPr>
        <w:t xml:space="preserve"> (~120 archivos </w:t>
      </w:r>
      <w:r w:rsidR="00410A70">
        <w:rPr>
          <w:lang w:val="es-ES" w:eastAsia="zh-CN"/>
        </w:rPr>
        <w:t>.</w:t>
      </w:r>
      <w:r w:rsidR="004A3CD3">
        <w:rPr>
          <w:lang w:val="es-ES" w:eastAsia="zh-CN"/>
        </w:rPr>
        <w:t>rpm)</w:t>
      </w:r>
      <w:r w:rsidR="00A74A24">
        <w:rPr>
          <w:lang w:val="es-ES" w:eastAsia="zh-CN"/>
        </w:rPr>
        <w:t>.</w:t>
      </w:r>
    </w:p>
    <w:p w14:paraId="767440AC" w14:textId="662234DA" w:rsidR="00A505D6" w:rsidRDefault="00A505D6" w:rsidP="002E1DD9">
      <w:pPr>
        <w:pStyle w:val="Parrafoestiloprrafo"/>
        <w:rPr>
          <w:lang w:val="es-ES" w:eastAsia="zh-CN"/>
        </w:rPr>
      </w:pPr>
      <w:r>
        <w:rPr>
          <w:lang w:val="es-ES" w:eastAsia="zh-CN"/>
        </w:rPr>
        <w:t xml:space="preserve">Se recomienda utilizar </w:t>
      </w:r>
      <w:r w:rsidR="00A55637">
        <w:rPr>
          <w:lang w:val="es-ES" w:eastAsia="zh-CN"/>
        </w:rPr>
        <w:t>esta opción con prudencia, ya que las dependencias de más bajo nivel suelen ser programas instalados por defecto</w:t>
      </w:r>
      <w:r w:rsidR="00EE715C">
        <w:rPr>
          <w:lang w:val="es-ES" w:eastAsia="zh-CN"/>
        </w:rPr>
        <w:t xml:space="preserve"> en las distribuciones de Linux, y una reinstalación</w:t>
      </w:r>
      <w:r w:rsidR="004F4561">
        <w:rPr>
          <w:lang w:val="es-ES" w:eastAsia="zh-CN"/>
        </w:rPr>
        <w:t xml:space="preserve"> de </w:t>
      </w:r>
      <w:r w:rsidR="003F3507">
        <w:rPr>
          <w:lang w:val="es-ES" w:eastAsia="zh-CN"/>
        </w:rPr>
        <w:t>estos</w:t>
      </w:r>
      <w:r w:rsidR="00EE715C">
        <w:rPr>
          <w:lang w:val="es-ES" w:eastAsia="zh-CN"/>
        </w:rPr>
        <w:t xml:space="preserve"> </w:t>
      </w:r>
      <w:r w:rsidR="00F11FE9">
        <w:rPr>
          <w:lang w:val="es-ES" w:eastAsia="zh-CN"/>
        </w:rPr>
        <w:t xml:space="preserve">puede </w:t>
      </w:r>
      <w:r w:rsidR="00983F49">
        <w:rPr>
          <w:lang w:val="es-ES" w:eastAsia="zh-CN"/>
        </w:rPr>
        <w:t>suponer</w:t>
      </w:r>
      <w:r w:rsidR="00F11FE9">
        <w:rPr>
          <w:lang w:val="es-ES" w:eastAsia="zh-CN"/>
        </w:rPr>
        <w:t xml:space="preserve"> una actualización y afectar directamente al funcionamiento</w:t>
      </w:r>
      <w:r w:rsidR="004C7A4A">
        <w:rPr>
          <w:lang w:val="es-ES" w:eastAsia="zh-CN"/>
        </w:rPr>
        <w:t xml:space="preserve"> del servidor/SO.</w:t>
      </w:r>
    </w:p>
    <w:p w14:paraId="5B5C7C43" w14:textId="77777777" w:rsidR="002E1DD9" w:rsidRDefault="002E1DD9" w:rsidP="002E1DD9">
      <w:pPr>
        <w:pStyle w:val="Parrafoestiloprrafo"/>
        <w:rPr>
          <w:lang w:val="es-ES" w:eastAsia="zh-CN"/>
        </w:rPr>
      </w:pPr>
    </w:p>
    <w:p w14:paraId="0617EAA3" w14:textId="77777777" w:rsidR="002E1DD9" w:rsidRPr="00133DA9" w:rsidRDefault="002E1DD9" w:rsidP="00316927">
      <w:pPr>
        <w:pStyle w:val="Ttulo3"/>
      </w:pPr>
      <w:bookmarkStart w:id="14" w:name="_Toc53665825"/>
      <w:bookmarkStart w:id="15" w:name="_Toc53988313"/>
      <w:r>
        <w:t xml:space="preserve">Instalación </w:t>
      </w:r>
      <w:r w:rsidRPr="00F26EF3">
        <w:rPr>
          <w:i/>
          <w:iCs/>
        </w:rPr>
        <w:t>offline</w:t>
      </w:r>
      <w:r>
        <w:t xml:space="preserve"> de paquetes</w:t>
      </w:r>
      <w:bookmarkEnd w:id="14"/>
      <w:bookmarkEnd w:id="15"/>
    </w:p>
    <w:p w14:paraId="5E912FF4" w14:textId="77777777" w:rsidR="002E1DD9" w:rsidRDefault="002E1DD9" w:rsidP="002E1DD9">
      <w:pPr>
        <w:pStyle w:val="Parrafoestiloprrafo"/>
        <w:rPr>
          <w:lang w:val="es-ES" w:eastAsia="zh-CN"/>
        </w:rPr>
      </w:pPr>
    </w:p>
    <w:p w14:paraId="02E97B16" w14:textId="77777777" w:rsidR="002E1DD9" w:rsidRDefault="002E1DD9" w:rsidP="002E1DD9">
      <w:pPr>
        <w:pStyle w:val="Parrafoestiloprrafo"/>
        <w:rPr>
          <w:lang w:val="es-ES" w:eastAsia="zh-CN"/>
        </w:rPr>
      </w:pPr>
    </w:p>
    <w:p w14:paraId="5223AD7E" w14:textId="77777777" w:rsidR="002E1DD9" w:rsidRPr="00133DA9" w:rsidRDefault="002E1DD9" w:rsidP="00316927">
      <w:pPr>
        <w:pStyle w:val="Ttulo3"/>
      </w:pPr>
      <w:bookmarkStart w:id="16" w:name="_Toc53665826"/>
      <w:bookmarkStart w:id="17" w:name="_Toc53988314"/>
      <w:r>
        <w:t>Ejecución y verificación</w:t>
      </w:r>
      <w:bookmarkEnd w:id="16"/>
      <w:bookmarkEnd w:id="17"/>
    </w:p>
    <w:p w14:paraId="3DC3A4F3" w14:textId="77777777" w:rsidR="002E1DD9" w:rsidRDefault="002E1DD9" w:rsidP="002E1DD9">
      <w:pPr>
        <w:pStyle w:val="Parrafoestiloprrafo"/>
        <w:rPr>
          <w:lang w:val="es-ES" w:eastAsia="zh-CN"/>
        </w:rPr>
      </w:pPr>
    </w:p>
    <w:p w14:paraId="159BD785" w14:textId="77777777" w:rsidR="002E1DD9" w:rsidRDefault="002E1DD9" w:rsidP="002E1DD9">
      <w:pPr>
        <w:pStyle w:val="Parrafoestiloprrafo"/>
        <w:rPr>
          <w:lang w:val="es-ES" w:eastAsia="zh-CN"/>
        </w:rPr>
      </w:pPr>
    </w:p>
    <w:p w14:paraId="16A7C99C" w14:textId="77777777" w:rsidR="002E1DD9" w:rsidRDefault="002E1DD9" w:rsidP="002E1DD9">
      <w:pPr>
        <w:pStyle w:val="Parrafoestiloprrafo"/>
        <w:rPr>
          <w:lang w:val="es-ES" w:eastAsia="zh-CN"/>
        </w:rPr>
      </w:pPr>
    </w:p>
    <w:p w14:paraId="3DEE134E" w14:textId="77777777" w:rsidR="002E1DD9" w:rsidRDefault="002E1DD9" w:rsidP="002E1DD9">
      <w:pPr>
        <w:pStyle w:val="Parrafoestiloprrafo"/>
        <w:rPr>
          <w:lang w:val="es-ES" w:eastAsia="zh-CN"/>
        </w:rPr>
      </w:pPr>
    </w:p>
    <w:p w14:paraId="71676290" w14:textId="77777777" w:rsidR="002E1DD9" w:rsidRDefault="002E1DD9" w:rsidP="002E1DD9">
      <w:pPr>
        <w:pStyle w:val="Parrafoestiloprrafo"/>
        <w:rPr>
          <w:lang w:val="es-ES" w:eastAsia="zh-CN"/>
        </w:rPr>
      </w:pPr>
    </w:p>
    <w:p w14:paraId="263D163D" w14:textId="77777777" w:rsidR="002E1DD9" w:rsidRPr="00F15F05" w:rsidRDefault="002E1DD9" w:rsidP="002E1DD9">
      <w:pPr>
        <w:pStyle w:val="Parrafoestiloprrafo"/>
        <w:rPr>
          <w:lang w:val="es-ES" w:eastAsia="zh-CN"/>
        </w:rPr>
      </w:pPr>
    </w:p>
    <w:p w14:paraId="108AF99B" w14:textId="77777777" w:rsidR="002E1DD9" w:rsidRDefault="002E1DD9" w:rsidP="002E1DD9">
      <w:pPr>
        <w:jc w:val="left"/>
        <w:rPr>
          <w:rFonts w:ascii="Arial" w:hAnsi="Arial" w:cs="Arial"/>
          <w:b w:val="0"/>
          <w:color w:val="auto"/>
          <w:sz w:val="20"/>
          <w:szCs w:val="20"/>
        </w:rPr>
      </w:pPr>
      <w:r>
        <w:rPr>
          <w:rFonts w:ascii="Arial" w:hAnsi="Arial" w:cs="Arial"/>
          <w:b w:val="0"/>
          <w:color w:val="auto"/>
          <w:sz w:val="20"/>
          <w:szCs w:val="20"/>
        </w:rPr>
        <w:br w:type="page"/>
      </w:r>
    </w:p>
    <w:p w14:paraId="3E9661D0" w14:textId="77777777" w:rsidR="002E1DD9" w:rsidRDefault="002E1DD9" w:rsidP="002E1DD9">
      <w:pPr>
        <w:pStyle w:val="Ttulo1"/>
        <w:pageBreakBefore w:val="0"/>
        <w:numPr>
          <w:ilvl w:val="0"/>
          <w:numId w:val="0"/>
        </w:numPr>
        <w:shd w:val="clear" w:color="auto" w:fill="FFFFFF" w:themeFill="background1"/>
        <w:spacing w:before="240"/>
        <w:ind w:left="357"/>
        <w:rPr>
          <w:lang w:val="es-ES"/>
        </w:rPr>
      </w:pPr>
    </w:p>
    <w:p w14:paraId="2A332C60" w14:textId="77777777" w:rsidR="002E1DD9" w:rsidRPr="00980188" w:rsidRDefault="002E1DD9" w:rsidP="00316927">
      <w:pPr>
        <w:pStyle w:val="Ttulo2"/>
      </w:pPr>
      <w:bookmarkStart w:id="18" w:name="_Toc53665827"/>
      <w:bookmarkStart w:id="19" w:name="_Toc53988315"/>
      <w:r>
        <w:t>Instalación de Apache Airflow</w:t>
      </w:r>
      <w:bookmarkEnd w:id="18"/>
      <w:bookmarkEnd w:id="19"/>
    </w:p>
    <w:p w14:paraId="083A211E" w14:textId="77777777" w:rsidR="002E1DD9" w:rsidRDefault="002E1DD9" w:rsidP="002E1DD9">
      <w:pPr>
        <w:pStyle w:val="Parrafoestiloprrafo"/>
        <w:rPr>
          <w:szCs w:val="22"/>
        </w:rPr>
      </w:pPr>
    </w:p>
    <w:p w14:paraId="39151EE4" w14:textId="77777777" w:rsidR="002E1DD9" w:rsidRPr="00215A5B" w:rsidRDefault="002E1DD9" w:rsidP="002E1DD9">
      <w:pPr>
        <w:pStyle w:val="Parrafoestiloprrafo"/>
        <w:rPr>
          <w:szCs w:val="22"/>
        </w:rPr>
      </w:pPr>
    </w:p>
    <w:p w14:paraId="7A4EE3FF" w14:textId="77777777" w:rsidR="002E1DD9" w:rsidRDefault="002E1DD9" w:rsidP="00316927">
      <w:pPr>
        <w:pStyle w:val="Ttulo3"/>
      </w:pPr>
      <w:bookmarkStart w:id="20" w:name="_Toc53665828"/>
      <w:bookmarkStart w:id="21" w:name="_Hlk53662896"/>
      <w:bookmarkStart w:id="22" w:name="_Toc53988316"/>
      <w:r>
        <w:t>Apache Airflow</w:t>
      </w:r>
      <w:bookmarkEnd w:id="20"/>
      <w:bookmarkEnd w:id="22"/>
    </w:p>
    <w:bookmarkEnd w:id="21"/>
    <w:p w14:paraId="3F8D9F4E" w14:textId="77777777" w:rsidR="002E1DD9" w:rsidRDefault="002E1DD9" w:rsidP="002E1DD9">
      <w:pPr>
        <w:pStyle w:val="Parrafoestiloprrafo"/>
        <w:rPr>
          <w:lang w:val="es-ES" w:eastAsia="zh-CN"/>
        </w:rPr>
      </w:pPr>
    </w:p>
    <w:p w14:paraId="37253BF1" w14:textId="77777777" w:rsidR="002E1DD9" w:rsidRPr="00E819C5" w:rsidRDefault="002E1DD9" w:rsidP="002E1DD9">
      <w:pPr>
        <w:pStyle w:val="Parrafoestiloprrafo"/>
        <w:rPr>
          <w:lang w:val="es-ES" w:eastAsia="zh-CN"/>
        </w:rPr>
      </w:pPr>
    </w:p>
    <w:p w14:paraId="2A7966C4" w14:textId="77777777" w:rsidR="002E1DD9" w:rsidRDefault="002E1DD9" w:rsidP="00316927">
      <w:pPr>
        <w:pStyle w:val="Ttulo3"/>
      </w:pPr>
      <w:bookmarkStart w:id="23" w:name="_Toc53665829"/>
      <w:bookmarkStart w:id="24" w:name="_Toc53988317"/>
      <w:r>
        <w:t>Esquema de funcionamiento</w:t>
      </w:r>
      <w:bookmarkEnd w:id="23"/>
      <w:bookmarkEnd w:id="24"/>
    </w:p>
    <w:p w14:paraId="0E683B5B" w14:textId="77777777" w:rsidR="002E1DD9" w:rsidRDefault="002E1DD9" w:rsidP="002E1DD9">
      <w:pPr>
        <w:pStyle w:val="Parrafoestiloprrafo"/>
        <w:rPr>
          <w:lang w:val="es-ES" w:eastAsia="zh-CN"/>
        </w:rPr>
      </w:pPr>
    </w:p>
    <w:p w14:paraId="4FB9D6D8" w14:textId="77777777" w:rsidR="002E1DD9" w:rsidRDefault="002E1DD9" w:rsidP="002E1DD9">
      <w:pPr>
        <w:pStyle w:val="Parrafoestiloprrafo"/>
        <w:rPr>
          <w:lang w:val="es-ES" w:eastAsia="zh-CN"/>
        </w:rPr>
      </w:pPr>
    </w:p>
    <w:p w14:paraId="2773EC92" w14:textId="77777777" w:rsidR="002E1DD9" w:rsidRDefault="002E1DD9" w:rsidP="00316927">
      <w:pPr>
        <w:pStyle w:val="Ttulo3"/>
      </w:pPr>
      <w:bookmarkStart w:id="25" w:name="_Toc53665830"/>
      <w:bookmarkStart w:id="26" w:name="_Toc53988318"/>
      <w:r>
        <w:t>Despliegue e Instalación</w:t>
      </w:r>
      <w:bookmarkEnd w:id="25"/>
      <w:bookmarkEnd w:id="26"/>
    </w:p>
    <w:p w14:paraId="2547572F" w14:textId="77777777" w:rsidR="002E1DD9" w:rsidRDefault="002E1DD9" w:rsidP="002E1DD9">
      <w:pPr>
        <w:pStyle w:val="Parrafoestiloprrafo"/>
        <w:rPr>
          <w:lang w:val="es-ES" w:eastAsia="zh-CN"/>
        </w:rPr>
      </w:pPr>
    </w:p>
    <w:p w14:paraId="3CE87E1E" w14:textId="77777777" w:rsidR="002E1DD9" w:rsidRDefault="002E1DD9" w:rsidP="00316927">
      <w:pPr>
        <w:pStyle w:val="Ttulo4"/>
      </w:pPr>
      <w:bookmarkStart w:id="27" w:name="_Toc53665831"/>
      <w:r>
        <w:t>Prerrequisitos</w:t>
      </w:r>
      <w:bookmarkEnd w:id="27"/>
    </w:p>
    <w:p w14:paraId="3E3B08C9" w14:textId="77777777" w:rsidR="002E1DD9" w:rsidRPr="00E459F8" w:rsidRDefault="002E1DD9" w:rsidP="002E1DD9">
      <w:pPr>
        <w:pStyle w:val="Parrafoestiloprrafo"/>
        <w:rPr>
          <w:lang w:val="es-ES" w:eastAsia="zh-CN"/>
        </w:rPr>
      </w:pPr>
    </w:p>
    <w:p w14:paraId="79CCD039" w14:textId="6B37540F" w:rsidR="002E1DD9" w:rsidRDefault="002E1DD9" w:rsidP="002E1DD9">
      <w:pPr>
        <w:pStyle w:val="Parrafoestiloprrafo"/>
        <w:rPr>
          <w:lang w:val="es-ES" w:eastAsia="zh-CN"/>
        </w:rPr>
      </w:pPr>
      <w:r>
        <w:rPr>
          <w:lang w:val="es-ES" w:eastAsia="zh-CN"/>
        </w:rPr>
        <w:t>Airflow requiere de unos paquetes mínimos para poder instalarse de manera satisfactoria. Para descargarlos</w:t>
      </w:r>
      <w:r w:rsidR="003F43B9">
        <w:rPr>
          <w:lang w:val="es-ES" w:eastAsia="zh-CN"/>
        </w:rPr>
        <w:t xml:space="preserve"> y poder instalarlos offline:</w:t>
      </w:r>
    </w:p>
    <w:p w14:paraId="4C1F1DAC" w14:textId="0B4BC09C" w:rsidR="00396346" w:rsidRDefault="00396346" w:rsidP="002E1DD9">
      <w:pPr>
        <w:pStyle w:val="Parrafoestiloprrafo"/>
        <w:rPr>
          <w:lang w:val="es-ES" w:eastAsia="zh-CN"/>
        </w:rPr>
      </w:pPr>
      <w:r>
        <w:rPr>
          <w:lang w:val="es-ES" w:eastAsia="zh-CN"/>
        </w:rPr>
        <w:t xml:space="preserve">$ </w:t>
      </w:r>
      <w:r w:rsidR="00B50519">
        <w:rPr>
          <w:lang w:val="es-ES" w:eastAsia="zh-CN"/>
        </w:rPr>
        <w:t>mkdir ~/</w:t>
      </w:r>
    </w:p>
    <w:p w14:paraId="415D064E" w14:textId="77777777" w:rsidR="002E1DD9" w:rsidRDefault="002E1DD9" w:rsidP="002E1DD9">
      <w:pPr>
        <w:pStyle w:val="Parrafoestiloprrafo"/>
        <w:rPr>
          <w:lang w:val="es-ES" w:eastAsia="zh-CN"/>
        </w:rPr>
      </w:pPr>
    </w:p>
    <w:p w14:paraId="28C7B1E2" w14:textId="77777777" w:rsidR="002E1DD9" w:rsidRDefault="002E1DD9" w:rsidP="00316927">
      <w:pPr>
        <w:pStyle w:val="Ttulo4"/>
      </w:pPr>
      <w:bookmarkStart w:id="28" w:name="_Toc53665832"/>
      <w:bookmarkStart w:id="29" w:name="_Ref53752110"/>
      <w:bookmarkStart w:id="30" w:name="_Ref53752123"/>
      <w:r>
        <w:t>Obtención de paquetes con pip</w:t>
      </w:r>
      <w:bookmarkEnd w:id="28"/>
      <w:bookmarkEnd w:id="29"/>
      <w:bookmarkEnd w:id="30"/>
    </w:p>
    <w:p w14:paraId="0FFFF2E3" w14:textId="77777777" w:rsidR="002E1DD9" w:rsidRPr="005E63A4" w:rsidRDefault="002E1DD9" w:rsidP="002E1DD9">
      <w:pPr>
        <w:pStyle w:val="Parrafoestiloprrafo"/>
        <w:rPr>
          <w:lang w:val="es-ES" w:eastAsia="zh-CN"/>
        </w:rPr>
      </w:pPr>
    </w:p>
    <w:p w14:paraId="6915A263" w14:textId="77777777" w:rsidR="002E1DD9" w:rsidRDefault="002E1DD9" w:rsidP="002E1DD9">
      <w:pPr>
        <w:pStyle w:val="Parrafoestiloprrafo"/>
        <w:rPr>
          <w:lang w:val="es-ES" w:eastAsia="zh-CN"/>
        </w:rPr>
      </w:pPr>
      <w:r>
        <w:rPr>
          <w:lang w:val="es-ES" w:eastAsia="zh-CN"/>
        </w:rPr>
        <w:t>Apache Airflow está disponible en PyPI, por lo que es fácilmente instalable con pip. Actualmente (Octubre de 2020) la versión estable es la 1.10.12. Debido a que existen diferente versiones de Python3 y Airflow requiere de más paquetes de PyPI para funcionar correctamente, es recomendable instalar las versiones específicas y adecuadas al intérprete que va a ejecutar Airflow. Para la versión 3.6 de python y la 1.10.12 de Airflow, se puede descargar el fichero de contraints de la siguiente forma:</w:t>
      </w:r>
    </w:p>
    <w:p w14:paraId="7E03AB71" w14:textId="77777777" w:rsidR="002E1DD9" w:rsidRDefault="002E1DD9" w:rsidP="002E1DD9">
      <w:pPr>
        <w:pStyle w:val="Parrafoestiloprrafo"/>
        <w:rPr>
          <w:lang w:val="es-ES" w:eastAsia="zh-CN"/>
        </w:rPr>
      </w:pPr>
    </w:p>
    <w:p w14:paraId="6DD51B70" w14:textId="77777777" w:rsidR="002E1DD9" w:rsidRPr="00C75005" w:rsidRDefault="002E1DD9" w:rsidP="002E1DD9">
      <w:pPr>
        <w:pStyle w:val="Parrafoestiloprrafo"/>
        <w:rPr>
          <w:rFonts w:ascii="Consolas" w:hAnsi="Consolas"/>
          <w:lang w:val="es-ES" w:eastAsia="zh-CN"/>
        </w:rPr>
      </w:pPr>
      <w:r w:rsidRPr="00C75005">
        <w:rPr>
          <w:rFonts w:ascii="Consolas" w:hAnsi="Consolas"/>
          <w:lang w:val="es-ES" w:eastAsia="zh-CN"/>
        </w:rPr>
        <w:t>$ wget -O constraint.txt \</w:t>
      </w:r>
    </w:p>
    <w:p w14:paraId="238A8E9A" w14:textId="77777777" w:rsidR="002E1DD9" w:rsidRPr="00C75005" w:rsidRDefault="002E1DD9" w:rsidP="002E1DD9">
      <w:pPr>
        <w:pStyle w:val="Parrafoestiloprrafo"/>
        <w:rPr>
          <w:rFonts w:ascii="Consolas" w:hAnsi="Consolas"/>
          <w:sz w:val="18"/>
          <w:szCs w:val="18"/>
          <w:lang w:val="es-ES" w:eastAsia="zh-CN"/>
        </w:rPr>
      </w:pPr>
      <w:r w:rsidRPr="00C75005">
        <w:rPr>
          <w:rFonts w:ascii="Consolas" w:hAnsi="Consolas"/>
          <w:sz w:val="18"/>
          <w:szCs w:val="18"/>
          <w:lang w:val="es-ES" w:eastAsia="zh-CN"/>
        </w:rPr>
        <w:t>https://raw.githubusercontent.com/apache/airflow/constraints-1.10.12/constraints-3.6.txt</w:t>
      </w:r>
    </w:p>
    <w:p w14:paraId="158D679D" w14:textId="77777777" w:rsidR="002E1DD9" w:rsidRDefault="002E1DD9" w:rsidP="002E1DD9">
      <w:pPr>
        <w:pStyle w:val="Parrafoestiloprrafo"/>
        <w:rPr>
          <w:lang w:val="es-ES" w:eastAsia="zh-CN"/>
        </w:rPr>
      </w:pPr>
    </w:p>
    <w:p w14:paraId="6CCCB851" w14:textId="77777777" w:rsidR="002E1DD9" w:rsidRDefault="002E1DD9" w:rsidP="002E1DD9">
      <w:pPr>
        <w:pStyle w:val="Parrafoestiloprrafo"/>
        <w:rPr>
          <w:rFonts w:ascii="Consolas" w:hAnsi="Consolas"/>
          <w:lang w:val="es-ES" w:eastAsia="zh-CN"/>
        </w:rPr>
      </w:pPr>
      <w:r w:rsidRPr="00F30CBC">
        <w:rPr>
          <w:rFonts w:ascii="Consolas" w:hAnsi="Consolas"/>
          <w:lang w:val="es-ES" w:eastAsia="zh-CN"/>
        </w:rPr>
        <w:t xml:space="preserve">$ pip install apache-airflow[&lt;extras&gt;]==1.10.12 </w:t>
      </w:r>
      <w:r>
        <w:rPr>
          <w:rFonts w:ascii="Consolas" w:hAnsi="Consolas"/>
          <w:lang w:val="es-ES" w:eastAsia="zh-CN"/>
        </w:rPr>
        <w:t>--</w:t>
      </w:r>
      <w:r w:rsidRPr="00F30CBC">
        <w:rPr>
          <w:rFonts w:ascii="Consolas" w:hAnsi="Consolas"/>
          <w:lang w:val="es-ES" w:eastAsia="zh-CN"/>
        </w:rPr>
        <w:t xml:space="preserve">constraint </w:t>
      </w:r>
      <w:r>
        <w:rPr>
          <w:rFonts w:ascii="Consolas" w:hAnsi="Consolas"/>
          <w:lang w:val="es-ES" w:eastAsia="zh-CN"/>
        </w:rPr>
        <w:t>“./constraint.txt”</w:t>
      </w:r>
    </w:p>
    <w:p w14:paraId="04C7E3CE" w14:textId="77777777" w:rsidR="002E1DD9" w:rsidRDefault="002E1DD9" w:rsidP="002E1DD9">
      <w:pPr>
        <w:pStyle w:val="Parrafoestiloprrafo"/>
        <w:rPr>
          <w:rFonts w:ascii="Consolas" w:hAnsi="Consolas"/>
          <w:lang w:val="es-ES" w:eastAsia="zh-CN"/>
        </w:rPr>
      </w:pPr>
    </w:p>
    <w:p w14:paraId="037B0A5D" w14:textId="77777777" w:rsidR="002E1DD9" w:rsidRPr="005E63A4" w:rsidRDefault="002E1DD9" w:rsidP="002E1DD9">
      <w:pPr>
        <w:pStyle w:val="Parrafoestiloprrafo"/>
        <w:rPr>
          <w:lang w:val="es-ES" w:eastAsia="zh-CN"/>
        </w:rPr>
      </w:pPr>
      <w:r w:rsidRPr="005E63A4">
        <w:rPr>
          <w:lang w:val="es-ES" w:eastAsia="zh-CN"/>
        </w:rPr>
        <w:t>También se recomienda hacer uso de entornos virtuales.</w:t>
      </w:r>
    </w:p>
    <w:p w14:paraId="224951ED" w14:textId="77777777" w:rsidR="002E1DD9" w:rsidRDefault="002E1DD9" w:rsidP="002E1DD9">
      <w:pPr>
        <w:pStyle w:val="Parrafoestiloprrafo"/>
        <w:rPr>
          <w:lang w:val="es-ES" w:eastAsia="zh-CN"/>
        </w:rPr>
      </w:pPr>
    </w:p>
    <w:p w14:paraId="71D8B727" w14:textId="77777777" w:rsidR="002E1DD9" w:rsidRDefault="002E1DD9" w:rsidP="00316927">
      <w:pPr>
        <w:pStyle w:val="Ttulo4"/>
      </w:pPr>
      <w:bookmarkStart w:id="31" w:name="_Toc53665833"/>
      <w:r>
        <w:t>Configuración de PostgreSQL</w:t>
      </w:r>
      <w:bookmarkEnd w:id="31"/>
    </w:p>
    <w:p w14:paraId="21F74D01" w14:textId="77777777" w:rsidR="002E1DD9" w:rsidRPr="00FA4FCD" w:rsidRDefault="002E1DD9" w:rsidP="002E1DD9">
      <w:pPr>
        <w:pStyle w:val="Parrafoestiloprrafo"/>
        <w:rPr>
          <w:lang w:val="es-ES" w:eastAsia="zh-CN"/>
        </w:rPr>
      </w:pPr>
    </w:p>
    <w:p w14:paraId="2751E054" w14:textId="78FDC867" w:rsidR="002E1DD9" w:rsidRDefault="002E1DD9" w:rsidP="002E1DD9">
      <w:pPr>
        <w:pStyle w:val="Parrafoestiloprrafo"/>
        <w:rPr>
          <w:lang w:val="es-ES" w:eastAsia="zh-CN"/>
        </w:rPr>
      </w:pPr>
      <w:r>
        <w:rPr>
          <w:lang w:val="es-ES" w:eastAsia="zh-CN"/>
        </w:rPr>
        <w:t xml:space="preserve">En principio postgres ya está instalado, sino se puede instalar </w:t>
      </w:r>
      <w:r w:rsidRPr="00FA4FCD">
        <w:rPr>
          <w:i/>
          <w:iCs/>
          <w:lang w:val="es-ES" w:eastAsia="zh-CN"/>
        </w:rPr>
        <w:t>online</w:t>
      </w:r>
      <w:r>
        <w:rPr>
          <w:lang w:val="es-ES" w:eastAsia="zh-CN"/>
        </w:rPr>
        <w:t xml:space="preserve"> a través de yum en un sistema Centos 7 o similares. Si se requiere offline la instalación es similar al procedimiento seguido con anterioridad en el punto</w:t>
      </w:r>
      <w:r w:rsidR="00E742FD">
        <w:rPr>
          <w:lang w:val="es-ES" w:eastAsia="zh-CN"/>
        </w:rPr>
        <w:t xml:space="preserve"> </w:t>
      </w:r>
      <w:r w:rsidR="00E742FD">
        <w:rPr>
          <w:lang w:val="es-ES" w:eastAsia="zh-CN"/>
        </w:rPr>
        <w:fldChar w:fldCharType="begin"/>
      </w:r>
      <w:r w:rsidR="00E742FD">
        <w:rPr>
          <w:lang w:val="es-ES" w:eastAsia="zh-CN"/>
        </w:rPr>
        <w:instrText xml:space="preserve"> REF _Ref53752123 \r \h </w:instrText>
      </w:r>
      <w:r w:rsidR="00E742FD">
        <w:rPr>
          <w:lang w:val="es-ES" w:eastAsia="zh-CN"/>
        </w:rPr>
      </w:r>
      <w:r w:rsidR="00E742FD">
        <w:rPr>
          <w:lang w:val="es-ES" w:eastAsia="zh-CN"/>
        </w:rPr>
        <w:fldChar w:fldCharType="separate"/>
      </w:r>
      <w:r w:rsidR="00E742FD">
        <w:rPr>
          <w:lang w:val="es-ES" w:eastAsia="zh-CN"/>
        </w:rPr>
        <w:t>1.2.3.2</w:t>
      </w:r>
      <w:r w:rsidR="00E742FD">
        <w:rPr>
          <w:lang w:val="es-ES" w:eastAsia="zh-CN"/>
        </w:rPr>
        <w:fldChar w:fldCharType="end"/>
      </w:r>
      <w:r>
        <w:rPr>
          <w:lang w:val="es-ES" w:eastAsia="zh-CN"/>
        </w:rPr>
        <w:t>.</w:t>
      </w:r>
    </w:p>
    <w:p w14:paraId="0B17BC81" w14:textId="77777777" w:rsidR="002E1DD9" w:rsidRDefault="002E1DD9" w:rsidP="002E1DD9">
      <w:pPr>
        <w:pStyle w:val="Parrafoestiloprrafo"/>
        <w:rPr>
          <w:lang w:val="es-ES" w:eastAsia="zh-CN"/>
        </w:rPr>
      </w:pPr>
    </w:p>
    <w:p w14:paraId="28A74701" w14:textId="77777777" w:rsidR="002E1DD9" w:rsidRDefault="002E1DD9" w:rsidP="002E1DD9">
      <w:pPr>
        <w:pStyle w:val="Parrafoestiloprrafo"/>
        <w:ind w:left="708"/>
        <w:rPr>
          <w:rFonts w:ascii="Consolas" w:hAnsi="Consolas"/>
          <w:lang w:val="es-ES" w:eastAsia="zh-CN"/>
        </w:rPr>
      </w:pPr>
      <w:r w:rsidRPr="002112D6">
        <w:rPr>
          <w:rFonts w:ascii="Consolas" w:hAnsi="Consolas"/>
          <w:lang w:val="es-ES" w:eastAsia="zh-CN"/>
        </w:rPr>
        <w:t xml:space="preserve">$ sudo yum install postgresql-server postgresql-contrib </w:t>
      </w:r>
    </w:p>
    <w:p w14:paraId="345BB64C" w14:textId="77777777" w:rsidR="002E1DD9" w:rsidRDefault="002E1DD9" w:rsidP="002E1DD9">
      <w:pPr>
        <w:pStyle w:val="Parrafoestiloprrafo"/>
        <w:ind w:left="708"/>
        <w:rPr>
          <w:rFonts w:ascii="Consolas" w:hAnsi="Consolas"/>
          <w:lang w:val="es-ES" w:eastAsia="zh-CN"/>
        </w:rPr>
      </w:pPr>
      <w:r>
        <w:rPr>
          <w:rFonts w:ascii="Consolas" w:hAnsi="Consolas"/>
          <w:lang w:val="es-ES" w:eastAsia="zh-CN"/>
        </w:rPr>
        <w:t>$ sudo postgresql-setup initdb</w:t>
      </w:r>
    </w:p>
    <w:p w14:paraId="3D6D5FA5" w14:textId="77777777" w:rsidR="002E1DD9" w:rsidRDefault="002E1DD9" w:rsidP="002E1DD9">
      <w:pPr>
        <w:pStyle w:val="Parrafoestiloprrafo"/>
        <w:ind w:left="708"/>
        <w:rPr>
          <w:rFonts w:ascii="Consolas" w:hAnsi="Consolas"/>
          <w:lang w:val="es-ES" w:eastAsia="zh-CN"/>
        </w:rPr>
      </w:pPr>
      <w:r>
        <w:rPr>
          <w:rFonts w:ascii="Consolas" w:hAnsi="Consolas"/>
          <w:lang w:val="es-ES" w:eastAsia="zh-CN"/>
        </w:rPr>
        <w:t>$ sudo systemctl start postgresql</w:t>
      </w:r>
    </w:p>
    <w:p w14:paraId="27FB1535" w14:textId="398DA861" w:rsidR="002E1DD9" w:rsidRDefault="002E1DD9" w:rsidP="002E1DD9">
      <w:pPr>
        <w:pStyle w:val="Parrafoestiloprrafo"/>
        <w:ind w:left="708"/>
        <w:rPr>
          <w:rFonts w:ascii="Consolas" w:hAnsi="Consolas"/>
          <w:lang w:val="es-ES" w:eastAsia="zh-CN"/>
        </w:rPr>
      </w:pPr>
      <w:r>
        <w:rPr>
          <w:rFonts w:ascii="Consolas" w:hAnsi="Consolas"/>
          <w:lang w:val="es-ES" w:eastAsia="zh-CN"/>
        </w:rPr>
        <w:t>$ sudo system</w:t>
      </w:r>
      <w:r w:rsidR="00B33BE3">
        <w:rPr>
          <w:rFonts w:ascii="Consolas" w:hAnsi="Consolas"/>
          <w:lang w:val="es-ES" w:eastAsia="zh-CN"/>
        </w:rPr>
        <w:t>ctl</w:t>
      </w:r>
      <w:r>
        <w:rPr>
          <w:rFonts w:ascii="Consolas" w:hAnsi="Consolas"/>
          <w:lang w:val="es-ES" w:eastAsia="zh-CN"/>
        </w:rPr>
        <w:t xml:space="preserve"> enable postgresql # ante reinicios</w:t>
      </w:r>
    </w:p>
    <w:p w14:paraId="66696B0B" w14:textId="77777777" w:rsidR="002E1DD9" w:rsidRDefault="002E1DD9" w:rsidP="002E1DD9">
      <w:pPr>
        <w:pStyle w:val="Parrafoestiloprrafo"/>
        <w:ind w:left="708"/>
        <w:rPr>
          <w:rFonts w:ascii="Consolas" w:hAnsi="Consolas"/>
          <w:lang w:val="es-ES" w:eastAsia="zh-CN"/>
        </w:rPr>
      </w:pPr>
      <w:r>
        <w:rPr>
          <w:rFonts w:ascii="Consolas" w:hAnsi="Consolas"/>
          <w:lang w:val="es-ES" w:eastAsia="zh-CN"/>
        </w:rPr>
        <w:t>$ systemctl status postgresql # confirmar que está funcionando</w:t>
      </w:r>
    </w:p>
    <w:p w14:paraId="753C6833" w14:textId="77777777" w:rsidR="002E1DD9" w:rsidRPr="002112D6" w:rsidRDefault="002E1DD9" w:rsidP="002E1DD9">
      <w:pPr>
        <w:pStyle w:val="Parrafoestiloprrafo"/>
        <w:rPr>
          <w:rFonts w:ascii="Consolas" w:hAnsi="Consolas"/>
          <w:lang w:val="es-ES" w:eastAsia="zh-CN"/>
        </w:rPr>
      </w:pPr>
    </w:p>
    <w:p w14:paraId="29765940" w14:textId="77777777" w:rsidR="002E1DD9" w:rsidRDefault="002E1DD9" w:rsidP="002E1DD9">
      <w:pPr>
        <w:pStyle w:val="Parrafoestiloprrafo"/>
        <w:rPr>
          <w:lang w:val="es-ES" w:eastAsia="zh-CN"/>
        </w:rPr>
      </w:pPr>
      <w:r>
        <w:rPr>
          <w:lang w:val="es-ES" w:eastAsia="zh-CN"/>
        </w:rPr>
        <w:t xml:space="preserve">Para configurar PostgreSQL y que Airflow lo utilice como backend o como metadata-db, es recomendable añadir una BBDD y un rol específicos para Airflow. Para ello hace falta tener permisos/rol de superusuario en postgres. </w:t>
      </w:r>
    </w:p>
    <w:p w14:paraId="3C4AB54E" w14:textId="77777777" w:rsidR="002E1DD9" w:rsidRDefault="002E1DD9" w:rsidP="002E1DD9">
      <w:pPr>
        <w:pStyle w:val="Parrafoestiloprrafo"/>
        <w:rPr>
          <w:lang w:val="es-ES" w:eastAsia="zh-CN"/>
        </w:rPr>
      </w:pPr>
      <w:r>
        <w:rPr>
          <w:lang w:val="es-ES" w:eastAsia="zh-CN"/>
        </w:rPr>
        <w:t>Por defecto, en la instalación se crea un usuario en Linux llamado postgres, que tiene dichos permisos de superusuario sobre el sistema PostgreSQL. Esta configuración puede cambiarse en el momento de iniciar el servicio.</w:t>
      </w:r>
    </w:p>
    <w:p w14:paraId="191A4F00" w14:textId="77777777" w:rsidR="002E1DD9" w:rsidRDefault="002E1DD9" w:rsidP="002E1DD9">
      <w:pPr>
        <w:pStyle w:val="Parrafoestiloprrafo"/>
        <w:rPr>
          <w:lang w:val="es-ES" w:eastAsia="zh-CN"/>
        </w:rPr>
      </w:pPr>
    </w:p>
    <w:p w14:paraId="2155686D" w14:textId="77777777" w:rsidR="002E1DD9" w:rsidRDefault="002E1DD9" w:rsidP="002E1DD9">
      <w:pPr>
        <w:pStyle w:val="Parrafoestiloprrafo"/>
        <w:rPr>
          <w:lang w:val="es-ES" w:eastAsia="zh-CN"/>
        </w:rPr>
      </w:pPr>
      <w:r>
        <w:rPr>
          <w:lang w:val="es-ES" w:eastAsia="zh-CN"/>
        </w:rPr>
        <w:t>Para crear un rol y una base de datos para Airflow:</w:t>
      </w:r>
    </w:p>
    <w:p w14:paraId="6493E4A1" w14:textId="77777777" w:rsidR="002E1DD9" w:rsidRPr="00A807D2" w:rsidRDefault="002E1DD9" w:rsidP="002E1DD9">
      <w:pPr>
        <w:pStyle w:val="Parrafoestiloprrafo"/>
        <w:ind w:left="708"/>
        <w:rPr>
          <w:rFonts w:ascii="Consolas" w:hAnsi="Consolas"/>
          <w:lang w:val="es-ES" w:eastAsia="zh-CN"/>
        </w:rPr>
      </w:pPr>
      <w:r w:rsidRPr="00A807D2">
        <w:rPr>
          <w:rFonts w:ascii="Consolas" w:hAnsi="Consolas"/>
          <w:lang w:val="es-ES" w:eastAsia="zh-CN"/>
        </w:rPr>
        <w:t>$ su – postgres</w:t>
      </w:r>
    </w:p>
    <w:p w14:paraId="18B6D5D3" w14:textId="0FEFDA47" w:rsidR="002E1DD9" w:rsidRDefault="002E1DD9" w:rsidP="002E1DD9">
      <w:pPr>
        <w:pStyle w:val="Parrafoestiloprrafo"/>
        <w:ind w:left="708"/>
        <w:rPr>
          <w:rFonts w:ascii="Consolas" w:hAnsi="Consolas"/>
          <w:lang w:val="es-ES" w:eastAsia="zh-CN"/>
        </w:rPr>
      </w:pPr>
      <w:r w:rsidRPr="00A807D2">
        <w:rPr>
          <w:rFonts w:ascii="Consolas" w:hAnsi="Consolas"/>
          <w:lang w:val="es-ES" w:eastAsia="zh-CN"/>
        </w:rPr>
        <w:t xml:space="preserve">$ createuser --interactive </w:t>
      </w:r>
      <w:r w:rsidR="0032423D">
        <w:rPr>
          <w:rFonts w:ascii="Consolas" w:hAnsi="Consolas"/>
          <w:lang w:val="es-ES" w:eastAsia="zh-CN"/>
        </w:rPr>
        <w:t>--</w:t>
      </w:r>
      <w:r w:rsidRPr="00A807D2">
        <w:rPr>
          <w:rFonts w:ascii="Consolas" w:hAnsi="Consolas"/>
          <w:lang w:val="es-ES" w:eastAsia="zh-CN"/>
        </w:rPr>
        <w:t>pwprompt</w:t>
      </w:r>
    </w:p>
    <w:p w14:paraId="3935B141" w14:textId="77777777" w:rsidR="002E1DD9" w:rsidRDefault="002E1DD9" w:rsidP="002E1DD9">
      <w:pPr>
        <w:pStyle w:val="Parrafoestiloprrafo"/>
        <w:ind w:left="708"/>
        <w:rPr>
          <w:rFonts w:ascii="Consolas" w:hAnsi="Consolas"/>
          <w:lang w:val="es-ES" w:eastAsia="zh-CN"/>
        </w:rPr>
      </w:pPr>
      <w:r>
        <w:rPr>
          <w:rFonts w:ascii="Consolas" w:hAnsi="Consolas"/>
          <w:lang w:val="es-ES" w:eastAsia="zh-CN"/>
        </w:rPr>
        <w:t>$ createdb -O airflow airflow</w:t>
      </w:r>
    </w:p>
    <w:p w14:paraId="5BDDEDE4" w14:textId="77777777" w:rsidR="002E1DD9" w:rsidRDefault="002E1DD9" w:rsidP="00700602">
      <w:pPr>
        <w:pStyle w:val="Parrafoestiloprrafo"/>
        <w:rPr>
          <w:rFonts w:ascii="Consolas" w:hAnsi="Consolas"/>
          <w:lang w:val="es-ES" w:eastAsia="zh-CN"/>
        </w:rPr>
      </w:pPr>
    </w:p>
    <w:p w14:paraId="6BFC3784" w14:textId="77777777" w:rsidR="002E1DD9" w:rsidRDefault="002E1DD9" w:rsidP="002E1DD9">
      <w:pPr>
        <w:pStyle w:val="Parrafoestiloprrafo"/>
        <w:rPr>
          <w:lang w:val="es-ES" w:eastAsia="zh-CN"/>
        </w:rPr>
      </w:pPr>
      <w:r w:rsidRPr="002E6510">
        <w:rPr>
          <w:lang w:val="es-ES" w:eastAsia="zh-CN"/>
        </w:rPr>
        <w:t>Se recomienda darle de nombre airflow, contraseña airflow, sin permisos de superusuario y sin permisos para crear BBDD o roles.</w:t>
      </w:r>
      <w:r>
        <w:rPr>
          <w:lang w:val="es-ES" w:eastAsia="zh-CN"/>
        </w:rPr>
        <w:t xml:space="preserve"> También se recomienda que la base de datos tenga como nombre airflow. Si los pasos anteriores se han ejecutado bien, debería verse en la lista de BBDD:</w:t>
      </w:r>
    </w:p>
    <w:p w14:paraId="45EAAE2D" w14:textId="77777777" w:rsidR="002E1DD9" w:rsidRPr="002E6510" w:rsidRDefault="002E1DD9" w:rsidP="002E1DD9">
      <w:pPr>
        <w:pStyle w:val="Parrafoestiloprrafo"/>
        <w:rPr>
          <w:lang w:val="es-ES" w:eastAsia="zh-CN"/>
        </w:rPr>
      </w:pPr>
    </w:p>
    <w:p w14:paraId="5728CB7D" w14:textId="77777777" w:rsidR="002E1DD9" w:rsidRDefault="002E1DD9" w:rsidP="002E1DD9">
      <w:pPr>
        <w:pStyle w:val="Parrafoestiloprrafo"/>
        <w:jc w:val="center"/>
        <w:rPr>
          <w:lang w:val="es-ES" w:eastAsia="zh-CN"/>
        </w:rPr>
      </w:pPr>
      <w:r>
        <w:rPr>
          <w:noProof/>
        </w:rPr>
        <w:drawing>
          <wp:inline distT="0" distB="0" distL="0" distR="0" wp14:anchorId="26C9CD5A" wp14:editId="26D7C20D">
            <wp:extent cx="5536166" cy="1442333"/>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8812" cy="1448233"/>
                    </a:xfrm>
                    <a:prstGeom prst="rect">
                      <a:avLst/>
                    </a:prstGeom>
                    <a:noFill/>
                    <a:ln>
                      <a:noFill/>
                    </a:ln>
                  </pic:spPr>
                </pic:pic>
              </a:graphicData>
            </a:graphic>
          </wp:inline>
        </w:drawing>
      </w:r>
    </w:p>
    <w:p w14:paraId="53135DC4" w14:textId="77777777" w:rsidR="002E1DD9" w:rsidRDefault="002E1DD9" w:rsidP="002E1DD9">
      <w:pPr>
        <w:pStyle w:val="Parrafoestiloprrafo"/>
        <w:rPr>
          <w:lang w:val="es-ES" w:eastAsia="zh-CN"/>
        </w:rPr>
      </w:pPr>
    </w:p>
    <w:p w14:paraId="73DEFC94" w14:textId="3BB437AF" w:rsidR="00940F12" w:rsidRDefault="00426BF8" w:rsidP="009F76D2">
      <w:pPr>
        <w:pStyle w:val="Parrafoestiloprrafo"/>
        <w:rPr>
          <w:lang w:val="es-ES" w:eastAsia="zh-CN"/>
        </w:rPr>
      </w:pPr>
      <w:r w:rsidRPr="006D57D7">
        <w:rPr>
          <w:lang w:val="es-ES" w:eastAsia="zh-CN"/>
        </w:rPr>
        <w:t>Además</w:t>
      </w:r>
      <w:r w:rsidR="006D57D7">
        <w:rPr>
          <w:lang w:val="es-ES" w:eastAsia="zh-CN"/>
        </w:rPr>
        <w:t>,</w:t>
      </w:r>
      <w:r w:rsidRPr="006D57D7">
        <w:rPr>
          <w:lang w:val="es-ES" w:eastAsia="zh-CN"/>
        </w:rPr>
        <w:t xml:space="preserve"> es necesario cambiar el sistema de autenticación </w:t>
      </w:r>
      <w:r w:rsidR="008A1CF8" w:rsidRPr="006D57D7">
        <w:rPr>
          <w:lang w:val="es-ES" w:eastAsia="zh-CN"/>
        </w:rPr>
        <w:t>en PostgreSQL para las conexiones locales. Por defecto</w:t>
      </w:r>
      <w:r w:rsidR="00500BBF" w:rsidRPr="006D57D7">
        <w:rPr>
          <w:lang w:val="es-ES" w:eastAsia="zh-CN"/>
        </w:rPr>
        <w:t xml:space="preserve">, cuando un usuario se conecta desde la terminal </w:t>
      </w:r>
      <w:r w:rsidR="007B3EFD" w:rsidRPr="006D57D7">
        <w:rPr>
          <w:lang w:val="es-ES" w:eastAsia="zh-CN"/>
        </w:rPr>
        <w:t xml:space="preserve">a psql, este interpreta que el usuario es el mismo que el que ha iniciado la sesión. </w:t>
      </w:r>
      <w:r w:rsidR="007B47B8">
        <w:rPr>
          <w:lang w:val="es-ES" w:eastAsia="zh-CN"/>
        </w:rPr>
        <w:t xml:space="preserve">Este comportamiento por defecto </w:t>
      </w:r>
      <w:r w:rsidR="00B658EC">
        <w:rPr>
          <w:lang w:val="es-ES" w:eastAsia="zh-CN"/>
        </w:rPr>
        <w:t xml:space="preserve">puede cambiarse para abstraer a Airflow del usuario que lo ha ejecutado, para ello hay que cambiar el archivo de configuración </w:t>
      </w:r>
      <w:r w:rsidR="009F76D2">
        <w:rPr>
          <w:lang w:val="es-ES" w:eastAsia="zh-CN"/>
        </w:rPr>
        <w:t>pg_hba.conf.</w:t>
      </w:r>
    </w:p>
    <w:p w14:paraId="4963FB1C" w14:textId="77777777" w:rsidR="009F76D2" w:rsidRDefault="009F76D2" w:rsidP="009F76D2">
      <w:pPr>
        <w:pStyle w:val="Parrafoestiloprrafo"/>
        <w:rPr>
          <w:lang w:val="es-ES" w:eastAsia="zh-CN"/>
        </w:rPr>
      </w:pPr>
    </w:p>
    <w:p w14:paraId="2C5FD911" w14:textId="2563F021" w:rsidR="009F76D2" w:rsidRPr="002C25CA" w:rsidRDefault="009F76D2" w:rsidP="009F76D2">
      <w:pPr>
        <w:pStyle w:val="Parrafoestiloprrafo"/>
        <w:rPr>
          <w:rFonts w:ascii="Consolas" w:hAnsi="Consolas"/>
          <w:lang w:val="es-ES" w:eastAsia="zh-CN"/>
        </w:rPr>
      </w:pPr>
      <w:r w:rsidRPr="002C25CA">
        <w:rPr>
          <w:rFonts w:ascii="Consolas" w:hAnsi="Consolas"/>
          <w:lang w:val="es-ES" w:eastAsia="zh-CN"/>
        </w:rPr>
        <w:t>$ sudo find / -iname pg_hba.conf</w:t>
      </w:r>
    </w:p>
    <w:p w14:paraId="459B4626" w14:textId="7A4A19F5" w:rsidR="009F76D2" w:rsidRPr="002C25CA" w:rsidRDefault="009F76D2" w:rsidP="009F76D2">
      <w:pPr>
        <w:pStyle w:val="Parrafoestiloprrafo"/>
        <w:rPr>
          <w:rFonts w:ascii="Consolas" w:hAnsi="Consolas"/>
          <w:lang w:val="es-ES" w:eastAsia="zh-CN"/>
        </w:rPr>
      </w:pPr>
      <w:r w:rsidRPr="002C25CA">
        <w:rPr>
          <w:rFonts w:ascii="Consolas" w:hAnsi="Consolas"/>
          <w:lang w:val="es-ES" w:eastAsia="zh-CN"/>
        </w:rPr>
        <w:t>$ su</w:t>
      </w:r>
      <w:r w:rsidR="002C25CA" w:rsidRPr="002C25CA">
        <w:rPr>
          <w:rFonts w:ascii="Consolas" w:hAnsi="Consolas"/>
          <w:lang w:val="es-ES" w:eastAsia="zh-CN"/>
        </w:rPr>
        <w:t>do vi &lt;path/to/pg_hba.conf&gt;</w:t>
      </w:r>
    </w:p>
    <w:p w14:paraId="4F4DF317" w14:textId="77777777" w:rsidR="002C25CA" w:rsidRPr="006D57D7" w:rsidRDefault="002C25CA" w:rsidP="009F76D2">
      <w:pPr>
        <w:pStyle w:val="Parrafoestiloprrafo"/>
        <w:rPr>
          <w:lang w:val="es-ES" w:eastAsia="zh-CN"/>
        </w:rPr>
      </w:pPr>
    </w:p>
    <w:p w14:paraId="4D799442" w14:textId="3CB548D1" w:rsidR="00940F12" w:rsidRPr="004677A2" w:rsidRDefault="002C373A" w:rsidP="006800E5">
      <w:pPr>
        <w:pStyle w:val="Parrafoestiloprrafo"/>
        <w:jc w:val="left"/>
        <w:rPr>
          <w:lang w:val="es-ES" w:eastAsia="zh-CN"/>
        </w:rPr>
      </w:pPr>
      <w:r w:rsidRPr="004677A2">
        <w:rPr>
          <w:lang w:val="es-ES" w:eastAsia="zh-CN"/>
        </w:rPr>
        <w:t xml:space="preserve">Y sustituir el método </w:t>
      </w:r>
      <w:r w:rsidRPr="004677A2">
        <w:rPr>
          <w:i/>
          <w:iCs/>
          <w:lang w:val="es-ES" w:eastAsia="zh-CN"/>
        </w:rPr>
        <w:t>peer</w:t>
      </w:r>
      <w:r w:rsidRPr="004677A2">
        <w:rPr>
          <w:lang w:val="es-ES" w:eastAsia="zh-CN"/>
        </w:rPr>
        <w:t xml:space="preserve"> por </w:t>
      </w:r>
      <w:r w:rsidRPr="004677A2">
        <w:rPr>
          <w:i/>
          <w:iCs/>
          <w:lang w:val="es-ES" w:eastAsia="zh-CN"/>
        </w:rPr>
        <w:t>password</w:t>
      </w:r>
      <w:r w:rsidRPr="004677A2">
        <w:rPr>
          <w:lang w:val="es-ES" w:eastAsia="zh-CN"/>
        </w:rPr>
        <w:t xml:space="preserve"> </w:t>
      </w:r>
      <w:r w:rsidR="00291E85" w:rsidRPr="004677A2">
        <w:rPr>
          <w:lang w:val="es-ES" w:eastAsia="zh-CN"/>
        </w:rPr>
        <w:t xml:space="preserve">para conexiones locales y </w:t>
      </w:r>
      <w:r w:rsidR="004677A2" w:rsidRPr="004677A2">
        <w:rPr>
          <w:lang w:val="es-ES" w:eastAsia="zh-CN"/>
        </w:rPr>
        <w:t>direcciones localhost:</w:t>
      </w:r>
    </w:p>
    <w:p w14:paraId="2BCCAED0" w14:textId="77777777" w:rsidR="002E1DD9" w:rsidRDefault="002E1DD9" w:rsidP="002E1DD9">
      <w:pPr>
        <w:pStyle w:val="Parrafoestiloprrafo"/>
        <w:rPr>
          <w:lang w:val="es-ES" w:eastAsia="zh-CN"/>
        </w:rPr>
      </w:pPr>
    </w:p>
    <w:p w14:paraId="665B255F" w14:textId="3C4C83D3" w:rsidR="002E1DD9" w:rsidRDefault="00F531EE" w:rsidP="002E1DD9">
      <w:pPr>
        <w:pStyle w:val="Parrafoestiloprrafo"/>
        <w:rPr>
          <w:lang w:val="es-ES" w:eastAsia="zh-CN"/>
        </w:rPr>
      </w:pPr>
      <w:r>
        <w:rPr>
          <w:noProof/>
        </w:rPr>
        <w:drawing>
          <wp:inline distT="0" distB="0" distL="0" distR="0" wp14:anchorId="25C517E7" wp14:editId="287C1C0A">
            <wp:extent cx="5676900"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1352550"/>
                    </a:xfrm>
                    <a:prstGeom prst="rect">
                      <a:avLst/>
                    </a:prstGeom>
                    <a:noFill/>
                    <a:ln>
                      <a:noFill/>
                    </a:ln>
                  </pic:spPr>
                </pic:pic>
              </a:graphicData>
            </a:graphic>
          </wp:inline>
        </w:drawing>
      </w:r>
    </w:p>
    <w:p w14:paraId="53257105" w14:textId="77777777" w:rsidR="00A40AB0" w:rsidRDefault="00A40AB0" w:rsidP="002E1DD9">
      <w:pPr>
        <w:pStyle w:val="Parrafoestiloprrafo"/>
        <w:rPr>
          <w:lang w:val="es-ES" w:eastAsia="zh-CN"/>
        </w:rPr>
      </w:pPr>
    </w:p>
    <w:p w14:paraId="3EFF754B" w14:textId="77777777" w:rsidR="00435AEF" w:rsidRDefault="00435AEF" w:rsidP="002E1DD9">
      <w:pPr>
        <w:pStyle w:val="Parrafoestiloprrafo"/>
        <w:rPr>
          <w:lang w:val="es-ES" w:eastAsia="zh-CN"/>
        </w:rPr>
      </w:pPr>
    </w:p>
    <w:p w14:paraId="627BC6A9" w14:textId="77777777" w:rsidR="00435AEF" w:rsidRDefault="00435AEF" w:rsidP="002E1DD9">
      <w:pPr>
        <w:pStyle w:val="Parrafoestiloprrafo"/>
        <w:rPr>
          <w:lang w:val="es-ES" w:eastAsia="zh-CN"/>
        </w:rPr>
      </w:pPr>
    </w:p>
    <w:p w14:paraId="37EA3A85" w14:textId="77777777" w:rsidR="00435AEF" w:rsidRDefault="00435AEF" w:rsidP="002E1DD9">
      <w:pPr>
        <w:pStyle w:val="Parrafoestiloprrafo"/>
        <w:rPr>
          <w:lang w:val="es-ES" w:eastAsia="zh-CN"/>
        </w:rPr>
      </w:pPr>
    </w:p>
    <w:p w14:paraId="51B5961C" w14:textId="3100FF90" w:rsidR="002E1DD9" w:rsidRDefault="002E1DD9" w:rsidP="00316927">
      <w:pPr>
        <w:pStyle w:val="Ttulo4"/>
      </w:pPr>
      <w:bookmarkStart w:id="32" w:name="_Toc53665834"/>
      <w:r>
        <w:t>Configuración de Airflow</w:t>
      </w:r>
      <w:bookmarkEnd w:id="32"/>
    </w:p>
    <w:p w14:paraId="0E58FB80" w14:textId="77777777" w:rsidR="002B3054" w:rsidRPr="002B3054" w:rsidRDefault="002B3054" w:rsidP="002B3054">
      <w:pPr>
        <w:pStyle w:val="Parrafoestiloprrafo"/>
        <w:rPr>
          <w:lang w:val="es-ES" w:eastAsia="zh-CN"/>
        </w:rPr>
      </w:pPr>
    </w:p>
    <w:p w14:paraId="78EB2B0B" w14:textId="77777777" w:rsidR="00426BF8" w:rsidRDefault="00426BF8" w:rsidP="00426BF8">
      <w:pPr>
        <w:pStyle w:val="Parrafoestiloprrafo"/>
        <w:rPr>
          <w:lang w:val="es-ES" w:eastAsia="zh-CN"/>
        </w:rPr>
      </w:pPr>
      <w:r>
        <w:rPr>
          <w:lang w:val="es-ES" w:eastAsia="zh-CN"/>
        </w:rPr>
        <w:t>Con esta configuración, el string de conexión requerido en la configuración de Airflow es (línea 75):</w:t>
      </w:r>
    </w:p>
    <w:p w14:paraId="70DF3037" w14:textId="77777777" w:rsidR="00426BF8" w:rsidRDefault="00426BF8" w:rsidP="00426BF8">
      <w:pPr>
        <w:pStyle w:val="Parrafoestiloprrafo"/>
        <w:rPr>
          <w:lang w:val="es-ES" w:eastAsia="zh-CN"/>
        </w:rPr>
      </w:pPr>
    </w:p>
    <w:p w14:paraId="3D49AB7C" w14:textId="77777777" w:rsidR="00426BF8" w:rsidRDefault="00426BF8" w:rsidP="00426BF8">
      <w:pPr>
        <w:pStyle w:val="Parrafoestiloprrafo"/>
        <w:jc w:val="left"/>
        <w:rPr>
          <w:rFonts w:ascii="Consolas" w:hAnsi="Consolas"/>
          <w:sz w:val="22"/>
          <w:szCs w:val="22"/>
          <w:lang w:val="es-ES" w:eastAsia="zh-CN"/>
        </w:rPr>
      </w:pPr>
      <w:r w:rsidRPr="003E6896">
        <w:rPr>
          <w:rFonts w:ascii="Consolas" w:hAnsi="Consolas"/>
          <w:sz w:val="22"/>
          <w:szCs w:val="22"/>
          <w:lang w:val="es-ES" w:eastAsia="zh-CN"/>
        </w:rPr>
        <w:t>sql_alchemy_conn = postgresql+psycopg2://airflow:airflow@localhost/airflow</w:t>
      </w:r>
    </w:p>
    <w:p w14:paraId="4E44977A" w14:textId="77777777" w:rsidR="00426BF8" w:rsidRDefault="00426BF8" w:rsidP="00426BF8">
      <w:pPr>
        <w:pStyle w:val="Parrafoestiloprrafo"/>
        <w:jc w:val="left"/>
        <w:rPr>
          <w:rFonts w:ascii="Consolas" w:hAnsi="Consolas"/>
          <w:sz w:val="22"/>
          <w:szCs w:val="22"/>
          <w:lang w:val="es-ES" w:eastAsia="zh-CN"/>
        </w:rPr>
      </w:pPr>
    </w:p>
    <w:p w14:paraId="3873FE95" w14:textId="77777777" w:rsidR="00426BF8" w:rsidRDefault="00426BF8" w:rsidP="00426BF8">
      <w:pPr>
        <w:pStyle w:val="Parrafoestiloprrafo"/>
        <w:jc w:val="left"/>
        <w:rPr>
          <w:lang w:val="es-ES" w:eastAsia="zh-CN"/>
        </w:rPr>
      </w:pPr>
      <w:r>
        <w:rPr>
          <w:lang w:val="es-ES" w:eastAsia="zh-CN"/>
        </w:rPr>
        <w:t>Y la conexión al result_backend (línea 470):</w:t>
      </w:r>
    </w:p>
    <w:p w14:paraId="54FA7D1C" w14:textId="77777777" w:rsidR="00426BF8" w:rsidRDefault="00426BF8" w:rsidP="00426BF8">
      <w:pPr>
        <w:pStyle w:val="Parrafoestiloprrafo"/>
        <w:jc w:val="left"/>
        <w:rPr>
          <w:lang w:val="es-ES" w:eastAsia="zh-CN"/>
        </w:rPr>
      </w:pPr>
    </w:p>
    <w:p w14:paraId="289E72FD" w14:textId="77777777" w:rsidR="00426BF8" w:rsidRDefault="00426BF8" w:rsidP="00426BF8">
      <w:pPr>
        <w:pStyle w:val="Parrafoestiloprrafo"/>
        <w:jc w:val="left"/>
        <w:rPr>
          <w:rFonts w:ascii="Consolas" w:hAnsi="Consolas"/>
          <w:sz w:val="22"/>
          <w:szCs w:val="22"/>
          <w:lang w:val="es-ES" w:eastAsia="zh-CN"/>
        </w:rPr>
      </w:pPr>
      <w:r w:rsidRPr="008D4003">
        <w:rPr>
          <w:rFonts w:ascii="Consolas" w:hAnsi="Consolas"/>
          <w:sz w:val="22"/>
          <w:szCs w:val="22"/>
          <w:lang w:val="es-ES" w:eastAsia="zh-CN"/>
        </w:rPr>
        <w:t>result_backend = db+postgresql://airflow:airflow@localhost/airflow</w:t>
      </w:r>
    </w:p>
    <w:p w14:paraId="3E4C9FE4" w14:textId="38FDD24E" w:rsidR="002E1DD9" w:rsidRDefault="002E1DD9" w:rsidP="002E1DD9">
      <w:pPr>
        <w:pStyle w:val="Parrafoestiloprrafo"/>
        <w:rPr>
          <w:lang w:val="es-ES" w:eastAsia="zh-CN"/>
        </w:rPr>
      </w:pPr>
    </w:p>
    <w:p w14:paraId="3053FA5D" w14:textId="0C295B3F" w:rsidR="00A40AB0" w:rsidRPr="00A40AB0" w:rsidRDefault="00A40AB0" w:rsidP="00A40AB0">
      <w:pPr>
        <w:pStyle w:val="Parrafoestiloprrafo"/>
        <w:jc w:val="left"/>
        <w:rPr>
          <w:rFonts w:ascii="Consolas" w:hAnsi="Consolas"/>
          <w:sz w:val="22"/>
          <w:szCs w:val="22"/>
          <w:lang w:val="es-ES" w:eastAsia="zh-CN"/>
        </w:rPr>
      </w:pPr>
      <w:r w:rsidRPr="00A40AB0">
        <w:rPr>
          <w:rFonts w:ascii="Consolas" w:hAnsi="Consolas"/>
          <w:sz w:val="22"/>
          <w:szCs w:val="22"/>
          <w:lang w:val="es-ES" w:eastAsia="zh-CN"/>
        </w:rPr>
        <w:t>load_Examples = False</w:t>
      </w:r>
    </w:p>
    <w:p w14:paraId="4897E38F" w14:textId="37EE2863" w:rsidR="00A40AB0" w:rsidRPr="00A40AB0" w:rsidRDefault="00A40AB0" w:rsidP="00A40AB0">
      <w:pPr>
        <w:pStyle w:val="Parrafoestiloprrafo"/>
        <w:jc w:val="left"/>
        <w:rPr>
          <w:rFonts w:ascii="Consolas" w:hAnsi="Consolas"/>
          <w:sz w:val="22"/>
          <w:szCs w:val="22"/>
          <w:lang w:val="es-ES" w:eastAsia="zh-CN"/>
        </w:rPr>
      </w:pPr>
      <w:r w:rsidRPr="00A40AB0">
        <w:rPr>
          <w:rFonts w:ascii="Consolas" w:hAnsi="Consolas"/>
          <w:sz w:val="22"/>
          <w:szCs w:val="22"/>
          <w:lang w:val="es-ES" w:eastAsia="zh-CN"/>
        </w:rPr>
        <w:t>sql_alchemy_conn = postgresql+psycopg2://airflow:airflow@localhost/airflow</w:t>
      </w:r>
    </w:p>
    <w:p w14:paraId="5B459085" w14:textId="77777777" w:rsidR="00A40AB0" w:rsidRPr="00A40AB0" w:rsidRDefault="00A40AB0" w:rsidP="00A40AB0">
      <w:pPr>
        <w:pStyle w:val="Parrafoestiloprrafo"/>
        <w:jc w:val="left"/>
        <w:rPr>
          <w:rFonts w:ascii="Consolas" w:hAnsi="Consolas"/>
          <w:sz w:val="22"/>
          <w:szCs w:val="22"/>
          <w:lang w:val="es-ES" w:eastAsia="zh-CN"/>
        </w:rPr>
      </w:pPr>
      <w:r w:rsidRPr="00A40AB0">
        <w:rPr>
          <w:rFonts w:ascii="Consolas" w:hAnsi="Consolas"/>
          <w:sz w:val="22"/>
          <w:szCs w:val="22"/>
          <w:lang w:val="es-ES" w:eastAsia="zh-CN"/>
        </w:rPr>
        <w:t>result_backend = db+postgresql://airflow:airflow@localhost/airflow</w:t>
      </w:r>
    </w:p>
    <w:p w14:paraId="115EE84E" w14:textId="77777777" w:rsidR="002E1DD9" w:rsidRDefault="002E1DD9" w:rsidP="002E1DD9">
      <w:pPr>
        <w:pStyle w:val="Parrafoestiloprrafo"/>
        <w:rPr>
          <w:lang w:val="es-ES" w:eastAsia="zh-CN"/>
        </w:rPr>
      </w:pPr>
    </w:p>
    <w:p w14:paraId="0102C0DF" w14:textId="4D403D34" w:rsidR="002E1DD9" w:rsidRDefault="002E1DD9" w:rsidP="002E1DD9">
      <w:pPr>
        <w:pStyle w:val="Parrafoestiloprrafo"/>
        <w:rPr>
          <w:lang w:val="es-ES" w:eastAsia="zh-CN"/>
        </w:rPr>
      </w:pPr>
    </w:p>
    <w:p w14:paraId="3478DE37" w14:textId="67F944DC" w:rsidR="00CF1498" w:rsidRDefault="00CF1498" w:rsidP="002E1DD9">
      <w:pPr>
        <w:pStyle w:val="Parrafoestiloprrafo"/>
        <w:rPr>
          <w:lang w:val="es-ES" w:eastAsia="zh-CN"/>
        </w:rPr>
      </w:pPr>
    </w:p>
    <w:p w14:paraId="60D3968B" w14:textId="30433E8B" w:rsidR="00CF1498" w:rsidRDefault="00CF1498" w:rsidP="002E1DD9">
      <w:pPr>
        <w:pStyle w:val="Parrafoestiloprrafo"/>
        <w:rPr>
          <w:lang w:val="es-ES" w:eastAsia="zh-CN"/>
        </w:rPr>
      </w:pPr>
    </w:p>
    <w:p w14:paraId="1EC3317D" w14:textId="77777777" w:rsidR="00CF1498" w:rsidRPr="00CA7263" w:rsidRDefault="00CF1498" w:rsidP="002E1DD9">
      <w:pPr>
        <w:pStyle w:val="Parrafoestiloprrafo"/>
        <w:rPr>
          <w:lang w:val="es-ES" w:eastAsia="zh-CN"/>
        </w:rPr>
      </w:pPr>
    </w:p>
    <w:p w14:paraId="61ADD7E4" w14:textId="77777777" w:rsidR="002E1DD9" w:rsidRDefault="002E1DD9" w:rsidP="00316927">
      <w:pPr>
        <w:pStyle w:val="Ttulo3"/>
      </w:pPr>
      <w:bookmarkStart w:id="33" w:name="_Toc53665835"/>
      <w:bookmarkStart w:id="34" w:name="_Toc53988319"/>
      <w:r>
        <w:t>Ejecución y Verificación</w:t>
      </w:r>
      <w:bookmarkEnd w:id="33"/>
      <w:bookmarkEnd w:id="34"/>
    </w:p>
    <w:p w14:paraId="65403E76" w14:textId="77777777" w:rsidR="002E1DD9" w:rsidRDefault="002E1DD9" w:rsidP="002E1DD9">
      <w:pPr>
        <w:pStyle w:val="Parrafoestiloprrafo"/>
        <w:rPr>
          <w:lang w:val="es-ES" w:eastAsia="zh-CN"/>
        </w:rPr>
      </w:pPr>
    </w:p>
    <w:p w14:paraId="6CA92B1A" w14:textId="77777777" w:rsidR="002E1DD9" w:rsidRDefault="002E1DD9" w:rsidP="00316927">
      <w:pPr>
        <w:pStyle w:val="Ttulo4"/>
      </w:pPr>
      <w:bookmarkStart w:id="35" w:name="_Toc53665836"/>
      <w:r>
        <w:t>Entornos virtuales</w:t>
      </w:r>
      <w:bookmarkEnd w:id="35"/>
    </w:p>
    <w:p w14:paraId="30E7766A" w14:textId="77777777" w:rsidR="002E1DD9" w:rsidRPr="00FB034F" w:rsidRDefault="002E1DD9" w:rsidP="002E1DD9">
      <w:pPr>
        <w:pStyle w:val="Parrafoestiloprrafo"/>
        <w:rPr>
          <w:lang w:val="es-ES" w:eastAsia="zh-CN"/>
        </w:rPr>
      </w:pPr>
      <w:r>
        <w:rPr>
          <w:lang w:val="es-ES" w:eastAsia="zh-CN"/>
        </w:rPr>
        <w:t>&lt;en este apartado se definen los paquetes a instalar con pip y se explican las dependencias de airflow&gt;</w:t>
      </w:r>
    </w:p>
    <w:p w14:paraId="6F0426C8" w14:textId="47C681CB" w:rsidR="00C84B7F" w:rsidRDefault="00C84B7F" w:rsidP="002E1DD9">
      <w:pPr>
        <w:pStyle w:val="Parrafoestiloprrafo"/>
        <w:rPr>
          <w:lang w:val="es-ES" w:eastAsia="zh-CN"/>
        </w:rPr>
      </w:pPr>
      <w:r>
        <w:rPr>
          <w:lang w:val="es-ES" w:eastAsia="zh-CN"/>
        </w:rPr>
        <w:t>--sistema con conexión a internet--</w:t>
      </w:r>
    </w:p>
    <w:p w14:paraId="3AB67EA0" w14:textId="7879AD8E" w:rsidR="002E1DD9" w:rsidRDefault="001C5E99" w:rsidP="002E1DD9">
      <w:pPr>
        <w:pStyle w:val="Parrafoestiloprrafo"/>
        <w:rPr>
          <w:lang w:val="es-ES" w:eastAsia="zh-CN"/>
        </w:rPr>
      </w:pPr>
      <w:bookmarkStart w:id="36" w:name="_Hlk53965257"/>
      <w:r>
        <w:rPr>
          <w:lang w:val="es-ES" w:eastAsia="zh-CN"/>
        </w:rPr>
        <w:t>s</w:t>
      </w:r>
      <w:r w:rsidR="009B6DED">
        <w:rPr>
          <w:lang w:val="es-ES" w:eastAsia="zh-CN"/>
        </w:rPr>
        <w:t>cl enable rh-python36 bash</w:t>
      </w:r>
    </w:p>
    <w:p w14:paraId="16165F64" w14:textId="19AFB554" w:rsidR="001C5E99" w:rsidRDefault="001C5E99" w:rsidP="002E1DD9">
      <w:pPr>
        <w:pStyle w:val="Parrafoestiloprrafo"/>
        <w:rPr>
          <w:lang w:val="es-ES" w:eastAsia="zh-CN"/>
        </w:rPr>
      </w:pPr>
      <w:r>
        <w:rPr>
          <w:lang w:val="es-ES" w:eastAsia="zh-CN"/>
        </w:rPr>
        <w:t xml:space="preserve">python -m venv </w:t>
      </w:r>
      <w:r w:rsidR="00102ADF">
        <w:rPr>
          <w:lang w:val="es-ES" w:eastAsia="zh-CN"/>
        </w:rPr>
        <w:t>~/</w:t>
      </w:r>
      <w:r>
        <w:rPr>
          <w:lang w:val="es-ES" w:eastAsia="zh-CN"/>
        </w:rPr>
        <w:t>dev-env</w:t>
      </w:r>
    </w:p>
    <w:bookmarkEnd w:id="36"/>
    <w:p w14:paraId="15A55C5B" w14:textId="123F2D78" w:rsidR="001C5E99" w:rsidRDefault="001C5E99" w:rsidP="002E1DD9">
      <w:pPr>
        <w:pStyle w:val="Parrafoestiloprrafo"/>
        <w:rPr>
          <w:lang w:val="es-ES" w:eastAsia="zh-CN"/>
        </w:rPr>
      </w:pPr>
      <w:r>
        <w:rPr>
          <w:lang w:val="es-ES" w:eastAsia="zh-CN"/>
        </w:rPr>
        <w:t xml:space="preserve">&lt;instalar airflow con los extras y con </w:t>
      </w:r>
      <w:r w:rsidR="00CC2E9E">
        <w:rPr>
          <w:lang w:val="es-ES" w:eastAsia="zh-CN"/>
        </w:rPr>
        <w:t>los con</w:t>
      </w:r>
      <w:r w:rsidR="00AA3A70">
        <w:rPr>
          <w:lang w:val="es-ES" w:eastAsia="zh-CN"/>
        </w:rPr>
        <w:t>s</w:t>
      </w:r>
      <w:r w:rsidR="00CC2E9E">
        <w:rPr>
          <w:lang w:val="es-ES" w:eastAsia="zh-CN"/>
        </w:rPr>
        <w:t>traints</w:t>
      </w:r>
      <w:r>
        <w:rPr>
          <w:lang w:val="es-ES" w:eastAsia="zh-CN"/>
        </w:rPr>
        <w:t>&gt;</w:t>
      </w:r>
    </w:p>
    <w:p w14:paraId="2E44A384" w14:textId="79C9E9BE" w:rsidR="0084329C" w:rsidRDefault="0084329C" w:rsidP="002E1DD9">
      <w:pPr>
        <w:pStyle w:val="Parrafoestiloprrafo"/>
        <w:rPr>
          <w:lang w:val="es-ES" w:eastAsia="zh-CN"/>
        </w:rPr>
      </w:pPr>
      <w:r>
        <w:rPr>
          <w:lang w:val="es-ES" w:eastAsia="zh-CN"/>
        </w:rPr>
        <w:t>&lt;instalar paquetes específicos del &gt;</w:t>
      </w:r>
    </w:p>
    <w:p w14:paraId="0F792BEA" w14:textId="6DA05180" w:rsidR="00C84B7F" w:rsidRDefault="00C84B7F" w:rsidP="002E1DD9">
      <w:pPr>
        <w:pStyle w:val="Parrafoestiloprrafo"/>
        <w:rPr>
          <w:lang w:val="es-ES" w:eastAsia="zh-CN"/>
        </w:rPr>
      </w:pPr>
      <w:r>
        <w:rPr>
          <w:lang w:val="es-ES" w:eastAsia="zh-CN"/>
        </w:rPr>
        <w:t>--sistema sin c</w:t>
      </w:r>
      <w:r w:rsidR="00102ADF">
        <w:rPr>
          <w:lang w:val="es-ES" w:eastAsia="zh-CN"/>
        </w:rPr>
        <w:t>onexión a internet—</w:t>
      </w:r>
    </w:p>
    <w:p w14:paraId="3F53B31B" w14:textId="77777777" w:rsidR="00102ADF" w:rsidRPr="00102ADF" w:rsidRDefault="00102ADF" w:rsidP="00102ADF">
      <w:pPr>
        <w:pStyle w:val="Parrafoestiloprrafo"/>
        <w:rPr>
          <w:lang w:val="es-ES" w:eastAsia="zh-CN"/>
        </w:rPr>
      </w:pPr>
      <w:r w:rsidRPr="00102ADF">
        <w:rPr>
          <w:lang w:val="es-ES" w:eastAsia="zh-CN"/>
        </w:rPr>
        <w:t>scl enable rh-python36 bash</w:t>
      </w:r>
    </w:p>
    <w:p w14:paraId="3E838E7C" w14:textId="47F16B62" w:rsidR="00102ADF" w:rsidRDefault="00102ADF" w:rsidP="00102ADF">
      <w:pPr>
        <w:pStyle w:val="Parrafoestiloprrafo"/>
        <w:rPr>
          <w:lang w:val="es-ES" w:eastAsia="zh-CN"/>
        </w:rPr>
      </w:pPr>
      <w:r w:rsidRPr="00102ADF">
        <w:rPr>
          <w:lang w:val="es-ES" w:eastAsia="zh-CN"/>
        </w:rPr>
        <w:t xml:space="preserve">python -m venv </w:t>
      </w:r>
      <w:r>
        <w:rPr>
          <w:lang w:val="es-ES" w:eastAsia="zh-CN"/>
        </w:rPr>
        <w:t>~/</w:t>
      </w:r>
      <w:r w:rsidRPr="00102ADF">
        <w:rPr>
          <w:lang w:val="es-ES" w:eastAsia="zh-CN"/>
        </w:rPr>
        <w:t>dev-env</w:t>
      </w:r>
    </w:p>
    <w:p w14:paraId="32B11874" w14:textId="22168C39" w:rsidR="00CC2E9E" w:rsidRDefault="00CC2E9E" w:rsidP="00102ADF">
      <w:pPr>
        <w:pStyle w:val="Parrafoestiloprrafo"/>
        <w:rPr>
          <w:lang w:val="es-ES" w:eastAsia="zh-CN"/>
        </w:rPr>
      </w:pPr>
      <w:r>
        <w:rPr>
          <w:lang w:val="es-ES" w:eastAsia="zh-CN"/>
        </w:rPr>
        <w:t xml:space="preserve">Copiar </w:t>
      </w:r>
      <w:r w:rsidR="00C90E18">
        <w:rPr>
          <w:lang w:val="es-ES" w:eastAsia="zh-CN"/>
        </w:rPr>
        <w:t xml:space="preserve">la carpeta </w:t>
      </w:r>
      <w:r w:rsidR="00102ADF">
        <w:rPr>
          <w:lang w:val="es-ES" w:eastAsia="zh-CN"/>
        </w:rPr>
        <w:t>~/</w:t>
      </w:r>
      <w:r w:rsidR="00C90E18">
        <w:rPr>
          <w:lang w:val="es-ES" w:eastAsia="zh-CN"/>
        </w:rPr>
        <w:t>dev-env/lib/python3.6/site-packages a su análogo en el sistema remoto destino offline</w:t>
      </w:r>
    </w:p>
    <w:p w14:paraId="07B393F0" w14:textId="7DE8A52E" w:rsidR="00C84B7F" w:rsidRDefault="004347D7" w:rsidP="002E1DD9">
      <w:pPr>
        <w:pStyle w:val="Parrafoestiloprrafo"/>
        <w:rPr>
          <w:lang w:val="es-ES" w:eastAsia="zh-CN"/>
        </w:rPr>
      </w:pPr>
      <w:r>
        <w:rPr>
          <w:lang w:val="es-ES" w:eastAsia="zh-CN"/>
        </w:rPr>
        <w:t>source ~/dev-env/bin/actívate</w:t>
      </w:r>
    </w:p>
    <w:p w14:paraId="2218F9BA" w14:textId="6115CA86" w:rsidR="004347D7" w:rsidRDefault="004347D7" w:rsidP="002E1DD9">
      <w:pPr>
        <w:pStyle w:val="Parrafoestiloprrafo"/>
        <w:rPr>
          <w:lang w:val="es-ES" w:eastAsia="zh-CN"/>
        </w:rPr>
      </w:pPr>
    </w:p>
    <w:p w14:paraId="1C07576A" w14:textId="7E09720A" w:rsidR="004347D7" w:rsidRDefault="004347D7" w:rsidP="002E1DD9">
      <w:pPr>
        <w:pStyle w:val="Parrafoestiloprrafo"/>
        <w:rPr>
          <w:lang w:val="es-ES" w:eastAsia="zh-CN"/>
        </w:rPr>
      </w:pPr>
      <w:r>
        <w:rPr>
          <w:lang w:val="es-ES" w:eastAsia="zh-CN"/>
        </w:rPr>
        <w:t>&lt;</w:t>
      </w:r>
      <w:r w:rsidR="00155161">
        <w:rPr>
          <w:lang w:val="es-ES" w:eastAsia="zh-CN"/>
        </w:rPr>
        <w:t>lanzar airflow</w:t>
      </w:r>
      <w:r>
        <w:rPr>
          <w:lang w:val="es-ES" w:eastAsia="zh-CN"/>
        </w:rPr>
        <w:t>&gt;</w:t>
      </w:r>
    </w:p>
    <w:p w14:paraId="4B68F839" w14:textId="16785EFC" w:rsidR="00155161" w:rsidRDefault="00155161" w:rsidP="002E1DD9">
      <w:pPr>
        <w:pStyle w:val="Parrafoestiloprrafo"/>
        <w:rPr>
          <w:lang w:val="es-ES" w:eastAsia="zh-CN"/>
        </w:rPr>
      </w:pPr>
      <w:r>
        <w:rPr>
          <w:lang w:val="es-ES" w:eastAsia="zh-CN"/>
        </w:rPr>
        <w:t>airflow initdb</w:t>
      </w:r>
    </w:p>
    <w:p w14:paraId="22E0A5F1" w14:textId="2A9B302F" w:rsidR="00155161" w:rsidRDefault="00155161" w:rsidP="002E1DD9">
      <w:pPr>
        <w:pStyle w:val="Parrafoestiloprrafo"/>
        <w:rPr>
          <w:lang w:val="es-ES" w:eastAsia="zh-CN"/>
        </w:rPr>
      </w:pPr>
      <w:r>
        <w:rPr>
          <w:lang w:val="es-ES" w:eastAsia="zh-CN"/>
        </w:rPr>
        <w:t>airflow scheduler &amp;</w:t>
      </w:r>
    </w:p>
    <w:p w14:paraId="6B716697" w14:textId="2E3BE209" w:rsidR="00C84B7F" w:rsidRDefault="00155161" w:rsidP="002E1DD9">
      <w:pPr>
        <w:pStyle w:val="Parrafoestiloprrafo"/>
        <w:rPr>
          <w:lang w:val="es-ES" w:eastAsia="zh-CN"/>
        </w:rPr>
      </w:pPr>
      <w:r>
        <w:rPr>
          <w:lang w:val="es-ES" w:eastAsia="zh-CN"/>
        </w:rPr>
        <w:t xml:space="preserve">airflow </w:t>
      </w:r>
      <w:r w:rsidR="00C94113">
        <w:rPr>
          <w:lang w:val="es-ES" w:eastAsia="zh-CN"/>
        </w:rPr>
        <w:t>webserver</w:t>
      </w:r>
    </w:p>
    <w:p w14:paraId="4A5B3249" w14:textId="27A4EB25" w:rsidR="00C94113" w:rsidRDefault="00C94113" w:rsidP="002E1DD9">
      <w:pPr>
        <w:pStyle w:val="Parrafoestiloprrafo"/>
        <w:rPr>
          <w:lang w:val="es-ES" w:eastAsia="zh-CN"/>
        </w:rPr>
      </w:pPr>
    </w:p>
    <w:p w14:paraId="7CDDAEFF" w14:textId="4C574354" w:rsidR="00C94113" w:rsidRDefault="00C94113" w:rsidP="002E1DD9">
      <w:pPr>
        <w:pStyle w:val="Parrafoestiloprrafo"/>
        <w:rPr>
          <w:lang w:val="es-ES" w:eastAsia="zh-CN"/>
        </w:rPr>
      </w:pPr>
      <w:r>
        <w:rPr>
          <w:lang w:val="es-ES" w:eastAsia="zh-CN"/>
        </w:rPr>
        <w:t>&lt;cambiar el archivo de configuración creado en ~/airflow&gt;</w:t>
      </w:r>
    </w:p>
    <w:p w14:paraId="4ABEB84B" w14:textId="6EA293BD" w:rsidR="00C94113" w:rsidRDefault="00C94113" w:rsidP="002E1DD9">
      <w:pPr>
        <w:pStyle w:val="Parrafoestiloprrafo"/>
        <w:rPr>
          <w:lang w:val="es-ES" w:eastAsia="zh-CN"/>
        </w:rPr>
      </w:pPr>
      <w:r>
        <w:rPr>
          <w:lang w:val="es-ES" w:eastAsia="zh-CN"/>
        </w:rPr>
        <w:t xml:space="preserve">Sustituir las líneas </w:t>
      </w:r>
      <w:r w:rsidR="00201649">
        <w:rPr>
          <w:lang w:val="es-ES" w:eastAsia="zh-CN"/>
        </w:rPr>
        <w:t>indicadas arriba para que se conecte a postgres</w:t>
      </w:r>
    </w:p>
    <w:p w14:paraId="6E0AB524" w14:textId="054411CF" w:rsidR="00201649" w:rsidRDefault="00E36715" w:rsidP="002E1DD9">
      <w:pPr>
        <w:pStyle w:val="Parrafoestiloprrafo"/>
        <w:rPr>
          <w:lang w:val="es-ES" w:eastAsia="zh-CN"/>
        </w:rPr>
      </w:pPr>
      <w:r>
        <w:rPr>
          <w:lang w:val="es-ES" w:eastAsia="zh-CN"/>
        </w:rPr>
        <w:t>Relanzar airflow</w:t>
      </w:r>
    </w:p>
    <w:p w14:paraId="062489DC" w14:textId="77777777" w:rsidR="002E1DD9" w:rsidRDefault="002E1DD9" w:rsidP="00316927">
      <w:pPr>
        <w:pStyle w:val="Ttulo4"/>
      </w:pPr>
      <w:bookmarkStart w:id="37" w:name="_Toc53665837"/>
      <w:r>
        <w:t>Prueba de funcionamiento</w:t>
      </w:r>
      <w:bookmarkEnd w:id="37"/>
    </w:p>
    <w:p w14:paraId="42C96635" w14:textId="77777777" w:rsidR="002E1DD9" w:rsidRPr="00243F06" w:rsidRDefault="002E1DD9" w:rsidP="002E1DD9">
      <w:pPr>
        <w:pStyle w:val="Parrafoestiloprrafo"/>
        <w:rPr>
          <w:lang w:val="es-ES" w:eastAsia="zh-CN"/>
        </w:rPr>
      </w:pPr>
      <w:r>
        <w:rPr>
          <w:lang w:val="es-ES" w:eastAsia="zh-CN"/>
        </w:rPr>
        <w:t>&lt;en este apartado se muestra un código muy sencillo que puede usarse para verificar el funcionamiento&gt;</w:t>
      </w:r>
    </w:p>
    <w:p w14:paraId="4362DC51" w14:textId="77777777" w:rsidR="002E1DD9" w:rsidRPr="00243F06" w:rsidRDefault="002E1DD9" w:rsidP="002E1DD9">
      <w:pPr>
        <w:pStyle w:val="Parrafoestiloprrafo"/>
        <w:rPr>
          <w:lang w:val="es-ES" w:eastAsia="zh-CN"/>
        </w:rPr>
      </w:pPr>
    </w:p>
    <w:p w14:paraId="42AAD9D4" w14:textId="77777777" w:rsidR="002E1DD9" w:rsidRPr="00E819C5" w:rsidRDefault="002E1DD9" w:rsidP="002E1DD9">
      <w:pPr>
        <w:pStyle w:val="Parrafoestiloprrafo"/>
        <w:rPr>
          <w:lang w:val="es-ES" w:eastAsia="zh-CN"/>
        </w:rPr>
      </w:pPr>
    </w:p>
    <w:p w14:paraId="2F738204" w14:textId="77777777" w:rsidR="002E1DD9" w:rsidRPr="00112B4E" w:rsidRDefault="002E1DD9" w:rsidP="00316927">
      <w:pPr>
        <w:pStyle w:val="Ttulo3"/>
      </w:pPr>
      <w:bookmarkStart w:id="38" w:name="_Toc53665838"/>
      <w:bookmarkStart w:id="39" w:name="_Toc53988320"/>
      <w:r>
        <w:t>Versiones</w:t>
      </w:r>
      <w:bookmarkEnd w:id="38"/>
      <w:bookmarkEnd w:id="39"/>
    </w:p>
    <w:p w14:paraId="7D4FB1C9" w14:textId="77777777" w:rsidR="002E1DD9" w:rsidRPr="00877BD7" w:rsidRDefault="002E1DD9" w:rsidP="002E1DD9">
      <w:pPr>
        <w:pStyle w:val="Parrafoestiloprrafo"/>
        <w:rPr>
          <w:lang w:val="es-ES" w:eastAsia="zh-CN"/>
        </w:rPr>
      </w:pPr>
    </w:p>
    <w:p w14:paraId="75646028" w14:textId="77777777" w:rsidR="002E1DD9" w:rsidRPr="00D96D30" w:rsidRDefault="002E1DD9" w:rsidP="002E1DD9">
      <w:pPr>
        <w:pStyle w:val="Parrafoestiloprrafo"/>
        <w:rPr>
          <w:lang w:val="es-ES" w:eastAsia="zh-CN"/>
        </w:rPr>
      </w:pPr>
    </w:p>
    <w:p w14:paraId="6E6FF038" w14:textId="04F91485" w:rsidR="008F3A0F" w:rsidRDefault="00483920" w:rsidP="00CC4531">
      <w:pPr>
        <w:pStyle w:val="Ttulo1"/>
        <w:rPr>
          <w:lang w:val="es-ES"/>
        </w:rPr>
      </w:pPr>
      <w:bookmarkStart w:id="40" w:name="_Toc53988321"/>
      <w:r>
        <w:rPr>
          <w:lang w:val="es-ES"/>
        </w:rPr>
        <w:t>Desarrollos realizados</w:t>
      </w:r>
      <w:bookmarkEnd w:id="40"/>
    </w:p>
    <w:p w14:paraId="6294DBD3" w14:textId="1AD15315" w:rsidR="006F70B3" w:rsidRPr="006F70B3" w:rsidRDefault="006F70B3" w:rsidP="006F70B3">
      <w:pPr>
        <w:pStyle w:val="Parrafoestiloprrafo"/>
        <w:rPr>
          <w:lang w:val="es-ES" w:eastAsia="zh-CN"/>
        </w:rPr>
      </w:pPr>
      <w:r>
        <w:rPr>
          <w:lang w:val="es-ES" w:eastAsia="zh-CN"/>
        </w:rPr>
        <w:t>En esta sección se van a detallar los desarrollos realizados para el presente proyecto.</w:t>
      </w:r>
    </w:p>
    <w:p w14:paraId="6261DDE5" w14:textId="7048858C" w:rsidR="009F6F0B" w:rsidRDefault="009F6F0B" w:rsidP="009F6F0B">
      <w:pPr>
        <w:pStyle w:val="Ttulo2"/>
        <w:rPr>
          <w:lang w:val="es-ES"/>
        </w:rPr>
      </w:pPr>
      <w:bookmarkStart w:id="41" w:name="_Toc53988322"/>
      <w:r>
        <w:rPr>
          <w:lang w:val="es-ES"/>
        </w:rPr>
        <w:t>Ingesta de los datos</w:t>
      </w:r>
      <w:bookmarkEnd w:id="41"/>
    </w:p>
    <w:p w14:paraId="52E3976C" w14:textId="17E48CC9" w:rsidR="005214A7" w:rsidRDefault="005214A7" w:rsidP="005214A7">
      <w:pPr>
        <w:pStyle w:val="Ttulo3"/>
        <w:rPr>
          <w:lang w:val="es-ES"/>
        </w:rPr>
      </w:pPr>
      <w:bookmarkStart w:id="42" w:name="_Toc53988323"/>
      <w:r>
        <w:rPr>
          <w:lang w:val="es-ES"/>
        </w:rPr>
        <w:t>Ingesta de los artículos del BOE</w:t>
      </w:r>
      <w:bookmarkEnd w:id="42"/>
    </w:p>
    <w:p w14:paraId="45A83B52" w14:textId="22D39888" w:rsidR="005214A7" w:rsidRPr="005214A7" w:rsidRDefault="005214A7" w:rsidP="005214A7">
      <w:pPr>
        <w:pStyle w:val="Ttulo3"/>
      </w:pPr>
      <w:bookmarkStart w:id="43" w:name="_Toc53988324"/>
      <w:r>
        <w:rPr>
          <w:lang w:val="es-ES"/>
        </w:rPr>
        <w:t>Ingesta de los artículos de Aragón</w:t>
      </w:r>
      <w:bookmarkEnd w:id="43"/>
    </w:p>
    <w:p w14:paraId="6B66E60C" w14:textId="03D1309F" w:rsidR="009F6F0B" w:rsidRDefault="009F6F0B" w:rsidP="009F6F0B">
      <w:pPr>
        <w:pStyle w:val="Ttulo2"/>
        <w:rPr>
          <w:lang w:val="es-ES"/>
        </w:rPr>
      </w:pPr>
      <w:bookmarkStart w:id="44" w:name="_Toc53988325"/>
      <w:r>
        <w:rPr>
          <w:lang w:val="es-ES"/>
        </w:rPr>
        <w:t>Conversión de los documentos</w:t>
      </w:r>
      <w:bookmarkEnd w:id="44"/>
    </w:p>
    <w:p w14:paraId="33E66472" w14:textId="4E1E1A87" w:rsidR="00136527" w:rsidRDefault="00B84E97" w:rsidP="00136527">
      <w:pPr>
        <w:pStyle w:val="Ttulo3"/>
        <w:rPr>
          <w:lang w:val="es-ES"/>
        </w:rPr>
      </w:pPr>
      <w:bookmarkStart w:id="45" w:name="_Toc53988326"/>
      <w:r>
        <w:rPr>
          <w:lang w:val="es-ES"/>
        </w:rPr>
        <w:t>De PDF a TXT</w:t>
      </w:r>
      <w:bookmarkEnd w:id="45"/>
    </w:p>
    <w:p w14:paraId="55442F29" w14:textId="0E3D2994" w:rsidR="00B84E97" w:rsidRDefault="00B84E97" w:rsidP="00B84E97">
      <w:pPr>
        <w:pStyle w:val="Ttulo3"/>
        <w:rPr>
          <w:lang w:val="es-ES"/>
        </w:rPr>
      </w:pPr>
      <w:bookmarkStart w:id="46" w:name="_Toc53988327"/>
      <w:r>
        <w:rPr>
          <w:lang w:val="es-ES"/>
        </w:rPr>
        <w:t>De XML a TXT</w:t>
      </w:r>
      <w:bookmarkEnd w:id="46"/>
    </w:p>
    <w:p w14:paraId="10F08482" w14:textId="27954BA0" w:rsidR="00B84E97" w:rsidRPr="00B84E97" w:rsidRDefault="00B84E97" w:rsidP="00B84E97">
      <w:pPr>
        <w:pStyle w:val="Ttulo3"/>
      </w:pPr>
      <w:bookmarkStart w:id="47" w:name="_Toc53988328"/>
      <w:r>
        <w:rPr>
          <w:lang w:val="es-ES"/>
        </w:rPr>
        <w:t>De HTML a TXT</w:t>
      </w:r>
      <w:bookmarkEnd w:id="47"/>
    </w:p>
    <w:p w14:paraId="23AC09FB" w14:textId="2258924F" w:rsidR="009F6F0B" w:rsidRDefault="009F6F0B" w:rsidP="009F6F0B">
      <w:pPr>
        <w:pStyle w:val="Ttulo2"/>
        <w:rPr>
          <w:lang w:val="es-ES"/>
        </w:rPr>
      </w:pPr>
      <w:bookmarkStart w:id="48" w:name="_Toc53988329"/>
      <w:r>
        <w:rPr>
          <w:lang w:val="es-ES"/>
        </w:rPr>
        <w:t>Extracción de la información</w:t>
      </w:r>
      <w:bookmarkEnd w:id="48"/>
    </w:p>
    <w:p w14:paraId="3AF19FDD" w14:textId="0C169D83" w:rsidR="00136527" w:rsidRDefault="00136527" w:rsidP="00136527">
      <w:pPr>
        <w:pStyle w:val="Ttulo3"/>
        <w:rPr>
          <w:lang w:val="es-ES"/>
        </w:rPr>
      </w:pPr>
      <w:bookmarkStart w:id="49" w:name="_Toc53988330"/>
      <w:r>
        <w:rPr>
          <w:lang w:val="es-ES"/>
        </w:rPr>
        <w:t>Extracción mediante reglas</w:t>
      </w:r>
      <w:bookmarkEnd w:id="49"/>
    </w:p>
    <w:p w14:paraId="4989BA38" w14:textId="1339CFE2" w:rsidR="00136527" w:rsidRPr="00136527" w:rsidRDefault="00136527" w:rsidP="00136527">
      <w:pPr>
        <w:pStyle w:val="Ttulo3"/>
        <w:rPr>
          <w:lang w:val="es-ES"/>
        </w:rPr>
      </w:pPr>
      <w:bookmarkStart w:id="50" w:name="_Toc53988331"/>
      <w:r>
        <w:rPr>
          <w:lang w:val="es-ES"/>
        </w:rPr>
        <w:t>Extracción mediante el modelo NER</w:t>
      </w:r>
      <w:bookmarkEnd w:id="50"/>
    </w:p>
    <w:p w14:paraId="2BE8CB40" w14:textId="33626E6C" w:rsidR="00DE02A8" w:rsidRDefault="00DE02A8" w:rsidP="00DE02A8">
      <w:pPr>
        <w:pStyle w:val="Ttulo3"/>
        <w:rPr>
          <w:lang w:val="es-ES"/>
        </w:rPr>
      </w:pPr>
      <w:bookmarkStart w:id="51" w:name="_Toc53988332"/>
      <w:r>
        <w:rPr>
          <w:lang w:val="es-ES"/>
        </w:rPr>
        <w:t>Modelo jerárquico</w:t>
      </w:r>
      <w:bookmarkEnd w:id="51"/>
    </w:p>
    <w:p w14:paraId="6232FFF9" w14:textId="2AD9EA2A" w:rsidR="00252FF3" w:rsidRPr="00252FF3" w:rsidRDefault="00252FF3" w:rsidP="00252FF3">
      <w:pPr>
        <w:pStyle w:val="Parrafoestiloprrafo"/>
        <w:rPr>
          <w:lang w:val="es-ES" w:eastAsia="zh-CN"/>
        </w:rPr>
      </w:pPr>
      <w:r>
        <w:rPr>
          <w:lang w:val="es-ES" w:eastAsia="zh-CN"/>
        </w:rPr>
        <w:t>Este modelo es el que decide de cuál de l</w:t>
      </w:r>
      <w:r w:rsidR="00A7038E">
        <w:rPr>
          <w:lang w:val="es-ES" w:eastAsia="zh-CN"/>
        </w:rPr>
        <w:t xml:space="preserve">os dos extractores </w:t>
      </w:r>
      <w:r w:rsidR="006F70B3">
        <w:rPr>
          <w:lang w:val="es-ES" w:eastAsia="zh-CN"/>
        </w:rPr>
        <w:t>se va a recoger la información de cada campo.</w:t>
      </w:r>
    </w:p>
    <w:p w14:paraId="763D585B" w14:textId="759C7D6E" w:rsidR="009F6F0B" w:rsidRPr="009F6F0B" w:rsidRDefault="00136527" w:rsidP="009F6F0B">
      <w:pPr>
        <w:pStyle w:val="Ttulo2"/>
      </w:pPr>
      <w:bookmarkStart w:id="52" w:name="_Toc53988333"/>
      <w:r>
        <w:rPr>
          <w:lang w:val="es-ES"/>
        </w:rPr>
        <w:t>Inserción en la base de datos</w:t>
      </w:r>
      <w:bookmarkEnd w:id="52"/>
    </w:p>
    <w:p w14:paraId="0A9F5EBC" w14:textId="77777777" w:rsidR="009F6F0B" w:rsidRPr="009F6F0B" w:rsidRDefault="009F6F0B" w:rsidP="009F6F0B">
      <w:pPr>
        <w:pStyle w:val="Parrafoestiloprrafo"/>
        <w:rPr>
          <w:lang w:val="es-ES" w:eastAsia="zh-CN"/>
        </w:rPr>
      </w:pPr>
    </w:p>
    <w:p w14:paraId="476591FB" w14:textId="742E4534" w:rsidR="00483920" w:rsidRDefault="00483920" w:rsidP="00483920">
      <w:pPr>
        <w:pStyle w:val="Ttulo1"/>
        <w:rPr>
          <w:lang w:val="es-ES"/>
        </w:rPr>
      </w:pPr>
      <w:bookmarkStart w:id="53" w:name="_Toc53988334"/>
      <w:r>
        <w:rPr>
          <w:lang w:val="es-ES"/>
        </w:rPr>
        <w:t>Base de datos</w:t>
      </w:r>
      <w:bookmarkEnd w:id="53"/>
    </w:p>
    <w:p w14:paraId="600BC43F" w14:textId="10892E41" w:rsidR="00483920" w:rsidRDefault="00C1782E" w:rsidP="00483920">
      <w:pPr>
        <w:pStyle w:val="Ttulo2"/>
        <w:rPr>
          <w:lang w:val="es-ES"/>
        </w:rPr>
      </w:pPr>
      <w:bookmarkStart w:id="54" w:name="_Toc53988335"/>
      <w:r>
        <w:rPr>
          <w:lang w:val="es-ES"/>
        </w:rPr>
        <w:t>Estructura</w:t>
      </w:r>
      <w:bookmarkEnd w:id="54"/>
    </w:p>
    <w:p w14:paraId="5E1DF2B4" w14:textId="4A591640" w:rsidR="00C1782E" w:rsidRDefault="00C1782E" w:rsidP="00C1782E">
      <w:pPr>
        <w:pStyle w:val="Ttulo2"/>
        <w:rPr>
          <w:lang w:val="es-ES"/>
        </w:rPr>
      </w:pPr>
      <w:bookmarkStart w:id="55" w:name="_Toc53988336"/>
      <w:r>
        <w:rPr>
          <w:lang w:val="es-ES"/>
        </w:rPr>
        <w:t>Tablas</w:t>
      </w:r>
      <w:bookmarkEnd w:id="55"/>
    </w:p>
    <w:p w14:paraId="551C8350" w14:textId="71F33798" w:rsidR="00C1782E" w:rsidRPr="00C1782E" w:rsidRDefault="00C1782E" w:rsidP="00C1782E">
      <w:pPr>
        <w:pStyle w:val="Ttulo2"/>
      </w:pPr>
      <w:bookmarkStart w:id="56" w:name="_Toc53988337"/>
      <w:r>
        <w:rPr>
          <w:lang w:val="es-ES"/>
        </w:rPr>
        <w:t>Campos</w:t>
      </w:r>
      <w:bookmarkEnd w:id="56"/>
    </w:p>
    <w:sectPr w:rsidR="00C1782E" w:rsidRPr="00C1782E" w:rsidSect="001E6721">
      <w:footerReference w:type="default" r:id="rId20"/>
      <w:pgSz w:w="11906" w:h="16838"/>
      <w:pgMar w:top="1667" w:right="1418" w:bottom="1418" w:left="1418" w:header="709"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FBC84" w14:textId="77777777" w:rsidR="00ED6E7A" w:rsidRDefault="00ED6E7A" w:rsidP="0015017E">
      <w:r>
        <w:separator/>
      </w:r>
    </w:p>
    <w:p w14:paraId="321FD06C" w14:textId="77777777" w:rsidR="00ED6E7A" w:rsidRDefault="00ED6E7A" w:rsidP="0015017E"/>
    <w:p w14:paraId="098B891E" w14:textId="77777777" w:rsidR="00ED6E7A" w:rsidRDefault="00ED6E7A" w:rsidP="0015017E"/>
  </w:endnote>
  <w:endnote w:type="continuationSeparator" w:id="0">
    <w:p w14:paraId="3809A915" w14:textId="77777777" w:rsidR="00ED6E7A" w:rsidRDefault="00ED6E7A" w:rsidP="0015017E">
      <w:r>
        <w:continuationSeparator/>
      </w:r>
    </w:p>
    <w:p w14:paraId="65A855C8" w14:textId="77777777" w:rsidR="00ED6E7A" w:rsidRDefault="00ED6E7A" w:rsidP="0015017E"/>
    <w:p w14:paraId="05EFBA9E" w14:textId="77777777" w:rsidR="00ED6E7A" w:rsidRDefault="00ED6E7A" w:rsidP="0015017E"/>
  </w:endnote>
  <w:endnote w:type="continuationNotice" w:id="1">
    <w:p w14:paraId="496F8A34" w14:textId="77777777" w:rsidR="00ED6E7A" w:rsidRDefault="00ED6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panose1 w:val="00000000000000000000"/>
    <w:charset w:val="00"/>
    <w:family w:val="swiss"/>
    <w:notTrueType/>
    <w:pitch w:val="variable"/>
    <w:sig w:usb0="00000003" w:usb1="00000000" w:usb2="00000000" w:usb3="00000000" w:csb0="00000001" w:csb1="00000000"/>
  </w:font>
  <w:font w:name="Futura Bk">
    <w:panose1 w:val="00000000000000000000"/>
    <w:charset w:val="00"/>
    <w:family w:val="swiss"/>
    <w:notTrueType/>
    <w:pitch w:val="variable"/>
    <w:sig w:usb0="A0000AEF" w:usb1="5000204A" w:usb2="00000000" w:usb3="00000000" w:csb0="000001FF" w:csb1="00000000"/>
  </w:font>
  <w:font w:name="Times">
    <w:panose1 w:val="02020603050405020304"/>
    <w:charset w:val="00"/>
    <w:family w:val="roman"/>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panose1 w:val="02020603050405020304"/>
    <w:charset w:val="00"/>
    <w:family w:val="roman"/>
    <w:pitch w:val="variable"/>
    <w:sig w:usb0="E0000AFF" w:usb1="500078FF" w:usb2="00000021"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01B53A3A" w14:textId="77777777" w:rsidTr="00CF3A64">
      <w:trPr>
        <w:trHeight w:val="263"/>
      </w:trPr>
      <w:tc>
        <w:tcPr>
          <w:tcW w:w="8613" w:type="dxa"/>
          <w:tcBorders>
            <w:top w:val="single" w:sz="4" w:space="0" w:color="244061"/>
          </w:tcBorders>
        </w:tcPr>
        <w:p w14:paraId="1D175CC6" w14:textId="77777777" w:rsidR="00FB0279" w:rsidRPr="00D776A1" w:rsidRDefault="00FB0279" w:rsidP="00BC5AD3">
          <w:pPr>
            <w:pStyle w:val="Piedepgina"/>
            <w:rPr>
              <w:rFonts w:ascii="Calibri Light" w:hAnsi="Calibri Light" w:cs="Calibri"/>
              <w:color w:val="244061"/>
              <w:sz w:val="16"/>
              <w:szCs w:val="16"/>
              <w:lang w:val="es-ES"/>
            </w:rPr>
          </w:pPr>
          <w:r w:rsidRPr="00D776A1">
            <w:rPr>
              <w:rFonts w:ascii="Calibri Light" w:hAnsi="Calibri Light" w:cs="Calibri"/>
              <w:color w:val="244061"/>
              <w:sz w:val="16"/>
              <w:szCs w:val="16"/>
              <w:lang w:val="es-ES"/>
            </w:rPr>
            <w:t>Desarrollo aplicación KUDELAN Gestión de Recursos Generales de Lanbide, Servicio Vasco de Empleo</w:t>
          </w:r>
        </w:p>
      </w:tc>
      <w:tc>
        <w:tcPr>
          <w:tcW w:w="1418" w:type="dxa"/>
          <w:tcBorders>
            <w:top w:val="single" w:sz="4" w:space="0" w:color="244061"/>
          </w:tcBorders>
        </w:tcPr>
        <w:p w14:paraId="244EE508" w14:textId="77777777" w:rsidR="00FB0279" w:rsidRPr="00D776A1" w:rsidRDefault="00FB0279" w:rsidP="00BC5AD3">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5</w:t>
          </w:r>
          <w:r w:rsidRPr="00D776A1">
            <w:rPr>
              <w:rFonts w:ascii="Calibri Light" w:hAnsi="Calibri Light"/>
              <w:color w:val="244061"/>
              <w:sz w:val="16"/>
              <w:szCs w:val="16"/>
              <w:lang w:val="es-ES"/>
            </w:rPr>
            <w:fldChar w:fldCharType="end"/>
          </w:r>
          <w:r w:rsidRPr="00D776A1">
            <w:rPr>
              <w:rFonts w:ascii="Calibri Light" w:hAnsi="Calibri Light"/>
              <w:color w:val="244061"/>
              <w:sz w:val="16"/>
              <w:szCs w:val="16"/>
              <w:lang w:val="es-ES"/>
            </w:rPr>
            <w:t xml:space="preserve"> de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NUMPAGES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75</w:t>
          </w:r>
          <w:r w:rsidRPr="00D776A1">
            <w:rPr>
              <w:rFonts w:ascii="Calibri Light" w:hAnsi="Calibri Light"/>
              <w:color w:val="244061"/>
              <w:sz w:val="16"/>
              <w:szCs w:val="16"/>
              <w:lang w:val="es-ES"/>
            </w:rPr>
            <w:fldChar w:fldCharType="end"/>
          </w:r>
        </w:p>
      </w:tc>
    </w:tr>
  </w:tbl>
  <w:p w14:paraId="20878024" w14:textId="77777777" w:rsidR="00FB0279" w:rsidRDefault="00FB0279" w:rsidP="00BC5AD3">
    <w:pPr>
      <w:pStyle w:val="Piedepgina"/>
      <w:jc w:val="center"/>
      <w:rPr>
        <w:rFonts w:cs="Calibri"/>
        <w:color w:val="003867"/>
        <w:sz w:val="18"/>
        <w:szCs w:val="18"/>
      </w:rPr>
    </w:pPr>
  </w:p>
  <w:p w14:paraId="094B99FC" w14:textId="77777777" w:rsidR="00FB0279" w:rsidRPr="00213061" w:rsidRDefault="00FB0279" w:rsidP="00BC5AD3">
    <w:pPr>
      <w:pStyle w:val="Piedepgina"/>
      <w:jc w:val="center"/>
      <w:rPr>
        <w:rFonts w:ascii="Calibri Light" w:hAnsi="Calibri Light" w:cs="Calibri"/>
        <w:b/>
        <w:color w:val="003867"/>
        <w:sz w:val="18"/>
        <w:szCs w:val="18"/>
      </w:rPr>
    </w:pPr>
    <w:r w:rsidRPr="00213061">
      <w:rPr>
        <w:rFonts w:ascii="Calibri Light" w:hAnsi="Calibri Light" w:cs="Calibri"/>
        <w:b/>
        <w:color w:val="003867"/>
        <w:sz w:val="18"/>
        <w:szCs w:val="18"/>
      </w:rPr>
      <w:t>Parque Empresarial PLAZA C/ Bari 25, Escalera 1 50197 Zaragoza T:+34 902 87 73 92/ F. 976 10 66 21</w:t>
    </w:r>
  </w:p>
  <w:p w14:paraId="345F05CE" w14:textId="77777777" w:rsidR="00FB0279" w:rsidRDefault="00FB0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FF28" w14:textId="2ECF103A" w:rsidR="00FB0279" w:rsidRDefault="00FB0279">
    <w:pPr>
      <w:pStyle w:val="Piedepgina"/>
    </w:pPr>
  </w:p>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2E031E0C"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69349921"/>
            <w:dataBinding w:prefixMappings="xmlns:ns0='http://purl.org/dc/elements/1.1/' xmlns:ns1='http://schemas.openxmlformats.org/package/2006/metadata/core-properties' " w:xpath="/ns1:coreProperties[1]/ns0:title[1]" w:storeItemID="{6C3C8BC8-F283-45AE-878A-BAB7291924A1}"/>
            <w:text/>
          </w:sdtPr>
          <w:sdtContent>
            <w:p w14:paraId="20F9B3F8" w14:textId="76A8DF3C" w:rsidR="00FB0279" w:rsidRPr="00D776A1" w:rsidRDefault="00770ACE" w:rsidP="007B2915">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TÉCNICO</w:t>
              </w:r>
            </w:p>
          </w:sdtContent>
        </w:sdt>
      </w:tc>
      <w:tc>
        <w:tcPr>
          <w:tcW w:w="1418" w:type="dxa"/>
          <w:tcBorders>
            <w:top w:val="single" w:sz="4" w:space="0" w:color="244061"/>
          </w:tcBorders>
        </w:tcPr>
        <w:p w14:paraId="2679E997" w14:textId="77777777" w:rsidR="00FB0279" w:rsidRPr="00D776A1" w:rsidRDefault="00FB0279" w:rsidP="007B2915">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1</w:t>
          </w:r>
          <w:r w:rsidRPr="00D776A1">
            <w:rPr>
              <w:rFonts w:ascii="Calibri Light" w:hAnsi="Calibri Light"/>
              <w:color w:val="244061"/>
              <w:sz w:val="16"/>
              <w:szCs w:val="16"/>
              <w:lang w:val="es-ES"/>
            </w:rPr>
            <w:fldChar w:fldCharType="end"/>
          </w:r>
        </w:p>
      </w:tc>
    </w:tr>
  </w:tbl>
  <w:p w14:paraId="1603990E" w14:textId="3F836539" w:rsidR="00FB0279" w:rsidRDefault="00FB0279">
    <w:pPr>
      <w:pStyle w:val="Piedepgina"/>
    </w:pPr>
  </w:p>
  <w:p w14:paraId="28FDAF0F" w14:textId="77777777" w:rsidR="00FB0279" w:rsidRDefault="00FB02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7249C579"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299034753"/>
            <w:dataBinding w:prefixMappings="xmlns:ns0='http://purl.org/dc/elements/1.1/' xmlns:ns1='http://schemas.openxmlformats.org/package/2006/metadata/core-properties' " w:xpath="/ns1:coreProperties[1]/ns0:title[1]" w:storeItemID="{6C3C8BC8-F283-45AE-878A-BAB7291924A1}"/>
            <w:text/>
          </w:sdtPr>
          <w:sdtContent>
            <w:p w14:paraId="60565B3A" w14:textId="69E4BD9D" w:rsidR="00FB0279" w:rsidRPr="00D776A1" w:rsidRDefault="00770ACE" w:rsidP="00361A56">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TÉCNICO</w:t>
              </w:r>
            </w:p>
          </w:sdtContent>
        </w:sdt>
      </w:tc>
      <w:tc>
        <w:tcPr>
          <w:tcW w:w="1418" w:type="dxa"/>
          <w:tcBorders>
            <w:top w:val="single" w:sz="4" w:space="0" w:color="244061"/>
          </w:tcBorders>
        </w:tcPr>
        <w:p w14:paraId="6BF6B34F" w14:textId="77777777" w:rsidR="00FB0279" w:rsidRPr="00D776A1" w:rsidRDefault="00FB0279" w:rsidP="00361A56">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1329A2D4" w14:textId="161F39B3" w:rsidR="00FB0279" w:rsidRDefault="00FB0279" w:rsidP="00361A56">
    <w:pPr>
      <w:pStyle w:val="Piedepgina"/>
      <w:jc w:val="center"/>
      <w:rPr>
        <w:rFonts w:cs="Calibri"/>
        <w:color w:val="003867"/>
        <w:sz w:val="18"/>
        <w:szCs w:val="18"/>
      </w:rPr>
    </w:pPr>
  </w:p>
  <w:p w14:paraId="3F5859D6" w14:textId="77777777" w:rsidR="00FB0279" w:rsidRDefault="00FB0279" w:rsidP="00361A56">
    <w:pPr>
      <w:pStyle w:val="Piedepgina"/>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3B7B30C6" w14:textId="77777777" w:rsidR="00FB0279" w:rsidRDefault="00FB0279" w:rsidP="00361A56">
    <w:pPr>
      <w:pStyle w:val="Piedepgina"/>
      <w:jc w:val="center"/>
      <w:rPr>
        <w:rFonts w:ascii="Calibri Light" w:hAnsi="Calibri Light" w:cs="Calibri"/>
        <w:b/>
        <w:color w:val="00386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35941" w14:textId="77777777" w:rsidR="00ED6E7A" w:rsidRDefault="00ED6E7A" w:rsidP="0015017E">
      <w:r>
        <w:separator/>
      </w:r>
    </w:p>
    <w:p w14:paraId="2A33FD3D" w14:textId="77777777" w:rsidR="00ED6E7A" w:rsidRDefault="00ED6E7A" w:rsidP="0015017E"/>
    <w:p w14:paraId="2786D2EC" w14:textId="77777777" w:rsidR="00ED6E7A" w:rsidRDefault="00ED6E7A" w:rsidP="0015017E"/>
  </w:footnote>
  <w:footnote w:type="continuationSeparator" w:id="0">
    <w:p w14:paraId="5E94112D" w14:textId="77777777" w:rsidR="00ED6E7A" w:rsidRDefault="00ED6E7A" w:rsidP="0015017E">
      <w:r>
        <w:continuationSeparator/>
      </w:r>
    </w:p>
    <w:p w14:paraId="7163C855" w14:textId="77777777" w:rsidR="00ED6E7A" w:rsidRDefault="00ED6E7A" w:rsidP="0015017E"/>
    <w:p w14:paraId="1C094EAE" w14:textId="77777777" w:rsidR="00ED6E7A" w:rsidRDefault="00ED6E7A" w:rsidP="0015017E"/>
  </w:footnote>
  <w:footnote w:type="continuationNotice" w:id="1">
    <w:p w14:paraId="5042BE0E" w14:textId="77777777" w:rsidR="00ED6E7A" w:rsidRDefault="00ED6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301C8" w14:textId="46F53C2D" w:rsidR="00FB0279" w:rsidRPr="006A0AD8" w:rsidRDefault="007C2596" w:rsidP="00BC5AD3">
    <w:pPr>
      <w:pStyle w:val="Encabezado"/>
      <w:tabs>
        <w:tab w:val="left" w:pos="2340"/>
      </w:tabs>
    </w:pPr>
    <w:r>
      <w:rPr>
        <w:noProof/>
        <w:lang w:val="es-ES" w:eastAsia="es-ES"/>
      </w:rPr>
      <mc:AlternateContent>
        <mc:Choice Requires="wps">
          <w:drawing>
            <wp:anchor distT="0" distB="0" distL="114300" distR="114300" simplePos="0" relativeHeight="251658240" behindDoc="0" locked="0" layoutInCell="1" allowOverlap="1" wp14:anchorId="5E8FCAED" wp14:editId="243C65CA">
              <wp:simplePos x="0" y="0"/>
              <wp:positionH relativeFrom="column">
                <wp:posOffset>2272030</wp:posOffset>
              </wp:positionH>
              <wp:positionV relativeFrom="paragraph">
                <wp:posOffset>-3766185</wp:posOffset>
              </wp:positionV>
              <wp:extent cx="1036320" cy="7668260"/>
              <wp:effectExtent l="0" t="1270" r="0" b="0"/>
              <wp:wrapNone/>
              <wp:docPr id="3" name="Triángulo 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36320" cy="7668260"/>
                      </a:xfrm>
                      <a:prstGeom prst="rtTriangle">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AAA742" id="_x0000_t6" coordsize="21600,21600" o:spt="6" path="m,l,21600r21600,xe">
              <v:stroke joinstyle="miter"/>
              <v:path gradientshapeok="t" o:connecttype="custom" o:connectlocs="0,0;0,10800;0,21600;10800,21600;21600,21600;10800,10800" textboxrect="1800,12600,12600,19800"/>
            </v:shapetype>
            <v:shape id="Triángulo rectángulo 15" o:spid="_x0000_s1026" type="#_x0000_t6" style="position:absolute;margin-left:178.9pt;margin-top:-296.55pt;width:81.6pt;height:603.8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" fillcolor="#003a66" stroked="f" strokeweight="1pt"/>
          </w:pict>
        </mc:Fallback>
      </mc:AlternateContent>
    </w:r>
    <w:r w:rsidR="00FB0279">
      <w:rPr>
        <w:noProof/>
        <w:lang w:val="es-ES" w:eastAsia="es-ES"/>
      </w:rPr>
      <w:drawing>
        <wp:anchor distT="0" distB="0" distL="114300" distR="114300" simplePos="0" relativeHeight="251658241" behindDoc="0" locked="0" layoutInCell="1" allowOverlap="1" wp14:anchorId="16300FDD" wp14:editId="12CA3AC3">
          <wp:simplePos x="0" y="0"/>
          <wp:positionH relativeFrom="column">
            <wp:posOffset>-519430</wp:posOffset>
          </wp:positionH>
          <wp:positionV relativeFrom="paragraph">
            <wp:posOffset>-142875</wp:posOffset>
          </wp:positionV>
          <wp:extent cx="1024890" cy="356870"/>
          <wp:effectExtent l="0" t="0" r="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279">
      <w:tab/>
    </w:r>
    <w:r w:rsidR="00FB0279">
      <w:tab/>
    </w:r>
    <w:r w:rsidR="00FB027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89C60A08"/>
    <w:lvl w:ilvl="0">
      <w:start w:val="1"/>
      <w:numFmt w:val="decimal"/>
      <w:pStyle w:val="Listaconnmeros4"/>
      <w:lvlText w:val="%1."/>
      <w:lvlJc w:val="left"/>
      <w:pPr>
        <w:tabs>
          <w:tab w:val="num" w:pos="1209"/>
        </w:tabs>
        <w:ind w:left="1209" w:hanging="360"/>
      </w:pPr>
      <w:rPr>
        <w:rFonts w:cs="Times New Roman"/>
      </w:rPr>
    </w:lvl>
  </w:abstractNum>
  <w:abstractNum w:abstractNumId="1" w15:restartNumberingAfterBreak="0">
    <w:nsid w:val="FFFFFF7F"/>
    <w:multiLevelType w:val="singleLevel"/>
    <w:tmpl w:val="112AD542"/>
    <w:lvl w:ilvl="0">
      <w:start w:val="1"/>
      <w:numFmt w:val="decimal"/>
      <w:pStyle w:val="Listaconnmeros2"/>
      <w:lvlText w:val="%1."/>
      <w:lvlJc w:val="left"/>
      <w:pPr>
        <w:tabs>
          <w:tab w:val="num" w:pos="643"/>
        </w:tabs>
        <w:ind w:left="643" w:hanging="360"/>
      </w:pPr>
      <w:rPr>
        <w:rFonts w:cs="Times New Roman"/>
      </w:rPr>
    </w:lvl>
  </w:abstractNum>
  <w:abstractNum w:abstractNumId="2" w15:restartNumberingAfterBreak="0">
    <w:nsid w:val="FFFFFF80"/>
    <w:multiLevelType w:val="singleLevel"/>
    <w:tmpl w:val="060A046A"/>
    <w:lvl w:ilvl="0">
      <w:start w:val="1"/>
      <w:numFmt w:val="bullet"/>
      <w:pStyle w:val="Listaconvietas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932421C"/>
    <w:lvl w:ilvl="0">
      <w:start w:val="1"/>
      <w:numFmt w:val="bullet"/>
      <w:pStyle w:val="ListBullet2"/>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F562691A"/>
    <w:lvl w:ilvl="0">
      <w:start w:val="1"/>
      <w:numFmt w:val="bullet"/>
      <w:pStyle w:val="Listaconvieta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E8DA79B4"/>
    <w:lvl w:ilvl="0">
      <w:start w:val="1"/>
      <w:numFmt w:val="bullet"/>
      <w:pStyle w:val="Listaconvietas2"/>
      <w:lvlText w:val=""/>
      <w:lvlJc w:val="left"/>
      <w:pPr>
        <w:tabs>
          <w:tab w:val="num" w:pos="643"/>
        </w:tabs>
        <w:ind w:left="643" w:hanging="360"/>
      </w:pPr>
      <w:rPr>
        <w:rFonts w:ascii="Symbol" w:hAnsi="Symbol" w:hint="default"/>
      </w:rPr>
    </w:lvl>
  </w:abstractNum>
  <w:abstractNum w:abstractNumId="6" w15:restartNumberingAfterBreak="0">
    <w:nsid w:val="FFFFFF88"/>
    <w:multiLevelType w:val="multilevel"/>
    <w:tmpl w:val="54268946"/>
    <w:lvl w:ilvl="0">
      <w:start w:val="1"/>
      <w:numFmt w:val="decimal"/>
      <w:pStyle w:val="Listaconnmeros"/>
      <w:lvlText w:val="%1."/>
      <w:lvlJc w:val="left"/>
      <w:pPr>
        <w:tabs>
          <w:tab w:val="num" w:pos="360"/>
        </w:tabs>
        <w:ind w:left="360" w:hanging="360"/>
      </w:pPr>
      <w:rPr>
        <w:rFonts w:cs="Times New Roman"/>
      </w:rPr>
    </w:lvl>
    <w:lvl w:ilvl="1">
      <w:start w:val="1"/>
      <w:numFmt w:val="decimal"/>
      <w:isLgl/>
      <w:lvlText w:val="%1.%2"/>
      <w:lvlJc w:val="left"/>
      <w:pPr>
        <w:tabs>
          <w:tab w:val="num" w:pos="720"/>
        </w:tabs>
        <w:ind w:left="720" w:hanging="720"/>
      </w:pPr>
      <w:rPr>
        <w:rFonts w:cs="Times New Roman" w:hint="default"/>
      </w:rPr>
    </w:lvl>
    <w:lvl w:ilvl="2">
      <w:start w:val="3"/>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7" w15:restartNumberingAfterBreak="0">
    <w:nsid w:val="00000002"/>
    <w:multiLevelType w:val="multilevel"/>
    <w:tmpl w:val="00000002"/>
    <w:name w:val="LS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3"/>
    <w:multiLevelType w:val="multilevel"/>
    <w:tmpl w:val="00000003"/>
    <w:name w:val="LS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15:restartNumberingAfterBreak="0">
    <w:nsid w:val="00000009"/>
    <w:multiLevelType w:val="singleLevel"/>
    <w:tmpl w:val="00000009"/>
    <w:name w:val="WW8Num22"/>
    <w:lvl w:ilvl="0">
      <w:start w:val="1"/>
      <w:numFmt w:val="bullet"/>
      <w:lvlText w:val="o"/>
      <w:lvlJc w:val="left"/>
      <w:pPr>
        <w:tabs>
          <w:tab w:val="num" w:pos="720"/>
        </w:tabs>
        <w:ind w:left="720" w:hanging="360"/>
      </w:pPr>
      <w:rPr>
        <w:rFonts w:ascii="Courier New" w:hAnsi="Courier New"/>
        <w:color w:val="808080"/>
      </w:rPr>
    </w:lvl>
  </w:abstractNum>
  <w:abstractNum w:abstractNumId="10" w15:restartNumberingAfterBreak="0">
    <w:nsid w:val="003E0516"/>
    <w:multiLevelType w:val="multilevel"/>
    <w:tmpl w:val="CC40555A"/>
    <w:name w:val="WW8Num21"/>
    <w:lvl w:ilvl="0">
      <w:numFmt w:val="none"/>
      <w:pStyle w:val="NumHeading1"/>
      <w:lvlText w:val=""/>
      <w:lvlJc w:val="left"/>
      <w:pPr>
        <w:tabs>
          <w:tab w:val="num" w:pos="360"/>
        </w:tabs>
      </w:pPr>
      <w:rPr>
        <w:rFonts w:cs="Times New Roman"/>
      </w:rPr>
    </w:lvl>
    <w:lvl w:ilvl="1">
      <w:start w:val="1"/>
      <w:numFmt w:val="decimal"/>
      <w:pStyle w:val="NumHeading2"/>
      <w:lvlText w:val="%1.%2"/>
      <w:lvlJc w:val="left"/>
      <w:pPr>
        <w:tabs>
          <w:tab w:val="num" w:pos="794"/>
        </w:tabs>
        <w:ind w:left="794" w:hanging="794"/>
      </w:pPr>
      <w:rPr>
        <w:rFonts w:cs="Times New Roman" w:hint="default"/>
      </w:rPr>
    </w:lvl>
    <w:lvl w:ilvl="2">
      <w:start w:val="1"/>
      <w:numFmt w:val="decimal"/>
      <w:pStyle w:val="NumHeading3"/>
      <w:lvlText w:val="%1.%2.%3"/>
      <w:lvlJc w:val="left"/>
      <w:pPr>
        <w:tabs>
          <w:tab w:val="num" w:pos="1021"/>
        </w:tabs>
        <w:ind w:left="1021" w:hanging="1021"/>
      </w:pPr>
      <w:rPr>
        <w:rFonts w:cs="Times New Roman" w:hint="default"/>
      </w:rPr>
    </w:lvl>
    <w:lvl w:ilvl="3">
      <w:start w:val="1"/>
      <w:numFmt w:val="decimal"/>
      <w:pStyle w:val="NumHeading4"/>
      <w:lvlText w:val="%1.%2.%3.%4"/>
      <w:lvlJc w:val="left"/>
      <w:pPr>
        <w:tabs>
          <w:tab w:val="num" w:pos="1247"/>
        </w:tabs>
        <w:ind w:left="1247" w:hanging="1247"/>
      </w:pPr>
      <w:rPr>
        <w:rFonts w:cs="Times New Roman" w:hint="default"/>
      </w:rPr>
    </w:lvl>
    <w:lvl w:ilvl="4">
      <w:start w:val="1"/>
      <w:numFmt w:val="decimal"/>
      <w:pStyle w:val="NumHeading5"/>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pStyle w:val="HeadingAppendixOld"/>
      <w:lvlText w:val="APPENDIX %8"/>
      <w:lvlJc w:val="left"/>
      <w:pPr>
        <w:tabs>
          <w:tab w:val="num" w:pos="2155"/>
        </w:tabs>
        <w:ind w:left="2155" w:hanging="2155"/>
      </w:pPr>
      <w:rPr>
        <w:rFonts w:cs="Times New Roman" w:hint="default"/>
      </w:rPr>
    </w:lvl>
    <w:lvl w:ilvl="8">
      <w:start w:val="1"/>
      <w:numFmt w:val="upperRoman"/>
      <w:lvlRestart w:val="0"/>
      <w:pStyle w:val="HeadingPart"/>
      <w:lvlText w:val="PART %9"/>
      <w:lvlJc w:val="left"/>
      <w:pPr>
        <w:tabs>
          <w:tab w:val="num" w:pos="1418"/>
        </w:tabs>
        <w:ind w:left="1418" w:hanging="1418"/>
      </w:pPr>
      <w:rPr>
        <w:rFonts w:cs="Times New Roman" w:hint="default"/>
      </w:rPr>
    </w:lvl>
  </w:abstractNum>
  <w:abstractNum w:abstractNumId="11" w15:restartNumberingAfterBreak="0">
    <w:nsid w:val="041C611F"/>
    <w:multiLevelType w:val="multilevel"/>
    <w:tmpl w:val="6846E616"/>
    <w:lvl w:ilvl="0">
      <w:start w:val="1"/>
      <w:numFmt w:val="decimal"/>
      <w:pStyle w:val="Ttulo1Hiberus"/>
      <w:lvlText w:val="%1."/>
      <w:lvlJc w:val="left"/>
      <w:pPr>
        <w:tabs>
          <w:tab w:val="num" w:pos="360"/>
        </w:tabs>
        <w:ind w:left="284" w:hanging="284"/>
      </w:pPr>
      <w:rPr>
        <w:rFonts w:ascii="Calibri" w:hAnsi="Calibri" w:cs="Calibri" w:hint="default"/>
        <w:b/>
        <w:color w:val="1F497D"/>
        <w:sz w:val="32"/>
      </w:rPr>
    </w:lvl>
    <w:lvl w:ilvl="1">
      <w:start w:val="1"/>
      <w:numFmt w:val="decimal"/>
      <w:pStyle w:val="Ttulo2Hiberus"/>
      <w:lvlText w:val="%1.%2."/>
      <w:lvlJc w:val="left"/>
      <w:pPr>
        <w:tabs>
          <w:tab w:val="num" w:pos="720"/>
        </w:tabs>
        <w:ind w:left="284" w:hanging="284"/>
      </w:pPr>
      <w:rPr>
        <w:rFonts w:ascii="Calibri" w:hAnsi="Calibri" w:cs="Calibri" w:hint="default"/>
        <w:b/>
        <w:color w:val="1F497D"/>
        <w:sz w:val="28"/>
        <w:szCs w:val="28"/>
      </w:rPr>
    </w:lvl>
    <w:lvl w:ilvl="2">
      <w:start w:val="1"/>
      <w:numFmt w:val="decimal"/>
      <w:pStyle w:val="Ttulo3Hiberus"/>
      <w:lvlText w:val="%1.%2.%3."/>
      <w:lvlJc w:val="left"/>
      <w:pPr>
        <w:tabs>
          <w:tab w:val="num" w:pos="1932"/>
        </w:tabs>
        <w:ind w:left="1136" w:hanging="284"/>
      </w:pPr>
      <w:rPr>
        <w:rFonts w:ascii="Calibri" w:hAnsi="Calibri" w:cs="Calibri" w:hint="default"/>
        <w:b w:val="0"/>
        <w:bCs w:val="0"/>
        <w:i w:val="0"/>
        <w:iCs w:val="0"/>
        <w:color w:val="1F497D"/>
      </w:rPr>
    </w:lvl>
    <w:lvl w:ilvl="3">
      <w:start w:val="1"/>
      <w:numFmt w:val="decimal"/>
      <w:lvlText w:val="%1.%2.%3.%4."/>
      <w:lvlJc w:val="left"/>
      <w:pPr>
        <w:tabs>
          <w:tab w:val="num" w:pos="1440"/>
        </w:tabs>
        <w:ind w:left="284" w:hanging="284"/>
      </w:pPr>
      <w:rPr>
        <w:rFonts w:cs="Times New Roman" w:hint="default"/>
      </w:rPr>
    </w:lvl>
    <w:lvl w:ilvl="4">
      <w:start w:val="1"/>
      <w:numFmt w:val="decimal"/>
      <w:lvlText w:val="%1.%2.%3.%4.%5."/>
      <w:lvlJc w:val="left"/>
      <w:pPr>
        <w:tabs>
          <w:tab w:val="num" w:pos="1440"/>
        </w:tabs>
        <w:ind w:left="284" w:hanging="284"/>
      </w:pPr>
      <w:rPr>
        <w:rFonts w:cs="Times New Roman" w:hint="default"/>
      </w:rPr>
    </w:lvl>
    <w:lvl w:ilvl="5">
      <w:start w:val="1"/>
      <w:numFmt w:val="decimal"/>
      <w:lvlText w:val="%1.%2.%3.%4.%5.%6."/>
      <w:lvlJc w:val="left"/>
      <w:pPr>
        <w:tabs>
          <w:tab w:val="num" w:pos="1800"/>
        </w:tabs>
        <w:ind w:left="284" w:hanging="284"/>
      </w:pPr>
      <w:rPr>
        <w:rFonts w:cs="Times New Roman" w:hint="default"/>
      </w:rPr>
    </w:lvl>
    <w:lvl w:ilvl="6">
      <w:start w:val="1"/>
      <w:numFmt w:val="decimal"/>
      <w:lvlText w:val="%1.%2.%3.%4.%5.%6.%7."/>
      <w:lvlJc w:val="left"/>
      <w:pPr>
        <w:tabs>
          <w:tab w:val="num" w:pos="2160"/>
        </w:tabs>
        <w:ind w:left="284" w:hanging="284"/>
      </w:pPr>
      <w:rPr>
        <w:rFonts w:cs="Times New Roman" w:hint="default"/>
      </w:rPr>
    </w:lvl>
    <w:lvl w:ilvl="7">
      <w:start w:val="1"/>
      <w:numFmt w:val="decimal"/>
      <w:lvlText w:val="%1.%2.%3.%4.%5.%6.%7.%8."/>
      <w:lvlJc w:val="left"/>
      <w:pPr>
        <w:tabs>
          <w:tab w:val="num" w:pos="2520"/>
        </w:tabs>
        <w:ind w:left="284" w:hanging="284"/>
      </w:pPr>
      <w:rPr>
        <w:rFonts w:cs="Times New Roman" w:hint="default"/>
      </w:rPr>
    </w:lvl>
    <w:lvl w:ilvl="8">
      <w:start w:val="1"/>
      <w:numFmt w:val="decimal"/>
      <w:lvlText w:val="%1.%2.%3.%4.%5.%6.%7.%8.%9."/>
      <w:lvlJc w:val="left"/>
      <w:pPr>
        <w:tabs>
          <w:tab w:val="num" w:pos="2520"/>
        </w:tabs>
        <w:ind w:left="284" w:hanging="284"/>
      </w:pPr>
      <w:rPr>
        <w:rFonts w:cs="Times New Roman" w:hint="default"/>
      </w:rPr>
    </w:lvl>
  </w:abstractNum>
  <w:abstractNum w:abstractNumId="12" w15:restartNumberingAfterBreak="0">
    <w:nsid w:val="09007BA6"/>
    <w:multiLevelType w:val="hybridMultilevel"/>
    <w:tmpl w:val="1114A908"/>
    <w:lvl w:ilvl="0" w:tplc="FFFFFFFF">
      <w:start w:val="1"/>
      <w:numFmt w:val="bullet"/>
      <w:pStyle w:val="EstiloAntes0ptoInterlineado15lneas"/>
      <w:lvlText w:val=""/>
      <w:lvlJc w:val="left"/>
      <w:pPr>
        <w:tabs>
          <w:tab w:val="num" w:pos="720"/>
        </w:tabs>
        <w:ind w:left="720" w:hanging="360"/>
      </w:pPr>
      <w:rPr>
        <w:rFonts w:ascii="Symbol" w:hAnsi="Symbol" w:hint="default"/>
        <w:color w:val="333399"/>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52BF2"/>
    <w:multiLevelType w:val="hybridMultilevel"/>
    <w:tmpl w:val="05A4D1DA"/>
    <w:lvl w:ilvl="0" w:tplc="0C0A0003">
      <w:start w:val="1"/>
      <w:numFmt w:val="bullet"/>
      <w:pStyle w:val="Cuartonivel"/>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421C1"/>
    <w:multiLevelType w:val="hybridMultilevel"/>
    <w:tmpl w:val="66CE7E46"/>
    <w:lvl w:ilvl="0" w:tplc="0C0A0001">
      <w:start w:val="978"/>
      <w:numFmt w:val="bullet"/>
      <w:pStyle w:val="EstiloTtulo1Verdana"/>
      <w:lvlText w:val="-"/>
      <w:lvlJc w:val="left"/>
      <w:pPr>
        <w:ind w:left="720" w:hanging="360"/>
      </w:pPr>
      <w:rPr>
        <w:rFonts w:ascii="Arial" w:eastAsia="Times New Roman" w:hAnsi="Arial" w:hint="default"/>
      </w:rPr>
    </w:lvl>
    <w:lvl w:ilvl="1" w:tplc="0C0A0003" w:tentative="1">
      <w:start w:val="1"/>
      <w:numFmt w:val="bullet"/>
      <w:pStyle w:val="EstiloTtulo2Verdana12pto"/>
      <w:lvlText w:val="o"/>
      <w:lvlJc w:val="left"/>
      <w:pPr>
        <w:ind w:left="1440" w:hanging="360"/>
      </w:pPr>
      <w:rPr>
        <w:rFonts w:ascii="Courier New" w:hAnsi="Courier New" w:hint="default"/>
      </w:rPr>
    </w:lvl>
    <w:lvl w:ilvl="2" w:tplc="0C0A0005" w:tentative="1">
      <w:start w:val="1"/>
      <w:numFmt w:val="bullet"/>
      <w:pStyle w:val="EstiloTtulo3Verdana11pto1"/>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2F32EE5"/>
    <w:multiLevelType w:val="hybridMultilevel"/>
    <w:tmpl w:val="E3EC54DC"/>
    <w:lvl w:ilvl="0" w:tplc="D52A6058">
      <w:start w:val="1"/>
      <w:numFmt w:val="decimal"/>
      <w:pStyle w:val="Ttulo1-verde"/>
      <w:lvlText w:val="%1."/>
      <w:lvlJc w:val="left"/>
      <w:pPr>
        <w:tabs>
          <w:tab w:val="num" w:pos="720"/>
        </w:tabs>
        <w:ind w:left="720" w:hanging="360"/>
      </w:pPr>
      <w:rPr>
        <w:rFonts w:cs="Times New Roman"/>
      </w:rPr>
    </w:lvl>
    <w:lvl w:ilvl="1" w:tplc="56FEC846">
      <w:numFmt w:val="none"/>
      <w:lvlText w:val=""/>
      <w:lvlJc w:val="left"/>
      <w:pPr>
        <w:tabs>
          <w:tab w:val="num" w:pos="360"/>
        </w:tabs>
      </w:pPr>
      <w:rPr>
        <w:rFonts w:cs="Times New Roman"/>
      </w:rPr>
    </w:lvl>
    <w:lvl w:ilvl="2" w:tplc="B04CEFCA">
      <w:numFmt w:val="none"/>
      <w:lvlText w:val=""/>
      <w:lvlJc w:val="left"/>
      <w:pPr>
        <w:tabs>
          <w:tab w:val="num" w:pos="360"/>
        </w:tabs>
      </w:pPr>
      <w:rPr>
        <w:rFonts w:cs="Times New Roman"/>
      </w:rPr>
    </w:lvl>
    <w:lvl w:ilvl="3" w:tplc="A61E3F5A">
      <w:numFmt w:val="none"/>
      <w:lvlText w:val=""/>
      <w:lvlJc w:val="left"/>
      <w:pPr>
        <w:tabs>
          <w:tab w:val="num" w:pos="360"/>
        </w:tabs>
      </w:pPr>
      <w:rPr>
        <w:rFonts w:cs="Times New Roman"/>
      </w:rPr>
    </w:lvl>
    <w:lvl w:ilvl="4" w:tplc="B3D0BEDE">
      <w:numFmt w:val="none"/>
      <w:lvlText w:val=""/>
      <w:lvlJc w:val="left"/>
      <w:pPr>
        <w:tabs>
          <w:tab w:val="num" w:pos="360"/>
        </w:tabs>
      </w:pPr>
      <w:rPr>
        <w:rFonts w:cs="Times New Roman"/>
      </w:rPr>
    </w:lvl>
    <w:lvl w:ilvl="5" w:tplc="F5B4AB32">
      <w:numFmt w:val="none"/>
      <w:lvlText w:val=""/>
      <w:lvlJc w:val="left"/>
      <w:pPr>
        <w:tabs>
          <w:tab w:val="num" w:pos="360"/>
        </w:tabs>
      </w:pPr>
      <w:rPr>
        <w:rFonts w:cs="Times New Roman"/>
      </w:rPr>
    </w:lvl>
    <w:lvl w:ilvl="6" w:tplc="4C4C5502">
      <w:numFmt w:val="none"/>
      <w:lvlText w:val=""/>
      <w:lvlJc w:val="left"/>
      <w:pPr>
        <w:tabs>
          <w:tab w:val="num" w:pos="360"/>
        </w:tabs>
      </w:pPr>
      <w:rPr>
        <w:rFonts w:cs="Times New Roman"/>
      </w:rPr>
    </w:lvl>
    <w:lvl w:ilvl="7" w:tplc="C6BCAA96">
      <w:numFmt w:val="none"/>
      <w:lvlText w:val=""/>
      <w:lvlJc w:val="left"/>
      <w:pPr>
        <w:tabs>
          <w:tab w:val="num" w:pos="360"/>
        </w:tabs>
      </w:pPr>
      <w:rPr>
        <w:rFonts w:cs="Times New Roman"/>
      </w:rPr>
    </w:lvl>
    <w:lvl w:ilvl="8" w:tplc="AAD8BCCA">
      <w:numFmt w:val="none"/>
      <w:lvlText w:val=""/>
      <w:lvlJc w:val="left"/>
      <w:pPr>
        <w:tabs>
          <w:tab w:val="num" w:pos="360"/>
        </w:tabs>
      </w:pPr>
      <w:rPr>
        <w:rFonts w:cs="Times New Roman"/>
      </w:rPr>
    </w:lvl>
  </w:abstractNum>
  <w:abstractNum w:abstractNumId="16" w15:restartNumberingAfterBreak="0">
    <w:nsid w:val="19B43FD4"/>
    <w:multiLevelType w:val="hybridMultilevel"/>
    <w:tmpl w:val="3698E316"/>
    <w:lvl w:ilvl="0" w:tplc="DAE29D32">
      <w:start w:val="1"/>
      <w:numFmt w:val="bullet"/>
      <w:lvlText w:val=""/>
      <w:lvlJc w:val="left"/>
      <w:pPr>
        <w:ind w:left="1068" w:hanging="360"/>
      </w:pPr>
      <w:rPr>
        <w:rFonts w:ascii="Symbol" w:hAnsi="Symbol" w:hint="default"/>
        <w:color w:val="auto"/>
      </w:rPr>
    </w:lvl>
    <w:lvl w:ilvl="1" w:tplc="0C0A0003">
      <w:start w:val="1"/>
      <w:numFmt w:val="bullet"/>
      <w:pStyle w:val="Vieta2Hiberus"/>
      <w:lvlText w:val=""/>
      <w:lvlJc w:val="left"/>
      <w:pPr>
        <w:ind w:left="1788" w:hanging="360"/>
      </w:pPr>
      <w:rPr>
        <w:rFonts w:ascii="Symbol" w:hAnsi="Symbol" w:hint="default"/>
        <w:color w:val="1F497D"/>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1D6735F7"/>
    <w:multiLevelType w:val="multilevel"/>
    <w:tmpl w:val="C7046754"/>
    <w:lvl w:ilvl="0">
      <w:start w:val="1"/>
      <w:numFmt w:val="decimal"/>
      <w:pStyle w:val="Ttulo1"/>
      <w:lvlText w:val="%1."/>
      <w:lvlJc w:val="left"/>
      <w:pPr>
        <w:ind w:left="800" w:hanging="360"/>
      </w:pPr>
      <w:rPr>
        <w:rFonts w:cs="Times New Roman" w:hint="default"/>
        <w:color w:val="003867"/>
      </w:rPr>
    </w:lvl>
    <w:lvl w:ilvl="1">
      <w:start w:val="1"/>
      <w:numFmt w:val="decimal"/>
      <w:pStyle w:val="Ttulo2"/>
      <w:suff w:val="space"/>
      <w:lvlText w:val="%1.%2"/>
      <w:lvlJc w:val="left"/>
      <w:pPr>
        <w:ind w:left="720" w:hanging="360"/>
      </w:pPr>
      <w:rPr>
        <w:rFonts w:cs="Times New Roman" w:hint="default"/>
      </w:rPr>
    </w:lvl>
    <w:lvl w:ilvl="2">
      <w:start w:val="1"/>
      <w:numFmt w:val="decimal"/>
      <w:pStyle w:val="Ttulo3"/>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800" w:hanging="360"/>
      </w:pPr>
      <w:rPr>
        <w:rFonts w:cs="Times New Roman" w:hint="default"/>
        <w:lang w:val="es-ES"/>
      </w:rPr>
    </w:lvl>
    <w:lvl w:ilvl="5">
      <w:start w:val="1"/>
      <w:numFmt w:val="decimal"/>
      <w:pStyle w:val="Ttulo6"/>
      <w:lvlText w:val="%1.%2.%3.%4.%5.%6"/>
      <w:lvlJc w:val="left"/>
      <w:pPr>
        <w:ind w:left="2160" w:hanging="360"/>
      </w:pPr>
      <w:rPr>
        <w:rFonts w:cs="Times New Roman" w:hint="default"/>
      </w:rPr>
    </w:lvl>
    <w:lvl w:ilvl="6">
      <w:start w:val="1"/>
      <w:numFmt w:val="decimal"/>
      <w:pStyle w:val="Ttulo7"/>
      <w:lvlText w:val="%1.%2.%3.%4.%5.%6.%7"/>
      <w:lvlJc w:val="left"/>
      <w:pPr>
        <w:ind w:left="2520" w:hanging="360"/>
      </w:pPr>
      <w:rPr>
        <w:rFonts w:cs="Times New Roman" w:hint="default"/>
      </w:rPr>
    </w:lvl>
    <w:lvl w:ilvl="7">
      <w:start w:val="1"/>
      <w:numFmt w:val="lowerLetter"/>
      <w:pStyle w:val="Ttulo8"/>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E3043C6"/>
    <w:multiLevelType w:val="hybridMultilevel"/>
    <w:tmpl w:val="383EF2FA"/>
    <w:lvl w:ilvl="0" w:tplc="0C0A0001">
      <w:start w:val="1"/>
      <w:numFmt w:val="bullet"/>
      <w:pStyle w:val="vieta"/>
      <w:lvlText w:val=""/>
      <w:lvlJc w:val="left"/>
      <w:pPr>
        <w:tabs>
          <w:tab w:val="num" w:pos="1429"/>
        </w:tabs>
        <w:ind w:left="1429" w:hanging="360"/>
      </w:pPr>
      <w:rPr>
        <w:rFonts w:ascii="Symbol" w:hAnsi="Symbol" w:hint="default"/>
        <w:color w:val="003366"/>
      </w:rPr>
    </w:lvl>
    <w:lvl w:ilvl="1" w:tplc="0C0A0003">
      <w:numFmt w:val="bullet"/>
      <w:lvlText w:val="-"/>
      <w:lvlJc w:val="left"/>
      <w:pPr>
        <w:tabs>
          <w:tab w:val="num" w:pos="2149"/>
        </w:tabs>
        <w:ind w:left="2149" w:hanging="360"/>
      </w:pPr>
      <w:rPr>
        <w:rFonts w:ascii="Times New Roman" w:eastAsia="Times New Roman" w:hAnsi="Times New Roman"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2070F7E"/>
    <w:multiLevelType w:val="hybridMultilevel"/>
    <w:tmpl w:val="3F46F00E"/>
    <w:lvl w:ilvl="0" w:tplc="0C0A0001">
      <w:start w:val="1"/>
      <w:numFmt w:val="bullet"/>
      <w:pStyle w:val="OesaVieta1"/>
      <w:lvlText w:val=""/>
      <w:lvlJc w:val="left"/>
      <w:pPr>
        <w:tabs>
          <w:tab w:val="num" w:pos="360"/>
        </w:tabs>
        <w:ind w:left="360" w:hanging="360"/>
      </w:pPr>
      <w:rPr>
        <w:rFonts w:ascii="Symbol" w:hAnsi="Symbol" w:hint="default"/>
      </w:rPr>
    </w:lvl>
    <w:lvl w:ilvl="1" w:tplc="0C0A0003">
      <w:numFmt w:val="decimal"/>
      <w:lvlText w:val=""/>
      <w:lvlJc w:val="left"/>
      <w:rPr>
        <w:rFonts w:cs="Times New Roman"/>
      </w:rPr>
    </w:lvl>
    <w:lvl w:ilvl="2" w:tplc="0C0A0005">
      <w:numFmt w:val="decimal"/>
      <w:lvlText w:val=""/>
      <w:lvlJc w:val="left"/>
      <w:rPr>
        <w:rFonts w:cs="Times New Roman"/>
      </w:rPr>
    </w:lvl>
    <w:lvl w:ilvl="3" w:tplc="0C0A0001">
      <w:numFmt w:val="decimal"/>
      <w:lvlText w:val=""/>
      <w:lvlJc w:val="left"/>
      <w:rPr>
        <w:rFonts w:cs="Times New Roman"/>
      </w:rPr>
    </w:lvl>
    <w:lvl w:ilvl="4" w:tplc="0C0A0003">
      <w:numFmt w:val="decimal"/>
      <w:lvlText w:val=""/>
      <w:lvlJc w:val="left"/>
      <w:rPr>
        <w:rFonts w:cs="Times New Roman"/>
      </w:rPr>
    </w:lvl>
    <w:lvl w:ilvl="5" w:tplc="0C0A0005">
      <w:numFmt w:val="decimal"/>
      <w:lvlText w:val=""/>
      <w:lvlJc w:val="left"/>
      <w:rPr>
        <w:rFonts w:cs="Times New Roman"/>
      </w:rPr>
    </w:lvl>
    <w:lvl w:ilvl="6" w:tplc="0C0A0001">
      <w:numFmt w:val="decimal"/>
      <w:lvlText w:val=""/>
      <w:lvlJc w:val="left"/>
      <w:rPr>
        <w:rFonts w:cs="Times New Roman"/>
      </w:rPr>
    </w:lvl>
    <w:lvl w:ilvl="7" w:tplc="0C0A0003">
      <w:numFmt w:val="decimal"/>
      <w:lvlText w:val=""/>
      <w:lvlJc w:val="left"/>
      <w:rPr>
        <w:rFonts w:cs="Times New Roman"/>
      </w:rPr>
    </w:lvl>
    <w:lvl w:ilvl="8" w:tplc="0C0A0005">
      <w:numFmt w:val="decimal"/>
      <w:lvlText w:val=""/>
      <w:lvlJc w:val="left"/>
      <w:rPr>
        <w:rFonts w:cs="Times New Roman"/>
      </w:rPr>
    </w:lvl>
  </w:abstractNum>
  <w:abstractNum w:abstractNumId="20"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1" w15:restartNumberingAfterBreak="0">
    <w:nsid w:val="2CD94DF1"/>
    <w:multiLevelType w:val="hybridMultilevel"/>
    <w:tmpl w:val="2BCEFD8C"/>
    <w:lvl w:ilvl="0" w:tplc="0C0A0001">
      <w:start w:val="1"/>
      <w:numFmt w:val="bullet"/>
      <w:pStyle w:val="Guin"/>
      <w:lvlText w:val=""/>
      <w:lvlJc w:val="left"/>
      <w:pPr>
        <w:tabs>
          <w:tab w:val="num" w:pos="764"/>
        </w:tabs>
        <w:ind w:left="764" w:hanging="284"/>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C1092F"/>
    <w:multiLevelType w:val="hybridMultilevel"/>
    <w:tmpl w:val="4B0A110E"/>
    <w:lvl w:ilvl="0" w:tplc="0C0A0001">
      <w:start w:val="1"/>
      <w:numFmt w:val="bullet"/>
      <w:pStyle w:val="Vieta2"/>
      <w:lvlText w:val=""/>
      <w:lvlJc w:val="left"/>
      <w:pPr>
        <w:ind w:left="1788" w:hanging="360"/>
      </w:pPr>
      <w:rPr>
        <w:rFonts w:ascii="Symbol" w:hAnsi="Symbol" w:hint="default"/>
        <w:color w:val="7F7F7F"/>
      </w:rPr>
    </w:lvl>
    <w:lvl w:ilvl="1" w:tplc="0C0A0003">
      <w:start w:val="1"/>
      <w:numFmt w:val="bullet"/>
      <w:lvlText w:val="o"/>
      <w:lvlJc w:val="left"/>
      <w:pPr>
        <w:tabs>
          <w:tab w:val="num" w:pos="1788"/>
        </w:tabs>
        <w:ind w:left="1788" w:hanging="360"/>
      </w:pPr>
      <w:rPr>
        <w:rFonts w:ascii="Courier New" w:hAnsi="Courier New" w:hint="default"/>
        <w:color w:val="A30041"/>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40F833E0"/>
    <w:multiLevelType w:val="hybridMultilevel"/>
    <w:tmpl w:val="5D2CBAA8"/>
    <w:lvl w:ilvl="0" w:tplc="0C0A000F">
      <w:start w:val="1"/>
      <w:numFmt w:val="bullet"/>
      <w:pStyle w:val="Bullet1"/>
      <w:lvlText w:val=""/>
      <w:lvlJc w:val="left"/>
      <w:pPr>
        <w:tabs>
          <w:tab w:val="num" w:pos="1080"/>
        </w:tabs>
        <w:ind w:left="1080" w:hanging="360"/>
      </w:pPr>
      <w:rPr>
        <w:rFonts w:ascii="Symbol" w:hAnsi="Symbol" w:hint="default"/>
        <w:color w:val="333399"/>
      </w:rPr>
    </w:lvl>
    <w:lvl w:ilvl="1" w:tplc="D85AB524">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color w:val="333399"/>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4F6688"/>
    <w:multiLevelType w:val="multilevel"/>
    <w:tmpl w:val="E88CD20E"/>
    <w:styleLink w:val="EstiloConvietasAil1"/>
    <w:lvl w:ilvl="0">
      <w:start w:val="1"/>
      <w:numFmt w:val="bullet"/>
      <w:lvlText w:val=""/>
      <w:lvlJc w:val="left"/>
      <w:pPr>
        <w:tabs>
          <w:tab w:val="num" w:pos="1288"/>
        </w:tabs>
        <w:ind w:left="1288"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F15C81"/>
    <w:multiLevelType w:val="hybridMultilevel"/>
    <w:tmpl w:val="F418EBF0"/>
    <w:lvl w:ilvl="0" w:tplc="2C841F1C">
      <w:start w:val="1"/>
      <w:numFmt w:val="bullet"/>
      <w:pStyle w:val="Vieta3"/>
      <w:lvlText w:val=""/>
      <w:lvlJc w:val="left"/>
      <w:pPr>
        <w:ind w:left="2484" w:hanging="360"/>
      </w:pPr>
      <w:rPr>
        <w:rFonts w:ascii="Symbol" w:hAnsi="Symbol" w:hint="default"/>
        <w:color w:val="00356A"/>
      </w:rPr>
    </w:lvl>
    <w:lvl w:ilvl="1" w:tplc="0C0A0003" w:tentative="1">
      <w:start w:val="1"/>
      <w:numFmt w:val="bullet"/>
      <w:lvlText w:val="o"/>
      <w:lvlJc w:val="left"/>
      <w:pPr>
        <w:ind w:left="2868" w:hanging="360"/>
      </w:pPr>
      <w:rPr>
        <w:rFonts w:ascii="Courier New" w:hAnsi="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6" w15:restartNumberingAfterBreak="0">
    <w:nsid w:val="4AB37643"/>
    <w:multiLevelType w:val="hybridMultilevel"/>
    <w:tmpl w:val="FA981A96"/>
    <w:lvl w:ilvl="0" w:tplc="7F349534">
      <w:start w:val="1"/>
      <w:numFmt w:val="decimal"/>
      <w:pStyle w:val="RequisitoFuncional"/>
      <w:lvlText w:val="EXP %1."/>
      <w:lvlJc w:val="left"/>
      <w:pPr>
        <w:tabs>
          <w:tab w:val="num" w:pos="720"/>
        </w:tabs>
        <w:ind w:left="1628" w:hanging="908"/>
      </w:pPr>
      <w:rPr>
        <w:rFonts w:cs="Times New Roman"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275CB0"/>
    <w:multiLevelType w:val="singleLevel"/>
    <w:tmpl w:val="892A8A4C"/>
    <w:lvl w:ilvl="0">
      <w:start w:val="1"/>
      <w:numFmt w:val="bullet"/>
      <w:pStyle w:val="Lista"/>
      <w:lvlText w:val=""/>
      <w:lvlJc w:val="left"/>
      <w:pPr>
        <w:tabs>
          <w:tab w:val="num" w:pos="360"/>
        </w:tabs>
        <w:ind w:left="360" w:hanging="360"/>
      </w:pPr>
      <w:rPr>
        <w:rFonts w:ascii="Symbol" w:hAnsi="Symbol" w:hint="default"/>
      </w:rPr>
    </w:lvl>
  </w:abstractNum>
  <w:abstractNum w:abstractNumId="28" w15:restartNumberingAfterBreak="0">
    <w:nsid w:val="4DFE49DF"/>
    <w:multiLevelType w:val="hybridMultilevel"/>
    <w:tmpl w:val="672A5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0B906E7"/>
    <w:multiLevelType w:val="hybridMultilevel"/>
    <w:tmpl w:val="0518B480"/>
    <w:lvl w:ilvl="0" w:tplc="FFFFFFFF">
      <w:start w:val="1"/>
      <w:numFmt w:val="bullet"/>
      <w:pStyle w:val="CCSVieta1"/>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BF7BF0"/>
    <w:multiLevelType w:val="multilevel"/>
    <w:tmpl w:val="4FF27D78"/>
    <w:styleLink w:val="VIETASTSOL"/>
    <w:lvl w:ilvl="0">
      <w:start w:val="1"/>
      <w:numFmt w:val="bullet"/>
      <w:lvlText w:val=""/>
      <w:lvlJc w:val="left"/>
      <w:pPr>
        <w:tabs>
          <w:tab w:val="num" w:pos="360"/>
        </w:tabs>
        <w:ind w:left="360" w:hanging="360"/>
      </w:pPr>
      <w:rPr>
        <w:rFonts w:ascii="Symbol" w:hAnsi="Symbol"/>
        <w:color w:val="333399"/>
        <w:sz w:val="22"/>
      </w:rPr>
    </w:lvl>
    <w:lvl w:ilvl="1">
      <w:start w:val="1"/>
      <w:numFmt w:val="bullet"/>
      <w:lvlText w:val="o"/>
      <w:lvlJc w:val="left"/>
      <w:pPr>
        <w:tabs>
          <w:tab w:val="num" w:pos="1068"/>
        </w:tabs>
        <w:ind w:left="1068" w:hanging="360"/>
      </w:pPr>
      <w:rPr>
        <w:rFonts w:ascii="Courier New" w:hAnsi="Courier New" w:hint="default"/>
      </w:rPr>
    </w:lvl>
    <w:lvl w:ilvl="2">
      <w:start w:val="1"/>
      <w:numFmt w:val="bullet"/>
      <w:lvlText w:val=""/>
      <w:lvlJc w:val="left"/>
      <w:pPr>
        <w:tabs>
          <w:tab w:val="num" w:pos="1788"/>
        </w:tabs>
        <w:ind w:left="1788" w:hanging="360"/>
      </w:pPr>
      <w:rPr>
        <w:rFonts w:ascii="Wingdings" w:hAnsi="Wingdings" w:hint="default"/>
      </w:rPr>
    </w:lvl>
    <w:lvl w:ilvl="3">
      <w:start w:val="1"/>
      <w:numFmt w:val="bullet"/>
      <w:lvlText w:val=""/>
      <w:lvlJc w:val="left"/>
      <w:pPr>
        <w:tabs>
          <w:tab w:val="num" w:pos="2508"/>
        </w:tabs>
        <w:ind w:left="2508" w:hanging="360"/>
      </w:pPr>
      <w:rPr>
        <w:rFonts w:ascii="Symbol" w:hAnsi="Symbol" w:hint="default"/>
      </w:rPr>
    </w:lvl>
    <w:lvl w:ilvl="4">
      <w:start w:val="1"/>
      <w:numFmt w:val="bullet"/>
      <w:lvlText w:val="o"/>
      <w:lvlJc w:val="left"/>
      <w:pPr>
        <w:tabs>
          <w:tab w:val="num" w:pos="3228"/>
        </w:tabs>
        <w:ind w:left="3228" w:hanging="360"/>
      </w:pPr>
      <w:rPr>
        <w:rFonts w:ascii="Courier New" w:hAnsi="Courier New" w:hint="default"/>
      </w:rPr>
    </w:lvl>
    <w:lvl w:ilvl="5">
      <w:start w:val="1"/>
      <w:numFmt w:val="bullet"/>
      <w:lvlText w:val=""/>
      <w:lvlJc w:val="left"/>
      <w:pPr>
        <w:tabs>
          <w:tab w:val="num" w:pos="3948"/>
        </w:tabs>
        <w:ind w:left="3948" w:hanging="360"/>
      </w:pPr>
      <w:rPr>
        <w:rFonts w:ascii="Wingdings" w:hAnsi="Wingdings" w:hint="default"/>
      </w:rPr>
    </w:lvl>
    <w:lvl w:ilvl="6">
      <w:start w:val="1"/>
      <w:numFmt w:val="bullet"/>
      <w:lvlText w:val=""/>
      <w:lvlJc w:val="left"/>
      <w:pPr>
        <w:tabs>
          <w:tab w:val="num" w:pos="4668"/>
        </w:tabs>
        <w:ind w:left="4668" w:hanging="360"/>
      </w:pPr>
      <w:rPr>
        <w:rFonts w:ascii="Symbol" w:hAnsi="Symbol" w:hint="default"/>
      </w:rPr>
    </w:lvl>
    <w:lvl w:ilvl="7">
      <w:start w:val="1"/>
      <w:numFmt w:val="bullet"/>
      <w:lvlText w:val="o"/>
      <w:lvlJc w:val="left"/>
      <w:pPr>
        <w:tabs>
          <w:tab w:val="num" w:pos="5388"/>
        </w:tabs>
        <w:ind w:left="5388" w:hanging="360"/>
      </w:pPr>
      <w:rPr>
        <w:rFonts w:ascii="Courier New" w:hAnsi="Courier New" w:hint="default"/>
      </w:rPr>
    </w:lvl>
    <w:lvl w:ilvl="8">
      <w:start w:val="1"/>
      <w:numFmt w:val="bullet"/>
      <w:lvlText w:val=""/>
      <w:lvlJc w:val="left"/>
      <w:pPr>
        <w:tabs>
          <w:tab w:val="num" w:pos="6108"/>
        </w:tabs>
        <w:ind w:left="6108" w:hanging="360"/>
      </w:pPr>
      <w:rPr>
        <w:rFonts w:ascii="Wingdings" w:hAnsi="Wingdings" w:hint="default"/>
      </w:rPr>
    </w:lvl>
  </w:abstractNum>
  <w:abstractNum w:abstractNumId="31" w15:restartNumberingAfterBreak="0">
    <w:nsid w:val="5AFD70C4"/>
    <w:multiLevelType w:val="hybridMultilevel"/>
    <w:tmpl w:val="38C68E1A"/>
    <w:lvl w:ilvl="0" w:tplc="0C0A0001">
      <w:start w:val="1"/>
      <w:numFmt w:val="decimal"/>
      <w:pStyle w:val="Topo3"/>
      <w:lvlText w:val="%1."/>
      <w:lvlJc w:val="left"/>
      <w:pPr>
        <w:tabs>
          <w:tab w:val="num" w:pos="360"/>
        </w:tabs>
        <w:ind w:left="357" w:hanging="357"/>
      </w:pPr>
      <w:rPr>
        <w:rFonts w:cs="Times New Roman" w:hint="default"/>
        <w:color w:val="auto"/>
      </w:rPr>
    </w:lvl>
    <w:lvl w:ilvl="1" w:tplc="0C0A0003">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32" w15:restartNumberingAfterBreak="0">
    <w:nsid w:val="5F5933D9"/>
    <w:multiLevelType w:val="multilevel"/>
    <w:tmpl w:val="82DA7F74"/>
    <w:lvl w:ilvl="0">
      <w:numFmt w:val="none"/>
      <w:pStyle w:val="Hueca"/>
      <w:lvlText w:val=""/>
      <w:lvlJc w:val="left"/>
      <w:pPr>
        <w:tabs>
          <w:tab w:val="num" w:pos="360"/>
        </w:tabs>
      </w:pPr>
      <w:rPr>
        <w:rFonts w:cs="Times New Roman"/>
      </w:rPr>
    </w:lvl>
    <w:lvl w:ilvl="1">
      <w:start w:val="1"/>
      <w:numFmt w:val="bullet"/>
      <w:pStyle w:val="Hueca1"/>
      <w:lvlText w:val="o"/>
      <w:lvlJc w:val="left"/>
      <w:pPr>
        <w:tabs>
          <w:tab w:val="num" w:pos="1644"/>
        </w:tabs>
        <w:ind w:left="1644" w:hanging="397"/>
      </w:pPr>
      <w:rPr>
        <w:rFonts w:ascii="Times New Roman" w:hAnsi="Times New Roman"/>
        <w:color w:val="auto"/>
      </w:rPr>
    </w:lvl>
    <w:lvl w:ilvl="2">
      <w:start w:val="1"/>
      <w:numFmt w:val="bullet"/>
      <w:pStyle w:val="Hueca2"/>
      <w:lvlText w:val="o"/>
      <w:lvlJc w:val="left"/>
      <w:pPr>
        <w:tabs>
          <w:tab w:val="num" w:pos="2041"/>
        </w:tabs>
        <w:ind w:left="2041" w:hanging="397"/>
      </w:pPr>
      <w:rPr>
        <w:rFonts w:ascii="Times New Roman" w:hAnsi="Times New Roman"/>
        <w:color w:val="auto"/>
      </w:rPr>
    </w:lvl>
    <w:lvl w:ilvl="3">
      <w:start w:val="1"/>
      <w:numFmt w:val="bullet"/>
      <w:pStyle w:val="Hueca3"/>
      <w:lvlText w:val="o"/>
      <w:lvlJc w:val="left"/>
      <w:pPr>
        <w:tabs>
          <w:tab w:val="num" w:pos="2438"/>
        </w:tabs>
        <w:ind w:left="2438" w:hanging="397"/>
      </w:pPr>
      <w:rPr>
        <w:rFonts w:ascii="Times New Roman" w:hAnsi="Times New Roman"/>
        <w:color w:val="auto"/>
      </w:rPr>
    </w:lvl>
    <w:lvl w:ilvl="4">
      <w:start w:val="1"/>
      <w:numFmt w:val="bullet"/>
      <w:pStyle w:val="Hueca4"/>
      <w:lvlText w:val="o"/>
      <w:lvlJc w:val="left"/>
      <w:pPr>
        <w:tabs>
          <w:tab w:val="num" w:pos="2835"/>
        </w:tabs>
        <w:ind w:left="2835" w:hanging="397"/>
      </w:pPr>
      <w:rPr>
        <w:rFonts w:ascii="Times New Roman" w:hAnsi="Times New Roman"/>
        <w:color w:val="auto"/>
      </w:rPr>
    </w:lvl>
    <w:lvl w:ilvl="5">
      <w:start w:val="1"/>
      <w:numFmt w:val="bullet"/>
      <w:pStyle w:val="Hueca5"/>
      <w:lvlText w:val="o"/>
      <w:lvlJc w:val="left"/>
      <w:pPr>
        <w:tabs>
          <w:tab w:val="num" w:pos="3231"/>
        </w:tabs>
        <w:ind w:left="3231" w:hanging="396"/>
      </w:pPr>
      <w:rPr>
        <w:rFonts w:ascii="Times New Roman" w:hAnsi="Times New Roman"/>
        <w:color w:val="auto"/>
      </w:rPr>
    </w:lvl>
    <w:lvl w:ilvl="6">
      <w:start w:val="1"/>
      <w:numFmt w:val="bullet"/>
      <w:pStyle w:val="Hueca6"/>
      <w:lvlText w:val="o"/>
      <w:lvlJc w:val="left"/>
      <w:pPr>
        <w:tabs>
          <w:tab w:val="num" w:pos="3628"/>
        </w:tabs>
        <w:ind w:left="3628" w:hanging="397"/>
      </w:pPr>
      <w:rPr>
        <w:rFonts w:ascii="Times New Roman" w:hAnsi="Times New Roman"/>
        <w:color w:val="auto"/>
      </w:rPr>
    </w:lvl>
    <w:lvl w:ilvl="7">
      <w:start w:val="1"/>
      <w:numFmt w:val="bullet"/>
      <w:pStyle w:val="Hueca7"/>
      <w:lvlText w:val="o"/>
      <w:lvlJc w:val="left"/>
      <w:pPr>
        <w:tabs>
          <w:tab w:val="num" w:pos="4025"/>
        </w:tabs>
        <w:ind w:left="4025" w:hanging="397"/>
      </w:pPr>
      <w:rPr>
        <w:rFonts w:ascii="Times New Roman" w:hAnsi="Times New Roman"/>
        <w:color w:val="auto"/>
      </w:rPr>
    </w:lvl>
    <w:lvl w:ilvl="8">
      <w:start w:val="1"/>
      <w:numFmt w:val="bullet"/>
      <w:pStyle w:val="Hueca8"/>
      <w:lvlText w:val="o"/>
      <w:lvlJc w:val="left"/>
      <w:pPr>
        <w:tabs>
          <w:tab w:val="num" w:pos="4422"/>
        </w:tabs>
        <w:ind w:left="4422" w:hanging="397"/>
      </w:pPr>
      <w:rPr>
        <w:rFonts w:ascii="Times New Roman" w:hAnsi="Times New Roman"/>
        <w:color w:val="auto"/>
      </w:rPr>
    </w:lvl>
  </w:abstractNum>
  <w:abstractNum w:abstractNumId="33" w15:restartNumberingAfterBreak="0">
    <w:nsid w:val="60F97EFA"/>
    <w:multiLevelType w:val="multilevel"/>
    <w:tmpl w:val="F01AAA3A"/>
    <w:lvl w:ilvl="0">
      <w:start w:val="1"/>
      <w:numFmt w:val="decimal"/>
      <w:pStyle w:val="Estilo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680E2F0B"/>
    <w:multiLevelType w:val="multilevel"/>
    <w:tmpl w:val="E81E6C5E"/>
    <w:lvl w:ilvl="0">
      <w:start w:val="1"/>
      <w:numFmt w:val="bullet"/>
      <w:pStyle w:val="Nivel1"/>
      <w:lvlText w:val=""/>
      <w:lvlJc w:val="left"/>
      <w:pPr>
        <w:tabs>
          <w:tab w:val="num" w:pos="569"/>
        </w:tabs>
        <w:ind w:left="624" w:hanging="306"/>
      </w:pPr>
      <w:rPr>
        <w:rFonts w:ascii="Wingdings" w:hAnsi="Wingdings" w:hint="default"/>
        <w:color w:val="646ABC"/>
        <w:sz w:val="18"/>
      </w:rPr>
    </w:lvl>
    <w:lvl w:ilvl="1">
      <w:start w:val="1"/>
      <w:numFmt w:val="bullet"/>
      <w:lvlText w:val=""/>
      <w:lvlJc w:val="left"/>
      <w:pPr>
        <w:tabs>
          <w:tab w:val="num" w:pos="1016"/>
        </w:tabs>
        <w:ind w:left="1356" w:hanging="454"/>
      </w:pPr>
      <w:rPr>
        <w:rFonts w:ascii="Wingdings" w:hAnsi="Wingdings" w:hint="default"/>
        <w:color w:val="99CCFF"/>
        <w:sz w:val="18"/>
      </w:rPr>
    </w:lvl>
    <w:lvl w:ilvl="2">
      <w:start w:val="1"/>
      <w:numFmt w:val="bullet"/>
      <w:lvlText w:val=""/>
      <w:lvlJc w:val="left"/>
      <w:pPr>
        <w:tabs>
          <w:tab w:val="num" w:pos="1696"/>
        </w:tabs>
        <w:ind w:left="2150" w:hanging="567"/>
      </w:pPr>
      <w:rPr>
        <w:rFonts w:ascii="Wingdings" w:hAnsi="Wingdings" w:hint="default"/>
        <w:color w:val="CCCCFF"/>
      </w:rPr>
    </w:lvl>
    <w:lvl w:ilvl="3">
      <w:start w:val="1"/>
      <w:numFmt w:val="bullet"/>
      <w:lvlText w:val=""/>
      <w:lvlJc w:val="left"/>
      <w:pPr>
        <w:tabs>
          <w:tab w:val="num" w:pos="2552"/>
        </w:tabs>
        <w:ind w:left="2892" w:hanging="624"/>
      </w:pPr>
      <w:rPr>
        <w:rFonts w:ascii="Wingdings" w:hAnsi="Wingdings" w:hint="default"/>
        <w:color w:val="C0C0C0"/>
      </w:rPr>
    </w:lvl>
    <w:lvl w:ilvl="4">
      <w:start w:val="1"/>
      <w:numFmt w:val="bullet"/>
      <w:lvlText w:val="o"/>
      <w:lvlJc w:val="left"/>
      <w:pPr>
        <w:tabs>
          <w:tab w:val="num" w:pos="3776"/>
        </w:tabs>
        <w:ind w:left="3776" w:hanging="360"/>
      </w:pPr>
      <w:rPr>
        <w:rFonts w:ascii="Courier New" w:hAnsi="Courier New" w:hint="default"/>
      </w:rPr>
    </w:lvl>
    <w:lvl w:ilvl="5">
      <w:start w:val="1"/>
      <w:numFmt w:val="bullet"/>
      <w:lvlText w:val=""/>
      <w:lvlJc w:val="left"/>
      <w:pPr>
        <w:tabs>
          <w:tab w:val="num" w:pos="4496"/>
        </w:tabs>
        <w:ind w:left="4496" w:hanging="360"/>
      </w:pPr>
      <w:rPr>
        <w:rFonts w:ascii="Wingdings" w:hAnsi="Wingdings" w:hint="default"/>
      </w:rPr>
    </w:lvl>
    <w:lvl w:ilvl="6">
      <w:start w:val="1"/>
      <w:numFmt w:val="bullet"/>
      <w:lvlText w:val=""/>
      <w:lvlJc w:val="left"/>
      <w:pPr>
        <w:tabs>
          <w:tab w:val="num" w:pos="5216"/>
        </w:tabs>
        <w:ind w:left="5216" w:hanging="360"/>
      </w:pPr>
      <w:rPr>
        <w:rFonts w:ascii="Symbol" w:hAnsi="Symbol" w:hint="default"/>
      </w:rPr>
    </w:lvl>
    <w:lvl w:ilvl="7">
      <w:start w:val="1"/>
      <w:numFmt w:val="bullet"/>
      <w:lvlText w:val="o"/>
      <w:lvlJc w:val="left"/>
      <w:pPr>
        <w:tabs>
          <w:tab w:val="num" w:pos="5936"/>
        </w:tabs>
        <w:ind w:left="5936" w:hanging="360"/>
      </w:pPr>
      <w:rPr>
        <w:rFonts w:ascii="Courier New" w:hAnsi="Courier New" w:hint="default"/>
      </w:rPr>
    </w:lvl>
    <w:lvl w:ilvl="8">
      <w:start w:val="1"/>
      <w:numFmt w:val="bullet"/>
      <w:lvlText w:val=""/>
      <w:lvlJc w:val="left"/>
      <w:pPr>
        <w:tabs>
          <w:tab w:val="num" w:pos="6656"/>
        </w:tabs>
        <w:ind w:left="6656" w:hanging="360"/>
      </w:pPr>
      <w:rPr>
        <w:rFonts w:ascii="Wingdings" w:hAnsi="Wingdings" w:hint="default"/>
      </w:rPr>
    </w:lvl>
  </w:abstractNum>
  <w:abstractNum w:abstractNumId="35" w15:restartNumberingAfterBreak="0">
    <w:nsid w:val="69D90362"/>
    <w:multiLevelType w:val="hybridMultilevel"/>
    <w:tmpl w:val="D0FE41EE"/>
    <w:lvl w:ilvl="0" w:tplc="0C0A0001">
      <w:start w:val="1"/>
      <w:numFmt w:val="bullet"/>
      <w:pStyle w:val="vieta1"/>
      <w:lvlText w:val=""/>
      <w:lvlJc w:val="left"/>
      <w:pPr>
        <w:ind w:left="1068" w:hanging="360"/>
      </w:pPr>
      <w:rPr>
        <w:rFonts w:ascii="Symbol" w:hAnsi="Symbol" w:hint="default"/>
        <w:color w:val="000000"/>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6" w15:restartNumberingAfterBreak="0">
    <w:nsid w:val="6A31367E"/>
    <w:multiLevelType w:val="multilevel"/>
    <w:tmpl w:val="2EE0AC2A"/>
    <w:styleLink w:val="EstiloEsquemanumerado"/>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sz w:val="24"/>
        <w:szCs w:val="24"/>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7" w15:restartNumberingAfterBreak="0">
    <w:nsid w:val="6E3540A3"/>
    <w:multiLevelType w:val="multilevel"/>
    <w:tmpl w:val="3092B0C4"/>
    <w:lvl w:ilvl="0">
      <w:start w:val="1"/>
      <w:numFmt w:val="decimal"/>
      <w:pStyle w:val="Titulo1Numerado"/>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pStyle w:val="Titulo4numerad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9D4868"/>
    <w:multiLevelType w:val="multilevel"/>
    <w:tmpl w:val="81923AC6"/>
    <w:lvl w:ilvl="0">
      <w:start w:val="1"/>
      <w:numFmt w:val="bullet"/>
      <w:pStyle w:val="OesaVieta1CarCarCarCarCarCarCarCarCarCarCar"/>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F54CF"/>
    <w:multiLevelType w:val="hybridMultilevel"/>
    <w:tmpl w:val="BF6ABBAA"/>
    <w:lvl w:ilvl="0" w:tplc="0C0A0001">
      <w:start w:val="1"/>
      <w:numFmt w:val="bullet"/>
      <w:pStyle w:val="Bullet3"/>
      <w:lvlText w:val=""/>
      <w:lvlJc w:val="left"/>
      <w:pPr>
        <w:tabs>
          <w:tab w:val="num" w:pos="1647"/>
        </w:tabs>
        <w:ind w:left="1647" w:hanging="360"/>
      </w:pPr>
      <w:rPr>
        <w:rFonts w:ascii="Symbol" w:hAnsi="Symbol" w:hint="default"/>
        <w:color w:val="333399"/>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6C93D3E"/>
    <w:multiLevelType w:val="hybridMultilevel"/>
    <w:tmpl w:val="78166680"/>
    <w:name w:val="WW8Num223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C764E1"/>
    <w:multiLevelType w:val="multilevel"/>
    <w:tmpl w:val="11C4D0E0"/>
    <w:styleLink w:val="EstiloConvietasAil"/>
    <w:lvl w:ilvl="0">
      <w:start w:val="1"/>
      <w:numFmt w:val="bullet"/>
      <w:lvlText w:val=""/>
      <w:lvlJc w:val="left"/>
      <w:pPr>
        <w:tabs>
          <w:tab w:val="num" w:pos="720"/>
        </w:tabs>
        <w:ind w:left="720"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431991"/>
    <w:multiLevelType w:val="hybridMultilevel"/>
    <w:tmpl w:val="DC600360"/>
    <w:lvl w:ilvl="0" w:tplc="C528395A">
      <w:start w:val="1"/>
      <w:numFmt w:val="bullet"/>
      <w:pStyle w:val="Prrafodelista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531103"/>
    <w:multiLevelType w:val="hybridMultilevel"/>
    <w:tmpl w:val="CBEE03D0"/>
    <w:lvl w:ilvl="0" w:tplc="0C0A0001">
      <w:start w:val="1"/>
      <w:numFmt w:val="bullet"/>
      <w:pStyle w:val="EstiloAntes0ptoInterlineado15lneas1"/>
      <w:lvlText w:val=""/>
      <w:lvlJc w:val="left"/>
      <w:pPr>
        <w:tabs>
          <w:tab w:val="num" w:pos="360"/>
        </w:tabs>
        <w:ind w:left="360" w:hanging="360"/>
      </w:pPr>
      <w:rPr>
        <w:rFonts w:ascii="Symbol" w:hAnsi="Symbol" w:hint="default"/>
        <w:color w:val="333399"/>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22"/>
  </w:num>
  <w:num w:numId="3">
    <w:abstractNumId w:val="25"/>
  </w:num>
  <w:num w:numId="4">
    <w:abstractNumId w:val="17"/>
  </w:num>
  <w:num w:numId="5">
    <w:abstractNumId w:val="33"/>
  </w:num>
  <w:num w:numId="6">
    <w:abstractNumId w:val="38"/>
  </w:num>
  <w:num w:numId="7">
    <w:abstractNumId w:val="19"/>
  </w:num>
  <w:num w:numId="8">
    <w:abstractNumId w:val="34"/>
  </w:num>
  <w:num w:numId="9">
    <w:abstractNumId w:val="14"/>
  </w:num>
  <w:num w:numId="10">
    <w:abstractNumId w:val="13"/>
  </w:num>
  <w:num w:numId="11">
    <w:abstractNumId w:val="10"/>
  </w:num>
  <w:num w:numId="12">
    <w:abstractNumId w:val="20"/>
  </w:num>
  <w:num w:numId="13">
    <w:abstractNumId w:val="21"/>
  </w:num>
  <w:num w:numId="14">
    <w:abstractNumId w:val="39"/>
  </w:num>
  <w:num w:numId="15">
    <w:abstractNumId w:val="31"/>
  </w:num>
  <w:num w:numId="16">
    <w:abstractNumId w:val="5"/>
  </w:num>
  <w:num w:numId="17">
    <w:abstractNumId w:val="6"/>
  </w:num>
  <w:num w:numId="18">
    <w:abstractNumId w:val="1"/>
  </w:num>
  <w:num w:numId="19">
    <w:abstractNumId w:val="0"/>
  </w:num>
  <w:num w:numId="20">
    <w:abstractNumId w:val="32"/>
  </w:num>
  <w:num w:numId="21">
    <w:abstractNumId w:val="4"/>
  </w:num>
  <w:num w:numId="22">
    <w:abstractNumId w:val="3"/>
  </w:num>
  <w:num w:numId="23">
    <w:abstractNumId w:val="29"/>
  </w:num>
  <w:num w:numId="24">
    <w:abstractNumId w:val="23"/>
  </w:num>
  <w:num w:numId="25">
    <w:abstractNumId w:val="12"/>
  </w:num>
  <w:num w:numId="26">
    <w:abstractNumId w:val="43"/>
  </w:num>
  <w:num w:numId="27">
    <w:abstractNumId w:val="24"/>
  </w:num>
  <w:num w:numId="28">
    <w:abstractNumId w:val="26"/>
  </w:num>
  <w:num w:numId="29">
    <w:abstractNumId w:val="27"/>
  </w:num>
  <w:num w:numId="30">
    <w:abstractNumId w:val="41"/>
  </w:num>
  <w:num w:numId="31">
    <w:abstractNumId w:val="36"/>
  </w:num>
  <w:num w:numId="32">
    <w:abstractNumId w:val="30"/>
  </w:num>
  <w:num w:numId="33">
    <w:abstractNumId w:val="18"/>
  </w:num>
  <w:num w:numId="34">
    <w:abstractNumId w:val="2"/>
  </w:num>
  <w:num w:numId="35">
    <w:abstractNumId w:val="15"/>
  </w:num>
  <w:num w:numId="36">
    <w:abstractNumId w:val="42"/>
  </w:num>
  <w:num w:numId="37">
    <w:abstractNumId w:val="11"/>
  </w:num>
  <w:num w:numId="38">
    <w:abstractNumId w:val="16"/>
  </w:num>
  <w:num w:numId="39">
    <w:abstractNumId w:val="37"/>
  </w:num>
  <w:num w:numId="4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DF"/>
    <w:rsid w:val="00001BDF"/>
    <w:rsid w:val="00002293"/>
    <w:rsid w:val="00002444"/>
    <w:rsid w:val="000025AE"/>
    <w:rsid w:val="00002890"/>
    <w:rsid w:val="000047EE"/>
    <w:rsid w:val="00004ADB"/>
    <w:rsid w:val="00006300"/>
    <w:rsid w:val="00006883"/>
    <w:rsid w:val="000069C2"/>
    <w:rsid w:val="0000759B"/>
    <w:rsid w:val="00007B99"/>
    <w:rsid w:val="00007D49"/>
    <w:rsid w:val="00010719"/>
    <w:rsid w:val="00011892"/>
    <w:rsid w:val="00012063"/>
    <w:rsid w:val="00012376"/>
    <w:rsid w:val="000128F7"/>
    <w:rsid w:val="00012D29"/>
    <w:rsid w:val="0001390D"/>
    <w:rsid w:val="000143F1"/>
    <w:rsid w:val="00015362"/>
    <w:rsid w:val="0001540B"/>
    <w:rsid w:val="00015B44"/>
    <w:rsid w:val="000172E3"/>
    <w:rsid w:val="0001787F"/>
    <w:rsid w:val="00017A23"/>
    <w:rsid w:val="00020044"/>
    <w:rsid w:val="00020D1F"/>
    <w:rsid w:val="000212C4"/>
    <w:rsid w:val="00021742"/>
    <w:rsid w:val="000217AC"/>
    <w:rsid w:val="0002251D"/>
    <w:rsid w:val="0002412B"/>
    <w:rsid w:val="0002422D"/>
    <w:rsid w:val="000247C6"/>
    <w:rsid w:val="00024ACF"/>
    <w:rsid w:val="00024AE8"/>
    <w:rsid w:val="00024D13"/>
    <w:rsid w:val="00024E56"/>
    <w:rsid w:val="00025656"/>
    <w:rsid w:val="00025C8D"/>
    <w:rsid w:val="00025E27"/>
    <w:rsid w:val="00026406"/>
    <w:rsid w:val="00026BCA"/>
    <w:rsid w:val="00026D3E"/>
    <w:rsid w:val="00026E0D"/>
    <w:rsid w:val="00026EDA"/>
    <w:rsid w:val="00026F3F"/>
    <w:rsid w:val="00026FC5"/>
    <w:rsid w:val="00027299"/>
    <w:rsid w:val="00027ACF"/>
    <w:rsid w:val="0003010C"/>
    <w:rsid w:val="00030931"/>
    <w:rsid w:val="00030B76"/>
    <w:rsid w:val="00030EF5"/>
    <w:rsid w:val="0003129C"/>
    <w:rsid w:val="00031312"/>
    <w:rsid w:val="000315D1"/>
    <w:rsid w:val="00031BF2"/>
    <w:rsid w:val="00031C98"/>
    <w:rsid w:val="00031D59"/>
    <w:rsid w:val="00031EDF"/>
    <w:rsid w:val="0003314A"/>
    <w:rsid w:val="0003382C"/>
    <w:rsid w:val="00033A7C"/>
    <w:rsid w:val="00033E33"/>
    <w:rsid w:val="00034807"/>
    <w:rsid w:val="00035593"/>
    <w:rsid w:val="000358FB"/>
    <w:rsid w:val="000364CB"/>
    <w:rsid w:val="00036988"/>
    <w:rsid w:val="00036C39"/>
    <w:rsid w:val="0003779C"/>
    <w:rsid w:val="00037DC2"/>
    <w:rsid w:val="00040981"/>
    <w:rsid w:val="00040A29"/>
    <w:rsid w:val="00041179"/>
    <w:rsid w:val="000411C9"/>
    <w:rsid w:val="00041552"/>
    <w:rsid w:val="000415B0"/>
    <w:rsid w:val="000418D9"/>
    <w:rsid w:val="00041B9C"/>
    <w:rsid w:val="00041E97"/>
    <w:rsid w:val="00041FC4"/>
    <w:rsid w:val="000425ED"/>
    <w:rsid w:val="000429FE"/>
    <w:rsid w:val="00042ACC"/>
    <w:rsid w:val="00042CB4"/>
    <w:rsid w:val="00043065"/>
    <w:rsid w:val="00043420"/>
    <w:rsid w:val="0004390A"/>
    <w:rsid w:val="00043959"/>
    <w:rsid w:val="00043DD8"/>
    <w:rsid w:val="0004435C"/>
    <w:rsid w:val="00044EEE"/>
    <w:rsid w:val="00045063"/>
    <w:rsid w:val="00045487"/>
    <w:rsid w:val="00045BAB"/>
    <w:rsid w:val="00046051"/>
    <w:rsid w:val="000465A0"/>
    <w:rsid w:val="0004688B"/>
    <w:rsid w:val="00046DEE"/>
    <w:rsid w:val="00047604"/>
    <w:rsid w:val="00047BD8"/>
    <w:rsid w:val="00047E39"/>
    <w:rsid w:val="00047F88"/>
    <w:rsid w:val="0005065A"/>
    <w:rsid w:val="00050998"/>
    <w:rsid w:val="00050A5D"/>
    <w:rsid w:val="00050AE1"/>
    <w:rsid w:val="00050BAA"/>
    <w:rsid w:val="000517A3"/>
    <w:rsid w:val="00052043"/>
    <w:rsid w:val="00053600"/>
    <w:rsid w:val="0005403D"/>
    <w:rsid w:val="0005465B"/>
    <w:rsid w:val="00054C61"/>
    <w:rsid w:val="00055131"/>
    <w:rsid w:val="0005555B"/>
    <w:rsid w:val="0005580C"/>
    <w:rsid w:val="000561EE"/>
    <w:rsid w:val="000565C6"/>
    <w:rsid w:val="0005692A"/>
    <w:rsid w:val="00056E8D"/>
    <w:rsid w:val="000576D1"/>
    <w:rsid w:val="00057B20"/>
    <w:rsid w:val="00060184"/>
    <w:rsid w:val="00060489"/>
    <w:rsid w:val="000606D7"/>
    <w:rsid w:val="00060778"/>
    <w:rsid w:val="00060A70"/>
    <w:rsid w:val="00060C2A"/>
    <w:rsid w:val="0006100B"/>
    <w:rsid w:val="00061FD2"/>
    <w:rsid w:val="000625A2"/>
    <w:rsid w:val="00063FFC"/>
    <w:rsid w:val="000643DA"/>
    <w:rsid w:val="000646F2"/>
    <w:rsid w:val="00064B0D"/>
    <w:rsid w:val="00064DB2"/>
    <w:rsid w:val="00065E87"/>
    <w:rsid w:val="00066729"/>
    <w:rsid w:val="000667B8"/>
    <w:rsid w:val="000669C6"/>
    <w:rsid w:val="00066C5A"/>
    <w:rsid w:val="0006777F"/>
    <w:rsid w:val="0006782F"/>
    <w:rsid w:val="00067BAD"/>
    <w:rsid w:val="00067C4F"/>
    <w:rsid w:val="00070055"/>
    <w:rsid w:val="00070517"/>
    <w:rsid w:val="0007095F"/>
    <w:rsid w:val="00070A6E"/>
    <w:rsid w:val="00070CD9"/>
    <w:rsid w:val="00070E1E"/>
    <w:rsid w:val="000713E8"/>
    <w:rsid w:val="000714E2"/>
    <w:rsid w:val="00072140"/>
    <w:rsid w:val="000723F0"/>
    <w:rsid w:val="00073679"/>
    <w:rsid w:val="00073AA6"/>
    <w:rsid w:val="0007483D"/>
    <w:rsid w:val="0007535D"/>
    <w:rsid w:val="000754CC"/>
    <w:rsid w:val="000756BB"/>
    <w:rsid w:val="000757EB"/>
    <w:rsid w:val="00077513"/>
    <w:rsid w:val="000779BE"/>
    <w:rsid w:val="00077A51"/>
    <w:rsid w:val="0008047C"/>
    <w:rsid w:val="0008068E"/>
    <w:rsid w:val="00081116"/>
    <w:rsid w:val="000815BF"/>
    <w:rsid w:val="00082303"/>
    <w:rsid w:val="000827F5"/>
    <w:rsid w:val="00082853"/>
    <w:rsid w:val="00082A63"/>
    <w:rsid w:val="00082B40"/>
    <w:rsid w:val="00082E36"/>
    <w:rsid w:val="00083CF6"/>
    <w:rsid w:val="00084845"/>
    <w:rsid w:val="00084D49"/>
    <w:rsid w:val="00085150"/>
    <w:rsid w:val="00085186"/>
    <w:rsid w:val="00085E16"/>
    <w:rsid w:val="0008654B"/>
    <w:rsid w:val="00086623"/>
    <w:rsid w:val="000866F0"/>
    <w:rsid w:val="00087066"/>
    <w:rsid w:val="00087D92"/>
    <w:rsid w:val="00087F1C"/>
    <w:rsid w:val="000901D6"/>
    <w:rsid w:val="000902B3"/>
    <w:rsid w:val="00090370"/>
    <w:rsid w:val="000908A2"/>
    <w:rsid w:val="00091299"/>
    <w:rsid w:val="000914F2"/>
    <w:rsid w:val="000920C0"/>
    <w:rsid w:val="000920DB"/>
    <w:rsid w:val="00092653"/>
    <w:rsid w:val="000938D4"/>
    <w:rsid w:val="00094A65"/>
    <w:rsid w:val="00095154"/>
    <w:rsid w:val="00095492"/>
    <w:rsid w:val="000957D3"/>
    <w:rsid w:val="00095CBD"/>
    <w:rsid w:val="0009644C"/>
    <w:rsid w:val="00096B9A"/>
    <w:rsid w:val="00097459"/>
    <w:rsid w:val="00097B45"/>
    <w:rsid w:val="00097D51"/>
    <w:rsid w:val="00097F44"/>
    <w:rsid w:val="000A0785"/>
    <w:rsid w:val="000A09F8"/>
    <w:rsid w:val="000A126F"/>
    <w:rsid w:val="000A1579"/>
    <w:rsid w:val="000A1A62"/>
    <w:rsid w:val="000A1EAC"/>
    <w:rsid w:val="000A2393"/>
    <w:rsid w:val="000A24E5"/>
    <w:rsid w:val="000A3033"/>
    <w:rsid w:val="000A3AA6"/>
    <w:rsid w:val="000A422E"/>
    <w:rsid w:val="000A46BF"/>
    <w:rsid w:val="000A4AA3"/>
    <w:rsid w:val="000A5648"/>
    <w:rsid w:val="000A594D"/>
    <w:rsid w:val="000A5E31"/>
    <w:rsid w:val="000A683D"/>
    <w:rsid w:val="000A6866"/>
    <w:rsid w:val="000A6BF5"/>
    <w:rsid w:val="000A6C79"/>
    <w:rsid w:val="000A748C"/>
    <w:rsid w:val="000A7AA7"/>
    <w:rsid w:val="000A7E29"/>
    <w:rsid w:val="000B0308"/>
    <w:rsid w:val="000B0429"/>
    <w:rsid w:val="000B0525"/>
    <w:rsid w:val="000B0631"/>
    <w:rsid w:val="000B0799"/>
    <w:rsid w:val="000B07F8"/>
    <w:rsid w:val="000B1040"/>
    <w:rsid w:val="000B17E1"/>
    <w:rsid w:val="000B1E09"/>
    <w:rsid w:val="000B230F"/>
    <w:rsid w:val="000B2337"/>
    <w:rsid w:val="000B2450"/>
    <w:rsid w:val="000B257E"/>
    <w:rsid w:val="000B2781"/>
    <w:rsid w:val="000B296D"/>
    <w:rsid w:val="000B2D13"/>
    <w:rsid w:val="000B3063"/>
    <w:rsid w:val="000B390A"/>
    <w:rsid w:val="000B3AE8"/>
    <w:rsid w:val="000B3C2B"/>
    <w:rsid w:val="000B41B4"/>
    <w:rsid w:val="000B43BC"/>
    <w:rsid w:val="000B4889"/>
    <w:rsid w:val="000B5408"/>
    <w:rsid w:val="000B551D"/>
    <w:rsid w:val="000B5989"/>
    <w:rsid w:val="000B5FA1"/>
    <w:rsid w:val="000B5FF1"/>
    <w:rsid w:val="000B6B0A"/>
    <w:rsid w:val="000B79D9"/>
    <w:rsid w:val="000B7B61"/>
    <w:rsid w:val="000C0DC6"/>
    <w:rsid w:val="000C1534"/>
    <w:rsid w:val="000C1592"/>
    <w:rsid w:val="000C15B4"/>
    <w:rsid w:val="000C16BE"/>
    <w:rsid w:val="000C2B8E"/>
    <w:rsid w:val="000C3550"/>
    <w:rsid w:val="000C4324"/>
    <w:rsid w:val="000C4848"/>
    <w:rsid w:val="000C4C32"/>
    <w:rsid w:val="000C51DF"/>
    <w:rsid w:val="000C7125"/>
    <w:rsid w:val="000C742D"/>
    <w:rsid w:val="000C74E8"/>
    <w:rsid w:val="000C756D"/>
    <w:rsid w:val="000C77EA"/>
    <w:rsid w:val="000D039D"/>
    <w:rsid w:val="000D04F5"/>
    <w:rsid w:val="000D10AB"/>
    <w:rsid w:val="000D179E"/>
    <w:rsid w:val="000D1C4C"/>
    <w:rsid w:val="000D1D48"/>
    <w:rsid w:val="000D2079"/>
    <w:rsid w:val="000D37C4"/>
    <w:rsid w:val="000D3956"/>
    <w:rsid w:val="000D3A82"/>
    <w:rsid w:val="000D3EE3"/>
    <w:rsid w:val="000D3FF3"/>
    <w:rsid w:val="000D472C"/>
    <w:rsid w:val="000D4B4F"/>
    <w:rsid w:val="000D4E38"/>
    <w:rsid w:val="000D5054"/>
    <w:rsid w:val="000D54CC"/>
    <w:rsid w:val="000D58F3"/>
    <w:rsid w:val="000D5A6B"/>
    <w:rsid w:val="000D6020"/>
    <w:rsid w:val="000D60D9"/>
    <w:rsid w:val="000D629E"/>
    <w:rsid w:val="000D6343"/>
    <w:rsid w:val="000D6ED4"/>
    <w:rsid w:val="000D7AD5"/>
    <w:rsid w:val="000D7F00"/>
    <w:rsid w:val="000E0235"/>
    <w:rsid w:val="000E0797"/>
    <w:rsid w:val="000E096E"/>
    <w:rsid w:val="000E0E20"/>
    <w:rsid w:val="000E143B"/>
    <w:rsid w:val="000E14D5"/>
    <w:rsid w:val="000E17B4"/>
    <w:rsid w:val="000E1E36"/>
    <w:rsid w:val="000E1F74"/>
    <w:rsid w:val="000E2466"/>
    <w:rsid w:val="000E29D6"/>
    <w:rsid w:val="000E2DC6"/>
    <w:rsid w:val="000E31F2"/>
    <w:rsid w:val="000E35D7"/>
    <w:rsid w:val="000E35F0"/>
    <w:rsid w:val="000E3658"/>
    <w:rsid w:val="000E38F7"/>
    <w:rsid w:val="000E3928"/>
    <w:rsid w:val="000E3D7C"/>
    <w:rsid w:val="000E43B8"/>
    <w:rsid w:val="000E4D0D"/>
    <w:rsid w:val="000E4EF5"/>
    <w:rsid w:val="000E5164"/>
    <w:rsid w:val="000E5318"/>
    <w:rsid w:val="000E53BD"/>
    <w:rsid w:val="000E53F4"/>
    <w:rsid w:val="000E5E68"/>
    <w:rsid w:val="000E6AB8"/>
    <w:rsid w:val="000E6FE9"/>
    <w:rsid w:val="000E70F6"/>
    <w:rsid w:val="000E7287"/>
    <w:rsid w:val="000E75DA"/>
    <w:rsid w:val="000E7D7C"/>
    <w:rsid w:val="000F0384"/>
    <w:rsid w:val="000F05DD"/>
    <w:rsid w:val="000F065C"/>
    <w:rsid w:val="000F0B35"/>
    <w:rsid w:val="000F100A"/>
    <w:rsid w:val="000F1112"/>
    <w:rsid w:val="000F1282"/>
    <w:rsid w:val="000F1401"/>
    <w:rsid w:val="000F19C0"/>
    <w:rsid w:val="000F1A40"/>
    <w:rsid w:val="000F1AA7"/>
    <w:rsid w:val="000F1AAF"/>
    <w:rsid w:val="000F1DEB"/>
    <w:rsid w:val="000F2E1F"/>
    <w:rsid w:val="000F2F79"/>
    <w:rsid w:val="000F31C2"/>
    <w:rsid w:val="000F3319"/>
    <w:rsid w:val="000F340F"/>
    <w:rsid w:val="000F4237"/>
    <w:rsid w:val="000F4398"/>
    <w:rsid w:val="000F4745"/>
    <w:rsid w:val="000F524A"/>
    <w:rsid w:val="000F52A6"/>
    <w:rsid w:val="000F5A75"/>
    <w:rsid w:val="000F5DC8"/>
    <w:rsid w:val="000F6103"/>
    <w:rsid w:val="000F61A0"/>
    <w:rsid w:val="000F6A04"/>
    <w:rsid w:val="000F70CA"/>
    <w:rsid w:val="000F7798"/>
    <w:rsid w:val="00100317"/>
    <w:rsid w:val="0010039E"/>
    <w:rsid w:val="00100B03"/>
    <w:rsid w:val="0010143E"/>
    <w:rsid w:val="00102190"/>
    <w:rsid w:val="00102310"/>
    <w:rsid w:val="00102ADF"/>
    <w:rsid w:val="00102C4D"/>
    <w:rsid w:val="00103715"/>
    <w:rsid w:val="00103A20"/>
    <w:rsid w:val="00103D1B"/>
    <w:rsid w:val="001041DA"/>
    <w:rsid w:val="00104207"/>
    <w:rsid w:val="001044C1"/>
    <w:rsid w:val="00105023"/>
    <w:rsid w:val="0010518F"/>
    <w:rsid w:val="0010550B"/>
    <w:rsid w:val="00105513"/>
    <w:rsid w:val="00105DF1"/>
    <w:rsid w:val="00106663"/>
    <w:rsid w:val="001066BC"/>
    <w:rsid w:val="00106A85"/>
    <w:rsid w:val="001105B0"/>
    <w:rsid w:val="001110E4"/>
    <w:rsid w:val="00111417"/>
    <w:rsid w:val="001121D5"/>
    <w:rsid w:val="00112BD4"/>
    <w:rsid w:val="00112F6D"/>
    <w:rsid w:val="001130B3"/>
    <w:rsid w:val="001132F6"/>
    <w:rsid w:val="00113460"/>
    <w:rsid w:val="001138AF"/>
    <w:rsid w:val="00113F81"/>
    <w:rsid w:val="0011448F"/>
    <w:rsid w:val="00114F9D"/>
    <w:rsid w:val="0011548F"/>
    <w:rsid w:val="00115B81"/>
    <w:rsid w:val="0011602A"/>
    <w:rsid w:val="001173A4"/>
    <w:rsid w:val="00117697"/>
    <w:rsid w:val="00117BD9"/>
    <w:rsid w:val="00120305"/>
    <w:rsid w:val="00121A01"/>
    <w:rsid w:val="001222FB"/>
    <w:rsid w:val="00122BE0"/>
    <w:rsid w:val="00122DFE"/>
    <w:rsid w:val="001253B6"/>
    <w:rsid w:val="001257BD"/>
    <w:rsid w:val="001258C7"/>
    <w:rsid w:val="00125D43"/>
    <w:rsid w:val="00125DAE"/>
    <w:rsid w:val="00126176"/>
    <w:rsid w:val="00126F53"/>
    <w:rsid w:val="0012700D"/>
    <w:rsid w:val="00127435"/>
    <w:rsid w:val="001279F1"/>
    <w:rsid w:val="00127D1A"/>
    <w:rsid w:val="00127E5A"/>
    <w:rsid w:val="00130143"/>
    <w:rsid w:val="0013098E"/>
    <w:rsid w:val="0013112C"/>
    <w:rsid w:val="00131175"/>
    <w:rsid w:val="001312D1"/>
    <w:rsid w:val="0013141B"/>
    <w:rsid w:val="00131771"/>
    <w:rsid w:val="00132836"/>
    <w:rsid w:val="00132C1E"/>
    <w:rsid w:val="00133B64"/>
    <w:rsid w:val="001344F4"/>
    <w:rsid w:val="001348C2"/>
    <w:rsid w:val="00134A23"/>
    <w:rsid w:val="00134B3F"/>
    <w:rsid w:val="00134B85"/>
    <w:rsid w:val="00134D03"/>
    <w:rsid w:val="00134F4D"/>
    <w:rsid w:val="00135E90"/>
    <w:rsid w:val="001363F0"/>
    <w:rsid w:val="00136527"/>
    <w:rsid w:val="00136B9F"/>
    <w:rsid w:val="00137124"/>
    <w:rsid w:val="001372A0"/>
    <w:rsid w:val="0013744D"/>
    <w:rsid w:val="001379F5"/>
    <w:rsid w:val="00137A8F"/>
    <w:rsid w:val="00137D14"/>
    <w:rsid w:val="001400DA"/>
    <w:rsid w:val="0014018F"/>
    <w:rsid w:val="001404B7"/>
    <w:rsid w:val="0014061B"/>
    <w:rsid w:val="00140EFD"/>
    <w:rsid w:val="00141270"/>
    <w:rsid w:val="00141775"/>
    <w:rsid w:val="00141856"/>
    <w:rsid w:val="001421A2"/>
    <w:rsid w:val="00142438"/>
    <w:rsid w:val="00142733"/>
    <w:rsid w:val="00142AB1"/>
    <w:rsid w:val="0014335C"/>
    <w:rsid w:val="0014341C"/>
    <w:rsid w:val="001434B8"/>
    <w:rsid w:val="0014358A"/>
    <w:rsid w:val="00143A22"/>
    <w:rsid w:val="00143C46"/>
    <w:rsid w:val="00143C5A"/>
    <w:rsid w:val="00143D57"/>
    <w:rsid w:val="001443B1"/>
    <w:rsid w:val="001449D0"/>
    <w:rsid w:val="00144BA0"/>
    <w:rsid w:val="0014626D"/>
    <w:rsid w:val="0014631B"/>
    <w:rsid w:val="001468D2"/>
    <w:rsid w:val="00146A42"/>
    <w:rsid w:val="00146AAC"/>
    <w:rsid w:val="001470B3"/>
    <w:rsid w:val="001471A4"/>
    <w:rsid w:val="0014735A"/>
    <w:rsid w:val="00147748"/>
    <w:rsid w:val="00147C4C"/>
    <w:rsid w:val="00147E01"/>
    <w:rsid w:val="0015017E"/>
    <w:rsid w:val="00150FCC"/>
    <w:rsid w:val="0015103D"/>
    <w:rsid w:val="00151B02"/>
    <w:rsid w:val="00151B62"/>
    <w:rsid w:val="00151F18"/>
    <w:rsid w:val="001521EC"/>
    <w:rsid w:val="00152295"/>
    <w:rsid w:val="00152714"/>
    <w:rsid w:val="00152EAA"/>
    <w:rsid w:val="0015361D"/>
    <w:rsid w:val="00154F13"/>
    <w:rsid w:val="00155161"/>
    <w:rsid w:val="00155DA6"/>
    <w:rsid w:val="00157122"/>
    <w:rsid w:val="001572AB"/>
    <w:rsid w:val="00157485"/>
    <w:rsid w:val="0015761D"/>
    <w:rsid w:val="0015779C"/>
    <w:rsid w:val="00157A45"/>
    <w:rsid w:val="00157A76"/>
    <w:rsid w:val="00157EF4"/>
    <w:rsid w:val="00160495"/>
    <w:rsid w:val="00160760"/>
    <w:rsid w:val="00160DBF"/>
    <w:rsid w:val="00160F78"/>
    <w:rsid w:val="001612BF"/>
    <w:rsid w:val="001619C9"/>
    <w:rsid w:val="00161FEA"/>
    <w:rsid w:val="001620D6"/>
    <w:rsid w:val="00162706"/>
    <w:rsid w:val="0016394B"/>
    <w:rsid w:val="00165357"/>
    <w:rsid w:val="00166876"/>
    <w:rsid w:val="00166A1A"/>
    <w:rsid w:val="00166AF7"/>
    <w:rsid w:val="00166B74"/>
    <w:rsid w:val="00166EEF"/>
    <w:rsid w:val="00170D82"/>
    <w:rsid w:val="00171045"/>
    <w:rsid w:val="001720CE"/>
    <w:rsid w:val="001724F8"/>
    <w:rsid w:val="00172967"/>
    <w:rsid w:val="00172D11"/>
    <w:rsid w:val="00172D83"/>
    <w:rsid w:val="00173044"/>
    <w:rsid w:val="00173361"/>
    <w:rsid w:val="00174457"/>
    <w:rsid w:val="001744FC"/>
    <w:rsid w:val="00174EF7"/>
    <w:rsid w:val="00175A64"/>
    <w:rsid w:val="00175BAF"/>
    <w:rsid w:val="00175CB7"/>
    <w:rsid w:val="001769FA"/>
    <w:rsid w:val="001771BC"/>
    <w:rsid w:val="00177287"/>
    <w:rsid w:val="00177C26"/>
    <w:rsid w:val="00177C55"/>
    <w:rsid w:val="00177D23"/>
    <w:rsid w:val="00180252"/>
    <w:rsid w:val="00180722"/>
    <w:rsid w:val="00180DFE"/>
    <w:rsid w:val="00180E16"/>
    <w:rsid w:val="001813BA"/>
    <w:rsid w:val="0018228C"/>
    <w:rsid w:val="00182523"/>
    <w:rsid w:val="001826B0"/>
    <w:rsid w:val="00182D08"/>
    <w:rsid w:val="0018312F"/>
    <w:rsid w:val="0018357B"/>
    <w:rsid w:val="00183AAF"/>
    <w:rsid w:val="00184173"/>
    <w:rsid w:val="001841CD"/>
    <w:rsid w:val="001842D0"/>
    <w:rsid w:val="001854E5"/>
    <w:rsid w:val="00185D67"/>
    <w:rsid w:val="00187199"/>
    <w:rsid w:val="00187666"/>
    <w:rsid w:val="00190148"/>
    <w:rsid w:val="00191167"/>
    <w:rsid w:val="00191AC5"/>
    <w:rsid w:val="00194282"/>
    <w:rsid w:val="00195336"/>
    <w:rsid w:val="0019555A"/>
    <w:rsid w:val="00195C75"/>
    <w:rsid w:val="00196093"/>
    <w:rsid w:val="00196212"/>
    <w:rsid w:val="0019642C"/>
    <w:rsid w:val="00196592"/>
    <w:rsid w:val="00196A22"/>
    <w:rsid w:val="001970DF"/>
    <w:rsid w:val="00197A89"/>
    <w:rsid w:val="00197D14"/>
    <w:rsid w:val="00197E2D"/>
    <w:rsid w:val="001A1484"/>
    <w:rsid w:val="001A1C66"/>
    <w:rsid w:val="001A21D9"/>
    <w:rsid w:val="001A2473"/>
    <w:rsid w:val="001A2B7D"/>
    <w:rsid w:val="001A3050"/>
    <w:rsid w:val="001A365A"/>
    <w:rsid w:val="001A4082"/>
    <w:rsid w:val="001A47D7"/>
    <w:rsid w:val="001A534B"/>
    <w:rsid w:val="001A58C1"/>
    <w:rsid w:val="001A5EAA"/>
    <w:rsid w:val="001A6A32"/>
    <w:rsid w:val="001A74CD"/>
    <w:rsid w:val="001A7543"/>
    <w:rsid w:val="001A7829"/>
    <w:rsid w:val="001A7D6F"/>
    <w:rsid w:val="001B0375"/>
    <w:rsid w:val="001B0405"/>
    <w:rsid w:val="001B05BE"/>
    <w:rsid w:val="001B0660"/>
    <w:rsid w:val="001B09A6"/>
    <w:rsid w:val="001B0A1D"/>
    <w:rsid w:val="001B0AE9"/>
    <w:rsid w:val="001B0D33"/>
    <w:rsid w:val="001B1143"/>
    <w:rsid w:val="001B1C0D"/>
    <w:rsid w:val="001B1C8B"/>
    <w:rsid w:val="001B2061"/>
    <w:rsid w:val="001B2127"/>
    <w:rsid w:val="001B2562"/>
    <w:rsid w:val="001B2A02"/>
    <w:rsid w:val="001B33DD"/>
    <w:rsid w:val="001B3922"/>
    <w:rsid w:val="001B3981"/>
    <w:rsid w:val="001B3D5B"/>
    <w:rsid w:val="001B46B2"/>
    <w:rsid w:val="001B4B90"/>
    <w:rsid w:val="001B4F9B"/>
    <w:rsid w:val="001B590A"/>
    <w:rsid w:val="001B5DF9"/>
    <w:rsid w:val="001B6529"/>
    <w:rsid w:val="001B682E"/>
    <w:rsid w:val="001B6F0A"/>
    <w:rsid w:val="001B74F3"/>
    <w:rsid w:val="001B7D5A"/>
    <w:rsid w:val="001C095B"/>
    <w:rsid w:val="001C0F8F"/>
    <w:rsid w:val="001C2436"/>
    <w:rsid w:val="001C2A86"/>
    <w:rsid w:val="001C2EB5"/>
    <w:rsid w:val="001C3317"/>
    <w:rsid w:val="001C3E67"/>
    <w:rsid w:val="001C4168"/>
    <w:rsid w:val="001C4223"/>
    <w:rsid w:val="001C4717"/>
    <w:rsid w:val="001C4AAF"/>
    <w:rsid w:val="001C4BDD"/>
    <w:rsid w:val="001C534C"/>
    <w:rsid w:val="001C5548"/>
    <w:rsid w:val="001C5894"/>
    <w:rsid w:val="001C5B8D"/>
    <w:rsid w:val="001C5E99"/>
    <w:rsid w:val="001C65FC"/>
    <w:rsid w:val="001C6C93"/>
    <w:rsid w:val="001C6FF8"/>
    <w:rsid w:val="001C7339"/>
    <w:rsid w:val="001C773F"/>
    <w:rsid w:val="001C7CFD"/>
    <w:rsid w:val="001D0074"/>
    <w:rsid w:val="001D09AC"/>
    <w:rsid w:val="001D0B7F"/>
    <w:rsid w:val="001D0E05"/>
    <w:rsid w:val="001D1748"/>
    <w:rsid w:val="001D1BE2"/>
    <w:rsid w:val="001D1C9F"/>
    <w:rsid w:val="001D1DF3"/>
    <w:rsid w:val="001D2365"/>
    <w:rsid w:val="001D248D"/>
    <w:rsid w:val="001D278C"/>
    <w:rsid w:val="001D3D30"/>
    <w:rsid w:val="001D42B8"/>
    <w:rsid w:val="001D4744"/>
    <w:rsid w:val="001D4F96"/>
    <w:rsid w:val="001D52FE"/>
    <w:rsid w:val="001D5522"/>
    <w:rsid w:val="001D58CC"/>
    <w:rsid w:val="001D665B"/>
    <w:rsid w:val="001D69DD"/>
    <w:rsid w:val="001D707D"/>
    <w:rsid w:val="001D743D"/>
    <w:rsid w:val="001D7968"/>
    <w:rsid w:val="001E05B7"/>
    <w:rsid w:val="001E0D0B"/>
    <w:rsid w:val="001E0D4D"/>
    <w:rsid w:val="001E13A9"/>
    <w:rsid w:val="001E17FB"/>
    <w:rsid w:val="001E1A68"/>
    <w:rsid w:val="001E1B93"/>
    <w:rsid w:val="001E2B50"/>
    <w:rsid w:val="001E2BD6"/>
    <w:rsid w:val="001E2EA3"/>
    <w:rsid w:val="001E312F"/>
    <w:rsid w:val="001E38F3"/>
    <w:rsid w:val="001E41F9"/>
    <w:rsid w:val="001E425F"/>
    <w:rsid w:val="001E4728"/>
    <w:rsid w:val="001E483E"/>
    <w:rsid w:val="001E4F48"/>
    <w:rsid w:val="001E5E36"/>
    <w:rsid w:val="001E5FCE"/>
    <w:rsid w:val="001E607D"/>
    <w:rsid w:val="001E6721"/>
    <w:rsid w:val="001E69E3"/>
    <w:rsid w:val="001E70C5"/>
    <w:rsid w:val="001E70DF"/>
    <w:rsid w:val="001E728B"/>
    <w:rsid w:val="001E7356"/>
    <w:rsid w:val="001E7479"/>
    <w:rsid w:val="001E78D2"/>
    <w:rsid w:val="001E7A46"/>
    <w:rsid w:val="001E7E84"/>
    <w:rsid w:val="001F0465"/>
    <w:rsid w:val="001F1478"/>
    <w:rsid w:val="001F16CB"/>
    <w:rsid w:val="001F19C0"/>
    <w:rsid w:val="001F1EBE"/>
    <w:rsid w:val="001F2074"/>
    <w:rsid w:val="001F2781"/>
    <w:rsid w:val="001F2AD4"/>
    <w:rsid w:val="001F305E"/>
    <w:rsid w:val="001F3151"/>
    <w:rsid w:val="001F3294"/>
    <w:rsid w:val="001F3745"/>
    <w:rsid w:val="001F395E"/>
    <w:rsid w:val="001F46F8"/>
    <w:rsid w:val="001F48DC"/>
    <w:rsid w:val="001F5633"/>
    <w:rsid w:val="001F5879"/>
    <w:rsid w:val="001F6A30"/>
    <w:rsid w:val="001F7875"/>
    <w:rsid w:val="001F7991"/>
    <w:rsid w:val="001F7C63"/>
    <w:rsid w:val="001F7CAA"/>
    <w:rsid w:val="00201649"/>
    <w:rsid w:val="0020177A"/>
    <w:rsid w:val="0020272E"/>
    <w:rsid w:val="002027C9"/>
    <w:rsid w:val="0020333B"/>
    <w:rsid w:val="002050A0"/>
    <w:rsid w:val="0020585E"/>
    <w:rsid w:val="002063E5"/>
    <w:rsid w:val="00206435"/>
    <w:rsid w:val="00206D52"/>
    <w:rsid w:val="00206DD7"/>
    <w:rsid w:val="00207B5D"/>
    <w:rsid w:val="002102A7"/>
    <w:rsid w:val="00210581"/>
    <w:rsid w:val="00211E95"/>
    <w:rsid w:val="00211EAF"/>
    <w:rsid w:val="00211F79"/>
    <w:rsid w:val="0021230F"/>
    <w:rsid w:val="00212801"/>
    <w:rsid w:val="00212A7A"/>
    <w:rsid w:val="00212D84"/>
    <w:rsid w:val="00212F56"/>
    <w:rsid w:val="00213061"/>
    <w:rsid w:val="002132D7"/>
    <w:rsid w:val="00213781"/>
    <w:rsid w:val="00213A10"/>
    <w:rsid w:val="002141B1"/>
    <w:rsid w:val="002145D8"/>
    <w:rsid w:val="00214735"/>
    <w:rsid w:val="00214B3B"/>
    <w:rsid w:val="002156AA"/>
    <w:rsid w:val="00216131"/>
    <w:rsid w:val="002168DE"/>
    <w:rsid w:val="00216C1F"/>
    <w:rsid w:val="00216DCE"/>
    <w:rsid w:val="0021702F"/>
    <w:rsid w:val="002211E1"/>
    <w:rsid w:val="00221524"/>
    <w:rsid w:val="002215AC"/>
    <w:rsid w:val="0022161F"/>
    <w:rsid w:val="0022179B"/>
    <w:rsid w:val="002220EF"/>
    <w:rsid w:val="002221DE"/>
    <w:rsid w:val="00222B78"/>
    <w:rsid w:val="00222CAD"/>
    <w:rsid w:val="00223526"/>
    <w:rsid w:val="00224430"/>
    <w:rsid w:val="0022447B"/>
    <w:rsid w:val="00225453"/>
    <w:rsid w:val="00225882"/>
    <w:rsid w:val="00225D99"/>
    <w:rsid w:val="002269E9"/>
    <w:rsid w:val="00226E5B"/>
    <w:rsid w:val="00227316"/>
    <w:rsid w:val="00227A8E"/>
    <w:rsid w:val="00230644"/>
    <w:rsid w:val="00230C5D"/>
    <w:rsid w:val="00232158"/>
    <w:rsid w:val="00232D2F"/>
    <w:rsid w:val="00233F2D"/>
    <w:rsid w:val="00234226"/>
    <w:rsid w:val="00234344"/>
    <w:rsid w:val="002346B0"/>
    <w:rsid w:val="00234B1A"/>
    <w:rsid w:val="00234E47"/>
    <w:rsid w:val="00234E7F"/>
    <w:rsid w:val="00234EC3"/>
    <w:rsid w:val="0023502A"/>
    <w:rsid w:val="00235555"/>
    <w:rsid w:val="002355F1"/>
    <w:rsid w:val="0023567B"/>
    <w:rsid w:val="00235A98"/>
    <w:rsid w:val="002360BD"/>
    <w:rsid w:val="00236135"/>
    <w:rsid w:val="0023654B"/>
    <w:rsid w:val="0023711C"/>
    <w:rsid w:val="0023738A"/>
    <w:rsid w:val="002374D4"/>
    <w:rsid w:val="00237886"/>
    <w:rsid w:val="002408D7"/>
    <w:rsid w:val="00240DCC"/>
    <w:rsid w:val="002417D2"/>
    <w:rsid w:val="002428B9"/>
    <w:rsid w:val="00243860"/>
    <w:rsid w:val="00243913"/>
    <w:rsid w:val="00243BAF"/>
    <w:rsid w:val="0024428B"/>
    <w:rsid w:val="002444F6"/>
    <w:rsid w:val="00245B37"/>
    <w:rsid w:val="00245E01"/>
    <w:rsid w:val="0024606E"/>
    <w:rsid w:val="0025056C"/>
    <w:rsid w:val="00250A20"/>
    <w:rsid w:val="00250ACB"/>
    <w:rsid w:val="00251449"/>
    <w:rsid w:val="00251B6D"/>
    <w:rsid w:val="00251CDE"/>
    <w:rsid w:val="00252454"/>
    <w:rsid w:val="00252FF3"/>
    <w:rsid w:val="002534BB"/>
    <w:rsid w:val="002537E4"/>
    <w:rsid w:val="0025405D"/>
    <w:rsid w:val="00254079"/>
    <w:rsid w:val="00254161"/>
    <w:rsid w:val="002545E5"/>
    <w:rsid w:val="00254702"/>
    <w:rsid w:val="002548B9"/>
    <w:rsid w:val="00254BF0"/>
    <w:rsid w:val="00255034"/>
    <w:rsid w:val="00255E8B"/>
    <w:rsid w:val="00256536"/>
    <w:rsid w:val="0025670A"/>
    <w:rsid w:val="002568D3"/>
    <w:rsid w:val="00256B2A"/>
    <w:rsid w:val="00256BD3"/>
    <w:rsid w:val="00256D50"/>
    <w:rsid w:val="002571C2"/>
    <w:rsid w:val="00257821"/>
    <w:rsid w:val="00257D4F"/>
    <w:rsid w:val="00257D83"/>
    <w:rsid w:val="0026001E"/>
    <w:rsid w:val="0026038A"/>
    <w:rsid w:val="0026071F"/>
    <w:rsid w:val="00260765"/>
    <w:rsid w:val="00260770"/>
    <w:rsid w:val="0026084D"/>
    <w:rsid w:val="00260E59"/>
    <w:rsid w:val="00261EC4"/>
    <w:rsid w:val="00262BF7"/>
    <w:rsid w:val="00262DF0"/>
    <w:rsid w:val="00262EB6"/>
    <w:rsid w:val="00262F31"/>
    <w:rsid w:val="00263061"/>
    <w:rsid w:val="0026472A"/>
    <w:rsid w:val="002647A5"/>
    <w:rsid w:val="00264B48"/>
    <w:rsid w:val="00264CD5"/>
    <w:rsid w:val="00264FAE"/>
    <w:rsid w:val="0026503A"/>
    <w:rsid w:val="0026530C"/>
    <w:rsid w:val="0026542A"/>
    <w:rsid w:val="002655F3"/>
    <w:rsid w:val="00265B9A"/>
    <w:rsid w:val="002661FC"/>
    <w:rsid w:val="00266AC0"/>
    <w:rsid w:val="00266CDC"/>
    <w:rsid w:val="002676DC"/>
    <w:rsid w:val="0027064F"/>
    <w:rsid w:val="002706FD"/>
    <w:rsid w:val="0027086F"/>
    <w:rsid w:val="00270C64"/>
    <w:rsid w:val="00270DE4"/>
    <w:rsid w:val="00270F5C"/>
    <w:rsid w:val="00271DF4"/>
    <w:rsid w:val="002723FB"/>
    <w:rsid w:val="00273ED5"/>
    <w:rsid w:val="00274024"/>
    <w:rsid w:val="002742F3"/>
    <w:rsid w:val="0027461F"/>
    <w:rsid w:val="002747D5"/>
    <w:rsid w:val="00274A9E"/>
    <w:rsid w:val="00275482"/>
    <w:rsid w:val="00275E3F"/>
    <w:rsid w:val="002760FF"/>
    <w:rsid w:val="00276118"/>
    <w:rsid w:val="002761C9"/>
    <w:rsid w:val="00276664"/>
    <w:rsid w:val="0027758D"/>
    <w:rsid w:val="00277762"/>
    <w:rsid w:val="00277A85"/>
    <w:rsid w:val="00277D0F"/>
    <w:rsid w:val="00277E8A"/>
    <w:rsid w:val="002802D7"/>
    <w:rsid w:val="00280F7E"/>
    <w:rsid w:val="00280FC3"/>
    <w:rsid w:val="002819D2"/>
    <w:rsid w:val="00283222"/>
    <w:rsid w:val="00283239"/>
    <w:rsid w:val="0028555D"/>
    <w:rsid w:val="00285631"/>
    <w:rsid w:val="00285959"/>
    <w:rsid w:val="00285B2C"/>
    <w:rsid w:val="00285F01"/>
    <w:rsid w:val="00286077"/>
    <w:rsid w:val="0028628E"/>
    <w:rsid w:val="00286805"/>
    <w:rsid w:val="00286F88"/>
    <w:rsid w:val="0028740B"/>
    <w:rsid w:val="00287618"/>
    <w:rsid w:val="0028769F"/>
    <w:rsid w:val="00287A06"/>
    <w:rsid w:val="00287AA7"/>
    <w:rsid w:val="00287B9B"/>
    <w:rsid w:val="00290E22"/>
    <w:rsid w:val="00291896"/>
    <w:rsid w:val="00291938"/>
    <w:rsid w:val="00291B8F"/>
    <w:rsid w:val="00291C3E"/>
    <w:rsid w:val="00291CA4"/>
    <w:rsid w:val="00291E85"/>
    <w:rsid w:val="002933DE"/>
    <w:rsid w:val="00293CE5"/>
    <w:rsid w:val="00293D08"/>
    <w:rsid w:val="00293E5F"/>
    <w:rsid w:val="002941B4"/>
    <w:rsid w:val="00294872"/>
    <w:rsid w:val="002948BE"/>
    <w:rsid w:val="00294BC8"/>
    <w:rsid w:val="0029520F"/>
    <w:rsid w:val="002955F0"/>
    <w:rsid w:val="0029586A"/>
    <w:rsid w:val="00295890"/>
    <w:rsid w:val="00295C46"/>
    <w:rsid w:val="00296B30"/>
    <w:rsid w:val="00296F09"/>
    <w:rsid w:val="00297039"/>
    <w:rsid w:val="00297727"/>
    <w:rsid w:val="00297DCF"/>
    <w:rsid w:val="002A097D"/>
    <w:rsid w:val="002A1C9B"/>
    <w:rsid w:val="002A1F44"/>
    <w:rsid w:val="002A1F89"/>
    <w:rsid w:val="002A2145"/>
    <w:rsid w:val="002A337C"/>
    <w:rsid w:val="002A36F5"/>
    <w:rsid w:val="002A3E32"/>
    <w:rsid w:val="002A408C"/>
    <w:rsid w:val="002A452D"/>
    <w:rsid w:val="002A4610"/>
    <w:rsid w:val="002A4F52"/>
    <w:rsid w:val="002A54CC"/>
    <w:rsid w:val="002A5618"/>
    <w:rsid w:val="002A5695"/>
    <w:rsid w:val="002A582E"/>
    <w:rsid w:val="002A5E06"/>
    <w:rsid w:val="002A6645"/>
    <w:rsid w:val="002A671F"/>
    <w:rsid w:val="002A6EF7"/>
    <w:rsid w:val="002A7046"/>
    <w:rsid w:val="002A7981"/>
    <w:rsid w:val="002B0D89"/>
    <w:rsid w:val="002B1178"/>
    <w:rsid w:val="002B1398"/>
    <w:rsid w:val="002B1670"/>
    <w:rsid w:val="002B1C3E"/>
    <w:rsid w:val="002B204D"/>
    <w:rsid w:val="002B24F2"/>
    <w:rsid w:val="002B2655"/>
    <w:rsid w:val="002B3054"/>
    <w:rsid w:val="002B3086"/>
    <w:rsid w:val="002B3CA5"/>
    <w:rsid w:val="002B5089"/>
    <w:rsid w:val="002B513F"/>
    <w:rsid w:val="002B556E"/>
    <w:rsid w:val="002B5D7C"/>
    <w:rsid w:val="002B6449"/>
    <w:rsid w:val="002B6525"/>
    <w:rsid w:val="002B795F"/>
    <w:rsid w:val="002B7A42"/>
    <w:rsid w:val="002B7C71"/>
    <w:rsid w:val="002C0301"/>
    <w:rsid w:val="002C0C27"/>
    <w:rsid w:val="002C0CDD"/>
    <w:rsid w:val="002C0D41"/>
    <w:rsid w:val="002C1737"/>
    <w:rsid w:val="002C193C"/>
    <w:rsid w:val="002C1C39"/>
    <w:rsid w:val="002C25CA"/>
    <w:rsid w:val="002C29AE"/>
    <w:rsid w:val="002C2C75"/>
    <w:rsid w:val="002C373A"/>
    <w:rsid w:val="002C3798"/>
    <w:rsid w:val="002C37D4"/>
    <w:rsid w:val="002C3B3D"/>
    <w:rsid w:val="002C3C04"/>
    <w:rsid w:val="002C42C1"/>
    <w:rsid w:val="002C4425"/>
    <w:rsid w:val="002C471C"/>
    <w:rsid w:val="002C4B65"/>
    <w:rsid w:val="002C4D1F"/>
    <w:rsid w:val="002C4E27"/>
    <w:rsid w:val="002C5B6E"/>
    <w:rsid w:val="002C5CC9"/>
    <w:rsid w:val="002C6428"/>
    <w:rsid w:val="002C7556"/>
    <w:rsid w:val="002C79EA"/>
    <w:rsid w:val="002C7ADD"/>
    <w:rsid w:val="002C7DF7"/>
    <w:rsid w:val="002D047E"/>
    <w:rsid w:val="002D086F"/>
    <w:rsid w:val="002D0BB2"/>
    <w:rsid w:val="002D19EF"/>
    <w:rsid w:val="002D1C80"/>
    <w:rsid w:val="002D2434"/>
    <w:rsid w:val="002D2F61"/>
    <w:rsid w:val="002D3231"/>
    <w:rsid w:val="002D3B81"/>
    <w:rsid w:val="002D49E1"/>
    <w:rsid w:val="002D5633"/>
    <w:rsid w:val="002D592E"/>
    <w:rsid w:val="002D5A0F"/>
    <w:rsid w:val="002D5DF2"/>
    <w:rsid w:val="002D7309"/>
    <w:rsid w:val="002D7552"/>
    <w:rsid w:val="002D76CF"/>
    <w:rsid w:val="002E02D0"/>
    <w:rsid w:val="002E0581"/>
    <w:rsid w:val="002E0730"/>
    <w:rsid w:val="002E0AB4"/>
    <w:rsid w:val="002E102C"/>
    <w:rsid w:val="002E1C85"/>
    <w:rsid w:val="002E1CF3"/>
    <w:rsid w:val="002E1DD9"/>
    <w:rsid w:val="002E223B"/>
    <w:rsid w:val="002E30B8"/>
    <w:rsid w:val="002E3FC2"/>
    <w:rsid w:val="002E4746"/>
    <w:rsid w:val="002E47B3"/>
    <w:rsid w:val="002E48C9"/>
    <w:rsid w:val="002E519C"/>
    <w:rsid w:val="002E5373"/>
    <w:rsid w:val="002E56A2"/>
    <w:rsid w:val="002E585A"/>
    <w:rsid w:val="002E6BA9"/>
    <w:rsid w:val="002E6D31"/>
    <w:rsid w:val="002E6F5C"/>
    <w:rsid w:val="002E6F66"/>
    <w:rsid w:val="002E6F97"/>
    <w:rsid w:val="002E723B"/>
    <w:rsid w:val="002E7908"/>
    <w:rsid w:val="002F09C3"/>
    <w:rsid w:val="002F0A28"/>
    <w:rsid w:val="002F11CD"/>
    <w:rsid w:val="002F1607"/>
    <w:rsid w:val="002F161F"/>
    <w:rsid w:val="002F1E22"/>
    <w:rsid w:val="002F1E98"/>
    <w:rsid w:val="002F2C48"/>
    <w:rsid w:val="002F325B"/>
    <w:rsid w:val="002F3691"/>
    <w:rsid w:val="002F3D95"/>
    <w:rsid w:val="002F474E"/>
    <w:rsid w:val="002F47FE"/>
    <w:rsid w:val="002F4B8C"/>
    <w:rsid w:val="002F4FFA"/>
    <w:rsid w:val="002F5048"/>
    <w:rsid w:val="002F5422"/>
    <w:rsid w:val="002F571A"/>
    <w:rsid w:val="002F5C60"/>
    <w:rsid w:val="002F6811"/>
    <w:rsid w:val="002F736C"/>
    <w:rsid w:val="002F7B23"/>
    <w:rsid w:val="002F7C15"/>
    <w:rsid w:val="002F7FA6"/>
    <w:rsid w:val="003010B5"/>
    <w:rsid w:val="00301218"/>
    <w:rsid w:val="0030124B"/>
    <w:rsid w:val="003015CD"/>
    <w:rsid w:val="00301C01"/>
    <w:rsid w:val="00301D0E"/>
    <w:rsid w:val="003021AB"/>
    <w:rsid w:val="0030274E"/>
    <w:rsid w:val="003028AA"/>
    <w:rsid w:val="00302E55"/>
    <w:rsid w:val="00302EE3"/>
    <w:rsid w:val="0030302C"/>
    <w:rsid w:val="00304307"/>
    <w:rsid w:val="0030521F"/>
    <w:rsid w:val="00305625"/>
    <w:rsid w:val="003064A5"/>
    <w:rsid w:val="0030654E"/>
    <w:rsid w:val="00306882"/>
    <w:rsid w:val="00306C52"/>
    <w:rsid w:val="003071B0"/>
    <w:rsid w:val="00307439"/>
    <w:rsid w:val="0031009B"/>
    <w:rsid w:val="0031097C"/>
    <w:rsid w:val="00310F58"/>
    <w:rsid w:val="00311099"/>
    <w:rsid w:val="00311426"/>
    <w:rsid w:val="003116E1"/>
    <w:rsid w:val="00311789"/>
    <w:rsid w:val="00311863"/>
    <w:rsid w:val="00311F41"/>
    <w:rsid w:val="003122F5"/>
    <w:rsid w:val="0031242A"/>
    <w:rsid w:val="00312E1A"/>
    <w:rsid w:val="0031315D"/>
    <w:rsid w:val="0031346C"/>
    <w:rsid w:val="00314A0F"/>
    <w:rsid w:val="00315616"/>
    <w:rsid w:val="003156CD"/>
    <w:rsid w:val="00315ECD"/>
    <w:rsid w:val="00316927"/>
    <w:rsid w:val="003174E0"/>
    <w:rsid w:val="00317921"/>
    <w:rsid w:val="00317934"/>
    <w:rsid w:val="00317AD9"/>
    <w:rsid w:val="00320811"/>
    <w:rsid w:val="00320F8A"/>
    <w:rsid w:val="00321255"/>
    <w:rsid w:val="00321DA5"/>
    <w:rsid w:val="003227AA"/>
    <w:rsid w:val="00322A4B"/>
    <w:rsid w:val="00322C9E"/>
    <w:rsid w:val="00322EA0"/>
    <w:rsid w:val="00323269"/>
    <w:rsid w:val="00323BA1"/>
    <w:rsid w:val="00323D4B"/>
    <w:rsid w:val="0032423D"/>
    <w:rsid w:val="00324893"/>
    <w:rsid w:val="00324F70"/>
    <w:rsid w:val="00325367"/>
    <w:rsid w:val="003254D0"/>
    <w:rsid w:val="00325CAD"/>
    <w:rsid w:val="00325DDD"/>
    <w:rsid w:val="00325F7C"/>
    <w:rsid w:val="00325FE0"/>
    <w:rsid w:val="0032690B"/>
    <w:rsid w:val="003269B6"/>
    <w:rsid w:val="00326D8F"/>
    <w:rsid w:val="003274C8"/>
    <w:rsid w:val="00327B6F"/>
    <w:rsid w:val="003307DA"/>
    <w:rsid w:val="003307E5"/>
    <w:rsid w:val="0033126E"/>
    <w:rsid w:val="00332328"/>
    <w:rsid w:val="0033289A"/>
    <w:rsid w:val="00332A5C"/>
    <w:rsid w:val="00332AE8"/>
    <w:rsid w:val="00332C02"/>
    <w:rsid w:val="00333419"/>
    <w:rsid w:val="0033354D"/>
    <w:rsid w:val="00333C07"/>
    <w:rsid w:val="00333C61"/>
    <w:rsid w:val="00333D60"/>
    <w:rsid w:val="00333EEB"/>
    <w:rsid w:val="00334DEA"/>
    <w:rsid w:val="00335624"/>
    <w:rsid w:val="0033577F"/>
    <w:rsid w:val="00335830"/>
    <w:rsid w:val="003358FB"/>
    <w:rsid w:val="00335B7E"/>
    <w:rsid w:val="00336249"/>
    <w:rsid w:val="00337005"/>
    <w:rsid w:val="00337825"/>
    <w:rsid w:val="003400E2"/>
    <w:rsid w:val="0034031A"/>
    <w:rsid w:val="0034037B"/>
    <w:rsid w:val="00340896"/>
    <w:rsid w:val="00340AE0"/>
    <w:rsid w:val="00340B62"/>
    <w:rsid w:val="0034106F"/>
    <w:rsid w:val="00341FED"/>
    <w:rsid w:val="003420A5"/>
    <w:rsid w:val="0034233B"/>
    <w:rsid w:val="00342A68"/>
    <w:rsid w:val="00342FE6"/>
    <w:rsid w:val="003433E1"/>
    <w:rsid w:val="00343967"/>
    <w:rsid w:val="00344662"/>
    <w:rsid w:val="00344737"/>
    <w:rsid w:val="003448B1"/>
    <w:rsid w:val="00344EDB"/>
    <w:rsid w:val="0034511E"/>
    <w:rsid w:val="0034570D"/>
    <w:rsid w:val="003457F2"/>
    <w:rsid w:val="00345CE4"/>
    <w:rsid w:val="00346435"/>
    <w:rsid w:val="0034673E"/>
    <w:rsid w:val="00347453"/>
    <w:rsid w:val="00347FB5"/>
    <w:rsid w:val="003516E6"/>
    <w:rsid w:val="00351D3E"/>
    <w:rsid w:val="00352884"/>
    <w:rsid w:val="00352E63"/>
    <w:rsid w:val="00353FE7"/>
    <w:rsid w:val="0035447C"/>
    <w:rsid w:val="00354DF2"/>
    <w:rsid w:val="003562C3"/>
    <w:rsid w:val="00356647"/>
    <w:rsid w:val="00357728"/>
    <w:rsid w:val="00357E76"/>
    <w:rsid w:val="003601A2"/>
    <w:rsid w:val="0036069E"/>
    <w:rsid w:val="0036071A"/>
    <w:rsid w:val="0036077C"/>
    <w:rsid w:val="0036097C"/>
    <w:rsid w:val="00360B9F"/>
    <w:rsid w:val="00360BC4"/>
    <w:rsid w:val="0036120A"/>
    <w:rsid w:val="003615DF"/>
    <w:rsid w:val="00361A56"/>
    <w:rsid w:val="00361CE7"/>
    <w:rsid w:val="00361D0D"/>
    <w:rsid w:val="003628A1"/>
    <w:rsid w:val="00362A03"/>
    <w:rsid w:val="00362C1C"/>
    <w:rsid w:val="00362EDA"/>
    <w:rsid w:val="00362F9B"/>
    <w:rsid w:val="00363095"/>
    <w:rsid w:val="003634DB"/>
    <w:rsid w:val="00363A54"/>
    <w:rsid w:val="003640C7"/>
    <w:rsid w:val="00364F53"/>
    <w:rsid w:val="003654B0"/>
    <w:rsid w:val="00366320"/>
    <w:rsid w:val="003667F5"/>
    <w:rsid w:val="00366EBF"/>
    <w:rsid w:val="00367056"/>
    <w:rsid w:val="003677A9"/>
    <w:rsid w:val="0036797A"/>
    <w:rsid w:val="00367B60"/>
    <w:rsid w:val="00367C96"/>
    <w:rsid w:val="00367D65"/>
    <w:rsid w:val="00367EF6"/>
    <w:rsid w:val="003707A0"/>
    <w:rsid w:val="00370986"/>
    <w:rsid w:val="003709F7"/>
    <w:rsid w:val="00371AAE"/>
    <w:rsid w:val="003723B5"/>
    <w:rsid w:val="0037267F"/>
    <w:rsid w:val="003727D0"/>
    <w:rsid w:val="00373DAC"/>
    <w:rsid w:val="00373E94"/>
    <w:rsid w:val="00374058"/>
    <w:rsid w:val="00374528"/>
    <w:rsid w:val="00374908"/>
    <w:rsid w:val="00375FA3"/>
    <w:rsid w:val="003773ED"/>
    <w:rsid w:val="0037760D"/>
    <w:rsid w:val="003776AA"/>
    <w:rsid w:val="0037770C"/>
    <w:rsid w:val="00377E1F"/>
    <w:rsid w:val="003801EA"/>
    <w:rsid w:val="0038037F"/>
    <w:rsid w:val="00380878"/>
    <w:rsid w:val="003808B3"/>
    <w:rsid w:val="00380E7B"/>
    <w:rsid w:val="003811DE"/>
    <w:rsid w:val="003811F4"/>
    <w:rsid w:val="003813F7"/>
    <w:rsid w:val="003814B2"/>
    <w:rsid w:val="00381572"/>
    <w:rsid w:val="0038157B"/>
    <w:rsid w:val="0038189D"/>
    <w:rsid w:val="00381AC0"/>
    <w:rsid w:val="00381BCB"/>
    <w:rsid w:val="0038221F"/>
    <w:rsid w:val="00382549"/>
    <w:rsid w:val="00383E51"/>
    <w:rsid w:val="00383F25"/>
    <w:rsid w:val="003841D3"/>
    <w:rsid w:val="00384E93"/>
    <w:rsid w:val="00384FD5"/>
    <w:rsid w:val="00385037"/>
    <w:rsid w:val="00385934"/>
    <w:rsid w:val="00386DF4"/>
    <w:rsid w:val="00387BB8"/>
    <w:rsid w:val="00387CB0"/>
    <w:rsid w:val="00390454"/>
    <w:rsid w:val="00390BFD"/>
    <w:rsid w:val="0039176B"/>
    <w:rsid w:val="00391786"/>
    <w:rsid w:val="00391DE3"/>
    <w:rsid w:val="00391FB1"/>
    <w:rsid w:val="00392103"/>
    <w:rsid w:val="00392465"/>
    <w:rsid w:val="003928DA"/>
    <w:rsid w:val="00392DB5"/>
    <w:rsid w:val="0039324D"/>
    <w:rsid w:val="00393928"/>
    <w:rsid w:val="003939C3"/>
    <w:rsid w:val="00393CEA"/>
    <w:rsid w:val="00394D01"/>
    <w:rsid w:val="003958B1"/>
    <w:rsid w:val="00395BDE"/>
    <w:rsid w:val="00395BE0"/>
    <w:rsid w:val="00395E4E"/>
    <w:rsid w:val="00396346"/>
    <w:rsid w:val="00396BBA"/>
    <w:rsid w:val="003970E6"/>
    <w:rsid w:val="003974C8"/>
    <w:rsid w:val="003A01B3"/>
    <w:rsid w:val="003A0BA1"/>
    <w:rsid w:val="003A0DB1"/>
    <w:rsid w:val="003A1141"/>
    <w:rsid w:val="003A1293"/>
    <w:rsid w:val="003A188F"/>
    <w:rsid w:val="003A22B1"/>
    <w:rsid w:val="003A2310"/>
    <w:rsid w:val="003A2672"/>
    <w:rsid w:val="003A3C7F"/>
    <w:rsid w:val="003A3D75"/>
    <w:rsid w:val="003A3DA1"/>
    <w:rsid w:val="003A49B7"/>
    <w:rsid w:val="003A4CD1"/>
    <w:rsid w:val="003A594B"/>
    <w:rsid w:val="003A5E31"/>
    <w:rsid w:val="003A5FCD"/>
    <w:rsid w:val="003A628C"/>
    <w:rsid w:val="003A6673"/>
    <w:rsid w:val="003A6E9A"/>
    <w:rsid w:val="003A6F2E"/>
    <w:rsid w:val="003A75B4"/>
    <w:rsid w:val="003A77C0"/>
    <w:rsid w:val="003A7B9D"/>
    <w:rsid w:val="003A7D8F"/>
    <w:rsid w:val="003B01E5"/>
    <w:rsid w:val="003B0536"/>
    <w:rsid w:val="003B05AC"/>
    <w:rsid w:val="003B08A8"/>
    <w:rsid w:val="003B0BA1"/>
    <w:rsid w:val="003B0D42"/>
    <w:rsid w:val="003B11AF"/>
    <w:rsid w:val="003B2197"/>
    <w:rsid w:val="003B260D"/>
    <w:rsid w:val="003B29E9"/>
    <w:rsid w:val="003B2B08"/>
    <w:rsid w:val="003B2B24"/>
    <w:rsid w:val="003B3034"/>
    <w:rsid w:val="003B37C7"/>
    <w:rsid w:val="003B38D1"/>
    <w:rsid w:val="003B3DCF"/>
    <w:rsid w:val="003B3E8A"/>
    <w:rsid w:val="003B46CE"/>
    <w:rsid w:val="003B46E3"/>
    <w:rsid w:val="003B4DB9"/>
    <w:rsid w:val="003B50AB"/>
    <w:rsid w:val="003B518A"/>
    <w:rsid w:val="003B5247"/>
    <w:rsid w:val="003B53CB"/>
    <w:rsid w:val="003B5763"/>
    <w:rsid w:val="003B5EDD"/>
    <w:rsid w:val="003B6B21"/>
    <w:rsid w:val="003B6D51"/>
    <w:rsid w:val="003B741D"/>
    <w:rsid w:val="003B76E4"/>
    <w:rsid w:val="003C04B4"/>
    <w:rsid w:val="003C0B35"/>
    <w:rsid w:val="003C0F9A"/>
    <w:rsid w:val="003C1125"/>
    <w:rsid w:val="003C144B"/>
    <w:rsid w:val="003C2794"/>
    <w:rsid w:val="003C2826"/>
    <w:rsid w:val="003C2C19"/>
    <w:rsid w:val="003C2C9B"/>
    <w:rsid w:val="003C31F1"/>
    <w:rsid w:val="003C3F0C"/>
    <w:rsid w:val="003C4039"/>
    <w:rsid w:val="003C40B3"/>
    <w:rsid w:val="003C45A3"/>
    <w:rsid w:val="003C4BBE"/>
    <w:rsid w:val="003C50B1"/>
    <w:rsid w:val="003C51E7"/>
    <w:rsid w:val="003C563A"/>
    <w:rsid w:val="003C6CE8"/>
    <w:rsid w:val="003C6F2D"/>
    <w:rsid w:val="003C788D"/>
    <w:rsid w:val="003D0374"/>
    <w:rsid w:val="003D0874"/>
    <w:rsid w:val="003D0904"/>
    <w:rsid w:val="003D0CDA"/>
    <w:rsid w:val="003D0DAA"/>
    <w:rsid w:val="003D0E5F"/>
    <w:rsid w:val="003D171D"/>
    <w:rsid w:val="003D1A94"/>
    <w:rsid w:val="003D243E"/>
    <w:rsid w:val="003D28C0"/>
    <w:rsid w:val="003D2D71"/>
    <w:rsid w:val="003D2D76"/>
    <w:rsid w:val="003D2DDF"/>
    <w:rsid w:val="003D316D"/>
    <w:rsid w:val="003D3613"/>
    <w:rsid w:val="003D38D7"/>
    <w:rsid w:val="003D3B84"/>
    <w:rsid w:val="003D5049"/>
    <w:rsid w:val="003D5A96"/>
    <w:rsid w:val="003D5B41"/>
    <w:rsid w:val="003D5E4C"/>
    <w:rsid w:val="003D5EF2"/>
    <w:rsid w:val="003D5F3E"/>
    <w:rsid w:val="003D5F80"/>
    <w:rsid w:val="003D6766"/>
    <w:rsid w:val="003D69B3"/>
    <w:rsid w:val="003D6AF0"/>
    <w:rsid w:val="003D6C50"/>
    <w:rsid w:val="003D7571"/>
    <w:rsid w:val="003D7B91"/>
    <w:rsid w:val="003E00A7"/>
    <w:rsid w:val="003E00E3"/>
    <w:rsid w:val="003E11ED"/>
    <w:rsid w:val="003E14DD"/>
    <w:rsid w:val="003E15D2"/>
    <w:rsid w:val="003E1AE5"/>
    <w:rsid w:val="003E219E"/>
    <w:rsid w:val="003E251D"/>
    <w:rsid w:val="003E27CE"/>
    <w:rsid w:val="003E31A6"/>
    <w:rsid w:val="003E3B27"/>
    <w:rsid w:val="003E4CE3"/>
    <w:rsid w:val="003E4EF5"/>
    <w:rsid w:val="003E52AE"/>
    <w:rsid w:val="003E5C7E"/>
    <w:rsid w:val="003E5DC5"/>
    <w:rsid w:val="003E5F07"/>
    <w:rsid w:val="003E6372"/>
    <w:rsid w:val="003E6618"/>
    <w:rsid w:val="003E775E"/>
    <w:rsid w:val="003E7859"/>
    <w:rsid w:val="003E7A29"/>
    <w:rsid w:val="003E7DBE"/>
    <w:rsid w:val="003F0007"/>
    <w:rsid w:val="003F0B8E"/>
    <w:rsid w:val="003F1139"/>
    <w:rsid w:val="003F2281"/>
    <w:rsid w:val="003F257E"/>
    <w:rsid w:val="003F3507"/>
    <w:rsid w:val="003F43B9"/>
    <w:rsid w:val="003F4E43"/>
    <w:rsid w:val="003F5175"/>
    <w:rsid w:val="003F5210"/>
    <w:rsid w:val="003F6118"/>
    <w:rsid w:val="003F6304"/>
    <w:rsid w:val="003F64D5"/>
    <w:rsid w:val="003F66BE"/>
    <w:rsid w:val="003F6C60"/>
    <w:rsid w:val="003F735C"/>
    <w:rsid w:val="003F78CE"/>
    <w:rsid w:val="003F7E0D"/>
    <w:rsid w:val="00400090"/>
    <w:rsid w:val="004005DE"/>
    <w:rsid w:val="00400B8A"/>
    <w:rsid w:val="00400BD9"/>
    <w:rsid w:val="0040114B"/>
    <w:rsid w:val="004015C2"/>
    <w:rsid w:val="004033D4"/>
    <w:rsid w:val="00403669"/>
    <w:rsid w:val="0040369E"/>
    <w:rsid w:val="00403F34"/>
    <w:rsid w:val="00404809"/>
    <w:rsid w:val="00404B63"/>
    <w:rsid w:val="00405A10"/>
    <w:rsid w:val="00406484"/>
    <w:rsid w:val="00406E21"/>
    <w:rsid w:val="004070BB"/>
    <w:rsid w:val="004102AA"/>
    <w:rsid w:val="00410A70"/>
    <w:rsid w:val="0041125E"/>
    <w:rsid w:val="00412008"/>
    <w:rsid w:val="0041219A"/>
    <w:rsid w:val="00412515"/>
    <w:rsid w:val="00413461"/>
    <w:rsid w:val="004136F5"/>
    <w:rsid w:val="0041373C"/>
    <w:rsid w:val="00413B4A"/>
    <w:rsid w:val="00413D04"/>
    <w:rsid w:val="00414712"/>
    <w:rsid w:val="0041472B"/>
    <w:rsid w:val="0041586A"/>
    <w:rsid w:val="00415C63"/>
    <w:rsid w:val="00416679"/>
    <w:rsid w:val="0041693F"/>
    <w:rsid w:val="0041790A"/>
    <w:rsid w:val="004201CD"/>
    <w:rsid w:val="00421260"/>
    <w:rsid w:val="00421671"/>
    <w:rsid w:val="00421677"/>
    <w:rsid w:val="00421B5D"/>
    <w:rsid w:val="00422547"/>
    <w:rsid w:val="00422930"/>
    <w:rsid w:val="0042294A"/>
    <w:rsid w:val="00423148"/>
    <w:rsid w:val="00423EE5"/>
    <w:rsid w:val="00425BB3"/>
    <w:rsid w:val="00426BF8"/>
    <w:rsid w:val="00426C3B"/>
    <w:rsid w:val="00426FF1"/>
    <w:rsid w:val="0042718B"/>
    <w:rsid w:val="00427367"/>
    <w:rsid w:val="0042769E"/>
    <w:rsid w:val="004300FC"/>
    <w:rsid w:val="00430C23"/>
    <w:rsid w:val="00431A3A"/>
    <w:rsid w:val="00431AF6"/>
    <w:rsid w:val="00431C75"/>
    <w:rsid w:val="004326CB"/>
    <w:rsid w:val="004329D5"/>
    <w:rsid w:val="00433195"/>
    <w:rsid w:val="00433D51"/>
    <w:rsid w:val="00434267"/>
    <w:rsid w:val="004347D7"/>
    <w:rsid w:val="00434B43"/>
    <w:rsid w:val="00434F93"/>
    <w:rsid w:val="004357C0"/>
    <w:rsid w:val="00435AEF"/>
    <w:rsid w:val="00435B42"/>
    <w:rsid w:val="00435CD7"/>
    <w:rsid w:val="00435D3A"/>
    <w:rsid w:val="00435EF8"/>
    <w:rsid w:val="0043677B"/>
    <w:rsid w:val="00436E6E"/>
    <w:rsid w:val="0043762D"/>
    <w:rsid w:val="00437BC2"/>
    <w:rsid w:val="00440065"/>
    <w:rsid w:val="00440297"/>
    <w:rsid w:val="004409CC"/>
    <w:rsid w:val="00441122"/>
    <w:rsid w:val="004411B2"/>
    <w:rsid w:val="00441230"/>
    <w:rsid w:val="00441F34"/>
    <w:rsid w:val="00442138"/>
    <w:rsid w:val="0044294B"/>
    <w:rsid w:val="00444DDE"/>
    <w:rsid w:val="0044525C"/>
    <w:rsid w:val="0044556C"/>
    <w:rsid w:val="00446BB3"/>
    <w:rsid w:val="00446F4D"/>
    <w:rsid w:val="0044742A"/>
    <w:rsid w:val="00447726"/>
    <w:rsid w:val="00450BA2"/>
    <w:rsid w:val="00451759"/>
    <w:rsid w:val="00451C47"/>
    <w:rsid w:val="00451C9C"/>
    <w:rsid w:val="00452376"/>
    <w:rsid w:val="0045287D"/>
    <w:rsid w:val="004528C6"/>
    <w:rsid w:val="00452BED"/>
    <w:rsid w:val="0045351E"/>
    <w:rsid w:val="004538B3"/>
    <w:rsid w:val="00453902"/>
    <w:rsid w:val="00453D17"/>
    <w:rsid w:val="00453F00"/>
    <w:rsid w:val="00455040"/>
    <w:rsid w:val="00455595"/>
    <w:rsid w:val="004559B3"/>
    <w:rsid w:val="00455D8E"/>
    <w:rsid w:val="00456282"/>
    <w:rsid w:val="00456F48"/>
    <w:rsid w:val="00457489"/>
    <w:rsid w:val="004576F6"/>
    <w:rsid w:val="00457F9B"/>
    <w:rsid w:val="00460259"/>
    <w:rsid w:val="00460877"/>
    <w:rsid w:val="00460A21"/>
    <w:rsid w:val="00460C6F"/>
    <w:rsid w:val="004613E0"/>
    <w:rsid w:val="0046141C"/>
    <w:rsid w:val="004616F9"/>
    <w:rsid w:val="00461B60"/>
    <w:rsid w:val="00461CAB"/>
    <w:rsid w:val="00462177"/>
    <w:rsid w:val="00462AB0"/>
    <w:rsid w:val="00462E76"/>
    <w:rsid w:val="00463539"/>
    <w:rsid w:val="0046361A"/>
    <w:rsid w:val="00463825"/>
    <w:rsid w:val="004646ED"/>
    <w:rsid w:val="00464779"/>
    <w:rsid w:val="00465B95"/>
    <w:rsid w:val="0046632E"/>
    <w:rsid w:val="00466D69"/>
    <w:rsid w:val="00466E13"/>
    <w:rsid w:val="00466E20"/>
    <w:rsid w:val="00467036"/>
    <w:rsid w:val="00467374"/>
    <w:rsid w:val="004677A2"/>
    <w:rsid w:val="00467BD0"/>
    <w:rsid w:val="00467D87"/>
    <w:rsid w:val="00470642"/>
    <w:rsid w:val="004710C9"/>
    <w:rsid w:val="004711EC"/>
    <w:rsid w:val="004713CD"/>
    <w:rsid w:val="00471FAE"/>
    <w:rsid w:val="0047218B"/>
    <w:rsid w:val="0047289D"/>
    <w:rsid w:val="00472952"/>
    <w:rsid w:val="00473240"/>
    <w:rsid w:val="0047332F"/>
    <w:rsid w:val="00473463"/>
    <w:rsid w:val="00473A35"/>
    <w:rsid w:val="00473F46"/>
    <w:rsid w:val="00473F6D"/>
    <w:rsid w:val="004740F9"/>
    <w:rsid w:val="0047438F"/>
    <w:rsid w:val="00474912"/>
    <w:rsid w:val="00474968"/>
    <w:rsid w:val="00474A13"/>
    <w:rsid w:val="00474C40"/>
    <w:rsid w:val="00475CD4"/>
    <w:rsid w:val="00475F60"/>
    <w:rsid w:val="004760C5"/>
    <w:rsid w:val="00477AF3"/>
    <w:rsid w:val="00477E72"/>
    <w:rsid w:val="0048058F"/>
    <w:rsid w:val="00480E28"/>
    <w:rsid w:val="0048170E"/>
    <w:rsid w:val="00481806"/>
    <w:rsid w:val="00481B8D"/>
    <w:rsid w:val="00481EEC"/>
    <w:rsid w:val="00482120"/>
    <w:rsid w:val="00482CB6"/>
    <w:rsid w:val="00482CEA"/>
    <w:rsid w:val="00482EBF"/>
    <w:rsid w:val="00482F8E"/>
    <w:rsid w:val="004831F5"/>
    <w:rsid w:val="00483920"/>
    <w:rsid w:val="00483D0D"/>
    <w:rsid w:val="004848AB"/>
    <w:rsid w:val="00484B76"/>
    <w:rsid w:val="00485145"/>
    <w:rsid w:val="004853FA"/>
    <w:rsid w:val="004855DF"/>
    <w:rsid w:val="00485639"/>
    <w:rsid w:val="00485835"/>
    <w:rsid w:val="004858E1"/>
    <w:rsid w:val="00486346"/>
    <w:rsid w:val="004868B3"/>
    <w:rsid w:val="00487048"/>
    <w:rsid w:val="004873F0"/>
    <w:rsid w:val="00487430"/>
    <w:rsid w:val="00490CE9"/>
    <w:rsid w:val="004910E4"/>
    <w:rsid w:val="00491516"/>
    <w:rsid w:val="004918AD"/>
    <w:rsid w:val="00491B8D"/>
    <w:rsid w:val="00492BAD"/>
    <w:rsid w:val="0049339D"/>
    <w:rsid w:val="004938FC"/>
    <w:rsid w:val="00493BA9"/>
    <w:rsid w:val="00493E59"/>
    <w:rsid w:val="00493F03"/>
    <w:rsid w:val="00494D12"/>
    <w:rsid w:val="004953F8"/>
    <w:rsid w:val="00495543"/>
    <w:rsid w:val="004956E8"/>
    <w:rsid w:val="0049572E"/>
    <w:rsid w:val="0049594A"/>
    <w:rsid w:val="00496343"/>
    <w:rsid w:val="00496773"/>
    <w:rsid w:val="004967FC"/>
    <w:rsid w:val="00497502"/>
    <w:rsid w:val="00497793"/>
    <w:rsid w:val="00497BFA"/>
    <w:rsid w:val="00497F3B"/>
    <w:rsid w:val="004A1ABE"/>
    <w:rsid w:val="004A263D"/>
    <w:rsid w:val="004A298E"/>
    <w:rsid w:val="004A2A82"/>
    <w:rsid w:val="004A2BFA"/>
    <w:rsid w:val="004A31F4"/>
    <w:rsid w:val="004A3B22"/>
    <w:rsid w:val="004A3B76"/>
    <w:rsid w:val="004A3CD3"/>
    <w:rsid w:val="004A3FF7"/>
    <w:rsid w:val="004A4456"/>
    <w:rsid w:val="004A47AE"/>
    <w:rsid w:val="004A49AC"/>
    <w:rsid w:val="004A63E8"/>
    <w:rsid w:val="004A6F83"/>
    <w:rsid w:val="004A7311"/>
    <w:rsid w:val="004A7840"/>
    <w:rsid w:val="004A7BE0"/>
    <w:rsid w:val="004B04EF"/>
    <w:rsid w:val="004B160D"/>
    <w:rsid w:val="004B1EFD"/>
    <w:rsid w:val="004B1F17"/>
    <w:rsid w:val="004B211E"/>
    <w:rsid w:val="004B283A"/>
    <w:rsid w:val="004B2999"/>
    <w:rsid w:val="004B2D07"/>
    <w:rsid w:val="004B309B"/>
    <w:rsid w:val="004B3505"/>
    <w:rsid w:val="004B45DC"/>
    <w:rsid w:val="004B4762"/>
    <w:rsid w:val="004B4D86"/>
    <w:rsid w:val="004B5099"/>
    <w:rsid w:val="004B5133"/>
    <w:rsid w:val="004B6087"/>
    <w:rsid w:val="004B6236"/>
    <w:rsid w:val="004B6380"/>
    <w:rsid w:val="004B6830"/>
    <w:rsid w:val="004B6D8A"/>
    <w:rsid w:val="004B7481"/>
    <w:rsid w:val="004C0052"/>
    <w:rsid w:val="004C082F"/>
    <w:rsid w:val="004C0AA1"/>
    <w:rsid w:val="004C0BC3"/>
    <w:rsid w:val="004C0C1C"/>
    <w:rsid w:val="004C174D"/>
    <w:rsid w:val="004C278B"/>
    <w:rsid w:val="004C2962"/>
    <w:rsid w:val="004C2C58"/>
    <w:rsid w:val="004C2CFA"/>
    <w:rsid w:val="004C305D"/>
    <w:rsid w:val="004C3207"/>
    <w:rsid w:val="004C3302"/>
    <w:rsid w:val="004C3492"/>
    <w:rsid w:val="004C3C6F"/>
    <w:rsid w:val="004C3D1C"/>
    <w:rsid w:val="004C3F67"/>
    <w:rsid w:val="004C597A"/>
    <w:rsid w:val="004C5C01"/>
    <w:rsid w:val="004C62BD"/>
    <w:rsid w:val="004C7764"/>
    <w:rsid w:val="004C7A4A"/>
    <w:rsid w:val="004C7AB1"/>
    <w:rsid w:val="004D008B"/>
    <w:rsid w:val="004D0DD4"/>
    <w:rsid w:val="004D133C"/>
    <w:rsid w:val="004D180D"/>
    <w:rsid w:val="004D1B27"/>
    <w:rsid w:val="004D2B94"/>
    <w:rsid w:val="004D2C84"/>
    <w:rsid w:val="004D2F4C"/>
    <w:rsid w:val="004D398F"/>
    <w:rsid w:val="004D39DB"/>
    <w:rsid w:val="004D4025"/>
    <w:rsid w:val="004D41EC"/>
    <w:rsid w:val="004D5563"/>
    <w:rsid w:val="004D5630"/>
    <w:rsid w:val="004D5634"/>
    <w:rsid w:val="004D5E2A"/>
    <w:rsid w:val="004D739B"/>
    <w:rsid w:val="004D7410"/>
    <w:rsid w:val="004D77CC"/>
    <w:rsid w:val="004D7D15"/>
    <w:rsid w:val="004D7EDA"/>
    <w:rsid w:val="004E0409"/>
    <w:rsid w:val="004E0F69"/>
    <w:rsid w:val="004E13D0"/>
    <w:rsid w:val="004E1856"/>
    <w:rsid w:val="004E1BDA"/>
    <w:rsid w:val="004E22B8"/>
    <w:rsid w:val="004E273B"/>
    <w:rsid w:val="004E2EA6"/>
    <w:rsid w:val="004E2FC5"/>
    <w:rsid w:val="004E310E"/>
    <w:rsid w:val="004E31BD"/>
    <w:rsid w:val="004E3762"/>
    <w:rsid w:val="004E3FDD"/>
    <w:rsid w:val="004E401D"/>
    <w:rsid w:val="004E42BD"/>
    <w:rsid w:val="004E5230"/>
    <w:rsid w:val="004E5457"/>
    <w:rsid w:val="004E586B"/>
    <w:rsid w:val="004E5CBF"/>
    <w:rsid w:val="004E5E8A"/>
    <w:rsid w:val="004E6518"/>
    <w:rsid w:val="004E6A37"/>
    <w:rsid w:val="004E6B22"/>
    <w:rsid w:val="004E6D90"/>
    <w:rsid w:val="004E71A8"/>
    <w:rsid w:val="004E7534"/>
    <w:rsid w:val="004F0BAA"/>
    <w:rsid w:val="004F1194"/>
    <w:rsid w:val="004F1948"/>
    <w:rsid w:val="004F25AD"/>
    <w:rsid w:val="004F2CD4"/>
    <w:rsid w:val="004F2D89"/>
    <w:rsid w:val="004F317F"/>
    <w:rsid w:val="004F319A"/>
    <w:rsid w:val="004F3BF4"/>
    <w:rsid w:val="004F3F98"/>
    <w:rsid w:val="004F4561"/>
    <w:rsid w:val="004F4A95"/>
    <w:rsid w:val="004F4BCC"/>
    <w:rsid w:val="004F531E"/>
    <w:rsid w:val="004F5662"/>
    <w:rsid w:val="004F59B9"/>
    <w:rsid w:val="004F61D3"/>
    <w:rsid w:val="004F6506"/>
    <w:rsid w:val="004F6852"/>
    <w:rsid w:val="004F6E24"/>
    <w:rsid w:val="004F75CD"/>
    <w:rsid w:val="004F771A"/>
    <w:rsid w:val="004F772C"/>
    <w:rsid w:val="004F78FF"/>
    <w:rsid w:val="004F7F45"/>
    <w:rsid w:val="00500131"/>
    <w:rsid w:val="005001CD"/>
    <w:rsid w:val="005003D1"/>
    <w:rsid w:val="0050043E"/>
    <w:rsid w:val="00500BBF"/>
    <w:rsid w:val="0050101B"/>
    <w:rsid w:val="00501336"/>
    <w:rsid w:val="005017AD"/>
    <w:rsid w:val="00501AB9"/>
    <w:rsid w:val="00501D51"/>
    <w:rsid w:val="00502056"/>
    <w:rsid w:val="0050298C"/>
    <w:rsid w:val="005029EB"/>
    <w:rsid w:val="005034DF"/>
    <w:rsid w:val="00503EED"/>
    <w:rsid w:val="00503F0A"/>
    <w:rsid w:val="00503FA5"/>
    <w:rsid w:val="00503FCA"/>
    <w:rsid w:val="00503FD0"/>
    <w:rsid w:val="00504319"/>
    <w:rsid w:val="00504BF1"/>
    <w:rsid w:val="00504D1B"/>
    <w:rsid w:val="00504E55"/>
    <w:rsid w:val="00505843"/>
    <w:rsid w:val="00505A73"/>
    <w:rsid w:val="00505B9E"/>
    <w:rsid w:val="00505F79"/>
    <w:rsid w:val="005061C7"/>
    <w:rsid w:val="0050635D"/>
    <w:rsid w:val="00506582"/>
    <w:rsid w:val="0050659E"/>
    <w:rsid w:val="005067EA"/>
    <w:rsid w:val="00506878"/>
    <w:rsid w:val="00506E8F"/>
    <w:rsid w:val="00507368"/>
    <w:rsid w:val="005074E9"/>
    <w:rsid w:val="00507A17"/>
    <w:rsid w:val="005102CF"/>
    <w:rsid w:val="005107AD"/>
    <w:rsid w:val="00510892"/>
    <w:rsid w:val="00511353"/>
    <w:rsid w:val="005113A6"/>
    <w:rsid w:val="0051162C"/>
    <w:rsid w:val="005125DE"/>
    <w:rsid w:val="00512648"/>
    <w:rsid w:val="005126FD"/>
    <w:rsid w:val="005129CF"/>
    <w:rsid w:val="00512BA8"/>
    <w:rsid w:val="00513590"/>
    <w:rsid w:val="00513770"/>
    <w:rsid w:val="00513F80"/>
    <w:rsid w:val="00514491"/>
    <w:rsid w:val="00514F96"/>
    <w:rsid w:val="00515A83"/>
    <w:rsid w:val="00516025"/>
    <w:rsid w:val="00516385"/>
    <w:rsid w:val="005163F9"/>
    <w:rsid w:val="00516AA2"/>
    <w:rsid w:val="00516C7A"/>
    <w:rsid w:val="005171AB"/>
    <w:rsid w:val="005176C3"/>
    <w:rsid w:val="0051778B"/>
    <w:rsid w:val="005177AE"/>
    <w:rsid w:val="00517F1B"/>
    <w:rsid w:val="0052079F"/>
    <w:rsid w:val="00520949"/>
    <w:rsid w:val="005214A7"/>
    <w:rsid w:val="00521581"/>
    <w:rsid w:val="00521A65"/>
    <w:rsid w:val="00521EEE"/>
    <w:rsid w:val="00522847"/>
    <w:rsid w:val="00522AA1"/>
    <w:rsid w:val="0052312F"/>
    <w:rsid w:val="0052349C"/>
    <w:rsid w:val="005235B6"/>
    <w:rsid w:val="005241F1"/>
    <w:rsid w:val="005246AE"/>
    <w:rsid w:val="0052502D"/>
    <w:rsid w:val="005257AE"/>
    <w:rsid w:val="00525B83"/>
    <w:rsid w:val="00525D6C"/>
    <w:rsid w:val="0052619E"/>
    <w:rsid w:val="00526227"/>
    <w:rsid w:val="005265C9"/>
    <w:rsid w:val="00526611"/>
    <w:rsid w:val="0052694F"/>
    <w:rsid w:val="00526B4D"/>
    <w:rsid w:val="00526DA5"/>
    <w:rsid w:val="005273B8"/>
    <w:rsid w:val="00527532"/>
    <w:rsid w:val="00527810"/>
    <w:rsid w:val="005278AA"/>
    <w:rsid w:val="00530501"/>
    <w:rsid w:val="00530A41"/>
    <w:rsid w:val="00530B60"/>
    <w:rsid w:val="005314D7"/>
    <w:rsid w:val="00532046"/>
    <w:rsid w:val="0053217E"/>
    <w:rsid w:val="00532B28"/>
    <w:rsid w:val="00532ED5"/>
    <w:rsid w:val="005335B4"/>
    <w:rsid w:val="00533D1E"/>
    <w:rsid w:val="00534A95"/>
    <w:rsid w:val="00534AD1"/>
    <w:rsid w:val="00534D1F"/>
    <w:rsid w:val="005354C0"/>
    <w:rsid w:val="00535D03"/>
    <w:rsid w:val="00535F5B"/>
    <w:rsid w:val="005363F8"/>
    <w:rsid w:val="005367F5"/>
    <w:rsid w:val="0053796D"/>
    <w:rsid w:val="00537CEF"/>
    <w:rsid w:val="00540218"/>
    <w:rsid w:val="005407E8"/>
    <w:rsid w:val="00540E91"/>
    <w:rsid w:val="00542B7C"/>
    <w:rsid w:val="00543316"/>
    <w:rsid w:val="00543355"/>
    <w:rsid w:val="00543BBF"/>
    <w:rsid w:val="00544B4F"/>
    <w:rsid w:val="00545887"/>
    <w:rsid w:val="00545E0A"/>
    <w:rsid w:val="00546425"/>
    <w:rsid w:val="00547028"/>
    <w:rsid w:val="005475A9"/>
    <w:rsid w:val="005477BD"/>
    <w:rsid w:val="00550506"/>
    <w:rsid w:val="00550DB4"/>
    <w:rsid w:val="00551D9B"/>
    <w:rsid w:val="0055226D"/>
    <w:rsid w:val="005525D7"/>
    <w:rsid w:val="0055293D"/>
    <w:rsid w:val="00552EB6"/>
    <w:rsid w:val="005532C6"/>
    <w:rsid w:val="00553584"/>
    <w:rsid w:val="0055388E"/>
    <w:rsid w:val="00555C03"/>
    <w:rsid w:val="00556192"/>
    <w:rsid w:val="00556B5A"/>
    <w:rsid w:val="00556F4C"/>
    <w:rsid w:val="005601CF"/>
    <w:rsid w:val="005605CD"/>
    <w:rsid w:val="00561050"/>
    <w:rsid w:val="00561267"/>
    <w:rsid w:val="00561461"/>
    <w:rsid w:val="00561714"/>
    <w:rsid w:val="0056207C"/>
    <w:rsid w:val="005622E1"/>
    <w:rsid w:val="00562397"/>
    <w:rsid w:val="00562763"/>
    <w:rsid w:val="005627B3"/>
    <w:rsid w:val="005628FE"/>
    <w:rsid w:val="00562F17"/>
    <w:rsid w:val="005643B7"/>
    <w:rsid w:val="00564755"/>
    <w:rsid w:val="00564E68"/>
    <w:rsid w:val="0056519B"/>
    <w:rsid w:val="00565208"/>
    <w:rsid w:val="00565F64"/>
    <w:rsid w:val="00566855"/>
    <w:rsid w:val="00566D3E"/>
    <w:rsid w:val="00566DCD"/>
    <w:rsid w:val="00566EDF"/>
    <w:rsid w:val="00566F1E"/>
    <w:rsid w:val="005672FA"/>
    <w:rsid w:val="00570A7D"/>
    <w:rsid w:val="00571006"/>
    <w:rsid w:val="00571216"/>
    <w:rsid w:val="0057149A"/>
    <w:rsid w:val="00571886"/>
    <w:rsid w:val="00571CCF"/>
    <w:rsid w:val="00572345"/>
    <w:rsid w:val="00572A70"/>
    <w:rsid w:val="00574A2F"/>
    <w:rsid w:val="0057528C"/>
    <w:rsid w:val="00575681"/>
    <w:rsid w:val="005756BD"/>
    <w:rsid w:val="00575F57"/>
    <w:rsid w:val="005771DF"/>
    <w:rsid w:val="005772C9"/>
    <w:rsid w:val="00577B86"/>
    <w:rsid w:val="00577C5D"/>
    <w:rsid w:val="00577D9A"/>
    <w:rsid w:val="00577F26"/>
    <w:rsid w:val="0058133D"/>
    <w:rsid w:val="00581620"/>
    <w:rsid w:val="00581D63"/>
    <w:rsid w:val="00582FEA"/>
    <w:rsid w:val="005837BC"/>
    <w:rsid w:val="00583AD9"/>
    <w:rsid w:val="00583B57"/>
    <w:rsid w:val="00583C26"/>
    <w:rsid w:val="00583EDF"/>
    <w:rsid w:val="00585F94"/>
    <w:rsid w:val="0058641B"/>
    <w:rsid w:val="00586B23"/>
    <w:rsid w:val="00586C85"/>
    <w:rsid w:val="005873CF"/>
    <w:rsid w:val="005874E9"/>
    <w:rsid w:val="00587C70"/>
    <w:rsid w:val="00590143"/>
    <w:rsid w:val="005903CD"/>
    <w:rsid w:val="005906BC"/>
    <w:rsid w:val="00590C16"/>
    <w:rsid w:val="00590F7A"/>
    <w:rsid w:val="00591101"/>
    <w:rsid w:val="005913A9"/>
    <w:rsid w:val="00591C62"/>
    <w:rsid w:val="00591C78"/>
    <w:rsid w:val="00592244"/>
    <w:rsid w:val="00592ACF"/>
    <w:rsid w:val="00592C3F"/>
    <w:rsid w:val="005934E4"/>
    <w:rsid w:val="00594020"/>
    <w:rsid w:val="00594D98"/>
    <w:rsid w:val="00595838"/>
    <w:rsid w:val="005963ED"/>
    <w:rsid w:val="00597087"/>
    <w:rsid w:val="00597185"/>
    <w:rsid w:val="00597499"/>
    <w:rsid w:val="005974F8"/>
    <w:rsid w:val="00597E6B"/>
    <w:rsid w:val="00597FAD"/>
    <w:rsid w:val="005A04F1"/>
    <w:rsid w:val="005A1B55"/>
    <w:rsid w:val="005A21CB"/>
    <w:rsid w:val="005A226D"/>
    <w:rsid w:val="005A2CA2"/>
    <w:rsid w:val="005A2E22"/>
    <w:rsid w:val="005A2E8B"/>
    <w:rsid w:val="005A3E07"/>
    <w:rsid w:val="005A42D1"/>
    <w:rsid w:val="005A4386"/>
    <w:rsid w:val="005A4B4E"/>
    <w:rsid w:val="005A50D7"/>
    <w:rsid w:val="005A513A"/>
    <w:rsid w:val="005A5520"/>
    <w:rsid w:val="005A6146"/>
    <w:rsid w:val="005A6857"/>
    <w:rsid w:val="005A6ECA"/>
    <w:rsid w:val="005A6F4A"/>
    <w:rsid w:val="005A7814"/>
    <w:rsid w:val="005A782C"/>
    <w:rsid w:val="005A7AD5"/>
    <w:rsid w:val="005B06BB"/>
    <w:rsid w:val="005B08E6"/>
    <w:rsid w:val="005B10B1"/>
    <w:rsid w:val="005B1213"/>
    <w:rsid w:val="005B1B37"/>
    <w:rsid w:val="005B210E"/>
    <w:rsid w:val="005B23A1"/>
    <w:rsid w:val="005B2DE9"/>
    <w:rsid w:val="005B2E9A"/>
    <w:rsid w:val="005B2FD8"/>
    <w:rsid w:val="005B33A4"/>
    <w:rsid w:val="005B34E9"/>
    <w:rsid w:val="005B365D"/>
    <w:rsid w:val="005B37B6"/>
    <w:rsid w:val="005B39AB"/>
    <w:rsid w:val="005B3BDE"/>
    <w:rsid w:val="005B3F34"/>
    <w:rsid w:val="005B412D"/>
    <w:rsid w:val="005B4245"/>
    <w:rsid w:val="005B42DD"/>
    <w:rsid w:val="005B494F"/>
    <w:rsid w:val="005B4992"/>
    <w:rsid w:val="005B4EEE"/>
    <w:rsid w:val="005B5842"/>
    <w:rsid w:val="005B596F"/>
    <w:rsid w:val="005B59C3"/>
    <w:rsid w:val="005B5C5A"/>
    <w:rsid w:val="005B76B8"/>
    <w:rsid w:val="005B7827"/>
    <w:rsid w:val="005B7996"/>
    <w:rsid w:val="005B7F95"/>
    <w:rsid w:val="005C0111"/>
    <w:rsid w:val="005C0219"/>
    <w:rsid w:val="005C02ED"/>
    <w:rsid w:val="005C0882"/>
    <w:rsid w:val="005C0B69"/>
    <w:rsid w:val="005C0EF1"/>
    <w:rsid w:val="005C0F05"/>
    <w:rsid w:val="005C14FE"/>
    <w:rsid w:val="005C18F1"/>
    <w:rsid w:val="005C27A6"/>
    <w:rsid w:val="005C2B6D"/>
    <w:rsid w:val="005C2CF0"/>
    <w:rsid w:val="005C2F34"/>
    <w:rsid w:val="005C3389"/>
    <w:rsid w:val="005C3B5F"/>
    <w:rsid w:val="005C3FE9"/>
    <w:rsid w:val="005C4019"/>
    <w:rsid w:val="005C4A7A"/>
    <w:rsid w:val="005C4AAF"/>
    <w:rsid w:val="005C56B0"/>
    <w:rsid w:val="005C5C90"/>
    <w:rsid w:val="005C6545"/>
    <w:rsid w:val="005C6E6E"/>
    <w:rsid w:val="005C6ECF"/>
    <w:rsid w:val="005C77B1"/>
    <w:rsid w:val="005C7BFA"/>
    <w:rsid w:val="005D0591"/>
    <w:rsid w:val="005D11BE"/>
    <w:rsid w:val="005D14C5"/>
    <w:rsid w:val="005D27A4"/>
    <w:rsid w:val="005D2A0C"/>
    <w:rsid w:val="005D374D"/>
    <w:rsid w:val="005D3DF0"/>
    <w:rsid w:val="005D44C9"/>
    <w:rsid w:val="005D49EC"/>
    <w:rsid w:val="005D4F64"/>
    <w:rsid w:val="005D656F"/>
    <w:rsid w:val="005D6C1E"/>
    <w:rsid w:val="005D6EC0"/>
    <w:rsid w:val="005D6FA1"/>
    <w:rsid w:val="005D7654"/>
    <w:rsid w:val="005D7699"/>
    <w:rsid w:val="005E070D"/>
    <w:rsid w:val="005E0CA9"/>
    <w:rsid w:val="005E0E2C"/>
    <w:rsid w:val="005E0EA7"/>
    <w:rsid w:val="005E1397"/>
    <w:rsid w:val="005E188F"/>
    <w:rsid w:val="005E18FF"/>
    <w:rsid w:val="005E1B31"/>
    <w:rsid w:val="005E1C57"/>
    <w:rsid w:val="005E21C0"/>
    <w:rsid w:val="005E26A7"/>
    <w:rsid w:val="005E2904"/>
    <w:rsid w:val="005E2BEE"/>
    <w:rsid w:val="005E2F21"/>
    <w:rsid w:val="005E33C4"/>
    <w:rsid w:val="005E3484"/>
    <w:rsid w:val="005E34EA"/>
    <w:rsid w:val="005E424E"/>
    <w:rsid w:val="005E4661"/>
    <w:rsid w:val="005E4FA6"/>
    <w:rsid w:val="005E6F3A"/>
    <w:rsid w:val="005E6F3B"/>
    <w:rsid w:val="005E70BE"/>
    <w:rsid w:val="005E7343"/>
    <w:rsid w:val="005E736F"/>
    <w:rsid w:val="005E7387"/>
    <w:rsid w:val="005E73C9"/>
    <w:rsid w:val="005E753D"/>
    <w:rsid w:val="005E7688"/>
    <w:rsid w:val="005E799B"/>
    <w:rsid w:val="005E7EA3"/>
    <w:rsid w:val="005F0226"/>
    <w:rsid w:val="005F0A0D"/>
    <w:rsid w:val="005F0DD4"/>
    <w:rsid w:val="005F1087"/>
    <w:rsid w:val="005F1362"/>
    <w:rsid w:val="005F13A0"/>
    <w:rsid w:val="005F27AA"/>
    <w:rsid w:val="005F2865"/>
    <w:rsid w:val="005F2943"/>
    <w:rsid w:val="005F300A"/>
    <w:rsid w:val="005F35FF"/>
    <w:rsid w:val="005F3765"/>
    <w:rsid w:val="005F384B"/>
    <w:rsid w:val="005F3A75"/>
    <w:rsid w:val="005F457D"/>
    <w:rsid w:val="005F48BE"/>
    <w:rsid w:val="005F4994"/>
    <w:rsid w:val="005F4D79"/>
    <w:rsid w:val="005F58EB"/>
    <w:rsid w:val="005F5985"/>
    <w:rsid w:val="005F5B31"/>
    <w:rsid w:val="005F5D84"/>
    <w:rsid w:val="005F5EEB"/>
    <w:rsid w:val="005F7DD6"/>
    <w:rsid w:val="00600991"/>
    <w:rsid w:val="00600F69"/>
    <w:rsid w:val="006015E7"/>
    <w:rsid w:val="00601F79"/>
    <w:rsid w:val="00602089"/>
    <w:rsid w:val="00602539"/>
    <w:rsid w:val="00602BF5"/>
    <w:rsid w:val="00602FEF"/>
    <w:rsid w:val="006036CE"/>
    <w:rsid w:val="0060381E"/>
    <w:rsid w:val="0060479A"/>
    <w:rsid w:val="006047AA"/>
    <w:rsid w:val="00604C8D"/>
    <w:rsid w:val="00604F54"/>
    <w:rsid w:val="00605160"/>
    <w:rsid w:val="00605726"/>
    <w:rsid w:val="00605888"/>
    <w:rsid w:val="00605F0B"/>
    <w:rsid w:val="00606152"/>
    <w:rsid w:val="00606244"/>
    <w:rsid w:val="0060651C"/>
    <w:rsid w:val="0060673B"/>
    <w:rsid w:val="006068A7"/>
    <w:rsid w:val="00606B6A"/>
    <w:rsid w:val="006071EA"/>
    <w:rsid w:val="006075D0"/>
    <w:rsid w:val="00607B33"/>
    <w:rsid w:val="00607F06"/>
    <w:rsid w:val="00610038"/>
    <w:rsid w:val="00610173"/>
    <w:rsid w:val="006107D5"/>
    <w:rsid w:val="00611264"/>
    <w:rsid w:val="006123B2"/>
    <w:rsid w:val="006125E9"/>
    <w:rsid w:val="00612BB1"/>
    <w:rsid w:val="0061301F"/>
    <w:rsid w:val="00613E73"/>
    <w:rsid w:val="00613FE9"/>
    <w:rsid w:val="00614BF6"/>
    <w:rsid w:val="006150C8"/>
    <w:rsid w:val="006152FA"/>
    <w:rsid w:val="0061545F"/>
    <w:rsid w:val="00615548"/>
    <w:rsid w:val="00615AA3"/>
    <w:rsid w:val="00615D99"/>
    <w:rsid w:val="00615DFE"/>
    <w:rsid w:val="00615ED6"/>
    <w:rsid w:val="00615F21"/>
    <w:rsid w:val="006164A6"/>
    <w:rsid w:val="0061655D"/>
    <w:rsid w:val="00616713"/>
    <w:rsid w:val="00616AFF"/>
    <w:rsid w:val="00616EF9"/>
    <w:rsid w:val="00617155"/>
    <w:rsid w:val="0061742B"/>
    <w:rsid w:val="00617711"/>
    <w:rsid w:val="00617DF0"/>
    <w:rsid w:val="0062046A"/>
    <w:rsid w:val="006204D4"/>
    <w:rsid w:val="0062121A"/>
    <w:rsid w:val="0062220D"/>
    <w:rsid w:val="00623037"/>
    <w:rsid w:val="00623BCA"/>
    <w:rsid w:val="00623D0E"/>
    <w:rsid w:val="00623E44"/>
    <w:rsid w:val="00624673"/>
    <w:rsid w:val="00624841"/>
    <w:rsid w:val="00624967"/>
    <w:rsid w:val="00624EBC"/>
    <w:rsid w:val="006250DA"/>
    <w:rsid w:val="00625500"/>
    <w:rsid w:val="00625711"/>
    <w:rsid w:val="00625760"/>
    <w:rsid w:val="00625854"/>
    <w:rsid w:val="00625A45"/>
    <w:rsid w:val="00625B37"/>
    <w:rsid w:val="00625C9B"/>
    <w:rsid w:val="006261BD"/>
    <w:rsid w:val="0062662C"/>
    <w:rsid w:val="0062689B"/>
    <w:rsid w:val="00626BBA"/>
    <w:rsid w:val="00626DC7"/>
    <w:rsid w:val="006275D2"/>
    <w:rsid w:val="00627666"/>
    <w:rsid w:val="00627CE7"/>
    <w:rsid w:val="00627E6C"/>
    <w:rsid w:val="0063016B"/>
    <w:rsid w:val="006302D3"/>
    <w:rsid w:val="006304E6"/>
    <w:rsid w:val="0063283B"/>
    <w:rsid w:val="0063308E"/>
    <w:rsid w:val="00633C4A"/>
    <w:rsid w:val="00635419"/>
    <w:rsid w:val="006357E8"/>
    <w:rsid w:val="00635B1D"/>
    <w:rsid w:val="00635B38"/>
    <w:rsid w:val="00636022"/>
    <w:rsid w:val="00636565"/>
    <w:rsid w:val="006368E0"/>
    <w:rsid w:val="00636B00"/>
    <w:rsid w:val="00636E42"/>
    <w:rsid w:val="0063728D"/>
    <w:rsid w:val="0063770A"/>
    <w:rsid w:val="00640078"/>
    <w:rsid w:val="0064031A"/>
    <w:rsid w:val="006412BF"/>
    <w:rsid w:val="0064151F"/>
    <w:rsid w:val="006417E9"/>
    <w:rsid w:val="00641C5F"/>
    <w:rsid w:val="006421D7"/>
    <w:rsid w:val="006424BB"/>
    <w:rsid w:val="006432AB"/>
    <w:rsid w:val="00643942"/>
    <w:rsid w:val="006439C8"/>
    <w:rsid w:val="00643C3B"/>
    <w:rsid w:val="00644543"/>
    <w:rsid w:val="00644722"/>
    <w:rsid w:val="00645A78"/>
    <w:rsid w:val="00645C48"/>
    <w:rsid w:val="00645D5C"/>
    <w:rsid w:val="006466E5"/>
    <w:rsid w:val="00646899"/>
    <w:rsid w:val="00646BBA"/>
    <w:rsid w:val="00647640"/>
    <w:rsid w:val="00647FD5"/>
    <w:rsid w:val="006504C1"/>
    <w:rsid w:val="00650B16"/>
    <w:rsid w:val="00650E94"/>
    <w:rsid w:val="00651254"/>
    <w:rsid w:val="0065162F"/>
    <w:rsid w:val="00651A27"/>
    <w:rsid w:val="00651BE0"/>
    <w:rsid w:val="00652F8D"/>
    <w:rsid w:val="006536A2"/>
    <w:rsid w:val="00654021"/>
    <w:rsid w:val="00654D8B"/>
    <w:rsid w:val="00654DFF"/>
    <w:rsid w:val="00655C5F"/>
    <w:rsid w:val="006563D2"/>
    <w:rsid w:val="006579E3"/>
    <w:rsid w:val="00657ABF"/>
    <w:rsid w:val="00657E76"/>
    <w:rsid w:val="00660F16"/>
    <w:rsid w:val="00661FF6"/>
    <w:rsid w:val="00662472"/>
    <w:rsid w:val="006624F5"/>
    <w:rsid w:val="006633A8"/>
    <w:rsid w:val="00663863"/>
    <w:rsid w:val="00663897"/>
    <w:rsid w:val="00663CE7"/>
    <w:rsid w:val="00664215"/>
    <w:rsid w:val="006644A7"/>
    <w:rsid w:val="00664A32"/>
    <w:rsid w:val="00664FF8"/>
    <w:rsid w:val="00665859"/>
    <w:rsid w:val="006662A9"/>
    <w:rsid w:val="00666D55"/>
    <w:rsid w:val="00666F01"/>
    <w:rsid w:val="0066706D"/>
    <w:rsid w:val="006678F7"/>
    <w:rsid w:val="00667C34"/>
    <w:rsid w:val="00670B04"/>
    <w:rsid w:val="00670C2D"/>
    <w:rsid w:val="00670E1F"/>
    <w:rsid w:val="00672A26"/>
    <w:rsid w:val="00672A96"/>
    <w:rsid w:val="00672AF3"/>
    <w:rsid w:val="00672CB6"/>
    <w:rsid w:val="00672DC1"/>
    <w:rsid w:val="00673A21"/>
    <w:rsid w:val="00673DFE"/>
    <w:rsid w:val="00673E67"/>
    <w:rsid w:val="00675AE0"/>
    <w:rsid w:val="00676270"/>
    <w:rsid w:val="00676699"/>
    <w:rsid w:val="00676939"/>
    <w:rsid w:val="00676AB2"/>
    <w:rsid w:val="006770DC"/>
    <w:rsid w:val="00677665"/>
    <w:rsid w:val="0067776A"/>
    <w:rsid w:val="006778C1"/>
    <w:rsid w:val="0067796A"/>
    <w:rsid w:val="00677A76"/>
    <w:rsid w:val="006800E5"/>
    <w:rsid w:val="00680414"/>
    <w:rsid w:val="006808B9"/>
    <w:rsid w:val="00680B07"/>
    <w:rsid w:val="006810DD"/>
    <w:rsid w:val="0068126C"/>
    <w:rsid w:val="00681811"/>
    <w:rsid w:val="0068194B"/>
    <w:rsid w:val="00681E95"/>
    <w:rsid w:val="006827BE"/>
    <w:rsid w:val="006828DD"/>
    <w:rsid w:val="006833B1"/>
    <w:rsid w:val="006833EC"/>
    <w:rsid w:val="00683973"/>
    <w:rsid w:val="00683DBA"/>
    <w:rsid w:val="00683DE4"/>
    <w:rsid w:val="0068436C"/>
    <w:rsid w:val="00684C5C"/>
    <w:rsid w:val="00685488"/>
    <w:rsid w:val="0068549C"/>
    <w:rsid w:val="00685D1A"/>
    <w:rsid w:val="006867EC"/>
    <w:rsid w:val="00686AE7"/>
    <w:rsid w:val="00687289"/>
    <w:rsid w:val="00687CD2"/>
    <w:rsid w:val="0069005B"/>
    <w:rsid w:val="00690252"/>
    <w:rsid w:val="00690791"/>
    <w:rsid w:val="00690970"/>
    <w:rsid w:val="00690CA9"/>
    <w:rsid w:val="00690D99"/>
    <w:rsid w:val="006914E3"/>
    <w:rsid w:val="006916DE"/>
    <w:rsid w:val="00692105"/>
    <w:rsid w:val="00692C55"/>
    <w:rsid w:val="0069339C"/>
    <w:rsid w:val="00693C8B"/>
    <w:rsid w:val="00694273"/>
    <w:rsid w:val="00694AD0"/>
    <w:rsid w:val="00695D47"/>
    <w:rsid w:val="00696822"/>
    <w:rsid w:val="00696D2F"/>
    <w:rsid w:val="00697066"/>
    <w:rsid w:val="006970F9"/>
    <w:rsid w:val="006973F2"/>
    <w:rsid w:val="006974E6"/>
    <w:rsid w:val="006974EB"/>
    <w:rsid w:val="006A051D"/>
    <w:rsid w:val="006A06C0"/>
    <w:rsid w:val="006A081D"/>
    <w:rsid w:val="006A0AD8"/>
    <w:rsid w:val="006A107D"/>
    <w:rsid w:val="006A1BBF"/>
    <w:rsid w:val="006A2020"/>
    <w:rsid w:val="006A2AB3"/>
    <w:rsid w:val="006A2E5D"/>
    <w:rsid w:val="006A3554"/>
    <w:rsid w:val="006A36F2"/>
    <w:rsid w:val="006A39BA"/>
    <w:rsid w:val="006A3C6D"/>
    <w:rsid w:val="006A418A"/>
    <w:rsid w:val="006A44D3"/>
    <w:rsid w:val="006A49A5"/>
    <w:rsid w:val="006A4D90"/>
    <w:rsid w:val="006A4F7A"/>
    <w:rsid w:val="006A599D"/>
    <w:rsid w:val="006A5A5C"/>
    <w:rsid w:val="006A5C79"/>
    <w:rsid w:val="006A63CC"/>
    <w:rsid w:val="006A65B3"/>
    <w:rsid w:val="006A6B37"/>
    <w:rsid w:val="006A6B4C"/>
    <w:rsid w:val="006B00DF"/>
    <w:rsid w:val="006B0139"/>
    <w:rsid w:val="006B0D88"/>
    <w:rsid w:val="006B13EC"/>
    <w:rsid w:val="006B1A8A"/>
    <w:rsid w:val="006B22D7"/>
    <w:rsid w:val="006B2D98"/>
    <w:rsid w:val="006B3074"/>
    <w:rsid w:val="006B3A35"/>
    <w:rsid w:val="006B48B9"/>
    <w:rsid w:val="006B4C17"/>
    <w:rsid w:val="006B5E74"/>
    <w:rsid w:val="006B63D7"/>
    <w:rsid w:val="006B6776"/>
    <w:rsid w:val="006B69F4"/>
    <w:rsid w:val="006B6AD7"/>
    <w:rsid w:val="006B6DCE"/>
    <w:rsid w:val="006B7029"/>
    <w:rsid w:val="006B703C"/>
    <w:rsid w:val="006C07D5"/>
    <w:rsid w:val="006C0C47"/>
    <w:rsid w:val="006C0D06"/>
    <w:rsid w:val="006C1E3B"/>
    <w:rsid w:val="006C2BF9"/>
    <w:rsid w:val="006C2DAD"/>
    <w:rsid w:val="006C38DD"/>
    <w:rsid w:val="006C39D9"/>
    <w:rsid w:val="006C3C99"/>
    <w:rsid w:val="006C3DF6"/>
    <w:rsid w:val="006C42D9"/>
    <w:rsid w:val="006C4A3B"/>
    <w:rsid w:val="006C4EA3"/>
    <w:rsid w:val="006C567D"/>
    <w:rsid w:val="006C5983"/>
    <w:rsid w:val="006C5A79"/>
    <w:rsid w:val="006C6379"/>
    <w:rsid w:val="006C6470"/>
    <w:rsid w:val="006C69BA"/>
    <w:rsid w:val="006C6E7D"/>
    <w:rsid w:val="006C7DF5"/>
    <w:rsid w:val="006D0122"/>
    <w:rsid w:val="006D01CF"/>
    <w:rsid w:val="006D1310"/>
    <w:rsid w:val="006D1859"/>
    <w:rsid w:val="006D1B74"/>
    <w:rsid w:val="006D1BE2"/>
    <w:rsid w:val="006D2806"/>
    <w:rsid w:val="006D29AD"/>
    <w:rsid w:val="006D2D91"/>
    <w:rsid w:val="006D3D4E"/>
    <w:rsid w:val="006D4450"/>
    <w:rsid w:val="006D53A3"/>
    <w:rsid w:val="006D5540"/>
    <w:rsid w:val="006D57D7"/>
    <w:rsid w:val="006D6CD0"/>
    <w:rsid w:val="006D6CEC"/>
    <w:rsid w:val="006D6E0F"/>
    <w:rsid w:val="006D6F8C"/>
    <w:rsid w:val="006D7A71"/>
    <w:rsid w:val="006D7BF8"/>
    <w:rsid w:val="006D7E06"/>
    <w:rsid w:val="006E0358"/>
    <w:rsid w:val="006E03F0"/>
    <w:rsid w:val="006E09E5"/>
    <w:rsid w:val="006E0F9D"/>
    <w:rsid w:val="006E1981"/>
    <w:rsid w:val="006E1BCD"/>
    <w:rsid w:val="006E1D85"/>
    <w:rsid w:val="006E1EF9"/>
    <w:rsid w:val="006E24BB"/>
    <w:rsid w:val="006E2658"/>
    <w:rsid w:val="006E2ADD"/>
    <w:rsid w:val="006E2B0C"/>
    <w:rsid w:val="006E4184"/>
    <w:rsid w:val="006E41AC"/>
    <w:rsid w:val="006E44BE"/>
    <w:rsid w:val="006E44CB"/>
    <w:rsid w:val="006E48B5"/>
    <w:rsid w:val="006E52CE"/>
    <w:rsid w:val="006E5598"/>
    <w:rsid w:val="006E5702"/>
    <w:rsid w:val="006E5A01"/>
    <w:rsid w:val="006E5A53"/>
    <w:rsid w:val="006E5C5B"/>
    <w:rsid w:val="006E5D4D"/>
    <w:rsid w:val="006E72D9"/>
    <w:rsid w:val="006E79C2"/>
    <w:rsid w:val="006E7D17"/>
    <w:rsid w:val="006E7ECD"/>
    <w:rsid w:val="006F09EF"/>
    <w:rsid w:val="006F10DD"/>
    <w:rsid w:val="006F11EA"/>
    <w:rsid w:val="006F1333"/>
    <w:rsid w:val="006F200F"/>
    <w:rsid w:val="006F224C"/>
    <w:rsid w:val="006F2408"/>
    <w:rsid w:val="006F2AF7"/>
    <w:rsid w:val="006F2C90"/>
    <w:rsid w:val="006F2CF4"/>
    <w:rsid w:val="006F2D41"/>
    <w:rsid w:val="006F2D8B"/>
    <w:rsid w:val="006F349B"/>
    <w:rsid w:val="006F4C46"/>
    <w:rsid w:val="006F4DCB"/>
    <w:rsid w:val="006F4EC6"/>
    <w:rsid w:val="006F50B1"/>
    <w:rsid w:val="006F5793"/>
    <w:rsid w:val="006F63F8"/>
    <w:rsid w:val="006F6558"/>
    <w:rsid w:val="006F6851"/>
    <w:rsid w:val="006F6BBA"/>
    <w:rsid w:val="006F70B3"/>
    <w:rsid w:val="006F7561"/>
    <w:rsid w:val="006F78E7"/>
    <w:rsid w:val="006F7D33"/>
    <w:rsid w:val="006F7F67"/>
    <w:rsid w:val="00700074"/>
    <w:rsid w:val="00700602"/>
    <w:rsid w:val="00700C5E"/>
    <w:rsid w:val="00701761"/>
    <w:rsid w:val="0070187F"/>
    <w:rsid w:val="00701A87"/>
    <w:rsid w:val="00701FC2"/>
    <w:rsid w:val="007027AD"/>
    <w:rsid w:val="00702EFD"/>
    <w:rsid w:val="0070429C"/>
    <w:rsid w:val="00704437"/>
    <w:rsid w:val="00704661"/>
    <w:rsid w:val="00704929"/>
    <w:rsid w:val="00705AB4"/>
    <w:rsid w:val="007060D0"/>
    <w:rsid w:val="007062CE"/>
    <w:rsid w:val="0070658F"/>
    <w:rsid w:val="00706654"/>
    <w:rsid w:val="007079C1"/>
    <w:rsid w:val="00707BFB"/>
    <w:rsid w:val="00710048"/>
    <w:rsid w:val="00710B02"/>
    <w:rsid w:val="00710C68"/>
    <w:rsid w:val="0071116F"/>
    <w:rsid w:val="00711337"/>
    <w:rsid w:val="0071305C"/>
    <w:rsid w:val="007131C5"/>
    <w:rsid w:val="00713483"/>
    <w:rsid w:val="0071427F"/>
    <w:rsid w:val="0071451E"/>
    <w:rsid w:val="00714D16"/>
    <w:rsid w:val="00715387"/>
    <w:rsid w:val="00715C9A"/>
    <w:rsid w:val="0071613A"/>
    <w:rsid w:val="00716CCF"/>
    <w:rsid w:val="0071731E"/>
    <w:rsid w:val="00717498"/>
    <w:rsid w:val="00717B4C"/>
    <w:rsid w:val="00717D7D"/>
    <w:rsid w:val="007201B1"/>
    <w:rsid w:val="00720364"/>
    <w:rsid w:val="007205EA"/>
    <w:rsid w:val="00720B41"/>
    <w:rsid w:val="0072131E"/>
    <w:rsid w:val="00721977"/>
    <w:rsid w:val="00721EB3"/>
    <w:rsid w:val="00722C9A"/>
    <w:rsid w:val="0072320D"/>
    <w:rsid w:val="007238FA"/>
    <w:rsid w:val="0072399F"/>
    <w:rsid w:val="00723F37"/>
    <w:rsid w:val="00724BCF"/>
    <w:rsid w:val="00724DD7"/>
    <w:rsid w:val="007257A2"/>
    <w:rsid w:val="00725A63"/>
    <w:rsid w:val="00725E52"/>
    <w:rsid w:val="00726087"/>
    <w:rsid w:val="007264CD"/>
    <w:rsid w:val="00726B6B"/>
    <w:rsid w:val="00726E3C"/>
    <w:rsid w:val="00727329"/>
    <w:rsid w:val="0072740A"/>
    <w:rsid w:val="007274E8"/>
    <w:rsid w:val="00727DC6"/>
    <w:rsid w:val="0073040C"/>
    <w:rsid w:val="00730DA1"/>
    <w:rsid w:val="00730E52"/>
    <w:rsid w:val="00730E8F"/>
    <w:rsid w:val="00731A68"/>
    <w:rsid w:val="00731DB6"/>
    <w:rsid w:val="00731F10"/>
    <w:rsid w:val="007323F8"/>
    <w:rsid w:val="007326B2"/>
    <w:rsid w:val="0073272B"/>
    <w:rsid w:val="007329D9"/>
    <w:rsid w:val="00732D39"/>
    <w:rsid w:val="0073344C"/>
    <w:rsid w:val="0073373A"/>
    <w:rsid w:val="00733C5A"/>
    <w:rsid w:val="00733CBD"/>
    <w:rsid w:val="00733DDB"/>
    <w:rsid w:val="00733F19"/>
    <w:rsid w:val="00734092"/>
    <w:rsid w:val="00734347"/>
    <w:rsid w:val="007346F2"/>
    <w:rsid w:val="0073482F"/>
    <w:rsid w:val="00734B0F"/>
    <w:rsid w:val="00734D30"/>
    <w:rsid w:val="0073559B"/>
    <w:rsid w:val="00735E46"/>
    <w:rsid w:val="00735E73"/>
    <w:rsid w:val="00736013"/>
    <w:rsid w:val="00736132"/>
    <w:rsid w:val="00736F8C"/>
    <w:rsid w:val="00737534"/>
    <w:rsid w:val="00737669"/>
    <w:rsid w:val="007378F1"/>
    <w:rsid w:val="00740005"/>
    <w:rsid w:val="00740159"/>
    <w:rsid w:val="00740721"/>
    <w:rsid w:val="00740765"/>
    <w:rsid w:val="0074096C"/>
    <w:rsid w:val="007420BC"/>
    <w:rsid w:val="00743898"/>
    <w:rsid w:val="00744EA8"/>
    <w:rsid w:val="00745085"/>
    <w:rsid w:val="00745D5F"/>
    <w:rsid w:val="0074724F"/>
    <w:rsid w:val="007473BF"/>
    <w:rsid w:val="00747870"/>
    <w:rsid w:val="00747E41"/>
    <w:rsid w:val="007517B4"/>
    <w:rsid w:val="00751B7F"/>
    <w:rsid w:val="007521EA"/>
    <w:rsid w:val="0075278C"/>
    <w:rsid w:val="00752796"/>
    <w:rsid w:val="00752ADA"/>
    <w:rsid w:val="00752D14"/>
    <w:rsid w:val="00753AA2"/>
    <w:rsid w:val="00753DD5"/>
    <w:rsid w:val="007541A6"/>
    <w:rsid w:val="0075455B"/>
    <w:rsid w:val="00754916"/>
    <w:rsid w:val="007549A8"/>
    <w:rsid w:val="00754A3B"/>
    <w:rsid w:val="00754FD3"/>
    <w:rsid w:val="00755B49"/>
    <w:rsid w:val="00755D2A"/>
    <w:rsid w:val="007569A8"/>
    <w:rsid w:val="00756AA5"/>
    <w:rsid w:val="00756F71"/>
    <w:rsid w:val="007570B0"/>
    <w:rsid w:val="00757CD2"/>
    <w:rsid w:val="00757E4B"/>
    <w:rsid w:val="00760150"/>
    <w:rsid w:val="0076022F"/>
    <w:rsid w:val="00760566"/>
    <w:rsid w:val="00760611"/>
    <w:rsid w:val="00760A40"/>
    <w:rsid w:val="00761207"/>
    <w:rsid w:val="00761AC4"/>
    <w:rsid w:val="007626CD"/>
    <w:rsid w:val="007627AA"/>
    <w:rsid w:val="00762AD3"/>
    <w:rsid w:val="00762F28"/>
    <w:rsid w:val="0076354F"/>
    <w:rsid w:val="007644BE"/>
    <w:rsid w:val="00764CF1"/>
    <w:rsid w:val="00764D5B"/>
    <w:rsid w:val="00765244"/>
    <w:rsid w:val="007653AF"/>
    <w:rsid w:val="00765C12"/>
    <w:rsid w:val="00766915"/>
    <w:rsid w:val="00766CD1"/>
    <w:rsid w:val="00766D43"/>
    <w:rsid w:val="00766F31"/>
    <w:rsid w:val="007671CC"/>
    <w:rsid w:val="00770037"/>
    <w:rsid w:val="007703CF"/>
    <w:rsid w:val="007703DD"/>
    <w:rsid w:val="00770ACE"/>
    <w:rsid w:val="00771672"/>
    <w:rsid w:val="007726FC"/>
    <w:rsid w:val="007728C2"/>
    <w:rsid w:val="007729C4"/>
    <w:rsid w:val="007730CA"/>
    <w:rsid w:val="00773336"/>
    <w:rsid w:val="00773727"/>
    <w:rsid w:val="00774517"/>
    <w:rsid w:val="007745F0"/>
    <w:rsid w:val="00775456"/>
    <w:rsid w:val="00775E98"/>
    <w:rsid w:val="0077628A"/>
    <w:rsid w:val="00776EC6"/>
    <w:rsid w:val="007776CE"/>
    <w:rsid w:val="007777AE"/>
    <w:rsid w:val="00777EDE"/>
    <w:rsid w:val="00780575"/>
    <w:rsid w:val="0078099F"/>
    <w:rsid w:val="00782160"/>
    <w:rsid w:val="0078356C"/>
    <w:rsid w:val="007836B3"/>
    <w:rsid w:val="00783920"/>
    <w:rsid w:val="00784275"/>
    <w:rsid w:val="00784F4A"/>
    <w:rsid w:val="007858F7"/>
    <w:rsid w:val="00785B13"/>
    <w:rsid w:val="00786210"/>
    <w:rsid w:val="00786702"/>
    <w:rsid w:val="00786909"/>
    <w:rsid w:val="00786B9A"/>
    <w:rsid w:val="00786EA0"/>
    <w:rsid w:val="00787036"/>
    <w:rsid w:val="00787A04"/>
    <w:rsid w:val="00787ED4"/>
    <w:rsid w:val="00787EED"/>
    <w:rsid w:val="007902D9"/>
    <w:rsid w:val="0079042D"/>
    <w:rsid w:val="00790904"/>
    <w:rsid w:val="00790A0A"/>
    <w:rsid w:val="00790E28"/>
    <w:rsid w:val="007915B4"/>
    <w:rsid w:val="00791AE0"/>
    <w:rsid w:val="00792BA3"/>
    <w:rsid w:val="00792D5E"/>
    <w:rsid w:val="00792D61"/>
    <w:rsid w:val="007933EE"/>
    <w:rsid w:val="00793FFF"/>
    <w:rsid w:val="0079484F"/>
    <w:rsid w:val="00794B56"/>
    <w:rsid w:val="00794CDF"/>
    <w:rsid w:val="00794D95"/>
    <w:rsid w:val="007950F2"/>
    <w:rsid w:val="00795B8C"/>
    <w:rsid w:val="00796199"/>
    <w:rsid w:val="007964DE"/>
    <w:rsid w:val="00796642"/>
    <w:rsid w:val="00796E81"/>
    <w:rsid w:val="00797074"/>
    <w:rsid w:val="007976A1"/>
    <w:rsid w:val="007A0346"/>
    <w:rsid w:val="007A05EA"/>
    <w:rsid w:val="007A0AF6"/>
    <w:rsid w:val="007A0BC6"/>
    <w:rsid w:val="007A19D5"/>
    <w:rsid w:val="007A1CF3"/>
    <w:rsid w:val="007A1EFA"/>
    <w:rsid w:val="007A214C"/>
    <w:rsid w:val="007A2AF1"/>
    <w:rsid w:val="007A2F10"/>
    <w:rsid w:val="007A3262"/>
    <w:rsid w:val="007A36F0"/>
    <w:rsid w:val="007A40A0"/>
    <w:rsid w:val="007A40FA"/>
    <w:rsid w:val="007A4B41"/>
    <w:rsid w:val="007A51B0"/>
    <w:rsid w:val="007A5569"/>
    <w:rsid w:val="007A5642"/>
    <w:rsid w:val="007A642E"/>
    <w:rsid w:val="007A6E8B"/>
    <w:rsid w:val="007A6F77"/>
    <w:rsid w:val="007A70E6"/>
    <w:rsid w:val="007A76A1"/>
    <w:rsid w:val="007B01FC"/>
    <w:rsid w:val="007B04AE"/>
    <w:rsid w:val="007B0C00"/>
    <w:rsid w:val="007B10B4"/>
    <w:rsid w:val="007B1344"/>
    <w:rsid w:val="007B1976"/>
    <w:rsid w:val="007B1C92"/>
    <w:rsid w:val="007B1E4D"/>
    <w:rsid w:val="007B1E9F"/>
    <w:rsid w:val="007B209F"/>
    <w:rsid w:val="007B2300"/>
    <w:rsid w:val="007B2915"/>
    <w:rsid w:val="007B2AC0"/>
    <w:rsid w:val="007B3146"/>
    <w:rsid w:val="007B35BE"/>
    <w:rsid w:val="007B3EFD"/>
    <w:rsid w:val="007B3F80"/>
    <w:rsid w:val="007B412B"/>
    <w:rsid w:val="007B47B8"/>
    <w:rsid w:val="007B48CD"/>
    <w:rsid w:val="007B5182"/>
    <w:rsid w:val="007B51FD"/>
    <w:rsid w:val="007B55AF"/>
    <w:rsid w:val="007B5D2F"/>
    <w:rsid w:val="007B621E"/>
    <w:rsid w:val="007B636C"/>
    <w:rsid w:val="007B6C39"/>
    <w:rsid w:val="007B7644"/>
    <w:rsid w:val="007B7DA4"/>
    <w:rsid w:val="007C05F3"/>
    <w:rsid w:val="007C1309"/>
    <w:rsid w:val="007C1C6E"/>
    <w:rsid w:val="007C1ECE"/>
    <w:rsid w:val="007C1F75"/>
    <w:rsid w:val="007C21B1"/>
    <w:rsid w:val="007C2596"/>
    <w:rsid w:val="007C2B0F"/>
    <w:rsid w:val="007C2C31"/>
    <w:rsid w:val="007C3019"/>
    <w:rsid w:val="007C3470"/>
    <w:rsid w:val="007C3762"/>
    <w:rsid w:val="007C3FB0"/>
    <w:rsid w:val="007C4A77"/>
    <w:rsid w:val="007C545D"/>
    <w:rsid w:val="007C6E14"/>
    <w:rsid w:val="007C6FCE"/>
    <w:rsid w:val="007C7026"/>
    <w:rsid w:val="007C734A"/>
    <w:rsid w:val="007C7AEA"/>
    <w:rsid w:val="007C7BF4"/>
    <w:rsid w:val="007D067F"/>
    <w:rsid w:val="007D09CA"/>
    <w:rsid w:val="007D0FC2"/>
    <w:rsid w:val="007D1085"/>
    <w:rsid w:val="007D1C24"/>
    <w:rsid w:val="007D2F5C"/>
    <w:rsid w:val="007D318F"/>
    <w:rsid w:val="007D32C7"/>
    <w:rsid w:val="007D4AA7"/>
    <w:rsid w:val="007D4D4E"/>
    <w:rsid w:val="007D55FD"/>
    <w:rsid w:val="007D585B"/>
    <w:rsid w:val="007D59B5"/>
    <w:rsid w:val="007D5A63"/>
    <w:rsid w:val="007D5AC5"/>
    <w:rsid w:val="007D60D0"/>
    <w:rsid w:val="007D64F6"/>
    <w:rsid w:val="007D72E4"/>
    <w:rsid w:val="007D762B"/>
    <w:rsid w:val="007D7726"/>
    <w:rsid w:val="007D77E5"/>
    <w:rsid w:val="007D7AAF"/>
    <w:rsid w:val="007E0730"/>
    <w:rsid w:val="007E0F4B"/>
    <w:rsid w:val="007E1AB6"/>
    <w:rsid w:val="007E20C3"/>
    <w:rsid w:val="007E28A4"/>
    <w:rsid w:val="007E2D9B"/>
    <w:rsid w:val="007E350A"/>
    <w:rsid w:val="007E3B1D"/>
    <w:rsid w:val="007E3DB8"/>
    <w:rsid w:val="007E3F8A"/>
    <w:rsid w:val="007E4165"/>
    <w:rsid w:val="007E4C87"/>
    <w:rsid w:val="007E727A"/>
    <w:rsid w:val="007F0308"/>
    <w:rsid w:val="007F0B09"/>
    <w:rsid w:val="007F0B1F"/>
    <w:rsid w:val="007F0BC5"/>
    <w:rsid w:val="007F0BD7"/>
    <w:rsid w:val="007F13C2"/>
    <w:rsid w:val="007F16F5"/>
    <w:rsid w:val="007F213C"/>
    <w:rsid w:val="007F24B1"/>
    <w:rsid w:val="007F2794"/>
    <w:rsid w:val="007F2EB4"/>
    <w:rsid w:val="007F2EED"/>
    <w:rsid w:val="007F3070"/>
    <w:rsid w:val="007F42C4"/>
    <w:rsid w:val="007F491B"/>
    <w:rsid w:val="007F53D9"/>
    <w:rsid w:val="007F5406"/>
    <w:rsid w:val="007F5AB5"/>
    <w:rsid w:val="007F5BC0"/>
    <w:rsid w:val="007F7459"/>
    <w:rsid w:val="007F78C5"/>
    <w:rsid w:val="007F7B24"/>
    <w:rsid w:val="0080036B"/>
    <w:rsid w:val="00800487"/>
    <w:rsid w:val="00800A6F"/>
    <w:rsid w:val="00800D9F"/>
    <w:rsid w:val="00800F34"/>
    <w:rsid w:val="0080127A"/>
    <w:rsid w:val="008018DE"/>
    <w:rsid w:val="008019B1"/>
    <w:rsid w:val="00801E4A"/>
    <w:rsid w:val="00802F94"/>
    <w:rsid w:val="00803539"/>
    <w:rsid w:val="008035F1"/>
    <w:rsid w:val="008041D0"/>
    <w:rsid w:val="008043EA"/>
    <w:rsid w:val="00805008"/>
    <w:rsid w:val="00805C03"/>
    <w:rsid w:val="00805C84"/>
    <w:rsid w:val="00806432"/>
    <w:rsid w:val="00806DF9"/>
    <w:rsid w:val="00806F8D"/>
    <w:rsid w:val="00807634"/>
    <w:rsid w:val="00810431"/>
    <w:rsid w:val="00810500"/>
    <w:rsid w:val="00810BE2"/>
    <w:rsid w:val="008116DE"/>
    <w:rsid w:val="00811808"/>
    <w:rsid w:val="008128D3"/>
    <w:rsid w:val="00812D20"/>
    <w:rsid w:val="00812D87"/>
    <w:rsid w:val="00813BDF"/>
    <w:rsid w:val="008141AB"/>
    <w:rsid w:val="00814BC1"/>
    <w:rsid w:val="008152EA"/>
    <w:rsid w:val="0081573E"/>
    <w:rsid w:val="00816095"/>
    <w:rsid w:val="00816F43"/>
    <w:rsid w:val="0081721A"/>
    <w:rsid w:val="008177B4"/>
    <w:rsid w:val="00817A44"/>
    <w:rsid w:val="00817EA5"/>
    <w:rsid w:val="00820236"/>
    <w:rsid w:val="00820431"/>
    <w:rsid w:val="00820801"/>
    <w:rsid w:val="00820D11"/>
    <w:rsid w:val="00820E2F"/>
    <w:rsid w:val="00821131"/>
    <w:rsid w:val="00821642"/>
    <w:rsid w:val="00822065"/>
    <w:rsid w:val="0082265A"/>
    <w:rsid w:val="00822664"/>
    <w:rsid w:val="008228CA"/>
    <w:rsid w:val="00822BDD"/>
    <w:rsid w:val="00822DF5"/>
    <w:rsid w:val="00822ED0"/>
    <w:rsid w:val="00823182"/>
    <w:rsid w:val="00823642"/>
    <w:rsid w:val="008241B3"/>
    <w:rsid w:val="008245DB"/>
    <w:rsid w:val="008248CD"/>
    <w:rsid w:val="00826169"/>
    <w:rsid w:val="00826A62"/>
    <w:rsid w:val="00826B1E"/>
    <w:rsid w:val="00827313"/>
    <w:rsid w:val="008274B0"/>
    <w:rsid w:val="008277AA"/>
    <w:rsid w:val="0082787D"/>
    <w:rsid w:val="00830417"/>
    <w:rsid w:val="00830CEB"/>
    <w:rsid w:val="00830F59"/>
    <w:rsid w:val="008314FB"/>
    <w:rsid w:val="00831B94"/>
    <w:rsid w:val="0083239A"/>
    <w:rsid w:val="00832A1A"/>
    <w:rsid w:val="00832DBC"/>
    <w:rsid w:val="0083353F"/>
    <w:rsid w:val="00833EC0"/>
    <w:rsid w:val="00834829"/>
    <w:rsid w:val="00834973"/>
    <w:rsid w:val="00834D96"/>
    <w:rsid w:val="008357A6"/>
    <w:rsid w:val="00836092"/>
    <w:rsid w:val="00836096"/>
    <w:rsid w:val="008363D0"/>
    <w:rsid w:val="00836FED"/>
    <w:rsid w:val="00837397"/>
    <w:rsid w:val="00837ED2"/>
    <w:rsid w:val="00837F00"/>
    <w:rsid w:val="00840463"/>
    <w:rsid w:val="00840B35"/>
    <w:rsid w:val="008415C4"/>
    <w:rsid w:val="008419A8"/>
    <w:rsid w:val="00842DC8"/>
    <w:rsid w:val="0084329C"/>
    <w:rsid w:val="00843556"/>
    <w:rsid w:val="008435C8"/>
    <w:rsid w:val="008449D4"/>
    <w:rsid w:val="008450B0"/>
    <w:rsid w:val="008459A5"/>
    <w:rsid w:val="00845E09"/>
    <w:rsid w:val="00845F47"/>
    <w:rsid w:val="008460CA"/>
    <w:rsid w:val="008462FE"/>
    <w:rsid w:val="0084688A"/>
    <w:rsid w:val="00847655"/>
    <w:rsid w:val="00847EE4"/>
    <w:rsid w:val="008500F4"/>
    <w:rsid w:val="0085038E"/>
    <w:rsid w:val="00850C19"/>
    <w:rsid w:val="00850CD8"/>
    <w:rsid w:val="00851A69"/>
    <w:rsid w:val="00851DC0"/>
    <w:rsid w:val="008522C6"/>
    <w:rsid w:val="0085249A"/>
    <w:rsid w:val="00853205"/>
    <w:rsid w:val="008534AC"/>
    <w:rsid w:val="00853BDC"/>
    <w:rsid w:val="00853C25"/>
    <w:rsid w:val="00853D3A"/>
    <w:rsid w:val="00855AA7"/>
    <w:rsid w:val="008562C1"/>
    <w:rsid w:val="00856DD2"/>
    <w:rsid w:val="0085767B"/>
    <w:rsid w:val="00857C7F"/>
    <w:rsid w:val="00857CE2"/>
    <w:rsid w:val="00861241"/>
    <w:rsid w:val="008627D5"/>
    <w:rsid w:val="00862FC9"/>
    <w:rsid w:val="008638F3"/>
    <w:rsid w:val="00863B0B"/>
    <w:rsid w:val="00863D89"/>
    <w:rsid w:val="008640D7"/>
    <w:rsid w:val="008640E7"/>
    <w:rsid w:val="00864F9C"/>
    <w:rsid w:val="008654A5"/>
    <w:rsid w:val="00866267"/>
    <w:rsid w:val="00866BC1"/>
    <w:rsid w:val="00867357"/>
    <w:rsid w:val="0086760D"/>
    <w:rsid w:val="0086799E"/>
    <w:rsid w:val="00867A55"/>
    <w:rsid w:val="00867D36"/>
    <w:rsid w:val="0087005F"/>
    <w:rsid w:val="008701FF"/>
    <w:rsid w:val="00870739"/>
    <w:rsid w:val="0087116B"/>
    <w:rsid w:val="00871B98"/>
    <w:rsid w:val="00871CB8"/>
    <w:rsid w:val="00871E36"/>
    <w:rsid w:val="00871E69"/>
    <w:rsid w:val="00872CE5"/>
    <w:rsid w:val="008735FB"/>
    <w:rsid w:val="008745D3"/>
    <w:rsid w:val="00875334"/>
    <w:rsid w:val="00875831"/>
    <w:rsid w:val="008762C2"/>
    <w:rsid w:val="00876A18"/>
    <w:rsid w:val="00876BC2"/>
    <w:rsid w:val="00876E56"/>
    <w:rsid w:val="00876EBD"/>
    <w:rsid w:val="00877699"/>
    <w:rsid w:val="00880318"/>
    <w:rsid w:val="00880C52"/>
    <w:rsid w:val="00881C1A"/>
    <w:rsid w:val="00882218"/>
    <w:rsid w:val="008822AD"/>
    <w:rsid w:val="008823CF"/>
    <w:rsid w:val="0088398B"/>
    <w:rsid w:val="00883DD5"/>
    <w:rsid w:val="00883E7F"/>
    <w:rsid w:val="008840E9"/>
    <w:rsid w:val="00884C10"/>
    <w:rsid w:val="00885C2C"/>
    <w:rsid w:val="00885C73"/>
    <w:rsid w:val="00885EF6"/>
    <w:rsid w:val="00886112"/>
    <w:rsid w:val="00886843"/>
    <w:rsid w:val="00886A4B"/>
    <w:rsid w:val="00887395"/>
    <w:rsid w:val="0088749A"/>
    <w:rsid w:val="00887D1C"/>
    <w:rsid w:val="008901E5"/>
    <w:rsid w:val="008906E7"/>
    <w:rsid w:val="00890E5D"/>
    <w:rsid w:val="008919A7"/>
    <w:rsid w:val="00891B5C"/>
    <w:rsid w:val="0089226D"/>
    <w:rsid w:val="00892352"/>
    <w:rsid w:val="00892582"/>
    <w:rsid w:val="008928CB"/>
    <w:rsid w:val="00893095"/>
    <w:rsid w:val="008937E6"/>
    <w:rsid w:val="00893CF0"/>
    <w:rsid w:val="008949ED"/>
    <w:rsid w:val="008953C8"/>
    <w:rsid w:val="00895984"/>
    <w:rsid w:val="00895B10"/>
    <w:rsid w:val="00895D26"/>
    <w:rsid w:val="00895FA7"/>
    <w:rsid w:val="008960DC"/>
    <w:rsid w:val="00897133"/>
    <w:rsid w:val="008971DB"/>
    <w:rsid w:val="0089735B"/>
    <w:rsid w:val="008975FD"/>
    <w:rsid w:val="00897857"/>
    <w:rsid w:val="00897FBD"/>
    <w:rsid w:val="008A030A"/>
    <w:rsid w:val="008A0640"/>
    <w:rsid w:val="008A0A37"/>
    <w:rsid w:val="008A1251"/>
    <w:rsid w:val="008A1CF8"/>
    <w:rsid w:val="008A3506"/>
    <w:rsid w:val="008A3D94"/>
    <w:rsid w:val="008A3F15"/>
    <w:rsid w:val="008A3FB6"/>
    <w:rsid w:val="008A48EB"/>
    <w:rsid w:val="008A4DEC"/>
    <w:rsid w:val="008A571C"/>
    <w:rsid w:val="008A67CC"/>
    <w:rsid w:val="008A73F2"/>
    <w:rsid w:val="008A769C"/>
    <w:rsid w:val="008A79E1"/>
    <w:rsid w:val="008A7BBE"/>
    <w:rsid w:val="008B0DEC"/>
    <w:rsid w:val="008B1115"/>
    <w:rsid w:val="008B14D2"/>
    <w:rsid w:val="008B165A"/>
    <w:rsid w:val="008B1D6B"/>
    <w:rsid w:val="008B1EBD"/>
    <w:rsid w:val="008B2607"/>
    <w:rsid w:val="008B2976"/>
    <w:rsid w:val="008B2BB0"/>
    <w:rsid w:val="008B2CF7"/>
    <w:rsid w:val="008B2D79"/>
    <w:rsid w:val="008B3DAB"/>
    <w:rsid w:val="008B3EEB"/>
    <w:rsid w:val="008B4773"/>
    <w:rsid w:val="008B4802"/>
    <w:rsid w:val="008B4A70"/>
    <w:rsid w:val="008B4E34"/>
    <w:rsid w:val="008B543F"/>
    <w:rsid w:val="008B6815"/>
    <w:rsid w:val="008B6D8D"/>
    <w:rsid w:val="008B78E4"/>
    <w:rsid w:val="008B7C1A"/>
    <w:rsid w:val="008B7F99"/>
    <w:rsid w:val="008C0195"/>
    <w:rsid w:val="008C035B"/>
    <w:rsid w:val="008C14AC"/>
    <w:rsid w:val="008C16BD"/>
    <w:rsid w:val="008C17B8"/>
    <w:rsid w:val="008C1F14"/>
    <w:rsid w:val="008C1F1A"/>
    <w:rsid w:val="008C24C1"/>
    <w:rsid w:val="008C29D2"/>
    <w:rsid w:val="008C2AD6"/>
    <w:rsid w:val="008C2EB6"/>
    <w:rsid w:val="008C2FF8"/>
    <w:rsid w:val="008C4248"/>
    <w:rsid w:val="008C450A"/>
    <w:rsid w:val="008C4676"/>
    <w:rsid w:val="008C6106"/>
    <w:rsid w:val="008C64EA"/>
    <w:rsid w:val="008C66C4"/>
    <w:rsid w:val="008C6A4B"/>
    <w:rsid w:val="008C6ACA"/>
    <w:rsid w:val="008C709D"/>
    <w:rsid w:val="008C7240"/>
    <w:rsid w:val="008C74C9"/>
    <w:rsid w:val="008D0753"/>
    <w:rsid w:val="008D0ED2"/>
    <w:rsid w:val="008D1384"/>
    <w:rsid w:val="008D13F5"/>
    <w:rsid w:val="008D15D7"/>
    <w:rsid w:val="008D17F2"/>
    <w:rsid w:val="008D19F7"/>
    <w:rsid w:val="008D248E"/>
    <w:rsid w:val="008D253B"/>
    <w:rsid w:val="008D2E45"/>
    <w:rsid w:val="008D33D8"/>
    <w:rsid w:val="008D3629"/>
    <w:rsid w:val="008D4003"/>
    <w:rsid w:val="008D6B07"/>
    <w:rsid w:val="008D6E99"/>
    <w:rsid w:val="008D6F60"/>
    <w:rsid w:val="008D7102"/>
    <w:rsid w:val="008D7F82"/>
    <w:rsid w:val="008E085D"/>
    <w:rsid w:val="008E11D9"/>
    <w:rsid w:val="008E1414"/>
    <w:rsid w:val="008E2394"/>
    <w:rsid w:val="008E3547"/>
    <w:rsid w:val="008E3C63"/>
    <w:rsid w:val="008E42DF"/>
    <w:rsid w:val="008E4B34"/>
    <w:rsid w:val="008E559F"/>
    <w:rsid w:val="008E612E"/>
    <w:rsid w:val="008E614E"/>
    <w:rsid w:val="008E6F8C"/>
    <w:rsid w:val="008E716D"/>
    <w:rsid w:val="008E781C"/>
    <w:rsid w:val="008E7932"/>
    <w:rsid w:val="008F0AE9"/>
    <w:rsid w:val="008F14D3"/>
    <w:rsid w:val="008F216D"/>
    <w:rsid w:val="008F27BA"/>
    <w:rsid w:val="008F2DFE"/>
    <w:rsid w:val="008F31D8"/>
    <w:rsid w:val="008F3A0F"/>
    <w:rsid w:val="008F3F9A"/>
    <w:rsid w:val="008F45D1"/>
    <w:rsid w:val="008F54BF"/>
    <w:rsid w:val="008F584E"/>
    <w:rsid w:val="008F5A9C"/>
    <w:rsid w:val="008F5C50"/>
    <w:rsid w:val="008F5C73"/>
    <w:rsid w:val="008F5F49"/>
    <w:rsid w:val="008F60C0"/>
    <w:rsid w:val="008F6425"/>
    <w:rsid w:val="008F6699"/>
    <w:rsid w:val="008F7549"/>
    <w:rsid w:val="009000CE"/>
    <w:rsid w:val="009004B3"/>
    <w:rsid w:val="00900748"/>
    <w:rsid w:val="0090083C"/>
    <w:rsid w:val="00900A61"/>
    <w:rsid w:val="00900D51"/>
    <w:rsid w:val="00901083"/>
    <w:rsid w:val="009013FF"/>
    <w:rsid w:val="00901798"/>
    <w:rsid w:val="00901EFD"/>
    <w:rsid w:val="00901FFB"/>
    <w:rsid w:val="009023B6"/>
    <w:rsid w:val="00902A3A"/>
    <w:rsid w:val="00902C06"/>
    <w:rsid w:val="00902ECD"/>
    <w:rsid w:val="009035D0"/>
    <w:rsid w:val="00903BEC"/>
    <w:rsid w:val="00904838"/>
    <w:rsid w:val="00904C4E"/>
    <w:rsid w:val="00904F12"/>
    <w:rsid w:val="009050F9"/>
    <w:rsid w:val="00905B76"/>
    <w:rsid w:val="00905F1C"/>
    <w:rsid w:val="009061F8"/>
    <w:rsid w:val="0090626A"/>
    <w:rsid w:val="00906279"/>
    <w:rsid w:val="00906E04"/>
    <w:rsid w:val="00906E63"/>
    <w:rsid w:val="009079F1"/>
    <w:rsid w:val="00907E79"/>
    <w:rsid w:val="00907FBC"/>
    <w:rsid w:val="00910147"/>
    <w:rsid w:val="00910280"/>
    <w:rsid w:val="00910DC3"/>
    <w:rsid w:val="0091123A"/>
    <w:rsid w:val="00911646"/>
    <w:rsid w:val="009116F3"/>
    <w:rsid w:val="00911AEB"/>
    <w:rsid w:val="00913356"/>
    <w:rsid w:val="00913886"/>
    <w:rsid w:val="00914688"/>
    <w:rsid w:val="00914E28"/>
    <w:rsid w:val="00914F48"/>
    <w:rsid w:val="009152D9"/>
    <w:rsid w:val="00915DAB"/>
    <w:rsid w:val="00915F60"/>
    <w:rsid w:val="00915FC6"/>
    <w:rsid w:val="009169D3"/>
    <w:rsid w:val="00916FFE"/>
    <w:rsid w:val="0091712E"/>
    <w:rsid w:val="00917650"/>
    <w:rsid w:val="00917ED8"/>
    <w:rsid w:val="00920136"/>
    <w:rsid w:val="009205E4"/>
    <w:rsid w:val="009206F2"/>
    <w:rsid w:val="00921EB9"/>
    <w:rsid w:val="00921EBA"/>
    <w:rsid w:val="00922035"/>
    <w:rsid w:val="00922309"/>
    <w:rsid w:val="0092247E"/>
    <w:rsid w:val="009225C2"/>
    <w:rsid w:val="0092278C"/>
    <w:rsid w:val="0092290D"/>
    <w:rsid w:val="00922A3E"/>
    <w:rsid w:val="00922BD7"/>
    <w:rsid w:val="00922F60"/>
    <w:rsid w:val="00922FBC"/>
    <w:rsid w:val="00923494"/>
    <w:rsid w:val="009234D7"/>
    <w:rsid w:val="00923E80"/>
    <w:rsid w:val="00925D73"/>
    <w:rsid w:val="00925D90"/>
    <w:rsid w:val="0092617D"/>
    <w:rsid w:val="0092682B"/>
    <w:rsid w:val="009272C5"/>
    <w:rsid w:val="00927DC1"/>
    <w:rsid w:val="00927EF7"/>
    <w:rsid w:val="00930B89"/>
    <w:rsid w:val="00931820"/>
    <w:rsid w:val="00931B92"/>
    <w:rsid w:val="00931D19"/>
    <w:rsid w:val="009324D4"/>
    <w:rsid w:val="009328B6"/>
    <w:rsid w:val="0093290B"/>
    <w:rsid w:val="00932ACC"/>
    <w:rsid w:val="0093356E"/>
    <w:rsid w:val="00933A8D"/>
    <w:rsid w:val="00933D6A"/>
    <w:rsid w:val="00933F48"/>
    <w:rsid w:val="0093503C"/>
    <w:rsid w:val="009352E7"/>
    <w:rsid w:val="009354D3"/>
    <w:rsid w:val="00935C9B"/>
    <w:rsid w:val="009363BE"/>
    <w:rsid w:val="0093644B"/>
    <w:rsid w:val="009366E4"/>
    <w:rsid w:val="00936770"/>
    <w:rsid w:val="00936A57"/>
    <w:rsid w:val="00936BA6"/>
    <w:rsid w:val="009374A6"/>
    <w:rsid w:val="00940552"/>
    <w:rsid w:val="009406A8"/>
    <w:rsid w:val="00940F12"/>
    <w:rsid w:val="0094129B"/>
    <w:rsid w:val="009419FA"/>
    <w:rsid w:val="00941BBB"/>
    <w:rsid w:val="00941C3A"/>
    <w:rsid w:val="00942416"/>
    <w:rsid w:val="00942712"/>
    <w:rsid w:val="0094284D"/>
    <w:rsid w:val="00942B55"/>
    <w:rsid w:val="00943A05"/>
    <w:rsid w:val="009443F1"/>
    <w:rsid w:val="00944979"/>
    <w:rsid w:val="009451B4"/>
    <w:rsid w:val="009453C6"/>
    <w:rsid w:val="00945417"/>
    <w:rsid w:val="00945623"/>
    <w:rsid w:val="00945A0C"/>
    <w:rsid w:val="00945BB4"/>
    <w:rsid w:val="009462D8"/>
    <w:rsid w:val="0094795F"/>
    <w:rsid w:val="00947CFC"/>
    <w:rsid w:val="00947FFD"/>
    <w:rsid w:val="009503A5"/>
    <w:rsid w:val="009504C6"/>
    <w:rsid w:val="0095113F"/>
    <w:rsid w:val="009524F8"/>
    <w:rsid w:val="00952743"/>
    <w:rsid w:val="00952F42"/>
    <w:rsid w:val="00952FD3"/>
    <w:rsid w:val="009537FF"/>
    <w:rsid w:val="00953897"/>
    <w:rsid w:val="00953955"/>
    <w:rsid w:val="00953C85"/>
    <w:rsid w:val="00953E1F"/>
    <w:rsid w:val="00953E84"/>
    <w:rsid w:val="00953FE5"/>
    <w:rsid w:val="00954423"/>
    <w:rsid w:val="009544FD"/>
    <w:rsid w:val="00954C4A"/>
    <w:rsid w:val="00954CDA"/>
    <w:rsid w:val="00955B32"/>
    <w:rsid w:val="00955D3F"/>
    <w:rsid w:val="00955EEA"/>
    <w:rsid w:val="00956BBD"/>
    <w:rsid w:val="00956E8A"/>
    <w:rsid w:val="00957F2E"/>
    <w:rsid w:val="0096013E"/>
    <w:rsid w:val="009604E5"/>
    <w:rsid w:val="00960A31"/>
    <w:rsid w:val="00960D95"/>
    <w:rsid w:val="00960D96"/>
    <w:rsid w:val="00960F99"/>
    <w:rsid w:val="00961158"/>
    <w:rsid w:val="0096127F"/>
    <w:rsid w:val="009615DD"/>
    <w:rsid w:val="00961731"/>
    <w:rsid w:val="009618D8"/>
    <w:rsid w:val="0096248E"/>
    <w:rsid w:val="009624FF"/>
    <w:rsid w:val="009626CC"/>
    <w:rsid w:val="00962914"/>
    <w:rsid w:val="00963327"/>
    <w:rsid w:val="00963B42"/>
    <w:rsid w:val="00963BDB"/>
    <w:rsid w:val="00964CAD"/>
    <w:rsid w:val="00965165"/>
    <w:rsid w:val="00966A13"/>
    <w:rsid w:val="00966F5B"/>
    <w:rsid w:val="00970D35"/>
    <w:rsid w:val="00971220"/>
    <w:rsid w:val="009712B0"/>
    <w:rsid w:val="00971B86"/>
    <w:rsid w:val="009720F2"/>
    <w:rsid w:val="00972115"/>
    <w:rsid w:val="00972375"/>
    <w:rsid w:val="00972408"/>
    <w:rsid w:val="0097269C"/>
    <w:rsid w:val="009728F2"/>
    <w:rsid w:val="009735CE"/>
    <w:rsid w:val="009736BC"/>
    <w:rsid w:val="009741A4"/>
    <w:rsid w:val="00974249"/>
    <w:rsid w:val="00974332"/>
    <w:rsid w:val="00975077"/>
    <w:rsid w:val="009753B8"/>
    <w:rsid w:val="00975BF7"/>
    <w:rsid w:val="00975D7C"/>
    <w:rsid w:val="00975D9C"/>
    <w:rsid w:val="00975F3E"/>
    <w:rsid w:val="00976341"/>
    <w:rsid w:val="00976778"/>
    <w:rsid w:val="00976A9F"/>
    <w:rsid w:val="0097763C"/>
    <w:rsid w:val="00977EBC"/>
    <w:rsid w:val="00980095"/>
    <w:rsid w:val="00980188"/>
    <w:rsid w:val="009818A4"/>
    <w:rsid w:val="00981A93"/>
    <w:rsid w:val="00982719"/>
    <w:rsid w:val="009827BF"/>
    <w:rsid w:val="00983135"/>
    <w:rsid w:val="00983F49"/>
    <w:rsid w:val="00984E97"/>
    <w:rsid w:val="009852A0"/>
    <w:rsid w:val="0098596B"/>
    <w:rsid w:val="00985CB2"/>
    <w:rsid w:val="00985D98"/>
    <w:rsid w:val="009876E3"/>
    <w:rsid w:val="00987F22"/>
    <w:rsid w:val="00987F72"/>
    <w:rsid w:val="0099007A"/>
    <w:rsid w:val="0099083D"/>
    <w:rsid w:val="00991B44"/>
    <w:rsid w:val="0099232F"/>
    <w:rsid w:val="00992529"/>
    <w:rsid w:val="00992B56"/>
    <w:rsid w:val="0099322D"/>
    <w:rsid w:val="0099358F"/>
    <w:rsid w:val="00993776"/>
    <w:rsid w:val="00993A3F"/>
    <w:rsid w:val="00993EBE"/>
    <w:rsid w:val="00993EEA"/>
    <w:rsid w:val="009940A8"/>
    <w:rsid w:val="00994999"/>
    <w:rsid w:val="00994A24"/>
    <w:rsid w:val="00994E84"/>
    <w:rsid w:val="009957EB"/>
    <w:rsid w:val="00996266"/>
    <w:rsid w:val="00996F20"/>
    <w:rsid w:val="009973FD"/>
    <w:rsid w:val="00997E51"/>
    <w:rsid w:val="00997F11"/>
    <w:rsid w:val="009A0C44"/>
    <w:rsid w:val="009A1A15"/>
    <w:rsid w:val="009A1B76"/>
    <w:rsid w:val="009A1EA6"/>
    <w:rsid w:val="009A29E8"/>
    <w:rsid w:val="009A32FE"/>
    <w:rsid w:val="009A3D56"/>
    <w:rsid w:val="009A429B"/>
    <w:rsid w:val="009A4E3B"/>
    <w:rsid w:val="009A4FA1"/>
    <w:rsid w:val="009A4FBE"/>
    <w:rsid w:val="009A5C0A"/>
    <w:rsid w:val="009A606C"/>
    <w:rsid w:val="009A607B"/>
    <w:rsid w:val="009A6A06"/>
    <w:rsid w:val="009A6D30"/>
    <w:rsid w:val="009A6F3E"/>
    <w:rsid w:val="009B07C1"/>
    <w:rsid w:val="009B0924"/>
    <w:rsid w:val="009B0B55"/>
    <w:rsid w:val="009B11F9"/>
    <w:rsid w:val="009B142A"/>
    <w:rsid w:val="009B146D"/>
    <w:rsid w:val="009B1CF8"/>
    <w:rsid w:val="009B20CE"/>
    <w:rsid w:val="009B2C19"/>
    <w:rsid w:val="009B327F"/>
    <w:rsid w:val="009B3FE6"/>
    <w:rsid w:val="009B4161"/>
    <w:rsid w:val="009B4701"/>
    <w:rsid w:val="009B4BDC"/>
    <w:rsid w:val="009B4C3A"/>
    <w:rsid w:val="009B4D8A"/>
    <w:rsid w:val="009B50AE"/>
    <w:rsid w:val="009B598C"/>
    <w:rsid w:val="009B5A58"/>
    <w:rsid w:val="009B5B83"/>
    <w:rsid w:val="009B602A"/>
    <w:rsid w:val="009B61C4"/>
    <w:rsid w:val="009B68D6"/>
    <w:rsid w:val="009B6B15"/>
    <w:rsid w:val="009B6DED"/>
    <w:rsid w:val="009B733B"/>
    <w:rsid w:val="009B7E5F"/>
    <w:rsid w:val="009C0AF3"/>
    <w:rsid w:val="009C0C8F"/>
    <w:rsid w:val="009C0F1A"/>
    <w:rsid w:val="009C1576"/>
    <w:rsid w:val="009C184E"/>
    <w:rsid w:val="009C1ECE"/>
    <w:rsid w:val="009C2455"/>
    <w:rsid w:val="009C2F8A"/>
    <w:rsid w:val="009C310B"/>
    <w:rsid w:val="009C394F"/>
    <w:rsid w:val="009C41F9"/>
    <w:rsid w:val="009C4537"/>
    <w:rsid w:val="009C45AE"/>
    <w:rsid w:val="009C46FB"/>
    <w:rsid w:val="009C47B6"/>
    <w:rsid w:val="009C4E80"/>
    <w:rsid w:val="009C5A6C"/>
    <w:rsid w:val="009C5C4B"/>
    <w:rsid w:val="009C6009"/>
    <w:rsid w:val="009C60B6"/>
    <w:rsid w:val="009C612D"/>
    <w:rsid w:val="009C6940"/>
    <w:rsid w:val="009C757A"/>
    <w:rsid w:val="009C7C0D"/>
    <w:rsid w:val="009C7FF6"/>
    <w:rsid w:val="009D0895"/>
    <w:rsid w:val="009D0BB1"/>
    <w:rsid w:val="009D0FFD"/>
    <w:rsid w:val="009D1267"/>
    <w:rsid w:val="009D1747"/>
    <w:rsid w:val="009D1A13"/>
    <w:rsid w:val="009D1AF1"/>
    <w:rsid w:val="009D20F3"/>
    <w:rsid w:val="009D23D7"/>
    <w:rsid w:val="009D28D7"/>
    <w:rsid w:val="009D4324"/>
    <w:rsid w:val="009D4A89"/>
    <w:rsid w:val="009D4EAD"/>
    <w:rsid w:val="009D5250"/>
    <w:rsid w:val="009D55C1"/>
    <w:rsid w:val="009D59D1"/>
    <w:rsid w:val="009D5ABB"/>
    <w:rsid w:val="009D5B47"/>
    <w:rsid w:val="009D5D07"/>
    <w:rsid w:val="009D6DDB"/>
    <w:rsid w:val="009D6E8D"/>
    <w:rsid w:val="009D723A"/>
    <w:rsid w:val="009D75F2"/>
    <w:rsid w:val="009D7951"/>
    <w:rsid w:val="009D7A74"/>
    <w:rsid w:val="009E0243"/>
    <w:rsid w:val="009E0480"/>
    <w:rsid w:val="009E0913"/>
    <w:rsid w:val="009E0B78"/>
    <w:rsid w:val="009E0D4B"/>
    <w:rsid w:val="009E107F"/>
    <w:rsid w:val="009E2029"/>
    <w:rsid w:val="009E21B8"/>
    <w:rsid w:val="009E254F"/>
    <w:rsid w:val="009E2FFA"/>
    <w:rsid w:val="009E3F36"/>
    <w:rsid w:val="009E4935"/>
    <w:rsid w:val="009E6D5B"/>
    <w:rsid w:val="009E7023"/>
    <w:rsid w:val="009E759C"/>
    <w:rsid w:val="009E7BBC"/>
    <w:rsid w:val="009E7FAF"/>
    <w:rsid w:val="009F0240"/>
    <w:rsid w:val="009F0608"/>
    <w:rsid w:val="009F1514"/>
    <w:rsid w:val="009F22AA"/>
    <w:rsid w:val="009F2373"/>
    <w:rsid w:val="009F29AD"/>
    <w:rsid w:val="009F3349"/>
    <w:rsid w:val="009F37A6"/>
    <w:rsid w:val="009F4156"/>
    <w:rsid w:val="009F43AA"/>
    <w:rsid w:val="009F4657"/>
    <w:rsid w:val="009F46BE"/>
    <w:rsid w:val="009F4761"/>
    <w:rsid w:val="009F4F7C"/>
    <w:rsid w:val="009F55EB"/>
    <w:rsid w:val="009F60DE"/>
    <w:rsid w:val="009F649F"/>
    <w:rsid w:val="009F6571"/>
    <w:rsid w:val="009F6F0B"/>
    <w:rsid w:val="009F76D2"/>
    <w:rsid w:val="009F7775"/>
    <w:rsid w:val="009F79D6"/>
    <w:rsid w:val="009F7DC2"/>
    <w:rsid w:val="00A00C8E"/>
    <w:rsid w:val="00A0124A"/>
    <w:rsid w:val="00A0159F"/>
    <w:rsid w:val="00A02007"/>
    <w:rsid w:val="00A02CC6"/>
    <w:rsid w:val="00A0317A"/>
    <w:rsid w:val="00A039C6"/>
    <w:rsid w:val="00A03D43"/>
    <w:rsid w:val="00A042D1"/>
    <w:rsid w:val="00A04700"/>
    <w:rsid w:val="00A04918"/>
    <w:rsid w:val="00A04CC2"/>
    <w:rsid w:val="00A05927"/>
    <w:rsid w:val="00A05F9D"/>
    <w:rsid w:val="00A067AA"/>
    <w:rsid w:val="00A068EA"/>
    <w:rsid w:val="00A069E2"/>
    <w:rsid w:val="00A069EB"/>
    <w:rsid w:val="00A06C09"/>
    <w:rsid w:val="00A06F16"/>
    <w:rsid w:val="00A07742"/>
    <w:rsid w:val="00A10705"/>
    <w:rsid w:val="00A10C24"/>
    <w:rsid w:val="00A10C8E"/>
    <w:rsid w:val="00A11146"/>
    <w:rsid w:val="00A1130C"/>
    <w:rsid w:val="00A116E4"/>
    <w:rsid w:val="00A126E8"/>
    <w:rsid w:val="00A13182"/>
    <w:rsid w:val="00A1340D"/>
    <w:rsid w:val="00A1343C"/>
    <w:rsid w:val="00A13691"/>
    <w:rsid w:val="00A13ED0"/>
    <w:rsid w:val="00A1434E"/>
    <w:rsid w:val="00A1453C"/>
    <w:rsid w:val="00A148F9"/>
    <w:rsid w:val="00A1499C"/>
    <w:rsid w:val="00A149C5"/>
    <w:rsid w:val="00A14B4D"/>
    <w:rsid w:val="00A14FA8"/>
    <w:rsid w:val="00A151B2"/>
    <w:rsid w:val="00A160C1"/>
    <w:rsid w:val="00A1650C"/>
    <w:rsid w:val="00A16654"/>
    <w:rsid w:val="00A1755D"/>
    <w:rsid w:val="00A1795F"/>
    <w:rsid w:val="00A17A32"/>
    <w:rsid w:val="00A17C1C"/>
    <w:rsid w:val="00A17F52"/>
    <w:rsid w:val="00A209F3"/>
    <w:rsid w:val="00A20D8F"/>
    <w:rsid w:val="00A21180"/>
    <w:rsid w:val="00A21902"/>
    <w:rsid w:val="00A21CE7"/>
    <w:rsid w:val="00A226B5"/>
    <w:rsid w:val="00A23B06"/>
    <w:rsid w:val="00A2409A"/>
    <w:rsid w:val="00A24917"/>
    <w:rsid w:val="00A25148"/>
    <w:rsid w:val="00A258A8"/>
    <w:rsid w:val="00A260D1"/>
    <w:rsid w:val="00A271A1"/>
    <w:rsid w:val="00A27241"/>
    <w:rsid w:val="00A2742A"/>
    <w:rsid w:val="00A27623"/>
    <w:rsid w:val="00A27786"/>
    <w:rsid w:val="00A30334"/>
    <w:rsid w:val="00A308B9"/>
    <w:rsid w:val="00A309B4"/>
    <w:rsid w:val="00A318DD"/>
    <w:rsid w:val="00A31A4A"/>
    <w:rsid w:val="00A325CD"/>
    <w:rsid w:val="00A33327"/>
    <w:rsid w:val="00A335AF"/>
    <w:rsid w:val="00A33957"/>
    <w:rsid w:val="00A33B02"/>
    <w:rsid w:val="00A3443B"/>
    <w:rsid w:val="00A352F5"/>
    <w:rsid w:val="00A35FA3"/>
    <w:rsid w:val="00A36073"/>
    <w:rsid w:val="00A362BF"/>
    <w:rsid w:val="00A366ED"/>
    <w:rsid w:val="00A36BEB"/>
    <w:rsid w:val="00A36C38"/>
    <w:rsid w:val="00A36CD3"/>
    <w:rsid w:val="00A374E6"/>
    <w:rsid w:val="00A37621"/>
    <w:rsid w:val="00A37922"/>
    <w:rsid w:val="00A37BF3"/>
    <w:rsid w:val="00A40743"/>
    <w:rsid w:val="00A40AB0"/>
    <w:rsid w:val="00A41F67"/>
    <w:rsid w:val="00A42EE3"/>
    <w:rsid w:val="00A43716"/>
    <w:rsid w:val="00A43C04"/>
    <w:rsid w:val="00A4492E"/>
    <w:rsid w:val="00A44A40"/>
    <w:rsid w:val="00A454A1"/>
    <w:rsid w:val="00A45662"/>
    <w:rsid w:val="00A45BA8"/>
    <w:rsid w:val="00A45D9B"/>
    <w:rsid w:val="00A4604A"/>
    <w:rsid w:val="00A46537"/>
    <w:rsid w:val="00A4681B"/>
    <w:rsid w:val="00A47A07"/>
    <w:rsid w:val="00A47F08"/>
    <w:rsid w:val="00A505D6"/>
    <w:rsid w:val="00A50E2B"/>
    <w:rsid w:val="00A50E98"/>
    <w:rsid w:val="00A511C6"/>
    <w:rsid w:val="00A513A4"/>
    <w:rsid w:val="00A526E0"/>
    <w:rsid w:val="00A541A4"/>
    <w:rsid w:val="00A54516"/>
    <w:rsid w:val="00A55090"/>
    <w:rsid w:val="00A553C8"/>
    <w:rsid w:val="00A5554E"/>
    <w:rsid w:val="00A55637"/>
    <w:rsid w:val="00A55777"/>
    <w:rsid w:val="00A55916"/>
    <w:rsid w:val="00A55DDE"/>
    <w:rsid w:val="00A56977"/>
    <w:rsid w:val="00A56AAA"/>
    <w:rsid w:val="00A56E8D"/>
    <w:rsid w:val="00A56ECE"/>
    <w:rsid w:val="00A57FDD"/>
    <w:rsid w:val="00A603B8"/>
    <w:rsid w:val="00A60446"/>
    <w:rsid w:val="00A609EB"/>
    <w:rsid w:val="00A610E3"/>
    <w:rsid w:val="00A61CA1"/>
    <w:rsid w:val="00A62658"/>
    <w:rsid w:val="00A62C3F"/>
    <w:rsid w:val="00A62F4A"/>
    <w:rsid w:val="00A63D69"/>
    <w:rsid w:val="00A64243"/>
    <w:rsid w:val="00A6424F"/>
    <w:rsid w:val="00A64798"/>
    <w:rsid w:val="00A64C35"/>
    <w:rsid w:val="00A64D87"/>
    <w:rsid w:val="00A65017"/>
    <w:rsid w:val="00A6501F"/>
    <w:rsid w:val="00A65227"/>
    <w:rsid w:val="00A655A7"/>
    <w:rsid w:val="00A656B3"/>
    <w:rsid w:val="00A657C0"/>
    <w:rsid w:val="00A66BC3"/>
    <w:rsid w:val="00A67305"/>
    <w:rsid w:val="00A67351"/>
    <w:rsid w:val="00A675BA"/>
    <w:rsid w:val="00A67B92"/>
    <w:rsid w:val="00A67D51"/>
    <w:rsid w:val="00A7038E"/>
    <w:rsid w:val="00A70475"/>
    <w:rsid w:val="00A70A79"/>
    <w:rsid w:val="00A70F21"/>
    <w:rsid w:val="00A71065"/>
    <w:rsid w:val="00A71649"/>
    <w:rsid w:val="00A73CB2"/>
    <w:rsid w:val="00A73E8F"/>
    <w:rsid w:val="00A73EE7"/>
    <w:rsid w:val="00A74556"/>
    <w:rsid w:val="00A745B3"/>
    <w:rsid w:val="00A7495E"/>
    <w:rsid w:val="00A74A24"/>
    <w:rsid w:val="00A74D0A"/>
    <w:rsid w:val="00A7500D"/>
    <w:rsid w:val="00A75AB6"/>
    <w:rsid w:val="00A75CC5"/>
    <w:rsid w:val="00A762C5"/>
    <w:rsid w:val="00A76FB0"/>
    <w:rsid w:val="00A7713A"/>
    <w:rsid w:val="00A802DF"/>
    <w:rsid w:val="00A808F3"/>
    <w:rsid w:val="00A81244"/>
    <w:rsid w:val="00A82427"/>
    <w:rsid w:val="00A824F1"/>
    <w:rsid w:val="00A8254C"/>
    <w:rsid w:val="00A82B97"/>
    <w:rsid w:val="00A82ED7"/>
    <w:rsid w:val="00A83092"/>
    <w:rsid w:val="00A830F2"/>
    <w:rsid w:val="00A83AD8"/>
    <w:rsid w:val="00A83F1B"/>
    <w:rsid w:val="00A84213"/>
    <w:rsid w:val="00A844A7"/>
    <w:rsid w:val="00A8477B"/>
    <w:rsid w:val="00A850FA"/>
    <w:rsid w:val="00A85E2C"/>
    <w:rsid w:val="00A8625A"/>
    <w:rsid w:val="00A8679B"/>
    <w:rsid w:val="00A86877"/>
    <w:rsid w:val="00A86E17"/>
    <w:rsid w:val="00A87023"/>
    <w:rsid w:val="00A87300"/>
    <w:rsid w:val="00A879B8"/>
    <w:rsid w:val="00A87C55"/>
    <w:rsid w:val="00A91895"/>
    <w:rsid w:val="00A920FF"/>
    <w:rsid w:val="00A92F6E"/>
    <w:rsid w:val="00A9386E"/>
    <w:rsid w:val="00A93B2C"/>
    <w:rsid w:val="00A942C2"/>
    <w:rsid w:val="00A94979"/>
    <w:rsid w:val="00A95587"/>
    <w:rsid w:val="00A95740"/>
    <w:rsid w:val="00A95A4B"/>
    <w:rsid w:val="00A960AB"/>
    <w:rsid w:val="00A9639A"/>
    <w:rsid w:val="00A969A2"/>
    <w:rsid w:val="00A97864"/>
    <w:rsid w:val="00A97ABC"/>
    <w:rsid w:val="00A97C25"/>
    <w:rsid w:val="00A97E03"/>
    <w:rsid w:val="00AA02B7"/>
    <w:rsid w:val="00AA0A94"/>
    <w:rsid w:val="00AA1175"/>
    <w:rsid w:val="00AA1351"/>
    <w:rsid w:val="00AA1B3B"/>
    <w:rsid w:val="00AA1BEC"/>
    <w:rsid w:val="00AA1CB6"/>
    <w:rsid w:val="00AA1D6E"/>
    <w:rsid w:val="00AA2D85"/>
    <w:rsid w:val="00AA3051"/>
    <w:rsid w:val="00AA30DA"/>
    <w:rsid w:val="00AA31C7"/>
    <w:rsid w:val="00AA39D3"/>
    <w:rsid w:val="00AA3A70"/>
    <w:rsid w:val="00AA457A"/>
    <w:rsid w:val="00AA5206"/>
    <w:rsid w:val="00AA5467"/>
    <w:rsid w:val="00AA5B03"/>
    <w:rsid w:val="00AA60CE"/>
    <w:rsid w:val="00AA6367"/>
    <w:rsid w:val="00AA68E7"/>
    <w:rsid w:val="00AA74E5"/>
    <w:rsid w:val="00AB0C56"/>
    <w:rsid w:val="00AB0CF3"/>
    <w:rsid w:val="00AB0E81"/>
    <w:rsid w:val="00AB0EEB"/>
    <w:rsid w:val="00AB0FA1"/>
    <w:rsid w:val="00AB108F"/>
    <w:rsid w:val="00AB134B"/>
    <w:rsid w:val="00AB1516"/>
    <w:rsid w:val="00AB1AB1"/>
    <w:rsid w:val="00AB21C6"/>
    <w:rsid w:val="00AB2BC3"/>
    <w:rsid w:val="00AB2BD5"/>
    <w:rsid w:val="00AB2E82"/>
    <w:rsid w:val="00AB3332"/>
    <w:rsid w:val="00AB3C9E"/>
    <w:rsid w:val="00AB3DD2"/>
    <w:rsid w:val="00AB4A2C"/>
    <w:rsid w:val="00AB4C4E"/>
    <w:rsid w:val="00AB508A"/>
    <w:rsid w:val="00AB5884"/>
    <w:rsid w:val="00AB62AC"/>
    <w:rsid w:val="00AB6DBE"/>
    <w:rsid w:val="00AB6EB3"/>
    <w:rsid w:val="00AB6ED8"/>
    <w:rsid w:val="00AB75DF"/>
    <w:rsid w:val="00AB7C8B"/>
    <w:rsid w:val="00AC026B"/>
    <w:rsid w:val="00AC031B"/>
    <w:rsid w:val="00AC0746"/>
    <w:rsid w:val="00AC0B28"/>
    <w:rsid w:val="00AC0C2E"/>
    <w:rsid w:val="00AC168F"/>
    <w:rsid w:val="00AC2070"/>
    <w:rsid w:val="00AC23AF"/>
    <w:rsid w:val="00AC2944"/>
    <w:rsid w:val="00AC29C3"/>
    <w:rsid w:val="00AC3287"/>
    <w:rsid w:val="00AC3DB4"/>
    <w:rsid w:val="00AC4186"/>
    <w:rsid w:val="00AC4687"/>
    <w:rsid w:val="00AC4F96"/>
    <w:rsid w:val="00AC6BF1"/>
    <w:rsid w:val="00AC6DA0"/>
    <w:rsid w:val="00AC72A3"/>
    <w:rsid w:val="00AC776F"/>
    <w:rsid w:val="00AD177C"/>
    <w:rsid w:val="00AD1EF7"/>
    <w:rsid w:val="00AD2017"/>
    <w:rsid w:val="00AD232F"/>
    <w:rsid w:val="00AD2F5E"/>
    <w:rsid w:val="00AD333A"/>
    <w:rsid w:val="00AD3370"/>
    <w:rsid w:val="00AD3540"/>
    <w:rsid w:val="00AD4020"/>
    <w:rsid w:val="00AD430F"/>
    <w:rsid w:val="00AD4C6E"/>
    <w:rsid w:val="00AD5156"/>
    <w:rsid w:val="00AD53A7"/>
    <w:rsid w:val="00AD5767"/>
    <w:rsid w:val="00AD60D0"/>
    <w:rsid w:val="00AD66D5"/>
    <w:rsid w:val="00AD683C"/>
    <w:rsid w:val="00AD6D4E"/>
    <w:rsid w:val="00AD770D"/>
    <w:rsid w:val="00AD7E37"/>
    <w:rsid w:val="00AE0491"/>
    <w:rsid w:val="00AE0F37"/>
    <w:rsid w:val="00AE17CB"/>
    <w:rsid w:val="00AE1AB5"/>
    <w:rsid w:val="00AE2622"/>
    <w:rsid w:val="00AE2C22"/>
    <w:rsid w:val="00AE34BF"/>
    <w:rsid w:val="00AE3B55"/>
    <w:rsid w:val="00AE455A"/>
    <w:rsid w:val="00AE4650"/>
    <w:rsid w:val="00AE4889"/>
    <w:rsid w:val="00AE4A65"/>
    <w:rsid w:val="00AE54D8"/>
    <w:rsid w:val="00AE5F4F"/>
    <w:rsid w:val="00AE6091"/>
    <w:rsid w:val="00AE65AD"/>
    <w:rsid w:val="00AE6BFA"/>
    <w:rsid w:val="00AE6F47"/>
    <w:rsid w:val="00AE79AA"/>
    <w:rsid w:val="00AE7D71"/>
    <w:rsid w:val="00AE7F36"/>
    <w:rsid w:val="00AF04C4"/>
    <w:rsid w:val="00AF0577"/>
    <w:rsid w:val="00AF096B"/>
    <w:rsid w:val="00AF0A06"/>
    <w:rsid w:val="00AF0E9A"/>
    <w:rsid w:val="00AF1269"/>
    <w:rsid w:val="00AF1B7A"/>
    <w:rsid w:val="00AF1D5D"/>
    <w:rsid w:val="00AF2295"/>
    <w:rsid w:val="00AF2771"/>
    <w:rsid w:val="00AF2D41"/>
    <w:rsid w:val="00AF4CBA"/>
    <w:rsid w:val="00AF515E"/>
    <w:rsid w:val="00AF5FD5"/>
    <w:rsid w:val="00AF7488"/>
    <w:rsid w:val="00AF797E"/>
    <w:rsid w:val="00AF7D50"/>
    <w:rsid w:val="00B004B4"/>
    <w:rsid w:val="00B009AF"/>
    <w:rsid w:val="00B00A72"/>
    <w:rsid w:val="00B0167D"/>
    <w:rsid w:val="00B01D72"/>
    <w:rsid w:val="00B0235A"/>
    <w:rsid w:val="00B02740"/>
    <w:rsid w:val="00B028B9"/>
    <w:rsid w:val="00B02E2A"/>
    <w:rsid w:val="00B033F9"/>
    <w:rsid w:val="00B0388C"/>
    <w:rsid w:val="00B04282"/>
    <w:rsid w:val="00B042E3"/>
    <w:rsid w:val="00B04F1A"/>
    <w:rsid w:val="00B04F78"/>
    <w:rsid w:val="00B05117"/>
    <w:rsid w:val="00B0532B"/>
    <w:rsid w:val="00B05D2F"/>
    <w:rsid w:val="00B05FF7"/>
    <w:rsid w:val="00B0600C"/>
    <w:rsid w:val="00B06B3B"/>
    <w:rsid w:val="00B06C3A"/>
    <w:rsid w:val="00B07691"/>
    <w:rsid w:val="00B078E7"/>
    <w:rsid w:val="00B07BDF"/>
    <w:rsid w:val="00B103BB"/>
    <w:rsid w:val="00B1089C"/>
    <w:rsid w:val="00B10BF4"/>
    <w:rsid w:val="00B114D3"/>
    <w:rsid w:val="00B115A0"/>
    <w:rsid w:val="00B115D6"/>
    <w:rsid w:val="00B1163A"/>
    <w:rsid w:val="00B12842"/>
    <w:rsid w:val="00B1300D"/>
    <w:rsid w:val="00B138CD"/>
    <w:rsid w:val="00B140E6"/>
    <w:rsid w:val="00B144FB"/>
    <w:rsid w:val="00B1496A"/>
    <w:rsid w:val="00B151B5"/>
    <w:rsid w:val="00B153E9"/>
    <w:rsid w:val="00B15804"/>
    <w:rsid w:val="00B15DC2"/>
    <w:rsid w:val="00B15DD3"/>
    <w:rsid w:val="00B15F10"/>
    <w:rsid w:val="00B1621B"/>
    <w:rsid w:val="00B16CFF"/>
    <w:rsid w:val="00B16DD3"/>
    <w:rsid w:val="00B172F6"/>
    <w:rsid w:val="00B1769F"/>
    <w:rsid w:val="00B2059E"/>
    <w:rsid w:val="00B209DD"/>
    <w:rsid w:val="00B20C2E"/>
    <w:rsid w:val="00B215A0"/>
    <w:rsid w:val="00B2172C"/>
    <w:rsid w:val="00B2244B"/>
    <w:rsid w:val="00B22AC8"/>
    <w:rsid w:val="00B22AE8"/>
    <w:rsid w:val="00B22F84"/>
    <w:rsid w:val="00B2359C"/>
    <w:rsid w:val="00B236E2"/>
    <w:rsid w:val="00B24440"/>
    <w:rsid w:val="00B24E10"/>
    <w:rsid w:val="00B25EFC"/>
    <w:rsid w:val="00B26187"/>
    <w:rsid w:val="00B2659B"/>
    <w:rsid w:val="00B2682C"/>
    <w:rsid w:val="00B26B22"/>
    <w:rsid w:val="00B27EE1"/>
    <w:rsid w:val="00B30547"/>
    <w:rsid w:val="00B3094A"/>
    <w:rsid w:val="00B30FAE"/>
    <w:rsid w:val="00B31094"/>
    <w:rsid w:val="00B31383"/>
    <w:rsid w:val="00B31441"/>
    <w:rsid w:val="00B318E4"/>
    <w:rsid w:val="00B31FD3"/>
    <w:rsid w:val="00B31FEA"/>
    <w:rsid w:val="00B32768"/>
    <w:rsid w:val="00B327A8"/>
    <w:rsid w:val="00B3308F"/>
    <w:rsid w:val="00B336ED"/>
    <w:rsid w:val="00B339F4"/>
    <w:rsid w:val="00B33BE3"/>
    <w:rsid w:val="00B34036"/>
    <w:rsid w:val="00B349E6"/>
    <w:rsid w:val="00B35A7B"/>
    <w:rsid w:val="00B35C99"/>
    <w:rsid w:val="00B361C9"/>
    <w:rsid w:val="00B3632C"/>
    <w:rsid w:val="00B36745"/>
    <w:rsid w:val="00B37A1E"/>
    <w:rsid w:val="00B37B0B"/>
    <w:rsid w:val="00B40096"/>
    <w:rsid w:val="00B4009D"/>
    <w:rsid w:val="00B4020E"/>
    <w:rsid w:val="00B40F9B"/>
    <w:rsid w:val="00B41046"/>
    <w:rsid w:val="00B4112A"/>
    <w:rsid w:val="00B42667"/>
    <w:rsid w:val="00B42D46"/>
    <w:rsid w:val="00B42EF4"/>
    <w:rsid w:val="00B42F56"/>
    <w:rsid w:val="00B432DA"/>
    <w:rsid w:val="00B4348F"/>
    <w:rsid w:val="00B435DF"/>
    <w:rsid w:val="00B446DC"/>
    <w:rsid w:val="00B44EB7"/>
    <w:rsid w:val="00B4511C"/>
    <w:rsid w:val="00B45305"/>
    <w:rsid w:val="00B45C08"/>
    <w:rsid w:val="00B46F54"/>
    <w:rsid w:val="00B4778D"/>
    <w:rsid w:val="00B5006A"/>
    <w:rsid w:val="00B50519"/>
    <w:rsid w:val="00B50CF2"/>
    <w:rsid w:val="00B50E7B"/>
    <w:rsid w:val="00B512E0"/>
    <w:rsid w:val="00B516A8"/>
    <w:rsid w:val="00B523A5"/>
    <w:rsid w:val="00B52880"/>
    <w:rsid w:val="00B531A7"/>
    <w:rsid w:val="00B531CD"/>
    <w:rsid w:val="00B5405E"/>
    <w:rsid w:val="00B545B0"/>
    <w:rsid w:val="00B54AAD"/>
    <w:rsid w:val="00B55FB1"/>
    <w:rsid w:val="00B5614A"/>
    <w:rsid w:val="00B5616A"/>
    <w:rsid w:val="00B561F6"/>
    <w:rsid w:val="00B56212"/>
    <w:rsid w:val="00B567D3"/>
    <w:rsid w:val="00B56B08"/>
    <w:rsid w:val="00B56F21"/>
    <w:rsid w:val="00B57408"/>
    <w:rsid w:val="00B57905"/>
    <w:rsid w:val="00B57C6C"/>
    <w:rsid w:val="00B57E80"/>
    <w:rsid w:val="00B604A7"/>
    <w:rsid w:val="00B60675"/>
    <w:rsid w:val="00B606A7"/>
    <w:rsid w:val="00B60C37"/>
    <w:rsid w:val="00B60D52"/>
    <w:rsid w:val="00B616D9"/>
    <w:rsid w:val="00B61FF4"/>
    <w:rsid w:val="00B628AD"/>
    <w:rsid w:val="00B62A38"/>
    <w:rsid w:val="00B63026"/>
    <w:rsid w:val="00B63304"/>
    <w:rsid w:val="00B63D39"/>
    <w:rsid w:val="00B653F1"/>
    <w:rsid w:val="00B65745"/>
    <w:rsid w:val="00B658EC"/>
    <w:rsid w:val="00B66490"/>
    <w:rsid w:val="00B67021"/>
    <w:rsid w:val="00B6717A"/>
    <w:rsid w:val="00B67366"/>
    <w:rsid w:val="00B67F94"/>
    <w:rsid w:val="00B702B3"/>
    <w:rsid w:val="00B707F9"/>
    <w:rsid w:val="00B70C11"/>
    <w:rsid w:val="00B712F8"/>
    <w:rsid w:val="00B71C21"/>
    <w:rsid w:val="00B71CDB"/>
    <w:rsid w:val="00B720D5"/>
    <w:rsid w:val="00B72945"/>
    <w:rsid w:val="00B73A06"/>
    <w:rsid w:val="00B7423F"/>
    <w:rsid w:val="00B74493"/>
    <w:rsid w:val="00B745EF"/>
    <w:rsid w:val="00B74D1F"/>
    <w:rsid w:val="00B75816"/>
    <w:rsid w:val="00B76672"/>
    <w:rsid w:val="00B76A66"/>
    <w:rsid w:val="00B771B2"/>
    <w:rsid w:val="00B771B7"/>
    <w:rsid w:val="00B77A86"/>
    <w:rsid w:val="00B77B4D"/>
    <w:rsid w:val="00B80367"/>
    <w:rsid w:val="00B81083"/>
    <w:rsid w:val="00B81237"/>
    <w:rsid w:val="00B8203B"/>
    <w:rsid w:val="00B8318D"/>
    <w:rsid w:val="00B83535"/>
    <w:rsid w:val="00B83839"/>
    <w:rsid w:val="00B83864"/>
    <w:rsid w:val="00B839B0"/>
    <w:rsid w:val="00B84B4D"/>
    <w:rsid w:val="00B84E97"/>
    <w:rsid w:val="00B85464"/>
    <w:rsid w:val="00B85F55"/>
    <w:rsid w:val="00B8685A"/>
    <w:rsid w:val="00B87195"/>
    <w:rsid w:val="00B87621"/>
    <w:rsid w:val="00B87ED0"/>
    <w:rsid w:val="00B90F68"/>
    <w:rsid w:val="00B91BD4"/>
    <w:rsid w:val="00B91F90"/>
    <w:rsid w:val="00B92220"/>
    <w:rsid w:val="00B9235D"/>
    <w:rsid w:val="00B924DB"/>
    <w:rsid w:val="00B927A6"/>
    <w:rsid w:val="00B927FB"/>
    <w:rsid w:val="00B92B85"/>
    <w:rsid w:val="00B92C04"/>
    <w:rsid w:val="00B93793"/>
    <w:rsid w:val="00B93FE7"/>
    <w:rsid w:val="00B9442C"/>
    <w:rsid w:val="00B9470B"/>
    <w:rsid w:val="00B95261"/>
    <w:rsid w:val="00B95EB7"/>
    <w:rsid w:val="00B96D72"/>
    <w:rsid w:val="00B974B4"/>
    <w:rsid w:val="00B97673"/>
    <w:rsid w:val="00BA0790"/>
    <w:rsid w:val="00BA0907"/>
    <w:rsid w:val="00BA144F"/>
    <w:rsid w:val="00BA18CF"/>
    <w:rsid w:val="00BA1AB2"/>
    <w:rsid w:val="00BA2FB6"/>
    <w:rsid w:val="00BA4174"/>
    <w:rsid w:val="00BA51A1"/>
    <w:rsid w:val="00BA52D1"/>
    <w:rsid w:val="00BA554F"/>
    <w:rsid w:val="00BA587D"/>
    <w:rsid w:val="00BA5A89"/>
    <w:rsid w:val="00BA5A99"/>
    <w:rsid w:val="00BA5BCA"/>
    <w:rsid w:val="00BA6110"/>
    <w:rsid w:val="00BA6C12"/>
    <w:rsid w:val="00BA6EC3"/>
    <w:rsid w:val="00BA78D2"/>
    <w:rsid w:val="00BA7C63"/>
    <w:rsid w:val="00BB049E"/>
    <w:rsid w:val="00BB056A"/>
    <w:rsid w:val="00BB09FC"/>
    <w:rsid w:val="00BB1780"/>
    <w:rsid w:val="00BB241D"/>
    <w:rsid w:val="00BB25CE"/>
    <w:rsid w:val="00BB26F4"/>
    <w:rsid w:val="00BB2743"/>
    <w:rsid w:val="00BB291E"/>
    <w:rsid w:val="00BB292B"/>
    <w:rsid w:val="00BB2CB7"/>
    <w:rsid w:val="00BB3225"/>
    <w:rsid w:val="00BB3A76"/>
    <w:rsid w:val="00BB444D"/>
    <w:rsid w:val="00BB4B0E"/>
    <w:rsid w:val="00BB51D5"/>
    <w:rsid w:val="00BB656E"/>
    <w:rsid w:val="00BB6763"/>
    <w:rsid w:val="00BB68AC"/>
    <w:rsid w:val="00BB6B49"/>
    <w:rsid w:val="00BB7870"/>
    <w:rsid w:val="00BB7979"/>
    <w:rsid w:val="00BC07C4"/>
    <w:rsid w:val="00BC12F0"/>
    <w:rsid w:val="00BC200E"/>
    <w:rsid w:val="00BC225B"/>
    <w:rsid w:val="00BC2795"/>
    <w:rsid w:val="00BC2A73"/>
    <w:rsid w:val="00BC3066"/>
    <w:rsid w:val="00BC31E9"/>
    <w:rsid w:val="00BC3DAD"/>
    <w:rsid w:val="00BC4240"/>
    <w:rsid w:val="00BC492C"/>
    <w:rsid w:val="00BC4DF8"/>
    <w:rsid w:val="00BC5AD3"/>
    <w:rsid w:val="00BC5ED3"/>
    <w:rsid w:val="00BC5ED7"/>
    <w:rsid w:val="00BC6E21"/>
    <w:rsid w:val="00BC78C0"/>
    <w:rsid w:val="00BC7F63"/>
    <w:rsid w:val="00BD0438"/>
    <w:rsid w:val="00BD10BF"/>
    <w:rsid w:val="00BD122C"/>
    <w:rsid w:val="00BD14B7"/>
    <w:rsid w:val="00BD1655"/>
    <w:rsid w:val="00BD1A7D"/>
    <w:rsid w:val="00BD1EBC"/>
    <w:rsid w:val="00BD20E4"/>
    <w:rsid w:val="00BD276E"/>
    <w:rsid w:val="00BD295A"/>
    <w:rsid w:val="00BD2BF2"/>
    <w:rsid w:val="00BD2D46"/>
    <w:rsid w:val="00BD2E65"/>
    <w:rsid w:val="00BD2E9C"/>
    <w:rsid w:val="00BD418C"/>
    <w:rsid w:val="00BD46B3"/>
    <w:rsid w:val="00BD48CE"/>
    <w:rsid w:val="00BD51DA"/>
    <w:rsid w:val="00BD693A"/>
    <w:rsid w:val="00BD75EF"/>
    <w:rsid w:val="00BE133B"/>
    <w:rsid w:val="00BE1509"/>
    <w:rsid w:val="00BE1712"/>
    <w:rsid w:val="00BE1D59"/>
    <w:rsid w:val="00BE1F17"/>
    <w:rsid w:val="00BE3284"/>
    <w:rsid w:val="00BE3358"/>
    <w:rsid w:val="00BE3400"/>
    <w:rsid w:val="00BE407B"/>
    <w:rsid w:val="00BE43C6"/>
    <w:rsid w:val="00BE4643"/>
    <w:rsid w:val="00BE46A5"/>
    <w:rsid w:val="00BE4A27"/>
    <w:rsid w:val="00BE4A3F"/>
    <w:rsid w:val="00BE4C7A"/>
    <w:rsid w:val="00BE517E"/>
    <w:rsid w:val="00BE6006"/>
    <w:rsid w:val="00BE6490"/>
    <w:rsid w:val="00BE6B9B"/>
    <w:rsid w:val="00BE6F0E"/>
    <w:rsid w:val="00BE76D0"/>
    <w:rsid w:val="00BE7CE2"/>
    <w:rsid w:val="00BE7E5D"/>
    <w:rsid w:val="00BF040B"/>
    <w:rsid w:val="00BF0579"/>
    <w:rsid w:val="00BF16DD"/>
    <w:rsid w:val="00BF1A04"/>
    <w:rsid w:val="00BF2091"/>
    <w:rsid w:val="00BF28CA"/>
    <w:rsid w:val="00BF2F8A"/>
    <w:rsid w:val="00BF3310"/>
    <w:rsid w:val="00BF3500"/>
    <w:rsid w:val="00BF41C6"/>
    <w:rsid w:val="00BF45B1"/>
    <w:rsid w:val="00BF4740"/>
    <w:rsid w:val="00BF48D1"/>
    <w:rsid w:val="00BF4AA3"/>
    <w:rsid w:val="00BF4FFB"/>
    <w:rsid w:val="00BF5058"/>
    <w:rsid w:val="00BF51E4"/>
    <w:rsid w:val="00BF539A"/>
    <w:rsid w:val="00BF6517"/>
    <w:rsid w:val="00BF69EF"/>
    <w:rsid w:val="00BF6CA3"/>
    <w:rsid w:val="00BF706D"/>
    <w:rsid w:val="00BF7622"/>
    <w:rsid w:val="00BF7D27"/>
    <w:rsid w:val="00C001DE"/>
    <w:rsid w:val="00C0051D"/>
    <w:rsid w:val="00C01441"/>
    <w:rsid w:val="00C01BB7"/>
    <w:rsid w:val="00C0206D"/>
    <w:rsid w:val="00C0217B"/>
    <w:rsid w:val="00C0280C"/>
    <w:rsid w:val="00C03923"/>
    <w:rsid w:val="00C03AB6"/>
    <w:rsid w:val="00C0415B"/>
    <w:rsid w:val="00C04645"/>
    <w:rsid w:val="00C04B64"/>
    <w:rsid w:val="00C05185"/>
    <w:rsid w:val="00C0523B"/>
    <w:rsid w:val="00C053AC"/>
    <w:rsid w:val="00C0566C"/>
    <w:rsid w:val="00C05A9C"/>
    <w:rsid w:val="00C06297"/>
    <w:rsid w:val="00C06770"/>
    <w:rsid w:val="00C06A66"/>
    <w:rsid w:val="00C070C0"/>
    <w:rsid w:val="00C101FA"/>
    <w:rsid w:val="00C10E9B"/>
    <w:rsid w:val="00C10ED3"/>
    <w:rsid w:val="00C11CFE"/>
    <w:rsid w:val="00C11E33"/>
    <w:rsid w:val="00C12690"/>
    <w:rsid w:val="00C12806"/>
    <w:rsid w:val="00C1345E"/>
    <w:rsid w:val="00C13CAF"/>
    <w:rsid w:val="00C140E8"/>
    <w:rsid w:val="00C142A6"/>
    <w:rsid w:val="00C1458F"/>
    <w:rsid w:val="00C14CED"/>
    <w:rsid w:val="00C14FBA"/>
    <w:rsid w:val="00C15159"/>
    <w:rsid w:val="00C1528B"/>
    <w:rsid w:val="00C15A13"/>
    <w:rsid w:val="00C169F6"/>
    <w:rsid w:val="00C16E95"/>
    <w:rsid w:val="00C1779C"/>
    <w:rsid w:val="00C1782E"/>
    <w:rsid w:val="00C17993"/>
    <w:rsid w:val="00C201B9"/>
    <w:rsid w:val="00C20216"/>
    <w:rsid w:val="00C207C6"/>
    <w:rsid w:val="00C20915"/>
    <w:rsid w:val="00C20D18"/>
    <w:rsid w:val="00C213E4"/>
    <w:rsid w:val="00C21ABD"/>
    <w:rsid w:val="00C21B7E"/>
    <w:rsid w:val="00C2225D"/>
    <w:rsid w:val="00C23318"/>
    <w:rsid w:val="00C23678"/>
    <w:rsid w:val="00C23FF1"/>
    <w:rsid w:val="00C242A5"/>
    <w:rsid w:val="00C24945"/>
    <w:rsid w:val="00C24EC5"/>
    <w:rsid w:val="00C25565"/>
    <w:rsid w:val="00C25CD7"/>
    <w:rsid w:val="00C25D6D"/>
    <w:rsid w:val="00C264DF"/>
    <w:rsid w:val="00C2684B"/>
    <w:rsid w:val="00C271EE"/>
    <w:rsid w:val="00C27D96"/>
    <w:rsid w:val="00C30A52"/>
    <w:rsid w:val="00C30A6F"/>
    <w:rsid w:val="00C30BB9"/>
    <w:rsid w:val="00C3117F"/>
    <w:rsid w:val="00C3139B"/>
    <w:rsid w:val="00C3171C"/>
    <w:rsid w:val="00C31812"/>
    <w:rsid w:val="00C31B5C"/>
    <w:rsid w:val="00C31BF8"/>
    <w:rsid w:val="00C323EE"/>
    <w:rsid w:val="00C32884"/>
    <w:rsid w:val="00C32A8B"/>
    <w:rsid w:val="00C33BC5"/>
    <w:rsid w:val="00C34091"/>
    <w:rsid w:val="00C345D8"/>
    <w:rsid w:val="00C34822"/>
    <w:rsid w:val="00C350B0"/>
    <w:rsid w:val="00C3527B"/>
    <w:rsid w:val="00C35286"/>
    <w:rsid w:val="00C35621"/>
    <w:rsid w:val="00C3572C"/>
    <w:rsid w:val="00C3573A"/>
    <w:rsid w:val="00C35922"/>
    <w:rsid w:val="00C35B3E"/>
    <w:rsid w:val="00C36658"/>
    <w:rsid w:val="00C36BF0"/>
    <w:rsid w:val="00C36CDE"/>
    <w:rsid w:val="00C37012"/>
    <w:rsid w:val="00C373AB"/>
    <w:rsid w:val="00C37FF4"/>
    <w:rsid w:val="00C406FA"/>
    <w:rsid w:val="00C40B4E"/>
    <w:rsid w:val="00C40DF0"/>
    <w:rsid w:val="00C41136"/>
    <w:rsid w:val="00C41402"/>
    <w:rsid w:val="00C42338"/>
    <w:rsid w:val="00C4295A"/>
    <w:rsid w:val="00C437FD"/>
    <w:rsid w:val="00C43930"/>
    <w:rsid w:val="00C43F55"/>
    <w:rsid w:val="00C4413B"/>
    <w:rsid w:val="00C4496D"/>
    <w:rsid w:val="00C44E38"/>
    <w:rsid w:val="00C45539"/>
    <w:rsid w:val="00C4601B"/>
    <w:rsid w:val="00C4607E"/>
    <w:rsid w:val="00C460B9"/>
    <w:rsid w:val="00C4628B"/>
    <w:rsid w:val="00C466A7"/>
    <w:rsid w:val="00C46B52"/>
    <w:rsid w:val="00C46B85"/>
    <w:rsid w:val="00C472AE"/>
    <w:rsid w:val="00C47D38"/>
    <w:rsid w:val="00C501AD"/>
    <w:rsid w:val="00C50AC5"/>
    <w:rsid w:val="00C50FA3"/>
    <w:rsid w:val="00C50FC9"/>
    <w:rsid w:val="00C51E50"/>
    <w:rsid w:val="00C5221D"/>
    <w:rsid w:val="00C523D1"/>
    <w:rsid w:val="00C535FA"/>
    <w:rsid w:val="00C53B54"/>
    <w:rsid w:val="00C54A6A"/>
    <w:rsid w:val="00C54C3F"/>
    <w:rsid w:val="00C553BB"/>
    <w:rsid w:val="00C55722"/>
    <w:rsid w:val="00C562B3"/>
    <w:rsid w:val="00C567C6"/>
    <w:rsid w:val="00C57553"/>
    <w:rsid w:val="00C575F8"/>
    <w:rsid w:val="00C60148"/>
    <w:rsid w:val="00C603DB"/>
    <w:rsid w:val="00C60410"/>
    <w:rsid w:val="00C6060C"/>
    <w:rsid w:val="00C60797"/>
    <w:rsid w:val="00C61C6D"/>
    <w:rsid w:val="00C61E51"/>
    <w:rsid w:val="00C61E8A"/>
    <w:rsid w:val="00C62BD6"/>
    <w:rsid w:val="00C633C6"/>
    <w:rsid w:val="00C63870"/>
    <w:rsid w:val="00C63A5E"/>
    <w:rsid w:val="00C63FC0"/>
    <w:rsid w:val="00C64960"/>
    <w:rsid w:val="00C64FF0"/>
    <w:rsid w:val="00C6551B"/>
    <w:rsid w:val="00C65CDA"/>
    <w:rsid w:val="00C65E10"/>
    <w:rsid w:val="00C6612D"/>
    <w:rsid w:val="00C66199"/>
    <w:rsid w:val="00C66666"/>
    <w:rsid w:val="00C667FA"/>
    <w:rsid w:val="00C669B9"/>
    <w:rsid w:val="00C66BDE"/>
    <w:rsid w:val="00C716B0"/>
    <w:rsid w:val="00C716D0"/>
    <w:rsid w:val="00C717F6"/>
    <w:rsid w:val="00C71C9F"/>
    <w:rsid w:val="00C7202B"/>
    <w:rsid w:val="00C72FE9"/>
    <w:rsid w:val="00C73033"/>
    <w:rsid w:val="00C73056"/>
    <w:rsid w:val="00C73184"/>
    <w:rsid w:val="00C73638"/>
    <w:rsid w:val="00C73664"/>
    <w:rsid w:val="00C738CD"/>
    <w:rsid w:val="00C74137"/>
    <w:rsid w:val="00C744FB"/>
    <w:rsid w:val="00C74C17"/>
    <w:rsid w:val="00C75101"/>
    <w:rsid w:val="00C76170"/>
    <w:rsid w:val="00C770AF"/>
    <w:rsid w:val="00C773F1"/>
    <w:rsid w:val="00C77530"/>
    <w:rsid w:val="00C77CC8"/>
    <w:rsid w:val="00C80059"/>
    <w:rsid w:val="00C80717"/>
    <w:rsid w:val="00C80818"/>
    <w:rsid w:val="00C80F0D"/>
    <w:rsid w:val="00C81143"/>
    <w:rsid w:val="00C81147"/>
    <w:rsid w:val="00C82205"/>
    <w:rsid w:val="00C82690"/>
    <w:rsid w:val="00C82C45"/>
    <w:rsid w:val="00C82CAD"/>
    <w:rsid w:val="00C8306F"/>
    <w:rsid w:val="00C83824"/>
    <w:rsid w:val="00C84B7F"/>
    <w:rsid w:val="00C84C17"/>
    <w:rsid w:val="00C84E8D"/>
    <w:rsid w:val="00C85988"/>
    <w:rsid w:val="00C86421"/>
    <w:rsid w:val="00C869F7"/>
    <w:rsid w:val="00C86A1F"/>
    <w:rsid w:val="00C86AF2"/>
    <w:rsid w:val="00C86F57"/>
    <w:rsid w:val="00C87753"/>
    <w:rsid w:val="00C878F3"/>
    <w:rsid w:val="00C879FA"/>
    <w:rsid w:val="00C87C26"/>
    <w:rsid w:val="00C87CBF"/>
    <w:rsid w:val="00C905EB"/>
    <w:rsid w:val="00C90A2B"/>
    <w:rsid w:val="00C90C26"/>
    <w:rsid w:val="00C90E18"/>
    <w:rsid w:val="00C9134C"/>
    <w:rsid w:val="00C914C1"/>
    <w:rsid w:val="00C915B2"/>
    <w:rsid w:val="00C91B74"/>
    <w:rsid w:val="00C91F43"/>
    <w:rsid w:val="00C92515"/>
    <w:rsid w:val="00C927A8"/>
    <w:rsid w:val="00C92E2E"/>
    <w:rsid w:val="00C92F64"/>
    <w:rsid w:val="00C9325F"/>
    <w:rsid w:val="00C9349E"/>
    <w:rsid w:val="00C93817"/>
    <w:rsid w:val="00C93823"/>
    <w:rsid w:val="00C938D3"/>
    <w:rsid w:val="00C93EA1"/>
    <w:rsid w:val="00C940E7"/>
    <w:rsid w:val="00C9410C"/>
    <w:rsid w:val="00C94113"/>
    <w:rsid w:val="00C94279"/>
    <w:rsid w:val="00C944E7"/>
    <w:rsid w:val="00C946E9"/>
    <w:rsid w:val="00C9473F"/>
    <w:rsid w:val="00C95198"/>
    <w:rsid w:val="00C9526F"/>
    <w:rsid w:val="00C95AEB"/>
    <w:rsid w:val="00C966D6"/>
    <w:rsid w:val="00C96907"/>
    <w:rsid w:val="00C96B5F"/>
    <w:rsid w:val="00C96D88"/>
    <w:rsid w:val="00C96E2D"/>
    <w:rsid w:val="00C9772D"/>
    <w:rsid w:val="00C97A21"/>
    <w:rsid w:val="00CA0054"/>
    <w:rsid w:val="00CA034A"/>
    <w:rsid w:val="00CA05BE"/>
    <w:rsid w:val="00CA0C76"/>
    <w:rsid w:val="00CA16B2"/>
    <w:rsid w:val="00CA16E0"/>
    <w:rsid w:val="00CA1DE8"/>
    <w:rsid w:val="00CA2BFB"/>
    <w:rsid w:val="00CA2F84"/>
    <w:rsid w:val="00CA3600"/>
    <w:rsid w:val="00CA4361"/>
    <w:rsid w:val="00CA44CC"/>
    <w:rsid w:val="00CA4E04"/>
    <w:rsid w:val="00CA5972"/>
    <w:rsid w:val="00CA5CD8"/>
    <w:rsid w:val="00CA5D00"/>
    <w:rsid w:val="00CA5EDB"/>
    <w:rsid w:val="00CA6497"/>
    <w:rsid w:val="00CA6609"/>
    <w:rsid w:val="00CA6D0E"/>
    <w:rsid w:val="00CA771B"/>
    <w:rsid w:val="00CB0469"/>
    <w:rsid w:val="00CB06A8"/>
    <w:rsid w:val="00CB07D7"/>
    <w:rsid w:val="00CB1207"/>
    <w:rsid w:val="00CB128B"/>
    <w:rsid w:val="00CB1A45"/>
    <w:rsid w:val="00CB1C1D"/>
    <w:rsid w:val="00CB21FC"/>
    <w:rsid w:val="00CB3784"/>
    <w:rsid w:val="00CB38B9"/>
    <w:rsid w:val="00CB3C17"/>
    <w:rsid w:val="00CB435F"/>
    <w:rsid w:val="00CB44C5"/>
    <w:rsid w:val="00CB480A"/>
    <w:rsid w:val="00CB507F"/>
    <w:rsid w:val="00CB54ED"/>
    <w:rsid w:val="00CB56B6"/>
    <w:rsid w:val="00CB621D"/>
    <w:rsid w:val="00CB65D5"/>
    <w:rsid w:val="00CB6A10"/>
    <w:rsid w:val="00CB74F8"/>
    <w:rsid w:val="00CB7686"/>
    <w:rsid w:val="00CB7BCF"/>
    <w:rsid w:val="00CC1BEA"/>
    <w:rsid w:val="00CC21E5"/>
    <w:rsid w:val="00CC220D"/>
    <w:rsid w:val="00CC2340"/>
    <w:rsid w:val="00CC2718"/>
    <w:rsid w:val="00CC27B7"/>
    <w:rsid w:val="00CC2E9E"/>
    <w:rsid w:val="00CC389F"/>
    <w:rsid w:val="00CC4053"/>
    <w:rsid w:val="00CC405A"/>
    <w:rsid w:val="00CC4531"/>
    <w:rsid w:val="00CC4C70"/>
    <w:rsid w:val="00CC584F"/>
    <w:rsid w:val="00CC58EC"/>
    <w:rsid w:val="00CC5A26"/>
    <w:rsid w:val="00CC65F6"/>
    <w:rsid w:val="00CC6DC7"/>
    <w:rsid w:val="00CC6F11"/>
    <w:rsid w:val="00CC7059"/>
    <w:rsid w:val="00CC795C"/>
    <w:rsid w:val="00CD016A"/>
    <w:rsid w:val="00CD01B5"/>
    <w:rsid w:val="00CD0F9E"/>
    <w:rsid w:val="00CD130B"/>
    <w:rsid w:val="00CD3420"/>
    <w:rsid w:val="00CD365B"/>
    <w:rsid w:val="00CD3D0A"/>
    <w:rsid w:val="00CD44CF"/>
    <w:rsid w:val="00CD476F"/>
    <w:rsid w:val="00CD4B6A"/>
    <w:rsid w:val="00CD4B6C"/>
    <w:rsid w:val="00CD51A4"/>
    <w:rsid w:val="00CD5434"/>
    <w:rsid w:val="00CD5F58"/>
    <w:rsid w:val="00CD60F5"/>
    <w:rsid w:val="00CD6A39"/>
    <w:rsid w:val="00CD7DD5"/>
    <w:rsid w:val="00CE0599"/>
    <w:rsid w:val="00CE0C72"/>
    <w:rsid w:val="00CE10B1"/>
    <w:rsid w:val="00CE1145"/>
    <w:rsid w:val="00CE1163"/>
    <w:rsid w:val="00CE141A"/>
    <w:rsid w:val="00CE1575"/>
    <w:rsid w:val="00CE21D1"/>
    <w:rsid w:val="00CE2A48"/>
    <w:rsid w:val="00CE3E03"/>
    <w:rsid w:val="00CE3EA0"/>
    <w:rsid w:val="00CE3ED2"/>
    <w:rsid w:val="00CE40CB"/>
    <w:rsid w:val="00CE41C8"/>
    <w:rsid w:val="00CE45C1"/>
    <w:rsid w:val="00CE4D2B"/>
    <w:rsid w:val="00CE4E00"/>
    <w:rsid w:val="00CE4F74"/>
    <w:rsid w:val="00CE4FA4"/>
    <w:rsid w:val="00CE55E1"/>
    <w:rsid w:val="00CE5A91"/>
    <w:rsid w:val="00CE5C9D"/>
    <w:rsid w:val="00CE6E71"/>
    <w:rsid w:val="00CE6F6F"/>
    <w:rsid w:val="00CE6FD2"/>
    <w:rsid w:val="00CE7371"/>
    <w:rsid w:val="00CE7486"/>
    <w:rsid w:val="00CE754B"/>
    <w:rsid w:val="00CF0219"/>
    <w:rsid w:val="00CF0638"/>
    <w:rsid w:val="00CF0798"/>
    <w:rsid w:val="00CF1498"/>
    <w:rsid w:val="00CF19B6"/>
    <w:rsid w:val="00CF1C49"/>
    <w:rsid w:val="00CF2E35"/>
    <w:rsid w:val="00CF33BD"/>
    <w:rsid w:val="00CF3A64"/>
    <w:rsid w:val="00CF45AA"/>
    <w:rsid w:val="00CF483B"/>
    <w:rsid w:val="00CF545D"/>
    <w:rsid w:val="00CF55A7"/>
    <w:rsid w:val="00CF5738"/>
    <w:rsid w:val="00CF59F6"/>
    <w:rsid w:val="00CF5C49"/>
    <w:rsid w:val="00CF6223"/>
    <w:rsid w:val="00CF622E"/>
    <w:rsid w:val="00CF64EF"/>
    <w:rsid w:val="00CF7D09"/>
    <w:rsid w:val="00CF7D69"/>
    <w:rsid w:val="00D0155C"/>
    <w:rsid w:val="00D01870"/>
    <w:rsid w:val="00D01AF9"/>
    <w:rsid w:val="00D01D45"/>
    <w:rsid w:val="00D02C8A"/>
    <w:rsid w:val="00D02CF8"/>
    <w:rsid w:val="00D02D2D"/>
    <w:rsid w:val="00D02FB1"/>
    <w:rsid w:val="00D03271"/>
    <w:rsid w:val="00D035E6"/>
    <w:rsid w:val="00D03F9F"/>
    <w:rsid w:val="00D04339"/>
    <w:rsid w:val="00D04492"/>
    <w:rsid w:val="00D04C0B"/>
    <w:rsid w:val="00D05145"/>
    <w:rsid w:val="00D05778"/>
    <w:rsid w:val="00D058EF"/>
    <w:rsid w:val="00D060BC"/>
    <w:rsid w:val="00D101B2"/>
    <w:rsid w:val="00D1030C"/>
    <w:rsid w:val="00D106E9"/>
    <w:rsid w:val="00D11392"/>
    <w:rsid w:val="00D115D5"/>
    <w:rsid w:val="00D11DBF"/>
    <w:rsid w:val="00D12080"/>
    <w:rsid w:val="00D122D5"/>
    <w:rsid w:val="00D122E7"/>
    <w:rsid w:val="00D1257E"/>
    <w:rsid w:val="00D12722"/>
    <w:rsid w:val="00D12A18"/>
    <w:rsid w:val="00D12B3C"/>
    <w:rsid w:val="00D12DCE"/>
    <w:rsid w:val="00D1375B"/>
    <w:rsid w:val="00D14411"/>
    <w:rsid w:val="00D14493"/>
    <w:rsid w:val="00D14A62"/>
    <w:rsid w:val="00D154B1"/>
    <w:rsid w:val="00D15A8D"/>
    <w:rsid w:val="00D16B1C"/>
    <w:rsid w:val="00D16E85"/>
    <w:rsid w:val="00D172B1"/>
    <w:rsid w:val="00D204CB"/>
    <w:rsid w:val="00D21754"/>
    <w:rsid w:val="00D218D8"/>
    <w:rsid w:val="00D2206D"/>
    <w:rsid w:val="00D22448"/>
    <w:rsid w:val="00D23423"/>
    <w:rsid w:val="00D236CE"/>
    <w:rsid w:val="00D24D0B"/>
    <w:rsid w:val="00D25697"/>
    <w:rsid w:val="00D25B76"/>
    <w:rsid w:val="00D2626B"/>
    <w:rsid w:val="00D26694"/>
    <w:rsid w:val="00D267B9"/>
    <w:rsid w:val="00D26817"/>
    <w:rsid w:val="00D26D15"/>
    <w:rsid w:val="00D2751F"/>
    <w:rsid w:val="00D27EF9"/>
    <w:rsid w:val="00D3020D"/>
    <w:rsid w:val="00D304CE"/>
    <w:rsid w:val="00D3054A"/>
    <w:rsid w:val="00D30730"/>
    <w:rsid w:val="00D30B11"/>
    <w:rsid w:val="00D3147A"/>
    <w:rsid w:val="00D3153A"/>
    <w:rsid w:val="00D31AB2"/>
    <w:rsid w:val="00D32233"/>
    <w:rsid w:val="00D325F9"/>
    <w:rsid w:val="00D32603"/>
    <w:rsid w:val="00D32782"/>
    <w:rsid w:val="00D32BC3"/>
    <w:rsid w:val="00D33C37"/>
    <w:rsid w:val="00D34425"/>
    <w:rsid w:val="00D34638"/>
    <w:rsid w:val="00D34917"/>
    <w:rsid w:val="00D35640"/>
    <w:rsid w:val="00D35A3F"/>
    <w:rsid w:val="00D35F68"/>
    <w:rsid w:val="00D361B6"/>
    <w:rsid w:val="00D3639B"/>
    <w:rsid w:val="00D3651E"/>
    <w:rsid w:val="00D36CD2"/>
    <w:rsid w:val="00D36D4E"/>
    <w:rsid w:val="00D37F83"/>
    <w:rsid w:val="00D41331"/>
    <w:rsid w:val="00D4142B"/>
    <w:rsid w:val="00D4171E"/>
    <w:rsid w:val="00D41F24"/>
    <w:rsid w:val="00D423B0"/>
    <w:rsid w:val="00D426A8"/>
    <w:rsid w:val="00D42BA7"/>
    <w:rsid w:val="00D43414"/>
    <w:rsid w:val="00D4347F"/>
    <w:rsid w:val="00D438F8"/>
    <w:rsid w:val="00D43A3E"/>
    <w:rsid w:val="00D43DF6"/>
    <w:rsid w:val="00D4468E"/>
    <w:rsid w:val="00D44DFB"/>
    <w:rsid w:val="00D45324"/>
    <w:rsid w:val="00D454D8"/>
    <w:rsid w:val="00D45F37"/>
    <w:rsid w:val="00D4614E"/>
    <w:rsid w:val="00D466EA"/>
    <w:rsid w:val="00D46D10"/>
    <w:rsid w:val="00D4778E"/>
    <w:rsid w:val="00D477B8"/>
    <w:rsid w:val="00D47993"/>
    <w:rsid w:val="00D5021E"/>
    <w:rsid w:val="00D50AA6"/>
    <w:rsid w:val="00D50BBC"/>
    <w:rsid w:val="00D51284"/>
    <w:rsid w:val="00D51688"/>
    <w:rsid w:val="00D5193A"/>
    <w:rsid w:val="00D51FC5"/>
    <w:rsid w:val="00D5211C"/>
    <w:rsid w:val="00D52DE4"/>
    <w:rsid w:val="00D530E4"/>
    <w:rsid w:val="00D532F0"/>
    <w:rsid w:val="00D53974"/>
    <w:rsid w:val="00D54B7D"/>
    <w:rsid w:val="00D54E16"/>
    <w:rsid w:val="00D550FA"/>
    <w:rsid w:val="00D55B99"/>
    <w:rsid w:val="00D57232"/>
    <w:rsid w:val="00D5725A"/>
    <w:rsid w:val="00D579AD"/>
    <w:rsid w:val="00D6035A"/>
    <w:rsid w:val="00D60597"/>
    <w:rsid w:val="00D60726"/>
    <w:rsid w:val="00D610B6"/>
    <w:rsid w:val="00D61101"/>
    <w:rsid w:val="00D61CAE"/>
    <w:rsid w:val="00D61E61"/>
    <w:rsid w:val="00D6221D"/>
    <w:rsid w:val="00D627F5"/>
    <w:rsid w:val="00D629B8"/>
    <w:rsid w:val="00D63311"/>
    <w:rsid w:val="00D63D0A"/>
    <w:rsid w:val="00D642BA"/>
    <w:rsid w:val="00D642E3"/>
    <w:rsid w:val="00D656FC"/>
    <w:rsid w:val="00D65B85"/>
    <w:rsid w:val="00D65C02"/>
    <w:rsid w:val="00D65CD5"/>
    <w:rsid w:val="00D663FA"/>
    <w:rsid w:val="00D66ADB"/>
    <w:rsid w:val="00D67D40"/>
    <w:rsid w:val="00D7004F"/>
    <w:rsid w:val="00D7080A"/>
    <w:rsid w:val="00D70C13"/>
    <w:rsid w:val="00D70EA7"/>
    <w:rsid w:val="00D70FF0"/>
    <w:rsid w:val="00D7196B"/>
    <w:rsid w:val="00D71F89"/>
    <w:rsid w:val="00D7210B"/>
    <w:rsid w:val="00D727DD"/>
    <w:rsid w:val="00D72890"/>
    <w:rsid w:val="00D72F74"/>
    <w:rsid w:val="00D73576"/>
    <w:rsid w:val="00D742C8"/>
    <w:rsid w:val="00D76379"/>
    <w:rsid w:val="00D763E3"/>
    <w:rsid w:val="00D76DED"/>
    <w:rsid w:val="00D776A1"/>
    <w:rsid w:val="00D77A79"/>
    <w:rsid w:val="00D77F37"/>
    <w:rsid w:val="00D801F3"/>
    <w:rsid w:val="00D802E5"/>
    <w:rsid w:val="00D80448"/>
    <w:rsid w:val="00D81015"/>
    <w:rsid w:val="00D814B0"/>
    <w:rsid w:val="00D816C5"/>
    <w:rsid w:val="00D81A29"/>
    <w:rsid w:val="00D824F5"/>
    <w:rsid w:val="00D83C2B"/>
    <w:rsid w:val="00D840B7"/>
    <w:rsid w:val="00D84163"/>
    <w:rsid w:val="00D84E8E"/>
    <w:rsid w:val="00D85525"/>
    <w:rsid w:val="00D85B1B"/>
    <w:rsid w:val="00D85D97"/>
    <w:rsid w:val="00D85F2D"/>
    <w:rsid w:val="00D862E8"/>
    <w:rsid w:val="00D8659B"/>
    <w:rsid w:val="00D86A02"/>
    <w:rsid w:val="00D86C8B"/>
    <w:rsid w:val="00D86DDC"/>
    <w:rsid w:val="00D86EB3"/>
    <w:rsid w:val="00D87CEC"/>
    <w:rsid w:val="00D87F60"/>
    <w:rsid w:val="00D900FB"/>
    <w:rsid w:val="00D9011A"/>
    <w:rsid w:val="00D901A5"/>
    <w:rsid w:val="00D9076D"/>
    <w:rsid w:val="00D90ABB"/>
    <w:rsid w:val="00D90F23"/>
    <w:rsid w:val="00D90F61"/>
    <w:rsid w:val="00D90FDE"/>
    <w:rsid w:val="00D92047"/>
    <w:rsid w:val="00D92437"/>
    <w:rsid w:val="00D9267E"/>
    <w:rsid w:val="00D92DC4"/>
    <w:rsid w:val="00D92F63"/>
    <w:rsid w:val="00D93078"/>
    <w:rsid w:val="00D93F99"/>
    <w:rsid w:val="00D9459F"/>
    <w:rsid w:val="00D94AD8"/>
    <w:rsid w:val="00D95500"/>
    <w:rsid w:val="00D95AC6"/>
    <w:rsid w:val="00D95B2D"/>
    <w:rsid w:val="00D96AE3"/>
    <w:rsid w:val="00D96CD0"/>
    <w:rsid w:val="00D97685"/>
    <w:rsid w:val="00D97830"/>
    <w:rsid w:val="00DA1631"/>
    <w:rsid w:val="00DA1698"/>
    <w:rsid w:val="00DA170E"/>
    <w:rsid w:val="00DA1CC9"/>
    <w:rsid w:val="00DA25CF"/>
    <w:rsid w:val="00DA2CA3"/>
    <w:rsid w:val="00DA3CC0"/>
    <w:rsid w:val="00DA465A"/>
    <w:rsid w:val="00DA4C4B"/>
    <w:rsid w:val="00DA4E90"/>
    <w:rsid w:val="00DA54AA"/>
    <w:rsid w:val="00DA6A4D"/>
    <w:rsid w:val="00DA70FA"/>
    <w:rsid w:val="00DA7D66"/>
    <w:rsid w:val="00DB08E4"/>
    <w:rsid w:val="00DB1699"/>
    <w:rsid w:val="00DB1CCC"/>
    <w:rsid w:val="00DB1D68"/>
    <w:rsid w:val="00DB1E96"/>
    <w:rsid w:val="00DB2088"/>
    <w:rsid w:val="00DB29DF"/>
    <w:rsid w:val="00DB3498"/>
    <w:rsid w:val="00DB3690"/>
    <w:rsid w:val="00DB3E67"/>
    <w:rsid w:val="00DB44BC"/>
    <w:rsid w:val="00DB4F11"/>
    <w:rsid w:val="00DB539A"/>
    <w:rsid w:val="00DB615A"/>
    <w:rsid w:val="00DB632A"/>
    <w:rsid w:val="00DB63AE"/>
    <w:rsid w:val="00DB660E"/>
    <w:rsid w:val="00DB684B"/>
    <w:rsid w:val="00DB6B5B"/>
    <w:rsid w:val="00DB708B"/>
    <w:rsid w:val="00DB726B"/>
    <w:rsid w:val="00DB7340"/>
    <w:rsid w:val="00DB75BD"/>
    <w:rsid w:val="00DB77F1"/>
    <w:rsid w:val="00DC00A9"/>
    <w:rsid w:val="00DC141C"/>
    <w:rsid w:val="00DC1C97"/>
    <w:rsid w:val="00DC2221"/>
    <w:rsid w:val="00DC237C"/>
    <w:rsid w:val="00DC3388"/>
    <w:rsid w:val="00DC399D"/>
    <w:rsid w:val="00DC40E2"/>
    <w:rsid w:val="00DC4241"/>
    <w:rsid w:val="00DC450C"/>
    <w:rsid w:val="00DC5067"/>
    <w:rsid w:val="00DC5719"/>
    <w:rsid w:val="00DC5A63"/>
    <w:rsid w:val="00DC5DC5"/>
    <w:rsid w:val="00DC6A4F"/>
    <w:rsid w:val="00DC6AF9"/>
    <w:rsid w:val="00DC6C06"/>
    <w:rsid w:val="00DC7A5B"/>
    <w:rsid w:val="00DD007C"/>
    <w:rsid w:val="00DD048C"/>
    <w:rsid w:val="00DD0788"/>
    <w:rsid w:val="00DD089F"/>
    <w:rsid w:val="00DD0FCA"/>
    <w:rsid w:val="00DD19E9"/>
    <w:rsid w:val="00DD247A"/>
    <w:rsid w:val="00DD2C67"/>
    <w:rsid w:val="00DD2CD0"/>
    <w:rsid w:val="00DD302F"/>
    <w:rsid w:val="00DD3A34"/>
    <w:rsid w:val="00DD4114"/>
    <w:rsid w:val="00DD4514"/>
    <w:rsid w:val="00DD461E"/>
    <w:rsid w:val="00DD4818"/>
    <w:rsid w:val="00DD4FF0"/>
    <w:rsid w:val="00DD612E"/>
    <w:rsid w:val="00DD63F4"/>
    <w:rsid w:val="00DD6C8A"/>
    <w:rsid w:val="00DD70C2"/>
    <w:rsid w:val="00DD7145"/>
    <w:rsid w:val="00DD786E"/>
    <w:rsid w:val="00DD79F9"/>
    <w:rsid w:val="00DD7EDE"/>
    <w:rsid w:val="00DE002B"/>
    <w:rsid w:val="00DE02A8"/>
    <w:rsid w:val="00DE068F"/>
    <w:rsid w:val="00DE0DA0"/>
    <w:rsid w:val="00DE1B33"/>
    <w:rsid w:val="00DE2127"/>
    <w:rsid w:val="00DE28E7"/>
    <w:rsid w:val="00DE2D15"/>
    <w:rsid w:val="00DE3176"/>
    <w:rsid w:val="00DE31B5"/>
    <w:rsid w:val="00DE351C"/>
    <w:rsid w:val="00DE366A"/>
    <w:rsid w:val="00DE4D94"/>
    <w:rsid w:val="00DE5050"/>
    <w:rsid w:val="00DE5D9A"/>
    <w:rsid w:val="00DE608C"/>
    <w:rsid w:val="00DE6902"/>
    <w:rsid w:val="00DE6A76"/>
    <w:rsid w:val="00DE6ABE"/>
    <w:rsid w:val="00DE6BD6"/>
    <w:rsid w:val="00DE6C10"/>
    <w:rsid w:val="00DE7073"/>
    <w:rsid w:val="00DE740D"/>
    <w:rsid w:val="00DE7ADE"/>
    <w:rsid w:val="00DF2B41"/>
    <w:rsid w:val="00DF3B42"/>
    <w:rsid w:val="00DF3EE1"/>
    <w:rsid w:val="00DF4C98"/>
    <w:rsid w:val="00DF4E51"/>
    <w:rsid w:val="00DF561D"/>
    <w:rsid w:val="00DF599A"/>
    <w:rsid w:val="00DF5A92"/>
    <w:rsid w:val="00DF5AE8"/>
    <w:rsid w:val="00DF5E82"/>
    <w:rsid w:val="00DF604B"/>
    <w:rsid w:val="00DF64A2"/>
    <w:rsid w:val="00DF6AAC"/>
    <w:rsid w:val="00DF75C6"/>
    <w:rsid w:val="00DF76FD"/>
    <w:rsid w:val="00DF7A92"/>
    <w:rsid w:val="00E001A1"/>
    <w:rsid w:val="00E0080F"/>
    <w:rsid w:val="00E00AE1"/>
    <w:rsid w:val="00E00F64"/>
    <w:rsid w:val="00E01314"/>
    <w:rsid w:val="00E01391"/>
    <w:rsid w:val="00E01734"/>
    <w:rsid w:val="00E01D75"/>
    <w:rsid w:val="00E02270"/>
    <w:rsid w:val="00E0248F"/>
    <w:rsid w:val="00E02908"/>
    <w:rsid w:val="00E02B35"/>
    <w:rsid w:val="00E02E3F"/>
    <w:rsid w:val="00E03A97"/>
    <w:rsid w:val="00E03E62"/>
    <w:rsid w:val="00E03E71"/>
    <w:rsid w:val="00E03FAB"/>
    <w:rsid w:val="00E04D05"/>
    <w:rsid w:val="00E051C9"/>
    <w:rsid w:val="00E0529C"/>
    <w:rsid w:val="00E0552E"/>
    <w:rsid w:val="00E0586D"/>
    <w:rsid w:val="00E065E1"/>
    <w:rsid w:val="00E06881"/>
    <w:rsid w:val="00E0689A"/>
    <w:rsid w:val="00E06AAF"/>
    <w:rsid w:val="00E07FBF"/>
    <w:rsid w:val="00E100EC"/>
    <w:rsid w:val="00E10182"/>
    <w:rsid w:val="00E101D7"/>
    <w:rsid w:val="00E105EC"/>
    <w:rsid w:val="00E1098E"/>
    <w:rsid w:val="00E10FF5"/>
    <w:rsid w:val="00E11821"/>
    <w:rsid w:val="00E11A4D"/>
    <w:rsid w:val="00E11AB3"/>
    <w:rsid w:val="00E12576"/>
    <w:rsid w:val="00E12D0F"/>
    <w:rsid w:val="00E1309E"/>
    <w:rsid w:val="00E133B6"/>
    <w:rsid w:val="00E13FD4"/>
    <w:rsid w:val="00E142D8"/>
    <w:rsid w:val="00E1480F"/>
    <w:rsid w:val="00E14842"/>
    <w:rsid w:val="00E14C8B"/>
    <w:rsid w:val="00E15834"/>
    <w:rsid w:val="00E15CFD"/>
    <w:rsid w:val="00E15D69"/>
    <w:rsid w:val="00E15E72"/>
    <w:rsid w:val="00E166E7"/>
    <w:rsid w:val="00E17BAB"/>
    <w:rsid w:val="00E17F35"/>
    <w:rsid w:val="00E2014C"/>
    <w:rsid w:val="00E2082D"/>
    <w:rsid w:val="00E20939"/>
    <w:rsid w:val="00E20A75"/>
    <w:rsid w:val="00E21EA8"/>
    <w:rsid w:val="00E22921"/>
    <w:rsid w:val="00E2323B"/>
    <w:rsid w:val="00E23C53"/>
    <w:rsid w:val="00E2451F"/>
    <w:rsid w:val="00E259DC"/>
    <w:rsid w:val="00E25E47"/>
    <w:rsid w:val="00E25F19"/>
    <w:rsid w:val="00E26585"/>
    <w:rsid w:val="00E26BF5"/>
    <w:rsid w:val="00E26E5F"/>
    <w:rsid w:val="00E26F8C"/>
    <w:rsid w:val="00E27027"/>
    <w:rsid w:val="00E27529"/>
    <w:rsid w:val="00E27C00"/>
    <w:rsid w:val="00E30478"/>
    <w:rsid w:val="00E30579"/>
    <w:rsid w:val="00E30EC0"/>
    <w:rsid w:val="00E31411"/>
    <w:rsid w:val="00E31B95"/>
    <w:rsid w:val="00E31D30"/>
    <w:rsid w:val="00E3330A"/>
    <w:rsid w:val="00E33B44"/>
    <w:rsid w:val="00E34BEA"/>
    <w:rsid w:val="00E34CC3"/>
    <w:rsid w:val="00E35581"/>
    <w:rsid w:val="00E35CDC"/>
    <w:rsid w:val="00E36001"/>
    <w:rsid w:val="00E36260"/>
    <w:rsid w:val="00E36715"/>
    <w:rsid w:val="00E3697B"/>
    <w:rsid w:val="00E36A59"/>
    <w:rsid w:val="00E36D7C"/>
    <w:rsid w:val="00E37453"/>
    <w:rsid w:val="00E3757E"/>
    <w:rsid w:val="00E375F1"/>
    <w:rsid w:val="00E37759"/>
    <w:rsid w:val="00E37C76"/>
    <w:rsid w:val="00E37D0E"/>
    <w:rsid w:val="00E37E3A"/>
    <w:rsid w:val="00E37F1B"/>
    <w:rsid w:val="00E4002F"/>
    <w:rsid w:val="00E401E1"/>
    <w:rsid w:val="00E404E5"/>
    <w:rsid w:val="00E4148E"/>
    <w:rsid w:val="00E41D58"/>
    <w:rsid w:val="00E42064"/>
    <w:rsid w:val="00E43034"/>
    <w:rsid w:val="00E432D4"/>
    <w:rsid w:val="00E43A0E"/>
    <w:rsid w:val="00E43A45"/>
    <w:rsid w:val="00E43C5A"/>
    <w:rsid w:val="00E44294"/>
    <w:rsid w:val="00E4429B"/>
    <w:rsid w:val="00E4444E"/>
    <w:rsid w:val="00E44D9B"/>
    <w:rsid w:val="00E45482"/>
    <w:rsid w:val="00E4550C"/>
    <w:rsid w:val="00E45C2B"/>
    <w:rsid w:val="00E45CC7"/>
    <w:rsid w:val="00E46020"/>
    <w:rsid w:val="00E4607E"/>
    <w:rsid w:val="00E46577"/>
    <w:rsid w:val="00E46CD2"/>
    <w:rsid w:val="00E4776B"/>
    <w:rsid w:val="00E479BF"/>
    <w:rsid w:val="00E50205"/>
    <w:rsid w:val="00E50BFE"/>
    <w:rsid w:val="00E516FB"/>
    <w:rsid w:val="00E52179"/>
    <w:rsid w:val="00E52972"/>
    <w:rsid w:val="00E531EF"/>
    <w:rsid w:val="00E54249"/>
    <w:rsid w:val="00E545C5"/>
    <w:rsid w:val="00E54A04"/>
    <w:rsid w:val="00E54C7F"/>
    <w:rsid w:val="00E54EAC"/>
    <w:rsid w:val="00E54FA4"/>
    <w:rsid w:val="00E55050"/>
    <w:rsid w:val="00E5512B"/>
    <w:rsid w:val="00E55EF3"/>
    <w:rsid w:val="00E56007"/>
    <w:rsid w:val="00E560C1"/>
    <w:rsid w:val="00E562BE"/>
    <w:rsid w:val="00E567BF"/>
    <w:rsid w:val="00E56800"/>
    <w:rsid w:val="00E56BEF"/>
    <w:rsid w:val="00E5709B"/>
    <w:rsid w:val="00E5715A"/>
    <w:rsid w:val="00E572B0"/>
    <w:rsid w:val="00E5765C"/>
    <w:rsid w:val="00E578CB"/>
    <w:rsid w:val="00E57AE6"/>
    <w:rsid w:val="00E60728"/>
    <w:rsid w:val="00E6081C"/>
    <w:rsid w:val="00E60E21"/>
    <w:rsid w:val="00E61818"/>
    <w:rsid w:val="00E61971"/>
    <w:rsid w:val="00E61BAE"/>
    <w:rsid w:val="00E625F8"/>
    <w:rsid w:val="00E62DA4"/>
    <w:rsid w:val="00E62E78"/>
    <w:rsid w:val="00E63027"/>
    <w:rsid w:val="00E639C1"/>
    <w:rsid w:val="00E63BC1"/>
    <w:rsid w:val="00E63CC6"/>
    <w:rsid w:val="00E63F7D"/>
    <w:rsid w:val="00E641D9"/>
    <w:rsid w:val="00E641E0"/>
    <w:rsid w:val="00E6444E"/>
    <w:rsid w:val="00E64550"/>
    <w:rsid w:val="00E6526D"/>
    <w:rsid w:val="00E65716"/>
    <w:rsid w:val="00E65DE2"/>
    <w:rsid w:val="00E65F94"/>
    <w:rsid w:val="00E6617D"/>
    <w:rsid w:val="00E666A1"/>
    <w:rsid w:val="00E6688D"/>
    <w:rsid w:val="00E66947"/>
    <w:rsid w:val="00E669DD"/>
    <w:rsid w:val="00E66C27"/>
    <w:rsid w:val="00E66FBF"/>
    <w:rsid w:val="00E67670"/>
    <w:rsid w:val="00E67826"/>
    <w:rsid w:val="00E67999"/>
    <w:rsid w:val="00E7002E"/>
    <w:rsid w:val="00E70773"/>
    <w:rsid w:val="00E708D8"/>
    <w:rsid w:val="00E70B9A"/>
    <w:rsid w:val="00E7108E"/>
    <w:rsid w:val="00E72289"/>
    <w:rsid w:val="00E72B4C"/>
    <w:rsid w:val="00E735A0"/>
    <w:rsid w:val="00E73B2D"/>
    <w:rsid w:val="00E742FD"/>
    <w:rsid w:val="00E74B6A"/>
    <w:rsid w:val="00E74BEC"/>
    <w:rsid w:val="00E75047"/>
    <w:rsid w:val="00E75776"/>
    <w:rsid w:val="00E757ED"/>
    <w:rsid w:val="00E75904"/>
    <w:rsid w:val="00E761C1"/>
    <w:rsid w:val="00E763F0"/>
    <w:rsid w:val="00E76A0D"/>
    <w:rsid w:val="00E76ABA"/>
    <w:rsid w:val="00E7711A"/>
    <w:rsid w:val="00E776A9"/>
    <w:rsid w:val="00E7796D"/>
    <w:rsid w:val="00E77C83"/>
    <w:rsid w:val="00E806DA"/>
    <w:rsid w:val="00E807C8"/>
    <w:rsid w:val="00E80870"/>
    <w:rsid w:val="00E808DA"/>
    <w:rsid w:val="00E8093A"/>
    <w:rsid w:val="00E80E44"/>
    <w:rsid w:val="00E81106"/>
    <w:rsid w:val="00E81B7C"/>
    <w:rsid w:val="00E81BCE"/>
    <w:rsid w:val="00E81FAD"/>
    <w:rsid w:val="00E82F2E"/>
    <w:rsid w:val="00E83136"/>
    <w:rsid w:val="00E83DFA"/>
    <w:rsid w:val="00E840D7"/>
    <w:rsid w:val="00E84B7E"/>
    <w:rsid w:val="00E84E7D"/>
    <w:rsid w:val="00E85BEE"/>
    <w:rsid w:val="00E85EB1"/>
    <w:rsid w:val="00E85F55"/>
    <w:rsid w:val="00E8644C"/>
    <w:rsid w:val="00E86B4A"/>
    <w:rsid w:val="00E86C8E"/>
    <w:rsid w:val="00E8723E"/>
    <w:rsid w:val="00E87354"/>
    <w:rsid w:val="00E914A0"/>
    <w:rsid w:val="00E915C7"/>
    <w:rsid w:val="00E921C8"/>
    <w:rsid w:val="00E92300"/>
    <w:rsid w:val="00E92B06"/>
    <w:rsid w:val="00E92D4F"/>
    <w:rsid w:val="00E93305"/>
    <w:rsid w:val="00E94317"/>
    <w:rsid w:val="00E94F6D"/>
    <w:rsid w:val="00E95946"/>
    <w:rsid w:val="00E95A36"/>
    <w:rsid w:val="00E95BCC"/>
    <w:rsid w:val="00E9612B"/>
    <w:rsid w:val="00E96E9B"/>
    <w:rsid w:val="00E96EEB"/>
    <w:rsid w:val="00E96FE4"/>
    <w:rsid w:val="00E9719D"/>
    <w:rsid w:val="00E97273"/>
    <w:rsid w:val="00E977FE"/>
    <w:rsid w:val="00E97A81"/>
    <w:rsid w:val="00EA04C8"/>
    <w:rsid w:val="00EA1024"/>
    <w:rsid w:val="00EA1A1A"/>
    <w:rsid w:val="00EA26B3"/>
    <w:rsid w:val="00EA3A25"/>
    <w:rsid w:val="00EA47BE"/>
    <w:rsid w:val="00EA5265"/>
    <w:rsid w:val="00EA551E"/>
    <w:rsid w:val="00EA555C"/>
    <w:rsid w:val="00EA56F4"/>
    <w:rsid w:val="00EA6571"/>
    <w:rsid w:val="00EA6C1D"/>
    <w:rsid w:val="00EA6E3B"/>
    <w:rsid w:val="00EA6F94"/>
    <w:rsid w:val="00EA7935"/>
    <w:rsid w:val="00EB07B8"/>
    <w:rsid w:val="00EB1045"/>
    <w:rsid w:val="00EB107B"/>
    <w:rsid w:val="00EB13E6"/>
    <w:rsid w:val="00EB15B6"/>
    <w:rsid w:val="00EB1B49"/>
    <w:rsid w:val="00EB1E02"/>
    <w:rsid w:val="00EB25C4"/>
    <w:rsid w:val="00EB2A4F"/>
    <w:rsid w:val="00EB2D95"/>
    <w:rsid w:val="00EB34B5"/>
    <w:rsid w:val="00EB36EE"/>
    <w:rsid w:val="00EB3D4C"/>
    <w:rsid w:val="00EB3EE0"/>
    <w:rsid w:val="00EB41C2"/>
    <w:rsid w:val="00EB437A"/>
    <w:rsid w:val="00EB464F"/>
    <w:rsid w:val="00EB4C75"/>
    <w:rsid w:val="00EB5052"/>
    <w:rsid w:val="00EB52BD"/>
    <w:rsid w:val="00EB53BC"/>
    <w:rsid w:val="00EB564A"/>
    <w:rsid w:val="00EB5879"/>
    <w:rsid w:val="00EB5D11"/>
    <w:rsid w:val="00EB5D27"/>
    <w:rsid w:val="00EB5D5E"/>
    <w:rsid w:val="00EB6212"/>
    <w:rsid w:val="00EB646E"/>
    <w:rsid w:val="00EB6575"/>
    <w:rsid w:val="00EB66F8"/>
    <w:rsid w:val="00EB6B54"/>
    <w:rsid w:val="00EB709C"/>
    <w:rsid w:val="00EB73FA"/>
    <w:rsid w:val="00EB7F89"/>
    <w:rsid w:val="00EC036A"/>
    <w:rsid w:val="00EC04E2"/>
    <w:rsid w:val="00EC0701"/>
    <w:rsid w:val="00EC0C5A"/>
    <w:rsid w:val="00EC112E"/>
    <w:rsid w:val="00EC1435"/>
    <w:rsid w:val="00EC18F3"/>
    <w:rsid w:val="00EC1B8A"/>
    <w:rsid w:val="00EC211A"/>
    <w:rsid w:val="00EC34A9"/>
    <w:rsid w:val="00EC4448"/>
    <w:rsid w:val="00EC451A"/>
    <w:rsid w:val="00EC469A"/>
    <w:rsid w:val="00EC4A19"/>
    <w:rsid w:val="00EC4E19"/>
    <w:rsid w:val="00EC5AFF"/>
    <w:rsid w:val="00EC651E"/>
    <w:rsid w:val="00EC6851"/>
    <w:rsid w:val="00EC688C"/>
    <w:rsid w:val="00EC6FC2"/>
    <w:rsid w:val="00EC741C"/>
    <w:rsid w:val="00EC76B3"/>
    <w:rsid w:val="00ED0138"/>
    <w:rsid w:val="00ED059A"/>
    <w:rsid w:val="00ED08BF"/>
    <w:rsid w:val="00ED14FB"/>
    <w:rsid w:val="00ED15E3"/>
    <w:rsid w:val="00ED1643"/>
    <w:rsid w:val="00ED1FDB"/>
    <w:rsid w:val="00ED2556"/>
    <w:rsid w:val="00ED314D"/>
    <w:rsid w:val="00ED3C96"/>
    <w:rsid w:val="00ED3EBA"/>
    <w:rsid w:val="00ED440B"/>
    <w:rsid w:val="00ED4A50"/>
    <w:rsid w:val="00ED50B9"/>
    <w:rsid w:val="00ED5323"/>
    <w:rsid w:val="00ED55FF"/>
    <w:rsid w:val="00ED5912"/>
    <w:rsid w:val="00ED6028"/>
    <w:rsid w:val="00ED621B"/>
    <w:rsid w:val="00ED66A8"/>
    <w:rsid w:val="00ED685D"/>
    <w:rsid w:val="00ED6C22"/>
    <w:rsid w:val="00ED6E7A"/>
    <w:rsid w:val="00ED764A"/>
    <w:rsid w:val="00ED77E3"/>
    <w:rsid w:val="00ED78C5"/>
    <w:rsid w:val="00ED7B78"/>
    <w:rsid w:val="00ED7B7B"/>
    <w:rsid w:val="00ED7D21"/>
    <w:rsid w:val="00ED7F92"/>
    <w:rsid w:val="00EE0123"/>
    <w:rsid w:val="00EE0141"/>
    <w:rsid w:val="00EE0507"/>
    <w:rsid w:val="00EE0693"/>
    <w:rsid w:val="00EE091D"/>
    <w:rsid w:val="00EE0BC3"/>
    <w:rsid w:val="00EE0D58"/>
    <w:rsid w:val="00EE0DD7"/>
    <w:rsid w:val="00EE0EC5"/>
    <w:rsid w:val="00EE12B4"/>
    <w:rsid w:val="00EE16F6"/>
    <w:rsid w:val="00EE180A"/>
    <w:rsid w:val="00EE1E9E"/>
    <w:rsid w:val="00EE1EE7"/>
    <w:rsid w:val="00EE2099"/>
    <w:rsid w:val="00EE2A75"/>
    <w:rsid w:val="00EE2BF8"/>
    <w:rsid w:val="00EE3501"/>
    <w:rsid w:val="00EE42E9"/>
    <w:rsid w:val="00EE4930"/>
    <w:rsid w:val="00EE51F0"/>
    <w:rsid w:val="00EE558B"/>
    <w:rsid w:val="00EE6169"/>
    <w:rsid w:val="00EE633C"/>
    <w:rsid w:val="00EE6CC2"/>
    <w:rsid w:val="00EE6E2F"/>
    <w:rsid w:val="00EE7058"/>
    <w:rsid w:val="00EE715C"/>
    <w:rsid w:val="00EE7176"/>
    <w:rsid w:val="00EE760F"/>
    <w:rsid w:val="00EE7B5C"/>
    <w:rsid w:val="00EE7C46"/>
    <w:rsid w:val="00EE7E39"/>
    <w:rsid w:val="00EF0384"/>
    <w:rsid w:val="00EF0508"/>
    <w:rsid w:val="00EF0A4D"/>
    <w:rsid w:val="00EF0B8A"/>
    <w:rsid w:val="00EF1072"/>
    <w:rsid w:val="00EF1F1A"/>
    <w:rsid w:val="00EF2230"/>
    <w:rsid w:val="00EF291F"/>
    <w:rsid w:val="00EF2A2D"/>
    <w:rsid w:val="00EF3279"/>
    <w:rsid w:val="00EF4291"/>
    <w:rsid w:val="00EF44DB"/>
    <w:rsid w:val="00EF472A"/>
    <w:rsid w:val="00EF4AB4"/>
    <w:rsid w:val="00EF4B8C"/>
    <w:rsid w:val="00EF53AF"/>
    <w:rsid w:val="00EF5498"/>
    <w:rsid w:val="00EF5E8D"/>
    <w:rsid w:val="00EF6108"/>
    <w:rsid w:val="00EF6270"/>
    <w:rsid w:val="00EF66F1"/>
    <w:rsid w:val="00EF679F"/>
    <w:rsid w:val="00EF6809"/>
    <w:rsid w:val="00EF6FD8"/>
    <w:rsid w:val="00EF7509"/>
    <w:rsid w:val="00EF7A0B"/>
    <w:rsid w:val="00EF7CA7"/>
    <w:rsid w:val="00EF7E90"/>
    <w:rsid w:val="00F0015E"/>
    <w:rsid w:val="00F001E3"/>
    <w:rsid w:val="00F0032A"/>
    <w:rsid w:val="00F006B0"/>
    <w:rsid w:val="00F006F4"/>
    <w:rsid w:val="00F0073D"/>
    <w:rsid w:val="00F015D7"/>
    <w:rsid w:val="00F01C07"/>
    <w:rsid w:val="00F028E0"/>
    <w:rsid w:val="00F034E7"/>
    <w:rsid w:val="00F03738"/>
    <w:rsid w:val="00F039CE"/>
    <w:rsid w:val="00F03BC5"/>
    <w:rsid w:val="00F03F80"/>
    <w:rsid w:val="00F040D8"/>
    <w:rsid w:val="00F048BE"/>
    <w:rsid w:val="00F050D8"/>
    <w:rsid w:val="00F05CF8"/>
    <w:rsid w:val="00F0650A"/>
    <w:rsid w:val="00F06A67"/>
    <w:rsid w:val="00F072BD"/>
    <w:rsid w:val="00F101C3"/>
    <w:rsid w:val="00F1043E"/>
    <w:rsid w:val="00F1184D"/>
    <w:rsid w:val="00F11FE9"/>
    <w:rsid w:val="00F120F6"/>
    <w:rsid w:val="00F1222B"/>
    <w:rsid w:val="00F12370"/>
    <w:rsid w:val="00F1247A"/>
    <w:rsid w:val="00F12681"/>
    <w:rsid w:val="00F13155"/>
    <w:rsid w:val="00F1321C"/>
    <w:rsid w:val="00F13817"/>
    <w:rsid w:val="00F13AD9"/>
    <w:rsid w:val="00F13B2A"/>
    <w:rsid w:val="00F140DC"/>
    <w:rsid w:val="00F1419F"/>
    <w:rsid w:val="00F141EC"/>
    <w:rsid w:val="00F14E05"/>
    <w:rsid w:val="00F14E39"/>
    <w:rsid w:val="00F15327"/>
    <w:rsid w:val="00F153E0"/>
    <w:rsid w:val="00F15B8F"/>
    <w:rsid w:val="00F15CF0"/>
    <w:rsid w:val="00F17122"/>
    <w:rsid w:val="00F176A4"/>
    <w:rsid w:val="00F17970"/>
    <w:rsid w:val="00F17E58"/>
    <w:rsid w:val="00F17FC5"/>
    <w:rsid w:val="00F200A7"/>
    <w:rsid w:val="00F20933"/>
    <w:rsid w:val="00F20ACE"/>
    <w:rsid w:val="00F20BC6"/>
    <w:rsid w:val="00F218F8"/>
    <w:rsid w:val="00F2211B"/>
    <w:rsid w:val="00F2247C"/>
    <w:rsid w:val="00F2267D"/>
    <w:rsid w:val="00F22B42"/>
    <w:rsid w:val="00F22BC2"/>
    <w:rsid w:val="00F22F2A"/>
    <w:rsid w:val="00F22FE2"/>
    <w:rsid w:val="00F2373A"/>
    <w:rsid w:val="00F237CB"/>
    <w:rsid w:val="00F23DE3"/>
    <w:rsid w:val="00F23F68"/>
    <w:rsid w:val="00F2418A"/>
    <w:rsid w:val="00F24E2F"/>
    <w:rsid w:val="00F251A0"/>
    <w:rsid w:val="00F251D6"/>
    <w:rsid w:val="00F2559D"/>
    <w:rsid w:val="00F25709"/>
    <w:rsid w:val="00F25C41"/>
    <w:rsid w:val="00F2602A"/>
    <w:rsid w:val="00F266B7"/>
    <w:rsid w:val="00F266D0"/>
    <w:rsid w:val="00F266E3"/>
    <w:rsid w:val="00F26931"/>
    <w:rsid w:val="00F27D1F"/>
    <w:rsid w:val="00F30970"/>
    <w:rsid w:val="00F30D73"/>
    <w:rsid w:val="00F311B5"/>
    <w:rsid w:val="00F31B6C"/>
    <w:rsid w:val="00F31CE5"/>
    <w:rsid w:val="00F32E83"/>
    <w:rsid w:val="00F33A20"/>
    <w:rsid w:val="00F33B84"/>
    <w:rsid w:val="00F35966"/>
    <w:rsid w:val="00F3597C"/>
    <w:rsid w:val="00F359C6"/>
    <w:rsid w:val="00F368B0"/>
    <w:rsid w:val="00F36B64"/>
    <w:rsid w:val="00F36D6B"/>
    <w:rsid w:val="00F36E2A"/>
    <w:rsid w:val="00F36EF2"/>
    <w:rsid w:val="00F37454"/>
    <w:rsid w:val="00F3790E"/>
    <w:rsid w:val="00F37A3B"/>
    <w:rsid w:val="00F40E29"/>
    <w:rsid w:val="00F40EA3"/>
    <w:rsid w:val="00F41939"/>
    <w:rsid w:val="00F41D6B"/>
    <w:rsid w:val="00F41DE1"/>
    <w:rsid w:val="00F425A2"/>
    <w:rsid w:val="00F4311D"/>
    <w:rsid w:val="00F439CC"/>
    <w:rsid w:val="00F43A25"/>
    <w:rsid w:val="00F43AA8"/>
    <w:rsid w:val="00F44242"/>
    <w:rsid w:val="00F44353"/>
    <w:rsid w:val="00F45184"/>
    <w:rsid w:val="00F45F30"/>
    <w:rsid w:val="00F46091"/>
    <w:rsid w:val="00F465FF"/>
    <w:rsid w:val="00F46848"/>
    <w:rsid w:val="00F46BDC"/>
    <w:rsid w:val="00F46EC1"/>
    <w:rsid w:val="00F4719F"/>
    <w:rsid w:val="00F4758D"/>
    <w:rsid w:val="00F508E1"/>
    <w:rsid w:val="00F5107B"/>
    <w:rsid w:val="00F51DC7"/>
    <w:rsid w:val="00F51DE6"/>
    <w:rsid w:val="00F521EC"/>
    <w:rsid w:val="00F52289"/>
    <w:rsid w:val="00F527BB"/>
    <w:rsid w:val="00F528BA"/>
    <w:rsid w:val="00F529AF"/>
    <w:rsid w:val="00F531EE"/>
    <w:rsid w:val="00F534A8"/>
    <w:rsid w:val="00F53E60"/>
    <w:rsid w:val="00F53FC2"/>
    <w:rsid w:val="00F55182"/>
    <w:rsid w:val="00F55306"/>
    <w:rsid w:val="00F55333"/>
    <w:rsid w:val="00F556CD"/>
    <w:rsid w:val="00F556DC"/>
    <w:rsid w:val="00F55E84"/>
    <w:rsid w:val="00F560F9"/>
    <w:rsid w:val="00F56657"/>
    <w:rsid w:val="00F5684B"/>
    <w:rsid w:val="00F569E7"/>
    <w:rsid w:val="00F56DEE"/>
    <w:rsid w:val="00F57631"/>
    <w:rsid w:val="00F60366"/>
    <w:rsid w:val="00F60464"/>
    <w:rsid w:val="00F6058C"/>
    <w:rsid w:val="00F60994"/>
    <w:rsid w:val="00F609D1"/>
    <w:rsid w:val="00F60EC4"/>
    <w:rsid w:val="00F60F15"/>
    <w:rsid w:val="00F61545"/>
    <w:rsid w:val="00F627CA"/>
    <w:rsid w:val="00F62801"/>
    <w:rsid w:val="00F62E49"/>
    <w:rsid w:val="00F63155"/>
    <w:rsid w:val="00F636A9"/>
    <w:rsid w:val="00F63AC8"/>
    <w:rsid w:val="00F63F02"/>
    <w:rsid w:val="00F63F85"/>
    <w:rsid w:val="00F64343"/>
    <w:rsid w:val="00F64518"/>
    <w:rsid w:val="00F65A53"/>
    <w:rsid w:val="00F65AAE"/>
    <w:rsid w:val="00F65F9C"/>
    <w:rsid w:val="00F66EB5"/>
    <w:rsid w:val="00F66F66"/>
    <w:rsid w:val="00F66F82"/>
    <w:rsid w:val="00F675B2"/>
    <w:rsid w:val="00F70642"/>
    <w:rsid w:val="00F70DD7"/>
    <w:rsid w:val="00F714F0"/>
    <w:rsid w:val="00F71899"/>
    <w:rsid w:val="00F7266D"/>
    <w:rsid w:val="00F72A7B"/>
    <w:rsid w:val="00F72B6A"/>
    <w:rsid w:val="00F73473"/>
    <w:rsid w:val="00F734F8"/>
    <w:rsid w:val="00F7434F"/>
    <w:rsid w:val="00F74523"/>
    <w:rsid w:val="00F746E3"/>
    <w:rsid w:val="00F74A88"/>
    <w:rsid w:val="00F75332"/>
    <w:rsid w:val="00F761A2"/>
    <w:rsid w:val="00F7681F"/>
    <w:rsid w:val="00F76910"/>
    <w:rsid w:val="00F76A71"/>
    <w:rsid w:val="00F76D80"/>
    <w:rsid w:val="00F803C9"/>
    <w:rsid w:val="00F804C4"/>
    <w:rsid w:val="00F80532"/>
    <w:rsid w:val="00F80729"/>
    <w:rsid w:val="00F80C10"/>
    <w:rsid w:val="00F81ABF"/>
    <w:rsid w:val="00F81D2D"/>
    <w:rsid w:val="00F821F7"/>
    <w:rsid w:val="00F833C0"/>
    <w:rsid w:val="00F8355E"/>
    <w:rsid w:val="00F83AA8"/>
    <w:rsid w:val="00F83CC4"/>
    <w:rsid w:val="00F84FB0"/>
    <w:rsid w:val="00F851A4"/>
    <w:rsid w:val="00F8530D"/>
    <w:rsid w:val="00F86B4F"/>
    <w:rsid w:val="00F86C2B"/>
    <w:rsid w:val="00F86CAB"/>
    <w:rsid w:val="00F86CBB"/>
    <w:rsid w:val="00F86D05"/>
    <w:rsid w:val="00F87A0E"/>
    <w:rsid w:val="00F87CB3"/>
    <w:rsid w:val="00F905B0"/>
    <w:rsid w:val="00F90B73"/>
    <w:rsid w:val="00F90BC6"/>
    <w:rsid w:val="00F911B3"/>
    <w:rsid w:val="00F919F7"/>
    <w:rsid w:val="00F91F2A"/>
    <w:rsid w:val="00F92045"/>
    <w:rsid w:val="00F92F0F"/>
    <w:rsid w:val="00F93B5E"/>
    <w:rsid w:val="00F94571"/>
    <w:rsid w:val="00F95207"/>
    <w:rsid w:val="00F95B4C"/>
    <w:rsid w:val="00F95F39"/>
    <w:rsid w:val="00F96987"/>
    <w:rsid w:val="00F96B59"/>
    <w:rsid w:val="00F972B2"/>
    <w:rsid w:val="00F97FD5"/>
    <w:rsid w:val="00FA01B2"/>
    <w:rsid w:val="00FA062A"/>
    <w:rsid w:val="00FA062B"/>
    <w:rsid w:val="00FA124D"/>
    <w:rsid w:val="00FA1376"/>
    <w:rsid w:val="00FA1754"/>
    <w:rsid w:val="00FA1D36"/>
    <w:rsid w:val="00FA27AD"/>
    <w:rsid w:val="00FA30B6"/>
    <w:rsid w:val="00FA3338"/>
    <w:rsid w:val="00FA37DC"/>
    <w:rsid w:val="00FA3C93"/>
    <w:rsid w:val="00FA44B3"/>
    <w:rsid w:val="00FA4922"/>
    <w:rsid w:val="00FA4FF7"/>
    <w:rsid w:val="00FA51EC"/>
    <w:rsid w:val="00FA530C"/>
    <w:rsid w:val="00FA5482"/>
    <w:rsid w:val="00FA5B2D"/>
    <w:rsid w:val="00FA6399"/>
    <w:rsid w:val="00FA6C5E"/>
    <w:rsid w:val="00FA6E3F"/>
    <w:rsid w:val="00FA7170"/>
    <w:rsid w:val="00FA73DB"/>
    <w:rsid w:val="00FA75F6"/>
    <w:rsid w:val="00FA78DA"/>
    <w:rsid w:val="00FA7C54"/>
    <w:rsid w:val="00FA7DE6"/>
    <w:rsid w:val="00FA7FDB"/>
    <w:rsid w:val="00FB0279"/>
    <w:rsid w:val="00FB1648"/>
    <w:rsid w:val="00FB1712"/>
    <w:rsid w:val="00FB248B"/>
    <w:rsid w:val="00FB2B62"/>
    <w:rsid w:val="00FB3638"/>
    <w:rsid w:val="00FB39CB"/>
    <w:rsid w:val="00FB3AA9"/>
    <w:rsid w:val="00FB42A9"/>
    <w:rsid w:val="00FB432E"/>
    <w:rsid w:val="00FB463D"/>
    <w:rsid w:val="00FB4694"/>
    <w:rsid w:val="00FB4746"/>
    <w:rsid w:val="00FB53AE"/>
    <w:rsid w:val="00FB5BD1"/>
    <w:rsid w:val="00FB5C69"/>
    <w:rsid w:val="00FB5FEC"/>
    <w:rsid w:val="00FB61C0"/>
    <w:rsid w:val="00FB6584"/>
    <w:rsid w:val="00FB65F6"/>
    <w:rsid w:val="00FB721C"/>
    <w:rsid w:val="00FB76C2"/>
    <w:rsid w:val="00FB7EB4"/>
    <w:rsid w:val="00FC0DF8"/>
    <w:rsid w:val="00FC0E5C"/>
    <w:rsid w:val="00FC1570"/>
    <w:rsid w:val="00FC1C1E"/>
    <w:rsid w:val="00FC27FD"/>
    <w:rsid w:val="00FC2AF5"/>
    <w:rsid w:val="00FC3CA3"/>
    <w:rsid w:val="00FC4D60"/>
    <w:rsid w:val="00FC4E27"/>
    <w:rsid w:val="00FC59A9"/>
    <w:rsid w:val="00FC5AB5"/>
    <w:rsid w:val="00FC63B2"/>
    <w:rsid w:val="00FC6DFF"/>
    <w:rsid w:val="00FC6E5F"/>
    <w:rsid w:val="00FC766C"/>
    <w:rsid w:val="00FC7CF7"/>
    <w:rsid w:val="00FC7D54"/>
    <w:rsid w:val="00FD0313"/>
    <w:rsid w:val="00FD1019"/>
    <w:rsid w:val="00FD1D3A"/>
    <w:rsid w:val="00FD1EAE"/>
    <w:rsid w:val="00FD23C4"/>
    <w:rsid w:val="00FD2885"/>
    <w:rsid w:val="00FD3666"/>
    <w:rsid w:val="00FD43A4"/>
    <w:rsid w:val="00FD446D"/>
    <w:rsid w:val="00FD478B"/>
    <w:rsid w:val="00FD4FC4"/>
    <w:rsid w:val="00FD58BA"/>
    <w:rsid w:val="00FD5CFC"/>
    <w:rsid w:val="00FD5FEE"/>
    <w:rsid w:val="00FD6E7D"/>
    <w:rsid w:val="00FD739B"/>
    <w:rsid w:val="00FE0174"/>
    <w:rsid w:val="00FE03E1"/>
    <w:rsid w:val="00FE0DF1"/>
    <w:rsid w:val="00FE11FB"/>
    <w:rsid w:val="00FE17AB"/>
    <w:rsid w:val="00FE21E6"/>
    <w:rsid w:val="00FE2F4D"/>
    <w:rsid w:val="00FE3EBA"/>
    <w:rsid w:val="00FE412F"/>
    <w:rsid w:val="00FE43F3"/>
    <w:rsid w:val="00FE446C"/>
    <w:rsid w:val="00FE4521"/>
    <w:rsid w:val="00FE4CAC"/>
    <w:rsid w:val="00FE4D44"/>
    <w:rsid w:val="00FE4E23"/>
    <w:rsid w:val="00FE59D0"/>
    <w:rsid w:val="00FE6D19"/>
    <w:rsid w:val="00FE7539"/>
    <w:rsid w:val="00FE7CAA"/>
    <w:rsid w:val="00FF01E0"/>
    <w:rsid w:val="00FF02A4"/>
    <w:rsid w:val="00FF02BF"/>
    <w:rsid w:val="00FF0752"/>
    <w:rsid w:val="00FF0AB7"/>
    <w:rsid w:val="00FF0C75"/>
    <w:rsid w:val="00FF11BE"/>
    <w:rsid w:val="00FF1A24"/>
    <w:rsid w:val="00FF1B30"/>
    <w:rsid w:val="00FF1B45"/>
    <w:rsid w:val="00FF1DB8"/>
    <w:rsid w:val="00FF2923"/>
    <w:rsid w:val="00FF293B"/>
    <w:rsid w:val="00FF2F9D"/>
    <w:rsid w:val="00FF329E"/>
    <w:rsid w:val="00FF32FC"/>
    <w:rsid w:val="00FF3B0F"/>
    <w:rsid w:val="00FF4059"/>
    <w:rsid w:val="00FF4071"/>
    <w:rsid w:val="00FF410D"/>
    <w:rsid w:val="00FF4405"/>
    <w:rsid w:val="00FF45A1"/>
    <w:rsid w:val="00FF55D1"/>
    <w:rsid w:val="00FF5ED4"/>
    <w:rsid w:val="00FF61E2"/>
    <w:rsid w:val="00FF635D"/>
    <w:rsid w:val="00FF63D6"/>
    <w:rsid w:val="00FF6524"/>
    <w:rsid w:val="00FF6B24"/>
    <w:rsid w:val="00FF7236"/>
    <w:rsid w:val="00FF74F1"/>
    <w:rsid w:val="00FF78EE"/>
    <w:rsid w:val="00FF7BC8"/>
    <w:rsid w:val="1884366B"/>
    <w:rsid w:val="294BC410"/>
    <w:rsid w:val="2EEEDC51"/>
    <w:rsid w:val="3177D300"/>
    <w:rsid w:val="3709135D"/>
    <w:rsid w:val="4052EC08"/>
    <w:rsid w:val="408A2130"/>
    <w:rsid w:val="6F5AB06E"/>
    <w:rsid w:val="76024F85"/>
    <w:rsid w:val="7AEDD856"/>
    <w:rsid w:val="7D0C6FC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C5BA5"/>
  <w15:docId w15:val="{3DF4564A-8726-4EFA-943D-B75B0C23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nhideWhenUsed="1"/>
    <w:lsdException w:name="header" w:locked="1"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Number" w:locked="1"/>
    <w:lsdException w:name="List 2" w:locked="1"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EDD"/>
    <w:pPr>
      <w:jc w:val="both"/>
    </w:pPr>
    <w:rPr>
      <w:rFonts w:ascii="Calibri" w:hAnsi="Calibri"/>
      <w:b/>
      <w:color w:val="00356A"/>
      <w:sz w:val="24"/>
      <w:szCs w:val="14"/>
      <w:lang w:eastAsia="zh-CN"/>
    </w:rPr>
  </w:style>
  <w:style w:type="paragraph" w:styleId="Ttulo1">
    <w:name w:val="heading 1"/>
    <w:aliases w:val="H1,level 1,Level 1 Head,T1,h1,level1,1titre,1titre1,1titre...,1titre2,1titre3,1titre4,1titre5,1titre6,Activité,Titre 11,t1.T1.Titre 1,t1,t1.T1,Header1,Titre 1 SQ,Title 1,t1.T1.Titre 1Annexe,TITRE1,Titre 1ed,Titre 1 sans saut de page,heading 1,1"/>
    <w:basedOn w:val="Normal"/>
    <w:next w:val="Parrafoestiloprrafo"/>
    <w:link w:val="Ttulo1Car"/>
    <w:uiPriority w:val="9"/>
    <w:qFormat/>
    <w:rsid w:val="008B7C1A"/>
    <w:pPr>
      <w:keepNext/>
      <w:pageBreakBefore/>
      <w:numPr>
        <w:numId w:val="4"/>
      </w:numPr>
      <w:shd w:val="clear" w:color="auto" w:fill="FFFFFF"/>
      <w:spacing w:after="10"/>
      <w:outlineLvl w:val="0"/>
    </w:pPr>
    <w:rPr>
      <w:rFonts w:ascii="Avenir LT Std 45 Book" w:hAnsi="Avenir LT Std 45 Book"/>
      <w:b w:val="0"/>
      <w:bCs/>
      <w:kern w:val="32"/>
      <w:sz w:val="40"/>
      <w:szCs w:val="32"/>
      <w:lang w:val="x-none"/>
    </w:rPr>
  </w:style>
  <w:style w:type="paragraph" w:styleId="Ttulo2">
    <w:name w:val="heading 2"/>
    <w:aliases w:val="H2,Título sec,Reset numbering,H21,H22,h2,2,Header 2,Bijlage,Major,A Head,A,l2,Level 2 Head,MOVE-it 2,Headline 2,21,A.B.C.,Section title,Author,Titulo 21,Documentacion Tecnica,título 2,Subhead A,Cabecera1,Estilo3,Nivel X.1,CHS,s,h22,heading 2"/>
    <w:basedOn w:val="Normal"/>
    <w:next w:val="Parrafoestiloprrafo"/>
    <w:link w:val="Ttulo2Car"/>
    <w:uiPriority w:val="9"/>
    <w:qFormat/>
    <w:rsid w:val="008B7C1A"/>
    <w:pPr>
      <w:keepNext/>
      <w:numPr>
        <w:ilvl w:val="1"/>
        <w:numId w:val="4"/>
      </w:numPr>
      <w:spacing w:before="60"/>
      <w:outlineLvl w:val="1"/>
    </w:pPr>
    <w:rPr>
      <w:rFonts w:ascii="Avenir LT Std 35 Light" w:hAnsi="Avenir LT Std 35 Light"/>
      <w:b w:val="0"/>
      <w:bCs/>
      <w:iCs/>
      <w:sz w:val="32"/>
      <w:szCs w:val="26"/>
      <w:lang w:val="x-none"/>
    </w:rPr>
  </w:style>
  <w:style w:type="paragraph" w:styleId="Ttulo3">
    <w:name w:val="heading 3"/>
    <w:aliases w:val="H3,Subpunto3,Bullet 1°,Level 1 - 1,Paragraph Heading,H31,H32,h3,3,Voorwoord,Minor,Minor1,Minor2,Minor3,Minor4,Minor5,Minor6,Minor7,Minor8,Minor11,Minor21,Minor31,Minor41,Minor51,Minor61,Minor9,Minor12,Minor22,Minor32,Minor42,Minor52,Minor62,l"/>
    <w:basedOn w:val="Normal"/>
    <w:next w:val="Parrafoestiloprrafo"/>
    <w:link w:val="Ttulo3Car"/>
    <w:uiPriority w:val="9"/>
    <w:qFormat/>
    <w:rsid w:val="008B7C1A"/>
    <w:pPr>
      <w:keepNext/>
      <w:numPr>
        <w:ilvl w:val="2"/>
        <w:numId w:val="4"/>
      </w:numPr>
      <w:spacing w:before="60"/>
      <w:outlineLvl w:val="2"/>
    </w:pPr>
    <w:rPr>
      <w:rFonts w:ascii="Avenir LT Std 35 Light" w:hAnsi="Avenir LT Std 35 Light"/>
      <w:b w:val="0"/>
      <w:bCs/>
      <w:color w:val="1F497D"/>
      <w:sz w:val="26"/>
      <w:szCs w:val="26"/>
      <w:lang w:val="x-none"/>
    </w:rPr>
  </w:style>
  <w:style w:type="paragraph" w:styleId="Ttulo4">
    <w:name w:val="heading 4"/>
    <w:aliases w:val="H4,(Shift Ctrl 4),Titre 41,t4.T4,Titre 4 SQ,Titre 4 SQ1,Titre 4 SQ2,Titre 4 SQ3,Titre 4 SQ4,Titre 4 SQ5,Titre 4 SQ6,Titre 4 SQ11,Titre 4 SQ21,Titre 4 SQ31,Titre 4 SQ7,Titre 4 SQ12,Titre 4 SQ22,Titre 4 SQ32,Titre 4 SQ41,bl,bb,h4,4,Título INDIC,r"/>
    <w:basedOn w:val="Normal"/>
    <w:next w:val="Parrafoestiloprrafo"/>
    <w:link w:val="Ttulo4Car"/>
    <w:uiPriority w:val="9"/>
    <w:qFormat/>
    <w:rsid w:val="008B7C1A"/>
    <w:pPr>
      <w:keepNext/>
      <w:numPr>
        <w:ilvl w:val="3"/>
        <w:numId w:val="4"/>
      </w:numPr>
      <w:spacing w:before="60"/>
      <w:outlineLvl w:val="3"/>
    </w:pPr>
    <w:rPr>
      <w:rFonts w:ascii="Avenir LT Std 35 Light" w:hAnsi="Avenir LT Std 35 Light"/>
      <w:b w:val="0"/>
      <w:bCs/>
      <w:color w:val="1F497D"/>
      <w:szCs w:val="24"/>
      <w:lang w:val="x-none"/>
    </w:rPr>
  </w:style>
  <w:style w:type="paragraph" w:styleId="Ttulo5">
    <w:name w:val="heading 5"/>
    <w:aliases w:val="H5,Al margen,h5,5,Second Subheading,Sub-sub-sub-paragraaf,ds,dd,DO NOT USE_h5,Título 51,h51,Normal11,Roman list1,E51,l51,hm1,Table label1,mh21,Module heading 21,Head 51,list 51,Título 5 Car Car Car Car,Título numerado 5"/>
    <w:basedOn w:val="Normal"/>
    <w:next w:val="Normal"/>
    <w:link w:val="Ttulo5Car1"/>
    <w:uiPriority w:val="9"/>
    <w:qFormat/>
    <w:rsid w:val="00291896"/>
    <w:pPr>
      <w:numPr>
        <w:ilvl w:val="4"/>
        <w:numId w:val="4"/>
      </w:numPr>
      <w:spacing w:before="60"/>
      <w:outlineLvl w:val="4"/>
    </w:pPr>
    <w:rPr>
      <w:rFonts w:eastAsia="Times New Roman"/>
      <w:bCs/>
      <w:iCs/>
      <w:szCs w:val="26"/>
      <w:lang w:val="x-none" w:eastAsia="x-none"/>
    </w:rPr>
  </w:style>
  <w:style w:type="paragraph" w:styleId="Ttulo6">
    <w:name w:val="heading 6"/>
    <w:aliases w:val="H6,Bullet list,Margin Note,Ref Heading 3,rh3,Ref Heading 31,rh31,H61,h6,Third Subheading,Título 0,Appendix,sub-dash,sd,sub-dash1,sd1,51,sub-dash2,sd2,52,sub-dash3,sd3,53,sub-dash4,sd4,54,sub-dash5,sd5,55,sub-dash6,sd6,56,Bullet list1,cnp,E6"/>
    <w:basedOn w:val="Normal"/>
    <w:next w:val="Normal"/>
    <w:link w:val="Ttulo6Car"/>
    <w:qFormat/>
    <w:rsid w:val="00291896"/>
    <w:pPr>
      <w:numPr>
        <w:ilvl w:val="5"/>
        <w:numId w:val="4"/>
      </w:numPr>
      <w:spacing w:before="60"/>
      <w:outlineLvl w:val="5"/>
    </w:pPr>
    <w:rPr>
      <w:rFonts w:eastAsia="Times New Roman"/>
      <w:bCs/>
      <w:lang w:val="x-none" w:eastAsia="x-none"/>
    </w:rPr>
  </w:style>
  <w:style w:type="paragraph" w:styleId="Ttulo7">
    <w:name w:val="heading 7"/>
    <w:aliases w:val="H7,letter list,T7,apéndice 1,Apéndice 1,L7,David1,Anexo 1,Titolo7,h7,st,SDL title,lettered list,Appendix Level 1,Appendix Level 11,Appendix Level 12,7,ExhibitTitle,Objective,heading7,req3,PIM 7,Legal Level 1.1.,marcador,cnc,ITT t7,heading 7"/>
    <w:basedOn w:val="Normal"/>
    <w:next w:val="Normal"/>
    <w:link w:val="Ttulo7Car"/>
    <w:uiPriority w:val="9"/>
    <w:qFormat/>
    <w:rsid w:val="00291896"/>
    <w:pPr>
      <w:numPr>
        <w:ilvl w:val="6"/>
        <w:numId w:val="4"/>
      </w:numPr>
      <w:spacing w:before="60"/>
      <w:outlineLvl w:val="6"/>
    </w:pPr>
    <w:rPr>
      <w:rFonts w:eastAsia="Times New Roman"/>
      <w:lang w:val="x-none" w:eastAsia="x-none"/>
    </w:rPr>
  </w:style>
  <w:style w:type="paragraph" w:styleId="Ttulo8">
    <w:name w:val="heading 8"/>
    <w:aliases w:val="action,T8,apéndice 2,Apéndice 2,(table no.),Anexo 2,Vedlegg,Center Bold,ft,figure title,Taula comanes,(Appendici),Titolo8,8,FigureTitle,Condition,requirement,req2,req,Legal Level 1.1.1.,ctp,Caption text (page-wide),- DI -8,h8,a-2,l8, action"/>
    <w:basedOn w:val="Normal"/>
    <w:next w:val="Normal"/>
    <w:link w:val="Ttulo8Car"/>
    <w:uiPriority w:val="9"/>
    <w:qFormat/>
    <w:rsid w:val="00466E20"/>
    <w:pPr>
      <w:numPr>
        <w:ilvl w:val="7"/>
        <w:numId w:val="4"/>
      </w:numPr>
      <w:spacing w:before="240" w:after="60"/>
      <w:outlineLvl w:val="7"/>
    </w:pPr>
    <w:rPr>
      <w:rFonts w:eastAsia="Times New Roman"/>
      <w:i/>
      <w:iCs/>
      <w:lang w:val="x-none" w:eastAsia="x-none"/>
    </w:rPr>
  </w:style>
  <w:style w:type="paragraph" w:styleId="Ttulo9">
    <w:name w:val="heading 9"/>
    <w:aliases w:val="progress,App Heading,apéndice 3,Apéndice 3,App1,(appendix),(figure no.),Anexo 3,Uvedl,tt,table title,Taula paràmetres,(Bibliografia),Titolo9,Titre 10,9,TableTitle,Cond'l Reqt.,rb,req bullet,req1,PIM 9,Legal Level 1.1.1.1"/>
    <w:basedOn w:val="Normal"/>
    <w:next w:val="Normal"/>
    <w:link w:val="Ttulo9Car"/>
    <w:qFormat/>
    <w:rsid w:val="0005555B"/>
    <w:pPr>
      <w:tabs>
        <w:tab w:val="num" w:pos="1584"/>
      </w:tabs>
      <w:spacing w:before="240" w:after="60"/>
      <w:ind w:left="1584" w:hanging="1584"/>
      <w:outlineLvl w:val="8"/>
    </w:pPr>
    <w:rPr>
      <w:rFonts w:ascii="Arial" w:eastAsia="Times New Roman" w:hAnsi="Arial"/>
      <w:b w:val="0"/>
      <w:color w:val="auto"/>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6">
    <w:name w:val="Titulo 6"/>
    <w:basedOn w:val="Titulo5"/>
    <w:next w:val="Normal"/>
    <w:rsid w:val="006D0122"/>
    <w:pPr>
      <w:numPr>
        <w:ilvl w:val="5"/>
      </w:numPr>
    </w:pPr>
    <w:rPr>
      <w:color w:val="808080"/>
    </w:rPr>
  </w:style>
  <w:style w:type="paragraph" w:styleId="Piedepgina">
    <w:name w:val="footer"/>
    <w:aliases w:val="HPP,Footer-Even,TextoDerecha,pie de página"/>
    <w:basedOn w:val="Normal"/>
    <w:link w:val="PiedepginaCar"/>
    <w:uiPriority w:val="99"/>
    <w:rsid w:val="001B05BE"/>
    <w:pPr>
      <w:tabs>
        <w:tab w:val="center" w:pos="4252"/>
        <w:tab w:val="right" w:pos="8504"/>
      </w:tabs>
    </w:pPr>
    <w:rPr>
      <w:rFonts w:ascii="Arial" w:hAnsi="Arial"/>
      <w:b w:val="0"/>
      <w:color w:val="000000"/>
      <w:sz w:val="22"/>
      <w:szCs w:val="22"/>
      <w:lang w:val="x-none"/>
    </w:rPr>
  </w:style>
  <w:style w:type="paragraph" w:customStyle="1" w:styleId="Titulo7">
    <w:name w:val="Titulo 7"/>
    <w:basedOn w:val="Titulo6"/>
    <w:next w:val="Normal"/>
    <w:rsid w:val="006D0122"/>
    <w:pPr>
      <w:numPr>
        <w:ilvl w:val="6"/>
      </w:numPr>
    </w:pPr>
  </w:style>
  <w:style w:type="paragraph" w:customStyle="1" w:styleId="Titulo8">
    <w:name w:val="Titulo 8"/>
    <w:basedOn w:val="Normal"/>
    <w:next w:val="Normal"/>
    <w:rsid w:val="00F2373A"/>
    <w:pPr>
      <w:spacing w:before="180" w:after="120"/>
    </w:pPr>
    <w:rPr>
      <w:color w:val="B2B2B2"/>
    </w:rPr>
  </w:style>
  <w:style w:type="paragraph" w:customStyle="1" w:styleId="ParrafoValorDiferencial">
    <w:name w:val="Parrafo Valor Diferencial"/>
    <w:basedOn w:val="Normal"/>
    <w:next w:val="Normal"/>
    <w:rsid w:val="00F17122"/>
    <w:pPr>
      <w:pBdr>
        <w:top w:val="single" w:sz="2" w:space="5" w:color="C0C0C0"/>
        <w:left w:val="single" w:sz="2" w:space="6" w:color="C0C0C0"/>
        <w:bottom w:val="single" w:sz="2" w:space="5" w:color="C0C0C0"/>
        <w:right w:val="single" w:sz="2" w:space="6" w:color="C0C0C0"/>
      </w:pBdr>
      <w:shd w:val="clear" w:color="auto" w:fill="CCCCCC"/>
      <w:spacing w:before="120" w:after="360"/>
      <w:ind w:left="680" w:right="284"/>
    </w:pPr>
    <w:rPr>
      <w:color w:val="000000"/>
    </w:rPr>
  </w:style>
  <w:style w:type="character" w:styleId="Hipervnculo">
    <w:name w:val="Hyperlink"/>
    <w:uiPriority w:val="99"/>
    <w:rsid w:val="00102C4D"/>
    <w:rPr>
      <w:rFonts w:ascii="Arial" w:hAnsi="Arial" w:cs="Times New Roman"/>
      <w:color w:val="auto"/>
      <w:sz w:val="18"/>
      <w:u w:val="none"/>
    </w:rPr>
  </w:style>
  <w:style w:type="paragraph" w:styleId="TDC1">
    <w:name w:val="toc 1"/>
    <w:basedOn w:val="Normal"/>
    <w:next w:val="Normal"/>
    <w:autoRedefine/>
    <w:uiPriority w:val="39"/>
    <w:rsid w:val="00BB7979"/>
    <w:pPr>
      <w:tabs>
        <w:tab w:val="left" w:pos="480"/>
        <w:tab w:val="right" w:leader="dot" w:pos="9060"/>
      </w:tabs>
      <w:spacing w:before="240" w:after="120"/>
      <w:jc w:val="left"/>
    </w:pPr>
    <w:rPr>
      <w:rFonts w:cs="Calibri"/>
      <w:bCs/>
      <w:color w:val="auto"/>
      <w:szCs w:val="20"/>
    </w:rPr>
  </w:style>
  <w:style w:type="paragraph" w:styleId="TDC2">
    <w:name w:val="toc 2"/>
    <w:basedOn w:val="Normal"/>
    <w:next w:val="Normal"/>
    <w:autoRedefine/>
    <w:uiPriority w:val="39"/>
    <w:rsid w:val="003E11ED"/>
    <w:pPr>
      <w:spacing w:before="120"/>
      <w:ind w:left="240"/>
      <w:jc w:val="left"/>
    </w:pPr>
    <w:rPr>
      <w:rFonts w:cs="Calibri"/>
      <w:b w:val="0"/>
      <w:iCs/>
      <w:color w:val="auto"/>
      <w:sz w:val="22"/>
      <w:szCs w:val="20"/>
    </w:rPr>
  </w:style>
  <w:style w:type="paragraph" w:styleId="TDC3">
    <w:name w:val="toc 3"/>
    <w:basedOn w:val="Normal"/>
    <w:next w:val="Normal"/>
    <w:autoRedefine/>
    <w:uiPriority w:val="39"/>
    <w:rsid w:val="00506582"/>
    <w:pPr>
      <w:ind w:left="480"/>
      <w:jc w:val="left"/>
    </w:pPr>
    <w:rPr>
      <w:rFonts w:cs="Calibri"/>
      <w:b w:val="0"/>
      <w:color w:val="000000" w:themeColor="text1"/>
      <w:sz w:val="20"/>
      <w:szCs w:val="20"/>
    </w:rPr>
  </w:style>
  <w:style w:type="paragraph" w:styleId="Encabezado">
    <w:name w:val="header"/>
    <w:aliases w:val="encabezado,h,ITT i,ho,header odd,Stds,SJ Head1,first,heading one,Odd Header,hd,Cover Page,he,Header/Footer,Hyphen,R&amp;S - En-tête,Header3,header,Header"/>
    <w:basedOn w:val="Normal"/>
    <w:link w:val="EncabezadoCar"/>
    <w:rsid w:val="00EB437A"/>
    <w:pPr>
      <w:tabs>
        <w:tab w:val="center" w:pos="4252"/>
        <w:tab w:val="right" w:pos="8504"/>
      </w:tabs>
    </w:pPr>
    <w:rPr>
      <w:rFonts w:ascii="Arial" w:hAnsi="Arial"/>
      <w:b w:val="0"/>
      <w:color w:val="7F7F7F"/>
      <w:szCs w:val="24"/>
      <w:lang w:val="x-none"/>
    </w:rPr>
  </w:style>
  <w:style w:type="paragraph" w:styleId="TDC5">
    <w:name w:val="toc 5"/>
    <w:basedOn w:val="Normal"/>
    <w:next w:val="Normal"/>
    <w:autoRedefine/>
    <w:uiPriority w:val="39"/>
    <w:rsid w:val="00B707F9"/>
    <w:pPr>
      <w:ind w:left="960"/>
      <w:jc w:val="left"/>
    </w:pPr>
    <w:rPr>
      <w:rFonts w:cs="Calibri"/>
      <w:b w:val="0"/>
      <w:sz w:val="20"/>
      <w:szCs w:val="20"/>
    </w:rPr>
  </w:style>
  <w:style w:type="paragraph" w:styleId="TDC4">
    <w:name w:val="toc 4"/>
    <w:basedOn w:val="Normal"/>
    <w:next w:val="Normal"/>
    <w:autoRedefine/>
    <w:uiPriority w:val="39"/>
    <w:rsid w:val="005E0E2C"/>
    <w:pPr>
      <w:tabs>
        <w:tab w:val="left" w:pos="1680"/>
        <w:tab w:val="right" w:leader="dot" w:pos="8931"/>
      </w:tabs>
      <w:ind w:left="720"/>
      <w:jc w:val="left"/>
    </w:pPr>
    <w:rPr>
      <w:rFonts w:cs="Calibri"/>
      <w:b w:val="0"/>
      <w:sz w:val="20"/>
      <w:szCs w:val="20"/>
    </w:rPr>
  </w:style>
  <w:style w:type="paragraph" w:styleId="TDC6">
    <w:name w:val="toc 6"/>
    <w:basedOn w:val="Normal"/>
    <w:next w:val="Normal"/>
    <w:autoRedefine/>
    <w:uiPriority w:val="39"/>
    <w:rsid w:val="00B707F9"/>
    <w:pPr>
      <w:ind w:left="1200"/>
      <w:jc w:val="left"/>
    </w:pPr>
    <w:rPr>
      <w:rFonts w:cs="Calibri"/>
      <w:b w:val="0"/>
      <w:sz w:val="20"/>
      <w:szCs w:val="20"/>
    </w:rPr>
  </w:style>
  <w:style w:type="paragraph" w:customStyle="1" w:styleId="Titulo4">
    <w:name w:val="Titulo 4"/>
    <w:basedOn w:val="Normal"/>
    <w:next w:val="Normal"/>
    <w:rsid w:val="00556B5A"/>
    <w:pPr>
      <w:spacing w:before="180" w:after="120"/>
    </w:pPr>
    <w:rPr>
      <w:i/>
      <w:color w:val="1F497D"/>
      <w:szCs w:val="24"/>
    </w:rPr>
  </w:style>
  <w:style w:type="paragraph" w:customStyle="1" w:styleId="Titulo5">
    <w:name w:val="Titulo 5"/>
    <w:basedOn w:val="Normal"/>
    <w:next w:val="Normal"/>
    <w:rsid w:val="00556B5A"/>
    <w:pPr>
      <w:spacing w:before="180" w:after="120"/>
    </w:pPr>
    <w:rPr>
      <w:i/>
    </w:rPr>
  </w:style>
  <w:style w:type="paragraph" w:customStyle="1" w:styleId="vieta1">
    <w:name w:val="viñeta1"/>
    <w:basedOn w:val="Normal"/>
    <w:rsid w:val="002168DE"/>
    <w:pPr>
      <w:numPr>
        <w:numId w:val="1"/>
      </w:numPr>
      <w:spacing w:after="120"/>
    </w:pPr>
    <w:rPr>
      <w:lang w:eastAsia="es-ES"/>
    </w:rPr>
  </w:style>
  <w:style w:type="paragraph" w:customStyle="1" w:styleId="Vieta2">
    <w:name w:val="Viñeta2"/>
    <w:basedOn w:val="Normal"/>
    <w:rsid w:val="002168DE"/>
    <w:pPr>
      <w:numPr>
        <w:numId w:val="2"/>
      </w:numPr>
      <w:spacing w:after="120"/>
    </w:pPr>
    <w:rPr>
      <w:lang w:eastAsia="es-ES"/>
    </w:rPr>
  </w:style>
  <w:style w:type="paragraph" w:styleId="Sangradetextonormal">
    <w:name w:val="Body Text Indent"/>
    <w:basedOn w:val="Normal"/>
    <w:link w:val="SangradetextonormalCar"/>
    <w:rsid w:val="00373DAC"/>
    <w:pPr>
      <w:spacing w:after="120"/>
      <w:ind w:left="708"/>
    </w:pPr>
    <w:rPr>
      <w:rFonts w:ascii="Arial" w:hAnsi="Arial"/>
      <w:b w:val="0"/>
      <w:color w:val="auto"/>
      <w:sz w:val="22"/>
      <w:szCs w:val="22"/>
      <w:lang w:val="x-none" w:eastAsia="x-none"/>
    </w:rPr>
  </w:style>
  <w:style w:type="paragraph" w:styleId="TDC7">
    <w:name w:val="toc 7"/>
    <w:basedOn w:val="Normal"/>
    <w:next w:val="Normal"/>
    <w:autoRedefine/>
    <w:uiPriority w:val="39"/>
    <w:rsid w:val="00B707F9"/>
    <w:pPr>
      <w:ind w:left="1440"/>
      <w:jc w:val="left"/>
    </w:pPr>
    <w:rPr>
      <w:rFonts w:cs="Calibri"/>
      <w:b w:val="0"/>
      <w:sz w:val="20"/>
      <w:szCs w:val="20"/>
    </w:rPr>
  </w:style>
  <w:style w:type="paragraph" w:styleId="TDC8">
    <w:name w:val="toc 8"/>
    <w:basedOn w:val="Normal"/>
    <w:next w:val="Normal"/>
    <w:autoRedefine/>
    <w:uiPriority w:val="39"/>
    <w:rsid w:val="00B707F9"/>
    <w:pPr>
      <w:ind w:left="1680"/>
      <w:jc w:val="left"/>
    </w:pPr>
    <w:rPr>
      <w:rFonts w:cs="Calibri"/>
      <w:b w:val="0"/>
      <w:sz w:val="20"/>
      <w:szCs w:val="20"/>
    </w:rPr>
  </w:style>
  <w:style w:type="paragraph" w:customStyle="1" w:styleId="Indice">
    <w:name w:val="Indice"/>
    <w:rsid w:val="00AE3B55"/>
    <w:pPr>
      <w:pBdr>
        <w:bottom w:val="single" w:sz="4" w:space="1" w:color="auto"/>
      </w:pBdr>
      <w:spacing w:before="120"/>
    </w:pPr>
    <w:rPr>
      <w:rFonts w:ascii="Arial" w:hAnsi="Arial"/>
      <w:b/>
      <w:bCs/>
      <w:color w:val="000000"/>
      <w:sz w:val="22"/>
      <w:szCs w:val="28"/>
      <w:lang w:eastAsia="zh-CN"/>
    </w:rPr>
  </w:style>
  <w:style w:type="paragraph" w:styleId="TDC9">
    <w:name w:val="toc 9"/>
    <w:basedOn w:val="Normal"/>
    <w:next w:val="Normal"/>
    <w:autoRedefine/>
    <w:uiPriority w:val="39"/>
    <w:rsid w:val="00B707F9"/>
    <w:pPr>
      <w:ind w:left="1920"/>
      <w:jc w:val="left"/>
    </w:pPr>
    <w:rPr>
      <w:rFonts w:cs="Calibri"/>
      <w:b w:val="0"/>
      <w:sz w:val="20"/>
      <w:szCs w:val="20"/>
    </w:rPr>
  </w:style>
  <w:style w:type="paragraph" w:customStyle="1" w:styleId="Vieta3">
    <w:name w:val="Viñeta3"/>
    <w:basedOn w:val="Vieta2"/>
    <w:rsid w:val="0015017E"/>
    <w:pPr>
      <w:numPr>
        <w:numId w:val="3"/>
      </w:numPr>
    </w:pPr>
  </w:style>
  <w:style w:type="character" w:customStyle="1" w:styleId="Ttulo4Car">
    <w:name w:val="Título 4 Car"/>
    <w:aliases w:val="H4 Car,(Shift Ctrl 4) Car,Titre 41 Car,t4.T4 Car,Titre 4 SQ Car,Titre 4 SQ1 Car,Titre 4 SQ2 Car,Titre 4 SQ3 Car,Titre 4 SQ4 Car,Titre 4 SQ5 Car,Titre 4 SQ6 Car,Titre 4 SQ11 Car,Titre 4 SQ21 Car,Titre 4 SQ31 Car,Titre 4 SQ7 Car,bl Car,bb Car"/>
    <w:link w:val="Ttulo4"/>
    <w:uiPriority w:val="9"/>
    <w:locked/>
    <w:rsid w:val="008B7C1A"/>
    <w:rPr>
      <w:rFonts w:ascii="Avenir LT Std 35 Light" w:hAnsi="Avenir LT Std 35 Light"/>
      <w:bCs/>
      <w:color w:val="1F497D"/>
      <w:sz w:val="24"/>
      <w:szCs w:val="24"/>
      <w:lang w:val="x-none" w:eastAsia="zh-CN"/>
    </w:rPr>
  </w:style>
  <w:style w:type="character" w:customStyle="1" w:styleId="EncabezadoCar">
    <w:name w:val="Encabezado Car"/>
    <w:aliases w:val="encabezado Car,h Car,ITT i Car,ho Car,header odd Car,Stds Car,SJ Head1 Car,first Car,heading one Car,Odd Header Car,hd Car,Cover Page Car,he Car,Header/Footer Car,Hyphen Car,R&amp;S - En-tête Car,Header3 Car,header Car,Header Car"/>
    <w:link w:val="Encabezado"/>
    <w:locked/>
    <w:rsid w:val="00891B5C"/>
    <w:rPr>
      <w:rFonts w:ascii="Arial" w:hAnsi="Arial" w:cs="Times New Roman"/>
      <w:color w:val="7F7F7F"/>
      <w:sz w:val="24"/>
      <w:szCs w:val="24"/>
      <w:lang w:val="x-none" w:eastAsia="zh-CN"/>
    </w:rPr>
  </w:style>
  <w:style w:type="paragraph" w:customStyle="1" w:styleId="Prrafodelista1">
    <w:name w:val="Párrafo de lista1"/>
    <w:basedOn w:val="Normal"/>
    <w:link w:val="ListParagraphChar1"/>
    <w:rsid w:val="00FF410D"/>
    <w:pPr>
      <w:numPr>
        <w:numId w:val="36"/>
      </w:numPr>
    </w:pPr>
    <w:rPr>
      <w:color w:val="000000"/>
      <w:lang w:val="x-none"/>
    </w:rPr>
  </w:style>
  <w:style w:type="paragraph" w:customStyle="1" w:styleId="titulo">
    <w:name w:val="titulo"/>
    <w:basedOn w:val="Normal"/>
    <w:rsid w:val="00507A17"/>
  </w:style>
  <w:style w:type="paragraph" w:styleId="Textosinformato">
    <w:name w:val="Plain Text"/>
    <w:basedOn w:val="Normal"/>
    <w:link w:val="TextosinformatoCar"/>
    <w:rsid w:val="00A1795F"/>
    <w:rPr>
      <w:rFonts w:ascii="Consolas" w:eastAsia="Times New Roman" w:hAnsi="Consolas"/>
      <w:b w:val="0"/>
      <w:color w:val="auto"/>
      <w:sz w:val="21"/>
      <w:szCs w:val="21"/>
      <w:lang w:val="x-none" w:eastAsia="x-none"/>
    </w:rPr>
  </w:style>
  <w:style w:type="character" w:customStyle="1" w:styleId="TextosinformatoCar">
    <w:name w:val="Texto sin formato Car"/>
    <w:link w:val="Textosinformato"/>
    <w:locked/>
    <w:rsid w:val="00A1795F"/>
    <w:rPr>
      <w:rFonts w:ascii="Consolas" w:eastAsia="Times New Roman" w:hAnsi="Consolas" w:cs="Times New Roman"/>
      <w:sz w:val="21"/>
      <w:szCs w:val="21"/>
    </w:rPr>
  </w:style>
  <w:style w:type="paragraph" w:customStyle="1" w:styleId="Bullet">
    <w:name w:val="Bullet"/>
    <w:basedOn w:val="Normal"/>
    <w:rsid w:val="001572AB"/>
    <w:pPr>
      <w:tabs>
        <w:tab w:val="num" w:pos="720"/>
      </w:tabs>
      <w:ind w:left="720" w:hanging="360"/>
    </w:pPr>
    <w:rPr>
      <w:rFonts w:cs="Arial"/>
      <w:bCs/>
      <w:sz w:val="20"/>
      <w:szCs w:val="24"/>
      <w:lang w:val="ca-ES" w:eastAsia="es-ES"/>
    </w:rPr>
  </w:style>
  <w:style w:type="paragraph" w:styleId="Listaconvietas">
    <w:name w:val="List Bullet"/>
    <w:basedOn w:val="Normal"/>
    <w:link w:val="ListaconvietasCar"/>
    <w:autoRedefine/>
    <w:rsid w:val="001572AB"/>
    <w:pPr>
      <w:tabs>
        <w:tab w:val="num" w:pos="360"/>
      </w:tabs>
      <w:ind w:left="360" w:hanging="360"/>
    </w:pPr>
    <w:rPr>
      <w:rFonts w:ascii="Arial" w:hAnsi="Arial"/>
      <w:b w:val="0"/>
      <w:color w:val="auto"/>
      <w:sz w:val="20"/>
      <w:szCs w:val="20"/>
      <w:lang w:val="es-ES_tradnl" w:eastAsia="x-none"/>
    </w:rPr>
  </w:style>
  <w:style w:type="paragraph" w:customStyle="1" w:styleId="OesaVieta1CarCarCarCarCarCarCarCarCarCarCar">
    <w:name w:val="Oesía Viñeta1 Car Car Car Car Car Car Car Car Car Car Car"/>
    <w:basedOn w:val="Normal"/>
    <w:semiHidden/>
    <w:rsid w:val="00CA16B2"/>
    <w:pPr>
      <w:widowControl w:val="0"/>
      <w:numPr>
        <w:numId w:val="6"/>
      </w:numPr>
      <w:adjustRightInd w:val="0"/>
      <w:spacing w:before="120" w:after="120" w:line="360" w:lineRule="atLeast"/>
      <w:textAlignment w:val="baseline"/>
    </w:pPr>
    <w:rPr>
      <w:rFonts w:ascii="Verdana" w:hAnsi="Verdana"/>
      <w:bCs/>
      <w:sz w:val="20"/>
      <w:szCs w:val="20"/>
      <w:lang w:eastAsia="es-ES"/>
    </w:rPr>
  </w:style>
  <w:style w:type="paragraph" w:customStyle="1" w:styleId="OesaVieta1">
    <w:name w:val="Oesía Viñeta1"/>
    <w:basedOn w:val="Normal"/>
    <w:semiHidden/>
    <w:rsid w:val="00CA16B2"/>
    <w:pPr>
      <w:widowControl w:val="0"/>
      <w:numPr>
        <w:numId w:val="7"/>
      </w:numPr>
      <w:adjustRightInd w:val="0"/>
      <w:spacing w:before="120" w:after="120" w:line="360" w:lineRule="atLeast"/>
      <w:textAlignment w:val="baseline"/>
    </w:pPr>
    <w:rPr>
      <w:rFonts w:ascii="Verdana" w:hAnsi="Verdana"/>
      <w:sz w:val="20"/>
      <w:szCs w:val="24"/>
      <w:lang w:eastAsia="es-ES"/>
    </w:rPr>
  </w:style>
  <w:style w:type="paragraph" w:customStyle="1" w:styleId="Estilo1">
    <w:name w:val="Estilo1"/>
    <w:basedOn w:val="Ttulo1"/>
    <w:rsid w:val="00CA16B2"/>
    <w:pPr>
      <w:numPr>
        <w:numId w:val="5"/>
      </w:numPr>
      <w:shd w:val="clear" w:color="auto" w:fill="auto"/>
      <w:spacing w:before="480" w:after="360"/>
    </w:pPr>
    <w:rPr>
      <w:rFonts w:ascii="Verdana" w:hAnsi="Verdana"/>
      <w:caps/>
      <w:color w:val="auto"/>
      <w:kern w:val="0"/>
      <w:sz w:val="22"/>
      <w:szCs w:val="24"/>
    </w:rPr>
  </w:style>
  <w:style w:type="character" w:customStyle="1" w:styleId="EstiloEstiloVerdana16ptNegritaNegritaGris40">
    <w:name w:val="Estilo Estilo Verdana 16 pt Negrita + Negrita Gris 40%"/>
    <w:semiHidden/>
    <w:rsid w:val="00CA16B2"/>
    <w:rPr>
      <w:rFonts w:ascii="Verdana" w:hAnsi="Verdana" w:cs="Times New Roman"/>
      <w:bCs/>
      <w:color w:val="999999"/>
      <w:sz w:val="32"/>
    </w:rPr>
  </w:style>
  <w:style w:type="character" w:styleId="Refdecomentario">
    <w:name w:val="annotation reference"/>
    <w:rsid w:val="00766F31"/>
    <w:rPr>
      <w:rFonts w:cs="Times New Roman"/>
      <w:sz w:val="16"/>
      <w:szCs w:val="16"/>
    </w:rPr>
  </w:style>
  <w:style w:type="paragraph" w:styleId="Textocomentario">
    <w:name w:val="annotation text"/>
    <w:basedOn w:val="Normal"/>
    <w:link w:val="TextocomentarioCar"/>
    <w:rsid w:val="00766F31"/>
    <w:rPr>
      <w:rFonts w:ascii="Arial" w:hAnsi="Arial"/>
      <w:b w:val="0"/>
      <w:color w:val="auto"/>
      <w:sz w:val="20"/>
      <w:szCs w:val="20"/>
      <w:lang w:val="x-none"/>
    </w:rPr>
  </w:style>
  <w:style w:type="character" w:customStyle="1" w:styleId="TextocomentarioCar">
    <w:name w:val="Texto comentario Car"/>
    <w:link w:val="Textocomentario"/>
    <w:locked/>
    <w:rsid w:val="00766F31"/>
    <w:rPr>
      <w:rFonts w:ascii="Arial" w:hAnsi="Arial" w:cs="Times New Roman"/>
      <w:lang w:val="x-none" w:eastAsia="zh-CN"/>
    </w:rPr>
  </w:style>
  <w:style w:type="paragraph" w:styleId="Asuntodelcomentario">
    <w:name w:val="annotation subject"/>
    <w:basedOn w:val="Textocomentario"/>
    <w:next w:val="Textocomentario"/>
    <w:link w:val="AsuntodelcomentarioCar"/>
    <w:rsid w:val="00766F31"/>
    <w:rPr>
      <w:b/>
      <w:bCs/>
    </w:rPr>
  </w:style>
  <w:style w:type="character" w:customStyle="1" w:styleId="AsuntodelcomentarioCar">
    <w:name w:val="Asunto del comentario Car"/>
    <w:link w:val="Asuntodelcomentario"/>
    <w:locked/>
    <w:rsid w:val="00766F31"/>
    <w:rPr>
      <w:rFonts w:ascii="Arial" w:hAnsi="Arial" w:cs="Times New Roman"/>
      <w:b/>
      <w:bCs/>
      <w:lang w:val="x-none" w:eastAsia="zh-CN"/>
    </w:rPr>
  </w:style>
  <w:style w:type="paragraph" w:styleId="Textodeglobo">
    <w:name w:val="Balloon Text"/>
    <w:basedOn w:val="Normal"/>
    <w:link w:val="TextodegloboCar"/>
    <w:rsid w:val="00766F31"/>
    <w:rPr>
      <w:rFonts w:ascii="Tahoma" w:hAnsi="Tahoma"/>
      <w:b w:val="0"/>
      <w:color w:val="auto"/>
      <w:sz w:val="16"/>
      <w:szCs w:val="16"/>
      <w:lang w:val="x-none"/>
    </w:rPr>
  </w:style>
  <w:style w:type="character" w:customStyle="1" w:styleId="TextodegloboCar">
    <w:name w:val="Texto de globo Car"/>
    <w:link w:val="Textodeglobo"/>
    <w:locked/>
    <w:rsid w:val="00766F31"/>
    <w:rPr>
      <w:rFonts w:ascii="Tahoma" w:hAnsi="Tahoma" w:cs="Tahoma"/>
      <w:sz w:val="16"/>
      <w:szCs w:val="16"/>
      <w:lang w:val="x-none" w:eastAsia="zh-CN"/>
    </w:rPr>
  </w:style>
  <w:style w:type="paragraph" w:customStyle="1" w:styleId="Nivel1">
    <w:name w:val="Nivel1"/>
    <w:basedOn w:val="Normal"/>
    <w:link w:val="Nivel1Car"/>
    <w:rsid w:val="00B04F1A"/>
    <w:pPr>
      <w:numPr>
        <w:numId w:val="8"/>
      </w:numPr>
      <w:tabs>
        <w:tab w:val="clear" w:pos="569"/>
      </w:tabs>
      <w:spacing w:before="120"/>
    </w:pPr>
    <w:rPr>
      <w:szCs w:val="20"/>
      <w:lang w:val="x-none" w:eastAsia="x-none"/>
    </w:rPr>
  </w:style>
  <w:style w:type="paragraph" w:styleId="Subttulo">
    <w:name w:val="Subtitle"/>
    <w:basedOn w:val="Normal"/>
    <w:next w:val="Normal"/>
    <w:link w:val="SubttuloCar"/>
    <w:qFormat/>
    <w:rsid w:val="0015017E"/>
    <w:pPr>
      <w:spacing w:after="60"/>
      <w:jc w:val="center"/>
      <w:outlineLvl w:val="1"/>
    </w:pPr>
    <w:rPr>
      <w:b w:val="0"/>
      <w:color w:val="auto"/>
      <w:szCs w:val="24"/>
      <w:lang w:val="x-none"/>
    </w:rPr>
  </w:style>
  <w:style w:type="character" w:customStyle="1" w:styleId="SubttuloCar">
    <w:name w:val="Subtítulo Car"/>
    <w:link w:val="Subttulo"/>
    <w:locked/>
    <w:rsid w:val="0015017E"/>
    <w:rPr>
      <w:rFonts w:ascii="Calibri" w:hAnsi="Calibri" w:cs="Times New Roman"/>
      <w:sz w:val="24"/>
      <w:szCs w:val="24"/>
      <w:lang w:val="x-none" w:eastAsia="zh-CN"/>
    </w:rPr>
  </w:style>
  <w:style w:type="character" w:customStyle="1" w:styleId="Ttulo3Car">
    <w:name w:val="Título 3 Car"/>
    <w:aliases w:val="H3 Car,Subpunto3 Car,Bullet 1° Car,Level 1 - 1 Car,Paragraph Heading Car,H31 Car,H32 Car,h3 Car,3 Car,Voorwoord Car,Minor Car,Minor1 Car,Minor2 Car,Minor3 Car,Minor4 Car,Minor5 Car,Minor6 Car,Minor7 Car,Minor8 Car,Minor11 Car,Minor21 Car"/>
    <w:link w:val="Ttulo3"/>
    <w:uiPriority w:val="9"/>
    <w:locked/>
    <w:rsid w:val="008B7C1A"/>
    <w:rPr>
      <w:rFonts w:ascii="Avenir LT Std 35 Light" w:hAnsi="Avenir LT Std 35 Light"/>
      <w:bCs/>
      <w:color w:val="1F497D"/>
      <w:sz w:val="26"/>
      <w:szCs w:val="26"/>
      <w:lang w:val="x-none" w:eastAsia="zh-CN"/>
    </w:rPr>
  </w:style>
  <w:style w:type="table" w:customStyle="1" w:styleId="Listaclara-nfasis11">
    <w:name w:val="Lista clara - Énfasis 11"/>
    <w:rsid w:val="00DC237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Listaconnmeros3">
    <w:name w:val="List Number 3"/>
    <w:basedOn w:val="Normal"/>
    <w:rsid w:val="00DC237C"/>
    <w:pPr>
      <w:tabs>
        <w:tab w:val="num" w:pos="926"/>
      </w:tabs>
      <w:spacing w:before="120" w:after="120"/>
      <w:ind w:left="926" w:right="-680" w:hanging="360"/>
    </w:pPr>
    <w:rPr>
      <w:rFonts w:ascii="Verdana" w:hAnsi="Verdana" w:cs="Arial"/>
      <w:bCs/>
      <w:sz w:val="20"/>
      <w:szCs w:val="24"/>
      <w:lang w:val="es-ES_tradnl"/>
    </w:rPr>
  </w:style>
  <w:style w:type="paragraph" w:styleId="NormalWeb">
    <w:name w:val="Normal (Web)"/>
    <w:basedOn w:val="Normal"/>
    <w:uiPriority w:val="99"/>
    <w:rsid w:val="00DC237C"/>
    <w:pPr>
      <w:spacing w:before="100" w:beforeAutospacing="1" w:after="100" w:afterAutospacing="1"/>
      <w:jc w:val="left"/>
    </w:pPr>
    <w:rPr>
      <w:rFonts w:ascii="Times New Roman" w:hAnsi="Times New Roman"/>
      <w:szCs w:val="24"/>
      <w:lang w:eastAsia="es-ES"/>
    </w:rPr>
  </w:style>
  <w:style w:type="character" w:customStyle="1" w:styleId="apple-style-span">
    <w:name w:val="apple-style-span"/>
    <w:rsid w:val="00DC237C"/>
    <w:rPr>
      <w:rFonts w:cs="Times New Roman"/>
    </w:rPr>
  </w:style>
  <w:style w:type="paragraph" w:styleId="Textoindependiente2">
    <w:name w:val="Body Text 2"/>
    <w:basedOn w:val="Normal"/>
    <w:link w:val="Textoindependiente2Car"/>
    <w:rsid w:val="00DC237C"/>
    <w:pPr>
      <w:spacing w:after="120" w:line="480" w:lineRule="auto"/>
    </w:pPr>
    <w:rPr>
      <w:rFonts w:ascii="Arial" w:hAnsi="Arial"/>
      <w:b w:val="0"/>
      <w:color w:val="auto"/>
      <w:sz w:val="22"/>
      <w:szCs w:val="22"/>
      <w:lang w:val="x-none"/>
    </w:rPr>
  </w:style>
  <w:style w:type="character" w:customStyle="1" w:styleId="Textoindependiente2Car">
    <w:name w:val="Texto independiente 2 Car"/>
    <w:link w:val="Textoindependiente2"/>
    <w:locked/>
    <w:rsid w:val="00DC237C"/>
    <w:rPr>
      <w:rFonts w:ascii="Arial" w:hAnsi="Arial" w:cs="Times New Roman"/>
      <w:sz w:val="22"/>
      <w:szCs w:val="22"/>
      <w:lang w:val="x-none" w:eastAsia="zh-CN"/>
    </w:rPr>
  </w:style>
  <w:style w:type="table" w:styleId="Tablaconcuadrcula">
    <w:name w:val="Table Grid"/>
    <w:basedOn w:val="Tablanormal"/>
    <w:rsid w:val="00D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3-nfasis11">
    <w:name w:val="Cuadrícula media 3 - Énfasis 11"/>
    <w:rsid w:val="00DC237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Cuadrculavistosa-nfasis11">
    <w:name w:val="Cuadrícula vistosa - Énfasis 11"/>
    <w:rsid w:val="00DC237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paragraph" w:styleId="Textoindependiente">
    <w:name w:val="Body Text"/>
    <w:aliases w:val="body text,contents,bt,Corps de texte,body tesx,heading_txt,bodytxy2,??2,body heading 5,Body Text - Level 2,body text1,body text2,bt1,body text3,bt2,body text4,bt3,body text5,bt4,body text6,bt5,body text7,bt6,body text8,bt7"/>
    <w:basedOn w:val="Normal"/>
    <w:link w:val="TextoindependienteCar"/>
    <w:rsid w:val="006F7D33"/>
    <w:pPr>
      <w:spacing w:after="120"/>
    </w:pPr>
    <w:rPr>
      <w:rFonts w:ascii="Arial" w:hAnsi="Arial"/>
      <w:b w:val="0"/>
      <w:color w:val="auto"/>
      <w:szCs w:val="24"/>
      <w:lang w:val="x-none"/>
    </w:rPr>
  </w:style>
  <w:style w:type="character" w:customStyle="1" w:styleId="TextoindependienteCar">
    <w:name w:val="Texto independiente Car"/>
    <w:aliases w:val="body text Car,contents Car,bt Car,Corps de texte Car,body tesx Car,heading_txt Car,bodytxy2 Car,??2 Car,body heading 5 Car,Body Text - Level 2 Car,body text1 Car,body text2 Car,bt1 Car,body text3 Car,bt2 Car,body text4 Car"/>
    <w:link w:val="Textoindependiente"/>
    <w:locked/>
    <w:rsid w:val="006F7D33"/>
    <w:rPr>
      <w:rFonts w:ascii="Arial" w:hAnsi="Arial" w:cs="Times New Roman"/>
      <w:sz w:val="24"/>
      <w:szCs w:val="24"/>
      <w:lang w:val="x-none" w:eastAsia="zh-CN"/>
    </w:rPr>
  </w:style>
  <w:style w:type="paragraph" w:customStyle="1" w:styleId="OesaVieta1CarCarCarCarCarCarCar">
    <w:name w:val="Oesía Viñeta1 Car Car Car Car Car Car Car"/>
    <w:basedOn w:val="Normal"/>
    <w:link w:val="OesaVieta1CarCarCarCarCarCarCarCar"/>
    <w:semiHidden/>
    <w:rsid w:val="006F7D33"/>
    <w:pPr>
      <w:tabs>
        <w:tab w:val="num" w:pos="720"/>
      </w:tabs>
      <w:spacing w:before="120" w:after="120"/>
      <w:ind w:left="720" w:hanging="360"/>
    </w:pPr>
    <w:rPr>
      <w:rFonts w:ascii="Verdana" w:hAnsi="Verdana"/>
      <w:b w:val="0"/>
      <w:bCs/>
      <w:color w:val="auto"/>
      <w:sz w:val="20"/>
      <w:szCs w:val="20"/>
      <w:lang w:val="x-none" w:eastAsia="x-none"/>
    </w:rPr>
  </w:style>
  <w:style w:type="character" w:customStyle="1" w:styleId="OesaVieta1CarCarCarCarCarCarCarCar">
    <w:name w:val="Oesía Viñeta1 Car Car Car Car Car Car Car Car"/>
    <w:link w:val="OesaVieta1CarCarCarCarCarCarCar"/>
    <w:semiHidden/>
    <w:locked/>
    <w:rsid w:val="006F7D33"/>
    <w:rPr>
      <w:rFonts w:ascii="Verdana" w:hAnsi="Verdana" w:cs="Times New Roman"/>
      <w:bCs/>
    </w:rPr>
  </w:style>
  <w:style w:type="paragraph" w:styleId="Descripcin">
    <w:name w:val="caption"/>
    <w:basedOn w:val="Normal"/>
    <w:next w:val="Normal"/>
    <w:qFormat/>
    <w:rsid w:val="00800A6F"/>
    <w:pPr>
      <w:jc w:val="center"/>
    </w:pPr>
    <w:rPr>
      <w:bCs/>
      <w:i/>
      <w:sz w:val="18"/>
      <w:szCs w:val="18"/>
    </w:rPr>
  </w:style>
  <w:style w:type="character" w:styleId="Hipervnculovisitado">
    <w:name w:val="FollowedHyperlink"/>
    <w:rsid w:val="00A70F21"/>
    <w:rPr>
      <w:rFonts w:cs="Times New Roman"/>
      <w:color w:val="800080"/>
      <w:u w:val="single"/>
    </w:rPr>
  </w:style>
  <w:style w:type="paragraph" w:customStyle="1" w:styleId="puntito2">
    <w:name w:val="puntito2"/>
    <w:basedOn w:val="Normal"/>
    <w:rsid w:val="00B60675"/>
    <w:pPr>
      <w:spacing w:before="120" w:after="120"/>
    </w:pPr>
    <w:rPr>
      <w:szCs w:val="24"/>
      <w:lang w:val="es-ES_tradnl" w:eastAsia="es-ES"/>
    </w:rPr>
  </w:style>
  <w:style w:type="table" w:customStyle="1" w:styleId="Sombreadomedio1-nfasis11">
    <w:name w:val="Sombreado medio 1 - Énfasis 11"/>
    <w:rsid w:val="0076056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Default">
    <w:name w:val="Default"/>
    <w:rsid w:val="00C93823"/>
    <w:pPr>
      <w:autoSpaceDE w:val="0"/>
      <w:autoSpaceDN w:val="0"/>
      <w:adjustRightInd w:val="0"/>
    </w:pPr>
    <w:rPr>
      <w:rFonts w:ascii="Arial" w:hAnsi="Arial" w:cs="Arial"/>
      <w:color w:val="000000"/>
      <w:sz w:val="24"/>
      <w:szCs w:val="24"/>
    </w:rPr>
  </w:style>
  <w:style w:type="paragraph" w:customStyle="1" w:styleId="Prrafodelista11">
    <w:name w:val="Párrafo de lista11"/>
    <w:basedOn w:val="Normal"/>
    <w:link w:val="ListParagraphChar"/>
    <w:rsid w:val="00C93823"/>
    <w:pPr>
      <w:spacing w:before="120" w:after="60" w:line="264" w:lineRule="auto"/>
      <w:ind w:left="720"/>
      <w:jc w:val="left"/>
    </w:pPr>
    <w:rPr>
      <w:rFonts w:ascii="Arial" w:hAnsi="Arial"/>
      <w:b w:val="0"/>
      <w:color w:val="auto"/>
      <w:sz w:val="20"/>
      <w:szCs w:val="20"/>
      <w:lang w:val="en-AU" w:eastAsia="ja-JP"/>
    </w:rPr>
  </w:style>
  <w:style w:type="character" w:customStyle="1" w:styleId="ListParagraphChar">
    <w:name w:val="List Paragraph Char"/>
    <w:link w:val="Prrafodelista11"/>
    <w:locked/>
    <w:rsid w:val="00C93823"/>
    <w:rPr>
      <w:rFonts w:ascii="Arial" w:hAnsi="Arial" w:cs="Arial"/>
      <w:lang w:val="en-AU" w:eastAsia="ja-JP"/>
    </w:rPr>
  </w:style>
  <w:style w:type="paragraph" w:customStyle="1" w:styleId="Normal1">
    <w:name w:val="Normal1"/>
    <w:basedOn w:val="Normal"/>
    <w:rsid w:val="00C93823"/>
    <w:pPr>
      <w:widowControl w:val="0"/>
      <w:tabs>
        <w:tab w:val="left" w:pos="424"/>
      </w:tabs>
      <w:suppressAutoHyphens/>
      <w:autoSpaceDE w:val="0"/>
      <w:spacing w:before="100" w:after="100"/>
      <w:ind w:firstLine="424"/>
    </w:pPr>
    <w:rPr>
      <w:rFonts w:ascii="Times New Roman" w:eastAsia="Times New Roman" w:hAnsi="Times New Roman"/>
      <w:color w:val="000000"/>
      <w:szCs w:val="24"/>
      <w:lang w:val="es-ES_tradnl" w:eastAsia="es-ES"/>
    </w:rPr>
  </w:style>
  <w:style w:type="character" w:styleId="Refdenotaalpie">
    <w:name w:val="footnote reference"/>
    <w:rsid w:val="00C93823"/>
    <w:rPr>
      <w:rFonts w:cs="Times New Roman"/>
      <w:vertAlign w:val="superscript"/>
    </w:rPr>
  </w:style>
  <w:style w:type="table" w:customStyle="1" w:styleId="Sombreadovistoso-nfasis11">
    <w:name w:val="Sombreado vistoso - Énfasis 11"/>
    <w:rsid w:val="00F8072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Sombreadomedio1-nfasis12">
    <w:name w:val="Sombreado medio 1 - Énfasis 12"/>
    <w:rsid w:val="00F2247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extoindependiente3">
    <w:name w:val="Body Text 3"/>
    <w:basedOn w:val="Normal"/>
    <w:link w:val="Textoindependiente3Car"/>
    <w:rsid w:val="00F2247C"/>
    <w:pPr>
      <w:spacing w:after="120"/>
    </w:pPr>
    <w:rPr>
      <w:rFonts w:ascii="Arial" w:hAnsi="Arial"/>
      <w:b w:val="0"/>
      <w:color w:val="auto"/>
      <w:sz w:val="16"/>
      <w:szCs w:val="16"/>
      <w:lang w:val="x-none"/>
    </w:rPr>
  </w:style>
  <w:style w:type="character" w:customStyle="1" w:styleId="Textoindependiente3Car">
    <w:name w:val="Texto independiente 3 Car"/>
    <w:link w:val="Textoindependiente3"/>
    <w:locked/>
    <w:rsid w:val="00F2247C"/>
    <w:rPr>
      <w:rFonts w:ascii="Arial" w:hAnsi="Arial" w:cs="Times New Roman"/>
      <w:sz w:val="16"/>
      <w:szCs w:val="16"/>
      <w:lang w:val="x-none" w:eastAsia="zh-CN"/>
    </w:rPr>
  </w:style>
  <w:style w:type="paragraph" w:styleId="Textonotapie">
    <w:name w:val="footnote text"/>
    <w:basedOn w:val="Normal"/>
    <w:link w:val="TextonotapieCar"/>
    <w:uiPriority w:val="99"/>
    <w:rsid w:val="00F2247C"/>
    <w:pPr>
      <w:spacing w:before="120" w:after="120"/>
    </w:pPr>
    <w:rPr>
      <w:rFonts w:ascii="Trebuchet MS" w:hAnsi="Trebuchet MS"/>
      <w:b w:val="0"/>
      <w:color w:val="auto"/>
      <w:sz w:val="20"/>
      <w:szCs w:val="20"/>
      <w:lang w:val="x-none" w:eastAsia="x-none"/>
    </w:rPr>
  </w:style>
  <w:style w:type="character" w:customStyle="1" w:styleId="TextonotapieCar">
    <w:name w:val="Texto nota pie Car"/>
    <w:link w:val="Textonotapie"/>
    <w:uiPriority w:val="99"/>
    <w:locked/>
    <w:rsid w:val="00F2247C"/>
    <w:rPr>
      <w:rFonts w:ascii="Trebuchet MS" w:hAnsi="Trebuchet MS" w:cs="Times New Roman"/>
    </w:rPr>
  </w:style>
  <w:style w:type="paragraph" w:customStyle="1" w:styleId="Contenidodelmarco">
    <w:name w:val="Contenido del marco"/>
    <w:basedOn w:val="Textoindependiente"/>
    <w:rsid w:val="00F2247C"/>
    <w:pPr>
      <w:suppressAutoHyphens/>
      <w:spacing w:after="0"/>
      <w:jc w:val="center"/>
    </w:pPr>
    <w:rPr>
      <w:rFonts w:ascii="Verdana" w:hAnsi="Verdana"/>
      <w:szCs w:val="20"/>
      <w:lang w:eastAsia="ar-SA"/>
    </w:rPr>
  </w:style>
  <w:style w:type="character" w:customStyle="1" w:styleId="Info">
    <w:name w:val="Info"/>
    <w:rsid w:val="00F2247C"/>
    <w:rPr>
      <w:rFonts w:cs="Times New Roman"/>
      <w:color w:val="FF0000"/>
      <w:sz w:val="36"/>
    </w:rPr>
  </w:style>
  <w:style w:type="paragraph" w:customStyle="1" w:styleId="cuadroinfo">
    <w:name w:val="cuadro info"/>
    <w:basedOn w:val="Normal"/>
    <w:rsid w:val="00F2247C"/>
    <w:pPr>
      <w:pBdr>
        <w:top w:val="single" w:sz="4" w:space="1" w:color="auto"/>
        <w:left w:val="single" w:sz="4" w:space="4" w:color="auto"/>
        <w:bottom w:val="single" w:sz="4" w:space="1" w:color="auto"/>
        <w:right w:val="single" w:sz="4" w:space="4" w:color="auto"/>
      </w:pBdr>
      <w:ind w:left="295"/>
    </w:pPr>
    <w:rPr>
      <w:rFonts w:ascii="Verdana" w:hAnsi="Verdana"/>
      <w:sz w:val="20"/>
      <w:szCs w:val="20"/>
      <w:lang w:eastAsia="es-ES"/>
    </w:rPr>
  </w:style>
  <w:style w:type="paragraph" w:customStyle="1" w:styleId="EstiloEpgrafeCentrado">
    <w:name w:val="Estilo Epígrafe + Centrado"/>
    <w:basedOn w:val="Descripcin"/>
    <w:rsid w:val="00F2247C"/>
    <w:pPr>
      <w:autoSpaceDE w:val="0"/>
      <w:autoSpaceDN w:val="0"/>
      <w:spacing w:before="40" w:after="40"/>
    </w:pPr>
    <w:rPr>
      <w:rFonts w:ascii="Verdana" w:hAnsi="Verdana"/>
      <w:i w:val="0"/>
      <w:sz w:val="16"/>
      <w:szCs w:val="20"/>
      <w:lang w:val="en-US" w:eastAsia="es-ES"/>
    </w:rPr>
  </w:style>
  <w:style w:type="character" w:customStyle="1" w:styleId="Ttulo2Car">
    <w:name w:val="Título 2 Car"/>
    <w:aliases w:val="H2 Car,Título sec Car,Reset numbering Car,H21 Car,H22 Car,h2 Car,2 Car,Header 2 Car,Bijlage Car,Major Car,A Head Car,A Car,l2 Car,Level 2 Head Car,MOVE-it 2 Car,Headline 2 Car,21 Car,A.B.C. Car,Section title Car,Author Car,Titulo 21 Car"/>
    <w:link w:val="Ttulo2"/>
    <w:uiPriority w:val="9"/>
    <w:locked/>
    <w:rsid w:val="008B7C1A"/>
    <w:rPr>
      <w:rFonts w:ascii="Avenir LT Std 35 Light" w:hAnsi="Avenir LT Std 35 Light"/>
      <w:bCs/>
      <w:iCs/>
      <w:color w:val="00356A"/>
      <w:sz w:val="32"/>
      <w:szCs w:val="26"/>
      <w:lang w:val="x-none" w:eastAsia="zh-CN"/>
    </w:rPr>
  </w:style>
  <w:style w:type="paragraph" w:customStyle="1" w:styleId="Car">
    <w:name w:val="Car"/>
    <w:basedOn w:val="Normal"/>
    <w:rsid w:val="00F2247C"/>
    <w:pPr>
      <w:spacing w:after="160" w:line="240" w:lineRule="exact"/>
      <w:jc w:val="left"/>
    </w:pPr>
    <w:rPr>
      <w:rFonts w:ascii="Verdana" w:hAnsi="Verdana" w:cs="Verdana"/>
      <w:sz w:val="20"/>
      <w:szCs w:val="20"/>
      <w:lang w:val="en-US" w:eastAsia="en-US"/>
    </w:rPr>
  </w:style>
  <w:style w:type="character" w:customStyle="1" w:styleId="Ttulo5Car">
    <w:name w:val="Título 5 Car"/>
    <w:semiHidden/>
    <w:rsid w:val="0005555B"/>
    <w:rPr>
      <w:rFonts w:ascii="Cambria" w:hAnsi="Cambria" w:cs="Times New Roman"/>
      <w:color w:val="243F60"/>
      <w:sz w:val="22"/>
      <w:szCs w:val="22"/>
      <w:lang w:val="x-none" w:eastAsia="zh-CN"/>
    </w:rPr>
  </w:style>
  <w:style w:type="character" w:customStyle="1" w:styleId="Ttulo6Car">
    <w:name w:val="Título 6 Car"/>
    <w:aliases w:val="H6 Car,Bullet list Car,Margin Note Car,Ref Heading 3 Car,rh3 Car,Ref Heading 31 Car,rh31 Car,H61 Car,h6 Car,Third Subheading Car,Título 0 Car,Appendix Car,sub-dash Car,sd Car,sub-dash1 Car,sd1 Car,51 Car,sub-dash2 Car,sd2 Car,52 Car,sd3 Car"/>
    <w:link w:val="Ttulo6"/>
    <w:locked/>
    <w:rsid w:val="00291896"/>
    <w:rPr>
      <w:rFonts w:ascii="Calibri" w:eastAsia="Times New Roman" w:hAnsi="Calibri"/>
      <w:b/>
      <w:bCs/>
      <w:color w:val="00356A"/>
      <w:sz w:val="24"/>
      <w:szCs w:val="14"/>
      <w:lang w:val="x-none" w:eastAsia="x-none"/>
    </w:rPr>
  </w:style>
  <w:style w:type="character" w:customStyle="1" w:styleId="Ttulo7Car">
    <w:name w:val="Título 7 Car"/>
    <w:aliases w:val="H7 Car,letter list Car,T7 Car,apéndice 1 Car,Apéndice 1 Car,L7 Car,David1 Car,Anexo 1 Car,Titolo7 Car,h7 Car,st Car,SDL title Car,lettered list Car,Appendix Level 1 Car,Appendix Level 11 Car,Appendix Level 12 Car,7 Car,ExhibitTitle Car"/>
    <w:link w:val="Ttulo7"/>
    <w:uiPriority w:val="9"/>
    <w:locked/>
    <w:rsid w:val="00291896"/>
    <w:rPr>
      <w:rFonts w:ascii="Calibri" w:eastAsia="Times New Roman" w:hAnsi="Calibri"/>
      <w:b/>
      <w:color w:val="00356A"/>
      <w:sz w:val="24"/>
      <w:szCs w:val="14"/>
      <w:lang w:val="x-none" w:eastAsia="x-none"/>
    </w:rPr>
  </w:style>
  <w:style w:type="character" w:customStyle="1" w:styleId="Ttulo8Car">
    <w:name w:val="Título 8 Car"/>
    <w:aliases w:val="action Car,T8 Car,apéndice 2 Car,Apéndice 2 Car,(table no.) Car,Anexo 2 Car,Vedlegg Car,Center Bold Car,ft Car,figure title Car,Taula comanes Car,(Appendici) Car,Titolo8 Car,8 Car,FigureTitle Car,Condition Car,requirement Car,req2 Car"/>
    <w:link w:val="Ttulo8"/>
    <w:uiPriority w:val="9"/>
    <w:locked/>
    <w:rsid w:val="00466E20"/>
    <w:rPr>
      <w:rFonts w:ascii="Calibri" w:eastAsia="Times New Roman" w:hAnsi="Calibri"/>
      <w:b/>
      <w:i/>
      <w:iCs/>
      <w:color w:val="00356A"/>
      <w:sz w:val="24"/>
      <w:szCs w:val="14"/>
      <w:lang w:val="x-none" w:eastAsia="x-none"/>
    </w:rPr>
  </w:style>
  <w:style w:type="character" w:customStyle="1" w:styleId="Ttulo9Car">
    <w:name w:val="Título 9 Car"/>
    <w:aliases w:val="progress Car,App Heading Car,apéndice 3 Car,Apéndice 3 Car,App1 Car,(appendix) Car,(figure no.) Car,Anexo 3 Car,Uvedl Car,tt Car,table title Car,Taula paràmetres Car,(Bibliografia) Car,Titolo9 Car,Titre 10 Car,9 Car,TableTitle Car,rb Car"/>
    <w:link w:val="Ttulo9"/>
    <w:locked/>
    <w:rsid w:val="0005555B"/>
    <w:rPr>
      <w:rFonts w:ascii="Arial" w:eastAsia="Times New Roman" w:hAnsi="Arial" w:cs="Arial"/>
      <w:sz w:val="22"/>
      <w:szCs w:val="22"/>
    </w:rPr>
  </w:style>
  <w:style w:type="character" w:customStyle="1" w:styleId="Ttulo1Car">
    <w:name w:val="Título 1 Car"/>
    <w:aliases w:val="H1 Car,level 1 Car,Level 1 Head Car,T1 Car,h1 Car,level1 Car,1titre Car,1titre1 Car,1titre... Car,1titre2 Car,1titre3 Car,1titre4 Car,1titre5 Car,1titre6 Car,Activité Car,Titre 11 Car,t1.T1.Titre 1 Car,t1 Car,t1.T1 Car,Header1 Car,1 Car"/>
    <w:link w:val="Ttulo1"/>
    <w:uiPriority w:val="9"/>
    <w:locked/>
    <w:rsid w:val="008B7C1A"/>
    <w:rPr>
      <w:rFonts w:ascii="Avenir LT Std 45 Book" w:hAnsi="Avenir LT Std 45 Book"/>
      <w:bCs/>
      <w:color w:val="00356A"/>
      <w:kern w:val="32"/>
      <w:sz w:val="40"/>
      <w:szCs w:val="32"/>
      <w:shd w:val="clear" w:color="auto" w:fill="FFFFFF"/>
      <w:lang w:val="x-none" w:eastAsia="zh-CN"/>
    </w:rPr>
  </w:style>
  <w:style w:type="character" w:customStyle="1" w:styleId="PiedepginaCar">
    <w:name w:val="Pie de página Car"/>
    <w:aliases w:val="HPP Car,Footer-Even Car,TextoDerecha Car,pie de página Car"/>
    <w:link w:val="Piedepgina"/>
    <w:uiPriority w:val="99"/>
    <w:locked/>
    <w:rsid w:val="001B05BE"/>
    <w:rPr>
      <w:rFonts w:ascii="Arial" w:hAnsi="Arial" w:cs="Times New Roman"/>
      <w:color w:val="000000"/>
      <w:sz w:val="22"/>
      <w:szCs w:val="22"/>
      <w:lang w:val="x-none" w:eastAsia="zh-CN"/>
    </w:rPr>
  </w:style>
  <w:style w:type="paragraph" w:customStyle="1" w:styleId="Vignbody">
    <w:name w:val="Vign body"/>
    <w:rsid w:val="0005555B"/>
    <w:pPr>
      <w:spacing w:before="60" w:after="120"/>
      <w:ind w:left="360"/>
    </w:pPr>
    <w:rPr>
      <w:rFonts w:ascii="Arial" w:hAnsi="Arial"/>
      <w:sz w:val="22"/>
      <w:lang w:val="en-US" w:eastAsia="en-US"/>
    </w:rPr>
  </w:style>
  <w:style w:type="character" w:customStyle="1" w:styleId="TableTextChar">
    <w:name w:val="Table Text Char"/>
    <w:link w:val="TableText"/>
    <w:locked/>
    <w:rsid w:val="0005555B"/>
    <w:rPr>
      <w:rFonts w:ascii="Arial" w:hAnsi="Arial" w:cs="Arial"/>
      <w:color w:val="666666"/>
      <w:position w:val="6"/>
    </w:rPr>
  </w:style>
  <w:style w:type="paragraph" w:customStyle="1" w:styleId="TableText">
    <w:name w:val="Table Text"/>
    <w:basedOn w:val="Normal"/>
    <w:link w:val="TableTextChar"/>
    <w:rsid w:val="0005555B"/>
    <w:pPr>
      <w:spacing w:before="60" w:after="60"/>
    </w:pPr>
    <w:rPr>
      <w:rFonts w:ascii="Arial" w:hAnsi="Arial"/>
      <w:b w:val="0"/>
      <w:color w:val="666666"/>
      <w:position w:val="6"/>
      <w:sz w:val="20"/>
      <w:szCs w:val="20"/>
      <w:lang w:val="x-none" w:eastAsia="x-none"/>
    </w:rPr>
  </w:style>
  <w:style w:type="character" w:customStyle="1" w:styleId="TableHeadingChar">
    <w:name w:val="Table Heading Char"/>
    <w:link w:val="TableHeading"/>
    <w:locked/>
    <w:rsid w:val="0005555B"/>
    <w:rPr>
      <w:rFonts w:ascii="Arial Bold" w:hAnsi="Arial Bold" w:cs="Times New Roman"/>
      <w:b/>
      <w:bCs/>
      <w:color w:val="333333"/>
      <w:position w:val="6"/>
    </w:rPr>
  </w:style>
  <w:style w:type="paragraph" w:customStyle="1" w:styleId="TableHeading">
    <w:name w:val="Table Heading"/>
    <w:basedOn w:val="Normal"/>
    <w:link w:val="TableHeadingChar"/>
    <w:rsid w:val="0005555B"/>
    <w:pPr>
      <w:keepNext/>
      <w:spacing w:before="60" w:after="60"/>
    </w:pPr>
    <w:rPr>
      <w:rFonts w:ascii="Arial Bold" w:hAnsi="Arial Bold"/>
      <w:bCs/>
      <w:color w:val="333333"/>
      <w:position w:val="6"/>
      <w:sz w:val="20"/>
      <w:szCs w:val="20"/>
      <w:lang w:val="x-none" w:eastAsia="x-none"/>
    </w:rPr>
  </w:style>
  <w:style w:type="paragraph" w:customStyle="1" w:styleId="EstiloEstilo1Izquierda0cmPrimeralnea0cm">
    <w:name w:val="Estilo Estilo1 + Izquierda:  0 cm Primera línea:  0 cm"/>
    <w:basedOn w:val="Normal"/>
    <w:next w:val="Normal"/>
    <w:rsid w:val="0005555B"/>
    <w:rPr>
      <w:rFonts w:cs="Arial"/>
      <w:lang w:val="ca-ES" w:eastAsia="es-ES"/>
    </w:rPr>
  </w:style>
  <w:style w:type="character" w:customStyle="1" w:styleId="EstiloNegrita">
    <w:name w:val="Estilo Negrita"/>
    <w:rsid w:val="0005555B"/>
    <w:rPr>
      <w:rFonts w:cs="Times New Roman"/>
      <w:b/>
      <w:bCs/>
      <w:lang w:val="ca-ES" w:eastAsia="x-none"/>
    </w:rPr>
  </w:style>
  <w:style w:type="paragraph" w:customStyle="1" w:styleId="Estndard">
    <w:name w:val="Estàndard"/>
    <w:basedOn w:val="Normal"/>
    <w:rsid w:val="0005555B"/>
    <w:pPr>
      <w:spacing w:before="120" w:after="120"/>
    </w:pPr>
    <w:rPr>
      <w:rFonts w:cs="Arial"/>
      <w:lang w:val="ca-ES" w:eastAsia="es-ES"/>
    </w:rPr>
  </w:style>
  <w:style w:type="paragraph" w:customStyle="1" w:styleId="Bullet2">
    <w:name w:val="Bullet 2"/>
    <w:basedOn w:val="Normal"/>
    <w:link w:val="Bullet2Car"/>
    <w:rsid w:val="0005555B"/>
    <w:pPr>
      <w:tabs>
        <w:tab w:val="num" w:pos="1038"/>
      </w:tabs>
      <w:ind w:left="1038" w:hanging="360"/>
    </w:pPr>
    <w:rPr>
      <w:rFonts w:ascii="Arial" w:hAnsi="Arial" w:cs="Arial"/>
      <w:sz w:val="22"/>
      <w:szCs w:val="22"/>
      <w:lang w:val="x-none"/>
    </w:rPr>
  </w:style>
  <w:style w:type="table" w:customStyle="1" w:styleId="Sombreadovistoso1">
    <w:name w:val="Sombreado vistoso1"/>
    <w:rsid w:val="0005555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character" w:styleId="Textoennegrita">
    <w:name w:val="Strong"/>
    <w:uiPriority w:val="22"/>
    <w:qFormat/>
    <w:rsid w:val="0005555B"/>
    <w:rPr>
      <w:rFonts w:cs="Times New Roman"/>
      <w:b/>
      <w:bCs/>
    </w:rPr>
  </w:style>
  <w:style w:type="paragraph" w:customStyle="1" w:styleId="Vieta0">
    <w:name w:val="Viñeta"/>
    <w:basedOn w:val="Normal"/>
    <w:semiHidden/>
    <w:rsid w:val="0005555B"/>
    <w:pPr>
      <w:spacing w:before="120" w:after="120"/>
    </w:pPr>
    <w:rPr>
      <w:rFonts w:ascii="Verdana" w:hAnsi="Verdana" w:cs="Arial"/>
      <w:spacing w:val="-5"/>
      <w:lang w:eastAsia="es-ES"/>
    </w:rPr>
  </w:style>
  <w:style w:type="paragraph" w:customStyle="1" w:styleId="Revisin1">
    <w:name w:val="Revisión1"/>
    <w:hidden/>
    <w:semiHidden/>
    <w:rsid w:val="0005555B"/>
    <w:rPr>
      <w:rFonts w:ascii="Arial" w:hAnsi="Arial"/>
      <w:szCs w:val="24"/>
      <w:lang w:eastAsia="zh-CN"/>
    </w:rPr>
  </w:style>
  <w:style w:type="table" w:styleId="Tablaclsica2">
    <w:name w:val="Table Classic 2"/>
    <w:basedOn w:val="Tablanormal"/>
    <w:rsid w:val="0005555B"/>
    <w:pPr>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uadrcula8">
    <w:name w:val="Table Grid 8"/>
    <w:basedOn w:val="Tablanormal"/>
    <w:rsid w:val="0005555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la1">
    <w:name w:val="Bola1"/>
    <w:rsid w:val="0005555B"/>
    <w:pPr>
      <w:widowControl w:val="0"/>
      <w:tabs>
        <w:tab w:val="left" w:pos="1247"/>
      </w:tabs>
      <w:spacing w:before="120" w:line="-259" w:lineRule="auto"/>
      <w:ind w:left="283" w:hanging="283"/>
      <w:jc w:val="both"/>
    </w:pPr>
    <w:rPr>
      <w:color w:val="000000"/>
      <w:kern w:val="22"/>
      <w:lang w:val="es-ES_tradnl"/>
    </w:rPr>
  </w:style>
  <w:style w:type="paragraph" w:customStyle="1" w:styleId="hueca20">
    <w:name w:val="hueca2"/>
    <w:basedOn w:val="Normal"/>
    <w:rsid w:val="0005555B"/>
    <w:pPr>
      <w:widowControl w:val="0"/>
      <w:spacing w:before="120" w:line="-259" w:lineRule="auto"/>
      <w:ind w:left="568" w:hanging="284"/>
    </w:pPr>
    <w:rPr>
      <w:rFonts w:ascii="Times New Roman" w:hAnsi="Times New Roman" w:cs="Arial"/>
      <w:szCs w:val="20"/>
      <w:lang w:val="es-ES_tradnl" w:eastAsia="es-ES"/>
    </w:rPr>
  </w:style>
  <w:style w:type="paragraph" w:customStyle="1" w:styleId="bola1cont">
    <w:name w:val="bola1_cont"/>
    <w:basedOn w:val="Normal"/>
    <w:rsid w:val="0005555B"/>
    <w:pPr>
      <w:widowControl w:val="0"/>
      <w:spacing w:before="120"/>
      <w:ind w:left="284"/>
    </w:pPr>
    <w:rPr>
      <w:rFonts w:ascii="Times New Roman" w:hAnsi="Times New Roman" w:cs="Arial"/>
      <w:szCs w:val="20"/>
      <w:lang w:val="es-ES_tradnl" w:eastAsia="es-ES"/>
    </w:rPr>
  </w:style>
  <w:style w:type="paragraph" w:customStyle="1" w:styleId="guion3">
    <w:name w:val="guion3"/>
    <w:basedOn w:val="Normal"/>
    <w:rsid w:val="0005555B"/>
    <w:pPr>
      <w:widowControl w:val="0"/>
      <w:tabs>
        <w:tab w:val="left" w:pos="1644"/>
      </w:tabs>
      <w:spacing w:before="60" w:line="-259" w:lineRule="auto"/>
      <w:ind w:left="964" w:hanging="397"/>
    </w:pPr>
    <w:rPr>
      <w:rFonts w:ascii="Times New Roman" w:hAnsi="Times New Roman" w:cs="Arial"/>
      <w:color w:val="000000"/>
      <w:kern w:val="22"/>
      <w:szCs w:val="20"/>
      <w:lang w:val="es-ES_tradnl" w:eastAsia="es-ES"/>
    </w:rPr>
  </w:style>
  <w:style w:type="paragraph" w:customStyle="1" w:styleId="guion3cont">
    <w:name w:val="guion3_cont"/>
    <w:basedOn w:val="Normal"/>
    <w:rsid w:val="0005555B"/>
    <w:pPr>
      <w:widowControl w:val="0"/>
      <w:spacing w:before="180"/>
      <w:ind w:left="964"/>
    </w:pPr>
    <w:rPr>
      <w:rFonts w:ascii="Times New Roman" w:hAnsi="Times New Roman" w:cs="Arial"/>
      <w:szCs w:val="20"/>
      <w:lang w:val="es-ES_tradnl" w:eastAsia="es-ES"/>
    </w:rPr>
  </w:style>
  <w:style w:type="character" w:styleId="nfasis">
    <w:name w:val="Emphasis"/>
    <w:qFormat/>
    <w:rsid w:val="0005555B"/>
    <w:rPr>
      <w:rFonts w:cs="Times New Roman"/>
      <w:i/>
      <w:iCs/>
    </w:rPr>
  </w:style>
  <w:style w:type="character" w:styleId="Nmerodepgina">
    <w:name w:val="page number"/>
    <w:uiPriority w:val="99"/>
    <w:rsid w:val="0005555B"/>
    <w:rPr>
      <w:rFonts w:cs="Times New Roman"/>
    </w:rPr>
  </w:style>
  <w:style w:type="paragraph" w:customStyle="1" w:styleId="default0">
    <w:name w:val="default"/>
    <w:basedOn w:val="Normal"/>
    <w:rsid w:val="0005555B"/>
    <w:pPr>
      <w:autoSpaceDE w:val="0"/>
      <w:autoSpaceDN w:val="0"/>
      <w:jc w:val="left"/>
    </w:pPr>
    <w:rPr>
      <w:rFonts w:ascii="___WRD_EMBED_SUB_39" w:eastAsia="Times New Roman" w:hAnsi="___WRD_EMBED_SUB_39" w:cs="Arial"/>
      <w:color w:val="000000"/>
      <w:lang w:eastAsia="es-ES"/>
    </w:rPr>
  </w:style>
  <w:style w:type="paragraph" w:customStyle="1" w:styleId="Parrafoestiloprrafo">
    <w:name w:val="_Parrafo (estilo párrafo)"/>
    <w:link w:val="ParrafoestiloprrafoCar"/>
    <w:qFormat/>
    <w:rsid w:val="0015761D"/>
    <w:pPr>
      <w:spacing w:before="20" w:after="60"/>
      <w:jc w:val="both"/>
    </w:pPr>
    <w:rPr>
      <w:rFonts w:ascii="Arial" w:hAnsi="Arial" w:cs="Arial"/>
      <w:lang w:val="es-ES_tradnl" w:eastAsia="en-US"/>
    </w:rPr>
  </w:style>
  <w:style w:type="character" w:customStyle="1" w:styleId="ParrafoestiloprrafoCar">
    <w:name w:val="_Parrafo (estilo párrafo) Car"/>
    <w:link w:val="Parrafoestiloprrafo"/>
    <w:qFormat/>
    <w:locked/>
    <w:rsid w:val="0015761D"/>
    <w:rPr>
      <w:rFonts w:ascii="Arial" w:hAnsi="Arial" w:cs="Arial"/>
      <w:lang w:val="es-ES_tradnl" w:eastAsia="en-US"/>
    </w:rPr>
  </w:style>
  <w:style w:type="paragraph" w:customStyle="1" w:styleId="grafico">
    <w:name w:val="grafico"/>
    <w:basedOn w:val="Parrafoestiloprrafo"/>
    <w:link w:val="graficoCar"/>
    <w:rsid w:val="0005555B"/>
    <w:pPr>
      <w:jc w:val="center"/>
    </w:pPr>
    <w:rPr>
      <w:rFonts w:cs="Times New Roman"/>
    </w:rPr>
  </w:style>
  <w:style w:type="character" w:customStyle="1" w:styleId="graficoCar">
    <w:name w:val="grafico Car"/>
    <w:link w:val="grafico"/>
    <w:locked/>
    <w:rsid w:val="0005555B"/>
    <w:rPr>
      <w:rFonts w:ascii="Arial" w:hAnsi="Arial" w:cs="Arial"/>
      <w:sz w:val="22"/>
      <w:lang w:val="es-ES_tradnl" w:eastAsia="en-US"/>
    </w:rPr>
  </w:style>
  <w:style w:type="paragraph" w:customStyle="1" w:styleId="AndagotextoCar">
    <w:name w:val="Andago texto Car"/>
    <w:basedOn w:val="Normal"/>
    <w:rsid w:val="0005555B"/>
    <w:pPr>
      <w:suppressAutoHyphens/>
      <w:spacing w:before="113"/>
      <w:ind w:left="567" w:firstLine="1"/>
    </w:pPr>
    <w:rPr>
      <w:rFonts w:cs="Arial"/>
      <w:szCs w:val="20"/>
      <w:lang w:val="es-ES_tradnl" w:eastAsia="es-ES"/>
    </w:rPr>
  </w:style>
  <w:style w:type="paragraph" w:customStyle="1" w:styleId="Normalindentado2">
    <w:name w:val="Normal indentado 2"/>
    <w:basedOn w:val="Normal"/>
    <w:rsid w:val="0005555B"/>
    <w:pPr>
      <w:ind w:left="600"/>
      <w:jc w:val="left"/>
    </w:pPr>
    <w:rPr>
      <w:rFonts w:cs="Arial"/>
      <w:lang w:eastAsia="es-ES"/>
    </w:rPr>
  </w:style>
  <w:style w:type="table" w:customStyle="1" w:styleId="Cuadrculamedia1-nfasis11">
    <w:name w:val="Cuadrícula media 1 - Énfasis 11"/>
    <w:rsid w:val="0005555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Cuadrculamedia2-nfasis11">
    <w:name w:val="Cuadrícula media 2 - Énfasis 11"/>
    <w:rsid w:val="0005555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character" w:customStyle="1" w:styleId="longtext">
    <w:name w:val="long_text"/>
    <w:rsid w:val="0005555B"/>
    <w:rPr>
      <w:rFonts w:cs="Times New Roman"/>
    </w:rPr>
  </w:style>
  <w:style w:type="paragraph" w:customStyle="1" w:styleId="CarCarCar1Car">
    <w:name w:val="Car Car Car1 Car"/>
    <w:basedOn w:val="Normal"/>
    <w:rsid w:val="0005555B"/>
    <w:pPr>
      <w:spacing w:after="160" w:line="240" w:lineRule="exact"/>
      <w:jc w:val="left"/>
    </w:pPr>
    <w:rPr>
      <w:rFonts w:cs="Arial"/>
      <w:lang w:val="ca-ES" w:eastAsia="en-US"/>
    </w:rPr>
  </w:style>
  <w:style w:type="paragraph" w:customStyle="1" w:styleId="CarCarCar1CarCarCar2Car">
    <w:name w:val="Car Car Car1 Car Car Car2 Car"/>
    <w:basedOn w:val="Normal"/>
    <w:rsid w:val="0005555B"/>
    <w:pPr>
      <w:spacing w:after="160" w:line="240" w:lineRule="exact"/>
      <w:jc w:val="left"/>
    </w:pPr>
    <w:rPr>
      <w:rFonts w:cs="Arial"/>
      <w:lang w:val="ca-ES" w:eastAsia="en-US"/>
    </w:rPr>
  </w:style>
  <w:style w:type="paragraph" w:customStyle="1" w:styleId="Sangra3detindependiente1">
    <w:name w:val="Sangría 3 de t. independiente1"/>
    <w:basedOn w:val="Normal"/>
    <w:rsid w:val="0005555B"/>
    <w:pPr>
      <w:suppressAutoHyphens/>
      <w:ind w:firstLine="708"/>
    </w:pPr>
    <w:rPr>
      <w:rFonts w:cs="Arial"/>
      <w:i/>
      <w:iCs/>
      <w:szCs w:val="24"/>
      <w:lang w:eastAsia="ar-SA"/>
    </w:rPr>
  </w:style>
  <w:style w:type="paragraph" w:customStyle="1" w:styleId="Prrafotrastitulo3">
    <w:name w:val="Párrafo tras titulo3"/>
    <w:basedOn w:val="Normal"/>
    <w:rsid w:val="0005555B"/>
    <w:pPr>
      <w:spacing w:before="80" w:after="80"/>
      <w:ind w:left="1304"/>
    </w:pPr>
    <w:rPr>
      <w:rFonts w:cs="Arial"/>
      <w:bCs/>
      <w:lang w:eastAsia="es-ES"/>
    </w:rPr>
  </w:style>
  <w:style w:type="character" w:customStyle="1" w:styleId="Nivel1Car">
    <w:name w:val="Nivel1 Car"/>
    <w:link w:val="Nivel1"/>
    <w:locked/>
    <w:rsid w:val="0005555B"/>
    <w:rPr>
      <w:rFonts w:ascii="Calibri" w:hAnsi="Calibri"/>
      <w:b/>
      <w:color w:val="00356A"/>
      <w:sz w:val="24"/>
      <w:lang w:val="x-none" w:eastAsia="x-none"/>
    </w:rPr>
  </w:style>
  <w:style w:type="table" w:customStyle="1" w:styleId="Cuadrculamedia3-nfasis61">
    <w:name w:val="Cuadrícula media 3 - Énfasis 6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Cuadrculamedia3-nfasis51">
    <w:name w:val="Cuadrícula media 3 - Énfasis 5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paragraph" w:styleId="Mapadeldocumento">
    <w:name w:val="Document Map"/>
    <w:basedOn w:val="Normal"/>
    <w:link w:val="MapadeldocumentoCar"/>
    <w:rsid w:val="0005555B"/>
    <w:pPr>
      <w:jc w:val="left"/>
    </w:pPr>
    <w:rPr>
      <w:rFonts w:ascii="Tahoma" w:hAnsi="Tahoma"/>
      <w:b w:val="0"/>
      <w:color w:val="auto"/>
      <w:sz w:val="16"/>
      <w:szCs w:val="16"/>
      <w:lang w:val="x-none"/>
    </w:rPr>
  </w:style>
  <w:style w:type="character" w:customStyle="1" w:styleId="MapadeldocumentoCar">
    <w:name w:val="Mapa del documento Car"/>
    <w:link w:val="Mapadeldocumento"/>
    <w:locked/>
    <w:rsid w:val="0005555B"/>
    <w:rPr>
      <w:rFonts w:ascii="Tahoma" w:hAnsi="Tahoma" w:cs="Tahoma"/>
      <w:sz w:val="16"/>
      <w:szCs w:val="16"/>
      <w:lang w:val="x-none" w:eastAsia="zh-CN"/>
    </w:rPr>
  </w:style>
  <w:style w:type="paragraph" w:customStyle="1" w:styleId="Cuartonivel">
    <w:name w:val="Cuarto nivel"/>
    <w:basedOn w:val="Normal"/>
    <w:rsid w:val="0005555B"/>
    <w:pPr>
      <w:numPr>
        <w:numId w:val="10"/>
      </w:numPr>
      <w:spacing w:before="60" w:after="60" w:line="300" w:lineRule="auto"/>
    </w:pPr>
    <w:rPr>
      <w:sz w:val="20"/>
      <w:szCs w:val="20"/>
      <w:lang w:val="es-ES_tradnl" w:eastAsia="en-US"/>
    </w:rPr>
  </w:style>
  <w:style w:type="character" w:customStyle="1" w:styleId="FooterChar">
    <w:name w:val="Footer Char"/>
    <w:locked/>
    <w:rsid w:val="0005555B"/>
    <w:rPr>
      <w:rFonts w:cs="Times New Roman"/>
    </w:rPr>
  </w:style>
  <w:style w:type="character" w:customStyle="1" w:styleId="BalloonTextChar">
    <w:name w:val="Balloon Text Char"/>
    <w:semiHidden/>
    <w:locked/>
    <w:rsid w:val="0005555B"/>
    <w:rPr>
      <w:rFonts w:ascii="Tahoma" w:hAnsi="Tahoma" w:cs="Tahoma"/>
      <w:sz w:val="16"/>
      <w:szCs w:val="16"/>
    </w:rPr>
  </w:style>
  <w:style w:type="character" w:customStyle="1" w:styleId="Heading2Char">
    <w:name w:val="Heading 2 Char"/>
    <w:locked/>
    <w:rsid w:val="0005555B"/>
    <w:rPr>
      <w:rFonts w:ascii="Cambria" w:hAnsi="Cambria" w:cs="Times New Roman"/>
      <w:b/>
      <w:bCs/>
      <w:color w:val="4F81BD"/>
      <w:sz w:val="26"/>
      <w:szCs w:val="26"/>
    </w:rPr>
  </w:style>
  <w:style w:type="paragraph" w:customStyle="1" w:styleId="NumHeading1">
    <w:name w:val="Num Heading 1"/>
    <w:basedOn w:val="Ttulo1"/>
    <w:next w:val="Normal"/>
    <w:rsid w:val="0005555B"/>
    <w:pPr>
      <w:keepLines/>
      <w:pageBreakBefore w:val="0"/>
      <w:numPr>
        <w:numId w:val="11"/>
      </w:numPr>
      <w:shd w:val="clear" w:color="auto" w:fill="auto"/>
      <w:tabs>
        <w:tab w:val="clear" w:pos="360"/>
      </w:tabs>
      <w:spacing w:before="480" w:after="0" w:line="264" w:lineRule="auto"/>
      <w:ind w:left="227" w:firstLine="0"/>
      <w:jc w:val="left"/>
    </w:pPr>
    <w:rPr>
      <w:rFonts w:ascii="Cambria" w:eastAsia="Times New Roman" w:hAnsi="Cambria"/>
      <w:color w:val="365F91"/>
      <w:kern w:val="0"/>
      <w:szCs w:val="28"/>
      <w:lang w:val="en-AU" w:eastAsia="ja-JP"/>
    </w:rPr>
  </w:style>
  <w:style w:type="paragraph" w:customStyle="1" w:styleId="NumHeading2">
    <w:name w:val="Num Heading 2"/>
    <w:basedOn w:val="Ttulo2"/>
    <w:next w:val="Normal"/>
    <w:rsid w:val="0005555B"/>
    <w:pPr>
      <w:keepLines/>
      <w:numPr>
        <w:numId w:val="11"/>
      </w:numPr>
      <w:tabs>
        <w:tab w:val="clear" w:pos="794"/>
        <w:tab w:val="num" w:pos="1788"/>
      </w:tabs>
      <w:spacing w:before="200" w:line="264" w:lineRule="auto"/>
      <w:ind w:left="227" w:firstLine="0"/>
      <w:jc w:val="left"/>
    </w:pPr>
    <w:rPr>
      <w:rFonts w:ascii="Cambria" w:eastAsia="Times New Roman" w:hAnsi="Cambria"/>
      <w:iCs w:val="0"/>
      <w:color w:val="4F81BD"/>
      <w:lang w:val="en-AU" w:eastAsia="ja-JP"/>
    </w:rPr>
  </w:style>
  <w:style w:type="paragraph" w:customStyle="1" w:styleId="NumHeading3">
    <w:name w:val="Num Heading 3"/>
    <w:basedOn w:val="Ttulo3"/>
    <w:next w:val="Normal"/>
    <w:rsid w:val="0005555B"/>
    <w:pPr>
      <w:keepLines/>
      <w:numPr>
        <w:numId w:val="11"/>
      </w:numPr>
      <w:tabs>
        <w:tab w:val="clear" w:pos="1021"/>
        <w:tab w:val="num" w:pos="2508"/>
      </w:tabs>
      <w:spacing w:before="200" w:line="276" w:lineRule="auto"/>
      <w:ind w:left="0" w:firstLine="0"/>
      <w:jc w:val="left"/>
    </w:pPr>
    <w:rPr>
      <w:rFonts w:ascii="Cambria" w:eastAsia="Times New Roman" w:hAnsi="Cambria"/>
      <w:color w:val="4F81BD"/>
      <w:szCs w:val="22"/>
      <w:lang w:eastAsia="en-US"/>
    </w:rPr>
  </w:style>
  <w:style w:type="paragraph" w:customStyle="1" w:styleId="NumHeading4">
    <w:name w:val="Num Heading 4"/>
    <w:basedOn w:val="Ttulo4"/>
    <w:next w:val="Normal"/>
    <w:rsid w:val="0005555B"/>
    <w:pPr>
      <w:keepLines/>
      <w:numPr>
        <w:numId w:val="11"/>
      </w:numPr>
      <w:tabs>
        <w:tab w:val="clear" w:pos="1247"/>
        <w:tab w:val="num" w:pos="3228"/>
      </w:tabs>
      <w:spacing w:before="200" w:line="276" w:lineRule="auto"/>
      <w:ind w:left="0" w:firstLine="0"/>
      <w:jc w:val="left"/>
    </w:pPr>
    <w:rPr>
      <w:rFonts w:ascii="Cambria" w:eastAsia="Times New Roman" w:hAnsi="Cambria"/>
      <w:iCs/>
      <w:color w:val="4F81BD"/>
      <w:sz w:val="22"/>
      <w:szCs w:val="22"/>
      <w:lang w:eastAsia="en-US"/>
    </w:rPr>
  </w:style>
  <w:style w:type="paragraph" w:customStyle="1" w:styleId="HeadingAppendixOld">
    <w:name w:val="Heading Appendix Old"/>
    <w:basedOn w:val="Normal"/>
    <w:next w:val="Normal"/>
    <w:rsid w:val="0005555B"/>
    <w:pPr>
      <w:keepNext/>
      <w:pageBreakBefore/>
      <w:numPr>
        <w:ilvl w:val="7"/>
        <w:numId w:val="11"/>
      </w:numPr>
      <w:spacing w:before="120" w:after="60" w:line="264" w:lineRule="auto"/>
      <w:jc w:val="left"/>
    </w:pPr>
    <w:rPr>
      <w:rFonts w:ascii="Arial Black" w:hAnsi="Arial Black" w:cs="Arial Black"/>
      <w:smallCaps/>
      <w:color w:val="333333"/>
      <w:sz w:val="32"/>
      <w:szCs w:val="32"/>
      <w:lang w:val="en-AU" w:eastAsia="ja-JP"/>
    </w:rPr>
  </w:style>
  <w:style w:type="paragraph" w:customStyle="1" w:styleId="HeadingPart">
    <w:name w:val="Heading Part"/>
    <w:basedOn w:val="Normal"/>
    <w:next w:val="Normal"/>
    <w:rsid w:val="0005555B"/>
    <w:pPr>
      <w:pageBreakBefore/>
      <w:numPr>
        <w:ilvl w:val="8"/>
        <w:numId w:val="11"/>
      </w:numPr>
      <w:spacing w:before="480" w:after="60" w:line="264" w:lineRule="auto"/>
      <w:jc w:val="left"/>
      <w:outlineLvl w:val="8"/>
    </w:pPr>
    <w:rPr>
      <w:rFonts w:ascii="Arial Black" w:hAnsi="Arial Black" w:cs="Arial Black"/>
      <w:smallCaps/>
      <w:color w:val="333333"/>
      <w:sz w:val="32"/>
      <w:szCs w:val="32"/>
      <w:lang w:val="en-AU" w:eastAsia="ja-JP"/>
    </w:rPr>
  </w:style>
  <w:style w:type="paragraph" w:customStyle="1" w:styleId="NumHeading5">
    <w:name w:val="Num Heading 5"/>
    <w:basedOn w:val="Ttulo5"/>
    <w:next w:val="Normal"/>
    <w:rsid w:val="0005555B"/>
    <w:pPr>
      <w:keepNext/>
      <w:keepLines/>
      <w:numPr>
        <w:numId w:val="11"/>
      </w:numPr>
      <w:tabs>
        <w:tab w:val="clear" w:pos="1474"/>
        <w:tab w:val="num" w:pos="3600"/>
        <w:tab w:val="num" w:pos="3948"/>
      </w:tabs>
      <w:spacing w:before="200" w:line="276" w:lineRule="auto"/>
      <w:ind w:left="0" w:firstLine="0"/>
      <w:jc w:val="left"/>
    </w:pPr>
    <w:rPr>
      <w:rFonts w:ascii="Cambria" w:hAnsi="Cambria"/>
      <w:b w:val="0"/>
      <w:bCs w:val="0"/>
      <w:iCs w:val="0"/>
      <w:color w:val="243F60"/>
      <w:sz w:val="22"/>
      <w:szCs w:val="22"/>
      <w:lang w:eastAsia="en-US"/>
    </w:rPr>
  </w:style>
  <w:style w:type="paragraph" w:customStyle="1" w:styleId="BulletedList1">
    <w:name w:val="Bulleted List 1"/>
    <w:aliases w:val="bl1"/>
    <w:basedOn w:val="Listaconvietas"/>
    <w:rsid w:val="0005555B"/>
    <w:pPr>
      <w:tabs>
        <w:tab w:val="clear" w:pos="360"/>
      </w:tabs>
      <w:spacing w:after="200" w:line="276" w:lineRule="auto"/>
      <w:ind w:left="947"/>
      <w:jc w:val="left"/>
    </w:pPr>
    <w:rPr>
      <w:szCs w:val="22"/>
      <w:lang w:val="es-ES" w:eastAsia="en-US"/>
    </w:rPr>
  </w:style>
  <w:style w:type="character" w:customStyle="1" w:styleId="LabelEmbedded">
    <w:name w:val="Label Embedded"/>
    <w:aliases w:val="le"/>
    <w:rsid w:val="0005555B"/>
    <w:rPr>
      <w:rFonts w:cs="Times New Roman"/>
      <w:b/>
      <w:sz w:val="18"/>
      <w:szCs w:val="18"/>
    </w:rPr>
  </w:style>
  <w:style w:type="character" w:customStyle="1" w:styleId="regiontitle1">
    <w:name w:val="regiontitle1"/>
    <w:rsid w:val="0005555B"/>
    <w:rPr>
      <w:rFonts w:cs="Times New Roman"/>
      <w:b/>
      <w:bCs/>
      <w:color w:val="3F529C"/>
      <w:sz w:val="30"/>
      <w:szCs w:val="30"/>
    </w:rPr>
  </w:style>
  <w:style w:type="character" w:customStyle="1" w:styleId="EstiloNegritaAnaranjado">
    <w:name w:val="Estilo Negrita Anaranjado"/>
    <w:rsid w:val="0005555B"/>
    <w:rPr>
      <w:rFonts w:cs="Times New Roman"/>
      <w:b/>
      <w:bCs/>
      <w:color w:val="008000"/>
    </w:rPr>
  </w:style>
  <w:style w:type="paragraph" w:customStyle="1" w:styleId="OesaVieta1CarCarCarCarCarCarCarCarCar">
    <w:name w:val="Oesía Viñeta1 Car Car Car Car Car Car Car Car Car"/>
    <w:basedOn w:val="Normal"/>
    <w:link w:val="OesaVieta1CarCarCarCarCarCarCarCarCarCar"/>
    <w:semiHidden/>
    <w:rsid w:val="0005555B"/>
    <w:pPr>
      <w:widowControl w:val="0"/>
      <w:tabs>
        <w:tab w:val="num" w:pos="720"/>
      </w:tabs>
      <w:adjustRightInd w:val="0"/>
      <w:spacing w:before="120" w:after="120" w:line="360" w:lineRule="atLeast"/>
      <w:ind w:left="720" w:hanging="360"/>
      <w:textAlignment w:val="baseline"/>
    </w:pPr>
    <w:rPr>
      <w:rFonts w:ascii="Verdana" w:hAnsi="Verdana"/>
      <w:b w:val="0"/>
      <w:bCs/>
      <w:color w:val="auto"/>
      <w:szCs w:val="24"/>
      <w:lang w:val="x-none"/>
    </w:rPr>
  </w:style>
  <w:style w:type="character" w:customStyle="1" w:styleId="OesaVieta1CarCarCarCarCarCarCarCarCarCar">
    <w:name w:val="Oesía Viñeta1 Car Car Car Car Car Car Car Car Car Car"/>
    <w:link w:val="OesaVieta1CarCarCarCarCarCarCarCarCar"/>
    <w:semiHidden/>
    <w:locked/>
    <w:rsid w:val="0005555B"/>
    <w:rPr>
      <w:rFonts w:ascii="Verdana" w:hAnsi="Verdana" w:cs="Times New Roman"/>
      <w:bCs/>
      <w:sz w:val="24"/>
      <w:szCs w:val="24"/>
      <w:lang w:val="x-none" w:eastAsia="zh-CN"/>
    </w:rPr>
  </w:style>
  <w:style w:type="paragraph" w:customStyle="1" w:styleId="cueparagraph">
    <w:name w:val="cueparagraph"/>
    <w:basedOn w:val="Normal"/>
    <w:rsid w:val="0005555B"/>
    <w:pPr>
      <w:spacing w:before="100" w:beforeAutospacing="1" w:after="100" w:afterAutospacing="1"/>
      <w:jc w:val="left"/>
    </w:pPr>
    <w:rPr>
      <w:rFonts w:ascii="Times New Roman" w:hAnsi="Times New Roman"/>
      <w:szCs w:val="24"/>
      <w:lang w:eastAsia="es-ES"/>
    </w:rPr>
  </w:style>
  <w:style w:type="paragraph" w:customStyle="1" w:styleId="Ntitulo4">
    <w:name w:val="Ntitulo 4"/>
    <w:basedOn w:val="Normal"/>
    <w:link w:val="Ntitulo4Car"/>
    <w:rsid w:val="0005555B"/>
    <w:pPr>
      <w:spacing w:before="60" w:after="60"/>
      <w:ind w:left="1701"/>
    </w:pPr>
    <w:rPr>
      <w:b w:val="0"/>
      <w:color w:val="auto"/>
      <w:sz w:val="20"/>
      <w:szCs w:val="20"/>
      <w:lang w:val="x-none" w:eastAsia="x-none"/>
    </w:rPr>
  </w:style>
  <w:style w:type="character" w:customStyle="1" w:styleId="Ntitulo4Car">
    <w:name w:val="Ntitulo 4 Car"/>
    <w:link w:val="Ntitulo4"/>
    <w:locked/>
    <w:rsid w:val="0005555B"/>
    <w:rPr>
      <w:rFonts w:ascii="Calibri" w:hAnsi="Calibri" w:cs="Times New Roman"/>
    </w:rPr>
  </w:style>
  <w:style w:type="paragraph" w:customStyle="1" w:styleId="Ntitulo2">
    <w:name w:val="Ntitulo 2"/>
    <w:basedOn w:val="Normal"/>
    <w:rsid w:val="0005555B"/>
    <w:pPr>
      <w:spacing w:before="60" w:after="60"/>
      <w:ind w:left="567"/>
    </w:pPr>
    <w:rPr>
      <w:rFonts w:eastAsia="Times New Roman"/>
      <w:sz w:val="20"/>
      <w:lang w:eastAsia="es-ES"/>
    </w:rPr>
  </w:style>
  <w:style w:type="paragraph" w:customStyle="1" w:styleId="Ntitulo3">
    <w:name w:val="Ntitulo 3"/>
    <w:basedOn w:val="Normal"/>
    <w:link w:val="Ntitulo3Car"/>
    <w:rsid w:val="0005555B"/>
    <w:pPr>
      <w:spacing w:before="60" w:after="60"/>
      <w:ind w:left="1276"/>
    </w:pPr>
    <w:rPr>
      <w:b w:val="0"/>
      <w:color w:val="auto"/>
      <w:sz w:val="20"/>
      <w:szCs w:val="20"/>
      <w:lang w:val="x-none" w:eastAsia="x-none"/>
    </w:rPr>
  </w:style>
  <w:style w:type="paragraph" w:customStyle="1" w:styleId="EstiloIzquierda07cm">
    <w:name w:val="Estilo Izquierda: 07 cm"/>
    <w:basedOn w:val="Normal"/>
    <w:rsid w:val="0005555B"/>
    <w:pPr>
      <w:spacing w:before="100" w:after="120"/>
      <w:ind w:left="397"/>
    </w:pPr>
    <w:rPr>
      <w:rFonts w:eastAsia="Batang"/>
      <w:color w:val="003366"/>
      <w:szCs w:val="20"/>
      <w:lang w:eastAsia="es-ES"/>
    </w:rPr>
  </w:style>
  <w:style w:type="character" w:customStyle="1" w:styleId="Ntitulo3Car">
    <w:name w:val="Ntitulo 3 Car"/>
    <w:link w:val="Ntitulo3"/>
    <w:locked/>
    <w:rsid w:val="0005555B"/>
    <w:rPr>
      <w:rFonts w:ascii="Calibri" w:hAnsi="Calibri" w:cs="Times New Roman"/>
    </w:rPr>
  </w:style>
  <w:style w:type="paragraph" w:customStyle="1" w:styleId="Guin">
    <w:name w:val="Guión"/>
    <w:basedOn w:val="Normal"/>
    <w:rsid w:val="0005555B"/>
    <w:pPr>
      <w:numPr>
        <w:numId w:val="13"/>
      </w:numPr>
      <w:jc w:val="left"/>
    </w:pPr>
    <w:rPr>
      <w:rFonts w:ascii="Frutiger-Light" w:eastAsia="Times New Roman" w:hAnsi="Frutiger-Light" w:cs="Arial"/>
      <w:color w:val="000000"/>
      <w:szCs w:val="24"/>
      <w:lang w:eastAsia="es-ES"/>
    </w:rPr>
  </w:style>
  <w:style w:type="paragraph" w:customStyle="1" w:styleId="CM98">
    <w:name w:val="CM98"/>
    <w:basedOn w:val="Normal"/>
    <w:next w:val="Normal"/>
    <w:rsid w:val="0005555B"/>
    <w:pPr>
      <w:autoSpaceDE w:val="0"/>
      <w:autoSpaceDN w:val="0"/>
      <w:adjustRightInd w:val="0"/>
      <w:spacing w:line="253" w:lineRule="atLeast"/>
      <w:jc w:val="left"/>
    </w:pPr>
    <w:rPr>
      <w:rFonts w:ascii="Book Antiqua" w:hAnsi="Book Antiqua"/>
      <w:szCs w:val="24"/>
      <w:lang w:eastAsia="en-US"/>
    </w:rPr>
  </w:style>
  <w:style w:type="paragraph" w:customStyle="1" w:styleId="ListParagraph1">
    <w:name w:val="List Paragraph1"/>
    <w:basedOn w:val="Normal"/>
    <w:rsid w:val="0005555B"/>
    <w:pPr>
      <w:ind w:left="720"/>
      <w:jc w:val="left"/>
    </w:pPr>
    <w:rPr>
      <w:rFonts w:eastAsia="Times New Roman"/>
      <w:sz w:val="20"/>
      <w:lang w:eastAsia="es-ES"/>
    </w:rPr>
  </w:style>
  <w:style w:type="paragraph" w:customStyle="1" w:styleId="Bullet3">
    <w:name w:val="Bullet 3"/>
    <w:basedOn w:val="Bullet2"/>
    <w:rsid w:val="0005555B"/>
    <w:pPr>
      <w:numPr>
        <w:numId w:val="14"/>
      </w:numPr>
      <w:tabs>
        <w:tab w:val="clear" w:pos="1647"/>
        <w:tab w:val="left" w:pos="357"/>
        <w:tab w:val="left" w:pos="646"/>
        <w:tab w:val="num" w:pos="720"/>
        <w:tab w:val="left" w:pos="924"/>
      </w:tabs>
      <w:spacing w:before="120"/>
      <w:ind w:left="720"/>
    </w:pPr>
    <w:rPr>
      <w:rFonts w:cs="Times New Roman"/>
      <w:sz w:val="20"/>
      <w:szCs w:val="20"/>
      <w:lang w:eastAsia="es-ES"/>
    </w:rPr>
  </w:style>
  <w:style w:type="paragraph" w:customStyle="1" w:styleId="CharChar2Char">
    <w:name w:val="Char Char2 Char"/>
    <w:basedOn w:val="Normal"/>
    <w:rsid w:val="0005555B"/>
    <w:pPr>
      <w:tabs>
        <w:tab w:val="left" w:pos="7215"/>
      </w:tabs>
      <w:spacing w:before="100" w:beforeAutospacing="1" w:after="160" w:line="240" w:lineRule="exact"/>
    </w:pPr>
    <w:rPr>
      <w:rFonts w:ascii="Tahoma" w:hAnsi="Tahoma"/>
      <w:sz w:val="20"/>
      <w:szCs w:val="20"/>
      <w:lang w:val="en-US" w:eastAsia="en-US"/>
    </w:rPr>
  </w:style>
  <w:style w:type="paragraph" w:customStyle="1" w:styleId="Topo1">
    <w:name w:val="Topo 1"/>
    <w:basedOn w:val="Normal"/>
    <w:link w:val="Topo1Char"/>
    <w:rsid w:val="0005555B"/>
    <w:pPr>
      <w:tabs>
        <w:tab w:val="num" w:pos="1364"/>
      </w:tabs>
      <w:spacing w:before="200" w:after="200"/>
      <w:ind w:left="1364" w:hanging="360"/>
    </w:pPr>
    <w:rPr>
      <w:rFonts w:ascii="Arial" w:hAnsi="Arial"/>
      <w:b w:val="0"/>
      <w:color w:val="auto"/>
      <w:szCs w:val="24"/>
      <w:lang w:val="x-none" w:eastAsia="en-US"/>
    </w:rPr>
  </w:style>
  <w:style w:type="character" w:customStyle="1" w:styleId="Topo1Char">
    <w:name w:val="Topo 1 Char"/>
    <w:link w:val="Topo1"/>
    <w:locked/>
    <w:rsid w:val="0005555B"/>
    <w:rPr>
      <w:rFonts w:ascii="Arial" w:hAnsi="Arial" w:cs="Times New Roman"/>
      <w:sz w:val="24"/>
      <w:szCs w:val="24"/>
      <w:lang w:val="x-none" w:eastAsia="en-US"/>
    </w:rPr>
  </w:style>
  <w:style w:type="paragraph" w:customStyle="1" w:styleId="Topo2">
    <w:name w:val="Topo 2"/>
    <w:basedOn w:val="Normal"/>
    <w:rsid w:val="0005555B"/>
    <w:pPr>
      <w:tabs>
        <w:tab w:val="num" w:pos="1647"/>
      </w:tabs>
      <w:spacing w:before="80" w:after="80"/>
      <w:ind w:left="1647" w:hanging="360"/>
    </w:pPr>
    <w:rPr>
      <w:sz w:val="20"/>
      <w:szCs w:val="24"/>
      <w:lang w:eastAsia="en-US"/>
    </w:rPr>
  </w:style>
  <w:style w:type="paragraph" w:customStyle="1" w:styleId="Topo3">
    <w:name w:val="Topo 3"/>
    <w:basedOn w:val="Normal"/>
    <w:autoRedefine/>
    <w:rsid w:val="0005555B"/>
    <w:pPr>
      <w:numPr>
        <w:numId w:val="15"/>
      </w:numPr>
      <w:tabs>
        <w:tab w:val="clear" w:pos="360"/>
        <w:tab w:val="num" w:pos="1080"/>
      </w:tabs>
      <w:spacing w:before="80" w:after="80"/>
      <w:ind w:left="1080" w:hanging="360"/>
    </w:pPr>
    <w:rPr>
      <w:sz w:val="20"/>
      <w:szCs w:val="24"/>
      <w:lang w:val="es-ES_tradnl" w:eastAsia="en-US"/>
    </w:rPr>
  </w:style>
  <w:style w:type="paragraph" w:customStyle="1" w:styleId="Numerado1">
    <w:name w:val="Numerado 1"/>
    <w:basedOn w:val="Normal"/>
    <w:rsid w:val="0005555B"/>
    <w:pPr>
      <w:tabs>
        <w:tab w:val="num" w:pos="720"/>
      </w:tabs>
      <w:spacing w:before="80" w:after="80"/>
      <w:ind w:left="720" w:hanging="360"/>
    </w:pPr>
    <w:rPr>
      <w:sz w:val="20"/>
      <w:szCs w:val="24"/>
      <w:lang w:eastAsia="en-US"/>
    </w:rPr>
  </w:style>
  <w:style w:type="paragraph" w:styleId="Listaconvietas2">
    <w:name w:val="List Bullet 2"/>
    <w:basedOn w:val="Normal"/>
    <w:rsid w:val="0005555B"/>
    <w:pPr>
      <w:numPr>
        <w:numId w:val="16"/>
      </w:numPr>
      <w:contextualSpacing/>
    </w:pPr>
    <w:rPr>
      <w:sz w:val="20"/>
      <w:szCs w:val="24"/>
    </w:rPr>
  </w:style>
  <w:style w:type="paragraph" w:customStyle="1" w:styleId="Objetivo">
    <w:name w:val="Objetivo"/>
    <w:basedOn w:val="Normal"/>
    <w:next w:val="Textoindependiente"/>
    <w:rsid w:val="0005555B"/>
    <w:pPr>
      <w:widowControl w:val="0"/>
      <w:spacing w:before="60" w:after="220" w:line="220" w:lineRule="atLeast"/>
    </w:pPr>
    <w:rPr>
      <w:rFonts w:ascii="Garamond" w:hAnsi="Garamond"/>
      <w:sz w:val="20"/>
      <w:szCs w:val="20"/>
      <w:lang w:eastAsia="es-ES"/>
    </w:rPr>
  </w:style>
  <w:style w:type="paragraph" w:customStyle="1" w:styleId="Piedepginanivel2">
    <w:name w:val="Pie de página nivel 2"/>
    <w:basedOn w:val="Piedepgina"/>
    <w:rsid w:val="0005555B"/>
    <w:pPr>
      <w:jc w:val="center"/>
    </w:pPr>
    <w:rPr>
      <w:rFonts w:cs="Arial"/>
      <w:color w:val="auto"/>
      <w:sz w:val="16"/>
      <w:szCs w:val="20"/>
      <w:lang w:eastAsia="es-ES"/>
    </w:rPr>
  </w:style>
  <w:style w:type="character" w:styleId="VariableHTML">
    <w:name w:val="HTML Variable"/>
    <w:rsid w:val="0005555B"/>
    <w:rPr>
      <w:rFonts w:cs="Times New Roman"/>
      <w:i/>
      <w:iCs/>
    </w:rPr>
  </w:style>
  <w:style w:type="paragraph" w:customStyle="1" w:styleId="Bullet1">
    <w:name w:val="Bullet 1"/>
    <w:basedOn w:val="Normal"/>
    <w:link w:val="Bullet1Car1"/>
    <w:rsid w:val="0005555B"/>
    <w:pPr>
      <w:numPr>
        <w:numId w:val="24"/>
      </w:numPr>
      <w:tabs>
        <w:tab w:val="left" w:pos="357"/>
      </w:tabs>
      <w:spacing w:before="120"/>
    </w:pPr>
    <w:rPr>
      <w:sz w:val="20"/>
      <w:szCs w:val="20"/>
      <w:lang w:val="x-none" w:eastAsia="x-none"/>
    </w:rPr>
  </w:style>
  <w:style w:type="character" w:customStyle="1" w:styleId="Bullet1Car1">
    <w:name w:val="Bullet 1 Car1"/>
    <w:link w:val="Bullet1"/>
    <w:locked/>
    <w:rsid w:val="0005555B"/>
    <w:rPr>
      <w:rFonts w:ascii="Calibri" w:hAnsi="Calibri"/>
      <w:b/>
      <w:color w:val="00356A"/>
      <w:lang w:val="x-none" w:eastAsia="x-none"/>
    </w:rPr>
  </w:style>
  <w:style w:type="paragraph" w:styleId="ndice1">
    <w:name w:val="index 1"/>
    <w:basedOn w:val="Normal"/>
    <w:next w:val="Normal"/>
    <w:autoRedefine/>
    <w:rsid w:val="0005555B"/>
    <w:pPr>
      <w:spacing w:before="120"/>
      <w:ind w:left="230" w:hanging="230"/>
    </w:pPr>
    <w:rPr>
      <w:rFonts w:ascii="Garamond" w:hAnsi="Garamond"/>
      <w:sz w:val="23"/>
      <w:szCs w:val="20"/>
      <w:lang w:val="es-ES_tradnl" w:eastAsia="es-ES"/>
    </w:rPr>
  </w:style>
  <w:style w:type="paragraph" w:styleId="Ttulodendice">
    <w:name w:val="index heading"/>
    <w:basedOn w:val="Normal"/>
    <w:next w:val="ndice1"/>
    <w:rsid w:val="0005555B"/>
    <w:pPr>
      <w:spacing w:before="120"/>
    </w:pPr>
    <w:rPr>
      <w:rFonts w:ascii="Garamond" w:hAnsi="Garamond"/>
      <w:bCs/>
      <w:sz w:val="32"/>
      <w:szCs w:val="20"/>
      <w:lang w:val="es-ES_tradnl" w:eastAsia="es-ES"/>
    </w:rPr>
  </w:style>
  <w:style w:type="character" w:customStyle="1" w:styleId="Bullet2Car">
    <w:name w:val="Bullet 2 Car"/>
    <w:link w:val="Bullet2"/>
    <w:locked/>
    <w:rsid w:val="0005555B"/>
    <w:rPr>
      <w:rFonts w:ascii="Arial" w:eastAsia="SimSun" w:hAnsi="Arial" w:cs="Arial"/>
      <w:b/>
      <w:color w:val="00356A"/>
      <w:sz w:val="22"/>
      <w:szCs w:val="22"/>
      <w:lang w:val="x-none" w:eastAsia="zh-CN" w:bidi="ar-SA"/>
    </w:rPr>
  </w:style>
  <w:style w:type="paragraph" w:customStyle="1" w:styleId="Apartado1">
    <w:name w:val="Apartado 1"/>
    <w:basedOn w:val="Normal"/>
    <w:rsid w:val="0005555B"/>
    <w:pPr>
      <w:keepNext/>
      <w:spacing w:before="360" w:after="120"/>
    </w:pPr>
    <w:rPr>
      <w:color w:val="333399"/>
      <w:sz w:val="20"/>
      <w:szCs w:val="20"/>
      <w:lang w:eastAsia="es-ES"/>
    </w:rPr>
  </w:style>
  <w:style w:type="paragraph" w:customStyle="1" w:styleId="Apartado2">
    <w:name w:val="Apartado 2"/>
    <w:basedOn w:val="Normal"/>
    <w:rsid w:val="0005555B"/>
    <w:pPr>
      <w:keepNext/>
      <w:spacing w:before="360" w:after="120"/>
    </w:pPr>
    <w:rPr>
      <w:color w:val="333399"/>
      <w:sz w:val="20"/>
      <w:szCs w:val="20"/>
      <w:u w:val="single"/>
      <w:lang w:eastAsia="es-ES"/>
    </w:rPr>
  </w:style>
  <w:style w:type="paragraph" w:customStyle="1" w:styleId="Apartado3">
    <w:name w:val="Apartado 3"/>
    <w:basedOn w:val="Normal"/>
    <w:rsid w:val="0005555B"/>
    <w:pPr>
      <w:keepNext/>
      <w:spacing w:before="360" w:after="120"/>
    </w:pPr>
    <w:rPr>
      <w:i/>
      <w:color w:val="333399"/>
      <w:sz w:val="20"/>
      <w:szCs w:val="20"/>
      <w:lang w:eastAsia="es-ES"/>
    </w:rPr>
  </w:style>
  <w:style w:type="paragraph" w:customStyle="1" w:styleId="EstiloIndice">
    <w:name w:val="EstiloIndice"/>
    <w:rsid w:val="0005555B"/>
    <w:pPr>
      <w:tabs>
        <w:tab w:val="num" w:pos="0"/>
      </w:tabs>
    </w:pPr>
    <w:rPr>
      <w:rFonts w:ascii="Arial" w:hAnsi="Arial" w:cs="Arial"/>
      <w:b/>
      <w:bCs/>
      <w:color w:val="333399"/>
      <w:kern w:val="32"/>
      <w:sz w:val="40"/>
      <w:szCs w:val="32"/>
      <w:u w:color="333399"/>
    </w:rPr>
  </w:style>
  <w:style w:type="paragraph" w:customStyle="1" w:styleId="Parrafo6">
    <w:name w:val="Parrafo 6"/>
    <w:basedOn w:val="Normal"/>
    <w:rsid w:val="0005555B"/>
    <w:pPr>
      <w:spacing w:before="120"/>
      <w:ind w:left="567"/>
    </w:pPr>
    <w:rPr>
      <w:sz w:val="20"/>
      <w:szCs w:val="24"/>
      <w:lang w:val="en-GB" w:eastAsia="es-ES"/>
    </w:rPr>
  </w:style>
  <w:style w:type="paragraph" w:customStyle="1" w:styleId="TextoTabla">
    <w:name w:val="Texto Tabla"/>
    <w:basedOn w:val="Normal"/>
    <w:rsid w:val="0005555B"/>
    <w:rPr>
      <w:sz w:val="20"/>
      <w:szCs w:val="24"/>
      <w:lang w:eastAsia="es-ES"/>
    </w:rPr>
  </w:style>
  <w:style w:type="paragraph" w:customStyle="1" w:styleId="EstiloTextoPortada">
    <w:name w:val="EstiloTextoPortada"/>
    <w:rsid w:val="0005555B"/>
    <w:rPr>
      <w:rFonts w:ascii="Arial" w:hAnsi="Arial" w:cs="Arial"/>
      <w:sz w:val="18"/>
      <w:szCs w:val="18"/>
    </w:rPr>
  </w:style>
  <w:style w:type="paragraph" w:customStyle="1" w:styleId="EstiloTextoPortadaNegrita">
    <w:name w:val="EstiloTextoPortada + Negrita"/>
    <w:basedOn w:val="EstiloTextoPortada"/>
    <w:rsid w:val="0005555B"/>
    <w:pPr>
      <w:spacing w:line="360" w:lineRule="auto"/>
    </w:pPr>
    <w:rPr>
      <w:b/>
      <w:bCs/>
    </w:rPr>
  </w:style>
  <w:style w:type="character" w:customStyle="1" w:styleId="EstiloTextoPortadaCar">
    <w:name w:val="EstiloTextoPortada Car"/>
    <w:rsid w:val="0005555B"/>
    <w:rPr>
      <w:rFonts w:ascii="Arial" w:hAnsi="Arial" w:cs="Arial"/>
      <w:sz w:val="18"/>
      <w:szCs w:val="18"/>
      <w:lang w:val="es-ES" w:eastAsia="es-ES" w:bidi="ar-SA"/>
    </w:rPr>
  </w:style>
  <w:style w:type="character" w:customStyle="1" w:styleId="EstiloTextoPortadaNegritaCar">
    <w:name w:val="EstiloTextoPortada + Negrita Car"/>
    <w:rsid w:val="0005555B"/>
    <w:rPr>
      <w:rFonts w:ascii="Arial" w:hAnsi="Arial" w:cs="Arial"/>
      <w:b/>
      <w:bCs/>
      <w:sz w:val="18"/>
      <w:szCs w:val="18"/>
      <w:lang w:val="es-ES" w:eastAsia="es-ES" w:bidi="ar-SA"/>
    </w:rPr>
  </w:style>
  <w:style w:type="paragraph" w:styleId="Listaconnmeros">
    <w:name w:val="List Number"/>
    <w:basedOn w:val="Normal"/>
    <w:rsid w:val="0005555B"/>
    <w:pPr>
      <w:numPr>
        <w:numId w:val="17"/>
      </w:numPr>
      <w:spacing w:before="120"/>
    </w:pPr>
    <w:rPr>
      <w:sz w:val="20"/>
      <w:szCs w:val="24"/>
      <w:lang w:eastAsia="es-ES"/>
    </w:rPr>
  </w:style>
  <w:style w:type="paragraph" w:styleId="Listaconnmeros2">
    <w:name w:val="List Number 2"/>
    <w:basedOn w:val="Normal"/>
    <w:rsid w:val="0005555B"/>
    <w:pPr>
      <w:numPr>
        <w:numId w:val="18"/>
      </w:numPr>
      <w:tabs>
        <w:tab w:val="left" w:pos="1134"/>
      </w:tabs>
      <w:spacing w:before="120"/>
      <w:ind w:left="1135" w:hanging="284"/>
    </w:pPr>
    <w:rPr>
      <w:sz w:val="20"/>
      <w:szCs w:val="24"/>
      <w:lang w:eastAsia="es-ES"/>
    </w:rPr>
  </w:style>
  <w:style w:type="paragraph" w:styleId="Listaconnmeros4">
    <w:name w:val="List Number 4"/>
    <w:basedOn w:val="Normal"/>
    <w:rsid w:val="0005555B"/>
    <w:pPr>
      <w:numPr>
        <w:numId w:val="19"/>
      </w:numPr>
      <w:tabs>
        <w:tab w:val="left" w:pos="1701"/>
      </w:tabs>
      <w:spacing w:before="120"/>
      <w:ind w:left="1702" w:hanging="284"/>
    </w:pPr>
    <w:rPr>
      <w:sz w:val="20"/>
      <w:szCs w:val="24"/>
      <w:lang w:eastAsia="es-ES"/>
    </w:rPr>
  </w:style>
  <w:style w:type="paragraph" w:customStyle="1" w:styleId="Cuadrotexto">
    <w:name w:val="Cuadro texto"/>
    <w:basedOn w:val="Normal"/>
    <w:rsid w:val="0005555B"/>
    <w:rPr>
      <w:sz w:val="20"/>
      <w:szCs w:val="24"/>
      <w:lang w:eastAsia="es-ES"/>
    </w:rPr>
  </w:style>
  <w:style w:type="paragraph" w:customStyle="1" w:styleId="Textotabla0">
    <w:name w:val="Texto tabla"/>
    <w:basedOn w:val="Normal"/>
    <w:rsid w:val="0005555B"/>
    <w:pPr>
      <w:spacing w:before="20" w:after="20"/>
    </w:pPr>
    <w:rPr>
      <w:sz w:val="20"/>
      <w:szCs w:val="24"/>
      <w:lang w:eastAsia="es-ES"/>
    </w:rPr>
  </w:style>
  <w:style w:type="paragraph" w:customStyle="1" w:styleId="Normal2">
    <w:name w:val="Normal 2"/>
    <w:basedOn w:val="Normal"/>
    <w:rsid w:val="0005555B"/>
    <w:pPr>
      <w:spacing w:before="120" w:after="120"/>
    </w:pPr>
    <w:rPr>
      <w:sz w:val="20"/>
      <w:szCs w:val="24"/>
      <w:lang w:eastAsia="es-ES"/>
    </w:rPr>
  </w:style>
  <w:style w:type="paragraph" w:customStyle="1" w:styleId="Bola">
    <w:name w:val="Bola"/>
    <w:basedOn w:val="Normal"/>
    <w:rsid w:val="0005555B"/>
    <w:pPr>
      <w:tabs>
        <w:tab w:val="num" w:pos="360"/>
        <w:tab w:val="num" w:pos="1247"/>
      </w:tabs>
      <w:ind w:left="1247" w:hanging="397"/>
    </w:pPr>
    <w:rPr>
      <w:szCs w:val="20"/>
      <w:lang w:val="es-ES_tradnl" w:eastAsia="es-ES"/>
    </w:rPr>
  </w:style>
  <w:style w:type="paragraph" w:customStyle="1" w:styleId="Bola2">
    <w:name w:val="Bola2"/>
    <w:basedOn w:val="Normal"/>
    <w:rsid w:val="0005555B"/>
    <w:pPr>
      <w:tabs>
        <w:tab w:val="num" w:pos="2041"/>
      </w:tabs>
      <w:ind w:left="2041" w:hanging="397"/>
    </w:pPr>
    <w:rPr>
      <w:szCs w:val="20"/>
      <w:lang w:val="es-ES_tradnl" w:eastAsia="es-ES"/>
    </w:rPr>
  </w:style>
  <w:style w:type="paragraph" w:customStyle="1" w:styleId="Bola3">
    <w:name w:val="Bola3"/>
    <w:basedOn w:val="Normal"/>
    <w:rsid w:val="0005555B"/>
    <w:pPr>
      <w:tabs>
        <w:tab w:val="num" w:pos="2438"/>
      </w:tabs>
      <w:ind w:left="2438" w:hanging="397"/>
    </w:pPr>
    <w:rPr>
      <w:szCs w:val="20"/>
      <w:lang w:val="es-ES_tradnl" w:eastAsia="es-ES"/>
    </w:rPr>
  </w:style>
  <w:style w:type="paragraph" w:customStyle="1" w:styleId="Bola4">
    <w:name w:val="Bola4"/>
    <w:basedOn w:val="Normal"/>
    <w:rsid w:val="0005555B"/>
    <w:pPr>
      <w:tabs>
        <w:tab w:val="num" w:pos="2835"/>
      </w:tabs>
      <w:ind w:left="2835" w:hanging="397"/>
    </w:pPr>
    <w:rPr>
      <w:szCs w:val="20"/>
      <w:lang w:val="es-ES_tradnl" w:eastAsia="es-ES"/>
    </w:rPr>
  </w:style>
  <w:style w:type="paragraph" w:customStyle="1" w:styleId="Bola5">
    <w:name w:val="Bola5"/>
    <w:basedOn w:val="Normal"/>
    <w:rsid w:val="0005555B"/>
    <w:pPr>
      <w:tabs>
        <w:tab w:val="num" w:pos="3231"/>
      </w:tabs>
      <w:ind w:left="3231" w:hanging="396"/>
    </w:pPr>
    <w:rPr>
      <w:szCs w:val="20"/>
      <w:lang w:val="es-ES_tradnl" w:eastAsia="es-ES"/>
    </w:rPr>
  </w:style>
  <w:style w:type="paragraph" w:customStyle="1" w:styleId="Bola6">
    <w:name w:val="Bola6"/>
    <w:basedOn w:val="Normal"/>
    <w:rsid w:val="0005555B"/>
    <w:pPr>
      <w:tabs>
        <w:tab w:val="num" w:pos="3628"/>
      </w:tabs>
      <w:ind w:left="3628" w:hanging="397"/>
    </w:pPr>
    <w:rPr>
      <w:szCs w:val="20"/>
      <w:lang w:val="es-ES_tradnl" w:eastAsia="es-ES"/>
    </w:rPr>
  </w:style>
  <w:style w:type="paragraph" w:customStyle="1" w:styleId="Bola7">
    <w:name w:val="Bola7"/>
    <w:basedOn w:val="Normal"/>
    <w:rsid w:val="0005555B"/>
    <w:pPr>
      <w:tabs>
        <w:tab w:val="num" w:pos="4025"/>
      </w:tabs>
      <w:ind w:left="4025" w:hanging="397"/>
    </w:pPr>
    <w:rPr>
      <w:szCs w:val="20"/>
      <w:lang w:val="es-ES_tradnl" w:eastAsia="es-ES"/>
    </w:rPr>
  </w:style>
  <w:style w:type="paragraph" w:customStyle="1" w:styleId="Bola8">
    <w:name w:val="Bola8"/>
    <w:basedOn w:val="Normal"/>
    <w:rsid w:val="0005555B"/>
    <w:pPr>
      <w:tabs>
        <w:tab w:val="num" w:pos="4422"/>
      </w:tabs>
      <w:ind w:left="4422" w:hanging="397"/>
    </w:pPr>
    <w:rPr>
      <w:szCs w:val="20"/>
      <w:lang w:val="es-ES_tradnl" w:eastAsia="es-ES"/>
    </w:rPr>
  </w:style>
  <w:style w:type="paragraph" w:customStyle="1" w:styleId="Parrafo1">
    <w:name w:val="Parrafo 1"/>
    <w:basedOn w:val="Normal"/>
    <w:rsid w:val="0005555B"/>
    <w:pPr>
      <w:spacing w:before="120"/>
      <w:ind w:left="567"/>
    </w:pPr>
    <w:rPr>
      <w:rFonts w:ascii="Garamond" w:hAnsi="Garamond"/>
      <w:noProof/>
      <w:sz w:val="20"/>
      <w:szCs w:val="24"/>
      <w:lang w:eastAsia="es-ES"/>
    </w:rPr>
  </w:style>
  <w:style w:type="paragraph" w:customStyle="1" w:styleId="Apartado1Car">
    <w:name w:val="Apartado 1 Car"/>
    <w:basedOn w:val="Normal"/>
    <w:rsid w:val="0005555B"/>
    <w:pPr>
      <w:keepNext/>
      <w:spacing w:before="360" w:after="120"/>
    </w:pPr>
    <w:rPr>
      <w:color w:val="333399"/>
      <w:sz w:val="20"/>
      <w:szCs w:val="20"/>
      <w:lang w:eastAsia="es-ES"/>
    </w:rPr>
  </w:style>
  <w:style w:type="paragraph" w:customStyle="1" w:styleId="Parrafo3">
    <w:name w:val="Parrafo 3"/>
    <w:basedOn w:val="Normal"/>
    <w:rsid w:val="0005555B"/>
    <w:pPr>
      <w:spacing w:before="120"/>
      <w:ind w:left="567"/>
    </w:pPr>
    <w:rPr>
      <w:rFonts w:ascii="Garamond" w:hAnsi="Garamond"/>
      <w:sz w:val="20"/>
      <w:szCs w:val="24"/>
      <w:lang w:val="en-GB" w:eastAsia="es-ES"/>
    </w:rPr>
  </w:style>
  <w:style w:type="paragraph" w:customStyle="1" w:styleId="Parrafo2">
    <w:name w:val="Parrafo 2"/>
    <w:basedOn w:val="Normal"/>
    <w:link w:val="Parrafo2Car"/>
    <w:rsid w:val="0005555B"/>
    <w:pPr>
      <w:spacing w:before="120"/>
      <w:ind w:left="567"/>
    </w:pPr>
    <w:rPr>
      <w:rFonts w:ascii="Garamond" w:hAnsi="Garamond"/>
      <w:b w:val="0"/>
      <w:noProof/>
      <w:color w:val="auto"/>
      <w:szCs w:val="24"/>
      <w:lang w:val="en-GB" w:eastAsia="x-none"/>
    </w:rPr>
  </w:style>
  <w:style w:type="character" w:customStyle="1" w:styleId="Parrafo2Car">
    <w:name w:val="Parrafo 2 Car"/>
    <w:link w:val="Parrafo2"/>
    <w:locked/>
    <w:rsid w:val="0005555B"/>
    <w:rPr>
      <w:rFonts w:ascii="Garamond" w:hAnsi="Garamond" w:cs="Times New Roman"/>
      <w:noProof/>
      <w:sz w:val="24"/>
      <w:szCs w:val="24"/>
      <w:lang w:val="en-GB"/>
    </w:rPr>
  </w:style>
  <w:style w:type="paragraph" w:customStyle="1" w:styleId="tabletext0">
    <w:name w:val="table text"/>
    <w:basedOn w:val="Normal"/>
    <w:rsid w:val="0005555B"/>
    <w:pPr>
      <w:keepNext/>
      <w:keepLines/>
      <w:spacing w:before="60" w:after="60"/>
    </w:pPr>
    <w:rPr>
      <w:rFonts w:ascii="ZapfHumnst BT" w:hAnsi="ZapfHumnst BT"/>
      <w:sz w:val="18"/>
      <w:szCs w:val="20"/>
      <w:lang w:val="es-ES_tradnl" w:eastAsia="en-US"/>
    </w:rPr>
  </w:style>
  <w:style w:type="paragraph" w:styleId="Sangra3detindependiente">
    <w:name w:val="Body Text Indent 3"/>
    <w:basedOn w:val="Normal"/>
    <w:link w:val="Sangra3detindependienteCar"/>
    <w:rsid w:val="0005555B"/>
    <w:pPr>
      <w:spacing w:before="120" w:after="120"/>
      <w:ind w:left="283"/>
    </w:pPr>
    <w:rPr>
      <w:rFonts w:ascii="Arial" w:hAnsi="Arial"/>
      <w:b w:val="0"/>
      <w:color w:val="auto"/>
      <w:sz w:val="16"/>
      <w:szCs w:val="16"/>
      <w:lang w:val="x-none" w:eastAsia="x-none"/>
    </w:rPr>
  </w:style>
  <w:style w:type="character" w:customStyle="1" w:styleId="Sangra3detindependienteCar">
    <w:name w:val="Sangría 3 de t. independiente Car"/>
    <w:link w:val="Sangra3detindependiente"/>
    <w:locked/>
    <w:rsid w:val="0005555B"/>
    <w:rPr>
      <w:rFonts w:ascii="Arial" w:hAnsi="Arial" w:cs="Times New Roman"/>
      <w:sz w:val="16"/>
      <w:szCs w:val="16"/>
    </w:rPr>
  </w:style>
  <w:style w:type="paragraph" w:customStyle="1" w:styleId="parrafo">
    <w:name w:val="parrafo"/>
    <w:basedOn w:val="Normal"/>
    <w:rsid w:val="0005555B"/>
    <w:pPr>
      <w:widowControl w:val="0"/>
      <w:spacing w:before="120" w:after="60"/>
      <w:ind w:right="87"/>
    </w:pPr>
    <w:rPr>
      <w:rFonts w:cs="Arial"/>
      <w:sz w:val="20"/>
      <w:lang w:val="es-ES_tradnl" w:eastAsia="en-US"/>
    </w:rPr>
  </w:style>
  <w:style w:type="paragraph" w:customStyle="1" w:styleId="Parrafo0">
    <w:name w:val="Parrafo"/>
    <w:basedOn w:val="Normal"/>
    <w:rsid w:val="0005555B"/>
    <w:pPr>
      <w:spacing w:before="120" w:after="120"/>
      <w:ind w:left="720"/>
    </w:pPr>
    <w:rPr>
      <w:rFonts w:ascii="Futura Bk" w:hAnsi="Futura Bk"/>
      <w:sz w:val="20"/>
      <w:lang w:val="es-ES_tradnl" w:eastAsia="en-US"/>
    </w:rPr>
  </w:style>
  <w:style w:type="paragraph" w:customStyle="1" w:styleId="NormalTabla">
    <w:name w:val="Normal Tabla"/>
    <w:basedOn w:val="Normal"/>
    <w:rsid w:val="0005555B"/>
    <w:pPr>
      <w:spacing w:before="60"/>
    </w:pPr>
    <w:rPr>
      <w:rFonts w:ascii="Garamond" w:hAnsi="Garamond"/>
      <w:sz w:val="20"/>
      <w:szCs w:val="20"/>
      <w:lang w:eastAsia="es-ES"/>
    </w:rPr>
  </w:style>
  <w:style w:type="paragraph" w:customStyle="1" w:styleId="Texto3">
    <w:name w:val="Texto3"/>
    <w:basedOn w:val="Normal"/>
    <w:rsid w:val="0005555B"/>
    <w:pPr>
      <w:spacing w:before="240" w:line="260" w:lineRule="exact"/>
      <w:ind w:left="578"/>
    </w:pPr>
    <w:rPr>
      <w:rFonts w:ascii="Times" w:hAnsi="Times"/>
      <w:color w:val="000000"/>
      <w:kern w:val="22"/>
      <w:sz w:val="20"/>
      <w:lang w:val="es-ES_tradnl" w:eastAsia="es-ES"/>
    </w:rPr>
  </w:style>
  <w:style w:type="paragraph" w:customStyle="1" w:styleId="Texto2">
    <w:name w:val="Texto2"/>
    <w:basedOn w:val="Normal"/>
    <w:rsid w:val="0005555B"/>
    <w:pPr>
      <w:spacing w:before="120" w:line="260" w:lineRule="exact"/>
      <w:ind w:left="576"/>
    </w:pPr>
    <w:rPr>
      <w:rFonts w:ascii="Times" w:hAnsi="Times"/>
      <w:color w:val="000000"/>
      <w:kern w:val="22"/>
      <w:sz w:val="20"/>
      <w:lang w:val="es-ES_tradnl" w:eastAsia="es-ES"/>
    </w:rPr>
  </w:style>
  <w:style w:type="paragraph" w:styleId="Sangra2detindependiente">
    <w:name w:val="Body Text Indent 2"/>
    <w:basedOn w:val="Normal"/>
    <w:link w:val="Sangra2detindependienteCar"/>
    <w:rsid w:val="0005555B"/>
    <w:pPr>
      <w:spacing w:before="120" w:after="120" w:line="480" w:lineRule="auto"/>
      <w:ind w:left="283"/>
    </w:pPr>
    <w:rPr>
      <w:rFonts w:ascii="Arial" w:hAnsi="Arial"/>
      <w:b w:val="0"/>
      <w:color w:val="auto"/>
      <w:szCs w:val="24"/>
      <w:lang w:val="x-none" w:eastAsia="x-none"/>
    </w:rPr>
  </w:style>
  <w:style w:type="character" w:customStyle="1" w:styleId="Sangra2detindependienteCar">
    <w:name w:val="Sangría 2 de t. independiente Car"/>
    <w:link w:val="Sangra2detindependiente"/>
    <w:locked/>
    <w:rsid w:val="0005555B"/>
    <w:rPr>
      <w:rFonts w:ascii="Arial" w:hAnsi="Arial" w:cs="Times New Roman"/>
      <w:sz w:val="24"/>
      <w:szCs w:val="24"/>
    </w:rPr>
  </w:style>
  <w:style w:type="paragraph" w:customStyle="1" w:styleId="Tabla">
    <w:name w:val="Tabla"/>
    <w:basedOn w:val="Normal"/>
    <w:rsid w:val="0005555B"/>
    <w:pPr>
      <w:keepNext/>
      <w:keepLines/>
      <w:suppressAutoHyphens/>
    </w:pPr>
    <w:rPr>
      <w:sz w:val="20"/>
      <w:szCs w:val="20"/>
      <w:lang w:val="es-ES_tradnl" w:eastAsia="es-ES"/>
    </w:rPr>
  </w:style>
  <w:style w:type="paragraph" w:customStyle="1" w:styleId="NormalNegrita">
    <w:name w:val="Normal Negrita"/>
    <w:basedOn w:val="Normal"/>
    <w:next w:val="Normal"/>
    <w:rsid w:val="0005555B"/>
    <w:pPr>
      <w:spacing w:before="120"/>
    </w:pPr>
    <w:rPr>
      <w:rFonts w:ascii="Times New Roman" w:hAnsi="Times New Roman"/>
      <w:szCs w:val="20"/>
      <w:lang w:eastAsia="es-ES"/>
    </w:rPr>
  </w:style>
  <w:style w:type="paragraph" w:customStyle="1" w:styleId="Hueca">
    <w:name w:val="Hueca"/>
    <w:rsid w:val="0005555B"/>
    <w:pPr>
      <w:numPr>
        <w:numId w:val="20"/>
      </w:numPr>
      <w:spacing w:before="120" w:line="260" w:lineRule="exact"/>
      <w:jc w:val="both"/>
    </w:pPr>
    <w:rPr>
      <w:rFonts w:ascii="Times" w:hAnsi="Times"/>
      <w:color w:val="000000"/>
      <w:kern w:val="22"/>
      <w:sz w:val="22"/>
      <w:lang w:val="es-ES_tradnl"/>
    </w:rPr>
  </w:style>
  <w:style w:type="paragraph" w:customStyle="1" w:styleId="Hueca1">
    <w:name w:val="Hueca1"/>
    <w:basedOn w:val="Hueca"/>
    <w:rsid w:val="0005555B"/>
    <w:pPr>
      <w:numPr>
        <w:ilvl w:val="1"/>
      </w:numPr>
      <w:tabs>
        <w:tab w:val="clear" w:pos="1644"/>
        <w:tab w:val="num" w:pos="1440"/>
      </w:tabs>
    </w:pPr>
  </w:style>
  <w:style w:type="paragraph" w:customStyle="1" w:styleId="Hueca2">
    <w:name w:val="Hueca2"/>
    <w:basedOn w:val="Hueca1"/>
    <w:rsid w:val="0005555B"/>
    <w:pPr>
      <w:numPr>
        <w:ilvl w:val="2"/>
      </w:numPr>
      <w:tabs>
        <w:tab w:val="clear" w:pos="2041"/>
        <w:tab w:val="num" w:pos="1854"/>
        <w:tab w:val="num" w:pos="2160"/>
      </w:tabs>
      <w:ind w:left="1494" w:hanging="360"/>
    </w:pPr>
  </w:style>
  <w:style w:type="paragraph" w:customStyle="1" w:styleId="Hueca3">
    <w:name w:val="Hueca3"/>
    <w:basedOn w:val="Hueca2"/>
    <w:rsid w:val="0005555B"/>
    <w:pPr>
      <w:numPr>
        <w:ilvl w:val="3"/>
      </w:numPr>
      <w:tabs>
        <w:tab w:val="num" w:pos="2160"/>
        <w:tab w:val="num" w:pos="2880"/>
      </w:tabs>
      <w:ind w:left="2880" w:hanging="360"/>
    </w:pPr>
  </w:style>
  <w:style w:type="paragraph" w:customStyle="1" w:styleId="Hueca4">
    <w:name w:val="Hueca4"/>
    <w:basedOn w:val="Hueca3"/>
    <w:rsid w:val="0005555B"/>
    <w:pPr>
      <w:numPr>
        <w:ilvl w:val="4"/>
      </w:numPr>
      <w:tabs>
        <w:tab w:val="clear" w:pos="2835"/>
        <w:tab w:val="num" w:pos="2438"/>
        <w:tab w:val="num" w:pos="3600"/>
      </w:tabs>
      <w:ind w:left="3600" w:hanging="360"/>
    </w:pPr>
  </w:style>
  <w:style w:type="paragraph" w:customStyle="1" w:styleId="Hueca5">
    <w:name w:val="Hueca5"/>
    <w:basedOn w:val="Hueca4"/>
    <w:rsid w:val="0005555B"/>
    <w:pPr>
      <w:numPr>
        <w:ilvl w:val="5"/>
      </w:numPr>
      <w:tabs>
        <w:tab w:val="clear" w:pos="3231"/>
        <w:tab w:val="num" w:pos="2880"/>
        <w:tab w:val="num" w:pos="4320"/>
      </w:tabs>
      <w:ind w:left="4320" w:hanging="360"/>
    </w:pPr>
  </w:style>
  <w:style w:type="paragraph" w:customStyle="1" w:styleId="Hueca6">
    <w:name w:val="Hueca6"/>
    <w:basedOn w:val="Hueca5"/>
    <w:rsid w:val="0005555B"/>
    <w:pPr>
      <w:numPr>
        <w:ilvl w:val="6"/>
      </w:numPr>
      <w:tabs>
        <w:tab w:val="clear" w:pos="3628"/>
        <w:tab w:val="num" w:pos="3600"/>
        <w:tab w:val="num" w:pos="5040"/>
      </w:tabs>
      <w:ind w:left="5040" w:hanging="360"/>
    </w:pPr>
  </w:style>
  <w:style w:type="paragraph" w:customStyle="1" w:styleId="Hueca7">
    <w:name w:val="Hueca7"/>
    <w:basedOn w:val="Hueca6"/>
    <w:rsid w:val="0005555B"/>
    <w:pPr>
      <w:numPr>
        <w:ilvl w:val="7"/>
      </w:numPr>
      <w:tabs>
        <w:tab w:val="clear" w:pos="4025"/>
        <w:tab w:val="num" w:pos="5760"/>
      </w:tabs>
      <w:ind w:left="5760" w:hanging="360"/>
    </w:pPr>
  </w:style>
  <w:style w:type="paragraph" w:customStyle="1" w:styleId="Hueca8">
    <w:name w:val="Hueca8"/>
    <w:basedOn w:val="Hueca7"/>
    <w:rsid w:val="0005555B"/>
    <w:pPr>
      <w:numPr>
        <w:ilvl w:val="8"/>
      </w:numPr>
      <w:tabs>
        <w:tab w:val="clear" w:pos="4422"/>
        <w:tab w:val="num" w:pos="6480"/>
      </w:tabs>
      <w:ind w:left="6480" w:hanging="360"/>
    </w:pPr>
  </w:style>
  <w:style w:type="paragraph" w:styleId="Listaconvietas3">
    <w:name w:val="List Bullet 3"/>
    <w:basedOn w:val="Normal"/>
    <w:autoRedefine/>
    <w:rsid w:val="0005555B"/>
    <w:pPr>
      <w:numPr>
        <w:numId w:val="21"/>
      </w:numPr>
      <w:tabs>
        <w:tab w:val="clear" w:pos="926"/>
        <w:tab w:val="left" w:pos="1418"/>
        <w:tab w:val="num" w:pos="1494"/>
      </w:tabs>
      <w:ind w:left="1494"/>
    </w:pPr>
    <w:rPr>
      <w:rFonts w:ascii="Garamond" w:hAnsi="Garamond"/>
      <w:sz w:val="20"/>
      <w:szCs w:val="24"/>
      <w:lang w:eastAsia="es-ES"/>
    </w:rPr>
  </w:style>
  <w:style w:type="paragraph" w:styleId="ndice2">
    <w:name w:val="index 2"/>
    <w:basedOn w:val="Normal"/>
    <w:next w:val="Normal"/>
    <w:autoRedefine/>
    <w:rsid w:val="0005555B"/>
    <w:pPr>
      <w:ind w:left="460" w:hanging="230"/>
    </w:pPr>
    <w:rPr>
      <w:rFonts w:ascii="Garamond" w:hAnsi="Garamond"/>
      <w:sz w:val="23"/>
      <w:szCs w:val="20"/>
      <w:lang w:val="es-ES_tradnl" w:eastAsia="es-ES"/>
    </w:rPr>
  </w:style>
  <w:style w:type="paragraph" w:styleId="Listaconvietas4">
    <w:name w:val="List Bullet 4"/>
    <w:basedOn w:val="Normal"/>
    <w:autoRedefine/>
    <w:rsid w:val="0005555B"/>
    <w:pPr>
      <w:tabs>
        <w:tab w:val="num" w:pos="720"/>
      </w:tabs>
      <w:spacing w:before="120" w:after="120"/>
      <w:ind w:left="720" w:hanging="360"/>
    </w:pPr>
    <w:rPr>
      <w:sz w:val="20"/>
      <w:szCs w:val="24"/>
      <w:lang w:eastAsia="es-ES"/>
    </w:rPr>
  </w:style>
  <w:style w:type="paragraph" w:styleId="Listaconnmeros5">
    <w:name w:val="List Number 5"/>
    <w:basedOn w:val="Normal"/>
    <w:rsid w:val="0005555B"/>
    <w:pPr>
      <w:tabs>
        <w:tab w:val="num" w:pos="540"/>
      </w:tabs>
      <w:ind w:left="540" w:hanging="360"/>
    </w:pPr>
    <w:rPr>
      <w:rFonts w:ascii="Tahoma" w:hAnsi="Tahoma"/>
      <w:sz w:val="20"/>
      <w:szCs w:val="24"/>
      <w:lang w:eastAsia="es-ES"/>
    </w:rPr>
  </w:style>
  <w:style w:type="paragraph" w:customStyle="1" w:styleId="Lista1">
    <w:name w:val="Lista 1"/>
    <w:basedOn w:val="Normal"/>
    <w:rsid w:val="0005555B"/>
    <w:pPr>
      <w:tabs>
        <w:tab w:val="num" w:pos="360"/>
      </w:tabs>
      <w:spacing w:before="120" w:after="120"/>
      <w:ind w:left="360" w:hanging="360"/>
    </w:pPr>
    <w:rPr>
      <w:sz w:val="20"/>
      <w:szCs w:val="24"/>
      <w:lang w:eastAsia="es-ES"/>
    </w:rPr>
  </w:style>
  <w:style w:type="paragraph" w:customStyle="1" w:styleId="Level1">
    <w:name w:val="Level 1"/>
    <w:basedOn w:val="Normal"/>
    <w:semiHidden/>
    <w:rsid w:val="0005555B"/>
    <w:pPr>
      <w:widowControl w:val="0"/>
      <w:tabs>
        <w:tab w:val="num" w:pos="360"/>
      </w:tabs>
      <w:spacing w:line="280" w:lineRule="atLeast"/>
      <w:ind w:left="720" w:hanging="720"/>
      <w:outlineLvl w:val="0"/>
    </w:pPr>
    <w:rPr>
      <w:sz w:val="20"/>
      <w:szCs w:val="20"/>
      <w:lang w:val="en-US" w:eastAsia="en-US"/>
    </w:rPr>
  </w:style>
  <w:style w:type="paragraph" w:customStyle="1" w:styleId="Level2">
    <w:name w:val="Level 2"/>
    <w:basedOn w:val="Normal"/>
    <w:semiHidden/>
    <w:rsid w:val="0005555B"/>
    <w:pPr>
      <w:widowControl w:val="0"/>
      <w:tabs>
        <w:tab w:val="num" w:pos="792"/>
      </w:tabs>
      <w:spacing w:line="280" w:lineRule="atLeast"/>
      <w:ind w:left="1260" w:hanging="540"/>
      <w:outlineLvl w:val="1"/>
    </w:pPr>
    <w:rPr>
      <w:sz w:val="20"/>
      <w:szCs w:val="20"/>
      <w:lang w:val="en-US" w:eastAsia="en-US"/>
    </w:rPr>
  </w:style>
  <w:style w:type="paragraph" w:customStyle="1" w:styleId="Level3">
    <w:name w:val="Level 3"/>
    <w:basedOn w:val="Normal"/>
    <w:semiHidden/>
    <w:rsid w:val="0005555B"/>
    <w:pPr>
      <w:widowControl w:val="0"/>
      <w:tabs>
        <w:tab w:val="num" w:pos="1224"/>
      </w:tabs>
      <w:spacing w:line="280" w:lineRule="atLeast"/>
      <w:ind w:left="1440" w:hanging="180"/>
      <w:outlineLvl w:val="2"/>
    </w:pPr>
    <w:rPr>
      <w:sz w:val="20"/>
      <w:szCs w:val="20"/>
      <w:lang w:val="en-US" w:eastAsia="en-US"/>
    </w:rPr>
  </w:style>
  <w:style w:type="paragraph" w:customStyle="1" w:styleId="Level4">
    <w:name w:val="Level 4"/>
    <w:basedOn w:val="Normal"/>
    <w:semiHidden/>
    <w:rsid w:val="0005555B"/>
    <w:pPr>
      <w:widowControl w:val="0"/>
      <w:tabs>
        <w:tab w:val="num" w:pos="1800"/>
      </w:tabs>
      <w:spacing w:line="280" w:lineRule="atLeast"/>
      <w:ind w:left="1800" w:hanging="360"/>
      <w:outlineLvl w:val="3"/>
    </w:pPr>
    <w:rPr>
      <w:sz w:val="20"/>
      <w:szCs w:val="20"/>
      <w:lang w:val="en-US" w:eastAsia="en-US"/>
    </w:rPr>
  </w:style>
  <w:style w:type="paragraph" w:customStyle="1" w:styleId="Checklist-level1">
    <w:name w:val="Checklist-level1"/>
    <w:basedOn w:val="Normal"/>
    <w:rsid w:val="0005555B"/>
    <w:pPr>
      <w:tabs>
        <w:tab w:val="num" w:pos="720"/>
      </w:tabs>
      <w:overflowPunct w:val="0"/>
      <w:autoSpaceDE w:val="0"/>
      <w:autoSpaceDN w:val="0"/>
      <w:adjustRightInd w:val="0"/>
      <w:ind w:left="720" w:hanging="360"/>
      <w:textAlignment w:val="baseline"/>
    </w:pPr>
    <w:rPr>
      <w:rFonts w:ascii="Book Antiqua" w:hAnsi="Book Antiqua"/>
      <w:sz w:val="20"/>
      <w:szCs w:val="20"/>
      <w:lang w:val="es-ES_tradnl" w:eastAsia="en-US"/>
    </w:rPr>
  </w:style>
  <w:style w:type="paragraph" w:customStyle="1" w:styleId="ListBullet1">
    <w:name w:val="*List Bullet 1"/>
    <w:rsid w:val="0005555B"/>
    <w:pPr>
      <w:tabs>
        <w:tab w:val="num" w:pos="360"/>
      </w:tabs>
      <w:spacing w:before="120"/>
      <w:ind w:left="360" w:hanging="360"/>
    </w:pPr>
    <w:rPr>
      <w:sz w:val="22"/>
      <w:lang w:val="en-US" w:eastAsia="en-US"/>
    </w:rPr>
  </w:style>
  <w:style w:type="paragraph" w:customStyle="1" w:styleId="ListBullet2">
    <w:name w:val="*List Bullet 2"/>
    <w:rsid w:val="0005555B"/>
    <w:pPr>
      <w:numPr>
        <w:numId w:val="22"/>
      </w:numPr>
      <w:tabs>
        <w:tab w:val="clear" w:pos="1209"/>
        <w:tab w:val="num" w:pos="1080"/>
      </w:tabs>
      <w:spacing w:before="120"/>
      <w:ind w:left="1080"/>
    </w:pPr>
    <w:rPr>
      <w:sz w:val="22"/>
      <w:lang w:val="en-US" w:eastAsia="en-US"/>
    </w:rPr>
  </w:style>
  <w:style w:type="paragraph" w:customStyle="1" w:styleId="OraLabExercise">
    <w:name w:val="OraLabExercise"/>
    <w:basedOn w:val="Normal"/>
    <w:rsid w:val="0005555B"/>
    <w:pPr>
      <w:pageBreakBefore/>
      <w:tabs>
        <w:tab w:val="num" w:pos="720"/>
      </w:tabs>
      <w:ind w:left="720" w:hanging="360"/>
    </w:pPr>
    <w:rPr>
      <w:rFonts w:cs="Arial"/>
      <w:szCs w:val="24"/>
      <w:lang w:val="en-US" w:eastAsia="en-US"/>
    </w:rPr>
  </w:style>
  <w:style w:type="paragraph" w:customStyle="1" w:styleId="ListaMenu">
    <w:name w:val="ListaMenu"/>
    <w:basedOn w:val="Listaconnmeros"/>
    <w:rsid w:val="0005555B"/>
    <w:pPr>
      <w:numPr>
        <w:numId w:val="0"/>
      </w:numPr>
      <w:tabs>
        <w:tab w:val="left" w:pos="360"/>
      </w:tabs>
      <w:suppressAutoHyphens/>
      <w:spacing w:before="40" w:after="60"/>
    </w:pPr>
    <w:rPr>
      <w:bCs/>
      <w:i/>
      <w:lang w:val="es-ES_tradnl" w:eastAsia="ar-SA"/>
    </w:rPr>
  </w:style>
  <w:style w:type="character" w:customStyle="1" w:styleId="Nombredocumento">
    <w:name w:val="Nombre documento"/>
    <w:rsid w:val="0005555B"/>
    <w:rPr>
      <w:rFonts w:ascii="Arial" w:hAnsi="Arial" w:cs="Times New Roman"/>
      <w:b/>
      <w:bCs/>
      <w:color w:val="0000FF"/>
      <w:spacing w:val="-3"/>
      <w:sz w:val="44"/>
    </w:rPr>
  </w:style>
  <w:style w:type="paragraph" w:customStyle="1" w:styleId="Nombredocu2">
    <w:name w:val="Nombre docu 2"/>
    <w:basedOn w:val="Normal"/>
    <w:rsid w:val="0005555B"/>
    <w:pPr>
      <w:suppressAutoHyphens/>
      <w:spacing w:before="60" w:after="60"/>
    </w:pPr>
    <w:rPr>
      <w:bCs/>
      <w:color w:val="0000FF"/>
      <w:spacing w:val="-3"/>
      <w:sz w:val="44"/>
      <w:szCs w:val="20"/>
      <w:lang w:eastAsia="ar-SA"/>
    </w:rPr>
  </w:style>
  <w:style w:type="character" w:customStyle="1" w:styleId="Tablasubtitulo">
    <w:name w:val="Tabla subtitulo"/>
    <w:rsid w:val="0005555B"/>
    <w:rPr>
      <w:rFonts w:ascii="Arial" w:hAnsi="Arial" w:cs="Times New Roman"/>
      <w:b/>
      <w:bCs/>
      <w:color w:val="auto"/>
      <w:sz w:val="20"/>
      <w:szCs w:val="20"/>
    </w:rPr>
  </w:style>
  <w:style w:type="character" w:customStyle="1" w:styleId="NormalCar">
    <w:name w:val="Normal Car"/>
    <w:rsid w:val="0005555B"/>
    <w:rPr>
      <w:rFonts w:ascii="Arial" w:hAnsi="Arial" w:cs="Times New Roman"/>
      <w:lang w:val="es-ES" w:eastAsia="ar-SA" w:bidi="ar-SA"/>
    </w:rPr>
  </w:style>
  <w:style w:type="character" w:customStyle="1" w:styleId="Nombredocu2Car">
    <w:name w:val="Nombre docu 2 Car"/>
    <w:rsid w:val="0005555B"/>
    <w:rPr>
      <w:rFonts w:ascii="Arial" w:hAnsi="Arial" w:cs="Times New Roman"/>
      <w:b/>
      <w:bCs/>
      <w:color w:val="0000FF"/>
      <w:spacing w:val="-3"/>
      <w:sz w:val="44"/>
      <w:lang w:val="es-ES" w:eastAsia="ar-SA" w:bidi="ar-SA"/>
    </w:rPr>
  </w:style>
  <w:style w:type="character" w:customStyle="1" w:styleId="ListaMenuCarCar">
    <w:name w:val="ListaMenu Car Car"/>
    <w:rsid w:val="0005555B"/>
    <w:rPr>
      <w:rFonts w:ascii="Arial" w:hAnsi="Arial" w:cs="Times New Roman"/>
      <w:bCs/>
      <w:i/>
      <w:sz w:val="24"/>
      <w:szCs w:val="24"/>
      <w:lang w:val="es-ES_tradnl" w:eastAsia="ar-SA" w:bidi="ar-SA"/>
    </w:rPr>
  </w:style>
  <w:style w:type="paragraph" w:customStyle="1" w:styleId="EstiloListaconnmerosNegrita1">
    <w:name w:val="Estilo Lista con números + Negrita1"/>
    <w:basedOn w:val="Listaconnmeros"/>
    <w:rsid w:val="0005555B"/>
    <w:pPr>
      <w:numPr>
        <w:numId w:val="0"/>
      </w:numPr>
      <w:tabs>
        <w:tab w:val="left" w:pos="360"/>
      </w:tabs>
      <w:suppressAutoHyphens/>
      <w:spacing w:before="20" w:after="40" w:line="14" w:lineRule="auto"/>
      <w:ind w:left="1071" w:hanging="357"/>
    </w:pPr>
    <w:rPr>
      <w:bCs/>
      <w:i/>
      <w:lang w:val="es-ES_tradnl" w:eastAsia="ar-SA"/>
    </w:rPr>
  </w:style>
  <w:style w:type="character" w:customStyle="1" w:styleId="ListaconnmerosCar">
    <w:name w:val="Lista con números Car"/>
    <w:rsid w:val="0005555B"/>
    <w:rPr>
      <w:rFonts w:ascii="Arial" w:hAnsi="Arial" w:cs="Times New Roman"/>
      <w:b/>
      <w:sz w:val="24"/>
      <w:szCs w:val="24"/>
      <w:lang w:val="es-ES_tradnl" w:eastAsia="ar-SA" w:bidi="ar-SA"/>
    </w:rPr>
  </w:style>
  <w:style w:type="character" w:customStyle="1" w:styleId="EstiloListaconnmerosNegrita1Car">
    <w:name w:val="Estilo Lista con números + Negrita1 Car"/>
    <w:rsid w:val="0005555B"/>
    <w:rPr>
      <w:rFonts w:ascii="Arial" w:hAnsi="Arial" w:cs="Times New Roman"/>
      <w:b/>
      <w:bCs/>
      <w:i/>
      <w:sz w:val="24"/>
      <w:szCs w:val="24"/>
      <w:lang w:val="es-ES_tradnl" w:eastAsia="ar-SA" w:bidi="ar-SA"/>
    </w:rPr>
  </w:style>
  <w:style w:type="paragraph" w:customStyle="1" w:styleId="EstiloListaIzquierda063cmPrimeralnea0cm">
    <w:name w:val="Estilo Lista + Izquierda:  063 cm Primera línea:  0 cm"/>
    <w:rsid w:val="0005555B"/>
    <w:pPr>
      <w:ind w:left="360"/>
    </w:pPr>
    <w:rPr>
      <w:rFonts w:ascii="Arial" w:hAnsi="Arial"/>
      <w:b/>
      <w:bCs/>
      <w:sz w:val="22"/>
      <w:lang w:eastAsia="ar-SA"/>
    </w:rPr>
  </w:style>
  <w:style w:type="paragraph" w:customStyle="1" w:styleId="Textodenotaalfinal">
    <w:name w:val="Texto de nota al final"/>
    <w:basedOn w:val="Normal"/>
    <w:rsid w:val="0005555B"/>
    <w:pPr>
      <w:suppressAutoHyphens/>
      <w:spacing w:after="120"/>
    </w:pPr>
    <w:rPr>
      <w:rFonts w:ascii="CG Times" w:hAnsi="CG Times"/>
      <w:szCs w:val="20"/>
      <w:lang w:val="es-ES_tradnl" w:eastAsia="ar-SA"/>
    </w:rPr>
  </w:style>
  <w:style w:type="character" w:customStyle="1" w:styleId="WW8Num12z0">
    <w:name w:val="WW8Num12z0"/>
    <w:rsid w:val="0005555B"/>
    <w:rPr>
      <w:rFonts w:ascii="Symbol" w:hAnsi="Symbol"/>
    </w:rPr>
  </w:style>
  <w:style w:type="paragraph" w:customStyle="1" w:styleId="ArbolNavegacion">
    <w:name w:val="Arbol Navegacion"/>
    <w:basedOn w:val="Normal"/>
    <w:rsid w:val="0005555B"/>
    <w:pPr>
      <w:suppressAutoHyphens/>
      <w:spacing w:before="60" w:after="60"/>
    </w:pPr>
    <w:rPr>
      <w:bCs/>
      <w:sz w:val="28"/>
      <w:szCs w:val="20"/>
      <w:lang w:eastAsia="ar-SA"/>
    </w:rPr>
  </w:style>
  <w:style w:type="paragraph" w:customStyle="1" w:styleId="Arbollista">
    <w:name w:val="Arbol lista"/>
    <w:basedOn w:val="Normal"/>
    <w:rsid w:val="0005555B"/>
    <w:pPr>
      <w:suppressAutoHyphens/>
      <w:spacing w:before="60" w:after="60"/>
    </w:pPr>
    <w:rPr>
      <w:bCs/>
      <w:sz w:val="20"/>
      <w:szCs w:val="20"/>
      <w:lang w:eastAsia="ar-SA"/>
    </w:rPr>
  </w:style>
  <w:style w:type="paragraph" w:customStyle="1" w:styleId="Arbollistaprincipal">
    <w:name w:val="Arbol lista principal"/>
    <w:basedOn w:val="Normal"/>
    <w:rsid w:val="0005555B"/>
    <w:pPr>
      <w:suppressAutoHyphens/>
      <w:spacing w:before="60" w:after="60"/>
    </w:pPr>
    <w:rPr>
      <w:bCs/>
      <w:sz w:val="20"/>
      <w:szCs w:val="20"/>
      <w:lang w:eastAsia="ar-SA"/>
    </w:rPr>
  </w:style>
  <w:style w:type="paragraph" w:customStyle="1" w:styleId="comun">
    <w:name w:val="comun"/>
    <w:basedOn w:val="Normal"/>
    <w:rsid w:val="0005555B"/>
    <w:pPr>
      <w:spacing w:before="100" w:beforeAutospacing="1" w:after="100" w:afterAutospacing="1"/>
    </w:pPr>
    <w:rPr>
      <w:rFonts w:ascii="Arial Unicode MS" w:eastAsia="Arial Unicode MS" w:hAnsi="Arial Unicode MS" w:cs="Arial Unicode MS"/>
      <w:szCs w:val="24"/>
      <w:lang w:eastAsia="es-ES"/>
    </w:rPr>
  </w:style>
  <w:style w:type="paragraph" w:customStyle="1" w:styleId="Figura">
    <w:name w:val="Figura"/>
    <w:basedOn w:val="Normal"/>
    <w:next w:val="Normal"/>
    <w:rsid w:val="0005555B"/>
    <w:pPr>
      <w:spacing w:after="240"/>
      <w:jc w:val="center"/>
    </w:pPr>
    <w:rPr>
      <w:rFonts w:ascii="Garamond" w:hAnsi="Garamond"/>
      <w:color w:val="000000"/>
      <w:kern w:val="22"/>
      <w:sz w:val="20"/>
      <w:szCs w:val="20"/>
      <w:lang w:val="es-ES_tradnl" w:eastAsia="es-ES"/>
    </w:rPr>
  </w:style>
  <w:style w:type="paragraph" w:customStyle="1" w:styleId="TtuloFigura">
    <w:name w:val="TítuloFigura"/>
    <w:next w:val="Figura"/>
    <w:rsid w:val="0005555B"/>
    <w:pPr>
      <w:keepNext/>
      <w:spacing w:before="240" w:after="120" w:line="280" w:lineRule="exact"/>
      <w:jc w:val="center"/>
    </w:pPr>
    <w:rPr>
      <w:rFonts w:ascii="Helvetica" w:hAnsi="Helvetica"/>
      <w:b/>
      <w:color w:val="000000"/>
      <w:kern w:val="24"/>
      <w:sz w:val="24"/>
      <w:lang w:val="es-ES_tradnl"/>
    </w:rPr>
  </w:style>
  <w:style w:type="character" w:customStyle="1" w:styleId="Bullet1Car">
    <w:name w:val="Bullet 1 Car"/>
    <w:rsid w:val="0005555B"/>
    <w:rPr>
      <w:rFonts w:ascii="Arial" w:hAnsi="Arial" w:cs="Times New Roman"/>
      <w:sz w:val="22"/>
      <w:lang w:val="es-ES" w:eastAsia="es-ES" w:bidi="ar-SA"/>
    </w:rPr>
  </w:style>
  <w:style w:type="table" w:styleId="Tablabsica2">
    <w:name w:val="Table Simple 2"/>
    <w:basedOn w:val="Tablanormal"/>
    <w:rsid w:val="0005555B"/>
    <w:pPr>
      <w:spacing w:before="120"/>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Textbody">
    <w:name w:val="Text body"/>
    <w:basedOn w:val="Normal"/>
    <w:rsid w:val="0005555B"/>
    <w:pPr>
      <w:widowControl w:val="0"/>
      <w:suppressAutoHyphens/>
      <w:spacing w:after="120"/>
    </w:pPr>
    <w:rPr>
      <w:rFonts w:ascii="DejaVu Sans" w:hAnsi="DejaVu Sans" w:cs="DejaVu Sans"/>
      <w:szCs w:val="24"/>
      <w:lang w:eastAsia="es-ES"/>
    </w:rPr>
  </w:style>
  <w:style w:type="paragraph" w:customStyle="1" w:styleId="western">
    <w:name w:val="western"/>
    <w:basedOn w:val="Normal"/>
    <w:rsid w:val="0005555B"/>
    <w:pPr>
      <w:spacing w:before="100" w:beforeAutospacing="1" w:after="119"/>
    </w:pPr>
    <w:rPr>
      <w:rFonts w:ascii="Verdana" w:hAnsi="Verdana"/>
      <w:sz w:val="20"/>
      <w:szCs w:val="20"/>
      <w:lang w:eastAsia="es-ES"/>
    </w:rPr>
  </w:style>
  <w:style w:type="table" w:styleId="Tablabsica1">
    <w:name w:val="Table Simple 1"/>
    <w:basedOn w:val="Tablanormal"/>
    <w:rsid w:val="0005555B"/>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3">
    <w:name w:val="Table Simple 3"/>
    <w:basedOn w:val="Tablanormal"/>
    <w:rsid w:val="0005555B"/>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odyTextIndent1">
    <w:name w:val="Body Text Indent1"/>
    <w:basedOn w:val="Normal"/>
    <w:rsid w:val="0005555B"/>
    <w:pPr>
      <w:spacing w:before="120" w:after="120"/>
      <w:ind w:left="283"/>
    </w:pPr>
    <w:rPr>
      <w:rFonts w:cs="Arial"/>
      <w:sz w:val="20"/>
      <w:lang w:eastAsia="es-ES"/>
    </w:rPr>
  </w:style>
  <w:style w:type="paragraph" w:customStyle="1" w:styleId="Celdacentro">
    <w:name w:val="Celda centro"/>
    <w:basedOn w:val="Normal"/>
    <w:rsid w:val="0005555B"/>
    <w:pPr>
      <w:spacing w:before="120" w:after="80" w:line="260" w:lineRule="exact"/>
      <w:jc w:val="center"/>
    </w:pPr>
    <w:rPr>
      <w:rFonts w:ascii="Garamond" w:hAnsi="Garamond"/>
      <w:color w:val="000000"/>
      <w:kern w:val="22"/>
      <w:sz w:val="20"/>
      <w:szCs w:val="20"/>
      <w:lang w:val="es-ES_tradnl" w:eastAsia="es-ES"/>
    </w:rPr>
  </w:style>
  <w:style w:type="paragraph" w:customStyle="1" w:styleId="CellBodyneg">
    <w:name w:val="CellBody_neg"/>
    <w:basedOn w:val="Normal"/>
    <w:next w:val="Normal"/>
    <w:rsid w:val="0005555B"/>
    <w:pPr>
      <w:spacing w:before="120" w:after="80" w:line="260" w:lineRule="exact"/>
    </w:pPr>
    <w:rPr>
      <w:rFonts w:ascii="Garamond" w:hAnsi="Garamond"/>
      <w:color w:val="000000"/>
      <w:kern w:val="22"/>
      <w:sz w:val="20"/>
      <w:szCs w:val="20"/>
      <w:lang w:val="es-ES_tradnl" w:eastAsia="es-ES"/>
    </w:rPr>
  </w:style>
  <w:style w:type="paragraph" w:customStyle="1" w:styleId="CellHeading">
    <w:name w:val="CellHeading"/>
    <w:rsid w:val="0005555B"/>
    <w:pPr>
      <w:keepNext/>
      <w:spacing w:before="120" w:after="80" w:line="260" w:lineRule="exact"/>
      <w:jc w:val="center"/>
    </w:pPr>
    <w:rPr>
      <w:rFonts w:ascii="Garamond" w:hAnsi="Garamond"/>
      <w:b/>
      <w:color w:val="000000"/>
      <w:kern w:val="22"/>
      <w:sz w:val="22"/>
      <w:lang w:val="es-ES_tradnl"/>
    </w:rPr>
  </w:style>
  <w:style w:type="paragraph" w:customStyle="1" w:styleId="PiedepginaFooter-Even">
    <w:name w:val="Pie de página.Footer-Even"/>
    <w:basedOn w:val="Normal"/>
    <w:rsid w:val="0005555B"/>
    <w:pPr>
      <w:tabs>
        <w:tab w:val="center" w:pos="4252"/>
        <w:tab w:val="right" w:pos="8504"/>
      </w:tabs>
    </w:pPr>
    <w:rPr>
      <w:noProof/>
      <w:sz w:val="20"/>
      <w:szCs w:val="20"/>
      <w:lang w:val="es-ES_tradnl" w:eastAsia="es-ES"/>
    </w:rPr>
  </w:style>
  <w:style w:type="character" w:customStyle="1" w:styleId="Destacat">
    <w:name w:val="Destacat"/>
    <w:rsid w:val="0005555B"/>
    <w:rPr>
      <w:rFonts w:ascii="Verdana" w:hAnsi="Verdana" w:cs="Times New Roman"/>
      <w:b/>
      <w:bCs/>
      <w:color w:val="003399"/>
    </w:rPr>
  </w:style>
  <w:style w:type="paragraph" w:customStyle="1" w:styleId="Norm">
    <w:name w:val="Norm"/>
    <w:basedOn w:val="Normal"/>
    <w:link w:val="NormCar"/>
    <w:rsid w:val="0005555B"/>
    <w:pPr>
      <w:spacing w:before="360" w:after="360"/>
    </w:pPr>
    <w:rPr>
      <w:rFonts w:ascii="Frutiger-Light" w:hAnsi="Frutiger-Light"/>
      <w:b w:val="0"/>
      <w:color w:val="auto"/>
      <w:szCs w:val="20"/>
      <w:lang w:val="x-none" w:eastAsia="x-none"/>
    </w:rPr>
  </w:style>
  <w:style w:type="character" w:customStyle="1" w:styleId="NormCar">
    <w:name w:val="Norm Car"/>
    <w:link w:val="Norm"/>
    <w:locked/>
    <w:rsid w:val="0005555B"/>
    <w:rPr>
      <w:rFonts w:ascii="Frutiger-Light" w:hAnsi="Frutiger-Light" w:cs="Times New Roman"/>
      <w:sz w:val="24"/>
    </w:rPr>
  </w:style>
  <w:style w:type="paragraph" w:customStyle="1" w:styleId="CCSCuerpodetexto">
    <w:name w:val="CCS Cuerpo de texto"/>
    <w:basedOn w:val="Textoindependiente"/>
    <w:rsid w:val="0005555B"/>
    <w:pPr>
      <w:suppressAutoHyphens/>
      <w:spacing w:before="113" w:after="113"/>
    </w:pPr>
    <w:rPr>
      <w:rFonts w:ascii="Verdana" w:hAnsi="Verdana"/>
      <w:lang w:val="es-ES_tradnl"/>
    </w:rPr>
  </w:style>
  <w:style w:type="paragraph" w:customStyle="1" w:styleId="CCSVieta1">
    <w:name w:val="CCS Viñeta 1"/>
    <w:basedOn w:val="Normal"/>
    <w:rsid w:val="0005555B"/>
    <w:pPr>
      <w:numPr>
        <w:numId w:val="23"/>
      </w:numPr>
      <w:suppressAutoHyphens/>
      <w:spacing w:before="57" w:after="57"/>
    </w:pPr>
    <w:rPr>
      <w:rFonts w:ascii="Verdana" w:hAnsi="Verdana"/>
      <w:sz w:val="20"/>
      <w:szCs w:val="20"/>
      <w:lang w:val="es-ES_tradnl" w:eastAsia="ca-ES"/>
    </w:rPr>
  </w:style>
  <w:style w:type="paragraph" w:customStyle="1" w:styleId="Contenidodelatabla">
    <w:name w:val="Contenido de la tabla"/>
    <w:basedOn w:val="Textoindependiente"/>
    <w:rsid w:val="0005555B"/>
    <w:pPr>
      <w:suppressLineNumbers/>
      <w:suppressAutoHyphens/>
    </w:pPr>
    <w:rPr>
      <w:rFonts w:ascii="Verdana" w:hAnsi="Verdana"/>
      <w:szCs w:val="20"/>
      <w:lang w:val="es-ES_tradnl" w:eastAsia="ca-ES"/>
    </w:rPr>
  </w:style>
  <w:style w:type="paragraph" w:customStyle="1" w:styleId="CCSAcepcinglosario">
    <w:name w:val="CCS Acepción glosario"/>
    <w:basedOn w:val="Normal"/>
    <w:next w:val="Normal"/>
    <w:rsid w:val="0005555B"/>
    <w:pPr>
      <w:suppressAutoHyphens/>
      <w:spacing w:before="240" w:after="240"/>
    </w:pPr>
    <w:rPr>
      <w:rFonts w:ascii="Verdana" w:hAnsi="Verdana"/>
      <w:bCs/>
      <w:i/>
      <w:iCs/>
      <w:sz w:val="20"/>
      <w:lang w:val="es-ES_tradnl" w:eastAsia="ca-ES"/>
    </w:rPr>
  </w:style>
  <w:style w:type="paragraph" w:customStyle="1" w:styleId="CCSDefinicinglosario">
    <w:name w:val="CCS Definición glosario"/>
    <w:basedOn w:val="Normal"/>
    <w:next w:val="CCSAcepcinglosario"/>
    <w:rsid w:val="0005555B"/>
    <w:pPr>
      <w:suppressAutoHyphens/>
      <w:spacing w:after="240"/>
      <w:ind w:left="1134"/>
    </w:pPr>
    <w:rPr>
      <w:rFonts w:ascii="Verdana" w:hAnsi="Verdana"/>
      <w:sz w:val="20"/>
      <w:szCs w:val="20"/>
      <w:lang w:val="es-ES_tradnl" w:eastAsia="ca-ES"/>
    </w:rPr>
  </w:style>
  <w:style w:type="paragraph" w:customStyle="1" w:styleId="Normalparrafo">
    <w:name w:val="Normal parrafo"/>
    <w:basedOn w:val="Normal"/>
    <w:rsid w:val="0005555B"/>
    <w:pPr>
      <w:spacing w:before="120" w:after="120"/>
    </w:pPr>
    <w:rPr>
      <w:sz w:val="20"/>
      <w:szCs w:val="20"/>
      <w:lang w:eastAsia="en-US"/>
    </w:rPr>
  </w:style>
  <w:style w:type="paragraph" w:customStyle="1" w:styleId="CellBody">
    <w:name w:val="CellBody"/>
    <w:rsid w:val="0005555B"/>
    <w:pPr>
      <w:keepLines/>
      <w:spacing w:before="120" w:after="80" w:line="260" w:lineRule="exact"/>
      <w:jc w:val="both"/>
    </w:pPr>
    <w:rPr>
      <w:rFonts w:ascii="Garamond" w:hAnsi="Garamond"/>
      <w:color w:val="000000"/>
      <w:kern w:val="22"/>
      <w:sz w:val="22"/>
      <w:lang w:val="es-ES_tradnl"/>
    </w:rPr>
  </w:style>
  <w:style w:type="paragraph" w:customStyle="1" w:styleId="bcapitulo">
    <w:name w:val="b_capitulo"/>
    <w:basedOn w:val="Normal"/>
    <w:rsid w:val="0005555B"/>
    <w:pPr>
      <w:widowControl w:val="0"/>
    </w:pPr>
    <w:rPr>
      <w:rFonts w:ascii="USALight" w:hAnsi="USALight"/>
      <w:szCs w:val="20"/>
      <w:lang w:val="es-ES_tradnl" w:eastAsia="es-ES"/>
    </w:rPr>
  </w:style>
  <w:style w:type="paragraph" w:customStyle="1" w:styleId="CarCar1CharCarCarCarCarCarCar">
    <w:name w:val="Car Car1 Char Car Car Car Car Car Car"/>
    <w:basedOn w:val="Normal"/>
    <w:rsid w:val="0005555B"/>
    <w:pPr>
      <w:spacing w:after="160" w:line="240" w:lineRule="exact"/>
    </w:pPr>
    <w:rPr>
      <w:szCs w:val="24"/>
      <w:lang w:val="ca-ES" w:eastAsia="en-US"/>
    </w:rPr>
  </w:style>
  <w:style w:type="paragraph" w:customStyle="1" w:styleId="EstiloAntes0ptoInterlineado15lneas">
    <w:name w:val="Estilo Antes:  0 pto Interlineado:  15 líneas"/>
    <w:basedOn w:val="Normal"/>
    <w:rsid w:val="0005555B"/>
    <w:pPr>
      <w:numPr>
        <w:numId w:val="25"/>
      </w:numPr>
    </w:pPr>
    <w:rPr>
      <w:sz w:val="20"/>
      <w:szCs w:val="20"/>
      <w:lang w:eastAsia="es-ES"/>
    </w:rPr>
  </w:style>
  <w:style w:type="paragraph" w:customStyle="1" w:styleId="EstiloAntes0ptoInterlineado15lneas1">
    <w:name w:val="Estilo Antes:  0 pto Interlineado:  15 líneas1"/>
    <w:basedOn w:val="Normal"/>
    <w:rsid w:val="0005555B"/>
    <w:pPr>
      <w:numPr>
        <w:numId w:val="26"/>
      </w:numPr>
    </w:pPr>
    <w:rPr>
      <w:sz w:val="20"/>
      <w:szCs w:val="20"/>
      <w:lang w:eastAsia="es-ES"/>
    </w:rPr>
  </w:style>
  <w:style w:type="paragraph" w:customStyle="1" w:styleId="Listaconvietas1">
    <w:name w:val="Lista con viñetas1"/>
    <w:basedOn w:val="Normal"/>
    <w:rsid w:val="0005555B"/>
    <w:pPr>
      <w:tabs>
        <w:tab w:val="num" w:pos="360"/>
        <w:tab w:val="left" w:pos="1418"/>
      </w:tabs>
      <w:spacing w:before="120"/>
      <w:ind w:left="567"/>
    </w:pPr>
    <w:rPr>
      <w:rFonts w:ascii="Garamond" w:hAnsi="Garamond"/>
      <w:color w:val="000000"/>
      <w:sz w:val="20"/>
      <w:szCs w:val="24"/>
      <w:lang w:eastAsia="ar-SA"/>
    </w:rPr>
  </w:style>
  <w:style w:type="paragraph" w:customStyle="1" w:styleId="EstiloTtulo1Verdana">
    <w:name w:val="Estilo Título 1 + Verdana"/>
    <w:basedOn w:val="Ttulo1"/>
    <w:rsid w:val="0005555B"/>
    <w:pPr>
      <w:pageBreakBefore w:val="0"/>
      <w:numPr>
        <w:numId w:val="9"/>
      </w:numPr>
      <w:shd w:val="clear" w:color="auto" w:fill="auto"/>
      <w:tabs>
        <w:tab w:val="num" w:pos="567"/>
      </w:tabs>
      <w:spacing w:before="240"/>
      <w:ind w:left="567" w:hanging="567"/>
    </w:pPr>
    <w:rPr>
      <w:rFonts w:ascii="Garamond" w:hAnsi="Garamond"/>
      <w:color w:val="000000"/>
      <w:kern w:val="0"/>
      <w:szCs w:val="26"/>
      <w:lang w:eastAsia="es-ES"/>
    </w:rPr>
  </w:style>
  <w:style w:type="paragraph" w:customStyle="1" w:styleId="EstiloTtulo2Verdana12pto">
    <w:name w:val="Estilo Título 2 + Verdana 12 pto"/>
    <w:basedOn w:val="Ttulo2"/>
    <w:rsid w:val="0005555B"/>
    <w:pPr>
      <w:numPr>
        <w:numId w:val="9"/>
      </w:numPr>
      <w:tabs>
        <w:tab w:val="num" w:pos="567"/>
        <w:tab w:val="num" w:pos="992"/>
      </w:tabs>
      <w:suppressAutoHyphens/>
      <w:spacing w:before="360"/>
      <w:ind w:left="567" w:hanging="567"/>
    </w:pPr>
    <w:rPr>
      <w:rFonts w:ascii="Garamond" w:hAnsi="Garamond"/>
      <w:iCs w:val="0"/>
      <w:noProof/>
      <w:spacing w:val="-3"/>
      <w:sz w:val="24"/>
      <w:szCs w:val="24"/>
      <w:lang w:val="en-GB" w:eastAsia="es-ES"/>
    </w:rPr>
  </w:style>
  <w:style w:type="paragraph" w:customStyle="1" w:styleId="EstiloTtulo3Verdana11pto1">
    <w:name w:val="Estilo Título 3 + Verdana 11 pto1"/>
    <w:basedOn w:val="Ttulo3"/>
    <w:rsid w:val="0005555B"/>
    <w:pPr>
      <w:numPr>
        <w:numId w:val="9"/>
      </w:numPr>
      <w:tabs>
        <w:tab w:val="num" w:pos="720"/>
      </w:tabs>
      <w:suppressAutoHyphens/>
      <w:autoSpaceDE w:val="0"/>
      <w:autoSpaceDN w:val="0"/>
      <w:adjustRightInd w:val="0"/>
      <w:spacing w:after="60"/>
      <w:ind w:left="567" w:hanging="567"/>
    </w:pPr>
    <w:rPr>
      <w:rFonts w:ascii="Garamond" w:hAnsi="Garamond"/>
      <w:szCs w:val="22"/>
      <w:lang w:val="en-GB" w:eastAsia="es-ES"/>
    </w:rPr>
  </w:style>
  <w:style w:type="paragraph" w:customStyle="1" w:styleId="EstiloTtulo5VerdanaAutomtico">
    <w:name w:val="Estilo Título 5 + Verdana Automático"/>
    <w:basedOn w:val="Ttulo5"/>
    <w:rsid w:val="0005555B"/>
    <w:pPr>
      <w:tabs>
        <w:tab w:val="left" w:pos="851"/>
        <w:tab w:val="num" w:pos="1440"/>
      </w:tabs>
      <w:suppressAutoHyphens/>
      <w:ind w:left="0" w:firstLine="0"/>
    </w:pPr>
    <w:rPr>
      <w:rFonts w:ascii="Garamond" w:eastAsia="SimSun" w:hAnsi="Garamond"/>
      <w:iCs w:val="0"/>
      <w:spacing w:val="-3"/>
      <w:sz w:val="22"/>
      <w:szCs w:val="20"/>
    </w:rPr>
  </w:style>
  <w:style w:type="paragraph" w:customStyle="1" w:styleId="EstiloTtulo5Verdana">
    <w:name w:val="Estilo Título 5 + Verdana"/>
    <w:basedOn w:val="Ttulo5"/>
    <w:rsid w:val="0005555B"/>
    <w:pPr>
      <w:tabs>
        <w:tab w:val="left" w:pos="851"/>
        <w:tab w:val="num" w:pos="1440"/>
      </w:tabs>
      <w:suppressAutoHyphens/>
      <w:ind w:left="0" w:firstLine="0"/>
    </w:pPr>
    <w:rPr>
      <w:rFonts w:ascii="Garamond" w:eastAsia="SimSun" w:hAnsi="Garamond"/>
      <w:iCs w:val="0"/>
      <w:color w:val="000000"/>
      <w:spacing w:val="-3"/>
      <w:sz w:val="22"/>
      <w:szCs w:val="20"/>
    </w:rPr>
  </w:style>
  <w:style w:type="paragraph" w:customStyle="1" w:styleId="EstiloTtulo2VerdanaJustificado">
    <w:name w:val="Estilo Título 2 + Verdana Justificado"/>
    <w:basedOn w:val="Ttulo2"/>
    <w:autoRedefine/>
    <w:rsid w:val="0005555B"/>
    <w:pPr>
      <w:numPr>
        <w:ilvl w:val="0"/>
        <w:numId w:val="0"/>
      </w:numPr>
      <w:tabs>
        <w:tab w:val="left" w:pos="425"/>
        <w:tab w:val="num" w:pos="904"/>
        <w:tab w:val="num" w:pos="992"/>
      </w:tabs>
      <w:spacing w:before="240" w:after="60"/>
      <w:ind w:left="340" w:hanging="156"/>
    </w:pPr>
    <w:rPr>
      <w:rFonts w:ascii="Verdana" w:hAnsi="Verdana"/>
      <w:i/>
      <w:color w:val="auto"/>
      <w:sz w:val="24"/>
      <w:szCs w:val="24"/>
      <w:lang w:val="es-ES_tradnl" w:eastAsia="es-ES"/>
    </w:rPr>
  </w:style>
  <w:style w:type="paragraph" w:customStyle="1" w:styleId="RequisitoFuncional">
    <w:name w:val="Requisito Funcional"/>
    <w:basedOn w:val="Normal"/>
    <w:autoRedefine/>
    <w:rsid w:val="0005555B"/>
    <w:pPr>
      <w:keepLines/>
      <w:numPr>
        <w:numId w:val="28"/>
      </w:numPr>
      <w:spacing w:before="120" w:after="120"/>
    </w:pPr>
    <w:rPr>
      <w:rFonts w:ascii="Verdana" w:hAnsi="Verdana"/>
      <w:bCs/>
      <w:iCs/>
      <w:sz w:val="20"/>
      <w:szCs w:val="20"/>
      <w:lang w:val="es-ES_tradnl" w:eastAsia="es-ES"/>
    </w:rPr>
  </w:style>
  <w:style w:type="paragraph" w:styleId="Lista">
    <w:name w:val="List"/>
    <w:basedOn w:val="Normal"/>
    <w:rsid w:val="0005555B"/>
    <w:pPr>
      <w:numPr>
        <w:numId w:val="29"/>
      </w:numPr>
      <w:spacing w:before="120" w:after="120"/>
    </w:pPr>
    <w:rPr>
      <w:rFonts w:cs="Arial"/>
      <w:bCs/>
      <w:sz w:val="20"/>
      <w:szCs w:val="16"/>
      <w:lang w:val="es-ES_tradnl" w:eastAsia="es-ES"/>
    </w:rPr>
  </w:style>
  <w:style w:type="paragraph" w:customStyle="1" w:styleId="Prrafonormal">
    <w:name w:val="Párrafo normal"/>
    <w:basedOn w:val="Normal"/>
    <w:rsid w:val="0005555B"/>
    <w:pPr>
      <w:spacing w:after="180"/>
      <w:ind w:left="567"/>
    </w:pPr>
    <w:rPr>
      <w:rFonts w:ascii="Trebuchet MS" w:hAnsi="Trebuchet MS"/>
      <w:sz w:val="20"/>
      <w:szCs w:val="20"/>
      <w:lang w:eastAsia="es-ES"/>
    </w:rPr>
  </w:style>
  <w:style w:type="paragraph" w:customStyle="1" w:styleId="Estilo12">
    <w:name w:val="Estilo12"/>
    <w:basedOn w:val="Ttulo3"/>
    <w:next w:val="Ttulo3"/>
    <w:rsid w:val="0005555B"/>
    <w:pPr>
      <w:keepNext w:val="0"/>
      <w:numPr>
        <w:ilvl w:val="0"/>
        <w:numId w:val="0"/>
      </w:numPr>
      <w:tabs>
        <w:tab w:val="num" w:pos="1080"/>
      </w:tabs>
      <w:suppressAutoHyphens/>
      <w:spacing w:after="60"/>
      <w:ind w:left="-851"/>
    </w:pPr>
    <w:rPr>
      <w:szCs w:val="20"/>
      <w:u w:val="single"/>
      <w:lang w:val="es-ES_tradnl" w:eastAsia="ar-SA"/>
    </w:rPr>
  </w:style>
  <w:style w:type="paragraph" w:customStyle="1" w:styleId="formulariocabnormal">
    <w:name w:val="formulariocabnormal"/>
    <w:basedOn w:val="Normal"/>
    <w:rsid w:val="0005555B"/>
    <w:pPr>
      <w:jc w:val="center"/>
    </w:pPr>
    <w:rPr>
      <w:sz w:val="18"/>
      <w:szCs w:val="20"/>
      <w:lang w:eastAsia="es-ES"/>
    </w:rPr>
  </w:style>
  <w:style w:type="paragraph" w:customStyle="1" w:styleId="lista2">
    <w:name w:val="lista2"/>
    <w:basedOn w:val="Normal"/>
    <w:rsid w:val="0005555B"/>
    <w:pPr>
      <w:spacing w:before="120"/>
    </w:pPr>
    <w:rPr>
      <w:sz w:val="20"/>
      <w:szCs w:val="20"/>
      <w:lang w:val="es-ES_tradnl" w:eastAsia="es-ES"/>
    </w:rPr>
  </w:style>
  <w:style w:type="paragraph" w:customStyle="1" w:styleId="Estilo2">
    <w:name w:val="Estilo2"/>
    <w:basedOn w:val="TDC4"/>
    <w:next w:val="TDC4"/>
    <w:rsid w:val="0005555B"/>
    <w:pPr>
      <w:tabs>
        <w:tab w:val="num" w:pos="2520"/>
      </w:tabs>
      <w:ind w:left="1474" w:hanging="794"/>
    </w:pPr>
    <w:rPr>
      <w:szCs w:val="24"/>
      <w:lang w:eastAsia="es-ES"/>
    </w:rPr>
  </w:style>
  <w:style w:type="character" w:customStyle="1" w:styleId="ListaconvietasCar">
    <w:name w:val="Lista con viñetas Car"/>
    <w:link w:val="Listaconvietas"/>
    <w:locked/>
    <w:rsid w:val="0005555B"/>
    <w:rPr>
      <w:rFonts w:ascii="Arial" w:hAnsi="Arial" w:cs="Times New Roman"/>
      <w:lang w:val="es-ES_tradnl" w:eastAsia="x-none"/>
    </w:rPr>
  </w:style>
  <w:style w:type="paragraph" w:customStyle="1" w:styleId="Puesto1">
    <w:name w:val="Puesto1"/>
    <w:basedOn w:val="Normal"/>
    <w:rsid w:val="0005555B"/>
    <w:pPr>
      <w:tabs>
        <w:tab w:val="left" w:pos="851"/>
      </w:tabs>
      <w:spacing w:after="120"/>
      <w:ind w:left="851" w:hanging="851"/>
    </w:pPr>
    <w:rPr>
      <w:rFonts w:ascii="Verdana" w:hAnsi="Verdana"/>
      <w:sz w:val="20"/>
      <w:szCs w:val="24"/>
      <w:lang w:val="es-ES_tradnl" w:eastAsia="es-ES"/>
    </w:rPr>
  </w:style>
  <w:style w:type="paragraph" w:customStyle="1" w:styleId="CM41">
    <w:name w:val="CM41"/>
    <w:basedOn w:val="Default"/>
    <w:next w:val="Default"/>
    <w:rsid w:val="0005555B"/>
    <w:rPr>
      <w:rFonts w:cs="Times New Roman"/>
      <w:color w:val="auto"/>
    </w:rPr>
  </w:style>
  <w:style w:type="paragraph" w:customStyle="1" w:styleId="Prrafo">
    <w:name w:val="Párrafo"/>
    <w:basedOn w:val="Normal"/>
    <w:link w:val="PrrafoCar"/>
    <w:rsid w:val="0005555B"/>
    <w:pPr>
      <w:spacing w:before="120" w:after="120"/>
    </w:pPr>
    <w:rPr>
      <w:rFonts w:ascii="Arial" w:hAnsi="Arial"/>
      <w:b w:val="0"/>
      <w:color w:val="auto"/>
      <w:sz w:val="20"/>
      <w:szCs w:val="20"/>
      <w:lang w:val="x-none" w:eastAsia="x-none"/>
    </w:rPr>
  </w:style>
  <w:style w:type="character" w:customStyle="1" w:styleId="Ttulo5Car1">
    <w:name w:val="Título 5 Car1"/>
    <w:aliases w:val="H5 Car,Al margen Car,h5 Car,5 Car,Second Subheading Car,Sub-sub-sub-paragraaf Car,ds Car,dd Car,DO NOT USE_h5 Car,Título 51 Car,h51 Car,Normal11 Car,Roman list1 Car,E51 Car,l51 Car,hm1 Car,Table label1 Car,mh21 Car,Module heading 21 Car"/>
    <w:link w:val="Ttulo5"/>
    <w:uiPriority w:val="9"/>
    <w:locked/>
    <w:rsid w:val="00291896"/>
    <w:rPr>
      <w:rFonts w:ascii="Calibri" w:eastAsia="Times New Roman" w:hAnsi="Calibri"/>
      <w:b/>
      <w:bCs/>
      <w:iCs/>
      <w:color w:val="00356A"/>
      <w:sz w:val="24"/>
      <w:szCs w:val="26"/>
      <w:lang w:val="x-none" w:eastAsia="x-none"/>
    </w:rPr>
  </w:style>
  <w:style w:type="character" w:customStyle="1" w:styleId="EstiloNegritaAil">
    <w:name w:val="Estilo Negrita Añil"/>
    <w:rsid w:val="0005555B"/>
    <w:rPr>
      <w:rFonts w:cs="Times New Roman"/>
      <w:bCs/>
      <w:color w:val="auto"/>
    </w:rPr>
  </w:style>
  <w:style w:type="paragraph" w:customStyle="1" w:styleId="Prrafodelista2">
    <w:name w:val="Párrafo de lista2"/>
    <w:basedOn w:val="Normal"/>
    <w:rsid w:val="0005555B"/>
    <w:pPr>
      <w:spacing w:before="120" w:after="60" w:line="264" w:lineRule="auto"/>
      <w:ind w:left="720"/>
      <w:jc w:val="left"/>
    </w:pPr>
    <w:rPr>
      <w:rFonts w:cs="Arial"/>
      <w:sz w:val="20"/>
      <w:szCs w:val="20"/>
      <w:lang w:val="en-AU" w:eastAsia="ja-JP"/>
    </w:rPr>
  </w:style>
  <w:style w:type="paragraph" w:customStyle="1" w:styleId="Prrafodelista3">
    <w:name w:val="Párrafo de lista3"/>
    <w:basedOn w:val="Normal"/>
    <w:rsid w:val="0005555B"/>
    <w:pPr>
      <w:spacing w:before="120" w:after="60" w:line="264" w:lineRule="auto"/>
      <w:ind w:left="720"/>
      <w:jc w:val="left"/>
    </w:pPr>
    <w:rPr>
      <w:rFonts w:cs="Arial"/>
      <w:sz w:val="20"/>
      <w:szCs w:val="20"/>
      <w:lang w:val="en-AU" w:eastAsia="ja-JP"/>
    </w:rPr>
  </w:style>
  <w:style w:type="paragraph" w:customStyle="1" w:styleId="Prrafodelista4">
    <w:name w:val="Párrafo de lista4"/>
    <w:basedOn w:val="Normal"/>
    <w:rsid w:val="0005555B"/>
    <w:pPr>
      <w:spacing w:before="120" w:after="60" w:line="264" w:lineRule="auto"/>
      <w:ind w:left="720"/>
      <w:jc w:val="left"/>
    </w:pPr>
    <w:rPr>
      <w:rFonts w:cs="Arial"/>
      <w:sz w:val="20"/>
      <w:szCs w:val="20"/>
      <w:lang w:val="en-AU" w:eastAsia="ja-JP"/>
    </w:rPr>
  </w:style>
  <w:style w:type="paragraph" w:customStyle="1" w:styleId="Arial">
    <w:name w:val="Arial"/>
    <w:basedOn w:val="Normal"/>
    <w:rsid w:val="0005555B"/>
    <w:rPr>
      <w:sz w:val="20"/>
      <w:szCs w:val="24"/>
      <w:lang w:eastAsia="es-ES"/>
    </w:rPr>
  </w:style>
  <w:style w:type="paragraph" w:customStyle="1" w:styleId="vieta">
    <w:name w:val="viñeta"/>
    <w:basedOn w:val="Normal"/>
    <w:rsid w:val="0005555B"/>
    <w:pPr>
      <w:numPr>
        <w:numId w:val="33"/>
      </w:numPr>
      <w:spacing w:after="120"/>
      <w:jc w:val="left"/>
    </w:pPr>
    <w:rPr>
      <w:rFonts w:cs="Arial"/>
      <w:szCs w:val="24"/>
      <w:lang w:val="es-ES_tradnl" w:eastAsia="es-ES"/>
    </w:rPr>
  </w:style>
  <w:style w:type="paragraph" w:customStyle="1" w:styleId="bodytext">
    <w:name w:val="bodytext"/>
    <w:basedOn w:val="Normal"/>
    <w:rsid w:val="0005555B"/>
    <w:pPr>
      <w:spacing w:before="100" w:beforeAutospacing="1" w:after="100" w:afterAutospacing="1"/>
      <w:jc w:val="left"/>
    </w:pPr>
    <w:rPr>
      <w:rFonts w:ascii="Times New Roman" w:hAnsi="Times New Roman"/>
      <w:szCs w:val="24"/>
      <w:lang w:eastAsia="es-ES"/>
    </w:rPr>
  </w:style>
  <w:style w:type="character" w:customStyle="1" w:styleId="negrita">
    <w:name w:val="negrita"/>
    <w:rsid w:val="0005555B"/>
    <w:rPr>
      <w:rFonts w:cs="Times New Roman"/>
    </w:rPr>
  </w:style>
  <w:style w:type="character" w:customStyle="1" w:styleId="editsection">
    <w:name w:val="editsection"/>
    <w:rsid w:val="0005555B"/>
    <w:rPr>
      <w:rFonts w:cs="Times New Roman"/>
    </w:rPr>
  </w:style>
  <w:style w:type="character" w:customStyle="1" w:styleId="mw-headline">
    <w:name w:val="mw-headline"/>
    <w:rsid w:val="0005555B"/>
    <w:rPr>
      <w:rFonts w:cs="Times New Roman"/>
    </w:rPr>
  </w:style>
  <w:style w:type="character" w:customStyle="1" w:styleId="Default20Paragraph20Font">
    <w:name w:val="Default_20_Paragraph_20_Font"/>
    <w:rsid w:val="0005555B"/>
  </w:style>
  <w:style w:type="character" w:customStyle="1" w:styleId="guiazul">
    <w:name w:val="guiazul"/>
    <w:rsid w:val="0005555B"/>
    <w:rPr>
      <w:rFonts w:ascii="Zurich Lt BT" w:hAnsi="Zurich Lt BT" w:cs="Times New Roman"/>
      <w:color w:val="FF6600"/>
      <w:sz w:val="18"/>
    </w:rPr>
  </w:style>
  <w:style w:type="paragraph" w:customStyle="1" w:styleId="Normalindentado3">
    <w:name w:val="Normal indentado 3"/>
    <w:basedOn w:val="Normal"/>
    <w:rsid w:val="0005555B"/>
    <w:pPr>
      <w:ind w:left="1200"/>
      <w:jc w:val="left"/>
    </w:pPr>
    <w:rPr>
      <w:rFonts w:ascii="Zurich Lt BT" w:hAnsi="Zurich Lt BT"/>
      <w:sz w:val="20"/>
      <w:szCs w:val="24"/>
      <w:lang w:eastAsia="es-ES"/>
    </w:rPr>
  </w:style>
  <w:style w:type="paragraph" w:customStyle="1" w:styleId="base">
    <w:name w:val="base"/>
    <w:basedOn w:val="Textoindependiente2"/>
    <w:rsid w:val="0005555B"/>
    <w:pPr>
      <w:spacing w:after="0" w:line="240" w:lineRule="auto"/>
    </w:pPr>
    <w:rPr>
      <w:rFonts w:ascii="Zurich Lt BT" w:hAnsi="Zurich Lt BT"/>
      <w:szCs w:val="20"/>
      <w:lang w:eastAsia="es-ES"/>
    </w:rPr>
  </w:style>
  <w:style w:type="paragraph" w:customStyle="1" w:styleId="subhead1">
    <w:name w:val="subhead1"/>
    <w:basedOn w:val="Normal"/>
    <w:rsid w:val="0005555B"/>
    <w:pPr>
      <w:ind w:left="360" w:hanging="360"/>
      <w:jc w:val="left"/>
    </w:pPr>
    <w:rPr>
      <w:rFonts w:ascii="Zurich Lt BT" w:hAnsi="Zurich Lt BT"/>
      <w:spacing w:val="-5"/>
      <w:sz w:val="20"/>
      <w:szCs w:val="20"/>
      <w:lang w:val="en-US" w:eastAsia="es-ES"/>
    </w:rPr>
  </w:style>
  <w:style w:type="paragraph" w:customStyle="1" w:styleId="Normalindentado1">
    <w:name w:val="Normal indentado 1"/>
    <w:basedOn w:val="Normal"/>
    <w:rsid w:val="0005555B"/>
    <w:pPr>
      <w:ind w:left="300"/>
      <w:jc w:val="left"/>
    </w:pPr>
    <w:rPr>
      <w:rFonts w:ascii="Zurich Lt BT" w:hAnsi="Zurich Lt BT"/>
      <w:sz w:val="20"/>
      <w:szCs w:val="24"/>
      <w:lang w:eastAsia="es-ES"/>
    </w:rPr>
  </w:style>
  <w:style w:type="character" w:customStyle="1" w:styleId="guiaNaranja">
    <w:name w:val="guiaNaranja"/>
    <w:rsid w:val="0005555B"/>
    <w:rPr>
      <w:rFonts w:ascii="Zurich Lt BT" w:hAnsi="Zurich Lt BT" w:cs="Times New Roman"/>
      <w:color w:val="FF6600"/>
      <w:sz w:val="18"/>
    </w:rPr>
  </w:style>
  <w:style w:type="paragraph" w:styleId="Cierre">
    <w:name w:val="Closing"/>
    <w:basedOn w:val="Normal"/>
    <w:link w:val="CierreCar"/>
    <w:rsid w:val="0005555B"/>
    <w:pPr>
      <w:ind w:left="4252"/>
      <w:jc w:val="left"/>
    </w:pPr>
    <w:rPr>
      <w:rFonts w:ascii="Zurich Lt BT" w:hAnsi="Zurich Lt BT"/>
      <w:b w:val="0"/>
      <w:color w:val="auto"/>
      <w:szCs w:val="24"/>
      <w:lang w:val="x-none" w:eastAsia="x-none"/>
    </w:rPr>
  </w:style>
  <w:style w:type="character" w:customStyle="1" w:styleId="CierreCar">
    <w:name w:val="Cierre Car"/>
    <w:link w:val="Cierre"/>
    <w:locked/>
    <w:rsid w:val="0005555B"/>
    <w:rPr>
      <w:rFonts w:ascii="Zurich Lt BT" w:hAnsi="Zurich Lt BT" w:cs="Times New Roman"/>
      <w:sz w:val="24"/>
      <w:szCs w:val="24"/>
    </w:rPr>
  </w:style>
  <w:style w:type="paragraph" w:styleId="Continuarlista">
    <w:name w:val="List Continue"/>
    <w:basedOn w:val="Normal"/>
    <w:rsid w:val="0005555B"/>
    <w:pPr>
      <w:spacing w:after="120"/>
      <w:ind w:left="283"/>
      <w:jc w:val="left"/>
    </w:pPr>
    <w:rPr>
      <w:rFonts w:ascii="Zurich Lt BT" w:hAnsi="Zurich Lt BT"/>
      <w:sz w:val="20"/>
      <w:szCs w:val="24"/>
      <w:lang w:eastAsia="es-ES"/>
    </w:rPr>
  </w:style>
  <w:style w:type="paragraph" w:styleId="Continuarlista2">
    <w:name w:val="List Continue 2"/>
    <w:basedOn w:val="Normal"/>
    <w:rsid w:val="0005555B"/>
    <w:pPr>
      <w:spacing w:after="120"/>
      <w:ind w:left="566"/>
      <w:jc w:val="left"/>
    </w:pPr>
    <w:rPr>
      <w:rFonts w:ascii="Zurich Lt BT" w:hAnsi="Zurich Lt BT"/>
      <w:sz w:val="20"/>
      <w:szCs w:val="24"/>
      <w:lang w:eastAsia="es-ES"/>
    </w:rPr>
  </w:style>
  <w:style w:type="paragraph" w:styleId="Continuarlista3">
    <w:name w:val="List Continue 3"/>
    <w:basedOn w:val="Normal"/>
    <w:rsid w:val="0005555B"/>
    <w:pPr>
      <w:spacing w:after="120"/>
      <w:ind w:left="849"/>
      <w:jc w:val="left"/>
    </w:pPr>
    <w:rPr>
      <w:rFonts w:ascii="Zurich Lt BT" w:hAnsi="Zurich Lt BT"/>
      <w:sz w:val="20"/>
      <w:szCs w:val="24"/>
      <w:lang w:eastAsia="es-ES"/>
    </w:rPr>
  </w:style>
  <w:style w:type="paragraph" w:styleId="Continuarlista4">
    <w:name w:val="List Continue 4"/>
    <w:basedOn w:val="Normal"/>
    <w:rsid w:val="0005555B"/>
    <w:pPr>
      <w:spacing w:after="120"/>
      <w:ind w:left="1132"/>
      <w:jc w:val="left"/>
    </w:pPr>
    <w:rPr>
      <w:rFonts w:ascii="Zurich Lt BT" w:hAnsi="Zurich Lt BT"/>
      <w:sz w:val="20"/>
      <w:szCs w:val="24"/>
      <w:lang w:eastAsia="es-ES"/>
    </w:rPr>
  </w:style>
  <w:style w:type="paragraph" w:styleId="Continuarlista5">
    <w:name w:val="List Continue 5"/>
    <w:basedOn w:val="Normal"/>
    <w:rsid w:val="0005555B"/>
    <w:pPr>
      <w:spacing w:after="120"/>
      <w:ind w:left="1415"/>
      <w:jc w:val="left"/>
    </w:pPr>
    <w:rPr>
      <w:rFonts w:ascii="Zurich Lt BT" w:hAnsi="Zurich Lt BT"/>
      <w:sz w:val="20"/>
      <w:szCs w:val="24"/>
      <w:lang w:eastAsia="es-ES"/>
    </w:rPr>
  </w:style>
  <w:style w:type="paragraph" w:styleId="DireccinHTML">
    <w:name w:val="HTML Address"/>
    <w:basedOn w:val="Normal"/>
    <w:link w:val="DireccinHTMLCar"/>
    <w:rsid w:val="0005555B"/>
    <w:pPr>
      <w:jc w:val="left"/>
    </w:pPr>
    <w:rPr>
      <w:rFonts w:ascii="Zurich Lt BT" w:hAnsi="Zurich Lt BT"/>
      <w:b w:val="0"/>
      <w:i/>
      <w:iCs/>
      <w:color w:val="auto"/>
      <w:szCs w:val="24"/>
      <w:lang w:val="x-none" w:eastAsia="x-none"/>
    </w:rPr>
  </w:style>
  <w:style w:type="character" w:customStyle="1" w:styleId="DireccinHTMLCar">
    <w:name w:val="Dirección HTML Car"/>
    <w:link w:val="DireccinHTML"/>
    <w:locked/>
    <w:rsid w:val="0005555B"/>
    <w:rPr>
      <w:rFonts w:ascii="Zurich Lt BT" w:hAnsi="Zurich Lt BT" w:cs="Times New Roman"/>
      <w:i/>
      <w:iCs/>
      <w:sz w:val="24"/>
      <w:szCs w:val="24"/>
    </w:rPr>
  </w:style>
  <w:style w:type="paragraph" w:styleId="Direccinsobre">
    <w:name w:val="envelope address"/>
    <w:basedOn w:val="Normal"/>
    <w:rsid w:val="0005555B"/>
    <w:pPr>
      <w:framePr w:w="7920" w:h="1980" w:hRule="exact" w:hSpace="180" w:wrap="auto" w:hAnchor="page" w:xAlign="center" w:yAlign="bottom"/>
      <w:ind w:left="2880"/>
      <w:jc w:val="left"/>
    </w:pPr>
    <w:rPr>
      <w:rFonts w:ascii="Zurich Lt BT" w:hAnsi="Zurich Lt BT" w:cs="Arial"/>
      <w:szCs w:val="24"/>
      <w:lang w:eastAsia="es-ES"/>
    </w:rPr>
  </w:style>
  <w:style w:type="paragraph" w:styleId="Encabezadodelista">
    <w:name w:val="toa heading"/>
    <w:basedOn w:val="Normal"/>
    <w:next w:val="Normal"/>
    <w:rsid w:val="0005555B"/>
    <w:pPr>
      <w:spacing w:before="120"/>
      <w:jc w:val="left"/>
    </w:pPr>
    <w:rPr>
      <w:rFonts w:ascii="Zurich Lt BT" w:hAnsi="Zurich Lt BT" w:cs="Arial"/>
      <w:bCs/>
      <w:szCs w:val="24"/>
      <w:lang w:eastAsia="es-ES"/>
    </w:rPr>
  </w:style>
  <w:style w:type="paragraph" w:styleId="Encabezadodemensaje">
    <w:name w:val="Message Header"/>
    <w:basedOn w:val="Normal"/>
    <w:link w:val="EncabezadodemensajeCar"/>
    <w:rsid w:val="0005555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Zurich Lt BT" w:hAnsi="Zurich Lt BT"/>
      <w:b w:val="0"/>
      <w:color w:val="auto"/>
      <w:szCs w:val="24"/>
      <w:lang w:val="x-none" w:eastAsia="x-none"/>
    </w:rPr>
  </w:style>
  <w:style w:type="character" w:customStyle="1" w:styleId="EncabezadodemensajeCar">
    <w:name w:val="Encabezado de mensaje Car"/>
    <w:link w:val="Encabezadodemensaje"/>
    <w:locked/>
    <w:rsid w:val="0005555B"/>
    <w:rPr>
      <w:rFonts w:ascii="Zurich Lt BT" w:hAnsi="Zurich Lt BT" w:cs="Arial"/>
      <w:sz w:val="24"/>
      <w:szCs w:val="24"/>
      <w:shd w:val="pct20" w:color="auto" w:fill="auto"/>
    </w:rPr>
  </w:style>
  <w:style w:type="paragraph" w:styleId="Encabezadodenota">
    <w:name w:val="Note Heading"/>
    <w:basedOn w:val="Normal"/>
    <w:next w:val="Normal"/>
    <w:link w:val="EncabezadodenotaCar"/>
    <w:rsid w:val="0005555B"/>
    <w:pPr>
      <w:jc w:val="left"/>
    </w:pPr>
    <w:rPr>
      <w:rFonts w:ascii="Zurich Lt BT" w:hAnsi="Zurich Lt BT"/>
      <w:b w:val="0"/>
      <w:color w:val="auto"/>
      <w:szCs w:val="24"/>
      <w:lang w:val="x-none" w:eastAsia="x-none"/>
    </w:rPr>
  </w:style>
  <w:style w:type="character" w:customStyle="1" w:styleId="EncabezadodenotaCar">
    <w:name w:val="Encabezado de nota Car"/>
    <w:link w:val="Encabezadodenota"/>
    <w:locked/>
    <w:rsid w:val="0005555B"/>
    <w:rPr>
      <w:rFonts w:ascii="Zurich Lt BT" w:hAnsi="Zurich Lt BT" w:cs="Times New Roman"/>
      <w:sz w:val="24"/>
      <w:szCs w:val="24"/>
    </w:rPr>
  </w:style>
  <w:style w:type="paragraph" w:styleId="Fecha">
    <w:name w:val="Date"/>
    <w:basedOn w:val="Normal"/>
    <w:next w:val="Normal"/>
    <w:link w:val="FechaCar"/>
    <w:rsid w:val="0005555B"/>
    <w:pPr>
      <w:jc w:val="left"/>
    </w:pPr>
    <w:rPr>
      <w:rFonts w:ascii="Zurich Lt BT" w:hAnsi="Zurich Lt BT"/>
      <w:b w:val="0"/>
      <w:color w:val="auto"/>
      <w:szCs w:val="24"/>
      <w:lang w:val="x-none" w:eastAsia="x-none"/>
    </w:rPr>
  </w:style>
  <w:style w:type="character" w:customStyle="1" w:styleId="FechaCar">
    <w:name w:val="Fecha Car"/>
    <w:link w:val="Fecha"/>
    <w:locked/>
    <w:rsid w:val="0005555B"/>
    <w:rPr>
      <w:rFonts w:ascii="Zurich Lt BT" w:hAnsi="Zurich Lt BT" w:cs="Times New Roman"/>
      <w:sz w:val="24"/>
      <w:szCs w:val="24"/>
    </w:rPr>
  </w:style>
  <w:style w:type="paragraph" w:styleId="Firma">
    <w:name w:val="Signature"/>
    <w:basedOn w:val="Normal"/>
    <w:link w:val="FirmaCar"/>
    <w:rsid w:val="0005555B"/>
    <w:pPr>
      <w:ind w:left="4252"/>
      <w:jc w:val="left"/>
    </w:pPr>
    <w:rPr>
      <w:rFonts w:ascii="Zurich Lt BT" w:hAnsi="Zurich Lt BT"/>
      <w:b w:val="0"/>
      <w:color w:val="auto"/>
      <w:szCs w:val="24"/>
      <w:lang w:val="x-none" w:eastAsia="x-none"/>
    </w:rPr>
  </w:style>
  <w:style w:type="character" w:customStyle="1" w:styleId="FirmaCar">
    <w:name w:val="Firma Car"/>
    <w:link w:val="Firma"/>
    <w:locked/>
    <w:rsid w:val="0005555B"/>
    <w:rPr>
      <w:rFonts w:ascii="Zurich Lt BT" w:hAnsi="Zurich Lt BT" w:cs="Times New Roman"/>
      <w:sz w:val="24"/>
      <w:szCs w:val="24"/>
    </w:rPr>
  </w:style>
  <w:style w:type="paragraph" w:styleId="Firmadecorreoelectrnico">
    <w:name w:val="E-mail Signature"/>
    <w:basedOn w:val="Normal"/>
    <w:link w:val="FirmadecorreoelectrnicoCar"/>
    <w:rsid w:val="0005555B"/>
    <w:pPr>
      <w:jc w:val="left"/>
    </w:pPr>
    <w:rPr>
      <w:rFonts w:ascii="Zurich Lt BT" w:hAnsi="Zurich Lt BT"/>
      <w:b w:val="0"/>
      <w:color w:val="auto"/>
      <w:szCs w:val="24"/>
      <w:lang w:val="x-none" w:eastAsia="x-none"/>
    </w:rPr>
  </w:style>
  <w:style w:type="character" w:customStyle="1" w:styleId="FirmadecorreoelectrnicoCar">
    <w:name w:val="Firma de correo electrónico Car"/>
    <w:link w:val="Firmadecorreoelectrnico"/>
    <w:locked/>
    <w:rsid w:val="0005555B"/>
    <w:rPr>
      <w:rFonts w:ascii="Zurich Lt BT" w:hAnsi="Zurich Lt BT" w:cs="Times New Roman"/>
      <w:sz w:val="24"/>
      <w:szCs w:val="24"/>
    </w:rPr>
  </w:style>
  <w:style w:type="paragraph" w:styleId="HTMLconformatoprevio">
    <w:name w:val="HTML Preformatted"/>
    <w:basedOn w:val="Normal"/>
    <w:link w:val="HTMLconformatoprevioCar"/>
    <w:rsid w:val="0005555B"/>
    <w:pPr>
      <w:jc w:val="left"/>
    </w:pPr>
    <w:rPr>
      <w:rFonts w:ascii="Courier New" w:hAnsi="Courier New"/>
      <w:b w:val="0"/>
      <w:color w:val="auto"/>
      <w:sz w:val="20"/>
      <w:szCs w:val="20"/>
      <w:lang w:val="x-none" w:eastAsia="x-none"/>
    </w:rPr>
  </w:style>
  <w:style w:type="character" w:customStyle="1" w:styleId="HTMLconformatoprevioCar">
    <w:name w:val="HTML con formato previo Car"/>
    <w:link w:val="HTMLconformatoprevio"/>
    <w:locked/>
    <w:rsid w:val="0005555B"/>
    <w:rPr>
      <w:rFonts w:ascii="Courier New" w:hAnsi="Courier New" w:cs="Courier New"/>
    </w:rPr>
  </w:style>
  <w:style w:type="paragraph" w:styleId="ndice3">
    <w:name w:val="index 3"/>
    <w:basedOn w:val="Normal"/>
    <w:next w:val="Normal"/>
    <w:autoRedefine/>
    <w:rsid w:val="0005555B"/>
    <w:pPr>
      <w:ind w:left="600" w:hanging="200"/>
      <w:jc w:val="left"/>
    </w:pPr>
    <w:rPr>
      <w:rFonts w:ascii="Zurich Lt BT" w:hAnsi="Zurich Lt BT"/>
      <w:sz w:val="20"/>
      <w:szCs w:val="24"/>
      <w:lang w:eastAsia="es-ES"/>
    </w:rPr>
  </w:style>
  <w:style w:type="paragraph" w:styleId="ndice4">
    <w:name w:val="index 4"/>
    <w:basedOn w:val="Normal"/>
    <w:next w:val="Normal"/>
    <w:autoRedefine/>
    <w:rsid w:val="0005555B"/>
    <w:pPr>
      <w:ind w:left="800" w:hanging="200"/>
      <w:jc w:val="left"/>
    </w:pPr>
    <w:rPr>
      <w:rFonts w:ascii="Zurich Lt BT" w:hAnsi="Zurich Lt BT"/>
      <w:sz w:val="20"/>
      <w:szCs w:val="24"/>
      <w:lang w:eastAsia="es-ES"/>
    </w:rPr>
  </w:style>
  <w:style w:type="paragraph" w:styleId="ndice5">
    <w:name w:val="index 5"/>
    <w:basedOn w:val="Normal"/>
    <w:next w:val="Normal"/>
    <w:autoRedefine/>
    <w:rsid w:val="0005555B"/>
    <w:pPr>
      <w:ind w:left="1000" w:hanging="200"/>
      <w:jc w:val="left"/>
    </w:pPr>
    <w:rPr>
      <w:rFonts w:ascii="Zurich Lt BT" w:hAnsi="Zurich Lt BT"/>
      <w:sz w:val="20"/>
      <w:szCs w:val="24"/>
      <w:lang w:eastAsia="es-ES"/>
    </w:rPr>
  </w:style>
  <w:style w:type="paragraph" w:styleId="ndice6">
    <w:name w:val="index 6"/>
    <w:basedOn w:val="Normal"/>
    <w:next w:val="Normal"/>
    <w:autoRedefine/>
    <w:rsid w:val="0005555B"/>
    <w:pPr>
      <w:ind w:left="1200" w:hanging="200"/>
      <w:jc w:val="left"/>
    </w:pPr>
    <w:rPr>
      <w:rFonts w:ascii="Zurich Lt BT" w:hAnsi="Zurich Lt BT"/>
      <w:sz w:val="20"/>
      <w:szCs w:val="24"/>
      <w:lang w:eastAsia="es-ES"/>
    </w:rPr>
  </w:style>
  <w:style w:type="paragraph" w:styleId="ndice7">
    <w:name w:val="index 7"/>
    <w:basedOn w:val="Normal"/>
    <w:next w:val="Normal"/>
    <w:autoRedefine/>
    <w:rsid w:val="0005555B"/>
    <w:pPr>
      <w:ind w:left="1400" w:hanging="200"/>
      <w:jc w:val="left"/>
    </w:pPr>
    <w:rPr>
      <w:rFonts w:ascii="Zurich Lt BT" w:hAnsi="Zurich Lt BT"/>
      <w:sz w:val="20"/>
      <w:szCs w:val="24"/>
      <w:lang w:eastAsia="es-ES"/>
    </w:rPr>
  </w:style>
  <w:style w:type="paragraph" w:styleId="ndice8">
    <w:name w:val="index 8"/>
    <w:basedOn w:val="Normal"/>
    <w:next w:val="Normal"/>
    <w:autoRedefine/>
    <w:rsid w:val="0005555B"/>
    <w:pPr>
      <w:ind w:left="1600" w:hanging="200"/>
      <w:jc w:val="left"/>
    </w:pPr>
    <w:rPr>
      <w:rFonts w:ascii="Zurich Lt BT" w:hAnsi="Zurich Lt BT"/>
      <w:sz w:val="20"/>
      <w:szCs w:val="24"/>
      <w:lang w:eastAsia="es-ES"/>
    </w:rPr>
  </w:style>
  <w:style w:type="paragraph" w:styleId="ndice9">
    <w:name w:val="index 9"/>
    <w:basedOn w:val="Normal"/>
    <w:next w:val="Normal"/>
    <w:autoRedefine/>
    <w:rsid w:val="0005555B"/>
    <w:pPr>
      <w:ind w:left="1800" w:hanging="200"/>
      <w:jc w:val="left"/>
    </w:pPr>
    <w:rPr>
      <w:rFonts w:ascii="Zurich Lt BT" w:hAnsi="Zurich Lt BT"/>
      <w:sz w:val="20"/>
      <w:szCs w:val="24"/>
      <w:lang w:eastAsia="es-ES"/>
    </w:rPr>
  </w:style>
  <w:style w:type="paragraph" w:styleId="Lista20">
    <w:name w:val="List 2"/>
    <w:basedOn w:val="Normal"/>
    <w:rsid w:val="0005555B"/>
    <w:pPr>
      <w:ind w:left="566" w:hanging="283"/>
      <w:jc w:val="left"/>
    </w:pPr>
    <w:rPr>
      <w:rFonts w:ascii="Zurich Lt BT" w:hAnsi="Zurich Lt BT"/>
      <w:sz w:val="20"/>
      <w:szCs w:val="24"/>
      <w:lang w:eastAsia="es-ES"/>
    </w:rPr>
  </w:style>
  <w:style w:type="paragraph" w:styleId="Lista3">
    <w:name w:val="List 3"/>
    <w:basedOn w:val="Normal"/>
    <w:rsid w:val="0005555B"/>
    <w:pPr>
      <w:ind w:left="849" w:hanging="283"/>
      <w:jc w:val="left"/>
    </w:pPr>
    <w:rPr>
      <w:rFonts w:ascii="Zurich Lt BT" w:hAnsi="Zurich Lt BT"/>
      <w:sz w:val="20"/>
      <w:szCs w:val="24"/>
      <w:lang w:eastAsia="es-ES"/>
    </w:rPr>
  </w:style>
  <w:style w:type="paragraph" w:styleId="Lista4">
    <w:name w:val="List 4"/>
    <w:basedOn w:val="Normal"/>
    <w:rsid w:val="0005555B"/>
    <w:pPr>
      <w:ind w:left="1132" w:hanging="283"/>
      <w:jc w:val="left"/>
    </w:pPr>
    <w:rPr>
      <w:rFonts w:ascii="Zurich Lt BT" w:hAnsi="Zurich Lt BT"/>
      <w:sz w:val="20"/>
      <w:szCs w:val="24"/>
      <w:lang w:eastAsia="es-ES"/>
    </w:rPr>
  </w:style>
  <w:style w:type="paragraph" w:styleId="Lista5">
    <w:name w:val="List 5"/>
    <w:basedOn w:val="Normal"/>
    <w:rsid w:val="0005555B"/>
    <w:pPr>
      <w:ind w:left="1415" w:hanging="283"/>
      <w:jc w:val="left"/>
    </w:pPr>
    <w:rPr>
      <w:rFonts w:ascii="Zurich Lt BT" w:hAnsi="Zurich Lt BT"/>
      <w:sz w:val="20"/>
      <w:szCs w:val="24"/>
      <w:lang w:eastAsia="es-ES"/>
    </w:rPr>
  </w:style>
  <w:style w:type="paragraph" w:styleId="Listaconvietas5">
    <w:name w:val="List Bullet 5"/>
    <w:basedOn w:val="Normal"/>
    <w:autoRedefine/>
    <w:rsid w:val="0005555B"/>
    <w:pPr>
      <w:numPr>
        <w:numId w:val="34"/>
      </w:numPr>
      <w:jc w:val="left"/>
    </w:pPr>
    <w:rPr>
      <w:rFonts w:ascii="Zurich Lt BT" w:hAnsi="Zurich Lt BT"/>
      <w:sz w:val="20"/>
      <w:szCs w:val="24"/>
      <w:lang w:eastAsia="es-ES"/>
    </w:rPr>
  </w:style>
  <w:style w:type="paragraph" w:styleId="Remitedesobre">
    <w:name w:val="envelope return"/>
    <w:basedOn w:val="Normal"/>
    <w:rsid w:val="0005555B"/>
    <w:pPr>
      <w:jc w:val="left"/>
    </w:pPr>
    <w:rPr>
      <w:rFonts w:ascii="Zurich Lt BT" w:hAnsi="Zurich Lt BT" w:cs="Arial"/>
      <w:sz w:val="20"/>
      <w:szCs w:val="20"/>
      <w:lang w:eastAsia="es-ES"/>
    </w:rPr>
  </w:style>
  <w:style w:type="paragraph" w:styleId="Saludo">
    <w:name w:val="Salutation"/>
    <w:basedOn w:val="Normal"/>
    <w:next w:val="Normal"/>
    <w:link w:val="SaludoCar"/>
    <w:rsid w:val="0005555B"/>
    <w:pPr>
      <w:jc w:val="left"/>
    </w:pPr>
    <w:rPr>
      <w:rFonts w:ascii="Zurich Lt BT" w:hAnsi="Zurich Lt BT"/>
      <w:b w:val="0"/>
      <w:color w:val="auto"/>
      <w:szCs w:val="24"/>
      <w:lang w:val="x-none" w:eastAsia="x-none"/>
    </w:rPr>
  </w:style>
  <w:style w:type="character" w:customStyle="1" w:styleId="SaludoCar">
    <w:name w:val="Saludo Car"/>
    <w:link w:val="Saludo"/>
    <w:locked/>
    <w:rsid w:val="0005555B"/>
    <w:rPr>
      <w:rFonts w:ascii="Zurich Lt BT" w:hAnsi="Zurich Lt BT" w:cs="Times New Roman"/>
      <w:sz w:val="24"/>
      <w:szCs w:val="24"/>
    </w:rPr>
  </w:style>
  <w:style w:type="paragraph" w:styleId="Sangranormal">
    <w:name w:val="Normal Indent"/>
    <w:basedOn w:val="Normal"/>
    <w:rsid w:val="0005555B"/>
    <w:pPr>
      <w:ind w:left="720"/>
      <w:jc w:val="left"/>
    </w:pPr>
    <w:rPr>
      <w:rFonts w:ascii="Zurich Lt BT" w:hAnsi="Zurich Lt BT"/>
      <w:sz w:val="20"/>
      <w:szCs w:val="24"/>
      <w:lang w:eastAsia="es-ES"/>
    </w:rPr>
  </w:style>
  <w:style w:type="paragraph" w:styleId="Tabladeilustraciones">
    <w:name w:val="table of figures"/>
    <w:basedOn w:val="Normal"/>
    <w:next w:val="Normal"/>
    <w:rsid w:val="0005555B"/>
    <w:pPr>
      <w:ind w:left="400" w:hanging="400"/>
      <w:jc w:val="left"/>
    </w:pPr>
    <w:rPr>
      <w:rFonts w:ascii="Zurich Lt BT" w:hAnsi="Zurich Lt BT"/>
      <w:sz w:val="20"/>
      <w:szCs w:val="24"/>
      <w:lang w:eastAsia="es-ES"/>
    </w:rPr>
  </w:style>
  <w:style w:type="paragraph" w:styleId="Textoconsangra">
    <w:name w:val="table of authorities"/>
    <w:basedOn w:val="Normal"/>
    <w:next w:val="Normal"/>
    <w:rsid w:val="0005555B"/>
    <w:pPr>
      <w:ind w:left="200" w:hanging="200"/>
      <w:jc w:val="left"/>
    </w:pPr>
    <w:rPr>
      <w:rFonts w:ascii="Zurich Lt BT" w:hAnsi="Zurich Lt BT"/>
      <w:sz w:val="20"/>
      <w:szCs w:val="24"/>
      <w:lang w:eastAsia="es-ES"/>
    </w:rPr>
  </w:style>
  <w:style w:type="paragraph" w:styleId="Textodebloque">
    <w:name w:val="Block Text"/>
    <w:basedOn w:val="Normal"/>
    <w:rsid w:val="0005555B"/>
    <w:pPr>
      <w:spacing w:after="120"/>
      <w:ind w:left="1440" w:right="1440"/>
      <w:jc w:val="left"/>
    </w:pPr>
    <w:rPr>
      <w:rFonts w:ascii="Zurich Lt BT" w:hAnsi="Zurich Lt BT"/>
      <w:sz w:val="20"/>
      <w:szCs w:val="24"/>
      <w:lang w:eastAsia="es-ES"/>
    </w:rPr>
  </w:style>
  <w:style w:type="paragraph" w:styleId="Textoindependienteprimerasangra">
    <w:name w:val="Body Text First Indent"/>
    <w:basedOn w:val="Textoindependiente"/>
    <w:link w:val="TextoindependienteprimerasangraCar"/>
    <w:rsid w:val="0005555B"/>
    <w:pPr>
      <w:ind w:firstLine="210"/>
      <w:jc w:val="left"/>
    </w:pPr>
    <w:rPr>
      <w:rFonts w:ascii="Zurich Lt BT" w:hAnsi="Zurich Lt BT"/>
    </w:rPr>
  </w:style>
  <w:style w:type="character" w:customStyle="1" w:styleId="TextoindependienteprimerasangraCar">
    <w:name w:val="Texto independiente primera sangría Car"/>
    <w:link w:val="Textoindependienteprimerasangra"/>
    <w:locked/>
    <w:rsid w:val="0005555B"/>
    <w:rPr>
      <w:rFonts w:ascii="Zurich Lt BT" w:hAnsi="Zurich Lt BT" w:cs="Times New Roman"/>
      <w:sz w:val="24"/>
      <w:szCs w:val="24"/>
      <w:lang w:val="x-none" w:eastAsia="zh-CN"/>
    </w:rPr>
  </w:style>
  <w:style w:type="paragraph" w:styleId="Textoindependienteprimerasangra2">
    <w:name w:val="Body Text First Indent 2"/>
    <w:basedOn w:val="Sangradetextonormal"/>
    <w:link w:val="Textoindependienteprimerasangra2Car"/>
    <w:rsid w:val="0005555B"/>
    <w:pPr>
      <w:ind w:left="283" w:firstLine="210"/>
      <w:jc w:val="left"/>
    </w:pPr>
    <w:rPr>
      <w:rFonts w:ascii="Zurich Lt BT" w:hAnsi="Zurich Lt BT"/>
      <w:sz w:val="24"/>
      <w:szCs w:val="24"/>
    </w:rPr>
  </w:style>
  <w:style w:type="character" w:customStyle="1" w:styleId="SangradetextonormalCar">
    <w:name w:val="Sangría de texto normal Car"/>
    <w:link w:val="Sangradetextonormal"/>
    <w:locked/>
    <w:rsid w:val="0005555B"/>
    <w:rPr>
      <w:rFonts w:ascii="Arial" w:hAnsi="Arial" w:cs="Times New Roman"/>
      <w:sz w:val="22"/>
      <w:szCs w:val="22"/>
    </w:rPr>
  </w:style>
  <w:style w:type="character" w:customStyle="1" w:styleId="Textoindependienteprimerasangra2Car">
    <w:name w:val="Texto independiente primera sangría 2 Car"/>
    <w:link w:val="Textoindependienteprimerasangra2"/>
    <w:locked/>
    <w:rsid w:val="0005555B"/>
    <w:rPr>
      <w:rFonts w:ascii="Zurich Lt BT" w:hAnsi="Zurich Lt BT" w:cs="Times New Roman"/>
      <w:sz w:val="24"/>
      <w:szCs w:val="24"/>
    </w:rPr>
  </w:style>
  <w:style w:type="paragraph" w:styleId="Textomacro">
    <w:name w:val="macro"/>
    <w:link w:val="TextomacroCar"/>
    <w:rsid w:val="000555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locked/>
    <w:rsid w:val="0005555B"/>
    <w:rPr>
      <w:rFonts w:ascii="Courier New" w:hAnsi="Courier New" w:cs="Courier New"/>
      <w:lang w:val="es-ES" w:eastAsia="es-ES" w:bidi="ar-SA"/>
    </w:rPr>
  </w:style>
  <w:style w:type="paragraph" w:styleId="Textonotaalfinal">
    <w:name w:val="endnote text"/>
    <w:basedOn w:val="Normal"/>
    <w:link w:val="TextonotaalfinalCar"/>
    <w:rsid w:val="0005555B"/>
    <w:pPr>
      <w:jc w:val="left"/>
    </w:pPr>
    <w:rPr>
      <w:rFonts w:ascii="Zurich Lt BT" w:hAnsi="Zurich Lt BT"/>
      <w:b w:val="0"/>
      <w:color w:val="auto"/>
      <w:sz w:val="20"/>
      <w:szCs w:val="20"/>
      <w:lang w:val="x-none" w:eastAsia="x-none"/>
    </w:rPr>
  </w:style>
  <w:style w:type="character" w:customStyle="1" w:styleId="TextonotaalfinalCar">
    <w:name w:val="Texto nota al final Car"/>
    <w:link w:val="Textonotaalfinal"/>
    <w:locked/>
    <w:rsid w:val="0005555B"/>
    <w:rPr>
      <w:rFonts w:ascii="Zurich Lt BT" w:hAnsi="Zurich Lt BT" w:cs="Times New Roman"/>
    </w:rPr>
  </w:style>
  <w:style w:type="paragraph" w:styleId="Ttulo">
    <w:name w:val="Title"/>
    <w:basedOn w:val="Normal"/>
    <w:link w:val="TtuloCar"/>
    <w:qFormat/>
    <w:rsid w:val="0015017E"/>
    <w:pPr>
      <w:spacing w:before="240" w:after="60"/>
      <w:jc w:val="center"/>
      <w:outlineLvl w:val="0"/>
    </w:pPr>
    <w:rPr>
      <w:bCs/>
      <w:kern w:val="28"/>
      <w:sz w:val="32"/>
      <w:szCs w:val="32"/>
      <w:lang w:val="x-none" w:eastAsia="x-none"/>
    </w:rPr>
  </w:style>
  <w:style w:type="character" w:customStyle="1" w:styleId="TtuloCar">
    <w:name w:val="Título Car"/>
    <w:link w:val="Ttulo"/>
    <w:locked/>
    <w:rsid w:val="0015017E"/>
    <w:rPr>
      <w:rFonts w:ascii="Calibri" w:hAnsi="Calibri" w:cs="Arial"/>
      <w:b/>
      <w:bCs/>
      <w:color w:val="00356A"/>
      <w:kern w:val="28"/>
      <w:sz w:val="32"/>
      <w:szCs w:val="32"/>
    </w:rPr>
  </w:style>
  <w:style w:type="paragraph" w:customStyle="1" w:styleId="EstiloTtulo2LatinaVerdanaJustificadoAntes6ptoDesp">
    <w:name w:val="Estilo Título 2 + (Latina) Verdana Justificado Antes:  6 pto Desp..."/>
    <w:basedOn w:val="Ttulo2"/>
    <w:rsid w:val="0005555B"/>
    <w:pPr>
      <w:numPr>
        <w:ilvl w:val="0"/>
        <w:numId w:val="0"/>
      </w:numPr>
      <w:tabs>
        <w:tab w:val="num" w:pos="576"/>
      </w:tabs>
      <w:spacing w:before="120" w:after="100"/>
      <w:ind w:left="576" w:hanging="576"/>
    </w:pPr>
    <w:rPr>
      <w:rFonts w:ascii="Verdana" w:hAnsi="Verdana"/>
      <w:i/>
      <w:color w:val="auto"/>
      <w:sz w:val="28"/>
      <w:szCs w:val="20"/>
    </w:rPr>
  </w:style>
  <w:style w:type="paragraph" w:customStyle="1" w:styleId="Ttulo1-verde">
    <w:name w:val="Título 1 - verde"/>
    <w:basedOn w:val="Ttulo1"/>
    <w:rsid w:val="0005555B"/>
    <w:pPr>
      <w:numPr>
        <w:numId w:val="35"/>
      </w:numPr>
      <w:shd w:val="clear" w:color="auto" w:fill="008000"/>
      <w:spacing w:after="360"/>
      <w:jc w:val="left"/>
    </w:pPr>
    <w:rPr>
      <w:rFonts w:ascii="Zurich Lt BT" w:hAnsi="Zurich Lt BT"/>
      <w:bCs w:val="0"/>
      <w:color w:val="auto"/>
      <w:kern w:val="0"/>
      <w:sz w:val="24"/>
      <w:szCs w:val="24"/>
      <w:lang w:eastAsia="es-ES"/>
    </w:rPr>
  </w:style>
  <w:style w:type="paragraph" w:customStyle="1" w:styleId="Titulo1-clsico">
    <w:name w:val="Titulo 1 - clásico"/>
    <w:basedOn w:val="Ttulo1-verde"/>
    <w:rsid w:val="0005555B"/>
    <w:pPr>
      <w:shd w:val="clear" w:color="auto" w:fill="D9D9D9"/>
    </w:pPr>
    <w:rPr>
      <w:color w:val="FF0000"/>
    </w:rPr>
  </w:style>
  <w:style w:type="paragraph" w:customStyle="1" w:styleId="Ttulo1-Azul">
    <w:name w:val="Título 1 - Azul"/>
    <w:basedOn w:val="Ttulo1-verde"/>
    <w:rsid w:val="0005555B"/>
    <w:pPr>
      <w:numPr>
        <w:numId w:val="0"/>
      </w:numPr>
      <w:shd w:val="clear" w:color="auto" w:fill="0000FF"/>
      <w:tabs>
        <w:tab w:val="num" w:pos="360"/>
      </w:tabs>
      <w:ind w:left="360" w:hanging="360"/>
    </w:pPr>
    <w:rPr>
      <w:color w:val="FFFFFF"/>
    </w:rPr>
  </w:style>
  <w:style w:type="paragraph" w:customStyle="1" w:styleId="Titulo1sinnumeracion">
    <w:name w:val="Titulo 1 sin numeracion"/>
    <w:basedOn w:val="Ttulo1"/>
    <w:next w:val="Normal"/>
    <w:rsid w:val="0005555B"/>
    <w:pPr>
      <w:pageBreakBefore w:val="0"/>
      <w:numPr>
        <w:numId w:val="0"/>
      </w:numPr>
      <w:shd w:val="clear" w:color="auto" w:fill="auto"/>
      <w:tabs>
        <w:tab w:val="num" w:pos="720"/>
      </w:tabs>
      <w:spacing w:before="240" w:after="60"/>
      <w:jc w:val="left"/>
    </w:pPr>
    <w:rPr>
      <w:rFonts w:ascii="Verdana" w:hAnsi="Verdana"/>
      <w:color w:val="auto"/>
      <w:sz w:val="32"/>
      <w:lang w:eastAsia="es-ES"/>
    </w:rPr>
  </w:style>
  <w:style w:type="paragraph" w:customStyle="1" w:styleId="TtuloCyan">
    <w:name w:val="Título Cyan"/>
    <w:basedOn w:val="Ttulo1-verde"/>
    <w:rsid w:val="0005555B"/>
    <w:pPr>
      <w:numPr>
        <w:numId w:val="0"/>
      </w:numPr>
      <w:shd w:val="clear" w:color="auto" w:fill="99CCFF"/>
      <w:tabs>
        <w:tab w:val="num" w:pos="1287"/>
      </w:tabs>
      <w:ind w:left="1287" w:hanging="360"/>
    </w:pPr>
    <w:rPr>
      <w:color w:val="FFFFFF"/>
    </w:rPr>
  </w:style>
  <w:style w:type="paragraph" w:customStyle="1" w:styleId="Ttulonaranja">
    <w:name w:val="Título naranja"/>
    <w:basedOn w:val="Ttulo1-verde"/>
    <w:rsid w:val="0005555B"/>
    <w:pPr>
      <w:numPr>
        <w:numId w:val="0"/>
      </w:numPr>
      <w:shd w:val="clear" w:color="auto" w:fill="FF9900"/>
      <w:tabs>
        <w:tab w:val="num" w:pos="1287"/>
      </w:tabs>
      <w:ind w:left="1287" w:hanging="360"/>
    </w:pPr>
    <w:rPr>
      <w:color w:val="FFFFFF"/>
    </w:rPr>
  </w:style>
  <w:style w:type="paragraph" w:customStyle="1" w:styleId="Ttulorojo">
    <w:name w:val="Título rojo"/>
    <w:basedOn w:val="Ttulo1-verde"/>
    <w:rsid w:val="0005555B"/>
    <w:pPr>
      <w:numPr>
        <w:numId w:val="0"/>
      </w:numPr>
      <w:shd w:val="clear" w:color="auto" w:fill="FF0000"/>
      <w:tabs>
        <w:tab w:val="num" w:pos="1287"/>
      </w:tabs>
      <w:ind w:left="1287" w:hanging="360"/>
    </w:pPr>
    <w:rPr>
      <w:color w:val="FFFFFF"/>
    </w:rPr>
  </w:style>
  <w:style w:type="paragraph" w:customStyle="1" w:styleId="Ttuloagua">
    <w:name w:val="Título agua"/>
    <w:basedOn w:val="Ttulo1-verde"/>
    <w:rsid w:val="0005555B"/>
    <w:pPr>
      <w:numPr>
        <w:numId w:val="0"/>
      </w:numPr>
      <w:shd w:val="clear" w:color="auto" w:fill="008080"/>
      <w:tabs>
        <w:tab w:val="num" w:pos="1287"/>
      </w:tabs>
      <w:ind w:left="1287" w:hanging="360"/>
    </w:pPr>
    <w:rPr>
      <w:color w:val="FFFFFF"/>
    </w:rPr>
  </w:style>
  <w:style w:type="character" w:customStyle="1" w:styleId="themebody">
    <w:name w:val="themebody"/>
    <w:rsid w:val="0005555B"/>
    <w:rPr>
      <w:rFonts w:cs="Times New Roman"/>
    </w:rPr>
  </w:style>
  <w:style w:type="character" w:customStyle="1" w:styleId="copyright">
    <w:name w:val="copyright"/>
    <w:rsid w:val="0005555B"/>
    <w:rPr>
      <w:rFonts w:cs="Times New Roman"/>
    </w:rPr>
  </w:style>
  <w:style w:type="paragraph" w:customStyle="1" w:styleId="Titulo22">
    <w:name w:val="Titulo22"/>
    <w:basedOn w:val="Ttulo2"/>
    <w:rsid w:val="0005555B"/>
    <w:pPr>
      <w:numPr>
        <w:ilvl w:val="0"/>
        <w:numId w:val="0"/>
      </w:numPr>
      <w:spacing w:before="0"/>
      <w:ind w:left="1418"/>
      <w:jc w:val="left"/>
    </w:pPr>
    <w:rPr>
      <w:rFonts w:ascii="Zurich Lt BT" w:hAnsi="Zurich Lt BT"/>
      <w:iCs w:val="0"/>
      <w:noProof/>
      <w:color w:val="333333"/>
      <w:sz w:val="20"/>
      <w:szCs w:val="24"/>
      <w:lang w:eastAsia="es-ES"/>
    </w:rPr>
  </w:style>
  <w:style w:type="paragraph" w:customStyle="1" w:styleId="Titulo221">
    <w:name w:val="Titulo221"/>
    <w:basedOn w:val="Ttulo2"/>
    <w:next w:val="Titulo22"/>
    <w:link w:val="Titulo22Car"/>
    <w:rsid w:val="0005555B"/>
    <w:pPr>
      <w:numPr>
        <w:ilvl w:val="0"/>
        <w:numId w:val="0"/>
      </w:numPr>
      <w:spacing w:before="120" w:after="20"/>
      <w:ind w:left="1134"/>
      <w:jc w:val="left"/>
      <w:outlineLvl w:val="2"/>
    </w:pPr>
    <w:rPr>
      <w:rFonts w:ascii="Zurich Lt BT" w:hAnsi="Zurich Lt BT" w:cs="Arial"/>
      <w:noProof/>
      <w:color w:val="333333"/>
      <w:sz w:val="24"/>
      <w:szCs w:val="24"/>
      <w:lang w:val="es-ES"/>
    </w:rPr>
  </w:style>
  <w:style w:type="character" w:customStyle="1" w:styleId="Titulo22Car">
    <w:name w:val="Titulo22 Car"/>
    <w:link w:val="Titulo221"/>
    <w:locked/>
    <w:rsid w:val="0005555B"/>
    <w:rPr>
      <w:rFonts w:ascii="Zurich Lt BT" w:eastAsia="SimSun" w:hAnsi="Zurich Lt BT" w:cs="Arial"/>
      <w:bCs/>
      <w:iCs/>
      <w:noProof/>
      <w:color w:val="333333"/>
      <w:sz w:val="24"/>
      <w:szCs w:val="24"/>
      <w:lang w:val="es-ES" w:eastAsia="zh-CN" w:bidi="ar-SA"/>
    </w:rPr>
  </w:style>
  <w:style w:type="paragraph" w:customStyle="1" w:styleId="Normalindentado4">
    <w:name w:val="Normal indentado 4"/>
    <w:basedOn w:val="Normal"/>
    <w:rsid w:val="0005555B"/>
    <w:pPr>
      <w:overflowPunct w:val="0"/>
      <w:autoSpaceDE w:val="0"/>
      <w:autoSpaceDN w:val="0"/>
      <w:adjustRightInd w:val="0"/>
      <w:ind w:left="1200"/>
      <w:jc w:val="left"/>
      <w:textAlignment w:val="baseline"/>
    </w:pPr>
    <w:rPr>
      <w:sz w:val="20"/>
      <w:szCs w:val="20"/>
      <w:lang w:eastAsia="es-ES"/>
    </w:rPr>
  </w:style>
  <w:style w:type="paragraph" w:customStyle="1" w:styleId="Normalindentado5">
    <w:name w:val="Normal indentado 5"/>
    <w:basedOn w:val="Normalindentado4"/>
    <w:rsid w:val="0005555B"/>
    <w:pPr>
      <w:ind w:left="1500"/>
    </w:pPr>
  </w:style>
  <w:style w:type="paragraph" w:customStyle="1" w:styleId="Portada">
    <w:name w:val="Portada"/>
    <w:basedOn w:val="Normal"/>
    <w:rsid w:val="0005555B"/>
    <w:pPr>
      <w:overflowPunct w:val="0"/>
      <w:autoSpaceDE w:val="0"/>
      <w:autoSpaceDN w:val="0"/>
      <w:adjustRightInd w:val="0"/>
      <w:jc w:val="left"/>
      <w:textAlignment w:val="baseline"/>
    </w:pPr>
    <w:rPr>
      <w:rFonts w:ascii="Zurich XBlk BT" w:hAnsi="Zurich XBlk BT"/>
      <w:szCs w:val="20"/>
      <w:lang w:eastAsia="es-ES"/>
    </w:rPr>
  </w:style>
  <w:style w:type="character" w:customStyle="1" w:styleId="Hipervnculo1">
    <w:name w:val="Hipervínculo1"/>
    <w:rsid w:val="0005555B"/>
    <w:rPr>
      <w:rFonts w:cs="Times New Roman"/>
      <w:color w:val="0000FF"/>
      <w:u w:val="single"/>
    </w:rPr>
  </w:style>
  <w:style w:type="paragraph" w:customStyle="1" w:styleId="Encabezadodenota1">
    <w:name w:val="Encabezado de not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Textoindependiente21">
    <w:name w:val="Texto independiente 21"/>
    <w:basedOn w:val="Normal"/>
    <w:rsid w:val="0005555B"/>
    <w:pPr>
      <w:overflowPunct w:val="0"/>
      <w:autoSpaceDE w:val="0"/>
      <w:autoSpaceDN w:val="0"/>
      <w:adjustRightInd w:val="0"/>
      <w:textAlignment w:val="baseline"/>
    </w:pPr>
    <w:rPr>
      <w:sz w:val="20"/>
      <w:szCs w:val="20"/>
      <w:lang w:eastAsia="es-ES"/>
    </w:rPr>
  </w:style>
  <w:style w:type="paragraph" w:customStyle="1" w:styleId="DireccinHTML1">
    <w:name w:val="Dirección HTML1"/>
    <w:basedOn w:val="Normal"/>
    <w:rsid w:val="0005555B"/>
    <w:pPr>
      <w:overflowPunct w:val="0"/>
      <w:autoSpaceDE w:val="0"/>
      <w:autoSpaceDN w:val="0"/>
      <w:adjustRightInd w:val="0"/>
      <w:jc w:val="left"/>
      <w:textAlignment w:val="baseline"/>
    </w:pPr>
    <w:rPr>
      <w:i/>
      <w:sz w:val="20"/>
      <w:szCs w:val="20"/>
      <w:lang w:eastAsia="es-ES"/>
    </w:rPr>
  </w:style>
  <w:style w:type="paragraph" w:customStyle="1" w:styleId="Fecha1">
    <w:name w:val="Fech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Firmadecorreoelectrnico1">
    <w:name w:val="Firma de correo electrónico1"/>
    <w:basedOn w:val="Normal"/>
    <w:rsid w:val="0005555B"/>
    <w:pPr>
      <w:overflowPunct w:val="0"/>
      <w:autoSpaceDE w:val="0"/>
      <w:autoSpaceDN w:val="0"/>
      <w:adjustRightInd w:val="0"/>
      <w:jc w:val="left"/>
      <w:textAlignment w:val="baseline"/>
    </w:pPr>
    <w:rPr>
      <w:sz w:val="20"/>
      <w:szCs w:val="20"/>
      <w:lang w:eastAsia="es-ES"/>
    </w:rPr>
  </w:style>
  <w:style w:type="paragraph" w:customStyle="1" w:styleId="HTMLconformatoprevio1">
    <w:name w:val="HTML con formato previ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paragraph" w:customStyle="1" w:styleId="Mapadeldocumento1">
    <w:name w:val="Mapa del documento1"/>
    <w:basedOn w:val="Normal"/>
    <w:rsid w:val="0005555B"/>
    <w:pPr>
      <w:shd w:val="clear" w:color="auto" w:fill="000080"/>
      <w:overflowPunct w:val="0"/>
      <w:autoSpaceDE w:val="0"/>
      <w:autoSpaceDN w:val="0"/>
      <w:adjustRightInd w:val="0"/>
      <w:jc w:val="left"/>
      <w:textAlignment w:val="baseline"/>
    </w:pPr>
    <w:rPr>
      <w:rFonts w:ascii="Tahoma" w:hAnsi="Tahoma"/>
      <w:sz w:val="20"/>
      <w:szCs w:val="20"/>
      <w:lang w:eastAsia="es-ES"/>
    </w:rPr>
  </w:style>
  <w:style w:type="paragraph" w:customStyle="1" w:styleId="Saludo1">
    <w:name w:val="Saludo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Sangra2detindependiente1">
    <w:name w:val="Sangría 2 de t. independiente1"/>
    <w:basedOn w:val="Normal"/>
    <w:rsid w:val="0005555B"/>
    <w:pPr>
      <w:overflowPunct w:val="0"/>
      <w:autoSpaceDE w:val="0"/>
      <w:autoSpaceDN w:val="0"/>
      <w:adjustRightInd w:val="0"/>
      <w:spacing w:after="120" w:line="480" w:lineRule="auto"/>
      <w:ind w:left="283"/>
      <w:jc w:val="left"/>
      <w:textAlignment w:val="baseline"/>
    </w:pPr>
    <w:rPr>
      <w:sz w:val="20"/>
      <w:szCs w:val="20"/>
      <w:lang w:eastAsia="es-ES"/>
    </w:rPr>
  </w:style>
  <w:style w:type="paragraph" w:customStyle="1" w:styleId="Sangra3detindependiente2">
    <w:name w:val="Sangría 3 de t. independiente2"/>
    <w:basedOn w:val="Normal"/>
    <w:rsid w:val="0005555B"/>
    <w:pPr>
      <w:overflowPunct w:val="0"/>
      <w:autoSpaceDE w:val="0"/>
      <w:autoSpaceDN w:val="0"/>
      <w:adjustRightInd w:val="0"/>
      <w:spacing w:after="120"/>
      <w:ind w:left="283"/>
      <w:jc w:val="left"/>
      <w:textAlignment w:val="baseline"/>
    </w:pPr>
    <w:rPr>
      <w:sz w:val="16"/>
      <w:szCs w:val="20"/>
      <w:lang w:eastAsia="es-ES"/>
    </w:rPr>
  </w:style>
  <w:style w:type="paragraph" w:customStyle="1" w:styleId="Textodebloque1">
    <w:name w:val="Texto de bloque1"/>
    <w:basedOn w:val="Normal"/>
    <w:rsid w:val="0005555B"/>
    <w:pPr>
      <w:overflowPunct w:val="0"/>
      <w:autoSpaceDE w:val="0"/>
      <w:autoSpaceDN w:val="0"/>
      <w:adjustRightInd w:val="0"/>
      <w:spacing w:after="120"/>
      <w:ind w:left="1440" w:right="1440"/>
      <w:jc w:val="left"/>
      <w:textAlignment w:val="baseline"/>
    </w:pPr>
    <w:rPr>
      <w:sz w:val="20"/>
      <w:szCs w:val="20"/>
      <w:lang w:eastAsia="es-ES"/>
    </w:rPr>
  </w:style>
  <w:style w:type="paragraph" w:customStyle="1" w:styleId="Textoindependiente31">
    <w:name w:val="Texto independiente 31"/>
    <w:basedOn w:val="Normal"/>
    <w:rsid w:val="0005555B"/>
    <w:pPr>
      <w:overflowPunct w:val="0"/>
      <w:autoSpaceDE w:val="0"/>
      <w:autoSpaceDN w:val="0"/>
      <w:adjustRightInd w:val="0"/>
      <w:spacing w:after="120"/>
      <w:jc w:val="left"/>
      <w:textAlignment w:val="baseline"/>
    </w:pPr>
    <w:rPr>
      <w:sz w:val="16"/>
      <w:szCs w:val="20"/>
      <w:lang w:eastAsia="es-ES"/>
    </w:rPr>
  </w:style>
  <w:style w:type="paragraph" w:customStyle="1" w:styleId="Textoindependienteprimerasangra1">
    <w:name w:val="Texto independiente primera sangría1"/>
    <w:basedOn w:val="Textoindependiente"/>
    <w:rsid w:val="0005555B"/>
    <w:pPr>
      <w:overflowPunct w:val="0"/>
      <w:autoSpaceDE w:val="0"/>
      <w:autoSpaceDN w:val="0"/>
      <w:adjustRightInd w:val="0"/>
      <w:ind w:firstLine="210"/>
      <w:jc w:val="left"/>
      <w:textAlignment w:val="baseline"/>
    </w:pPr>
    <w:rPr>
      <w:szCs w:val="20"/>
      <w:lang w:eastAsia="es-ES"/>
    </w:rPr>
  </w:style>
  <w:style w:type="paragraph" w:customStyle="1" w:styleId="Textoindependienteprimerasangra21">
    <w:name w:val="Texto independiente primera sangría 21"/>
    <w:basedOn w:val="Textoindependiente21"/>
    <w:rsid w:val="0005555B"/>
    <w:pPr>
      <w:spacing w:after="120"/>
      <w:ind w:left="283" w:firstLine="210"/>
      <w:jc w:val="left"/>
    </w:pPr>
  </w:style>
  <w:style w:type="paragraph" w:customStyle="1" w:styleId="Textosinformato1">
    <w:name w:val="Texto sin format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character" w:customStyle="1" w:styleId="Trminodefinido">
    <w:name w:val="Término definido"/>
    <w:rsid w:val="0005555B"/>
    <w:rPr>
      <w:rFonts w:cs="Times New Roman"/>
      <w:i/>
    </w:rPr>
  </w:style>
  <w:style w:type="character" w:customStyle="1" w:styleId="Hipervnculovisitado1">
    <w:name w:val="Hipervínculo visitado1"/>
    <w:rsid w:val="0005555B"/>
    <w:rPr>
      <w:rFonts w:cs="Times New Roman"/>
      <w:color w:val="800080"/>
      <w:u w:val="single"/>
    </w:rPr>
  </w:style>
  <w:style w:type="character" w:customStyle="1" w:styleId="caps">
    <w:name w:val="caps"/>
    <w:rsid w:val="0005555B"/>
    <w:rPr>
      <w:rFonts w:cs="Times New Roman"/>
    </w:rPr>
  </w:style>
  <w:style w:type="paragraph" w:customStyle="1" w:styleId="CarCar">
    <w:name w:val="Car Car"/>
    <w:basedOn w:val="Normal"/>
    <w:autoRedefine/>
    <w:rsid w:val="0005555B"/>
    <w:pPr>
      <w:spacing w:before="120"/>
      <w:jc w:val="left"/>
    </w:pPr>
    <w:rPr>
      <w:rFonts w:ascii="Times New Roman" w:hAnsi="Times New Roman"/>
      <w:szCs w:val="24"/>
      <w:lang w:val="en-US" w:eastAsia="en-US"/>
    </w:rPr>
  </w:style>
  <w:style w:type="character" w:customStyle="1" w:styleId="PrrafoCar">
    <w:name w:val="Párrafo Car"/>
    <w:link w:val="Prrafo"/>
    <w:locked/>
    <w:rsid w:val="0005555B"/>
    <w:rPr>
      <w:rFonts w:ascii="Arial" w:hAnsi="Arial" w:cs="Times New Roman"/>
    </w:rPr>
  </w:style>
  <w:style w:type="paragraph" w:customStyle="1" w:styleId="Citadestacada1">
    <w:name w:val="Cita destacada1"/>
    <w:basedOn w:val="Normal"/>
    <w:next w:val="Normal"/>
    <w:link w:val="IntenseQuoteChar"/>
    <w:rsid w:val="0033126E"/>
    <w:pPr>
      <w:pBdr>
        <w:bottom w:val="single" w:sz="4" w:space="4" w:color="808080"/>
      </w:pBdr>
      <w:spacing w:before="200" w:after="280" w:line="276" w:lineRule="auto"/>
      <w:ind w:right="936"/>
      <w:jc w:val="left"/>
    </w:pPr>
    <w:rPr>
      <w:rFonts w:eastAsia="Times New Roman"/>
      <w:bCs/>
      <w:i/>
      <w:color w:val="4F81BD"/>
      <w:sz w:val="14"/>
      <w:lang w:val="x-none" w:eastAsia="ar-SA"/>
    </w:rPr>
  </w:style>
  <w:style w:type="character" w:customStyle="1" w:styleId="IntenseQuoteChar">
    <w:name w:val="Intense Quote Char"/>
    <w:link w:val="Citadestacada1"/>
    <w:locked/>
    <w:rsid w:val="0033126E"/>
    <w:rPr>
      <w:rFonts w:ascii="Calibri" w:eastAsia="Times New Roman" w:hAnsi="Calibri" w:cs="Times New Roman"/>
      <w:b/>
      <w:bCs/>
      <w:i/>
      <w:color w:val="4F81BD"/>
      <w:sz w:val="14"/>
      <w:szCs w:val="14"/>
      <w:lang w:val="x-none" w:eastAsia="ar-SA" w:bidi="ar-SA"/>
    </w:rPr>
  </w:style>
  <w:style w:type="table" w:customStyle="1" w:styleId="Listavistosa-nfasis11">
    <w:name w:val="Lista vistosa - Énfasis 11"/>
    <w:rsid w:val="00C53B54"/>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mstit1">
    <w:name w:val="mstit1"/>
    <w:rsid w:val="00B24E10"/>
    <w:rPr>
      <w:rFonts w:cs="Times New Roman"/>
    </w:rPr>
  </w:style>
  <w:style w:type="paragraph" w:customStyle="1" w:styleId="columnatxt1">
    <w:name w:val="columnatxt1"/>
    <w:basedOn w:val="Normal"/>
    <w:rsid w:val="00F140DC"/>
    <w:pPr>
      <w:spacing w:before="100" w:beforeAutospacing="1" w:after="100" w:afterAutospacing="1"/>
      <w:jc w:val="left"/>
    </w:pPr>
    <w:rPr>
      <w:rFonts w:ascii="Times New Roman" w:hAnsi="Times New Roman"/>
      <w:szCs w:val="24"/>
      <w:lang w:eastAsia="es-ES"/>
    </w:rPr>
  </w:style>
  <w:style w:type="character" w:customStyle="1" w:styleId="capital">
    <w:name w:val="capital"/>
    <w:rsid w:val="00F140DC"/>
    <w:rPr>
      <w:rFonts w:cs="Times New Roman"/>
    </w:rPr>
  </w:style>
  <w:style w:type="paragraph" w:customStyle="1" w:styleId="colhead2c">
    <w:name w:val="colhead2c"/>
    <w:basedOn w:val="Normal"/>
    <w:rsid w:val="00F140DC"/>
    <w:pPr>
      <w:spacing w:before="100" w:beforeAutospacing="1" w:after="100" w:afterAutospacing="1"/>
      <w:jc w:val="left"/>
    </w:pPr>
    <w:rPr>
      <w:rFonts w:ascii="Times New Roman" w:hAnsi="Times New Roman"/>
      <w:szCs w:val="24"/>
      <w:lang w:eastAsia="es-ES"/>
    </w:rPr>
  </w:style>
  <w:style w:type="paragraph" w:customStyle="1" w:styleId="TtuloTDC1">
    <w:name w:val="Título TDC1"/>
    <w:basedOn w:val="Ttulo1"/>
    <w:next w:val="Normal"/>
    <w:rsid w:val="00CF622E"/>
    <w:pPr>
      <w:keepLines/>
      <w:pageBreakBefore w:val="0"/>
      <w:numPr>
        <w:numId w:val="0"/>
      </w:numPr>
      <w:shd w:val="clear" w:color="auto" w:fill="auto"/>
      <w:spacing w:before="480" w:after="0" w:line="276" w:lineRule="auto"/>
      <w:jc w:val="center"/>
      <w:outlineLvl w:val="9"/>
    </w:pPr>
    <w:rPr>
      <w:rFonts w:ascii="Cambria" w:hAnsi="Cambria"/>
      <w:kern w:val="0"/>
      <w:sz w:val="36"/>
      <w:szCs w:val="28"/>
      <w:lang w:val="es-ES_tradnl" w:eastAsia="es-ES"/>
    </w:rPr>
  </w:style>
  <w:style w:type="paragraph" w:customStyle="1" w:styleId="Sinespaciado1">
    <w:name w:val="Sin espaciado1"/>
    <w:rsid w:val="0015017E"/>
    <w:pPr>
      <w:jc w:val="both"/>
    </w:pPr>
    <w:rPr>
      <w:rFonts w:ascii="Calibri" w:hAnsi="Calibri"/>
      <w:sz w:val="24"/>
      <w:szCs w:val="22"/>
      <w:lang w:eastAsia="zh-CN"/>
    </w:rPr>
  </w:style>
  <w:style w:type="character" w:customStyle="1" w:styleId="nfasissutil1">
    <w:name w:val="Énfasis sutil1"/>
    <w:rsid w:val="0015017E"/>
    <w:rPr>
      <w:rFonts w:cs="Times New Roman"/>
      <w:i/>
      <w:iCs/>
      <w:color w:val="808080"/>
    </w:rPr>
  </w:style>
  <w:style w:type="character" w:customStyle="1" w:styleId="nfasisintenso1">
    <w:name w:val="Énfasis intenso1"/>
    <w:rsid w:val="0015017E"/>
    <w:rPr>
      <w:rFonts w:cs="Times New Roman"/>
      <w:b/>
      <w:bCs/>
      <w:i/>
      <w:iCs/>
      <w:color w:val="4F81BD"/>
    </w:rPr>
  </w:style>
  <w:style w:type="paragraph" w:customStyle="1" w:styleId="Cita1">
    <w:name w:val="Cita1"/>
    <w:basedOn w:val="Normal"/>
    <w:next w:val="Normal"/>
    <w:link w:val="QuoteChar"/>
    <w:rsid w:val="0015017E"/>
    <w:rPr>
      <w:b w:val="0"/>
      <w:i/>
      <w:iCs/>
      <w:color w:val="000000"/>
      <w:sz w:val="22"/>
      <w:szCs w:val="22"/>
      <w:lang w:val="x-none"/>
    </w:rPr>
  </w:style>
  <w:style w:type="character" w:customStyle="1" w:styleId="QuoteChar">
    <w:name w:val="Quote Char"/>
    <w:link w:val="Cita1"/>
    <w:locked/>
    <w:rsid w:val="0015017E"/>
    <w:rPr>
      <w:rFonts w:ascii="Calibri" w:hAnsi="Calibri" w:cs="Times New Roman"/>
      <w:i/>
      <w:iCs/>
      <w:color w:val="000000"/>
      <w:sz w:val="22"/>
      <w:szCs w:val="22"/>
      <w:lang w:val="x-none" w:eastAsia="zh-CN"/>
    </w:rPr>
  </w:style>
  <w:style w:type="character" w:customStyle="1" w:styleId="Referenciasutil1">
    <w:name w:val="Referencia sutil1"/>
    <w:rsid w:val="0015017E"/>
    <w:rPr>
      <w:rFonts w:ascii="Calibri" w:hAnsi="Calibri" w:cs="Times New Roman"/>
      <w:smallCaps/>
      <w:color w:val="548DD4"/>
      <w:u w:val="single"/>
    </w:rPr>
  </w:style>
  <w:style w:type="character" w:customStyle="1" w:styleId="Referenciaintensa1">
    <w:name w:val="Referencia intensa1"/>
    <w:rsid w:val="0015017E"/>
    <w:rPr>
      <w:rFonts w:cs="Times New Roman"/>
      <w:b/>
      <w:bCs/>
      <w:smallCaps/>
      <w:color w:val="548DD4"/>
      <w:spacing w:val="5"/>
      <w:u w:val="single"/>
    </w:rPr>
  </w:style>
  <w:style w:type="character" w:customStyle="1" w:styleId="Ttulodellibro1">
    <w:name w:val="Título del libro1"/>
    <w:rsid w:val="0015017E"/>
    <w:rPr>
      <w:rFonts w:cs="Times New Roman"/>
      <w:b/>
      <w:bCs/>
      <w:smallCaps/>
      <w:spacing w:val="5"/>
    </w:rPr>
  </w:style>
  <w:style w:type="table" w:customStyle="1" w:styleId="Listamedia2-nfasis11">
    <w:name w:val="Lista media 2 - Énfasis 11"/>
    <w:rsid w:val="003D0904"/>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Sombreadovistoso-nfasis61">
    <w:name w:val="Sombreado vistoso - Énfasis 61"/>
    <w:rsid w:val="003D090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paragraph" w:customStyle="1" w:styleId="Encabezado2">
    <w:name w:val="Encabezado 2"/>
    <w:basedOn w:val="Normal"/>
    <w:next w:val="Normal"/>
    <w:rsid w:val="00C36BF0"/>
    <w:pPr>
      <w:keepNext/>
      <w:suppressAutoHyphens/>
      <w:spacing w:before="180" w:after="120"/>
      <w:ind w:left="360" w:hanging="360"/>
      <w:outlineLvl w:val="1"/>
    </w:pPr>
    <w:rPr>
      <w:rFonts w:cs="Arial"/>
      <w:bCs/>
      <w:iCs/>
      <w:sz w:val="32"/>
      <w:szCs w:val="26"/>
    </w:rPr>
  </w:style>
  <w:style w:type="paragraph" w:customStyle="1" w:styleId="Encabezado3">
    <w:name w:val="Encabezado 3"/>
    <w:basedOn w:val="Normal"/>
    <w:next w:val="Normal"/>
    <w:rsid w:val="00C36BF0"/>
    <w:pPr>
      <w:keepNext/>
      <w:suppressAutoHyphens/>
      <w:spacing w:before="180" w:after="120"/>
      <w:ind w:left="360" w:hanging="360"/>
      <w:outlineLvl w:val="2"/>
    </w:pPr>
    <w:rPr>
      <w:rFonts w:cs="Arial"/>
      <w:bCs/>
      <w:color w:val="1F497D"/>
      <w:sz w:val="26"/>
      <w:szCs w:val="26"/>
    </w:rPr>
  </w:style>
  <w:style w:type="character" w:customStyle="1" w:styleId="ListParagraphChar1">
    <w:name w:val="List Paragraph Char1"/>
    <w:link w:val="Prrafodelista1"/>
    <w:locked/>
    <w:rsid w:val="00733CBD"/>
    <w:rPr>
      <w:rFonts w:ascii="Calibri" w:hAnsi="Calibri"/>
      <w:b/>
      <w:color w:val="000000"/>
      <w:sz w:val="24"/>
      <w:szCs w:val="14"/>
      <w:lang w:val="x-none" w:eastAsia="zh-CN"/>
    </w:rPr>
  </w:style>
  <w:style w:type="paragraph" w:customStyle="1" w:styleId="Ttulo1Hiberus">
    <w:name w:val="Título 1 Hiberus"/>
    <w:basedOn w:val="Ttulo1"/>
    <w:next w:val="Normal"/>
    <w:rsid w:val="001C3317"/>
    <w:pPr>
      <w:pageBreakBefore w:val="0"/>
      <w:numPr>
        <w:numId w:val="37"/>
      </w:numPr>
      <w:shd w:val="clear" w:color="auto" w:fill="auto"/>
      <w:tabs>
        <w:tab w:val="clear" w:pos="360"/>
        <w:tab w:val="num" w:pos="1288"/>
      </w:tabs>
      <w:spacing w:before="240" w:after="360"/>
    </w:pPr>
    <w:rPr>
      <w:rFonts w:ascii="Calibri" w:hAnsi="Calibri"/>
      <w:bCs w:val="0"/>
      <w:color w:val="1F497D"/>
      <w:kern w:val="28"/>
      <w:sz w:val="36"/>
      <w:szCs w:val="20"/>
      <w:lang w:val="es-ES_tradnl" w:eastAsia="es-ES"/>
    </w:rPr>
  </w:style>
  <w:style w:type="paragraph" w:customStyle="1" w:styleId="Ttulo2Hiberus">
    <w:name w:val="Título 2 Hiberus"/>
    <w:basedOn w:val="Ttulo1"/>
    <w:next w:val="Normal"/>
    <w:link w:val="Ttulo2HiberusCar"/>
    <w:rsid w:val="001C3317"/>
    <w:pPr>
      <w:pageBreakBefore w:val="0"/>
      <w:numPr>
        <w:ilvl w:val="1"/>
        <w:numId w:val="37"/>
      </w:numPr>
      <w:shd w:val="clear" w:color="auto" w:fill="auto"/>
      <w:tabs>
        <w:tab w:val="left" w:pos="567"/>
        <w:tab w:val="num" w:pos="1440"/>
      </w:tabs>
      <w:spacing w:before="240" w:after="360"/>
      <w:outlineLvl w:val="1"/>
    </w:pPr>
    <w:rPr>
      <w:rFonts w:ascii="Calibri" w:hAnsi="Calibri"/>
      <w:bCs w:val="0"/>
      <w:color w:val="1F497D"/>
      <w:kern w:val="28"/>
      <w:sz w:val="32"/>
      <w:lang w:val="es-ES_tradnl" w:eastAsia="x-none"/>
    </w:rPr>
  </w:style>
  <w:style w:type="paragraph" w:customStyle="1" w:styleId="Ttulo3Hiberus">
    <w:name w:val="Título 3 Hiberus"/>
    <w:basedOn w:val="Ttulo1"/>
    <w:link w:val="Ttulo3HiberusCar"/>
    <w:rsid w:val="001C3317"/>
    <w:pPr>
      <w:pageBreakBefore w:val="0"/>
      <w:numPr>
        <w:ilvl w:val="2"/>
        <w:numId w:val="37"/>
      </w:numPr>
      <w:shd w:val="clear" w:color="auto" w:fill="auto"/>
      <w:tabs>
        <w:tab w:val="left" w:pos="851"/>
        <w:tab w:val="num" w:pos="2160"/>
      </w:tabs>
      <w:spacing w:before="240" w:after="360"/>
      <w:outlineLvl w:val="2"/>
    </w:pPr>
    <w:rPr>
      <w:rFonts w:ascii="Calibri" w:hAnsi="Calibri"/>
      <w:b/>
      <w:bCs w:val="0"/>
      <w:color w:val="003867"/>
      <w:kern w:val="28"/>
      <w:sz w:val="28"/>
      <w:szCs w:val="28"/>
      <w:lang w:val="es-ES_tradnl" w:eastAsia="x-none"/>
    </w:rPr>
  </w:style>
  <w:style w:type="character" w:customStyle="1" w:styleId="Ttulo2HiberusCar">
    <w:name w:val="Título 2 Hiberus Car"/>
    <w:link w:val="Ttulo2Hiberus"/>
    <w:locked/>
    <w:rsid w:val="001C3317"/>
    <w:rPr>
      <w:rFonts w:ascii="Calibri" w:hAnsi="Calibri"/>
      <w:color w:val="1F497D"/>
      <w:kern w:val="28"/>
      <w:sz w:val="32"/>
      <w:szCs w:val="32"/>
      <w:lang w:val="es-ES_tradnl" w:eastAsia="x-none"/>
    </w:rPr>
  </w:style>
  <w:style w:type="character" w:customStyle="1" w:styleId="Ttulo3HiberusCar">
    <w:name w:val="Título 3 Hiberus Car"/>
    <w:link w:val="Ttulo3Hiberus"/>
    <w:locked/>
    <w:rsid w:val="001C3317"/>
    <w:rPr>
      <w:rFonts w:ascii="Calibri" w:hAnsi="Calibri"/>
      <w:b/>
      <w:color w:val="003867"/>
      <w:kern w:val="28"/>
      <w:sz w:val="28"/>
      <w:szCs w:val="28"/>
      <w:lang w:val="es-ES_tradnl" w:eastAsia="x-none"/>
    </w:rPr>
  </w:style>
  <w:style w:type="paragraph" w:customStyle="1" w:styleId="Vieta2Hiberus">
    <w:name w:val="Viñeta 2 Hiberus"/>
    <w:basedOn w:val="Normal"/>
    <w:rsid w:val="00503FA5"/>
    <w:pPr>
      <w:numPr>
        <w:ilvl w:val="1"/>
        <w:numId w:val="38"/>
      </w:numPr>
      <w:spacing w:before="120"/>
      <w:ind w:right="-82"/>
    </w:pPr>
    <w:rPr>
      <w:b w:val="0"/>
      <w:iCs/>
      <w:color w:val="000000"/>
      <w:sz w:val="22"/>
      <w:szCs w:val="16"/>
      <w:lang w:eastAsia="es-ES"/>
    </w:rPr>
  </w:style>
  <w:style w:type="table" w:customStyle="1" w:styleId="Tabladecuadrcula4-nfasis11">
    <w:name w:val="Tabla de cuadrícula 4 - Énfasis 11"/>
    <w:rsid w:val="00E76A0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paragraph" w:customStyle="1" w:styleId="CGIInd">
    <w:name w:val="CGI Ind"/>
    <w:basedOn w:val="Normal"/>
    <w:next w:val="Normal"/>
    <w:rsid w:val="0003779C"/>
    <w:pPr>
      <w:spacing w:line="264" w:lineRule="auto"/>
    </w:pPr>
    <w:rPr>
      <w:rFonts w:ascii="Verdana" w:hAnsi="Verdana"/>
      <w:color w:val="auto"/>
      <w:sz w:val="28"/>
      <w:szCs w:val="24"/>
      <w:lang w:eastAsia="es-ES"/>
    </w:rPr>
  </w:style>
  <w:style w:type="numbering" w:customStyle="1" w:styleId="Bullets">
    <w:name w:val="Bullets"/>
    <w:rsid w:val="004D325B"/>
    <w:pPr>
      <w:numPr>
        <w:numId w:val="12"/>
      </w:numPr>
    </w:pPr>
  </w:style>
  <w:style w:type="numbering" w:customStyle="1" w:styleId="EstiloConvietasAil1">
    <w:name w:val="Estilo Con viñetas Añil1"/>
    <w:rsid w:val="004D325B"/>
    <w:pPr>
      <w:numPr>
        <w:numId w:val="27"/>
      </w:numPr>
    </w:pPr>
  </w:style>
  <w:style w:type="numbering" w:customStyle="1" w:styleId="VIETASTSOL">
    <w:name w:val="VIÑETAS TSOL"/>
    <w:rsid w:val="004D325B"/>
    <w:pPr>
      <w:numPr>
        <w:numId w:val="32"/>
      </w:numPr>
    </w:pPr>
  </w:style>
  <w:style w:type="numbering" w:customStyle="1" w:styleId="EstiloEsquemanumerado">
    <w:name w:val="Estilo Esquema numerado"/>
    <w:rsid w:val="004D325B"/>
    <w:pPr>
      <w:numPr>
        <w:numId w:val="31"/>
      </w:numPr>
    </w:pPr>
  </w:style>
  <w:style w:type="numbering" w:customStyle="1" w:styleId="EstiloConvietasAil">
    <w:name w:val="Estilo Con viñetas Añil"/>
    <w:rsid w:val="004D325B"/>
    <w:pPr>
      <w:numPr>
        <w:numId w:val="30"/>
      </w:numPr>
    </w:pPr>
  </w:style>
  <w:style w:type="paragraph" w:styleId="Prrafodelista">
    <w:name w:val="List Paragraph"/>
    <w:aliases w:val="Lista sin Numerar,Párrafo Numerado,Párrafo antic,TOC style,lp1,Viñetas (Inicio Parrafo),Listenabsatz,Llista Nivell1,Lista de nivel 1,Bullet Roadmap,List Paragraph"/>
    <w:basedOn w:val="Normal"/>
    <w:link w:val="PrrafodelistaCar"/>
    <w:uiPriority w:val="34"/>
    <w:qFormat/>
    <w:rsid w:val="007205EA"/>
    <w:pPr>
      <w:spacing w:before="100" w:beforeAutospacing="1" w:after="100" w:afterAutospacing="1"/>
      <w:jc w:val="left"/>
    </w:pPr>
    <w:rPr>
      <w:rFonts w:ascii="Times New Roman" w:eastAsia="Times New Roman" w:hAnsi="Times New Roman"/>
      <w:b w:val="0"/>
      <w:color w:val="auto"/>
      <w:szCs w:val="24"/>
      <w:lang w:val="x-none" w:eastAsia="x-none"/>
    </w:rPr>
  </w:style>
  <w:style w:type="paragraph" w:styleId="Citadestacada">
    <w:name w:val="Intense Quote"/>
    <w:basedOn w:val="Normal"/>
    <w:next w:val="Normal"/>
    <w:link w:val="CitadestacadaCar"/>
    <w:qFormat/>
    <w:rsid w:val="00D05145"/>
    <w:pPr>
      <w:pBdr>
        <w:bottom w:val="single" w:sz="4" w:space="4" w:color="808080"/>
      </w:pBdr>
      <w:spacing w:before="200" w:after="280" w:line="276" w:lineRule="auto"/>
      <w:ind w:right="936"/>
      <w:jc w:val="left"/>
    </w:pPr>
    <w:rPr>
      <w:rFonts w:eastAsia="Calibri"/>
      <w:bCs/>
      <w:i/>
      <w:color w:val="4F81BD"/>
      <w:lang w:eastAsia="ar-SA"/>
    </w:rPr>
  </w:style>
  <w:style w:type="character" w:customStyle="1" w:styleId="CitadestacadaCar">
    <w:name w:val="Cita destacada Car"/>
    <w:link w:val="Citadestacada"/>
    <w:rsid w:val="00D05145"/>
    <w:rPr>
      <w:rFonts w:ascii="Calibri" w:eastAsia="Calibri" w:hAnsi="Calibri"/>
      <w:b/>
      <w:bCs/>
      <w:i/>
      <w:color w:val="4F81BD"/>
      <w:sz w:val="24"/>
      <w:szCs w:val="14"/>
      <w:lang w:eastAsia="ar-SA"/>
    </w:rPr>
  </w:style>
  <w:style w:type="character" w:styleId="Referenciasutil">
    <w:name w:val="Subtle Reference"/>
    <w:uiPriority w:val="31"/>
    <w:qFormat/>
    <w:rsid w:val="00D05145"/>
    <w:rPr>
      <w:rFonts w:ascii="Calibri" w:hAnsi="Calibri"/>
      <w:smallCaps/>
      <w:color w:val="548DD4"/>
      <w:u w:val="single"/>
    </w:rPr>
  </w:style>
  <w:style w:type="character" w:customStyle="1" w:styleId="PrrafodelistaCar">
    <w:name w:val="Párrafo de lista Car"/>
    <w:aliases w:val="Lista sin Numerar Car,Párrafo Numerado Car,Párrafo antic Car,TOC style Car,lp1 Car,Viñetas (Inicio Parrafo) Car,Listenabsatz Car,Llista Nivell1 Car,Lista de nivel 1 Car,Bullet Roadmap Car,List Paragraph Car"/>
    <w:link w:val="Prrafodelista"/>
    <w:uiPriority w:val="34"/>
    <w:qFormat/>
    <w:rsid w:val="00D05145"/>
    <w:rPr>
      <w:rFonts w:eastAsia="Times New Roman"/>
      <w:sz w:val="24"/>
      <w:szCs w:val="24"/>
    </w:rPr>
  </w:style>
  <w:style w:type="paragraph" w:styleId="Sinespaciado">
    <w:name w:val="No Spacing"/>
    <w:link w:val="SinespaciadoCar"/>
    <w:uiPriority w:val="1"/>
    <w:qFormat/>
    <w:rsid w:val="007F53D9"/>
    <w:pPr>
      <w:jc w:val="both"/>
    </w:pPr>
    <w:rPr>
      <w:rFonts w:ascii="Calibri" w:eastAsia="Calibri" w:hAnsi="Calibri"/>
      <w:sz w:val="24"/>
      <w:szCs w:val="22"/>
      <w:lang w:eastAsia="zh-CN"/>
    </w:rPr>
  </w:style>
  <w:style w:type="character" w:customStyle="1" w:styleId="SinespaciadoCar">
    <w:name w:val="Sin espaciado Car"/>
    <w:link w:val="Sinespaciado"/>
    <w:uiPriority w:val="1"/>
    <w:rsid w:val="007F53D9"/>
    <w:rPr>
      <w:rFonts w:ascii="Calibri" w:eastAsia="Calibri" w:hAnsi="Calibri"/>
      <w:sz w:val="24"/>
      <w:szCs w:val="22"/>
      <w:lang w:eastAsia="zh-CN"/>
    </w:rPr>
  </w:style>
  <w:style w:type="paragraph" w:styleId="TtuloTDC">
    <w:name w:val="TOC Heading"/>
    <w:basedOn w:val="Ttulo1"/>
    <w:next w:val="Normal"/>
    <w:uiPriority w:val="39"/>
    <w:unhideWhenUsed/>
    <w:qFormat/>
    <w:rsid w:val="002742F3"/>
    <w:pPr>
      <w:keepLines/>
      <w:pageBreakBefore w:val="0"/>
      <w:numPr>
        <w:numId w:val="0"/>
      </w:numPr>
      <w:shd w:val="clear" w:color="auto" w:fill="auto"/>
      <w:spacing w:before="240" w:after="0" w:line="259" w:lineRule="auto"/>
      <w:jc w:val="left"/>
      <w:outlineLvl w:val="9"/>
    </w:pPr>
    <w:rPr>
      <w:rFonts w:ascii="Calibri Light" w:eastAsia="Times New Roman" w:hAnsi="Calibri Light"/>
      <w:bCs w:val="0"/>
      <w:color w:val="2F5496"/>
      <w:kern w:val="0"/>
      <w:sz w:val="32"/>
      <w:lang w:val="es-ES" w:eastAsia="es-ES"/>
    </w:rPr>
  </w:style>
  <w:style w:type="character" w:styleId="Textodelmarcadordeposicin">
    <w:name w:val="Placeholder Text"/>
    <w:basedOn w:val="Fuentedeprrafopredeter"/>
    <w:uiPriority w:val="99"/>
    <w:semiHidden/>
    <w:rsid w:val="002F1E22"/>
    <w:rPr>
      <w:color w:val="808080"/>
    </w:rPr>
  </w:style>
  <w:style w:type="paragraph" w:customStyle="1" w:styleId="Cuerpodetexto">
    <w:name w:val="Cuerpo de texto"/>
    <w:basedOn w:val="Normal"/>
    <w:rsid w:val="00E54FA4"/>
    <w:pPr>
      <w:overflowPunct w:val="0"/>
      <w:spacing w:before="14" w:after="120"/>
    </w:pPr>
    <w:rPr>
      <w:sz w:val="20"/>
      <w:szCs w:val="24"/>
    </w:rPr>
  </w:style>
  <w:style w:type="character" w:customStyle="1" w:styleId="Muydestacado">
    <w:name w:val="Muy destacado"/>
    <w:rsid w:val="00E54FA4"/>
    <w:rPr>
      <w:b/>
      <w:bCs/>
    </w:rPr>
  </w:style>
  <w:style w:type="paragraph" w:customStyle="1" w:styleId="Pa22">
    <w:name w:val="Pa22"/>
    <w:basedOn w:val="Default"/>
    <w:next w:val="Default"/>
    <w:uiPriority w:val="99"/>
    <w:rsid w:val="007B3F80"/>
    <w:pPr>
      <w:spacing w:line="181" w:lineRule="atLeast"/>
    </w:pPr>
    <w:rPr>
      <w:rFonts w:ascii="Humnst777 BT" w:hAnsi="Humnst777 BT" w:cs="Times New Roman"/>
      <w:color w:val="auto"/>
    </w:rPr>
  </w:style>
  <w:style w:type="paragraph" w:customStyle="1" w:styleId="Puesto10">
    <w:name w:val="Puesto10"/>
    <w:basedOn w:val="Normal"/>
    <w:rsid w:val="00CF0798"/>
    <w:pPr>
      <w:tabs>
        <w:tab w:val="left" w:pos="851"/>
      </w:tabs>
      <w:spacing w:after="120"/>
      <w:ind w:left="851" w:hanging="851"/>
    </w:pPr>
    <w:rPr>
      <w:rFonts w:ascii="Verdana" w:hAnsi="Verdana"/>
      <w:sz w:val="20"/>
      <w:szCs w:val="24"/>
      <w:lang w:val="es-ES_tradnl" w:eastAsia="es-ES"/>
    </w:rPr>
  </w:style>
  <w:style w:type="paragraph" w:customStyle="1" w:styleId="Pa16">
    <w:name w:val="Pa16"/>
    <w:basedOn w:val="Default"/>
    <w:next w:val="Default"/>
    <w:uiPriority w:val="99"/>
    <w:rsid w:val="00CF0798"/>
    <w:pPr>
      <w:spacing w:line="181" w:lineRule="atLeast"/>
    </w:pPr>
    <w:rPr>
      <w:rFonts w:ascii="Humnst777 Lt BT" w:hAnsi="Humnst777 Lt BT" w:cs="Times New Roman"/>
      <w:color w:val="auto"/>
    </w:rPr>
  </w:style>
  <w:style w:type="character" w:styleId="Nmerodelnea">
    <w:name w:val="line number"/>
    <w:basedOn w:val="Fuentedeprrafopredeter"/>
    <w:rsid w:val="00CF0798"/>
  </w:style>
  <w:style w:type="character" w:customStyle="1" w:styleId="Mencinsinresolver1">
    <w:name w:val="Mención sin resolver1"/>
    <w:basedOn w:val="Fuentedeprrafopredeter"/>
    <w:uiPriority w:val="99"/>
    <w:semiHidden/>
    <w:unhideWhenUsed/>
    <w:rsid w:val="00366320"/>
    <w:rPr>
      <w:color w:val="808080"/>
      <w:shd w:val="clear" w:color="auto" w:fill="E6E6E6"/>
    </w:rPr>
  </w:style>
  <w:style w:type="paragraph" w:customStyle="1" w:styleId="ASTCdigo">
    <w:name w:val="AST Código"/>
    <w:rsid w:val="00587C70"/>
    <w:pPr>
      <w:pBdr>
        <w:left w:val="dotted" w:sz="4" w:space="4" w:color="666699"/>
      </w:pBdr>
      <w:shd w:val="clear" w:color="auto" w:fill="F3F3F3"/>
      <w:spacing w:before="240" w:after="240"/>
      <w:ind w:left="1418" w:right="284"/>
      <w:contextualSpacing/>
    </w:pPr>
    <w:rPr>
      <w:rFonts w:ascii="Courier New" w:eastAsia="Times New Roman" w:hAnsi="Courier New" w:cs="Courier New"/>
      <w:noProof/>
      <w:sz w:val="16"/>
    </w:rPr>
  </w:style>
  <w:style w:type="paragraph" w:customStyle="1" w:styleId="EstiloOferta">
    <w:name w:val="EstiloOferta"/>
    <w:basedOn w:val="Normal"/>
    <w:link w:val="EstiloOfertaCar"/>
    <w:qFormat/>
    <w:rsid w:val="002A2145"/>
    <w:rPr>
      <w:rFonts w:ascii="Arial" w:hAnsi="Arial" w:cs="Arial"/>
      <w:b w:val="0"/>
      <w:color w:val="auto"/>
      <w:sz w:val="22"/>
      <w:szCs w:val="20"/>
    </w:rPr>
  </w:style>
  <w:style w:type="character" w:customStyle="1" w:styleId="pl-k">
    <w:name w:val="pl-k"/>
    <w:basedOn w:val="Fuentedeprrafopredeter"/>
    <w:rsid w:val="002A2145"/>
  </w:style>
  <w:style w:type="character" w:customStyle="1" w:styleId="EstiloOfertaCar">
    <w:name w:val="EstiloOferta Car"/>
    <w:basedOn w:val="Fuentedeprrafopredeter"/>
    <w:link w:val="EstiloOferta"/>
    <w:rsid w:val="002A2145"/>
    <w:rPr>
      <w:rFonts w:ascii="Arial" w:hAnsi="Arial" w:cs="Arial"/>
      <w:sz w:val="22"/>
      <w:lang w:eastAsia="zh-CN"/>
    </w:rPr>
  </w:style>
  <w:style w:type="character" w:customStyle="1" w:styleId="pl-s">
    <w:name w:val="pl-s"/>
    <w:basedOn w:val="Fuentedeprrafopredeter"/>
    <w:rsid w:val="002A2145"/>
  </w:style>
  <w:style w:type="character" w:customStyle="1" w:styleId="pl-pds">
    <w:name w:val="pl-pds"/>
    <w:basedOn w:val="Fuentedeprrafopredeter"/>
    <w:rsid w:val="002A2145"/>
  </w:style>
  <w:style w:type="character" w:customStyle="1" w:styleId="value">
    <w:name w:val="value"/>
    <w:basedOn w:val="Fuentedeprrafopredeter"/>
    <w:rsid w:val="002A2145"/>
  </w:style>
  <w:style w:type="paragraph" w:customStyle="1" w:styleId="lista-cjk">
    <w:name w:val="lista-cjk"/>
    <w:basedOn w:val="Normal"/>
    <w:rsid w:val="002A2145"/>
    <w:pPr>
      <w:spacing w:before="100" w:beforeAutospacing="1" w:after="142" w:line="288" w:lineRule="auto"/>
      <w:jc w:val="left"/>
    </w:pPr>
    <w:rPr>
      <w:rFonts w:ascii="Times New Roman" w:eastAsia="Times New Roman" w:hAnsi="Times New Roman"/>
      <w:b w:val="0"/>
      <w:color w:val="auto"/>
      <w:szCs w:val="24"/>
      <w:lang w:eastAsia="es-ES"/>
    </w:rPr>
  </w:style>
  <w:style w:type="paragraph" w:customStyle="1" w:styleId="lista-ctl">
    <w:name w:val="lista-ctl"/>
    <w:basedOn w:val="Normal"/>
    <w:rsid w:val="002A2145"/>
    <w:pPr>
      <w:spacing w:before="100" w:beforeAutospacing="1" w:after="142" w:line="288" w:lineRule="auto"/>
      <w:jc w:val="left"/>
    </w:pPr>
    <w:rPr>
      <w:rFonts w:ascii="Mangal" w:eastAsia="Times New Roman" w:hAnsi="Mangal" w:cs="Mangal"/>
      <w:b w:val="0"/>
      <w:color w:val="auto"/>
      <w:szCs w:val="24"/>
      <w:lang w:eastAsia="es-ES"/>
    </w:rPr>
  </w:style>
  <w:style w:type="paragraph" w:customStyle="1" w:styleId="enumeracin-1-inicio-western">
    <w:name w:val="enumeración-1-inicio-western"/>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jk">
    <w:name w:val="enumeración-1-inicio-cjk"/>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tl">
    <w:name w:val="enumeración-1-inicio-ctl"/>
    <w:basedOn w:val="Normal"/>
    <w:rsid w:val="002A2145"/>
    <w:pPr>
      <w:spacing w:before="238" w:after="119" w:line="288" w:lineRule="auto"/>
      <w:ind w:left="363" w:hanging="363"/>
      <w:jc w:val="left"/>
    </w:pPr>
    <w:rPr>
      <w:rFonts w:ascii="Mangal" w:eastAsia="Times New Roman" w:hAnsi="Mangal" w:cs="Mangal"/>
      <w:b w:val="0"/>
      <w:color w:val="auto"/>
      <w:szCs w:val="24"/>
      <w:lang w:eastAsia="es-ES"/>
    </w:rPr>
  </w:style>
  <w:style w:type="paragraph" w:customStyle="1" w:styleId="numeracin-1-continuacin-western">
    <w:name w:val="numeración-1-continuación-western"/>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jk">
    <w:name w:val="numeración-1-continuación-cjk"/>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tl">
    <w:name w:val="numeración-1-continuación-ctl"/>
    <w:basedOn w:val="Normal"/>
    <w:rsid w:val="002A2145"/>
    <w:pPr>
      <w:spacing w:before="100" w:beforeAutospacing="1" w:after="119" w:line="288" w:lineRule="auto"/>
      <w:ind w:left="363"/>
      <w:jc w:val="left"/>
    </w:pPr>
    <w:rPr>
      <w:rFonts w:ascii="Mangal" w:eastAsia="Times New Roman" w:hAnsi="Mangal" w:cs="Mangal"/>
      <w:b w:val="0"/>
      <w:color w:val="auto"/>
      <w:szCs w:val="24"/>
      <w:lang w:eastAsia="es-ES"/>
    </w:rPr>
  </w:style>
  <w:style w:type="table" w:customStyle="1" w:styleId="Tablaconcuadrcula1">
    <w:name w:val="Tabla con cuadrícula1"/>
    <w:basedOn w:val="Tablanormal"/>
    <w:next w:val="Tablaconcuadrcula"/>
    <w:uiPriority w:val="39"/>
    <w:rsid w:val="002A21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acadooferta">
    <w:name w:val="Destacado oferta"/>
    <w:basedOn w:val="Parrafoestiloprrafo"/>
    <w:link w:val="DestacadoofertaCar"/>
    <w:qFormat/>
    <w:rsid w:val="002A2145"/>
    <w:pPr>
      <w:shd w:val="clear" w:color="auto" w:fill="D9E2F3" w:themeFill="accent1" w:themeFillTint="33"/>
      <w:spacing w:before="120"/>
    </w:pPr>
    <w:rPr>
      <w:rFonts w:eastAsia="Times New Roman"/>
    </w:rPr>
  </w:style>
  <w:style w:type="character" w:customStyle="1" w:styleId="DestacadoofertaCar">
    <w:name w:val="Destacado oferta Car"/>
    <w:basedOn w:val="ParrafoestiloprrafoCar"/>
    <w:link w:val="Destacadooferta"/>
    <w:rsid w:val="002A2145"/>
    <w:rPr>
      <w:rFonts w:ascii="Arial" w:eastAsia="Times New Roman" w:hAnsi="Arial" w:cs="Arial"/>
      <w:sz w:val="22"/>
      <w:shd w:val="clear" w:color="auto" w:fill="D9E2F3" w:themeFill="accent1" w:themeFillTint="33"/>
      <w:lang w:val="es-ES_tradnl" w:eastAsia="en-US"/>
    </w:rPr>
  </w:style>
  <w:style w:type="character" w:styleId="nfasisintenso">
    <w:name w:val="Intense Emphasis"/>
    <w:basedOn w:val="Fuentedeprrafopredeter"/>
    <w:uiPriority w:val="21"/>
    <w:qFormat/>
    <w:rsid w:val="00144BA0"/>
    <w:rPr>
      <w:i/>
      <w:iCs/>
      <w:color w:val="4472C4" w:themeColor="accent1"/>
    </w:rPr>
  </w:style>
  <w:style w:type="table" w:styleId="Cuadrculamedia2-nfasis5">
    <w:name w:val="Medium Grid 2 Accent 5"/>
    <w:basedOn w:val="Tablanormal"/>
    <w:uiPriority w:val="68"/>
    <w:rsid w:val="008E11D9"/>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clara-nfasis5">
    <w:name w:val="Light Grid Accent 5"/>
    <w:basedOn w:val="Tablanormal"/>
    <w:uiPriority w:val="62"/>
    <w:rsid w:val="008E11D9"/>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Encabezado4">
    <w:name w:val="Encabezado 4"/>
    <w:basedOn w:val="Normal"/>
    <w:qFormat/>
    <w:rsid w:val="008E11D9"/>
    <w:pPr>
      <w:keepNext/>
      <w:suppressAutoHyphens/>
      <w:spacing w:before="240" w:after="60"/>
      <w:outlineLvl w:val="3"/>
    </w:pPr>
    <w:rPr>
      <w:rFonts w:ascii="Avenir LT Std 35 Light" w:hAnsi="Avenir LT Std 35 Light"/>
      <w:b w:val="0"/>
      <w:bCs/>
      <w:color w:val="1F497D"/>
      <w:szCs w:val="24"/>
    </w:rPr>
  </w:style>
  <w:style w:type="paragraph" w:customStyle="1" w:styleId="Encabezado5">
    <w:name w:val="Encabezado 5"/>
    <w:basedOn w:val="Normal"/>
    <w:next w:val="Normal"/>
    <w:qFormat/>
    <w:rsid w:val="008E11D9"/>
    <w:pPr>
      <w:suppressAutoHyphens/>
      <w:spacing w:before="240" w:after="60"/>
      <w:outlineLvl w:val="4"/>
    </w:pPr>
    <w:rPr>
      <w:rFonts w:eastAsia="Times New Roman"/>
      <w:bCs/>
      <w:iCs/>
      <w:szCs w:val="26"/>
      <w:lang w:eastAsia="x-none"/>
    </w:rPr>
  </w:style>
  <w:style w:type="paragraph" w:customStyle="1" w:styleId="Encabezado6">
    <w:name w:val="Encabezado 6"/>
    <w:basedOn w:val="Normal"/>
    <w:next w:val="Normal"/>
    <w:qFormat/>
    <w:rsid w:val="008E11D9"/>
    <w:pPr>
      <w:suppressAutoHyphens/>
      <w:spacing w:before="240" w:after="60"/>
      <w:outlineLvl w:val="5"/>
    </w:pPr>
    <w:rPr>
      <w:rFonts w:eastAsia="Times New Roman"/>
      <w:bCs/>
      <w:lang w:eastAsia="x-none"/>
    </w:rPr>
  </w:style>
  <w:style w:type="character" w:customStyle="1" w:styleId="EnlacedeInternet">
    <w:name w:val="Enlace de Internet"/>
    <w:uiPriority w:val="99"/>
    <w:rsid w:val="008E11D9"/>
    <w:rPr>
      <w:rFonts w:ascii="Arial" w:hAnsi="Arial" w:cs="Times New Roman"/>
      <w:color w:val="00000A"/>
      <w:sz w:val="18"/>
      <w:u w:val="none"/>
    </w:rPr>
  </w:style>
  <w:style w:type="paragraph" w:customStyle="1" w:styleId="Encabezado1">
    <w:name w:val="Encabezado 1"/>
    <w:basedOn w:val="Normal"/>
    <w:qFormat/>
    <w:rsid w:val="008E11D9"/>
    <w:pPr>
      <w:keepNext/>
      <w:pageBreakBefore/>
      <w:shd w:val="clear" w:color="auto" w:fill="FFFFFF"/>
      <w:suppressAutoHyphens/>
      <w:spacing w:before="180" w:after="120"/>
      <w:outlineLvl w:val="0"/>
    </w:pPr>
    <w:rPr>
      <w:rFonts w:ascii="Avenir LT Std 45 Book" w:hAnsi="Avenir LT Std 45 Book"/>
      <w:b w:val="0"/>
      <w:bCs/>
      <w:sz w:val="40"/>
      <w:szCs w:val="32"/>
    </w:rPr>
  </w:style>
  <w:style w:type="paragraph" w:customStyle="1" w:styleId="Encabezado7">
    <w:name w:val="Encabezado 7"/>
    <w:basedOn w:val="Normal"/>
    <w:next w:val="Normal"/>
    <w:qFormat/>
    <w:rsid w:val="008E11D9"/>
    <w:pPr>
      <w:suppressAutoHyphens/>
      <w:spacing w:before="240" w:after="60"/>
      <w:outlineLvl w:val="6"/>
    </w:pPr>
    <w:rPr>
      <w:rFonts w:eastAsia="Times New Roman"/>
      <w:lang w:eastAsia="x-none"/>
    </w:rPr>
  </w:style>
  <w:style w:type="paragraph" w:customStyle="1" w:styleId="Encabezado8">
    <w:name w:val="Encabezado 8"/>
    <w:basedOn w:val="Normal"/>
    <w:next w:val="Normal"/>
    <w:qFormat/>
    <w:rsid w:val="008E11D9"/>
    <w:pPr>
      <w:suppressAutoHyphens/>
      <w:spacing w:before="240" w:after="60"/>
      <w:outlineLvl w:val="7"/>
    </w:pPr>
    <w:rPr>
      <w:rFonts w:eastAsia="Times New Roman"/>
      <w:i/>
      <w:iCs/>
      <w:lang w:eastAsia="x-none"/>
    </w:rPr>
  </w:style>
  <w:style w:type="paragraph" w:customStyle="1" w:styleId="Encabezado9">
    <w:name w:val="Encabezado 9"/>
    <w:basedOn w:val="Normal"/>
    <w:next w:val="Normal"/>
    <w:qFormat/>
    <w:rsid w:val="008E11D9"/>
    <w:pPr>
      <w:tabs>
        <w:tab w:val="left" w:pos="1584"/>
      </w:tabs>
      <w:suppressAutoHyphens/>
      <w:spacing w:before="240" w:after="60"/>
      <w:ind w:left="1584" w:hanging="1584"/>
      <w:outlineLvl w:val="8"/>
    </w:pPr>
    <w:rPr>
      <w:rFonts w:ascii="Arial" w:eastAsia="Times New Roman" w:hAnsi="Arial"/>
      <w:b w:val="0"/>
      <w:color w:val="00000A"/>
      <w:sz w:val="22"/>
      <w:szCs w:val="22"/>
      <w:lang w:eastAsia="x-none"/>
    </w:rPr>
  </w:style>
  <w:style w:type="character" w:customStyle="1" w:styleId="Destacado">
    <w:name w:val="Destacado"/>
    <w:qFormat/>
    <w:rsid w:val="008E11D9"/>
    <w:rPr>
      <w:rFonts w:cs="Times New Roman"/>
      <w:i/>
      <w:iCs/>
    </w:rPr>
  </w:style>
  <w:style w:type="character" w:customStyle="1" w:styleId="ListLabel1">
    <w:name w:val="ListLabel 1"/>
    <w:rsid w:val="008E11D9"/>
    <w:rPr>
      <w:color w:val="000000"/>
    </w:rPr>
  </w:style>
  <w:style w:type="character" w:customStyle="1" w:styleId="ListLabel2">
    <w:name w:val="ListLabel 2"/>
    <w:rsid w:val="008E11D9"/>
    <w:rPr>
      <w:color w:val="7F7F7F"/>
    </w:rPr>
  </w:style>
  <w:style w:type="character" w:customStyle="1" w:styleId="ListLabel3">
    <w:name w:val="ListLabel 3"/>
    <w:rsid w:val="008E11D9"/>
    <w:rPr>
      <w:color w:val="A30041"/>
    </w:rPr>
  </w:style>
  <w:style w:type="character" w:customStyle="1" w:styleId="ListLabel4">
    <w:name w:val="ListLabel 4"/>
    <w:rsid w:val="008E11D9"/>
    <w:rPr>
      <w:color w:val="00356A"/>
    </w:rPr>
  </w:style>
  <w:style w:type="character" w:customStyle="1" w:styleId="ListLabel5">
    <w:name w:val="ListLabel 5"/>
    <w:rsid w:val="008E11D9"/>
    <w:rPr>
      <w:rFonts w:cs="Times New Roman"/>
      <w:color w:val="003867"/>
    </w:rPr>
  </w:style>
  <w:style w:type="character" w:customStyle="1" w:styleId="ListLabel6">
    <w:name w:val="ListLabel 6"/>
    <w:rsid w:val="008E11D9"/>
    <w:rPr>
      <w:rFonts w:cs="Times New Roman"/>
    </w:rPr>
  </w:style>
  <w:style w:type="character" w:customStyle="1" w:styleId="ListLabel7">
    <w:name w:val="ListLabel 7"/>
    <w:rsid w:val="008E11D9"/>
    <w:rPr>
      <w:sz w:val="20"/>
    </w:rPr>
  </w:style>
  <w:style w:type="character" w:customStyle="1" w:styleId="ListLabel8">
    <w:name w:val="ListLabel 8"/>
    <w:rsid w:val="008E11D9"/>
    <w:rPr>
      <w:color w:val="646ABC"/>
      <w:sz w:val="18"/>
    </w:rPr>
  </w:style>
  <w:style w:type="character" w:customStyle="1" w:styleId="ListLabel9">
    <w:name w:val="ListLabel 9"/>
    <w:rsid w:val="008E11D9"/>
    <w:rPr>
      <w:color w:val="99CCFF"/>
      <w:sz w:val="18"/>
    </w:rPr>
  </w:style>
  <w:style w:type="character" w:customStyle="1" w:styleId="ListLabel10">
    <w:name w:val="ListLabel 10"/>
    <w:rsid w:val="008E11D9"/>
    <w:rPr>
      <w:color w:val="CCCCFF"/>
    </w:rPr>
  </w:style>
  <w:style w:type="character" w:customStyle="1" w:styleId="ListLabel11">
    <w:name w:val="ListLabel 11"/>
    <w:rsid w:val="008E11D9"/>
    <w:rPr>
      <w:color w:val="C0C0C0"/>
    </w:rPr>
  </w:style>
  <w:style w:type="character" w:customStyle="1" w:styleId="ListLabel12">
    <w:name w:val="ListLabel 12"/>
    <w:rsid w:val="008E11D9"/>
    <w:rPr>
      <w:rFonts w:eastAsia="Times New Roman"/>
    </w:rPr>
  </w:style>
  <w:style w:type="character" w:customStyle="1" w:styleId="ListLabel13">
    <w:name w:val="ListLabel 13"/>
    <w:rsid w:val="008E11D9"/>
    <w:rPr>
      <w:color w:val="808080"/>
      <w:sz w:val="20"/>
    </w:rPr>
  </w:style>
  <w:style w:type="character" w:customStyle="1" w:styleId="ListLabel14">
    <w:name w:val="ListLabel 14"/>
    <w:rsid w:val="008E11D9"/>
    <w:rPr>
      <w:b w:val="0"/>
      <w:i w:val="0"/>
      <w:color w:val="808080"/>
      <w:sz w:val="20"/>
    </w:rPr>
  </w:style>
  <w:style w:type="character" w:customStyle="1" w:styleId="ListLabel15">
    <w:name w:val="ListLabel 15"/>
    <w:rsid w:val="008E11D9"/>
    <w:rPr>
      <w:color w:val="00000A"/>
    </w:rPr>
  </w:style>
  <w:style w:type="character" w:customStyle="1" w:styleId="ListLabel16">
    <w:name w:val="ListLabel 16"/>
    <w:rsid w:val="008E11D9"/>
    <w:rPr>
      <w:color w:val="333399"/>
    </w:rPr>
  </w:style>
  <w:style w:type="character" w:customStyle="1" w:styleId="ListLabel17">
    <w:name w:val="ListLabel 17"/>
    <w:rsid w:val="008E11D9"/>
    <w:rPr>
      <w:rFonts w:cs="Times New Roman"/>
      <w:color w:val="00000A"/>
    </w:rPr>
  </w:style>
  <w:style w:type="character" w:customStyle="1" w:styleId="ListLabel18">
    <w:name w:val="ListLabel 18"/>
    <w:rsid w:val="008E11D9"/>
    <w:rPr>
      <w:color w:val="00000A"/>
      <w:sz w:val="24"/>
    </w:rPr>
  </w:style>
  <w:style w:type="character" w:customStyle="1" w:styleId="ListLabel19">
    <w:name w:val="ListLabel 19"/>
    <w:rsid w:val="008E11D9"/>
    <w:rPr>
      <w:rFonts w:cs="Times New Roman"/>
      <w:b w:val="0"/>
      <w:i w:val="0"/>
    </w:rPr>
  </w:style>
  <w:style w:type="character" w:customStyle="1" w:styleId="ListLabel20">
    <w:name w:val="ListLabel 20"/>
    <w:rsid w:val="008E11D9"/>
    <w:rPr>
      <w:rFonts w:cs="Times New Roman"/>
      <w:b/>
    </w:rPr>
  </w:style>
  <w:style w:type="character" w:customStyle="1" w:styleId="ListLabel21">
    <w:name w:val="ListLabel 21"/>
    <w:rsid w:val="008E11D9"/>
    <w:rPr>
      <w:rFonts w:cs="Times New Roman"/>
      <w:sz w:val="24"/>
      <w:szCs w:val="24"/>
    </w:rPr>
  </w:style>
  <w:style w:type="character" w:customStyle="1" w:styleId="ListLabel22">
    <w:name w:val="ListLabel 22"/>
    <w:rsid w:val="008E11D9"/>
    <w:rPr>
      <w:color w:val="333399"/>
      <w:sz w:val="22"/>
    </w:rPr>
  </w:style>
  <w:style w:type="character" w:customStyle="1" w:styleId="ListLabel23">
    <w:name w:val="ListLabel 23"/>
    <w:rsid w:val="008E11D9"/>
    <w:rPr>
      <w:color w:val="003366"/>
    </w:rPr>
  </w:style>
  <w:style w:type="character" w:customStyle="1" w:styleId="ListLabel24">
    <w:name w:val="ListLabel 24"/>
    <w:rsid w:val="008E11D9"/>
    <w:rPr>
      <w:rFonts w:cs="Calibri"/>
      <w:b/>
      <w:color w:val="1F497D"/>
      <w:sz w:val="32"/>
    </w:rPr>
  </w:style>
  <w:style w:type="character" w:customStyle="1" w:styleId="ListLabel25">
    <w:name w:val="ListLabel 25"/>
    <w:rsid w:val="008E11D9"/>
    <w:rPr>
      <w:rFonts w:cs="Calibri"/>
      <w:b/>
      <w:color w:val="1F497D"/>
      <w:sz w:val="28"/>
      <w:szCs w:val="28"/>
    </w:rPr>
  </w:style>
  <w:style w:type="character" w:customStyle="1" w:styleId="ListLabel26">
    <w:name w:val="ListLabel 26"/>
    <w:rsid w:val="008E11D9"/>
    <w:rPr>
      <w:rFonts w:cs="Calibri"/>
      <w:b w:val="0"/>
      <w:bCs w:val="0"/>
      <w:i w:val="0"/>
      <w:iCs w:val="0"/>
      <w:color w:val="1F497D"/>
    </w:rPr>
  </w:style>
  <w:style w:type="character" w:customStyle="1" w:styleId="ListLabel27">
    <w:name w:val="ListLabel 27"/>
    <w:rsid w:val="008E11D9"/>
    <w:rPr>
      <w:color w:val="1F497D"/>
    </w:rPr>
  </w:style>
  <w:style w:type="character" w:customStyle="1" w:styleId="ListLabel28">
    <w:name w:val="ListLabel 28"/>
    <w:rsid w:val="008E11D9"/>
    <w:rPr>
      <w:rFonts w:cs="Courier New"/>
    </w:rPr>
  </w:style>
  <w:style w:type="character" w:customStyle="1" w:styleId="ListLabel29">
    <w:name w:val="ListLabel 29"/>
    <w:rsid w:val="008E11D9"/>
    <w:rPr>
      <w:rFonts w:eastAsia="Calibri" w:cs="Arial"/>
    </w:rPr>
  </w:style>
  <w:style w:type="character" w:customStyle="1" w:styleId="ListLabel30">
    <w:name w:val="ListLabel 30"/>
    <w:rsid w:val="008E11D9"/>
    <w:rPr>
      <w:rFonts w:eastAsia="SimSun" w:cs="Arial"/>
    </w:rPr>
  </w:style>
  <w:style w:type="character" w:customStyle="1" w:styleId="ListLabel31">
    <w:name w:val="ListLabel 31"/>
    <w:rsid w:val="008E11D9"/>
    <w:rPr>
      <w:rFonts w:cs="Symbol"/>
      <w:sz w:val="20"/>
    </w:rPr>
  </w:style>
  <w:style w:type="character" w:customStyle="1" w:styleId="ListLabel32">
    <w:name w:val="ListLabel 32"/>
    <w:rsid w:val="008E11D9"/>
    <w:rPr>
      <w:rFonts w:cs="Courier New"/>
      <w:sz w:val="20"/>
    </w:rPr>
  </w:style>
  <w:style w:type="character" w:customStyle="1" w:styleId="ListLabel33">
    <w:name w:val="ListLabel 33"/>
    <w:rsid w:val="008E11D9"/>
    <w:rPr>
      <w:rFonts w:cs="Wingdings"/>
      <w:sz w:val="20"/>
    </w:rPr>
  </w:style>
  <w:style w:type="character" w:customStyle="1" w:styleId="ListLabel34">
    <w:name w:val="ListLabel 34"/>
    <w:rsid w:val="008E11D9"/>
    <w:rPr>
      <w:rFonts w:cs="Symbol"/>
    </w:rPr>
  </w:style>
  <w:style w:type="character" w:customStyle="1" w:styleId="ListLabel35">
    <w:name w:val="ListLabel 35"/>
    <w:rsid w:val="008E11D9"/>
    <w:rPr>
      <w:rFonts w:cs="Courier New"/>
    </w:rPr>
  </w:style>
  <w:style w:type="character" w:customStyle="1" w:styleId="ListLabel36">
    <w:name w:val="ListLabel 36"/>
    <w:rsid w:val="008E11D9"/>
    <w:rPr>
      <w:rFonts w:cs="Wingdings"/>
    </w:rPr>
  </w:style>
  <w:style w:type="character" w:customStyle="1" w:styleId="ListLabel37">
    <w:name w:val="ListLabel 37"/>
    <w:rsid w:val="008E11D9"/>
    <w:rPr>
      <w:rFonts w:cs="Arial"/>
    </w:rPr>
  </w:style>
  <w:style w:type="character" w:customStyle="1" w:styleId="ListLabel38">
    <w:name w:val="ListLabel 38"/>
    <w:rsid w:val="008E11D9"/>
    <w:rPr>
      <w:rFonts w:cs="Times New Roman"/>
    </w:rPr>
  </w:style>
  <w:style w:type="character" w:customStyle="1" w:styleId="Vietas">
    <w:name w:val="Viñetas"/>
    <w:rsid w:val="008E11D9"/>
    <w:rPr>
      <w:rFonts w:ascii="OpenSymbol" w:eastAsia="OpenSymbol" w:hAnsi="OpenSymbol" w:cs="OpenSymbol"/>
    </w:rPr>
  </w:style>
  <w:style w:type="character" w:customStyle="1" w:styleId="ListLabel39">
    <w:name w:val="ListLabel 39"/>
    <w:rsid w:val="008E11D9"/>
    <w:rPr>
      <w:rFonts w:cs="Symbol"/>
      <w:sz w:val="20"/>
    </w:rPr>
  </w:style>
  <w:style w:type="character" w:customStyle="1" w:styleId="ListLabel40">
    <w:name w:val="ListLabel 40"/>
    <w:rsid w:val="008E11D9"/>
    <w:rPr>
      <w:rFonts w:cs="Courier New"/>
      <w:sz w:val="20"/>
    </w:rPr>
  </w:style>
  <w:style w:type="character" w:customStyle="1" w:styleId="ListLabel41">
    <w:name w:val="ListLabel 41"/>
    <w:rsid w:val="008E11D9"/>
    <w:rPr>
      <w:rFonts w:cs="Wingdings"/>
      <w:sz w:val="20"/>
    </w:rPr>
  </w:style>
  <w:style w:type="character" w:customStyle="1" w:styleId="ListLabel42">
    <w:name w:val="ListLabel 42"/>
    <w:rsid w:val="008E11D9"/>
    <w:rPr>
      <w:rFonts w:cs="Symbol"/>
    </w:rPr>
  </w:style>
  <w:style w:type="character" w:customStyle="1" w:styleId="ListLabel43">
    <w:name w:val="ListLabel 43"/>
    <w:rsid w:val="008E11D9"/>
    <w:rPr>
      <w:rFonts w:cs="Courier New"/>
    </w:rPr>
  </w:style>
  <w:style w:type="character" w:customStyle="1" w:styleId="ListLabel44">
    <w:name w:val="ListLabel 44"/>
    <w:rsid w:val="008E11D9"/>
    <w:rPr>
      <w:rFonts w:cs="Wingdings"/>
    </w:rPr>
  </w:style>
  <w:style w:type="character" w:customStyle="1" w:styleId="ListLabel45">
    <w:name w:val="ListLabel 45"/>
    <w:rsid w:val="008E11D9"/>
    <w:rPr>
      <w:rFonts w:cs="Arial"/>
    </w:rPr>
  </w:style>
  <w:style w:type="character" w:customStyle="1" w:styleId="ListLabel46">
    <w:name w:val="ListLabel 46"/>
    <w:rsid w:val="008E11D9"/>
    <w:rPr>
      <w:rFonts w:cs="Times New Roman"/>
    </w:rPr>
  </w:style>
  <w:style w:type="character" w:customStyle="1" w:styleId="ListLabel47">
    <w:name w:val="ListLabel 47"/>
    <w:rsid w:val="008E11D9"/>
    <w:rPr>
      <w:rFonts w:cs="OpenSymbol"/>
    </w:rPr>
  </w:style>
  <w:style w:type="character" w:customStyle="1" w:styleId="Enlacedelndice">
    <w:name w:val="Enlace del índice"/>
    <w:rsid w:val="008E11D9"/>
  </w:style>
  <w:style w:type="character" w:customStyle="1" w:styleId="Smbolosdenumeracin">
    <w:name w:val="Símbolos de numeración"/>
    <w:rsid w:val="008E11D9"/>
  </w:style>
  <w:style w:type="paragraph" w:customStyle="1" w:styleId="Pie">
    <w:name w:val="Pie"/>
    <w:basedOn w:val="Normal"/>
    <w:rsid w:val="008E11D9"/>
    <w:pPr>
      <w:suppressLineNumbers/>
      <w:suppressAutoHyphens/>
      <w:spacing w:before="120" w:after="120"/>
    </w:pPr>
    <w:rPr>
      <w:rFonts w:cs="Mangal"/>
      <w:i/>
      <w:iCs/>
      <w:szCs w:val="24"/>
    </w:rPr>
  </w:style>
  <w:style w:type="paragraph" w:customStyle="1" w:styleId="ndice">
    <w:name w:val="Índice"/>
    <w:basedOn w:val="Normal"/>
    <w:rsid w:val="008E11D9"/>
    <w:pPr>
      <w:suppressLineNumbers/>
      <w:suppressAutoHyphens/>
    </w:pPr>
    <w:rPr>
      <w:rFonts w:cs="Mangal"/>
    </w:rPr>
  </w:style>
  <w:style w:type="paragraph" w:customStyle="1" w:styleId="Encabezamiento">
    <w:name w:val="Encabezamiento"/>
    <w:basedOn w:val="Normal"/>
    <w:uiPriority w:val="99"/>
    <w:rsid w:val="008E11D9"/>
    <w:pPr>
      <w:tabs>
        <w:tab w:val="center" w:pos="4252"/>
        <w:tab w:val="right" w:pos="8504"/>
      </w:tabs>
      <w:suppressAutoHyphens/>
    </w:pPr>
    <w:rPr>
      <w:rFonts w:ascii="Arial" w:hAnsi="Arial"/>
      <w:b w:val="0"/>
      <w:color w:val="7F7F7F"/>
      <w:szCs w:val="24"/>
    </w:rPr>
  </w:style>
  <w:style w:type="paragraph" w:customStyle="1" w:styleId="Cuerpodetextoconsangra">
    <w:name w:val="Cuerpo de texto con sangría"/>
    <w:basedOn w:val="Cuerpodetexto"/>
    <w:rsid w:val="008E11D9"/>
    <w:pPr>
      <w:widowControl w:val="0"/>
      <w:suppressAutoHyphens/>
      <w:overflowPunct/>
      <w:spacing w:before="0" w:line="288" w:lineRule="auto"/>
      <w:ind w:left="708" w:firstLine="210"/>
      <w:jc w:val="left"/>
    </w:pPr>
    <w:rPr>
      <w:rFonts w:ascii="Zurich Lt BT" w:hAnsi="Zurich Lt BT" w:cs="DejaVu Sans"/>
      <w:b w:val="0"/>
      <w:color w:val="00000A"/>
      <w:sz w:val="22"/>
      <w:szCs w:val="22"/>
      <w:lang w:eastAsia="x-none"/>
    </w:rPr>
  </w:style>
  <w:style w:type="paragraph" w:customStyle="1" w:styleId="Encabezadodelatabla">
    <w:name w:val="Encabezado de la tabla"/>
    <w:basedOn w:val="Normal"/>
    <w:rsid w:val="008E11D9"/>
    <w:pPr>
      <w:keepNext/>
      <w:suppressAutoHyphens/>
      <w:spacing w:before="60" w:after="60"/>
    </w:pPr>
    <w:rPr>
      <w:rFonts w:ascii="Arial Bold" w:hAnsi="Arial Bold"/>
      <w:bCs/>
      <w:color w:val="333333"/>
      <w:sz w:val="20"/>
      <w:szCs w:val="20"/>
      <w:lang w:eastAsia="x-none"/>
    </w:rPr>
  </w:style>
  <w:style w:type="paragraph" w:customStyle="1" w:styleId="Frasededespedida">
    <w:name w:val="Frase de despedida"/>
    <w:basedOn w:val="Normal"/>
    <w:next w:val="Normal"/>
    <w:rsid w:val="008E11D9"/>
    <w:pPr>
      <w:suppressAutoHyphens/>
      <w:jc w:val="left"/>
    </w:pPr>
    <w:rPr>
      <w:rFonts w:ascii="Zurich Lt BT" w:hAnsi="Zurich Lt BT"/>
      <w:b w:val="0"/>
      <w:color w:val="00000A"/>
      <w:szCs w:val="24"/>
      <w:lang w:eastAsia="x-none"/>
    </w:rPr>
  </w:style>
  <w:style w:type="paragraph" w:customStyle="1" w:styleId="Encabezadodelndice">
    <w:name w:val="Encabezado del índice"/>
    <w:basedOn w:val="Encabezado1"/>
    <w:next w:val="Normal"/>
    <w:uiPriority w:val="39"/>
    <w:unhideWhenUsed/>
    <w:qFormat/>
    <w:rsid w:val="008E11D9"/>
    <w:pPr>
      <w:keepLines/>
      <w:spacing w:before="240" w:after="0" w:line="252" w:lineRule="auto"/>
      <w:jc w:val="left"/>
    </w:pPr>
    <w:rPr>
      <w:rFonts w:ascii="Calibri Light" w:eastAsia="Times New Roman" w:hAnsi="Calibri Light"/>
      <w:bCs w:val="0"/>
      <w:color w:val="2F5496"/>
      <w:sz w:val="32"/>
      <w:lang w:eastAsia="es-ES"/>
    </w:rPr>
  </w:style>
  <w:style w:type="paragraph" w:styleId="Cita">
    <w:name w:val="Quote"/>
    <w:basedOn w:val="Normal"/>
    <w:link w:val="CitaCar"/>
    <w:rsid w:val="008E11D9"/>
    <w:pPr>
      <w:suppressAutoHyphens/>
    </w:pPr>
  </w:style>
  <w:style w:type="character" w:customStyle="1" w:styleId="CitaCar">
    <w:name w:val="Cita Car"/>
    <w:basedOn w:val="Fuentedeprrafopredeter"/>
    <w:link w:val="Cita"/>
    <w:rsid w:val="008E11D9"/>
    <w:rPr>
      <w:rFonts w:ascii="Calibri" w:hAnsi="Calibri"/>
      <w:b/>
      <w:color w:val="00356A"/>
      <w:sz w:val="24"/>
      <w:szCs w:val="14"/>
      <w:lang w:eastAsia="zh-CN"/>
    </w:rPr>
  </w:style>
  <w:style w:type="character" w:customStyle="1" w:styleId="Mencinsinresolver2">
    <w:name w:val="Mención sin resolver2"/>
    <w:basedOn w:val="Fuentedeprrafopredeter"/>
    <w:uiPriority w:val="99"/>
    <w:semiHidden/>
    <w:unhideWhenUsed/>
    <w:rsid w:val="006F6558"/>
    <w:rPr>
      <w:color w:val="808080"/>
      <w:shd w:val="clear" w:color="auto" w:fill="E6E6E6"/>
    </w:rPr>
  </w:style>
  <w:style w:type="paragraph" w:customStyle="1" w:styleId="Titulo1Numerado">
    <w:name w:val="Titulo1 Numerado"/>
    <w:basedOn w:val="Ttulo1"/>
    <w:next w:val="Normal"/>
    <w:qFormat/>
    <w:rsid w:val="00E5512B"/>
    <w:pPr>
      <w:keepLines/>
      <w:numPr>
        <w:numId w:val="39"/>
      </w:numPr>
      <w:shd w:val="clear" w:color="auto" w:fill="auto"/>
      <w:spacing w:before="240" w:after="240" w:line="259" w:lineRule="auto"/>
    </w:pPr>
    <w:rPr>
      <w:rFonts w:ascii="Calibri Light" w:eastAsiaTheme="majorEastAsia" w:hAnsi="Calibri Light" w:cstheme="majorBidi"/>
      <w:bCs w:val="0"/>
      <w:color w:val="2F5496" w:themeColor="accent1" w:themeShade="BF"/>
      <w:kern w:val="0"/>
      <w:sz w:val="44"/>
      <w:lang w:val="es-ES" w:eastAsia="en-US"/>
    </w:rPr>
  </w:style>
  <w:style w:type="paragraph" w:customStyle="1" w:styleId="Titulo2numerado">
    <w:name w:val="Titulo2 numerado"/>
    <w:basedOn w:val="Ttulo2"/>
    <w:next w:val="Normal"/>
    <w:qFormat/>
    <w:rsid w:val="00E5512B"/>
    <w:pPr>
      <w:keepLines/>
      <w:numPr>
        <w:numId w:val="39"/>
      </w:numPr>
      <w:spacing w:before="360" w:after="240" w:line="259" w:lineRule="auto"/>
    </w:pPr>
    <w:rPr>
      <w:rFonts w:ascii="Calibri Light" w:eastAsiaTheme="majorEastAsia" w:hAnsi="Calibri Light" w:cstheme="majorBidi"/>
      <w:bCs w:val="0"/>
      <w:iCs w:val="0"/>
      <w:color w:val="2F5496" w:themeColor="accent1" w:themeShade="BF"/>
      <w:lang w:val="es-ES" w:eastAsia="en-US"/>
    </w:rPr>
  </w:style>
  <w:style w:type="paragraph" w:customStyle="1" w:styleId="Titulo3numerado">
    <w:name w:val="Titulo3 numerado"/>
    <w:basedOn w:val="Ttulo3"/>
    <w:next w:val="Normal"/>
    <w:qFormat/>
    <w:rsid w:val="00E5512B"/>
    <w:pPr>
      <w:keepLines/>
      <w:numPr>
        <w:numId w:val="39"/>
      </w:numPr>
      <w:spacing w:before="240" w:after="120" w:line="259" w:lineRule="auto"/>
    </w:pPr>
    <w:rPr>
      <w:rFonts w:ascii="Calibri Light" w:eastAsiaTheme="majorEastAsia" w:hAnsi="Calibri Light" w:cstheme="majorBidi"/>
      <w:bCs w:val="0"/>
      <w:color w:val="2F5496" w:themeColor="accent1" w:themeShade="BF"/>
      <w:sz w:val="28"/>
      <w:lang w:val="es-ES" w:eastAsia="en-US"/>
    </w:rPr>
  </w:style>
  <w:style w:type="paragraph" w:customStyle="1" w:styleId="Titulo4numerado">
    <w:name w:val="Titulo4 numerado"/>
    <w:basedOn w:val="Ttulo4"/>
    <w:next w:val="Normal"/>
    <w:qFormat/>
    <w:rsid w:val="00E5512B"/>
    <w:pPr>
      <w:keepLines/>
      <w:numPr>
        <w:numId w:val="39"/>
      </w:numPr>
      <w:spacing w:before="120" w:line="259" w:lineRule="auto"/>
    </w:pPr>
    <w:rPr>
      <w:rFonts w:asciiTheme="majorHAnsi" w:eastAsiaTheme="majorEastAsia" w:hAnsiTheme="majorHAnsi" w:cstheme="majorBidi"/>
      <w:bCs w:val="0"/>
      <w:iCs/>
      <w:color w:val="2F5496" w:themeColor="accent1" w:themeShade="BF"/>
      <w:lang w:val="es-ES" w:eastAsia="en-US"/>
    </w:rPr>
  </w:style>
  <w:style w:type="paragraph" w:customStyle="1" w:styleId="ReferenciaCapituloAMM">
    <w:name w:val="Referencia Capitulo AMM"/>
    <w:basedOn w:val="Parrafoestiloprrafo"/>
    <w:link w:val="ReferenciaCapituloAMMCar"/>
    <w:qFormat/>
    <w:rsid w:val="000F524A"/>
    <w:pPr>
      <w:spacing w:before="24" w:after="0" w:line="276" w:lineRule="auto"/>
    </w:pPr>
    <w:rPr>
      <w:rFonts w:ascii="Calibri Light" w:hAnsi="Calibri Light"/>
      <w:color w:val="4472C4" w:themeColor="accent1"/>
    </w:rPr>
  </w:style>
  <w:style w:type="character" w:customStyle="1" w:styleId="ReferenciaCapituloAMMCar">
    <w:name w:val="Referencia Capitulo AMM Car"/>
    <w:basedOn w:val="ParrafoestiloprrafoCar"/>
    <w:link w:val="ReferenciaCapituloAMM"/>
    <w:rsid w:val="000F524A"/>
    <w:rPr>
      <w:rFonts w:ascii="Calibri Light" w:hAnsi="Calibri Light" w:cs="Arial"/>
      <w:color w:val="4472C4" w:themeColor="accent1"/>
      <w:sz w:val="22"/>
      <w:lang w:val="es-ES_tradnl" w:eastAsia="en-US"/>
    </w:rPr>
  </w:style>
  <w:style w:type="paragraph" w:customStyle="1" w:styleId="text-align-justify">
    <w:name w:val="text-align-justify"/>
    <w:basedOn w:val="Normal"/>
    <w:rsid w:val="00E37E3A"/>
    <w:pPr>
      <w:spacing w:before="100" w:beforeAutospacing="1" w:after="100" w:afterAutospacing="1"/>
      <w:jc w:val="left"/>
    </w:pPr>
    <w:rPr>
      <w:rFonts w:ascii="Times New Roman" w:eastAsia="Times New Roman" w:hAnsi="Times New Roman"/>
      <w:b w:val="0"/>
      <w:color w:val="auto"/>
      <w:szCs w:val="24"/>
      <w:lang w:eastAsia="es-ES"/>
    </w:rPr>
  </w:style>
  <w:style w:type="table" w:customStyle="1" w:styleId="Tabladecuadrcula4-nfasis12">
    <w:name w:val="Tabla de cuadrícula 4 - Énfasis 12"/>
    <w:basedOn w:val="Tablanormal"/>
    <w:uiPriority w:val="49"/>
    <w:rsid w:val="000667B8"/>
    <w:pPr>
      <w:spacing w:before="14" w:line="360" w:lineRule="auto"/>
      <w:jc w:val="both"/>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E03FAB"/>
    <w:rPr>
      <w:rFonts w:ascii="Calibri" w:hAnsi="Calibri"/>
      <w:b/>
      <w:color w:val="00356A"/>
      <w:sz w:val="24"/>
      <w:szCs w:val="14"/>
      <w:lang w:eastAsia="zh-CN"/>
    </w:rPr>
  </w:style>
  <w:style w:type="character" w:styleId="Mencinsinresolver">
    <w:name w:val="Unresolved Mention"/>
    <w:basedOn w:val="Fuentedeprrafopredeter"/>
    <w:uiPriority w:val="99"/>
    <w:semiHidden/>
    <w:unhideWhenUsed/>
    <w:rsid w:val="00EE7176"/>
    <w:rPr>
      <w:color w:val="605E5C"/>
      <w:shd w:val="clear" w:color="auto" w:fill="E1DFDD"/>
    </w:rPr>
  </w:style>
  <w:style w:type="paragraph" w:customStyle="1" w:styleId="Textonormal">
    <w:name w:val="Texto normal"/>
    <w:basedOn w:val="Normal"/>
    <w:link w:val="TextonormalCar"/>
    <w:qFormat/>
    <w:rsid w:val="00BD10BF"/>
    <w:pPr>
      <w:spacing w:after="120"/>
    </w:pPr>
    <w:rPr>
      <w:rFonts w:ascii="Arial" w:hAnsi="Arial"/>
      <w:b w:val="0"/>
      <w:color w:val="0D0D0D" w:themeColor="text1" w:themeTint="F2"/>
    </w:rPr>
  </w:style>
  <w:style w:type="character" w:customStyle="1" w:styleId="TextonormalCar">
    <w:name w:val="Texto normal Car"/>
    <w:basedOn w:val="Fuentedeprrafopredeter"/>
    <w:link w:val="Textonormal"/>
    <w:rsid w:val="00BD10BF"/>
    <w:rPr>
      <w:rFonts w:ascii="Arial" w:hAnsi="Arial"/>
      <w:color w:val="0D0D0D" w:themeColor="text1" w:themeTint="F2"/>
      <w:sz w:val="24"/>
      <w:szCs w:val="14"/>
      <w:lang w:eastAsia="zh-CN"/>
    </w:rPr>
  </w:style>
  <w:style w:type="paragraph" w:customStyle="1" w:styleId="Bloquedetextodestacado">
    <w:name w:val="Bloque de texto destacado"/>
    <w:next w:val="Sangranormal"/>
    <w:link w:val="BloquedetextodestacadoCar"/>
    <w:qFormat/>
    <w:rsid w:val="00BD10BF"/>
    <w:pPr>
      <w:jc w:val="both"/>
    </w:pPr>
    <w:rPr>
      <w:rFonts w:ascii="Arial" w:eastAsia="Times New Roman" w:hAnsi="Arial"/>
      <w:b/>
      <w:color w:val="000000" w:themeColor="text1"/>
      <w:kern w:val="28"/>
      <w:sz w:val="22"/>
      <w:szCs w:val="32"/>
      <w:lang w:val="es-ES_tradnl" w:eastAsia="en-US"/>
    </w:rPr>
  </w:style>
  <w:style w:type="character" w:customStyle="1" w:styleId="BloquedetextodestacadoCar">
    <w:name w:val="Bloque de texto destacado Car"/>
    <w:basedOn w:val="Ttulo2HiberusCar"/>
    <w:link w:val="Bloquedetextodestacado"/>
    <w:rsid w:val="00BD10BF"/>
    <w:rPr>
      <w:rFonts w:ascii="Arial" w:eastAsia="Times New Roman" w:hAnsi="Arial"/>
      <w:b/>
      <w:color w:val="000000" w:themeColor="text1"/>
      <w:kern w:val="28"/>
      <w:sz w:val="22"/>
      <w:szCs w:val="32"/>
      <w:lang w:val="es-ES_tradnl" w:eastAsia="en-US"/>
    </w:rPr>
  </w:style>
  <w:style w:type="paragraph" w:customStyle="1" w:styleId="Standard">
    <w:name w:val="Standard"/>
    <w:rsid w:val="00EB2A4F"/>
    <w:pPr>
      <w:suppressAutoHyphens/>
      <w:autoSpaceDN w:val="0"/>
      <w:textAlignment w:val="baseline"/>
    </w:pPr>
    <w:rPr>
      <w:rFonts w:ascii="Liberation Serif" w:hAnsi="Liberation Serif" w:cs="Arial"/>
      <w:kern w:val="3"/>
      <w:sz w:val="24"/>
      <w:szCs w:val="24"/>
      <w:lang w:eastAsia="zh-CN" w:bidi="hi-IN"/>
    </w:rPr>
  </w:style>
  <w:style w:type="character" w:customStyle="1" w:styleId="StrongEmphasis">
    <w:name w:val="Strong Emphasis"/>
    <w:rsid w:val="00EB2A4F"/>
    <w:rPr>
      <w:b/>
      <w:bCs/>
    </w:rPr>
  </w:style>
  <w:style w:type="table" w:customStyle="1" w:styleId="TableNormal1">
    <w:name w:val="Table Normal1"/>
    <w:uiPriority w:val="2"/>
    <w:semiHidden/>
    <w:unhideWhenUsed/>
    <w:qFormat/>
    <w:rsid w:val="00174EF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614A"/>
    <w:pPr>
      <w:widowControl w:val="0"/>
      <w:autoSpaceDE w:val="0"/>
      <w:autoSpaceDN w:val="0"/>
      <w:jc w:val="left"/>
    </w:pPr>
    <w:rPr>
      <w:rFonts w:ascii="Arial" w:eastAsia="Arial" w:hAnsi="Arial" w:cs="Arial"/>
      <w:b w:val="0"/>
      <w:color w:val="auto"/>
      <w:sz w:val="22"/>
      <w:szCs w:val="22"/>
      <w:lang w:eastAsia="es-ES" w:bidi="es-ES"/>
    </w:rPr>
  </w:style>
  <w:style w:type="character" w:customStyle="1" w:styleId="lt-line-clampline">
    <w:name w:val="lt-line-clamp__line"/>
    <w:basedOn w:val="Fuentedeprrafopredeter"/>
    <w:rsid w:val="00B5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38">
          <w:marLeft w:val="288"/>
          <w:marRight w:val="0"/>
          <w:marTop w:val="0"/>
          <w:marBottom w:val="0"/>
          <w:divBdr>
            <w:top w:val="none" w:sz="0" w:space="0" w:color="auto"/>
            <w:left w:val="none" w:sz="0" w:space="0" w:color="auto"/>
            <w:bottom w:val="none" w:sz="0" w:space="0" w:color="auto"/>
            <w:right w:val="none" w:sz="0" w:space="0" w:color="auto"/>
          </w:divBdr>
        </w:div>
        <w:div w:id="59">
          <w:marLeft w:val="288"/>
          <w:marRight w:val="0"/>
          <w:marTop w:val="0"/>
          <w:marBottom w:val="0"/>
          <w:divBdr>
            <w:top w:val="none" w:sz="0" w:space="0" w:color="auto"/>
            <w:left w:val="none" w:sz="0" w:space="0" w:color="auto"/>
            <w:bottom w:val="none" w:sz="0" w:space="0" w:color="auto"/>
            <w:right w:val="none" w:sz="0" w:space="0" w:color="auto"/>
          </w:divBdr>
        </w:div>
        <w:div w:id="66">
          <w:marLeft w:val="288"/>
          <w:marRight w:val="0"/>
          <w:marTop w:val="0"/>
          <w:marBottom w:val="0"/>
          <w:divBdr>
            <w:top w:val="none" w:sz="0" w:space="0" w:color="auto"/>
            <w:left w:val="none" w:sz="0" w:space="0" w:color="auto"/>
            <w:bottom w:val="none" w:sz="0" w:space="0" w:color="auto"/>
            <w:right w:val="none" w:sz="0" w:space="0" w:color="auto"/>
          </w:divBdr>
        </w:div>
        <w:div w:id="67">
          <w:marLeft w:val="288"/>
          <w:marRight w:val="0"/>
          <w:marTop w:val="0"/>
          <w:marBottom w:val="0"/>
          <w:divBdr>
            <w:top w:val="none" w:sz="0" w:space="0" w:color="auto"/>
            <w:left w:val="none" w:sz="0" w:space="0" w:color="auto"/>
            <w:bottom w:val="none" w:sz="0" w:space="0" w:color="auto"/>
            <w:right w:val="none" w:sz="0" w:space="0" w:color="auto"/>
          </w:divBdr>
        </w:div>
        <w:div w:id="78">
          <w:marLeft w:val="288"/>
          <w:marRight w:val="0"/>
          <w:marTop w:val="0"/>
          <w:marBottom w:val="0"/>
          <w:divBdr>
            <w:top w:val="none" w:sz="0" w:space="0" w:color="auto"/>
            <w:left w:val="none" w:sz="0" w:space="0" w:color="auto"/>
            <w:bottom w:val="none" w:sz="0" w:space="0" w:color="auto"/>
            <w:right w:val="none" w:sz="0" w:space="0" w:color="auto"/>
          </w:divBdr>
        </w:div>
        <w:div w:id="87">
          <w:marLeft w:val="288"/>
          <w:marRight w:val="0"/>
          <w:marTop w:val="0"/>
          <w:marBottom w:val="0"/>
          <w:divBdr>
            <w:top w:val="none" w:sz="0" w:space="0" w:color="auto"/>
            <w:left w:val="none" w:sz="0" w:space="0" w:color="auto"/>
            <w:bottom w:val="none" w:sz="0" w:space="0" w:color="auto"/>
            <w:right w:val="none" w:sz="0" w:space="0" w:color="auto"/>
          </w:divBdr>
        </w:div>
        <w:div w:id="91">
          <w:marLeft w:val="288"/>
          <w:marRight w:val="0"/>
          <w:marTop w:val="0"/>
          <w:marBottom w:val="0"/>
          <w:divBdr>
            <w:top w:val="none" w:sz="0" w:space="0" w:color="auto"/>
            <w:left w:val="none" w:sz="0" w:space="0" w:color="auto"/>
            <w:bottom w:val="none" w:sz="0" w:space="0" w:color="auto"/>
            <w:right w:val="none" w:sz="0" w:space="0" w:color="auto"/>
          </w:divBdr>
        </w:div>
        <w:div w:id="114">
          <w:marLeft w:val="288"/>
          <w:marRight w:val="0"/>
          <w:marTop w:val="0"/>
          <w:marBottom w:val="0"/>
          <w:divBdr>
            <w:top w:val="none" w:sz="0" w:space="0" w:color="auto"/>
            <w:left w:val="none" w:sz="0" w:space="0" w:color="auto"/>
            <w:bottom w:val="none" w:sz="0" w:space="0" w:color="auto"/>
            <w:right w:val="none" w:sz="0" w:space="0" w:color="auto"/>
          </w:divBdr>
        </w:div>
        <w:div w:id="130">
          <w:marLeft w:val="288"/>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03">
          <w:marLeft w:val="274"/>
          <w:marRight w:val="0"/>
          <w:marTop w:val="24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26">
          <w:marLeft w:val="504"/>
          <w:marRight w:val="0"/>
          <w:marTop w:val="240"/>
          <w:marBottom w:val="0"/>
          <w:divBdr>
            <w:top w:val="none" w:sz="0" w:space="0" w:color="auto"/>
            <w:left w:val="none" w:sz="0" w:space="0" w:color="auto"/>
            <w:bottom w:val="none" w:sz="0" w:space="0" w:color="auto"/>
            <w:right w:val="none" w:sz="0" w:space="0" w:color="auto"/>
          </w:divBdr>
        </w:div>
        <w:div w:id="47">
          <w:marLeft w:val="504"/>
          <w:marRight w:val="0"/>
          <w:marTop w:val="240"/>
          <w:marBottom w:val="0"/>
          <w:divBdr>
            <w:top w:val="none" w:sz="0" w:space="0" w:color="auto"/>
            <w:left w:val="none" w:sz="0" w:space="0" w:color="auto"/>
            <w:bottom w:val="none" w:sz="0" w:space="0" w:color="auto"/>
            <w:right w:val="none" w:sz="0" w:space="0" w:color="auto"/>
          </w:divBdr>
        </w:div>
        <w:div w:id="65">
          <w:marLeft w:val="504"/>
          <w:marRight w:val="0"/>
          <w:marTop w:val="240"/>
          <w:marBottom w:val="0"/>
          <w:divBdr>
            <w:top w:val="none" w:sz="0" w:space="0" w:color="auto"/>
            <w:left w:val="none" w:sz="0" w:space="0" w:color="auto"/>
            <w:bottom w:val="none" w:sz="0" w:space="0" w:color="auto"/>
            <w:right w:val="none" w:sz="0" w:space="0" w:color="auto"/>
          </w:divBdr>
        </w:div>
        <w:div w:id="127">
          <w:marLeft w:val="504"/>
          <w:marRight w:val="0"/>
          <w:marTop w:val="240"/>
          <w:marBottom w:val="0"/>
          <w:divBdr>
            <w:top w:val="none" w:sz="0" w:space="0" w:color="auto"/>
            <w:left w:val="none" w:sz="0" w:space="0" w:color="auto"/>
            <w:bottom w:val="none" w:sz="0" w:space="0" w:color="auto"/>
            <w:right w:val="none" w:sz="0" w:space="0" w:color="auto"/>
          </w:divBdr>
        </w:div>
        <w:div w:id="137">
          <w:marLeft w:val="547"/>
          <w:marRight w:val="0"/>
          <w:marTop w:val="24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sChild>
        <w:div w:id="2">
          <w:marLeft w:val="2520"/>
          <w:marRight w:val="0"/>
          <w:marTop w:val="0"/>
          <w:marBottom w:val="0"/>
          <w:divBdr>
            <w:top w:val="none" w:sz="0" w:space="0" w:color="auto"/>
            <w:left w:val="none" w:sz="0" w:space="0" w:color="auto"/>
            <w:bottom w:val="none" w:sz="0" w:space="0" w:color="auto"/>
            <w:right w:val="none" w:sz="0" w:space="0" w:color="auto"/>
          </w:divBdr>
        </w:div>
        <w:div w:id="17">
          <w:marLeft w:val="3240"/>
          <w:marRight w:val="0"/>
          <w:marTop w:val="0"/>
          <w:marBottom w:val="0"/>
          <w:divBdr>
            <w:top w:val="none" w:sz="0" w:space="0" w:color="auto"/>
            <w:left w:val="none" w:sz="0" w:space="0" w:color="auto"/>
            <w:bottom w:val="none" w:sz="0" w:space="0" w:color="auto"/>
            <w:right w:val="none" w:sz="0" w:space="0" w:color="auto"/>
          </w:divBdr>
        </w:div>
        <w:div w:id="27">
          <w:marLeft w:val="1800"/>
          <w:marRight w:val="0"/>
          <w:marTop w:val="0"/>
          <w:marBottom w:val="0"/>
          <w:divBdr>
            <w:top w:val="none" w:sz="0" w:space="0" w:color="auto"/>
            <w:left w:val="none" w:sz="0" w:space="0" w:color="auto"/>
            <w:bottom w:val="none" w:sz="0" w:space="0" w:color="auto"/>
            <w:right w:val="none" w:sz="0" w:space="0" w:color="auto"/>
          </w:divBdr>
        </w:div>
        <w:div w:id="28">
          <w:marLeft w:val="2520"/>
          <w:marRight w:val="0"/>
          <w:marTop w:val="0"/>
          <w:marBottom w:val="0"/>
          <w:divBdr>
            <w:top w:val="none" w:sz="0" w:space="0" w:color="auto"/>
            <w:left w:val="none" w:sz="0" w:space="0" w:color="auto"/>
            <w:bottom w:val="none" w:sz="0" w:space="0" w:color="auto"/>
            <w:right w:val="none" w:sz="0" w:space="0" w:color="auto"/>
          </w:divBdr>
        </w:div>
        <w:div w:id="29">
          <w:marLeft w:val="1800"/>
          <w:marRight w:val="0"/>
          <w:marTop w:val="0"/>
          <w:marBottom w:val="0"/>
          <w:divBdr>
            <w:top w:val="none" w:sz="0" w:space="0" w:color="auto"/>
            <w:left w:val="none" w:sz="0" w:space="0" w:color="auto"/>
            <w:bottom w:val="none" w:sz="0" w:space="0" w:color="auto"/>
            <w:right w:val="none" w:sz="0" w:space="0" w:color="auto"/>
          </w:divBdr>
        </w:div>
        <w:div w:id="34">
          <w:marLeft w:val="3240"/>
          <w:marRight w:val="0"/>
          <w:marTop w:val="0"/>
          <w:marBottom w:val="0"/>
          <w:divBdr>
            <w:top w:val="none" w:sz="0" w:space="0" w:color="auto"/>
            <w:left w:val="none" w:sz="0" w:space="0" w:color="auto"/>
            <w:bottom w:val="none" w:sz="0" w:space="0" w:color="auto"/>
            <w:right w:val="none" w:sz="0" w:space="0" w:color="auto"/>
          </w:divBdr>
        </w:div>
        <w:div w:id="39">
          <w:marLeft w:val="2520"/>
          <w:marRight w:val="0"/>
          <w:marTop w:val="0"/>
          <w:marBottom w:val="0"/>
          <w:divBdr>
            <w:top w:val="none" w:sz="0" w:space="0" w:color="auto"/>
            <w:left w:val="none" w:sz="0" w:space="0" w:color="auto"/>
            <w:bottom w:val="none" w:sz="0" w:space="0" w:color="auto"/>
            <w:right w:val="none" w:sz="0" w:space="0" w:color="auto"/>
          </w:divBdr>
        </w:div>
        <w:div w:id="71">
          <w:marLeft w:val="547"/>
          <w:marRight w:val="0"/>
          <w:marTop w:val="0"/>
          <w:marBottom w:val="0"/>
          <w:divBdr>
            <w:top w:val="none" w:sz="0" w:space="0" w:color="auto"/>
            <w:left w:val="none" w:sz="0" w:space="0" w:color="auto"/>
            <w:bottom w:val="none" w:sz="0" w:space="0" w:color="auto"/>
            <w:right w:val="none" w:sz="0" w:space="0" w:color="auto"/>
          </w:divBdr>
        </w:div>
        <w:div w:id="79">
          <w:marLeft w:val="547"/>
          <w:marRight w:val="0"/>
          <w:marTop w:val="0"/>
          <w:marBottom w:val="0"/>
          <w:divBdr>
            <w:top w:val="none" w:sz="0" w:space="0" w:color="auto"/>
            <w:left w:val="none" w:sz="0" w:space="0" w:color="auto"/>
            <w:bottom w:val="none" w:sz="0" w:space="0" w:color="auto"/>
            <w:right w:val="none" w:sz="0" w:space="0" w:color="auto"/>
          </w:divBdr>
        </w:div>
        <w:div w:id="85">
          <w:marLeft w:val="547"/>
          <w:marRight w:val="0"/>
          <w:marTop w:val="0"/>
          <w:marBottom w:val="0"/>
          <w:divBdr>
            <w:top w:val="none" w:sz="0" w:space="0" w:color="auto"/>
            <w:left w:val="none" w:sz="0" w:space="0" w:color="auto"/>
            <w:bottom w:val="none" w:sz="0" w:space="0" w:color="auto"/>
            <w:right w:val="none" w:sz="0" w:space="0" w:color="auto"/>
          </w:divBdr>
        </w:div>
        <w:div w:id="117">
          <w:marLeft w:val="547"/>
          <w:marRight w:val="0"/>
          <w:marTop w:val="0"/>
          <w:marBottom w:val="0"/>
          <w:divBdr>
            <w:top w:val="none" w:sz="0" w:space="0" w:color="auto"/>
            <w:left w:val="none" w:sz="0" w:space="0" w:color="auto"/>
            <w:bottom w:val="none" w:sz="0" w:space="0" w:color="auto"/>
            <w:right w:val="none" w:sz="0" w:space="0" w:color="auto"/>
          </w:divBdr>
        </w:div>
        <w:div w:id="121">
          <w:marLeft w:val="547"/>
          <w:marRight w:val="0"/>
          <w:marTop w:val="0"/>
          <w:marBottom w:val="0"/>
          <w:divBdr>
            <w:top w:val="none" w:sz="0" w:space="0" w:color="auto"/>
            <w:left w:val="none" w:sz="0" w:space="0" w:color="auto"/>
            <w:bottom w:val="none" w:sz="0" w:space="0" w:color="auto"/>
            <w:right w:val="none" w:sz="0" w:space="0" w:color="auto"/>
          </w:divBdr>
        </w:div>
        <w:div w:id="125">
          <w:marLeft w:val="1166"/>
          <w:marRight w:val="0"/>
          <w:marTop w:val="0"/>
          <w:marBottom w:val="0"/>
          <w:divBdr>
            <w:top w:val="none" w:sz="0" w:space="0" w:color="auto"/>
            <w:left w:val="none" w:sz="0" w:space="0" w:color="auto"/>
            <w:bottom w:val="none" w:sz="0" w:space="0" w:color="auto"/>
            <w:right w:val="none" w:sz="0" w:space="0" w:color="auto"/>
          </w:divBdr>
        </w:div>
        <w:div w:id="126">
          <w:marLeft w:val="547"/>
          <w:marRight w:val="0"/>
          <w:marTop w:val="0"/>
          <w:marBottom w:val="0"/>
          <w:divBdr>
            <w:top w:val="none" w:sz="0" w:space="0" w:color="auto"/>
            <w:left w:val="none" w:sz="0" w:space="0" w:color="auto"/>
            <w:bottom w:val="none" w:sz="0" w:space="0" w:color="auto"/>
            <w:right w:val="none" w:sz="0" w:space="0" w:color="auto"/>
          </w:divBdr>
        </w:div>
        <w:div w:id="129">
          <w:marLeft w:val="1800"/>
          <w:marRight w:val="0"/>
          <w:marTop w:val="0"/>
          <w:marBottom w:val="0"/>
          <w:divBdr>
            <w:top w:val="none" w:sz="0" w:space="0" w:color="auto"/>
            <w:left w:val="none" w:sz="0" w:space="0" w:color="auto"/>
            <w:bottom w:val="none" w:sz="0" w:space="0" w:color="auto"/>
            <w:right w:val="none" w:sz="0" w:space="0" w:color="auto"/>
          </w:divBdr>
        </w:div>
        <w:div w:id="147">
          <w:marLeft w:val="1800"/>
          <w:marRight w:val="0"/>
          <w:marTop w:val="0"/>
          <w:marBottom w:val="0"/>
          <w:divBdr>
            <w:top w:val="none" w:sz="0" w:space="0" w:color="auto"/>
            <w:left w:val="none" w:sz="0" w:space="0" w:color="auto"/>
            <w:bottom w:val="none" w:sz="0" w:space="0" w:color="auto"/>
            <w:right w:val="none" w:sz="0" w:space="0" w:color="auto"/>
          </w:divBdr>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240"/>
          <w:marBottom w:val="0"/>
          <w:divBdr>
            <w:top w:val="none" w:sz="0" w:space="0" w:color="auto"/>
            <w:left w:val="none" w:sz="0" w:space="0" w:color="auto"/>
            <w:bottom w:val="none" w:sz="0" w:space="0" w:color="auto"/>
            <w:right w:val="none" w:sz="0" w:space="0" w:color="auto"/>
          </w:divBdr>
        </w:div>
        <w:div w:id="97">
          <w:marLeft w:val="0"/>
          <w:marRight w:val="0"/>
          <w:marTop w:val="240"/>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sChild>
        <w:div w:id="142">
          <w:marLeft w:val="274"/>
          <w:marRight w:val="0"/>
          <w:marTop w:val="53"/>
          <w:marBottom w:val="53"/>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23">
          <w:marLeft w:val="1382"/>
          <w:marRight w:val="0"/>
          <w:marTop w:val="67"/>
          <w:marBottom w:val="0"/>
          <w:divBdr>
            <w:top w:val="none" w:sz="0" w:space="0" w:color="auto"/>
            <w:left w:val="none" w:sz="0" w:space="0" w:color="auto"/>
            <w:bottom w:val="none" w:sz="0" w:space="0" w:color="auto"/>
            <w:right w:val="none" w:sz="0" w:space="0" w:color="auto"/>
          </w:divBdr>
        </w:div>
        <w:div w:id="41">
          <w:marLeft w:val="1382"/>
          <w:marRight w:val="0"/>
          <w:marTop w:val="67"/>
          <w:marBottom w:val="0"/>
          <w:divBdr>
            <w:top w:val="none" w:sz="0" w:space="0" w:color="auto"/>
            <w:left w:val="none" w:sz="0" w:space="0" w:color="auto"/>
            <w:bottom w:val="none" w:sz="0" w:space="0" w:color="auto"/>
            <w:right w:val="none" w:sz="0" w:space="0" w:color="auto"/>
          </w:divBdr>
        </w:div>
        <w:div w:id="48">
          <w:marLeft w:val="576"/>
          <w:marRight w:val="0"/>
          <w:marTop w:val="67"/>
          <w:marBottom w:val="0"/>
          <w:divBdr>
            <w:top w:val="none" w:sz="0" w:space="0" w:color="auto"/>
            <w:left w:val="none" w:sz="0" w:space="0" w:color="auto"/>
            <w:bottom w:val="none" w:sz="0" w:space="0" w:color="auto"/>
            <w:right w:val="none" w:sz="0" w:space="0" w:color="auto"/>
          </w:divBdr>
        </w:div>
        <w:div w:id="64">
          <w:marLeft w:val="1382"/>
          <w:marRight w:val="0"/>
          <w:marTop w:val="67"/>
          <w:marBottom w:val="0"/>
          <w:divBdr>
            <w:top w:val="none" w:sz="0" w:space="0" w:color="auto"/>
            <w:left w:val="none" w:sz="0" w:space="0" w:color="auto"/>
            <w:bottom w:val="none" w:sz="0" w:space="0" w:color="auto"/>
            <w:right w:val="none" w:sz="0" w:space="0" w:color="auto"/>
          </w:divBdr>
        </w:div>
        <w:div w:id="94">
          <w:marLeft w:val="576"/>
          <w:marRight w:val="0"/>
          <w:marTop w:val="67"/>
          <w:marBottom w:val="0"/>
          <w:divBdr>
            <w:top w:val="none" w:sz="0" w:space="0" w:color="auto"/>
            <w:left w:val="none" w:sz="0" w:space="0" w:color="auto"/>
            <w:bottom w:val="none" w:sz="0" w:space="0" w:color="auto"/>
            <w:right w:val="none" w:sz="0" w:space="0" w:color="auto"/>
          </w:divBdr>
        </w:div>
        <w:div w:id="118">
          <w:marLeft w:val="576"/>
          <w:marRight w:val="0"/>
          <w:marTop w:val="67"/>
          <w:marBottom w:val="0"/>
          <w:divBdr>
            <w:top w:val="none" w:sz="0" w:space="0" w:color="auto"/>
            <w:left w:val="none" w:sz="0" w:space="0" w:color="auto"/>
            <w:bottom w:val="none" w:sz="0" w:space="0" w:color="auto"/>
            <w:right w:val="none" w:sz="0" w:space="0" w:color="auto"/>
          </w:divBdr>
        </w:div>
        <w:div w:id="139">
          <w:marLeft w:val="576"/>
          <w:marRight w:val="0"/>
          <w:marTop w:val="67"/>
          <w:marBottom w:val="0"/>
          <w:divBdr>
            <w:top w:val="none" w:sz="0" w:space="0" w:color="auto"/>
            <w:left w:val="none" w:sz="0" w:space="0" w:color="auto"/>
            <w:bottom w:val="none" w:sz="0" w:space="0" w:color="auto"/>
            <w:right w:val="none" w:sz="0" w:space="0" w:color="auto"/>
          </w:divBdr>
        </w:div>
        <w:div w:id="144">
          <w:marLeft w:val="1382"/>
          <w:marRight w:val="0"/>
          <w:marTop w:val="67"/>
          <w:marBottom w:val="0"/>
          <w:divBdr>
            <w:top w:val="none" w:sz="0" w:space="0" w:color="auto"/>
            <w:left w:val="none" w:sz="0" w:space="0" w:color="auto"/>
            <w:bottom w:val="none" w:sz="0" w:space="0" w:color="auto"/>
            <w:right w:val="none" w:sz="0" w:space="0" w:color="auto"/>
          </w:divBdr>
        </w:div>
        <w:div w:id="156">
          <w:marLeft w:val="576"/>
          <w:marRight w:val="0"/>
          <w:marTop w:val="67"/>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53">
          <w:marLeft w:val="1138"/>
          <w:marRight w:val="0"/>
          <w:marTop w:val="86"/>
          <w:marBottom w:val="0"/>
          <w:divBdr>
            <w:top w:val="none" w:sz="0" w:space="0" w:color="auto"/>
            <w:left w:val="none" w:sz="0" w:space="0" w:color="auto"/>
            <w:bottom w:val="none" w:sz="0" w:space="0" w:color="auto"/>
            <w:right w:val="none" w:sz="0" w:space="0" w:color="auto"/>
          </w:divBdr>
        </w:div>
        <w:div w:id="102">
          <w:marLeft w:val="1138"/>
          <w:marRight w:val="0"/>
          <w:marTop w:val="86"/>
          <w:marBottom w:val="0"/>
          <w:divBdr>
            <w:top w:val="none" w:sz="0" w:space="0" w:color="auto"/>
            <w:left w:val="none" w:sz="0" w:space="0" w:color="auto"/>
            <w:bottom w:val="none" w:sz="0" w:space="0" w:color="auto"/>
            <w:right w:val="none" w:sz="0" w:space="0" w:color="auto"/>
          </w:divBdr>
        </w:div>
        <w:div w:id="115">
          <w:marLeft w:val="418"/>
          <w:marRight w:val="0"/>
          <w:marTop w:val="86"/>
          <w:marBottom w:val="0"/>
          <w:divBdr>
            <w:top w:val="none" w:sz="0" w:space="0" w:color="auto"/>
            <w:left w:val="none" w:sz="0" w:space="0" w:color="auto"/>
            <w:bottom w:val="none" w:sz="0" w:space="0" w:color="auto"/>
            <w:right w:val="none" w:sz="0" w:space="0" w:color="auto"/>
          </w:divBdr>
        </w:div>
        <w:div w:id="122">
          <w:marLeft w:val="418"/>
          <w:marRight w:val="0"/>
          <w:marTop w:val="86"/>
          <w:marBottom w:val="0"/>
          <w:divBdr>
            <w:top w:val="none" w:sz="0" w:space="0" w:color="auto"/>
            <w:left w:val="none" w:sz="0" w:space="0" w:color="auto"/>
            <w:bottom w:val="none" w:sz="0" w:space="0" w:color="auto"/>
            <w:right w:val="none" w:sz="0" w:space="0" w:color="auto"/>
          </w:divBdr>
        </w:div>
      </w:divsChild>
    </w:div>
    <w:div w:id="104">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sChild>
        <w:div w:id="13">
          <w:marLeft w:val="1166"/>
          <w:marRight w:val="0"/>
          <w:marTop w:val="53"/>
          <w:marBottom w:val="0"/>
          <w:divBdr>
            <w:top w:val="none" w:sz="0" w:space="0" w:color="auto"/>
            <w:left w:val="none" w:sz="0" w:space="0" w:color="auto"/>
            <w:bottom w:val="none" w:sz="0" w:space="0" w:color="auto"/>
            <w:right w:val="none" w:sz="0" w:space="0" w:color="auto"/>
          </w:divBdr>
        </w:div>
        <w:div w:id="20">
          <w:marLeft w:val="1166"/>
          <w:marRight w:val="0"/>
          <w:marTop w:val="53"/>
          <w:marBottom w:val="0"/>
          <w:divBdr>
            <w:top w:val="none" w:sz="0" w:space="0" w:color="auto"/>
            <w:left w:val="none" w:sz="0" w:space="0" w:color="auto"/>
            <w:bottom w:val="none" w:sz="0" w:space="0" w:color="auto"/>
            <w:right w:val="none" w:sz="0" w:space="0" w:color="auto"/>
          </w:divBdr>
        </w:div>
        <w:div w:id="33">
          <w:marLeft w:val="547"/>
          <w:marRight w:val="0"/>
          <w:marTop w:val="53"/>
          <w:marBottom w:val="0"/>
          <w:divBdr>
            <w:top w:val="none" w:sz="0" w:space="0" w:color="auto"/>
            <w:left w:val="none" w:sz="0" w:space="0" w:color="auto"/>
            <w:bottom w:val="none" w:sz="0" w:space="0" w:color="auto"/>
            <w:right w:val="none" w:sz="0" w:space="0" w:color="auto"/>
          </w:divBdr>
        </w:div>
        <w:div w:id="40">
          <w:marLeft w:val="1166"/>
          <w:marRight w:val="0"/>
          <w:marTop w:val="53"/>
          <w:marBottom w:val="0"/>
          <w:divBdr>
            <w:top w:val="none" w:sz="0" w:space="0" w:color="auto"/>
            <w:left w:val="none" w:sz="0" w:space="0" w:color="auto"/>
            <w:bottom w:val="none" w:sz="0" w:space="0" w:color="auto"/>
            <w:right w:val="none" w:sz="0" w:space="0" w:color="auto"/>
          </w:divBdr>
        </w:div>
        <w:div w:id="58">
          <w:marLeft w:val="1166"/>
          <w:marRight w:val="0"/>
          <w:marTop w:val="53"/>
          <w:marBottom w:val="0"/>
          <w:divBdr>
            <w:top w:val="none" w:sz="0" w:space="0" w:color="auto"/>
            <w:left w:val="none" w:sz="0" w:space="0" w:color="auto"/>
            <w:bottom w:val="none" w:sz="0" w:space="0" w:color="auto"/>
            <w:right w:val="none" w:sz="0" w:space="0" w:color="auto"/>
          </w:divBdr>
        </w:div>
        <w:div w:id="101">
          <w:marLeft w:val="1166"/>
          <w:marRight w:val="0"/>
          <w:marTop w:val="53"/>
          <w:marBottom w:val="0"/>
          <w:divBdr>
            <w:top w:val="none" w:sz="0" w:space="0" w:color="auto"/>
            <w:left w:val="none" w:sz="0" w:space="0" w:color="auto"/>
            <w:bottom w:val="none" w:sz="0" w:space="0" w:color="auto"/>
            <w:right w:val="none" w:sz="0" w:space="0" w:color="auto"/>
          </w:divBdr>
        </w:div>
        <w:div w:id="112">
          <w:marLeft w:val="1166"/>
          <w:marRight w:val="0"/>
          <w:marTop w:val="53"/>
          <w:marBottom w:val="0"/>
          <w:divBdr>
            <w:top w:val="none" w:sz="0" w:space="0" w:color="auto"/>
            <w:left w:val="none" w:sz="0" w:space="0" w:color="auto"/>
            <w:bottom w:val="none" w:sz="0" w:space="0" w:color="auto"/>
            <w:right w:val="none" w:sz="0" w:space="0" w:color="auto"/>
          </w:divBdr>
        </w:div>
      </w:divsChild>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288"/>
          <w:marRight w:val="0"/>
          <w:marTop w:val="0"/>
          <w:marBottom w:val="0"/>
          <w:divBdr>
            <w:top w:val="none" w:sz="0" w:space="0" w:color="auto"/>
            <w:left w:val="none" w:sz="0" w:space="0" w:color="auto"/>
            <w:bottom w:val="none" w:sz="0" w:space="0" w:color="auto"/>
            <w:right w:val="none" w:sz="0" w:space="0" w:color="auto"/>
          </w:divBdr>
        </w:div>
        <w:div w:id="61">
          <w:marLeft w:val="288"/>
          <w:marRight w:val="0"/>
          <w:marTop w:val="0"/>
          <w:marBottom w:val="0"/>
          <w:divBdr>
            <w:top w:val="none" w:sz="0" w:space="0" w:color="auto"/>
            <w:left w:val="none" w:sz="0" w:space="0" w:color="auto"/>
            <w:bottom w:val="none" w:sz="0" w:space="0" w:color="auto"/>
            <w:right w:val="none" w:sz="0" w:space="0" w:color="auto"/>
          </w:divBdr>
        </w:div>
        <w:div w:id="99">
          <w:marLeft w:val="288"/>
          <w:marRight w:val="0"/>
          <w:marTop w:val="0"/>
          <w:marBottom w:val="0"/>
          <w:divBdr>
            <w:top w:val="none" w:sz="0" w:space="0" w:color="auto"/>
            <w:left w:val="none" w:sz="0" w:space="0" w:color="auto"/>
            <w:bottom w:val="none" w:sz="0" w:space="0" w:color="auto"/>
            <w:right w:val="none" w:sz="0" w:space="0" w:color="auto"/>
          </w:divBdr>
        </w:div>
        <w:div w:id="116">
          <w:marLeft w:val="288"/>
          <w:marRight w:val="0"/>
          <w:marTop w:val="0"/>
          <w:marBottom w:val="0"/>
          <w:divBdr>
            <w:top w:val="none" w:sz="0" w:space="0" w:color="auto"/>
            <w:left w:val="none" w:sz="0" w:space="0" w:color="auto"/>
            <w:bottom w:val="none" w:sz="0" w:space="0" w:color="auto"/>
            <w:right w:val="none" w:sz="0" w:space="0" w:color="auto"/>
          </w:divBdr>
        </w:div>
      </w:divsChild>
    </w:div>
    <w:div w:id="119">
      <w:marLeft w:val="0"/>
      <w:marRight w:val="0"/>
      <w:marTop w:val="0"/>
      <w:marBottom w:val="0"/>
      <w:divBdr>
        <w:top w:val="none" w:sz="0" w:space="0" w:color="auto"/>
        <w:left w:val="none" w:sz="0" w:space="0" w:color="auto"/>
        <w:bottom w:val="none" w:sz="0" w:space="0" w:color="auto"/>
        <w:right w:val="none" w:sz="0" w:space="0" w:color="auto"/>
      </w:divBdr>
      <w:divsChild>
        <w:div w:id="7">
          <w:marLeft w:val="994"/>
          <w:marRight w:val="0"/>
          <w:marTop w:val="120"/>
          <w:marBottom w:val="58"/>
          <w:divBdr>
            <w:top w:val="none" w:sz="0" w:space="0" w:color="auto"/>
            <w:left w:val="none" w:sz="0" w:space="0" w:color="auto"/>
            <w:bottom w:val="none" w:sz="0" w:space="0" w:color="auto"/>
            <w:right w:val="none" w:sz="0" w:space="0" w:color="auto"/>
          </w:divBdr>
        </w:div>
        <w:div w:id="76">
          <w:marLeft w:val="994"/>
          <w:marRight w:val="0"/>
          <w:marTop w:val="120"/>
          <w:marBottom w:val="58"/>
          <w:divBdr>
            <w:top w:val="none" w:sz="0" w:space="0" w:color="auto"/>
            <w:left w:val="none" w:sz="0" w:space="0" w:color="auto"/>
            <w:bottom w:val="none" w:sz="0" w:space="0" w:color="auto"/>
            <w:right w:val="none" w:sz="0" w:space="0" w:color="auto"/>
          </w:divBdr>
        </w:div>
        <w:div w:id="82">
          <w:marLeft w:val="994"/>
          <w:marRight w:val="0"/>
          <w:marTop w:val="120"/>
          <w:marBottom w:val="58"/>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0"/>
          <w:marTop w:val="0"/>
          <w:marBottom w:val="0"/>
          <w:divBdr>
            <w:top w:val="none" w:sz="0" w:space="0" w:color="auto"/>
            <w:left w:val="none" w:sz="0" w:space="0" w:color="auto"/>
            <w:bottom w:val="none" w:sz="0" w:space="0" w:color="auto"/>
            <w:right w:val="none" w:sz="0" w:space="0" w:color="auto"/>
          </w:divBdr>
        </w:div>
        <w:div w:id="19">
          <w:marLeft w:val="720"/>
          <w:marRight w:val="0"/>
          <w:marTop w:val="0"/>
          <w:marBottom w:val="0"/>
          <w:divBdr>
            <w:top w:val="none" w:sz="0" w:space="0" w:color="auto"/>
            <w:left w:val="none" w:sz="0" w:space="0" w:color="auto"/>
            <w:bottom w:val="none" w:sz="0" w:space="0" w:color="auto"/>
            <w:right w:val="none" w:sz="0" w:space="0" w:color="auto"/>
          </w:divBdr>
        </w:div>
        <w:div w:id="57">
          <w:marLeft w:val="720"/>
          <w:marRight w:val="0"/>
          <w:marTop w:val="0"/>
          <w:marBottom w:val="0"/>
          <w:divBdr>
            <w:top w:val="none" w:sz="0" w:space="0" w:color="auto"/>
            <w:left w:val="none" w:sz="0" w:space="0" w:color="auto"/>
            <w:bottom w:val="none" w:sz="0" w:space="0" w:color="auto"/>
            <w:right w:val="none" w:sz="0" w:space="0" w:color="auto"/>
          </w:divBdr>
        </w:div>
        <w:div w:id="62">
          <w:marLeft w:val="720"/>
          <w:marRight w:val="0"/>
          <w:marTop w:val="0"/>
          <w:marBottom w:val="0"/>
          <w:divBdr>
            <w:top w:val="none" w:sz="0" w:space="0" w:color="auto"/>
            <w:left w:val="none" w:sz="0" w:space="0" w:color="auto"/>
            <w:bottom w:val="none" w:sz="0" w:space="0" w:color="auto"/>
            <w:right w:val="none" w:sz="0" w:space="0" w:color="auto"/>
          </w:divBdr>
        </w:div>
        <w:div w:id="74">
          <w:marLeft w:val="720"/>
          <w:marRight w:val="0"/>
          <w:marTop w:val="0"/>
          <w:marBottom w:val="0"/>
          <w:divBdr>
            <w:top w:val="none" w:sz="0" w:space="0" w:color="auto"/>
            <w:left w:val="none" w:sz="0" w:space="0" w:color="auto"/>
            <w:bottom w:val="none" w:sz="0" w:space="0" w:color="auto"/>
            <w:right w:val="none" w:sz="0" w:space="0" w:color="auto"/>
          </w:divBdr>
        </w:div>
        <w:div w:id="86">
          <w:marLeft w:val="720"/>
          <w:marRight w:val="0"/>
          <w:marTop w:val="0"/>
          <w:marBottom w:val="0"/>
          <w:divBdr>
            <w:top w:val="none" w:sz="0" w:space="0" w:color="auto"/>
            <w:left w:val="none" w:sz="0" w:space="0" w:color="auto"/>
            <w:bottom w:val="none" w:sz="0" w:space="0" w:color="auto"/>
            <w:right w:val="none" w:sz="0" w:space="0" w:color="auto"/>
          </w:divBdr>
        </w:div>
        <w:div w:id="107">
          <w:marLeft w:val="720"/>
          <w:marRight w:val="0"/>
          <w:marTop w:val="0"/>
          <w:marBottom w:val="0"/>
          <w:divBdr>
            <w:top w:val="none" w:sz="0" w:space="0" w:color="auto"/>
            <w:left w:val="none" w:sz="0" w:space="0" w:color="auto"/>
            <w:bottom w:val="none" w:sz="0" w:space="0" w:color="auto"/>
            <w:right w:val="none" w:sz="0" w:space="0" w:color="auto"/>
          </w:divBdr>
        </w:div>
        <w:div w:id="135">
          <w:marLeft w:val="720"/>
          <w:marRight w:val="0"/>
          <w:marTop w:val="0"/>
          <w:marBottom w:val="0"/>
          <w:divBdr>
            <w:top w:val="none" w:sz="0" w:space="0" w:color="auto"/>
            <w:left w:val="none" w:sz="0" w:space="0" w:color="auto"/>
            <w:bottom w:val="none" w:sz="0" w:space="0" w:color="auto"/>
            <w:right w:val="none" w:sz="0" w:space="0" w:color="auto"/>
          </w:divBdr>
        </w:div>
        <w:div w:id="141">
          <w:marLeft w:val="720"/>
          <w:marRight w:val="0"/>
          <w:marTop w:val="0"/>
          <w:marBottom w:val="0"/>
          <w:divBdr>
            <w:top w:val="none" w:sz="0" w:space="0" w:color="auto"/>
            <w:left w:val="none" w:sz="0" w:space="0" w:color="auto"/>
            <w:bottom w:val="none" w:sz="0" w:space="0" w:color="auto"/>
            <w:right w:val="none" w:sz="0" w:space="0" w:color="auto"/>
          </w:divBdr>
        </w:div>
        <w:div w:id="152">
          <w:marLeft w:val="720"/>
          <w:marRight w:val="0"/>
          <w:marTop w:val="0"/>
          <w:marBottom w:val="0"/>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43">
          <w:marLeft w:val="1339"/>
          <w:marRight w:val="0"/>
          <w:marTop w:val="0"/>
          <w:marBottom w:val="68"/>
          <w:divBdr>
            <w:top w:val="none" w:sz="0" w:space="0" w:color="auto"/>
            <w:left w:val="none" w:sz="0" w:space="0" w:color="auto"/>
            <w:bottom w:val="none" w:sz="0" w:space="0" w:color="auto"/>
            <w:right w:val="none" w:sz="0" w:space="0" w:color="auto"/>
          </w:divBdr>
        </w:div>
        <w:div w:id="132">
          <w:marLeft w:val="1339"/>
          <w:marRight w:val="0"/>
          <w:marTop w:val="0"/>
          <w:marBottom w:val="68"/>
          <w:divBdr>
            <w:top w:val="none" w:sz="0" w:space="0" w:color="auto"/>
            <w:left w:val="none" w:sz="0" w:space="0" w:color="auto"/>
            <w:bottom w:val="none" w:sz="0" w:space="0" w:color="auto"/>
            <w:right w:val="none" w:sz="0" w:space="0" w:color="auto"/>
          </w:divBdr>
        </w:div>
      </w:divsChild>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3770375">
      <w:bodyDiv w:val="1"/>
      <w:marLeft w:val="0"/>
      <w:marRight w:val="0"/>
      <w:marTop w:val="0"/>
      <w:marBottom w:val="0"/>
      <w:divBdr>
        <w:top w:val="none" w:sz="0" w:space="0" w:color="auto"/>
        <w:left w:val="none" w:sz="0" w:space="0" w:color="auto"/>
        <w:bottom w:val="none" w:sz="0" w:space="0" w:color="auto"/>
        <w:right w:val="none" w:sz="0" w:space="0" w:color="auto"/>
      </w:divBdr>
    </w:div>
    <w:div w:id="51276455">
      <w:bodyDiv w:val="1"/>
      <w:marLeft w:val="0"/>
      <w:marRight w:val="0"/>
      <w:marTop w:val="0"/>
      <w:marBottom w:val="0"/>
      <w:divBdr>
        <w:top w:val="none" w:sz="0" w:space="0" w:color="auto"/>
        <w:left w:val="none" w:sz="0" w:space="0" w:color="auto"/>
        <w:bottom w:val="none" w:sz="0" w:space="0" w:color="auto"/>
        <w:right w:val="none" w:sz="0" w:space="0" w:color="auto"/>
      </w:divBdr>
    </w:div>
    <w:div w:id="53891317">
      <w:bodyDiv w:val="1"/>
      <w:marLeft w:val="0"/>
      <w:marRight w:val="0"/>
      <w:marTop w:val="0"/>
      <w:marBottom w:val="0"/>
      <w:divBdr>
        <w:top w:val="none" w:sz="0" w:space="0" w:color="auto"/>
        <w:left w:val="none" w:sz="0" w:space="0" w:color="auto"/>
        <w:bottom w:val="none" w:sz="0" w:space="0" w:color="auto"/>
        <w:right w:val="none" w:sz="0" w:space="0" w:color="auto"/>
      </w:divBdr>
    </w:div>
    <w:div w:id="57676042">
      <w:bodyDiv w:val="1"/>
      <w:marLeft w:val="0"/>
      <w:marRight w:val="0"/>
      <w:marTop w:val="0"/>
      <w:marBottom w:val="0"/>
      <w:divBdr>
        <w:top w:val="none" w:sz="0" w:space="0" w:color="auto"/>
        <w:left w:val="none" w:sz="0" w:space="0" w:color="auto"/>
        <w:bottom w:val="none" w:sz="0" w:space="0" w:color="auto"/>
        <w:right w:val="none" w:sz="0" w:space="0" w:color="auto"/>
      </w:divBdr>
      <w:divsChild>
        <w:div w:id="562108997">
          <w:marLeft w:val="446"/>
          <w:marRight w:val="0"/>
          <w:marTop w:val="0"/>
          <w:marBottom w:val="0"/>
          <w:divBdr>
            <w:top w:val="none" w:sz="0" w:space="0" w:color="auto"/>
            <w:left w:val="none" w:sz="0" w:space="0" w:color="auto"/>
            <w:bottom w:val="none" w:sz="0" w:space="0" w:color="auto"/>
            <w:right w:val="none" w:sz="0" w:space="0" w:color="auto"/>
          </w:divBdr>
        </w:div>
        <w:div w:id="1316181792">
          <w:marLeft w:val="446"/>
          <w:marRight w:val="0"/>
          <w:marTop w:val="0"/>
          <w:marBottom w:val="0"/>
          <w:divBdr>
            <w:top w:val="none" w:sz="0" w:space="0" w:color="auto"/>
            <w:left w:val="none" w:sz="0" w:space="0" w:color="auto"/>
            <w:bottom w:val="none" w:sz="0" w:space="0" w:color="auto"/>
            <w:right w:val="none" w:sz="0" w:space="0" w:color="auto"/>
          </w:divBdr>
        </w:div>
        <w:div w:id="1885209955">
          <w:marLeft w:val="446"/>
          <w:marRight w:val="0"/>
          <w:marTop w:val="0"/>
          <w:marBottom w:val="0"/>
          <w:divBdr>
            <w:top w:val="none" w:sz="0" w:space="0" w:color="auto"/>
            <w:left w:val="none" w:sz="0" w:space="0" w:color="auto"/>
            <w:bottom w:val="none" w:sz="0" w:space="0" w:color="auto"/>
            <w:right w:val="none" w:sz="0" w:space="0" w:color="auto"/>
          </w:divBdr>
        </w:div>
        <w:div w:id="1934701024">
          <w:marLeft w:val="446"/>
          <w:marRight w:val="0"/>
          <w:marTop w:val="0"/>
          <w:marBottom w:val="0"/>
          <w:divBdr>
            <w:top w:val="none" w:sz="0" w:space="0" w:color="auto"/>
            <w:left w:val="none" w:sz="0" w:space="0" w:color="auto"/>
            <w:bottom w:val="none" w:sz="0" w:space="0" w:color="auto"/>
            <w:right w:val="none" w:sz="0" w:space="0" w:color="auto"/>
          </w:divBdr>
        </w:div>
      </w:divsChild>
    </w:div>
    <w:div w:id="62875316">
      <w:bodyDiv w:val="1"/>
      <w:marLeft w:val="0"/>
      <w:marRight w:val="0"/>
      <w:marTop w:val="0"/>
      <w:marBottom w:val="0"/>
      <w:divBdr>
        <w:top w:val="none" w:sz="0" w:space="0" w:color="auto"/>
        <w:left w:val="none" w:sz="0" w:space="0" w:color="auto"/>
        <w:bottom w:val="none" w:sz="0" w:space="0" w:color="auto"/>
        <w:right w:val="none" w:sz="0" w:space="0" w:color="auto"/>
      </w:divBdr>
    </w:div>
    <w:div w:id="64113027">
      <w:bodyDiv w:val="1"/>
      <w:marLeft w:val="0"/>
      <w:marRight w:val="0"/>
      <w:marTop w:val="0"/>
      <w:marBottom w:val="0"/>
      <w:divBdr>
        <w:top w:val="none" w:sz="0" w:space="0" w:color="auto"/>
        <w:left w:val="none" w:sz="0" w:space="0" w:color="auto"/>
        <w:bottom w:val="none" w:sz="0" w:space="0" w:color="auto"/>
        <w:right w:val="none" w:sz="0" w:space="0" w:color="auto"/>
      </w:divBdr>
      <w:divsChild>
        <w:div w:id="242841323">
          <w:marLeft w:val="446"/>
          <w:marRight w:val="0"/>
          <w:marTop w:val="0"/>
          <w:marBottom w:val="0"/>
          <w:divBdr>
            <w:top w:val="none" w:sz="0" w:space="0" w:color="auto"/>
            <w:left w:val="none" w:sz="0" w:space="0" w:color="auto"/>
            <w:bottom w:val="none" w:sz="0" w:space="0" w:color="auto"/>
            <w:right w:val="none" w:sz="0" w:space="0" w:color="auto"/>
          </w:divBdr>
        </w:div>
        <w:div w:id="288439412">
          <w:marLeft w:val="446"/>
          <w:marRight w:val="0"/>
          <w:marTop w:val="0"/>
          <w:marBottom w:val="0"/>
          <w:divBdr>
            <w:top w:val="none" w:sz="0" w:space="0" w:color="auto"/>
            <w:left w:val="none" w:sz="0" w:space="0" w:color="auto"/>
            <w:bottom w:val="none" w:sz="0" w:space="0" w:color="auto"/>
            <w:right w:val="none" w:sz="0" w:space="0" w:color="auto"/>
          </w:divBdr>
        </w:div>
        <w:div w:id="932857627">
          <w:marLeft w:val="446"/>
          <w:marRight w:val="0"/>
          <w:marTop w:val="0"/>
          <w:marBottom w:val="0"/>
          <w:divBdr>
            <w:top w:val="none" w:sz="0" w:space="0" w:color="auto"/>
            <w:left w:val="none" w:sz="0" w:space="0" w:color="auto"/>
            <w:bottom w:val="none" w:sz="0" w:space="0" w:color="auto"/>
            <w:right w:val="none" w:sz="0" w:space="0" w:color="auto"/>
          </w:divBdr>
        </w:div>
      </w:divsChild>
    </w:div>
    <w:div w:id="74673143">
      <w:bodyDiv w:val="1"/>
      <w:marLeft w:val="0"/>
      <w:marRight w:val="0"/>
      <w:marTop w:val="0"/>
      <w:marBottom w:val="0"/>
      <w:divBdr>
        <w:top w:val="none" w:sz="0" w:space="0" w:color="auto"/>
        <w:left w:val="none" w:sz="0" w:space="0" w:color="auto"/>
        <w:bottom w:val="none" w:sz="0" w:space="0" w:color="auto"/>
        <w:right w:val="none" w:sz="0" w:space="0" w:color="auto"/>
      </w:divBdr>
    </w:div>
    <w:div w:id="74712981">
      <w:bodyDiv w:val="1"/>
      <w:marLeft w:val="0"/>
      <w:marRight w:val="0"/>
      <w:marTop w:val="0"/>
      <w:marBottom w:val="0"/>
      <w:divBdr>
        <w:top w:val="none" w:sz="0" w:space="0" w:color="auto"/>
        <w:left w:val="none" w:sz="0" w:space="0" w:color="auto"/>
        <w:bottom w:val="none" w:sz="0" w:space="0" w:color="auto"/>
        <w:right w:val="none" w:sz="0" w:space="0" w:color="auto"/>
      </w:divBdr>
    </w:div>
    <w:div w:id="82922490">
      <w:bodyDiv w:val="1"/>
      <w:marLeft w:val="0"/>
      <w:marRight w:val="0"/>
      <w:marTop w:val="0"/>
      <w:marBottom w:val="0"/>
      <w:divBdr>
        <w:top w:val="none" w:sz="0" w:space="0" w:color="auto"/>
        <w:left w:val="none" w:sz="0" w:space="0" w:color="auto"/>
        <w:bottom w:val="none" w:sz="0" w:space="0" w:color="auto"/>
        <w:right w:val="none" w:sz="0" w:space="0" w:color="auto"/>
      </w:divBdr>
    </w:div>
    <w:div w:id="84963779">
      <w:bodyDiv w:val="1"/>
      <w:marLeft w:val="0"/>
      <w:marRight w:val="0"/>
      <w:marTop w:val="0"/>
      <w:marBottom w:val="0"/>
      <w:divBdr>
        <w:top w:val="none" w:sz="0" w:space="0" w:color="auto"/>
        <w:left w:val="none" w:sz="0" w:space="0" w:color="auto"/>
        <w:bottom w:val="none" w:sz="0" w:space="0" w:color="auto"/>
        <w:right w:val="none" w:sz="0" w:space="0" w:color="auto"/>
      </w:divBdr>
    </w:div>
    <w:div w:id="99762159">
      <w:bodyDiv w:val="1"/>
      <w:marLeft w:val="0"/>
      <w:marRight w:val="0"/>
      <w:marTop w:val="0"/>
      <w:marBottom w:val="0"/>
      <w:divBdr>
        <w:top w:val="none" w:sz="0" w:space="0" w:color="auto"/>
        <w:left w:val="none" w:sz="0" w:space="0" w:color="auto"/>
        <w:bottom w:val="none" w:sz="0" w:space="0" w:color="auto"/>
        <w:right w:val="none" w:sz="0" w:space="0" w:color="auto"/>
      </w:divBdr>
    </w:div>
    <w:div w:id="110976064">
      <w:bodyDiv w:val="1"/>
      <w:marLeft w:val="0"/>
      <w:marRight w:val="0"/>
      <w:marTop w:val="0"/>
      <w:marBottom w:val="0"/>
      <w:divBdr>
        <w:top w:val="none" w:sz="0" w:space="0" w:color="auto"/>
        <w:left w:val="none" w:sz="0" w:space="0" w:color="auto"/>
        <w:bottom w:val="none" w:sz="0" w:space="0" w:color="auto"/>
        <w:right w:val="none" w:sz="0" w:space="0" w:color="auto"/>
      </w:divBdr>
    </w:div>
    <w:div w:id="139032782">
      <w:bodyDiv w:val="1"/>
      <w:marLeft w:val="0"/>
      <w:marRight w:val="0"/>
      <w:marTop w:val="0"/>
      <w:marBottom w:val="0"/>
      <w:divBdr>
        <w:top w:val="none" w:sz="0" w:space="0" w:color="auto"/>
        <w:left w:val="none" w:sz="0" w:space="0" w:color="auto"/>
        <w:bottom w:val="none" w:sz="0" w:space="0" w:color="auto"/>
        <w:right w:val="none" w:sz="0" w:space="0" w:color="auto"/>
      </w:divBdr>
    </w:div>
    <w:div w:id="144901469">
      <w:bodyDiv w:val="1"/>
      <w:marLeft w:val="0"/>
      <w:marRight w:val="0"/>
      <w:marTop w:val="0"/>
      <w:marBottom w:val="0"/>
      <w:divBdr>
        <w:top w:val="none" w:sz="0" w:space="0" w:color="auto"/>
        <w:left w:val="none" w:sz="0" w:space="0" w:color="auto"/>
        <w:bottom w:val="none" w:sz="0" w:space="0" w:color="auto"/>
        <w:right w:val="none" w:sz="0" w:space="0" w:color="auto"/>
      </w:divBdr>
    </w:div>
    <w:div w:id="150683535">
      <w:bodyDiv w:val="1"/>
      <w:marLeft w:val="0"/>
      <w:marRight w:val="0"/>
      <w:marTop w:val="0"/>
      <w:marBottom w:val="0"/>
      <w:divBdr>
        <w:top w:val="none" w:sz="0" w:space="0" w:color="auto"/>
        <w:left w:val="none" w:sz="0" w:space="0" w:color="auto"/>
        <w:bottom w:val="none" w:sz="0" w:space="0" w:color="auto"/>
        <w:right w:val="none" w:sz="0" w:space="0" w:color="auto"/>
      </w:divBdr>
      <w:divsChild>
        <w:div w:id="211586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7040">
      <w:bodyDiv w:val="1"/>
      <w:marLeft w:val="0"/>
      <w:marRight w:val="0"/>
      <w:marTop w:val="0"/>
      <w:marBottom w:val="0"/>
      <w:divBdr>
        <w:top w:val="none" w:sz="0" w:space="0" w:color="auto"/>
        <w:left w:val="none" w:sz="0" w:space="0" w:color="auto"/>
        <w:bottom w:val="none" w:sz="0" w:space="0" w:color="auto"/>
        <w:right w:val="none" w:sz="0" w:space="0" w:color="auto"/>
      </w:divBdr>
    </w:div>
    <w:div w:id="227811948">
      <w:bodyDiv w:val="1"/>
      <w:marLeft w:val="0"/>
      <w:marRight w:val="0"/>
      <w:marTop w:val="0"/>
      <w:marBottom w:val="0"/>
      <w:divBdr>
        <w:top w:val="none" w:sz="0" w:space="0" w:color="auto"/>
        <w:left w:val="none" w:sz="0" w:space="0" w:color="auto"/>
        <w:bottom w:val="none" w:sz="0" w:space="0" w:color="auto"/>
        <w:right w:val="none" w:sz="0" w:space="0" w:color="auto"/>
      </w:divBdr>
      <w:divsChild>
        <w:div w:id="928654430">
          <w:marLeft w:val="446"/>
          <w:marRight w:val="0"/>
          <w:marTop w:val="0"/>
          <w:marBottom w:val="0"/>
          <w:divBdr>
            <w:top w:val="none" w:sz="0" w:space="0" w:color="auto"/>
            <w:left w:val="none" w:sz="0" w:space="0" w:color="auto"/>
            <w:bottom w:val="none" w:sz="0" w:space="0" w:color="auto"/>
            <w:right w:val="none" w:sz="0" w:space="0" w:color="auto"/>
          </w:divBdr>
        </w:div>
        <w:div w:id="1072897924">
          <w:marLeft w:val="446"/>
          <w:marRight w:val="0"/>
          <w:marTop w:val="0"/>
          <w:marBottom w:val="0"/>
          <w:divBdr>
            <w:top w:val="none" w:sz="0" w:space="0" w:color="auto"/>
            <w:left w:val="none" w:sz="0" w:space="0" w:color="auto"/>
            <w:bottom w:val="none" w:sz="0" w:space="0" w:color="auto"/>
            <w:right w:val="none" w:sz="0" w:space="0" w:color="auto"/>
          </w:divBdr>
        </w:div>
      </w:divsChild>
    </w:div>
    <w:div w:id="270404937">
      <w:bodyDiv w:val="1"/>
      <w:marLeft w:val="0"/>
      <w:marRight w:val="0"/>
      <w:marTop w:val="0"/>
      <w:marBottom w:val="0"/>
      <w:divBdr>
        <w:top w:val="none" w:sz="0" w:space="0" w:color="auto"/>
        <w:left w:val="none" w:sz="0" w:space="0" w:color="auto"/>
        <w:bottom w:val="none" w:sz="0" w:space="0" w:color="auto"/>
        <w:right w:val="none" w:sz="0" w:space="0" w:color="auto"/>
      </w:divBdr>
    </w:div>
    <w:div w:id="281306887">
      <w:bodyDiv w:val="1"/>
      <w:marLeft w:val="0"/>
      <w:marRight w:val="0"/>
      <w:marTop w:val="0"/>
      <w:marBottom w:val="0"/>
      <w:divBdr>
        <w:top w:val="none" w:sz="0" w:space="0" w:color="auto"/>
        <w:left w:val="none" w:sz="0" w:space="0" w:color="auto"/>
        <w:bottom w:val="none" w:sz="0" w:space="0" w:color="auto"/>
        <w:right w:val="none" w:sz="0" w:space="0" w:color="auto"/>
      </w:divBdr>
    </w:div>
    <w:div w:id="293414116">
      <w:bodyDiv w:val="1"/>
      <w:marLeft w:val="0"/>
      <w:marRight w:val="0"/>
      <w:marTop w:val="0"/>
      <w:marBottom w:val="0"/>
      <w:divBdr>
        <w:top w:val="none" w:sz="0" w:space="0" w:color="auto"/>
        <w:left w:val="none" w:sz="0" w:space="0" w:color="auto"/>
        <w:bottom w:val="none" w:sz="0" w:space="0" w:color="auto"/>
        <w:right w:val="none" w:sz="0" w:space="0" w:color="auto"/>
      </w:divBdr>
    </w:div>
    <w:div w:id="304968502">
      <w:bodyDiv w:val="1"/>
      <w:marLeft w:val="0"/>
      <w:marRight w:val="0"/>
      <w:marTop w:val="0"/>
      <w:marBottom w:val="0"/>
      <w:divBdr>
        <w:top w:val="none" w:sz="0" w:space="0" w:color="auto"/>
        <w:left w:val="none" w:sz="0" w:space="0" w:color="auto"/>
        <w:bottom w:val="none" w:sz="0" w:space="0" w:color="auto"/>
        <w:right w:val="none" w:sz="0" w:space="0" w:color="auto"/>
      </w:divBdr>
    </w:div>
    <w:div w:id="321740197">
      <w:bodyDiv w:val="1"/>
      <w:marLeft w:val="0"/>
      <w:marRight w:val="0"/>
      <w:marTop w:val="0"/>
      <w:marBottom w:val="0"/>
      <w:divBdr>
        <w:top w:val="none" w:sz="0" w:space="0" w:color="auto"/>
        <w:left w:val="none" w:sz="0" w:space="0" w:color="auto"/>
        <w:bottom w:val="none" w:sz="0" w:space="0" w:color="auto"/>
        <w:right w:val="none" w:sz="0" w:space="0" w:color="auto"/>
      </w:divBdr>
    </w:div>
    <w:div w:id="333725405">
      <w:bodyDiv w:val="1"/>
      <w:marLeft w:val="0"/>
      <w:marRight w:val="0"/>
      <w:marTop w:val="0"/>
      <w:marBottom w:val="0"/>
      <w:divBdr>
        <w:top w:val="none" w:sz="0" w:space="0" w:color="auto"/>
        <w:left w:val="none" w:sz="0" w:space="0" w:color="auto"/>
        <w:bottom w:val="none" w:sz="0" w:space="0" w:color="auto"/>
        <w:right w:val="none" w:sz="0" w:space="0" w:color="auto"/>
      </w:divBdr>
    </w:div>
    <w:div w:id="352609652">
      <w:bodyDiv w:val="1"/>
      <w:marLeft w:val="0"/>
      <w:marRight w:val="0"/>
      <w:marTop w:val="0"/>
      <w:marBottom w:val="0"/>
      <w:divBdr>
        <w:top w:val="none" w:sz="0" w:space="0" w:color="auto"/>
        <w:left w:val="none" w:sz="0" w:space="0" w:color="auto"/>
        <w:bottom w:val="none" w:sz="0" w:space="0" w:color="auto"/>
        <w:right w:val="none" w:sz="0" w:space="0" w:color="auto"/>
      </w:divBdr>
    </w:div>
    <w:div w:id="362948193">
      <w:bodyDiv w:val="1"/>
      <w:marLeft w:val="0"/>
      <w:marRight w:val="0"/>
      <w:marTop w:val="0"/>
      <w:marBottom w:val="0"/>
      <w:divBdr>
        <w:top w:val="none" w:sz="0" w:space="0" w:color="auto"/>
        <w:left w:val="none" w:sz="0" w:space="0" w:color="auto"/>
        <w:bottom w:val="none" w:sz="0" w:space="0" w:color="auto"/>
        <w:right w:val="none" w:sz="0" w:space="0" w:color="auto"/>
      </w:divBdr>
    </w:div>
    <w:div w:id="375786823">
      <w:bodyDiv w:val="1"/>
      <w:marLeft w:val="0"/>
      <w:marRight w:val="0"/>
      <w:marTop w:val="0"/>
      <w:marBottom w:val="0"/>
      <w:divBdr>
        <w:top w:val="none" w:sz="0" w:space="0" w:color="auto"/>
        <w:left w:val="none" w:sz="0" w:space="0" w:color="auto"/>
        <w:bottom w:val="none" w:sz="0" w:space="0" w:color="auto"/>
        <w:right w:val="none" w:sz="0" w:space="0" w:color="auto"/>
      </w:divBdr>
    </w:div>
    <w:div w:id="406853301">
      <w:bodyDiv w:val="1"/>
      <w:marLeft w:val="0"/>
      <w:marRight w:val="0"/>
      <w:marTop w:val="0"/>
      <w:marBottom w:val="0"/>
      <w:divBdr>
        <w:top w:val="none" w:sz="0" w:space="0" w:color="auto"/>
        <w:left w:val="none" w:sz="0" w:space="0" w:color="auto"/>
        <w:bottom w:val="none" w:sz="0" w:space="0" w:color="auto"/>
        <w:right w:val="none" w:sz="0" w:space="0" w:color="auto"/>
      </w:divBdr>
    </w:div>
    <w:div w:id="411244787">
      <w:bodyDiv w:val="1"/>
      <w:marLeft w:val="0"/>
      <w:marRight w:val="0"/>
      <w:marTop w:val="0"/>
      <w:marBottom w:val="0"/>
      <w:divBdr>
        <w:top w:val="none" w:sz="0" w:space="0" w:color="auto"/>
        <w:left w:val="none" w:sz="0" w:space="0" w:color="auto"/>
        <w:bottom w:val="none" w:sz="0" w:space="0" w:color="auto"/>
        <w:right w:val="none" w:sz="0" w:space="0" w:color="auto"/>
      </w:divBdr>
      <w:divsChild>
        <w:div w:id="1883326526">
          <w:marLeft w:val="-120"/>
          <w:marRight w:val="0"/>
          <w:marTop w:val="0"/>
          <w:marBottom w:val="0"/>
          <w:divBdr>
            <w:top w:val="none" w:sz="0" w:space="0" w:color="auto"/>
            <w:left w:val="none" w:sz="0" w:space="0" w:color="auto"/>
            <w:bottom w:val="none" w:sz="0" w:space="0" w:color="auto"/>
            <w:right w:val="none" w:sz="0" w:space="0" w:color="auto"/>
          </w:divBdr>
          <w:divsChild>
            <w:div w:id="175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969">
      <w:bodyDiv w:val="1"/>
      <w:marLeft w:val="0"/>
      <w:marRight w:val="0"/>
      <w:marTop w:val="0"/>
      <w:marBottom w:val="0"/>
      <w:divBdr>
        <w:top w:val="none" w:sz="0" w:space="0" w:color="auto"/>
        <w:left w:val="none" w:sz="0" w:space="0" w:color="auto"/>
        <w:bottom w:val="none" w:sz="0" w:space="0" w:color="auto"/>
        <w:right w:val="none" w:sz="0" w:space="0" w:color="auto"/>
      </w:divBdr>
    </w:div>
    <w:div w:id="459767255">
      <w:bodyDiv w:val="1"/>
      <w:marLeft w:val="0"/>
      <w:marRight w:val="0"/>
      <w:marTop w:val="0"/>
      <w:marBottom w:val="0"/>
      <w:divBdr>
        <w:top w:val="none" w:sz="0" w:space="0" w:color="auto"/>
        <w:left w:val="none" w:sz="0" w:space="0" w:color="auto"/>
        <w:bottom w:val="none" w:sz="0" w:space="0" w:color="auto"/>
        <w:right w:val="none" w:sz="0" w:space="0" w:color="auto"/>
      </w:divBdr>
      <w:divsChild>
        <w:div w:id="757554026">
          <w:marLeft w:val="230"/>
          <w:marRight w:val="0"/>
          <w:marTop w:val="86"/>
          <w:marBottom w:val="86"/>
          <w:divBdr>
            <w:top w:val="none" w:sz="0" w:space="0" w:color="auto"/>
            <w:left w:val="none" w:sz="0" w:space="0" w:color="auto"/>
            <w:bottom w:val="none" w:sz="0" w:space="0" w:color="auto"/>
            <w:right w:val="none" w:sz="0" w:space="0" w:color="auto"/>
          </w:divBdr>
        </w:div>
      </w:divsChild>
    </w:div>
    <w:div w:id="476726563">
      <w:bodyDiv w:val="1"/>
      <w:marLeft w:val="0"/>
      <w:marRight w:val="0"/>
      <w:marTop w:val="0"/>
      <w:marBottom w:val="0"/>
      <w:divBdr>
        <w:top w:val="none" w:sz="0" w:space="0" w:color="auto"/>
        <w:left w:val="none" w:sz="0" w:space="0" w:color="auto"/>
        <w:bottom w:val="none" w:sz="0" w:space="0" w:color="auto"/>
        <w:right w:val="none" w:sz="0" w:space="0" w:color="auto"/>
      </w:divBdr>
    </w:div>
    <w:div w:id="484400420">
      <w:bodyDiv w:val="1"/>
      <w:marLeft w:val="0"/>
      <w:marRight w:val="0"/>
      <w:marTop w:val="0"/>
      <w:marBottom w:val="0"/>
      <w:divBdr>
        <w:top w:val="none" w:sz="0" w:space="0" w:color="auto"/>
        <w:left w:val="none" w:sz="0" w:space="0" w:color="auto"/>
        <w:bottom w:val="none" w:sz="0" w:space="0" w:color="auto"/>
        <w:right w:val="none" w:sz="0" w:space="0" w:color="auto"/>
      </w:divBdr>
    </w:div>
    <w:div w:id="498276353">
      <w:bodyDiv w:val="1"/>
      <w:marLeft w:val="0"/>
      <w:marRight w:val="0"/>
      <w:marTop w:val="0"/>
      <w:marBottom w:val="0"/>
      <w:divBdr>
        <w:top w:val="none" w:sz="0" w:space="0" w:color="auto"/>
        <w:left w:val="none" w:sz="0" w:space="0" w:color="auto"/>
        <w:bottom w:val="none" w:sz="0" w:space="0" w:color="auto"/>
        <w:right w:val="none" w:sz="0" w:space="0" w:color="auto"/>
      </w:divBdr>
    </w:div>
    <w:div w:id="505242370">
      <w:bodyDiv w:val="1"/>
      <w:marLeft w:val="0"/>
      <w:marRight w:val="0"/>
      <w:marTop w:val="0"/>
      <w:marBottom w:val="0"/>
      <w:divBdr>
        <w:top w:val="none" w:sz="0" w:space="0" w:color="auto"/>
        <w:left w:val="none" w:sz="0" w:space="0" w:color="auto"/>
        <w:bottom w:val="none" w:sz="0" w:space="0" w:color="auto"/>
        <w:right w:val="none" w:sz="0" w:space="0" w:color="auto"/>
      </w:divBdr>
    </w:div>
    <w:div w:id="531964844">
      <w:bodyDiv w:val="1"/>
      <w:marLeft w:val="0"/>
      <w:marRight w:val="0"/>
      <w:marTop w:val="0"/>
      <w:marBottom w:val="0"/>
      <w:divBdr>
        <w:top w:val="none" w:sz="0" w:space="0" w:color="auto"/>
        <w:left w:val="none" w:sz="0" w:space="0" w:color="auto"/>
        <w:bottom w:val="none" w:sz="0" w:space="0" w:color="auto"/>
        <w:right w:val="none" w:sz="0" w:space="0" w:color="auto"/>
      </w:divBdr>
    </w:div>
    <w:div w:id="532613210">
      <w:bodyDiv w:val="1"/>
      <w:marLeft w:val="0"/>
      <w:marRight w:val="0"/>
      <w:marTop w:val="0"/>
      <w:marBottom w:val="0"/>
      <w:divBdr>
        <w:top w:val="none" w:sz="0" w:space="0" w:color="auto"/>
        <w:left w:val="none" w:sz="0" w:space="0" w:color="auto"/>
        <w:bottom w:val="none" w:sz="0" w:space="0" w:color="auto"/>
        <w:right w:val="none" w:sz="0" w:space="0" w:color="auto"/>
      </w:divBdr>
    </w:div>
    <w:div w:id="612521498">
      <w:bodyDiv w:val="1"/>
      <w:marLeft w:val="0"/>
      <w:marRight w:val="0"/>
      <w:marTop w:val="0"/>
      <w:marBottom w:val="0"/>
      <w:divBdr>
        <w:top w:val="none" w:sz="0" w:space="0" w:color="auto"/>
        <w:left w:val="none" w:sz="0" w:space="0" w:color="auto"/>
        <w:bottom w:val="none" w:sz="0" w:space="0" w:color="auto"/>
        <w:right w:val="none" w:sz="0" w:space="0" w:color="auto"/>
      </w:divBdr>
    </w:div>
    <w:div w:id="623968829">
      <w:bodyDiv w:val="1"/>
      <w:marLeft w:val="0"/>
      <w:marRight w:val="0"/>
      <w:marTop w:val="0"/>
      <w:marBottom w:val="0"/>
      <w:divBdr>
        <w:top w:val="none" w:sz="0" w:space="0" w:color="auto"/>
        <w:left w:val="none" w:sz="0" w:space="0" w:color="auto"/>
        <w:bottom w:val="none" w:sz="0" w:space="0" w:color="auto"/>
        <w:right w:val="none" w:sz="0" w:space="0" w:color="auto"/>
      </w:divBdr>
    </w:div>
    <w:div w:id="625702201">
      <w:bodyDiv w:val="1"/>
      <w:marLeft w:val="0"/>
      <w:marRight w:val="0"/>
      <w:marTop w:val="0"/>
      <w:marBottom w:val="0"/>
      <w:divBdr>
        <w:top w:val="none" w:sz="0" w:space="0" w:color="auto"/>
        <w:left w:val="none" w:sz="0" w:space="0" w:color="auto"/>
        <w:bottom w:val="none" w:sz="0" w:space="0" w:color="auto"/>
        <w:right w:val="none" w:sz="0" w:space="0" w:color="auto"/>
      </w:divBdr>
    </w:div>
    <w:div w:id="639581396">
      <w:bodyDiv w:val="1"/>
      <w:marLeft w:val="0"/>
      <w:marRight w:val="0"/>
      <w:marTop w:val="0"/>
      <w:marBottom w:val="0"/>
      <w:divBdr>
        <w:top w:val="none" w:sz="0" w:space="0" w:color="auto"/>
        <w:left w:val="none" w:sz="0" w:space="0" w:color="auto"/>
        <w:bottom w:val="none" w:sz="0" w:space="0" w:color="auto"/>
        <w:right w:val="none" w:sz="0" w:space="0" w:color="auto"/>
      </w:divBdr>
    </w:div>
    <w:div w:id="687634755">
      <w:bodyDiv w:val="1"/>
      <w:marLeft w:val="0"/>
      <w:marRight w:val="0"/>
      <w:marTop w:val="0"/>
      <w:marBottom w:val="0"/>
      <w:divBdr>
        <w:top w:val="none" w:sz="0" w:space="0" w:color="auto"/>
        <w:left w:val="none" w:sz="0" w:space="0" w:color="auto"/>
        <w:bottom w:val="none" w:sz="0" w:space="0" w:color="auto"/>
        <w:right w:val="none" w:sz="0" w:space="0" w:color="auto"/>
      </w:divBdr>
    </w:div>
    <w:div w:id="739670139">
      <w:bodyDiv w:val="1"/>
      <w:marLeft w:val="0"/>
      <w:marRight w:val="0"/>
      <w:marTop w:val="0"/>
      <w:marBottom w:val="0"/>
      <w:divBdr>
        <w:top w:val="none" w:sz="0" w:space="0" w:color="auto"/>
        <w:left w:val="none" w:sz="0" w:space="0" w:color="auto"/>
        <w:bottom w:val="none" w:sz="0" w:space="0" w:color="auto"/>
        <w:right w:val="none" w:sz="0" w:space="0" w:color="auto"/>
      </w:divBdr>
      <w:divsChild>
        <w:div w:id="257833025">
          <w:marLeft w:val="446"/>
          <w:marRight w:val="0"/>
          <w:marTop w:val="0"/>
          <w:marBottom w:val="0"/>
          <w:divBdr>
            <w:top w:val="none" w:sz="0" w:space="0" w:color="auto"/>
            <w:left w:val="none" w:sz="0" w:space="0" w:color="auto"/>
            <w:bottom w:val="none" w:sz="0" w:space="0" w:color="auto"/>
            <w:right w:val="none" w:sz="0" w:space="0" w:color="auto"/>
          </w:divBdr>
        </w:div>
        <w:div w:id="1293440047">
          <w:marLeft w:val="446"/>
          <w:marRight w:val="0"/>
          <w:marTop w:val="0"/>
          <w:marBottom w:val="0"/>
          <w:divBdr>
            <w:top w:val="none" w:sz="0" w:space="0" w:color="auto"/>
            <w:left w:val="none" w:sz="0" w:space="0" w:color="auto"/>
            <w:bottom w:val="none" w:sz="0" w:space="0" w:color="auto"/>
            <w:right w:val="none" w:sz="0" w:space="0" w:color="auto"/>
          </w:divBdr>
        </w:div>
        <w:div w:id="1677609797">
          <w:marLeft w:val="446"/>
          <w:marRight w:val="0"/>
          <w:marTop w:val="0"/>
          <w:marBottom w:val="0"/>
          <w:divBdr>
            <w:top w:val="none" w:sz="0" w:space="0" w:color="auto"/>
            <w:left w:val="none" w:sz="0" w:space="0" w:color="auto"/>
            <w:bottom w:val="none" w:sz="0" w:space="0" w:color="auto"/>
            <w:right w:val="none" w:sz="0" w:space="0" w:color="auto"/>
          </w:divBdr>
        </w:div>
      </w:divsChild>
    </w:div>
    <w:div w:id="755857420">
      <w:bodyDiv w:val="1"/>
      <w:marLeft w:val="0"/>
      <w:marRight w:val="0"/>
      <w:marTop w:val="0"/>
      <w:marBottom w:val="0"/>
      <w:divBdr>
        <w:top w:val="none" w:sz="0" w:space="0" w:color="auto"/>
        <w:left w:val="none" w:sz="0" w:space="0" w:color="auto"/>
        <w:bottom w:val="none" w:sz="0" w:space="0" w:color="auto"/>
        <w:right w:val="none" w:sz="0" w:space="0" w:color="auto"/>
      </w:divBdr>
    </w:div>
    <w:div w:id="757600409">
      <w:bodyDiv w:val="1"/>
      <w:marLeft w:val="0"/>
      <w:marRight w:val="0"/>
      <w:marTop w:val="0"/>
      <w:marBottom w:val="0"/>
      <w:divBdr>
        <w:top w:val="none" w:sz="0" w:space="0" w:color="auto"/>
        <w:left w:val="none" w:sz="0" w:space="0" w:color="auto"/>
        <w:bottom w:val="none" w:sz="0" w:space="0" w:color="auto"/>
        <w:right w:val="none" w:sz="0" w:space="0" w:color="auto"/>
      </w:divBdr>
    </w:div>
    <w:div w:id="897084170">
      <w:bodyDiv w:val="1"/>
      <w:marLeft w:val="0"/>
      <w:marRight w:val="0"/>
      <w:marTop w:val="0"/>
      <w:marBottom w:val="0"/>
      <w:divBdr>
        <w:top w:val="none" w:sz="0" w:space="0" w:color="auto"/>
        <w:left w:val="none" w:sz="0" w:space="0" w:color="auto"/>
        <w:bottom w:val="none" w:sz="0" w:space="0" w:color="auto"/>
        <w:right w:val="none" w:sz="0" w:space="0" w:color="auto"/>
      </w:divBdr>
      <w:divsChild>
        <w:div w:id="984118693">
          <w:marLeft w:val="446"/>
          <w:marRight w:val="0"/>
          <w:marTop w:val="240"/>
          <w:marBottom w:val="0"/>
          <w:divBdr>
            <w:top w:val="none" w:sz="0" w:space="0" w:color="auto"/>
            <w:left w:val="none" w:sz="0" w:space="0" w:color="auto"/>
            <w:bottom w:val="none" w:sz="0" w:space="0" w:color="auto"/>
            <w:right w:val="none" w:sz="0" w:space="0" w:color="auto"/>
          </w:divBdr>
        </w:div>
        <w:div w:id="1296720661">
          <w:marLeft w:val="446"/>
          <w:marRight w:val="0"/>
          <w:marTop w:val="240"/>
          <w:marBottom w:val="0"/>
          <w:divBdr>
            <w:top w:val="none" w:sz="0" w:space="0" w:color="auto"/>
            <w:left w:val="none" w:sz="0" w:space="0" w:color="auto"/>
            <w:bottom w:val="none" w:sz="0" w:space="0" w:color="auto"/>
            <w:right w:val="none" w:sz="0" w:space="0" w:color="auto"/>
          </w:divBdr>
        </w:div>
        <w:div w:id="1760056006">
          <w:marLeft w:val="446"/>
          <w:marRight w:val="0"/>
          <w:marTop w:val="240"/>
          <w:marBottom w:val="0"/>
          <w:divBdr>
            <w:top w:val="none" w:sz="0" w:space="0" w:color="auto"/>
            <w:left w:val="none" w:sz="0" w:space="0" w:color="auto"/>
            <w:bottom w:val="none" w:sz="0" w:space="0" w:color="auto"/>
            <w:right w:val="none" w:sz="0" w:space="0" w:color="auto"/>
          </w:divBdr>
        </w:div>
      </w:divsChild>
    </w:div>
    <w:div w:id="906762398">
      <w:bodyDiv w:val="1"/>
      <w:marLeft w:val="0"/>
      <w:marRight w:val="0"/>
      <w:marTop w:val="0"/>
      <w:marBottom w:val="0"/>
      <w:divBdr>
        <w:top w:val="none" w:sz="0" w:space="0" w:color="auto"/>
        <w:left w:val="none" w:sz="0" w:space="0" w:color="auto"/>
        <w:bottom w:val="none" w:sz="0" w:space="0" w:color="auto"/>
        <w:right w:val="none" w:sz="0" w:space="0" w:color="auto"/>
      </w:divBdr>
    </w:div>
    <w:div w:id="915477888">
      <w:bodyDiv w:val="1"/>
      <w:marLeft w:val="0"/>
      <w:marRight w:val="0"/>
      <w:marTop w:val="0"/>
      <w:marBottom w:val="0"/>
      <w:divBdr>
        <w:top w:val="none" w:sz="0" w:space="0" w:color="auto"/>
        <w:left w:val="none" w:sz="0" w:space="0" w:color="auto"/>
        <w:bottom w:val="none" w:sz="0" w:space="0" w:color="auto"/>
        <w:right w:val="none" w:sz="0" w:space="0" w:color="auto"/>
      </w:divBdr>
    </w:div>
    <w:div w:id="915549822">
      <w:bodyDiv w:val="1"/>
      <w:marLeft w:val="0"/>
      <w:marRight w:val="0"/>
      <w:marTop w:val="0"/>
      <w:marBottom w:val="0"/>
      <w:divBdr>
        <w:top w:val="none" w:sz="0" w:space="0" w:color="auto"/>
        <w:left w:val="none" w:sz="0" w:space="0" w:color="auto"/>
        <w:bottom w:val="none" w:sz="0" w:space="0" w:color="auto"/>
        <w:right w:val="none" w:sz="0" w:space="0" w:color="auto"/>
      </w:divBdr>
    </w:div>
    <w:div w:id="922642417">
      <w:bodyDiv w:val="1"/>
      <w:marLeft w:val="0"/>
      <w:marRight w:val="0"/>
      <w:marTop w:val="0"/>
      <w:marBottom w:val="0"/>
      <w:divBdr>
        <w:top w:val="none" w:sz="0" w:space="0" w:color="auto"/>
        <w:left w:val="none" w:sz="0" w:space="0" w:color="auto"/>
        <w:bottom w:val="none" w:sz="0" w:space="0" w:color="auto"/>
        <w:right w:val="none" w:sz="0" w:space="0" w:color="auto"/>
      </w:divBdr>
    </w:div>
    <w:div w:id="965039466">
      <w:bodyDiv w:val="1"/>
      <w:marLeft w:val="0"/>
      <w:marRight w:val="0"/>
      <w:marTop w:val="0"/>
      <w:marBottom w:val="0"/>
      <w:divBdr>
        <w:top w:val="none" w:sz="0" w:space="0" w:color="auto"/>
        <w:left w:val="none" w:sz="0" w:space="0" w:color="auto"/>
        <w:bottom w:val="none" w:sz="0" w:space="0" w:color="auto"/>
        <w:right w:val="none" w:sz="0" w:space="0" w:color="auto"/>
      </w:divBdr>
      <w:divsChild>
        <w:div w:id="3830040">
          <w:marLeft w:val="446"/>
          <w:marRight w:val="0"/>
          <w:marTop w:val="0"/>
          <w:marBottom w:val="0"/>
          <w:divBdr>
            <w:top w:val="none" w:sz="0" w:space="0" w:color="auto"/>
            <w:left w:val="none" w:sz="0" w:space="0" w:color="auto"/>
            <w:bottom w:val="none" w:sz="0" w:space="0" w:color="auto"/>
            <w:right w:val="none" w:sz="0" w:space="0" w:color="auto"/>
          </w:divBdr>
        </w:div>
        <w:div w:id="671182580">
          <w:marLeft w:val="446"/>
          <w:marRight w:val="0"/>
          <w:marTop w:val="0"/>
          <w:marBottom w:val="0"/>
          <w:divBdr>
            <w:top w:val="none" w:sz="0" w:space="0" w:color="auto"/>
            <w:left w:val="none" w:sz="0" w:space="0" w:color="auto"/>
            <w:bottom w:val="none" w:sz="0" w:space="0" w:color="auto"/>
            <w:right w:val="none" w:sz="0" w:space="0" w:color="auto"/>
          </w:divBdr>
        </w:div>
        <w:div w:id="925841570">
          <w:marLeft w:val="446"/>
          <w:marRight w:val="0"/>
          <w:marTop w:val="0"/>
          <w:marBottom w:val="0"/>
          <w:divBdr>
            <w:top w:val="none" w:sz="0" w:space="0" w:color="auto"/>
            <w:left w:val="none" w:sz="0" w:space="0" w:color="auto"/>
            <w:bottom w:val="none" w:sz="0" w:space="0" w:color="auto"/>
            <w:right w:val="none" w:sz="0" w:space="0" w:color="auto"/>
          </w:divBdr>
        </w:div>
        <w:div w:id="1081485536">
          <w:marLeft w:val="446"/>
          <w:marRight w:val="0"/>
          <w:marTop w:val="0"/>
          <w:marBottom w:val="0"/>
          <w:divBdr>
            <w:top w:val="none" w:sz="0" w:space="0" w:color="auto"/>
            <w:left w:val="none" w:sz="0" w:space="0" w:color="auto"/>
            <w:bottom w:val="none" w:sz="0" w:space="0" w:color="auto"/>
            <w:right w:val="none" w:sz="0" w:space="0" w:color="auto"/>
          </w:divBdr>
        </w:div>
      </w:divsChild>
    </w:div>
    <w:div w:id="975987582">
      <w:bodyDiv w:val="1"/>
      <w:marLeft w:val="0"/>
      <w:marRight w:val="0"/>
      <w:marTop w:val="0"/>
      <w:marBottom w:val="0"/>
      <w:divBdr>
        <w:top w:val="none" w:sz="0" w:space="0" w:color="auto"/>
        <w:left w:val="none" w:sz="0" w:space="0" w:color="auto"/>
        <w:bottom w:val="none" w:sz="0" w:space="0" w:color="auto"/>
        <w:right w:val="none" w:sz="0" w:space="0" w:color="auto"/>
      </w:divBdr>
    </w:div>
    <w:div w:id="986783791">
      <w:bodyDiv w:val="1"/>
      <w:marLeft w:val="0"/>
      <w:marRight w:val="0"/>
      <w:marTop w:val="0"/>
      <w:marBottom w:val="0"/>
      <w:divBdr>
        <w:top w:val="none" w:sz="0" w:space="0" w:color="auto"/>
        <w:left w:val="none" w:sz="0" w:space="0" w:color="auto"/>
        <w:bottom w:val="none" w:sz="0" w:space="0" w:color="auto"/>
        <w:right w:val="none" w:sz="0" w:space="0" w:color="auto"/>
      </w:divBdr>
    </w:div>
    <w:div w:id="1009797167">
      <w:bodyDiv w:val="1"/>
      <w:marLeft w:val="0"/>
      <w:marRight w:val="0"/>
      <w:marTop w:val="0"/>
      <w:marBottom w:val="0"/>
      <w:divBdr>
        <w:top w:val="none" w:sz="0" w:space="0" w:color="auto"/>
        <w:left w:val="none" w:sz="0" w:space="0" w:color="auto"/>
        <w:bottom w:val="none" w:sz="0" w:space="0" w:color="auto"/>
        <w:right w:val="none" w:sz="0" w:space="0" w:color="auto"/>
      </w:divBdr>
    </w:div>
    <w:div w:id="1012032468">
      <w:bodyDiv w:val="1"/>
      <w:marLeft w:val="0"/>
      <w:marRight w:val="0"/>
      <w:marTop w:val="0"/>
      <w:marBottom w:val="0"/>
      <w:divBdr>
        <w:top w:val="none" w:sz="0" w:space="0" w:color="auto"/>
        <w:left w:val="none" w:sz="0" w:space="0" w:color="auto"/>
        <w:bottom w:val="none" w:sz="0" w:space="0" w:color="auto"/>
        <w:right w:val="none" w:sz="0" w:space="0" w:color="auto"/>
      </w:divBdr>
    </w:div>
    <w:div w:id="1034813714">
      <w:bodyDiv w:val="1"/>
      <w:marLeft w:val="0"/>
      <w:marRight w:val="0"/>
      <w:marTop w:val="0"/>
      <w:marBottom w:val="0"/>
      <w:divBdr>
        <w:top w:val="none" w:sz="0" w:space="0" w:color="auto"/>
        <w:left w:val="none" w:sz="0" w:space="0" w:color="auto"/>
        <w:bottom w:val="none" w:sz="0" w:space="0" w:color="auto"/>
        <w:right w:val="none" w:sz="0" w:space="0" w:color="auto"/>
      </w:divBdr>
    </w:div>
    <w:div w:id="1035545211">
      <w:bodyDiv w:val="1"/>
      <w:marLeft w:val="0"/>
      <w:marRight w:val="0"/>
      <w:marTop w:val="0"/>
      <w:marBottom w:val="0"/>
      <w:divBdr>
        <w:top w:val="none" w:sz="0" w:space="0" w:color="auto"/>
        <w:left w:val="none" w:sz="0" w:space="0" w:color="auto"/>
        <w:bottom w:val="none" w:sz="0" w:space="0" w:color="auto"/>
        <w:right w:val="none" w:sz="0" w:space="0" w:color="auto"/>
      </w:divBdr>
    </w:div>
    <w:div w:id="1040402236">
      <w:bodyDiv w:val="1"/>
      <w:marLeft w:val="0"/>
      <w:marRight w:val="0"/>
      <w:marTop w:val="0"/>
      <w:marBottom w:val="0"/>
      <w:divBdr>
        <w:top w:val="none" w:sz="0" w:space="0" w:color="auto"/>
        <w:left w:val="none" w:sz="0" w:space="0" w:color="auto"/>
        <w:bottom w:val="none" w:sz="0" w:space="0" w:color="auto"/>
        <w:right w:val="none" w:sz="0" w:space="0" w:color="auto"/>
      </w:divBdr>
    </w:div>
    <w:div w:id="1040740072">
      <w:bodyDiv w:val="1"/>
      <w:marLeft w:val="0"/>
      <w:marRight w:val="0"/>
      <w:marTop w:val="0"/>
      <w:marBottom w:val="0"/>
      <w:divBdr>
        <w:top w:val="none" w:sz="0" w:space="0" w:color="auto"/>
        <w:left w:val="none" w:sz="0" w:space="0" w:color="auto"/>
        <w:bottom w:val="none" w:sz="0" w:space="0" w:color="auto"/>
        <w:right w:val="none" w:sz="0" w:space="0" w:color="auto"/>
      </w:divBdr>
    </w:div>
    <w:div w:id="1119378707">
      <w:bodyDiv w:val="1"/>
      <w:marLeft w:val="0"/>
      <w:marRight w:val="0"/>
      <w:marTop w:val="0"/>
      <w:marBottom w:val="0"/>
      <w:divBdr>
        <w:top w:val="none" w:sz="0" w:space="0" w:color="auto"/>
        <w:left w:val="none" w:sz="0" w:space="0" w:color="auto"/>
        <w:bottom w:val="none" w:sz="0" w:space="0" w:color="auto"/>
        <w:right w:val="none" w:sz="0" w:space="0" w:color="auto"/>
      </w:divBdr>
    </w:div>
    <w:div w:id="1128553232">
      <w:bodyDiv w:val="1"/>
      <w:marLeft w:val="0"/>
      <w:marRight w:val="0"/>
      <w:marTop w:val="0"/>
      <w:marBottom w:val="0"/>
      <w:divBdr>
        <w:top w:val="none" w:sz="0" w:space="0" w:color="auto"/>
        <w:left w:val="none" w:sz="0" w:space="0" w:color="auto"/>
        <w:bottom w:val="none" w:sz="0" w:space="0" w:color="auto"/>
        <w:right w:val="none" w:sz="0" w:space="0" w:color="auto"/>
      </w:divBdr>
    </w:div>
    <w:div w:id="1149134033">
      <w:bodyDiv w:val="1"/>
      <w:marLeft w:val="0"/>
      <w:marRight w:val="0"/>
      <w:marTop w:val="0"/>
      <w:marBottom w:val="0"/>
      <w:divBdr>
        <w:top w:val="none" w:sz="0" w:space="0" w:color="auto"/>
        <w:left w:val="none" w:sz="0" w:space="0" w:color="auto"/>
        <w:bottom w:val="none" w:sz="0" w:space="0" w:color="auto"/>
        <w:right w:val="none" w:sz="0" w:space="0" w:color="auto"/>
      </w:divBdr>
    </w:div>
    <w:div w:id="1190872324">
      <w:bodyDiv w:val="1"/>
      <w:marLeft w:val="0"/>
      <w:marRight w:val="0"/>
      <w:marTop w:val="0"/>
      <w:marBottom w:val="0"/>
      <w:divBdr>
        <w:top w:val="none" w:sz="0" w:space="0" w:color="auto"/>
        <w:left w:val="none" w:sz="0" w:space="0" w:color="auto"/>
        <w:bottom w:val="none" w:sz="0" w:space="0" w:color="auto"/>
        <w:right w:val="none" w:sz="0" w:space="0" w:color="auto"/>
      </w:divBdr>
    </w:div>
    <w:div w:id="1195575354">
      <w:bodyDiv w:val="1"/>
      <w:marLeft w:val="0"/>
      <w:marRight w:val="0"/>
      <w:marTop w:val="0"/>
      <w:marBottom w:val="0"/>
      <w:divBdr>
        <w:top w:val="none" w:sz="0" w:space="0" w:color="auto"/>
        <w:left w:val="none" w:sz="0" w:space="0" w:color="auto"/>
        <w:bottom w:val="none" w:sz="0" w:space="0" w:color="auto"/>
        <w:right w:val="none" w:sz="0" w:space="0" w:color="auto"/>
      </w:divBdr>
    </w:div>
    <w:div w:id="1213613544">
      <w:bodyDiv w:val="1"/>
      <w:marLeft w:val="0"/>
      <w:marRight w:val="0"/>
      <w:marTop w:val="0"/>
      <w:marBottom w:val="0"/>
      <w:divBdr>
        <w:top w:val="none" w:sz="0" w:space="0" w:color="auto"/>
        <w:left w:val="none" w:sz="0" w:space="0" w:color="auto"/>
        <w:bottom w:val="none" w:sz="0" w:space="0" w:color="auto"/>
        <w:right w:val="none" w:sz="0" w:space="0" w:color="auto"/>
      </w:divBdr>
    </w:div>
    <w:div w:id="1223368131">
      <w:bodyDiv w:val="1"/>
      <w:marLeft w:val="0"/>
      <w:marRight w:val="0"/>
      <w:marTop w:val="0"/>
      <w:marBottom w:val="0"/>
      <w:divBdr>
        <w:top w:val="none" w:sz="0" w:space="0" w:color="auto"/>
        <w:left w:val="none" w:sz="0" w:space="0" w:color="auto"/>
        <w:bottom w:val="none" w:sz="0" w:space="0" w:color="auto"/>
        <w:right w:val="none" w:sz="0" w:space="0" w:color="auto"/>
      </w:divBdr>
    </w:div>
    <w:div w:id="1247150342">
      <w:bodyDiv w:val="1"/>
      <w:marLeft w:val="0"/>
      <w:marRight w:val="0"/>
      <w:marTop w:val="0"/>
      <w:marBottom w:val="0"/>
      <w:divBdr>
        <w:top w:val="none" w:sz="0" w:space="0" w:color="auto"/>
        <w:left w:val="none" w:sz="0" w:space="0" w:color="auto"/>
        <w:bottom w:val="none" w:sz="0" w:space="0" w:color="auto"/>
        <w:right w:val="none" w:sz="0" w:space="0" w:color="auto"/>
      </w:divBdr>
    </w:div>
    <w:div w:id="1249658491">
      <w:bodyDiv w:val="1"/>
      <w:marLeft w:val="0"/>
      <w:marRight w:val="0"/>
      <w:marTop w:val="0"/>
      <w:marBottom w:val="0"/>
      <w:divBdr>
        <w:top w:val="none" w:sz="0" w:space="0" w:color="auto"/>
        <w:left w:val="none" w:sz="0" w:space="0" w:color="auto"/>
        <w:bottom w:val="none" w:sz="0" w:space="0" w:color="auto"/>
        <w:right w:val="none" w:sz="0" w:space="0" w:color="auto"/>
      </w:divBdr>
    </w:div>
    <w:div w:id="1267346124">
      <w:bodyDiv w:val="1"/>
      <w:marLeft w:val="0"/>
      <w:marRight w:val="0"/>
      <w:marTop w:val="0"/>
      <w:marBottom w:val="0"/>
      <w:divBdr>
        <w:top w:val="none" w:sz="0" w:space="0" w:color="auto"/>
        <w:left w:val="none" w:sz="0" w:space="0" w:color="auto"/>
        <w:bottom w:val="none" w:sz="0" w:space="0" w:color="auto"/>
        <w:right w:val="none" w:sz="0" w:space="0" w:color="auto"/>
      </w:divBdr>
    </w:div>
    <w:div w:id="1271473935">
      <w:bodyDiv w:val="1"/>
      <w:marLeft w:val="0"/>
      <w:marRight w:val="0"/>
      <w:marTop w:val="0"/>
      <w:marBottom w:val="0"/>
      <w:divBdr>
        <w:top w:val="none" w:sz="0" w:space="0" w:color="auto"/>
        <w:left w:val="none" w:sz="0" w:space="0" w:color="auto"/>
        <w:bottom w:val="none" w:sz="0" w:space="0" w:color="auto"/>
        <w:right w:val="none" w:sz="0" w:space="0" w:color="auto"/>
      </w:divBdr>
    </w:div>
    <w:div w:id="1317146393">
      <w:bodyDiv w:val="1"/>
      <w:marLeft w:val="0"/>
      <w:marRight w:val="0"/>
      <w:marTop w:val="0"/>
      <w:marBottom w:val="0"/>
      <w:divBdr>
        <w:top w:val="none" w:sz="0" w:space="0" w:color="auto"/>
        <w:left w:val="none" w:sz="0" w:space="0" w:color="auto"/>
        <w:bottom w:val="none" w:sz="0" w:space="0" w:color="auto"/>
        <w:right w:val="none" w:sz="0" w:space="0" w:color="auto"/>
      </w:divBdr>
    </w:div>
    <w:div w:id="1334142101">
      <w:bodyDiv w:val="1"/>
      <w:marLeft w:val="0"/>
      <w:marRight w:val="0"/>
      <w:marTop w:val="0"/>
      <w:marBottom w:val="0"/>
      <w:divBdr>
        <w:top w:val="none" w:sz="0" w:space="0" w:color="auto"/>
        <w:left w:val="none" w:sz="0" w:space="0" w:color="auto"/>
        <w:bottom w:val="none" w:sz="0" w:space="0" w:color="auto"/>
        <w:right w:val="none" w:sz="0" w:space="0" w:color="auto"/>
      </w:divBdr>
    </w:div>
    <w:div w:id="1336768139">
      <w:bodyDiv w:val="1"/>
      <w:marLeft w:val="0"/>
      <w:marRight w:val="0"/>
      <w:marTop w:val="0"/>
      <w:marBottom w:val="0"/>
      <w:divBdr>
        <w:top w:val="none" w:sz="0" w:space="0" w:color="auto"/>
        <w:left w:val="none" w:sz="0" w:space="0" w:color="auto"/>
        <w:bottom w:val="none" w:sz="0" w:space="0" w:color="auto"/>
        <w:right w:val="none" w:sz="0" w:space="0" w:color="auto"/>
      </w:divBdr>
    </w:div>
    <w:div w:id="1367681487">
      <w:bodyDiv w:val="1"/>
      <w:marLeft w:val="0"/>
      <w:marRight w:val="0"/>
      <w:marTop w:val="0"/>
      <w:marBottom w:val="0"/>
      <w:divBdr>
        <w:top w:val="none" w:sz="0" w:space="0" w:color="auto"/>
        <w:left w:val="none" w:sz="0" w:space="0" w:color="auto"/>
        <w:bottom w:val="none" w:sz="0" w:space="0" w:color="auto"/>
        <w:right w:val="none" w:sz="0" w:space="0" w:color="auto"/>
      </w:divBdr>
    </w:div>
    <w:div w:id="1376589128">
      <w:bodyDiv w:val="1"/>
      <w:marLeft w:val="0"/>
      <w:marRight w:val="0"/>
      <w:marTop w:val="0"/>
      <w:marBottom w:val="0"/>
      <w:divBdr>
        <w:top w:val="none" w:sz="0" w:space="0" w:color="auto"/>
        <w:left w:val="none" w:sz="0" w:space="0" w:color="auto"/>
        <w:bottom w:val="none" w:sz="0" w:space="0" w:color="auto"/>
        <w:right w:val="none" w:sz="0" w:space="0" w:color="auto"/>
      </w:divBdr>
    </w:div>
    <w:div w:id="1425802732">
      <w:bodyDiv w:val="1"/>
      <w:marLeft w:val="0"/>
      <w:marRight w:val="0"/>
      <w:marTop w:val="0"/>
      <w:marBottom w:val="0"/>
      <w:divBdr>
        <w:top w:val="none" w:sz="0" w:space="0" w:color="auto"/>
        <w:left w:val="none" w:sz="0" w:space="0" w:color="auto"/>
        <w:bottom w:val="none" w:sz="0" w:space="0" w:color="auto"/>
        <w:right w:val="none" w:sz="0" w:space="0" w:color="auto"/>
      </w:divBdr>
    </w:div>
    <w:div w:id="1435176313">
      <w:bodyDiv w:val="1"/>
      <w:marLeft w:val="0"/>
      <w:marRight w:val="0"/>
      <w:marTop w:val="0"/>
      <w:marBottom w:val="0"/>
      <w:divBdr>
        <w:top w:val="none" w:sz="0" w:space="0" w:color="auto"/>
        <w:left w:val="none" w:sz="0" w:space="0" w:color="auto"/>
        <w:bottom w:val="none" w:sz="0" w:space="0" w:color="auto"/>
        <w:right w:val="none" w:sz="0" w:space="0" w:color="auto"/>
      </w:divBdr>
    </w:div>
    <w:div w:id="1477989388">
      <w:bodyDiv w:val="1"/>
      <w:marLeft w:val="0"/>
      <w:marRight w:val="0"/>
      <w:marTop w:val="0"/>
      <w:marBottom w:val="0"/>
      <w:divBdr>
        <w:top w:val="none" w:sz="0" w:space="0" w:color="auto"/>
        <w:left w:val="none" w:sz="0" w:space="0" w:color="auto"/>
        <w:bottom w:val="none" w:sz="0" w:space="0" w:color="auto"/>
        <w:right w:val="none" w:sz="0" w:space="0" w:color="auto"/>
      </w:divBdr>
    </w:div>
    <w:div w:id="1486895758">
      <w:bodyDiv w:val="1"/>
      <w:marLeft w:val="0"/>
      <w:marRight w:val="0"/>
      <w:marTop w:val="0"/>
      <w:marBottom w:val="0"/>
      <w:divBdr>
        <w:top w:val="none" w:sz="0" w:space="0" w:color="auto"/>
        <w:left w:val="none" w:sz="0" w:space="0" w:color="auto"/>
        <w:bottom w:val="none" w:sz="0" w:space="0" w:color="auto"/>
        <w:right w:val="none" w:sz="0" w:space="0" w:color="auto"/>
      </w:divBdr>
      <w:divsChild>
        <w:div w:id="535895838">
          <w:marLeft w:val="-120"/>
          <w:marRight w:val="0"/>
          <w:marTop w:val="0"/>
          <w:marBottom w:val="0"/>
          <w:divBdr>
            <w:top w:val="none" w:sz="0" w:space="0" w:color="auto"/>
            <w:left w:val="none" w:sz="0" w:space="0" w:color="auto"/>
            <w:bottom w:val="none" w:sz="0" w:space="0" w:color="auto"/>
            <w:right w:val="none" w:sz="0" w:space="0" w:color="auto"/>
          </w:divBdr>
          <w:divsChild>
            <w:div w:id="4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281">
      <w:bodyDiv w:val="1"/>
      <w:marLeft w:val="0"/>
      <w:marRight w:val="0"/>
      <w:marTop w:val="0"/>
      <w:marBottom w:val="0"/>
      <w:divBdr>
        <w:top w:val="none" w:sz="0" w:space="0" w:color="auto"/>
        <w:left w:val="none" w:sz="0" w:space="0" w:color="auto"/>
        <w:bottom w:val="none" w:sz="0" w:space="0" w:color="auto"/>
        <w:right w:val="none" w:sz="0" w:space="0" w:color="auto"/>
      </w:divBdr>
    </w:div>
    <w:div w:id="1493789840">
      <w:bodyDiv w:val="1"/>
      <w:marLeft w:val="0"/>
      <w:marRight w:val="0"/>
      <w:marTop w:val="0"/>
      <w:marBottom w:val="0"/>
      <w:divBdr>
        <w:top w:val="none" w:sz="0" w:space="0" w:color="auto"/>
        <w:left w:val="none" w:sz="0" w:space="0" w:color="auto"/>
        <w:bottom w:val="none" w:sz="0" w:space="0" w:color="auto"/>
        <w:right w:val="none" w:sz="0" w:space="0" w:color="auto"/>
      </w:divBdr>
    </w:div>
    <w:div w:id="1502509079">
      <w:bodyDiv w:val="1"/>
      <w:marLeft w:val="0"/>
      <w:marRight w:val="0"/>
      <w:marTop w:val="0"/>
      <w:marBottom w:val="0"/>
      <w:divBdr>
        <w:top w:val="none" w:sz="0" w:space="0" w:color="auto"/>
        <w:left w:val="none" w:sz="0" w:space="0" w:color="auto"/>
        <w:bottom w:val="none" w:sz="0" w:space="0" w:color="auto"/>
        <w:right w:val="none" w:sz="0" w:space="0" w:color="auto"/>
      </w:divBdr>
    </w:div>
    <w:div w:id="1517841535">
      <w:bodyDiv w:val="1"/>
      <w:marLeft w:val="0"/>
      <w:marRight w:val="0"/>
      <w:marTop w:val="0"/>
      <w:marBottom w:val="0"/>
      <w:divBdr>
        <w:top w:val="none" w:sz="0" w:space="0" w:color="auto"/>
        <w:left w:val="none" w:sz="0" w:space="0" w:color="auto"/>
        <w:bottom w:val="none" w:sz="0" w:space="0" w:color="auto"/>
        <w:right w:val="none" w:sz="0" w:space="0" w:color="auto"/>
      </w:divBdr>
      <w:divsChild>
        <w:div w:id="93289823">
          <w:marLeft w:val="446"/>
          <w:marRight w:val="0"/>
          <w:marTop w:val="0"/>
          <w:marBottom w:val="0"/>
          <w:divBdr>
            <w:top w:val="none" w:sz="0" w:space="0" w:color="auto"/>
            <w:left w:val="none" w:sz="0" w:space="0" w:color="auto"/>
            <w:bottom w:val="none" w:sz="0" w:space="0" w:color="auto"/>
            <w:right w:val="none" w:sz="0" w:space="0" w:color="auto"/>
          </w:divBdr>
        </w:div>
        <w:div w:id="1753114516">
          <w:marLeft w:val="446"/>
          <w:marRight w:val="0"/>
          <w:marTop w:val="0"/>
          <w:marBottom w:val="0"/>
          <w:divBdr>
            <w:top w:val="none" w:sz="0" w:space="0" w:color="auto"/>
            <w:left w:val="none" w:sz="0" w:space="0" w:color="auto"/>
            <w:bottom w:val="none" w:sz="0" w:space="0" w:color="auto"/>
            <w:right w:val="none" w:sz="0" w:space="0" w:color="auto"/>
          </w:divBdr>
        </w:div>
        <w:div w:id="1951279570">
          <w:marLeft w:val="446"/>
          <w:marRight w:val="0"/>
          <w:marTop w:val="0"/>
          <w:marBottom w:val="0"/>
          <w:divBdr>
            <w:top w:val="none" w:sz="0" w:space="0" w:color="auto"/>
            <w:left w:val="none" w:sz="0" w:space="0" w:color="auto"/>
            <w:bottom w:val="none" w:sz="0" w:space="0" w:color="auto"/>
            <w:right w:val="none" w:sz="0" w:space="0" w:color="auto"/>
          </w:divBdr>
        </w:div>
      </w:divsChild>
    </w:div>
    <w:div w:id="1564179432">
      <w:bodyDiv w:val="1"/>
      <w:marLeft w:val="0"/>
      <w:marRight w:val="0"/>
      <w:marTop w:val="0"/>
      <w:marBottom w:val="0"/>
      <w:divBdr>
        <w:top w:val="none" w:sz="0" w:space="0" w:color="auto"/>
        <w:left w:val="none" w:sz="0" w:space="0" w:color="auto"/>
        <w:bottom w:val="none" w:sz="0" w:space="0" w:color="auto"/>
        <w:right w:val="none" w:sz="0" w:space="0" w:color="auto"/>
      </w:divBdr>
    </w:div>
    <w:div w:id="1579246130">
      <w:bodyDiv w:val="1"/>
      <w:marLeft w:val="0"/>
      <w:marRight w:val="0"/>
      <w:marTop w:val="0"/>
      <w:marBottom w:val="0"/>
      <w:divBdr>
        <w:top w:val="none" w:sz="0" w:space="0" w:color="auto"/>
        <w:left w:val="none" w:sz="0" w:space="0" w:color="auto"/>
        <w:bottom w:val="none" w:sz="0" w:space="0" w:color="auto"/>
        <w:right w:val="none" w:sz="0" w:space="0" w:color="auto"/>
      </w:divBdr>
    </w:div>
    <w:div w:id="1583028096">
      <w:bodyDiv w:val="1"/>
      <w:marLeft w:val="0"/>
      <w:marRight w:val="0"/>
      <w:marTop w:val="0"/>
      <w:marBottom w:val="0"/>
      <w:divBdr>
        <w:top w:val="none" w:sz="0" w:space="0" w:color="auto"/>
        <w:left w:val="none" w:sz="0" w:space="0" w:color="auto"/>
        <w:bottom w:val="none" w:sz="0" w:space="0" w:color="auto"/>
        <w:right w:val="none" w:sz="0" w:space="0" w:color="auto"/>
      </w:divBdr>
    </w:div>
    <w:div w:id="1607928964">
      <w:bodyDiv w:val="1"/>
      <w:marLeft w:val="0"/>
      <w:marRight w:val="0"/>
      <w:marTop w:val="0"/>
      <w:marBottom w:val="0"/>
      <w:divBdr>
        <w:top w:val="none" w:sz="0" w:space="0" w:color="auto"/>
        <w:left w:val="none" w:sz="0" w:space="0" w:color="auto"/>
        <w:bottom w:val="none" w:sz="0" w:space="0" w:color="auto"/>
        <w:right w:val="none" w:sz="0" w:space="0" w:color="auto"/>
      </w:divBdr>
    </w:div>
    <w:div w:id="1619222038">
      <w:bodyDiv w:val="1"/>
      <w:marLeft w:val="0"/>
      <w:marRight w:val="0"/>
      <w:marTop w:val="0"/>
      <w:marBottom w:val="0"/>
      <w:divBdr>
        <w:top w:val="none" w:sz="0" w:space="0" w:color="auto"/>
        <w:left w:val="none" w:sz="0" w:space="0" w:color="auto"/>
        <w:bottom w:val="none" w:sz="0" w:space="0" w:color="auto"/>
        <w:right w:val="none" w:sz="0" w:space="0" w:color="auto"/>
      </w:divBdr>
    </w:div>
    <w:div w:id="1619682873">
      <w:bodyDiv w:val="1"/>
      <w:marLeft w:val="0"/>
      <w:marRight w:val="0"/>
      <w:marTop w:val="0"/>
      <w:marBottom w:val="0"/>
      <w:divBdr>
        <w:top w:val="none" w:sz="0" w:space="0" w:color="auto"/>
        <w:left w:val="none" w:sz="0" w:space="0" w:color="auto"/>
        <w:bottom w:val="none" w:sz="0" w:space="0" w:color="auto"/>
        <w:right w:val="none" w:sz="0" w:space="0" w:color="auto"/>
      </w:divBdr>
    </w:div>
    <w:div w:id="1623539044">
      <w:bodyDiv w:val="1"/>
      <w:marLeft w:val="0"/>
      <w:marRight w:val="0"/>
      <w:marTop w:val="0"/>
      <w:marBottom w:val="0"/>
      <w:divBdr>
        <w:top w:val="none" w:sz="0" w:space="0" w:color="auto"/>
        <w:left w:val="none" w:sz="0" w:space="0" w:color="auto"/>
        <w:bottom w:val="none" w:sz="0" w:space="0" w:color="auto"/>
        <w:right w:val="none" w:sz="0" w:space="0" w:color="auto"/>
      </w:divBdr>
    </w:div>
    <w:div w:id="1641810672">
      <w:bodyDiv w:val="1"/>
      <w:marLeft w:val="0"/>
      <w:marRight w:val="0"/>
      <w:marTop w:val="0"/>
      <w:marBottom w:val="0"/>
      <w:divBdr>
        <w:top w:val="none" w:sz="0" w:space="0" w:color="auto"/>
        <w:left w:val="none" w:sz="0" w:space="0" w:color="auto"/>
        <w:bottom w:val="none" w:sz="0" w:space="0" w:color="auto"/>
        <w:right w:val="none" w:sz="0" w:space="0" w:color="auto"/>
      </w:divBdr>
    </w:div>
    <w:div w:id="1657874031">
      <w:bodyDiv w:val="1"/>
      <w:marLeft w:val="0"/>
      <w:marRight w:val="0"/>
      <w:marTop w:val="0"/>
      <w:marBottom w:val="0"/>
      <w:divBdr>
        <w:top w:val="none" w:sz="0" w:space="0" w:color="auto"/>
        <w:left w:val="none" w:sz="0" w:space="0" w:color="auto"/>
        <w:bottom w:val="none" w:sz="0" w:space="0" w:color="auto"/>
        <w:right w:val="none" w:sz="0" w:space="0" w:color="auto"/>
      </w:divBdr>
    </w:div>
    <w:div w:id="1659386900">
      <w:bodyDiv w:val="1"/>
      <w:marLeft w:val="0"/>
      <w:marRight w:val="0"/>
      <w:marTop w:val="0"/>
      <w:marBottom w:val="0"/>
      <w:divBdr>
        <w:top w:val="none" w:sz="0" w:space="0" w:color="auto"/>
        <w:left w:val="none" w:sz="0" w:space="0" w:color="auto"/>
        <w:bottom w:val="none" w:sz="0" w:space="0" w:color="auto"/>
        <w:right w:val="none" w:sz="0" w:space="0" w:color="auto"/>
      </w:divBdr>
    </w:div>
    <w:div w:id="1681853740">
      <w:bodyDiv w:val="1"/>
      <w:marLeft w:val="0"/>
      <w:marRight w:val="0"/>
      <w:marTop w:val="0"/>
      <w:marBottom w:val="0"/>
      <w:divBdr>
        <w:top w:val="none" w:sz="0" w:space="0" w:color="auto"/>
        <w:left w:val="none" w:sz="0" w:space="0" w:color="auto"/>
        <w:bottom w:val="none" w:sz="0" w:space="0" w:color="auto"/>
        <w:right w:val="none" w:sz="0" w:space="0" w:color="auto"/>
      </w:divBdr>
    </w:div>
    <w:div w:id="1697802526">
      <w:bodyDiv w:val="1"/>
      <w:marLeft w:val="0"/>
      <w:marRight w:val="0"/>
      <w:marTop w:val="0"/>
      <w:marBottom w:val="0"/>
      <w:divBdr>
        <w:top w:val="none" w:sz="0" w:space="0" w:color="auto"/>
        <w:left w:val="none" w:sz="0" w:space="0" w:color="auto"/>
        <w:bottom w:val="none" w:sz="0" w:space="0" w:color="auto"/>
        <w:right w:val="none" w:sz="0" w:space="0" w:color="auto"/>
      </w:divBdr>
    </w:div>
    <w:div w:id="1715080164">
      <w:bodyDiv w:val="1"/>
      <w:marLeft w:val="0"/>
      <w:marRight w:val="0"/>
      <w:marTop w:val="0"/>
      <w:marBottom w:val="0"/>
      <w:divBdr>
        <w:top w:val="none" w:sz="0" w:space="0" w:color="auto"/>
        <w:left w:val="none" w:sz="0" w:space="0" w:color="auto"/>
        <w:bottom w:val="none" w:sz="0" w:space="0" w:color="auto"/>
        <w:right w:val="none" w:sz="0" w:space="0" w:color="auto"/>
      </w:divBdr>
    </w:div>
    <w:div w:id="1727990000">
      <w:bodyDiv w:val="1"/>
      <w:marLeft w:val="0"/>
      <w:marRight w:val="0"/>
      <w:marTop w:val="0"/>
      <w:marBottom w:val="0"/>
      <w:divBdr>
        <w:top w:val="none" w:sz="0" w:space="0" w:color="auto"/>
        <w:left w:val="none" w:sz="0" w:space="0" w:color="auto"/>
        <w:bottom w:val="none" w:sz="0" w:space="0" w:color="auto"/>
        <w:right w:val="none" w:sz="0" w:space="0" w:color="auto"/>
      </w:divBdr>
    </w:div>
    <w:div w:id="1744179960">
      <w:bodyDiv w:val="1"/>
      <w:marLeft w:val="0"/>
      <w:marRight w:val="0"/>
      <w:marTop w:val="0"/>
      <w:marBottom w:val="0"/>
      <w:divBdr>
        <w:top w:val="none" w:sz="0" w:space="0" w:color="auto"/>
        <w:left w:val="none" w:sz="0" w:space="0" w:color="auto"/>
        <w:bottom w:val="none" w:sz="0" w:space="0" w:color="auto"/>
        <w:right w:val="none" w:sz="0" w:space="0" w:color="auto"/>
      </w:divBdr>
    </w:div>
    <w:div w:id="1744180434">
      <w:bodyDiv w:val="1"/>
      <w:marLeft w:val="0"/>
      <w:marRight w:val="0"/>
      <w:marTop w:val="0"/>
      <w:marBottom w:val="0"/>
      <w:divBdr>
        <w:top w:val="none" w:sz="0" w:space="0" w:color="auto"/>
        <w:left w:val="none" w:sz="0" w:space="0" w:color="auto"/>
        <w:bottom w:val="none" w:sz="0" w:space="0" w:color="auto"/>
        <w:right w:val="none" w:sz="0" w:space="0" w:color="auto"/>
      </w:divBdr>
    </w:div>
    <w:div w:id="1762215639">
      <w:bodyDiv w:val="1"/>
      <w:marLeft w:val="0"/>
      <w:marRight w:val="0"/>
      <w:marTop w:val="0"/>
      <w:marBottom w:val="0"/>
      <w:divBdr>
        <w:top w:val="none" w:sz="0" w:space="0" w:color="auto"/>
        <w:left w:val="none" w:sz="0" w:space="0" w:color="auto"/>
        <w:bottom w:val="none" w:sz="0" w:space="0" w:color="auto"/>
        <w:right w:val="none" w:sz="0" w:space="0" w:color="auto"/>
      </w:divBdr>
    </w:div>
    <w:div w:id="1769960958">
      <w:bodyDiv w:val="1"/>
      <w:marLeft w:val="0"/>
      <w:marRight w:val="0"/>
      <w:marTop w:val="0"/>
      <w:marBottom w:val="0"/>
      <w:divBdr>
        <w:top w:val="none" w:sz="0" w:space="0" w:color="auto"/>
        <w:left w:val="none" w:sz="0" w:space="0" w:color="auto"/>
        <w:bottom w:val="none" w:sz="0" w:space="0" w:color="auto"/>
        <w:right w:val="none" w:sz="0" w:space="0" w:color="auto"/>
      </w:divBdr>
    </w:div>
    <w:div w:id="1773747632">
      <w:bodyDiv w:val="1"/>
      <w:marLeft w:val="0"/>
      <w:marRight w:val="0"/>
      <w:marTop w:val="0"/>
      <w:marBottom w:val="0"/>
      <w:divBdr>
        <w:top w:val="none" w:sz="0" w:space="0" w:color="auto"/>
        <w:left w:val="none" w:sz="0" w:space="0" w:color="auto"/>
        <w:bottom w:val="none" w:sz="0" w:space="0" w:color="auto"/>
        <w:right w:val="none" w:sz="0" w:space="0" w:color="auto"/>
      </w:divBdr>
    </w:div>
    <w:div w:id="1824158534">
      <w:bodyDiv w:val="1"/>
      <w:marLeft w:val="0"/>
      <w:marRight w:val="0"/>
      <w:marTop w:val="0"/>
      <w:marBottom w:val="0"/>
      <w:divBdr>
        <w:top w:val="none" w:sz="0" w:space="0" w:color="auto"/>
        <w:left w:val="none" w:sz="0" w:space="0" w:color="auto"/>
        <w:bottom w:val="none" w:sz="0" w:space="0" w:color="auto"/>
        <w:right w:val="none" w:sz="0" w:space="0" w:color="auto"/>
      </w:divBdr>
    </w:div>
    <w:div w:id="1865559918">
      <w:bodyDiv w:val="1"/>
      <w:marLeft w:val="0"/>
      <w:marRight w:val="0"/>
      <w:marTop w:val="0"/>
      <w:marBottom w:val="0"/>
      <w:divBdr>
        <w:top w:val="none" w:sz="0" w:space="0" w:color="auto"/>
        <w:left w:val="none" w:sz="0" w:space="0" w:color="auto"/>
        <w:bottom w:val="none" w:sz="0" w:space="0" w:color="auto"/>
        <w:right w:val="none" w:sz="0" w:space="0" w:color="auto"/>
      </w:divBdr>
    </w:div>
    <w:div w:id="1886481744">
      <w:bodyDiv w:val="1"/>
      <w:marLeft w:val="0"/>
      <w:marRight w:val="0"/>
      <w:marTop w:val="0"/>
      <w:marBottom w:val="0"/>
      <w:divBdr>
        <w:top w:val="none" w:sz="0" w:space="0" w:color="auto"/>
        <w:left w:val="none" w:sz="0" w:space="0" w:color="auto"/>
        <w:bottom w:val="none" w:sz="0" w:space="0" w:color="auto"/>
        <w:right w:val="none" w:sz="0" w:space="0" w:color="auto"/>
      </w:divBdr>
    </w:div>
    <w:div w:id="1905330029">
      <w:bodyDiv w:val="1"/>
      <w:marLeft w:val="0"/>
      <w:marRight w:val="0"/>
      <w:marTop w:val="0"/>
      <w:marBottom w:val="0"/>
      <w:divBdr>
        <w:top w:val="none" w:sz="0" w:space="0" w:color="auto"/>
        <w:left w:val="none" w:sz="0" w:space="0" w:color="auto"/>
        <w:bottom w:val="none" w:sz="0" w:space="0" w:color="auto"/>
        <w:right w:val="none" w:sz="0" w:space="0" w:color="auto"/>
      </w:divBdr>
      <w:divsChild>
        <w:div w:id="320693381">
          <w:marLeft w:val="230"/>
          <w:marRight w:val="0"/>
          <w:marTop w:val="86"/>
          <w:marBottom w:val="86"/>
          <w:divBdr>
            <w:top w:val="none" w:sz="0" w:space="0" w:color="auto"/>
            <w:left w:val="none" w:sz="0" w:space="0" w:color="auto"/>
            <w:bottom w:val="none" w:sz="0" w:space="0" w:color="auto"/>
            <w:right w:val="none" w:sz="0" w:space="0" w:color="auto"/>
          </w:divBdr>
        </w:div>
        <w:div w:id="549876223">
          <w:marLeft w:val="230"/>
          <w:marRight w:val="0"/>
          <w:marTop w:val="86"/>
          <w:marBottom w:val="86"/>
          <w:divBdr>
            <w:top w:val="none" w:sz="0" w:space="0" w:color="auto"/>
            <w:left w:val="none" w:sz="0" w:space="0" w:color="auto"/>
            <w:bottom w:val="none" w:sz="0" w:space="0" w:color="auto"/>
            <w:right w:val="none" w:sz="0" w:space="0" w:color="auto"/>
          </w:divBdr>
        </w:div>
        <w:div w:id="565918073">
          <w:marLeft w:val="230"/>
          <w:marRight w:val="0"/>
          <w:marTop w:val="86"/>
          <w:marBottom w:val="86"/>
          <w:divBdr>
            <w:top w:val="none" w:sz="0" w:space="0" w:color="auto"/>
            <w:left w:val="none" w:sz="0" w:space="0" w:color="auto"/>
            <w:bottom w:val="none" w:sz="0" w:space="0" w:color="auto"/>
            <w:right w:val="none" w:sz="0" w:space="0" w:color="auto"/>
          </w:divBdr>
        </w:div>
        <w:div w:id="638150160">
          <w:marLeft w:val="230"/>
          <w:marRight w:val="0"/>
          <w:marTop w:val="86"/>
          <w:marBottom w:val="86"/>
          <w:divBdr>
            <w:top w:val="none" w:sz="0" w:space="0" w:color="auto"/>
            <w:left w:val="none" w:sz="0" w:space="0" w:color="auto"/>
            <w:bottom w:val="none" w:sz="0" w:space="0" w:color="auto"/>
            <w:right w:val="none" w:sz="0" w:space="0" w:color="auto"/>
          </w:divBdr>
        </w:div>
        <w:div w:id="834031772">
          <w:marLeft w:val="230"/>
          <w:marRight w:val="0"/>
          <w:marTop w:val="86"/>
          <w:marBottom w:val="86"/>
          <w:divBdr>
            <w:top w:val="none" w:sz="0" w:space="0" w:color="auto"/>
            <w:left w:val="none" w:sz="0" w:space="0" w:color="auto"/>
            <w:bottom w:val="none" w:sz="0" w:space="0" w:color="auto"/>
            <w:right w:val="none" w:sz="0" w:space="0" w:color="auto"/>
          </w:divBdr>
        </w:div>
        <w:div w:id="845512492">
          <w:marLeft w:val="230"/>
          <w:marRight w:val="0"/>
          <w:marTop w:val="86"/>
          <w:marBottom w:val="86"/>
          <w:divBdr>
            <w:top w:val="none" w:sz="0" w:space="0" w:color="auto"/>
            <w:left w:val="none" w:sz="0" w:space="0" w:color="auto"/>
            <w:bottom w:val="none" w:sz="0" w:space="0" w:color="auto"/>
            <w:right w:val="none" w:sz="0" w:space="0" w:color="auto"/>
          </w:divBdr>
        </w:div>
        <w:div w:id="966858298">
          <w:marLeft w:val="230"/>
          <w:marRight w:val="0"/>
          <w:marTop w:val="86"/>
          <w:marBottom w:val="86"/>
          <w:divBdr>
            <w:top w:val="none" w:sz="0" w:space="0" w:color="auto"/>
            <w:left w:val="none" w:sz="0" w:space="0" w:color="auto"/>
            <w:bottom w:val="none" w:sz="0" w:space="0" w:color="auto"/>
            <w:right w:val="none" w:sz="0" w:space="0" w:color="auto"/>
          </w:divBdr>
        </w:div>
        <w:div w:id="1058091512">
          <w:marLeft w:val="230"/>
          <w:marRight w:val="0"/>
          <w:marTop w:val="86"/>
          <w:marBottom w:val="86"/>
          <w:divBdr>
            <w:top w:val="none" w:sz="0" w:space="0" w:color="auto"/>
            <w:left w:val="none" w:sz="0" w:space="0" w:color="auto"/>
            <w:bottom w:val="none" w:sz="0" w:space="0" w:color="auto"/>
            <w:right w:val="none" w:sz="0" w:space="0" w:color="auto"/>
          </w:divBdr>
        </w:div>
        <w:div w:id="1158422323">
          <w:marLeft w:val="230"/>
          <w:marRight w:val="0"/>
          <w:marTop w:val="86"/>
          <w:marBottom w:val="86"/>
          <w:divBdr>
            <w:top w:val="none" w:sz="0" w:space="0" w:color="auto"/>
            <w:left w:val="none" w:sz="0" w:space="0" w:color="auto"/>
            <w:bottom w:val="none" w:sz="0" w:space="0" w:color="auto"/>
            <w:right w:val="none" w:sz="0" w:space="0" w:color="auto"/>
          </w:divBdr>
        </w:div>
        <w:div w:id="1259872295">
          <w:marLeft w:val="230"/>
          <w:marRight w:val="0"/>
          <w:marTop w:val="86"/>
          <w:marBottom w:val="86"/>
          <w:divBdr>
            <w:top w:val="none" w:sz="0" w:space="0" w:color="auto"/>
            <w:left w:val="none" w:sz="0" w:space="0" w:color="auto"/>
            <w:bottom w:val="none" w:sz="0" w:space="0" w:color="auto"/>
            <w:right w:val="none" w:sz="0" w:space="0" w:color="auto"/>
          </w:divBdr>
        </w:div>
        <w:div w:id="1700473920">
          <w:marLeft w:val="230"/>
          <w:marRight w:val="0"/>
          <w:marTop w:val="86"/>
          <w:marBottom w:val="86"/>
          <w:divBdr>
            <w:top w:val="none" w:sz="0" w:space="0" w:color="auto"/>
            <w:left w:val="none" w:sz="0" w:space="0" w:color="auto"/>
            <w:bottom w:val="none" w:sz="0" w:space="0" w:color="auto"/>
            <w:right w:val="none" w:sz="0" w:space="0" w:color="auto"/>
          </w:divBdr>
        </w:div>
        <w:div w:id="1905068098">
          <w:marLeft w:val="230"/>
          <w:marRight w:val="0"/>
          <w:marTop w:val="86"/>
          <w:marBottom w:val="86"/>
          <w:divBdr>
            <w:top w:val="none" w:sz="0" w:space="0" w:color="auto"/>
            <w:left w:val="none" w:sz="0" w:space="0" w:color="auto"/>
            <w:bottom w:val="none" w:sz="0" w:space="0" w:color="auto"/>
            <w:right w:val="none" w:sz="0" w:space="0" w:color="auto"/>
          </w:divBdr>
        </w:div>
      </w:divsChild>
    </w:div>
    <w:div w:id="1912693320">
      <w:bodyDiv w:val="1"/>
      <w:marLeft w:val="0"/>
      <w:marRight w:val="0"/>
      <w:marTop w:val="0"/>
      <w:marBottom w:val="0"/>
      <w:divBdr>
        <w:top w:val="none" w:sz="0" w:space="0" w:color="auto"/>
        <w:left w:val="none" w:sz="0" w:space="0" w:color="auto"/>
        <w:bottom w:val="none" w:sz="0" w:space="0" w:color="auto"/>
        <w:right w:val="none" w:sz="0" w:space="0" w:color="auto"/>
      </w:divBdr>
      <w:divsChild>
        <w:div w:id="517550221">
          <w:marLeft w:val="446"/>
          <w:marRight w:val="0"/>
          <w:marTop w:val="0"/>
          <w:marBottom w:val="0"/>
          <w:divBdr>
            <w:top w:val="none" w:sz="0" w:space="0" w:color="auto"/>
            <w:left w:val="none" w:sz="0" w:space="0" w:color="auto"/>
            <w:bottom w:val="none" w:sz="0" w:space="0" w:color="auto"/>
            <w:right w:val="none" w:sz="0" w:space="0" w:color="auto"/>
          </w:divBdr>
        </w:div>
        <w:div w:id="713582424">
          <w:marLeft w:val="446"/>
          <w:marRight w:val="0"/>
          <w:marTop w:val="0"/>
          <w:marBottom w:val="0"/>
          <w:divBdr>
            <w:top w:val="none" w:sz="0" w:space="0" w:color="auto"/>
            <w:left w:val="none" w:sz="0" w:space="0" w:color="auto"/>
            <w:bottom w:val="none" w:sz="0" w:space="0" w:color="auto"/>
            <w:right w:val="none" w:sz="0" w:space="0" w:color="auto"/>
          </w:divBdr>
        </w:div>
        <w:div w:id="2131052358">
          <w:marLeft w:val="446"/>
          <w:marRight w:val="0"/>
          <w:marTop w:val="0"/>
          <w:marBottom w:val="0"/>
          <w:divBdr>
            <w:top w:val="none" w:sz="0" w:space="0" w:color="auto"/>
            <w:left w:val="none" w:sz="0" w:space="0" w:color="auto"/>
            <w:bottom w:val="none" w:sz="0" w:space="0" w:color="auto"/>
            <w:right w:val="none" w:sz="0" w:space="0" w:color="auto"/>
          </w:divBdr>
        </w:div>
      </w:divsChild>
    </w:div>
    <w:div w:id="1914314391">
      <w:bodyDiv w:val="1"/>
      <w:marLeft w:val="0"/>
      <w:marRight w:val="0"/>
      <w:marTop w:val="0"/>
      <w:marBottom w:val="0"/>
      <w:divBdr>
        <w:top w:val="none" w:sz="0" w:space="0" w:color="auto"/>
        <w:left w:val="none" w:sz="0" w:space="0" w:color="auto"/>
        <w:bottom w:val="none" w:sz="0" w:space="0" w:color="auto"/>
        <w:right w:val="none" w:sz="0" w:space="0" w:color="auto"/>
      </w:divBdr>
    </w:div>
    <w:div w:id="1914579613">
      <w:bodyDiv w:val="1"/>
      <w:marLeft w:val="0"/>
      <w:marRight w:val="0"/>
      <w:marTop w:val="0"/>
      <w:marBottom w:val="0"/>
      <w:divBdr>
        <w:top w:val="none" w:sz="0" w:space="0" w:color="auto"/>
        <w:left w:val="none" w:sz="0" w:space="0" w:color="auto"/>
        <w:bottom w:val="none" w:sz="0" w:space="0" w:color="auto"/>
        <w:right w:val="none" w:sz="0" w:space="0" w:color="auto"/>
      </w:divBdr>
    </w:div>
    <w:div w:id="1916469302">
      <w:bodyDiv w:val="1"/>
      <w:marLeft w:val="0"/>
      <w:marRight w:val="0"/>
      <w:marTop w:val="0"/>
      <w:marBottom w:val="0"/>
      <w:divBdr>
        <w:top w:val="none" w:sz="0" w:space="0" w:color="auto"/>
        <w:left w:val="none" w:sz="0" w:space="0" w:color="auto"/>
        <w:bottom w:val="none" w:sz="0" w:space="0" w:color="auto"/>
        <w:right w:val="none" w:sz="0" w:space="0" w:color="auto"/>
      </w:divBdr>
    </w:div>
    <w:div w:id="1924485680">
      <w:bodyDiv w:val="1"/>
      <w:marLeft w:val="0"/>
      <w:marRight w:val="0"/>
      <w:marTop w:val="0"/>
      <w:marBottom w:val="0"/>
      <w:divBdr>
        <w:top w:val="none" w:sz="0" w:space="0" w:color="auto"/>
        <w:left w:val="none" w:sz="0" w:space="0" w:color="auto"/>
        <w:bottom w:val="none" w:sz="0" w:space="0" w:color="auto"/>
        <w:right w:val="none" w:sz="0" w:space="0" w:color="auto"/>
      </w:divBdr>
    </w:div>
    <w:div w:id="1924795953">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230"/>
          <w:marRight w:val="0"/>
          <w:marTop w:val="86"/>
          <w:marBottom w:val="86"/>
          <w:divBdr>
            <w:top w:val="none" w:sz="0" w:space="0" w:color="auto"/>
            <w:left w:val="none" w:sz="0" w:space="0" w:color="auto"/>
            <w:bottom w:val="none" w:sz="0" w:space="0" w:color="auto"/>
            <w:right w:val="none" w:sz="0" w:space="0" w:color="auto"/>
          </w:divBdr>
        </w:div>
      </w:divsChild>
    </w:div>
    <w:div w:id="1933127254">
      <w:bodyDiv w:val="1"/>
      <w:marLeft w:val="0"/>
      <w:marRight w:val="0"/>
      <w:marTop w:val="0"/>
      <w:marBottom w:val="0"/>
      <w:divBdr>
        <w:top w:val="none" w:sz="0" w:space="0" w:color="auto"/>
        <w:left w:val="none" w:sz="0" w:space="0" w:color="auto"/>
        <w:bottom w:val="none" w:sz="0" w:space="0" w:color="auto"/>
        <w:right w:val="none" w:sz="0" w:space="0" w:color="auto"/>
      </w:divBdr>
    </w:div>
    <w:div w:id="1935358809">
      <w:bodyDiv w:val="1"/>
      <w:marLeft w:val="0"/>
      <w:marRight w:val="0"/>
      <w:marTop w:val="0"/>
      <w:marBottom w:val="0"/>
      <w:divBdr>
        <w:top w:val="none" w:sz="0" w:space="0" w:color="auto"/>
        <w:left w:val="none" w:sz="0" w:space="0" w:color="auto"/>
        <w:bottom w:val="none" w:sz="0" w:space="0" w:color="auto"/>
        <w:right w:val="none" w:sz="0" w:space="0" w:color="auto"/>
      </w:divBdr>
    </w:div>
    <w:div w:id="1943604642">
      <w:bodyDiv w:val="1"/>
      <w:marLeft w:val="0"/>
      <w:marRight w:val="0"/>
      <w:marTop w:val="0"/>
      <w:marBottom w:val="0"/>
      <w:divBdr>
        <w:top w:val="none" w:sz="0" w:space="0" w:color="auto"/>
        <w:left w:val="none" w:sz="0" w:space="0" w:color="auto"/>
        <w:bottom w:val="none" w:sz="0" w:space="0" w:color="auto"/>
        <w:right w:val="none" w:sz="0" w:space="0" w:color="auto"/>
      </w:divBdr>
    </w:div>
    <w:div w:id="1948924792">
      <w:bodyDiv w:val="1"/>
      <w:marLeft w:val="0"/>
      <w:marRight w:val="0"/>
      <w:marTop w:val="0"/>
      <w:marBottom w:val="0"/>
      <w:divBdr>
        <w:top w:val="none" w:sz="0" w:space="0" w:color="auto"/>
        <w:left w:val="none" w:sz="0" w:space="0" w:color="auto"/>
        <w:bottom w:val="none" w:sz="0" w:space="0" w:color="auto"/>
        <w:right w:val="none" w:sz="0" w:space="0" w:color="auto"/>
      </w:divBdr>
    </w:div>
    <w:div w:id="1951010893">
      <w:bodyDiv w:val="1"/>
      <w:marLeft w:val="0"/>
      <w:marRight w:val="0"/>
      <w:marTop w:val="0"/>
      <w:marBottom w:val="0"/>
      <w:divBdr>
        <w:top w:val="none" w:sz="0" w:space="0" w:color="auto"/>
        <w:left w:val="none" w:sz="0" w:space="0" w:color="auto"/>
        <w:bottom w:val="none" w:sz="0" w:space="0" w:color="auto"/>
        <w:right w:val="none" w:sz="0" w:space="0" w:color="auto"/>
      </w:divBdr>
    </w:div>
    <w:div w:id="1961570819">
      <w:bodyDiv w:val="1"/>
      <w:marLeft w:val="0"/>
      <w:marRight w:val="0"/>
      <w:marTop w:val="0"/>
      <w:marBottom w:val="0"/>
      <w:divBdr>
        <w:top w:val="none" w:sz="0" w:space="0" w:color="auto"/>
        <w:left w:val="none" w:sz="0" w:space="0" w:color="auto"/>
        <w:bottom w:val="none" w:sz="0" w:space="0" w:color="auto"/>
        <w:right w:val="none" w:sz="0" w:space="0" w:color="auto"/>
      </w:divBdr>
    </w:div>
    <w:div w:id="2016414615">
      <w:bodyDiv w:val="1"/>
      <w:marLeft w:val="0"/>
      <w:marRight w:val="0"/>
      <w:marTop w:val="0"/>
      <w:marBottom w:val="0"/>
      <w:divBdr>
        <w:top w:val="none" w:sz="0" w:space="0" w:color="auto"/>
        <w:left w:val="none" w:sz="0" w:space="0" w:color="auto"/>
        <w:bottom w:val="none" w:sz="0" w:space="0" w:color="auto"/>
        <w:right w:val="none" w:sz="0" w:space="0" w:color="auto"/>
      </w:divBdr>
      <w:divsChild>
        <w:div w:id="242764792">
          <w:marLeft w:val="418"/>
          <w:marRight w:val="0"/>
          <w:marTop w:val="360"/>
          <w:marBottom w:val="0"/>
          <w:divBdr>
            <w:top w:val="none" w:sz="0" w:space="0" w:color="auto"/>
            <w:left w:val="none" w:sz="0" w:space="0" w:color="auto"/>
            <w:bottom w:val="none" w:sz="0" w:space="0" w:color="auto"/>
            <w:right w:val="none" w:sz="0" w:space="0" w:color="auto"/>
          </w:divBdr>
        </w:div>
        <w:div w:id="1307974431">
          <w:marLeft w:val="418"/>
          <w:marRight w:val="0"/>
          <w:marTop w:val="360"/>
          <w:marBottom w:val="0"/>
          <w:divBdr>
            <w:top w:val="none" w:sz="0" w:space="0" w:color="auto"/>
            <w:left w:val="none" w:sz="0" w:space="0" w:color="auto"/>
            <w:bottom w:val="none" w:sz="0" w:space="0" w:color="auto"/>
            <w:right w:val="none" w:sz="0" w:space="0" w:color="auto"/>
          </w:divBdr>
        </w:div>
        <w:div w:id="1687124859">
          <w:marLeft w:val="418"/>
          <w:marRight w:val="0"/>
          <w:marTop w:val="360"/>
          <w:marBottom w:val="0"/>
          <w:divBdr>
            <w:top w:val="none" w:sz="0" w:space="0" w:color="auto"/>
            <w:left w:val="none" w:sz="0" w:space="0" w:color="auto"/>
            <w:bottom w:val="none" w:sz="0" w:space="0" w:color="auto"/>
            <w:right w:val="none" w:sz="0" w:space="0" w:color="auto"/>
          </w:divBdr>
        </w:div>
      </w:divsChild>
    </w:div>
    <w:div w:id="2038500813">
      <w:bodyDiv w:val="1"/>
      <w:marLeft w:val="0"/>
      <w:marRight w:val="0"/>
      <w:marTop w:val="0"/>
      <w:marBottom w:val="0"/>
      <w:divBdr>
        <w:top w:val="none" w:sz="0" w:space="0" w:color="auto"/>
        <w:left w:val="none" w:sz="0" w:space="0" w:color="auto"/>
        <w:bottom w:val="none" w:sz="0" w:space="0" w:color="auto"/>
        <w:right w:val="none" w:sz="0" w:space="0" w:color="auto"/>
      </w:divBdr>
    </w:div>
    <w:div w:id="2039774553">
      <w:bodyDiv w:val="1"/>
      <w:marLeft w:val="0"/>
      <w:marRight w:val="0"/>
      <w:marTop w:val="0"/>
      <w:marBottom w:val="0"/>
      <w:divBdr>
        <w:top w:val="none" w:sz="0" w:space="0" w:color="auto"/>
        <w:left w:val="none" w:sz="0" w:space="0" w:color="auto"/>
        <w:bottom w:val="none" w:sz="0" w:space="0" w:color="auto"/>
        <w:right w:val="none" w:sz="0" w:space="0" w:color="auto"/>
      </w:divBdr>
    </w:div>
    <w:div w:id="2054572960">
      <w:bodyDiv w:val="1"/>
      <w:marLeft w:val="0"/>
      <w:marRight w:val="0"/>
      <w:marTop w:val="0"/>
      <w:marBottom w:val="0"/>
      <w:divBdr>
        <w:top w:val="none" w:sz="0" w:space="0" w:color="auto"/>
        <w:left w:val="none" w:sz="0" w:space="0" w:color="auto"/>
        <w:bottom w:val="none" w:sz="0" w:space="0" w:color="auto"/>
        <w:right w:val="none" w:sz="0" w:space="0" w:color="auto"/>
      </w:divBdr>
    </w:div>
    <w:div w:id="2091539738">
      <w:bodyDiv w:val="1"/>
      <w:marLeft w:val="0"/>
      <w:marRight w:val="0"/>
      <w:marTop w:val="0"/>
      <w:marBottom w:val="0"/>
      <w:divBdr>
        <w:top w:val="none" w:sz="0" w:space="0" w:color="auto"/>
        <w:left w:val="none" w:sz="0" w:space="0" w:color="auto"/>
        <w:bottom w:val="none" w:sz="0" w:space="0" w:color="auto"/>
        <w:right w:val="none" w:sz="0" w:space="0" w:color="auto"/>
      </w:divBdr>
    </w:div>
    <w:div w:id="2098136770">
      <w:bodyDiv w:val="1"/>
      <w:marLeft w:val="0"/>
      <w:marRight w:val="0"/>
      <w:marTop w:val="0"/>
      <w:marBottom w:val="0"/>
      <w:divBdr>
        <w:top w:val="none" w:sz="0" w:space="0" w:color="auto"/>
        <w:left w:val="none" w:sz="0" w:space="0" w:color="auto"/>
        <w:bottom w:val="none" w:sz="0" w:space="0" w:color="auto"/>
        <w:right w:val="none" w:sz="0" w:space="0" w:color="auto"/>
      </w:divBdr>
      <w:divsChild>
        <w:div w:id="95906819">
          <w:marLeft w:val="418"/>
          <w:marRight w:val="0"/>
          <w:marTop w:val="360"/>
          <w:marBottom w:val="0"/>
          <w:divBdr>
            <w:top w:val="none" w:sz="0" w:space="0" w:color="auto"/>
            <w:left w:val="none" w:sz="0" w:space="0" w:color="auto"/>
            <w:bottom w:val="none" w:sz="0" w:space="0" w:color="auto"/>
            <w:right w:val="none" w:sz="0" w:space="0" w:color="auto"/>
          </w:divBdr>
        </w:div>
        <w:div w:id="135925027">
          <w:marLeft w:val="418"/>
          <w:marRight w:val="0"/>
          <w:marTop w:val="360"/>
          <w:marBottom w:val="0"/>
          <w:divBdr>
            <w:top w:val="none" w:sz="0" w:space="0" w:color="auto"/>
            <w:left w:val="none" w:sz="0" w:space="0" w:color="auto"/>
            <w:bottom w:val="none" w:sz="0" w:space="0" w:color="auto"/>
            <w:right w:val="none" w:sz="0" w:space="0" w:color="auto"/>
          </w:divBdr>
        </w:div>
        <w:div w:id="387188616">
          <w:marLeft w:val="418"/>
          <w:marRight w:val="0"/>
          <w:marTop w:val="360"/>
          <w:marBottom w:val="0"/>
          <w:divBdr>
            <w:top w:val="none" w:sz="0" w:space="0" w:color="auto"/>
            <w:left w:val="none" w:sz="0" w:space="0" w:color="auto"/>
            <w:bottom w:val="none" w:sz="0" w:space="0" w:color="auto"/>
            <w:right w:val="none" w:sz="0" w:space="0" w:color="auto"/>
          </w:divBdr>
        </w:div>
        <w:div w:id="671219845">
          <w:marLeft w:val="418"/>
          <w:marRight w:val="0"/>
          <w:marTop w:val="360"/>
          <w:marBottom w:val="0"/>
          <w:divBdr>
            <w:top w:val="none" w:sz="0" w:space="0" w:color="auto"/>
            <w:left w:val="none" w:sz="0" w:space="0" w:color="auto"/>
            <w:bottom w:val="none" w:sz="0" w:space="0" w:color="auto"/>
            <w:right w:val="none" w:sz="0" w:space="0" w:color="auto"/>
          </w:divBdr>
        </w:div>
        <w:div w:id="757291156">
          <w:marLeft w:val="418"/>
          <w:marRight w:val="0"/>
          <w:marTop w:val="360"/>
          <w:marBottom w:val="0"/>
          <w:divBdr>
            <w:top w:val="none" w:sz="0" w:space="0" w:color="auto"/>
            <w:left w:val="none" w:sz="0" w:space="0" w:color="auto"/>
            <w:bottom w:val="none" w:sz="0" w:space="0" w:color="auto"/>
            <w:right w:val="none" w:sz="0" w:space="0" w:color="auto"/>
          </w:divBdr>
        </w:div>
        <w:div w:id="1223909994">
          <w:marLeft w:val="418"/>
          <w:marRight w:val="0"/>
          <w:marTop w:val="360"/>
          <w:marBottom w:val="0"/>
          <w:divBdr>
            <w:top w:val="none" w:sz="0" w:space="0" w:color="auto"/>
            <w:left w:val="none" w:sz="0" w:space="0" w:color="auto"/>
            <w:bottom w:val="none" w:sz="0" w:space="0" w:color="auto"/>
            <w:right w:val="none" w:sz="0" w:space="0" w:color="auto"/>
          </w:divBdr>
        </w:div>
        <w:div w:id="1621450570">
          <w:marLeft w:val="418"/>
          <w:marRight w:val="0"/>
          <w:marTop w:val="360"/>
          <w:marBottom w:val="0"/>
          <w:divBdr>
            <w:top w:val="none" w:sz="0" w:space="0" w:color="auto"/>
            <w:left w:val="none" w:sz="0" w:space="0" w:color="auto"/>
            <w:bottom w:val="none" w:sz="0" w:space="0" w:color="auto"/>
            <w:right w:val="none" w:sz="0" w:space="0" w:color="auto"/>
          </w:divBdr>
        </w:div>
        <w:div w:id="1735159292">
          <w:marLeft w:val="418"/>
          <w:marRight w:val="0"/>
          <w:marTop w:val="360"/>
          <w:marBottom w:val="0"/>
          <w:divBdr>
            <w:top w:val="none" w:sz="0" w:space="0" w:color="auto"/>
            <w:left w:val="none" w:sz="0" w:space="0" w:color="auto"/>
            <w:bottom w:val="none" w:sz="0" w:space="0" w:color="auto"/>
            <w:right w:val="none" w:sz="0" w:space="0" w:color="auto"/>
          </w:divBdr>
        </w:div>
        <w:div w:id="2089616675">
          <w:marLeft w:val="418"/>
          <w:marRight w:val="0"/>
          <w:marTop w:val="360"/>
          <w:marBottom w:val="0"/>
          <w:divBdr>
            <w:top w:val="none" w:sz="0" w:space="0" w:color="auto"/>
            <w:left w:val="none" w:sz="0" w:space="0" w:color="auto"/>
            <w:bottom w:val="none" w:sz="0" w:space="0" w:color="auto"/>
            <w:right w:val="none" w:sz="0" w:space="0" w:color="auto"/>
          </w:divBdr>
        </w:div>
      </w:divsChild>
    </w:div>
    <w:div w:id="2127964772">
      <w:bodyDiv w:val="1"/>
      <w:marLeft w:val="0"/>
      <w:marRight w:val="0"/>
      <w:marTop w:val="0"/>
      <w:marBottom w:val="0"/>
      <w:divBdr>
        <w:top w:val="none" w:sz="0" w:space="0" w:color="auto"/>
        <w:left w:val="none" w:sz="0" w:space="0" w:color="auto"/>
        <w:bottom w:val="none" w:sz="0" w:space="0" w:color="auto"/>
        <w:right w:val="none" w:sz="0" w:space="0" w:color="auto"/>
      </w:divBdr>
    </w:div>
    <w:div w:id="2137523688">
      <w:bodyDiv w:val="1"/>
      <w:marLeft w:val="0"/>
      <w:marRight w:val="0"/>
      <w:marTop w:val="0"/>
      <w:marBottom w:val="0"/>
      <w:divBdr>
        <w:top w:val="none" w:sz="0" w:space="0" w:color="auto"/>
        <w:left w:val="none" w:sz="0" w:space="0" w:color="auto"/>
        <w:bottom w:val="none" w:sz="0" w:space="0" w:color="auto"/>
        <w:right w:val="none" w:sz="0" w:space="0" w:color="auto"/>
      </w:divBdr>
    </w:div>
    <w:div w:id="21454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230BC37E4B4413B3C4C0C2C985EFA2"/>
        <w:category>
          <w:name w:val="General"/>
          <w:gallery w:val="placeholder"/>
        </w:category>
        <w:types>
          <w:type w:val="bbPlcHdr"/>
        </w:types>
        <w:behaviors>
          <w:behavior w:val="content"/>
        </w:behaviors>
        <w:guid w:val="{BBAE3B86-BE63-4FA2-9CAB-EDBD65D8C353}"/>
      </w:docPartPr>
      <w:docPartBody>
        <w:p w:rsidR="00A06F16" w:rsidRDefault="00A06F16" w:rsidP="00A06F16">
          <w:pPr>
            <w:pStyle w:val="F0230BC37E4B4413B3C4C0C2C985EFA2"/>
          </w:pPr>
          <w:r w:rsidRPr="00976EE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panose1 w:val="00000000000000000000"/>
    <w:charset w:val="00"/>
    <w:family w:val="swiss"/>
    <w:notTrueType/>
    <w:pitch w:val="variable"/>
    <w:sig w:usb0="00000003" w:usb1="00000000" w:usb2="00000000" w:usb3="00000000" w:csb0="00000001" w:csb1="00000000"/>
  </w:font>
  <w:font w:name="Futura Bk">
    <w:panose1 w:val="00000000000000000000"/>
    <w:charset w:val="00"/>
    <w:family w:val="swiss"/>
    <w:notTrueType/>
    <w:pitch w:val="variable"/>
    <w:sig w:usb0="A0000AEF" w:usb1="5000204A" w:usb2="00000000" w:usb3="00000000" w:csb0="000001FF" w:csb1="00000000"/>
  </w:font>
  <w:font w:name="Times">
    <w:panose1 w:val="02020603050405020304"/>
    <w:charset w:val="00"/>
    <w:family w:val="roman"/>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panose1 w:val="02020603050405020304"/>
    <w:charset w:val="00"/>
    <w:family w:val="roman"/>
    <w:pitch w:val="variable"/>
    <w:sig w:usb0="E0000AFF" w:usb1="500078FF" w:usb2="00000021" w:usb3="00000000" w:csb0="000001B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16"/>
    <w:rsid w:val="00004691"/>
    <w:rsid w:val="000266E6"/>
    <w:rsid w:val="000C6ABE"/>
    <w:rsid w:val="000D6D4A"/>
    <w:rsid w:val="000E4C7C"/>
    <w:rsid w:val="00147C34"/>
    <w:rsid w:val="001543AE"/>
    <w:rsid w:val="00262B8B"/>
    <w:rsid w:val="00384D01"/>
    <w:rsid w:val="004648C8"/>
    <w:rsid w:val="004A0B98"/>
    <w:rsid w:val="004C015B"/>
    <w:rsid w:val="004C4597"/>
    <w:rsid w:val="004E4238"/>
    <w:rsid w:val="0051103E"/>
    <w:rsid w:val="00524C77"/>
    <w:rsid w:val="00563878"/>
    <w:rsid w:val="005C38D5"/>
    <w:rsid w:val="00637A9F"/>
    <w:rsid w:val="0069042D"/>
    <w:rsid w:val="006C1CC1"/>
    <w:rsid w:val="006F6172"/>
    <w:rsid w:val="00720BB9"/>
    <w:rsid w:val="00720DA9"/>
    <w:rsid w:val="00726DE0"/>
    <w:rsid w:val="007425BC"/>
    <w:rsid w:val="00782012"/>
    <w:rsid w:val="007B3F08"/>
    <w:rsid w:val="007D2115"/>
    <w:rsid w:val="007D60BC"/>
    <w:rsid w:val="008118E6"/>
    <w:rsid w:val="00852344"/>
    <w:rsid w:val="00954F85"/>
    <w:rsid w:val="009A0442"/>
    <w:rsid w:val="00A06F16"/>
    <w:rsid w:val="00A3761A"/>
    <w:rsid w:val="00AA2E35"/>
    <w:rsid w:val="00AB178A"/>
    <w:rsid w:val="00B1257C"/>
    <w:rsid w:val="00B12926"/>
    <w:rsid w:val="00BC78EB"/>
    <w:rsid w:val="00C03364"/>
    <w:rsid w:val="00C1420D"/>
    <w:rsid w:val="00D176CA"/>
    <w:rsid w:val="00D6450D"/>
    <w:rsid w:val="00D839B4"/>
    <w:rsid w:val="00DB7BFE"/>
    <w:rsid w:val="00E05223"/>
    <w:rsid w:val="00E16850"/>
    <w:rsid w:val="00EF13F7"/>
    <w:rsid w:val="00FB2412"/>
    <w:rsid w:val="00FB47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0BC"/>
    <w:rPr>
      <w:color w:val="808080"/>
    </w:rPr>
  </w:style>
  <w:style w:type="paragraph" w:customStyle="1" w:styleId="F0230BC37E4B4413B3C4C0C2C985EFA2">
    <w:name w:val="F0230BC37E4B4413B3C4C0C2C985EFA2"/>
    <w:rsid w:val="00A06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7AEBA-4296-4BF8-8579-45FC59CC294C}">
  <ds:schemaRefs>
    <ds:schemaRef ds:uri="http://schemas.microsoft.com/sharepoint/v3/contenttype/forms"/>
  </ds:schemaRefs>
</ds:datastoreItem>
</file>

<file path=customXml/itemProps3.xml><?xml version="1.0" encoding="utf-8"?>
<ds:datastoreItem xmlns:ds="http://schemas.openxmlformats.org/officeDocument/2006/customXml" ds:itemID="{8C641ED5-9ED5-4613-89EC-D71554BF4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customXml/itemProps5.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FE47AEBA-4296-4BF8-8579-45FC59CC294C}">
  <ds:schemaRefs>
    <ds:schemaRef ds:uri="http://schemas.microsoft.com/sharepoint/v3/contenttype/forms"/>
  </ds:schemaRefs>
</ds:datastoreItem>
</file>

<file path=customXml/itemProps7.xml><?xml version="1.0" encoding="utf-8"?>
<ds:datastoreItem xmlns:ds="http://schemas.openxmlformats.org/officeDocument/2006/customXml" ds:itemID="{8C641ED5-9ED5-4613-89EC-D71554BF4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1783</Words>
  <Characters>9809</Characters>
  <Application>Microsoft Office Word</Application>
  <DocSecurity>4</DocSecurity>
  <Lines>81</Lines>
  <Paragraphs>23</Paragraphs>
  <ScaleCrop>false</ScaleCrop>
  <HeadingPairs>
    <vt:vector size="2" baseType="variant">
      <vt:variant>
        <vt:lpstr>Título</vt:lpstr>
      </vt:variant>
      <vt:variant>
        <vt:i4>1</vt:i4>
      </vt:variant>
    </vt:vector>
  </HeadingPairs>
  <TitlesOfParts>
    <vt:vector size="1" baseType="lpstr">
      <vt:lpstr>RECOLECCIÓN DE DATOS DE EMPLEO PÚBLICO DEFUENTES OFICIALES EN FORMATO ABIERTO Y REUTILIZABLE</vt:lpstr>
    </vt:vector>
  </TitlesOfParts>
  <Company>Hiberus</Company>
  <LinksUpToDate>false</LinksUpToDate>
  <CharactersWithSpaces>11569</CharactersWithSpaces>
  <SharedDoc>false</SharedDoc>
  <HLinks>
    <vt:vector size="180" baseType="variant">
      <vt:variant>
        <vt:i4>1572919</vt:i4>
      </vt:variant>
      <vt:variant>
        <vt:i4>176</vt:i4>
      </vt:variant>
      <vt:variant>
        <vt:i4>0</vt:i4>
      </vt:variant>
      <vt:variant>
        <vt:i4>5</vt:i4>
      </vt:variant>
      <vt:variant>
        <vt:lpwstr/>
      </vt:variant>
      <vt:variant>
        <vt:lpwstr>_Toc53988337</vt:lpwstr>
      </vt:variant>
      <vt:variant>
        <vt:i4>1638455</vt:i4>
      </vt:variant>
      <vt:variant>
        <vt:i4>170</vt:i4>
      </vt:variant>
      <vt:variant>
        <vt:i4>0</vt:i4>
      </vt:variant>
      <vt:variant>
        <vt:i4>5</vt:i4>
      </vt:variant>
      <vt:variant>
        <vt:lpwstr/>
      </vt:variant>
      <vt:variant>
        <vt:lpwstr>_Toc53988336</vt:lpwstr>
      </vt:variant>
      <vt:variant>
        <vt:i4>1703991</vt:i4>
      </vt:variant>
      <vt:variant>
        <vt:i4>164</vt:i4>
      </vt:variant>
      <vt:variant>
        <vt:i4>0</vt:i4>
      </vt:variant>
      <vt:variant>
        <vt:i4>5</vt:i4>
      </vt:variant>
      <vt:variant>
        <vt:lpwstr/>
      </vt:variant>
      <vt:variant>
        <vt:lpwstr>_Toc53988335</vt:lpwstr>
      </vt:variant>
      <vt:variant>
        <vt:i4>1769527</vt:i4>
      </vt:variant>
      <vt:variant>
        <vt:i4>158</vt:i4>
      </vt:variant>
      <vt:variant>
        <vt:i4>0</vt:i4>
      </vt:variant>
      <vt:variant>
        <vt:i4>5</vt:i4>
      </vt:variant>
      <vt:variant>
        <vt:lpwstr/>
      </vt:variant>
      <vt:variant>
        <vt:lpwstr>_Toc53988334</vt:lpwstr>
      </vt:variant>
      <vt:variant>
        <vt:i4>1835063</vt:i4>
      </vt:variant>
      <vt:variant>
        <vt:i4>152</vt:i4>
      </vt:variant>
      <vt:variant>
        <vt:i4>0</vt:i4>
      </vt:variant>
      <vt:variant>
        <vt:i4>5</vt:i4>
      </vt:variant>
      <vt:variant>
        <vt:lpwstr/>
      </vt:variant>
      <vt:variant>
        <vt:lpwstr>_Toc53988333</vt:lpwstr>
      </vt:variant>
      <vt:variant>
        <vt:i4>1900599</vt:i4>
      </vt:variant>
      <vt:variant>
        <vt:i4>146</vt:i4>
      </vt:variant>
      <vt:variant>
        <vt:i4>0</vt:i4>
      </vt:variant>
      <vt:variant>
        <vt:i4>5</vt:i4>
      </vt:variant>
      <vt:variant>
        <vt:lpwstr/>
      </vt:variant>
      <vt:variant>
        <vt:lpwstr>_Toc53988332</vt:lpwstr>
      </vt:variant>
      <vt:variant>
        <vt:i4>1966135</vt:i4>
      </vt:variant>
      <vt:variant>
        <vt:i4>140</vt:i4>
      </vt:variant>
      <vt:variant>
        <vt:i4>0</vt:i4>
      </vt:variant>
      <vt:variant>
        <vt:i4>5</vt:i4>
      </vt:variant>
      <vt:variant>
        <vt:lpwstr/>
      </vt:variant>
      <vt:variant>
        <vt:lpwstr>_Toc53988331</vt:lpwstr>
      </vt:variant>
      <vt:variant>
        <vt:i4>2031671</vt:i4>
      </vt:variant>
      <vt:variant>
        <vt:i4>134</vt:i4>
      </vt:variant>
      <vt:variant>
        <vt:i4>0</vt:i4>
      </vt:variant>
      <vt:variant>
        <vt:i4>5</vt:i4>
      </vt:variant>
      <vt:variant>
        <vt:lpwstr/>
      </vt:variant>
      <vt:variant>
        <vt:lpwstr>_Toc53988330</vt:lpwstr>
      </vt:variant>
      <vt:variant>
        <vt:i4>1441846</vt:i4>
      </vt:variant>
      <vt:variant>
        <vt:i4>128</vt:i4>
      </vt:variant>
      <vt:variant>
        <vt:i4>0</vt:i4>
      </vt:variant>
      <vt:variant>
        <vt:i4>5</vt:i4>
      </vt:variant>
      <vt:variant>
        <vt:lpwstr/>
      </vt:variant>
      <vt:variant>
        <vt:lpwstr>_Toc53988329</vt:lpwstr>
      </vt:variant>
      <vt:variant>
        <vt:i4>1507382</vt:i4>
      </vt:variant>
      <vt:variant>
        <vt:i4>122</vt:i4>
      </vt:variant>
      <vt:variant>
        <vt:i4>0</vt:i4>
      </vt:variant>
      <vt:variant>
        <vt:i4>5</vt:i4>
      </vt:variant>
      <vt:variant>
        <vt:lpwstr/>
      </vt:variant>
      <vt:variant>
        <vt:lpwstr>_Toc53988328</vt:lpwstr>
      </vt:variant>
      <vt:variant>
        <vt:i4>1572918</vt:i4>
      </vt:variant>
      <vt:variant>
        <vt:i4>116</vt:i4>
      </vt:variant>
      <vt:variant>
        <vt:i4>0</vt:i4>
      </vt:variant>
      <vt:variant>
        <vt:i4>5</vt:i4>
      </vt:variant>
      <vt:variant>
        <vt:lpwstr/>
      </vt:variant>
      <vt:variant>
        <vt:lpwstr>_Toc53988327</vt:lpwstr>
      </vt:variant>
      <vt:variant>
        <vt:i4>1638454</vt:i4>
      </vt:variant>
      <vt:variant>
        <vt:i4>110</vt:i4>
      </vt:variant>
      <vt:variant>
        <vt:i4>0</vt:i4>
      </vt:variant>
      <vt:variant>
        <vt:i4>5</vt:i4>
      </vt:variant>
      <vt:variant>
        <vt:lpwstr/>
      </vt:variant>
      <vt:variant>
        <vt:lpwstr>_Toc53988326</vt:lpwstr>
      </vt:variant>
      <vt:variant>
        <vt:i4>1703990</vt:i4>
      </vt:variant>
      <vt:variant>
        <vt:i4>104</vt:i4>
      </vt:variant>
      <vt:variant>
        <vt:i4>0</vt:i4>
      </vt:variant>
      <vt:variant>
        <vt:i4>5</vt:i4>
      </vt:variant>
      <vt:variant>
        <vt:lpwstr/>
      </vt:variant>
      <vt:variant>
        <vt:lpwstr>_Toc53988325</vt:lpwstr>
      </vt:variant>
      <vt:variant>
        <vt:i4>1769526</vt:i4>
      </vt:variant>
      <vt:variant>
        <vt:i4>98</vt:i4>
      </vt:variant>
      <vt:variant>
        <vt:i4>0</vt:i4>
      </vt:variant>
      <vt:variant>
        <vt:i4>5</vt:i4>
      </vt:variant>
      <vt:variant>
        <vt:lpwstr/>
      </vt:variant>
      <vt:variant>
        <vt:lpwstr>_Toc53988324</vt:lpwstr>
      </vt:variant>
      <vt:variant>
        <vt:i4>1835062</vt:i4>
      </vt:variant>
      <vt:variant>
        <vt:i4>92</vt:i4>
      </vt:variant>
      <vt:variant>
        <vt:i4>0</vt:i4>
      </vt:variant>
      <vt:variant>
        <vt:i4>5</vt:i4>
      </vt:variant>
      <vt:variant>
        <vt:lpwstr/>
      </vt:variant>
      <vt:variant>
        <vt:lpwstr>_Toc53988323</vt:lpwstr>
      </vt:variant>
      <vt:variant>
        <vt:i4>1900598</vt:i4>
      </vt:variant>
      <vt:variant>
        <vt:i4>86</vt:i4>
      </vt:variant>
      <vt:variant>
        <vt:i4>0</vt:i4>
      </vt:variant>
      <vt:variant>
        <vt:i4>5</vt:i4>
      </vt:variant>
      <vt:variant>
        <vt:lpwstr/>
      </vt:variant>
      <vt:variant>
        <vt:lpwstr>_Toc53988322</vt:lpwstr>
      </vt:variant>
      <vt:variant>
        <vt:i4>1966134</vt:i4>
      </vt:variant>
      <vt:variant>
        <vt:i4>80</vt:i4>
      </vt:variant>
      <vt:variant>
        <vt:i4>0</vt:i4>
      </vt:variant>
      <vt:variant>
        <vt:i4>5</vt:i4>
      </vt:variant>
      <vt:variant>
        <vt:lpwstr/>
      </vt:variant>
      <vt:variant>
        <vt:lpwstr>_Toc53988321</vt:lpwstr>
      </vt:variant>
      <vt:variant>
        <vt:i4>2031670</vt:i4>
      </vt:variant>
      <vt:variant>
        <vt:i4>74</vt:i4>
      </vt:variant>
      <vt:variant>
        <vt:i4>0</vt:i4>
      </vt:variant>
      <vt:variant>
        <vt:i4>5</vt:i4>
      </vt:variant>
      <vt:variant>
        <vt:lpwstr/>
      </vt:variant>
      <vt:variant>
        <vt:lpwstr>_Toc53988320</vt:lpwstr>
      </vt:variant>
      <vt:variant>
        <vt:i4>1441845</vt:i4>
      </vt:variant>
      <vt:variant>
        <vt:i4>68</vt:i4>
      </vt:variant>
      <vt:variant>
        <vt:i4>0</vt:i4>
      </vt:variant>
      <vt:variant>
        <vt:i4>5</vt:i4>
      </vt:variant>
      <vt:variant>
        <vt:lpwstr/>
      </vt:variant>
      <vt:variant>
        <vt:lpwstr>_Toc53988319</vt:lpwstr>
      </vt:variant>
      <vt:variant>
        <vt:i4>1507381</vt:i4>
      </vt:variant>
      <vt:variant>
        <vt:i4>62</vt:i4>
      </vt:variant>
      <vt:variant>
        <vt:i4>0</vt:i4>
      </vt:variant>
      <vt:variant>
        <vt:i4>5</vt:i4>
      </vt:variant>
      <vt:variant>
        <vt:lpwstr/>
      </vt:variant>
      <vt:variant>
        <vt:lpwstr>_Toc53988318</vt:lpwstr>
      </vt:variant>
      <vt:variant>
        <vt:i4>1572917</vt:i4>
      </vt:variant>
      <vt:variant>
        <vt:i4>56</vt:i4>
      </vt:variant>
      <vt:variant>
        <vt:i4>0</vt:i4>
      </vt:variant>
      <vt:variant>
        <vt:i4>5</vt:i4>
      </vt:variant>
      <vt:variant>
        <vt:lpwstr/>
      </vt:variant>
      <vt:variant>
        <vt:lpwstr>_Toc53988317</vt:lpwstr>
      </vt:variant>
      <vt:variant>
        <vt:i4>1638453</vt:i4>
      </vt:variant>
      <vt:variant>
        <vt:i4>50</vt:i4>
      </vt:variant>
      <vt:variant>
        <vt:i4>0</vt:i4>
      </vt:variant>
      <vt:variant>
        <vt:i4>5</vt:i4>
      </vt:variant>
      <vt:variant>
        <vt:lpwstr/>
      </vt:variant>
      <vt:variant>
        <vt:lpwstr>_Toc53988316</vt:lpwstr>
      </vt:variant>
      <vt:variant>
        <vt:i4>1703989</vt:i4>
      </vt:variant>
      <vt:variant>
        <vt:i4>44</vt:i4>
      </vt:variant>
      <vt:variant>
        <vt:i4>0</vt:i4>
      </vt:variant>
      <vt:variant>
        <vt:i4>5</vt:i4>
      </vt:variant>
      <vt:variant>
        <vt:lpwstr/>
      </vt:variant>
      <vt:variant>
        <vt:lpwstr>_Toc53988315</vt:lpwstr>
      </vt:variant>
      <vt:variant>
        <vt:i4>1769525</vt:i4>
      </vt:variant>
      <vt:variant>
        <vt:i4>38</vt:i4>
      </vt:variant>
      <vt:variant>
        <vt:i4>0</vt:i4>
      </vt:variant>
      <vt:variant>
        <vt:i4>5</vt:i4>
      </vt:variant>
      <vt:variant>
        <vt:lpwstr/>
      </vt:variant>
      <vt:variant>
        <vt:lpwstr>_Toc53988314</vt:lpwstr>
      </vt:variant>
      <vt:variant>
        <vt:i4>1835061</vt:i4>
      </vt:variant>
      <vt:variant>
        <vt:i4>32</vt:i4>
      </vt:variant>
      <vt:variant>
        <vt:i4>0</vt:i4>
      </vt:variant>
      <vt:variant>
        <vt:i4>5</vt:i4>
      </vt:variant>
      <vt:variant>
        <vt:lpwstr/>
      </vt:variant>
      <vt:variant>
        <vt:lpwstr>_Toc53988313</vt:lpwstr>
      </vt:variant>
      <vt:variant>
        <vt:i4>1900597</vt:i4>
      </vt:variant>
      <vt:variant>
        <vt:i4>26</vt:i4>
      </vt:variant>
      <vt:variant>
        <vt:i4>0</vt:i4>
      </vt:variant>
      <vt:variant>
        <vt:i4>5</vt:i4>
      </vt:variant>
      <vt:variant>
        <vt:lpwstr/>
      </vt:variant>
      <vt:variant>
        <vt:lpwstr>_Toc53988312</vt:lpwstr>
      </vt:variant>
      <vt:variant>
        <vt:i4>1966133</vt:i4>
      </vt:variant>
      <vt:variant>
        <vt:i4>20</vt:i4>
      </vt:variant>
      <vt:variant>
        <vt:i4>0</vt:i4>
      </vt:variant>
      <vt:variant>
        <vt:i4>5</vt:i4>
      </vt:variant>
      <vt:variant>
        <vt:lpwstr/>
      </vt:variant>
      <vt:variant>
        <vt:lpwstr>_Toc53988311</vt:lpwstr>
      </vt:variant>
      <vt:variant>
        <vt:i4>2031669</vt:i4>
      </vt:variant>
      <vt:variant>
        <vt:i4>14</vt:i4>
      </vt:variant>
      <vt:variant>
        <vt:i4>0</vt:i4>
      </vt:variant>
      <vt:variant>
        <vt:i4>5</vt:i4>
      </vt:variant>
      <vt:variant>
        <vt:lpwstr/>
      </vt:variant>
      <vt:variant>
        <vt:lpwstr>_Toc53988310</vt:lpwstr>
      </vt:variant>
      <vt:variant>
        <vt:i4>1441844</vt:i4>
      </vt:variant>
      <vt:variant>
        <vt:i4>8</vt:i4>
      </vt:variant>
      <vt:variant>
        <vt:i4>0</vt:i4>
      </vt:variant>
      <vt:variant>
        <vt:i4>5</vt:i4>
      </vt:variant>
      <vt:variant>
        <vt:lpwstr/>
      </vt:variant>
      <vt:variant>
        <vt:lpwstr>_Toc53988309</vt:lpwstr>
      </vt:variant>
      <vt:variant>
        <vt:i4>1507380</vt:i4>
      </vt:variant>
      <vt:variant>
        <vt:i4>2</vt:i4>
      </vt:variant>
      <vt:variant>
        <vt:i4>0</vt:i4>
      </vt:variant>
      <vt:variant>
        <vt:i4>5</vt:i4>
      </vt:variant>
      <vt:variant>
        <vt:lpwstr/>
      </vt:variant>
      <vt:variant>
        <vt:lpwstr>_Toc53988308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
  <dc:creator>Beatriz Perez de Heredia</dc:creator>
  <cp:keywords/>
  <dc:description/>
  <cp:lastModifiedBy>Alejandro Ciriano Lamban</cp:lastModifiedBy>
  <cp:revision>92</cp:revision>
  <cp:lastPrinted>2013-01-21T17:28:00Z</cp:lastPrinted>
  <dcterms:created xsi:type="dcterms:W3CDTF">2020-10-15T08:35:00Z</dcterms:created>
  <dcterms:modified xsi:type="dcterms:W3CDTF">2020-10-19T08:50:00Z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0x01010078A118913DF1AB40B04BB2E637BF4F4C</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