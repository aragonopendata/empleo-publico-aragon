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D2FAD" w14:textId="4086F171" w:rsidR="00BC5AD3" w:rsidRPr="007726FC" w:rsidRDefault="00C93817" w:rsidP="00FE11FB">
      <w:pPr>
        <w:pStyle w:val="Parrafoestiloprrafo"/>
        <w:rPr>
          <w:rFonts w:cs="Calibri Light"/>
          <w:szCs w:val="22"/>
        </w:rPr>
      </w:pPr>
      <w:r>
        <w:rPr>
          <w:rFonts w:cs="Calibri Light"/>
          <w:noProof/>
          <w:szCs w:val="22"/>
        </w:rPr>
        <w:drawing>
          <wp:anchor distT="0" distB="0" distL="114300" distR="114300" simplePos="0" relativeHeight="251658246" behindDoc="0" locked="0" layoutInCell="1" allowOverlap="1" wp14:anchorId="6E20F71E" wp14:editId="79969FAA">
            <wp:simplePos x="0" y="0"/>
            <wp:positionH relativeFrom="column">
              <wp:posOffset>4278110</wp:posOffset>
            </wp:positionH>
            <wp:positionV relativeFrom="paragraph">
              <wp:posOffset>104255</wp:posOffset>
            </wp:positionV>
            <wp:extent cx="2154555" cy="711200"/>
            <wp:effectExtent l="0" t="0" r="0" b="0"/>
            <wp:wrapThrough wrapText="bothSides">
              <wp:wrapPolygon edited="0">
                <wp:start x="0" y="0"/>
                <wp:lineTo x="0" y="20829"/>
                <wp:lineTo x="21390" y="20829"/>
                <wp:lineTo x="21390"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4555" cy="7112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Ref58600504"/>
      <w:bookmarkEnd w:id="0"/>
      <w:r w:rsidR="00BA7C63" w:rsidRPr="007726FC">
        <w:rPr>
          <w:rFonts w:cs="Calibri Light"/>
          <w:noProof/>
          <w:szCs w:val="22"/>
          <w:lang w:val="es-ES" w:eastAsia="es-ES"/>
        </w:rPr>
        <mc:AlternateContent>
          <mc:Choice Requires="wps">
            <w:drawing>
              <wp:anchor distT="0" distB="0" distL="114300" distR="114300" simplePos="0" relativeHeight="251658245" behindDoc="1" locked="0" layoutInCell="1" allowOverlap="1" wp14:anchorId="48A20402" wp14:editId="2278402F">
                <wp:simplePos x="0" y="0"/>
                <wp:positionH relativeFrom="column">
                  <wp:posOffset>1345883</wp:posOffset>
                </wp:positionH>
                <wp:positionV relativeFrom="paragraph">
                  <wp:posOffset>-3292793</wp:posOffset>
                </wp:positionV>
                <wp:extent cx="3205480" cy="7676515"/>
                <wp:effectExtent l="0" t="6668" r="7303" b="7302"/>
                <wp:wrapNone/>
                <wp:docPr id="35" name="Triá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205480" cy="7676515"/>
                        </a:xfrm>
                        <a:prstGeom prst="triangle">
                          <a:avLst>
                            <a:gd name="adj" fmla="val 0"/>
                          </a:avLst>
                        </a:prstGeom>
                        <a:solidFill>
                          <a:srgbClr val="003A6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B0CBD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35" o:spid="_x0000_s1026" type="#_x0000_t5" style="position:absolute;margin-left:106pt;margin-top:-259.3pt;width:252.4pt;height:604.45pt;rotation:90;z-index:-2516582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" adj="0" fillcolor="#003a66" stroked="f" strokeweight="1pt"/>
            </w:pict>
          </mc:Fallback>
        </mc:AlternateContent>
      </w:r>
      <w:r w:rsidR="008141AB" w:rsidRPr="007726FC">
        <w:rPr>
          <w:rFonts w:cs="Calibri Light"/>
          <w:noProof/>
          <w:szCs w:val="22"/>
          <w:lang w:val="es-ES" w:eastAsia="es-ES"/>
        </w:rPr>
        <w:drawing>
          <wp:anchor distT="0" distB="0" distL="114300" distR="114300" simplePos="0" relativeHeight="251658244" behindDoc="1" locked="0" layoutInCell="1" allowOverlap="1" wp14:anchorId="05685F50" wp14:editId="7A4315A0">
            <wp:simplePos x="0" y="0"/>
            <wp:positionH relativeFrom="column">
              <wp:posOffset>-906780</wp:posOffset>
            </wp:positionH>
            <wp:positionV relativeFrom="paragraph">
              <wp:posOffset>-1074420</wp:posOffset>
            </wp:positionV>
            <wp:extent cx="7653020" cy="11050270"/>
            <wp:effectExtent l="0" t="0" r="5080" b="0"/>
            <wp:wrapNone/>
            <wp:docPr id="12"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53020" cy="11050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7AE42C" w14:textId="1679A8AB" w:rsidR="00D16E85" w:rsidRPr="007726FC" w:rsidRDefault="003C40B3" w:rsidP="00FE11FB">
      <w:pPr>
        <w:pStyle w:val="Parrafoestiloprrafo"/>
        <w:rPr>
          <w:rFonts w:cs="Calibri Light"/>
          <w:szCs w:val="22"/>
        </w:rPr>
      </w:pPr>
      <w:bookmarkStart w:id="1" w:name="_Hlk499062249"/>
      <w:bookmarkStart w:id="2" w:name="_Hlk505869315"/>
      <w:bookmarkEnd w:id="1"/>
      <w:bookmarkEnd w:id="2"/>
      <w:r w:rsidRPr="007726FC">
        <w:rPr>
          <w:rFonts w:cs="Calibri Light"/>
          <w:noProof/>
          <w:szCs w:val="22"/>
          <w:lang w:val="es-ES" w:eastAsia="es-ES"/>
        </w:rPr>
        <mc:AlternateContent>
          <mc:Choice Requires="wps">
            <w:drawing>
              <wp:anchor distT="0" distB="0" distL="182880" distR="182880" simplePos="0" relativeHeight="251658240" behindDoc="0" locked="0" layoutInCell="1" allowOverlap="1" wp14:anchorId="4661B7D8" wp14:editId="4F806C4C">
                <wp:simplePos x="0" y="0"/>
                <wp:positionH relativeFrom="margin">
                  <wp:posOffset>-195580</wp:posOffset>
                </wp:positionH>
                <wp:positionV relativeFrom="page">
                  <wp:posOffset>4434840</wp:posOffset>
                </wp:positionV>
                <wp:extent cx="6401435" cy="4663440"/>
                <wp:effectExtent l="0" t="0" r="0" b="3810"/>
                <wp:wrapSquare wrapText="bothSides"/>
                <wp:docPr id="131" name="Cuadro de texto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1435" cy="4663440"/>
                        </a:xfrm>
                        <a:prstGeom prst="rect">
                          <a:avLst/>
                        </a:prstGeom>
                        <a:noFill/>
                        <a:ln w="6350">
                          <a:noFill/>
                        </a:ln>
                        <a:effectLst/>
                      </wps:spPr>
                      <wps:txbx>
                        <w:txbxContent>
                          <w:p w14:paraId="75D6B5AE" w14:textId="75E5FA6E" w:rsidR="00FB0279" w:rsidRPr="002F1E22" w:rsidRDefault="0005113D" w:rsidP="00680B07">
                            <w:pPr>
                              <w:pStyle w:val="Sinespaciado"/>
                              <w:spacing w:before="40" w:after="560" w:line="216" w:lineRule="auto"/>
                              <w:jc w:val="center"/>
                              <w:rPr>
                                <w:caps/>
                                <w:color w:val="5B9BD5"/>
                                <w:sz w:val="22"/>
                                <w:szCs w:val="24"/>
                              </w:rPr>
                            </w:pPr>
                            <w:sdt>
                              <w:sdtPr>
                                <w:rPr>
                                  <w:color w:val="1F4E79"/>
                                  <w:sz w:val="56"/>
                                  <w:szCs w:val="28"/>
                                </w:rPr>
                                <w:alias w:val="Título"/>
                                <w:tag w:val=""/>
                                <w:id w:val="756018481"/>
                                <w:placeholder>
                                  <w:docPart w:val="F0230BC37E4B4413B3C4C0C2C985EFA2"/>
                                </w:placeholder>
                                <w:dataBinding w:prefixMappings="xmlns:ns0='http://purl.org/dc/elements/1.1/' xmlns:ns1='http://schemas.openxmlformats.org/package/2006/metadata/core-properties' " w:xpath="/ns1:coreProperties[1]/ns0:title[1]" w:storeItemID="{6C3C8BC8-F283-45AE-878A-BAB7291924A1}"/>
                                <w:text/>
                              </w:sdtPr>
                              <w:sdtContent>
                                <w:r w:rsidR="00EB36EE">
                                  <w:rPr>
                                    <w:color w:val="1F4E79"/>
                                    <w:sz w:val="56"/>
                                    <w:szCs w:val="28"/>
                                  </w:rPr>
                                  <w:t xml:space="preserve">MANUAL </w:t>
                                </w:r>
                                <w:r w:rsidR="009A429B">
                                  <w:rPr>
                                    <w:color w:val="1F4E79"/>
                                    <w:sz w:val="56"/>
                                    <w:szCs w:val="28"/>
                                  </w:rPr>
                                  <w:t>DE EXPLOTACIÓN Y MANTENIMIENTO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661B7D8" id="_x0000_t202" coordsize="21600,21600" o:spt="202" path="m,l,21600r21600,l21600,xe">
                <v:stroke joinstyle="miter"/>
                <v:path gradientshapeok="t" o:connecttype="rect"/>
              </v:shapetype>
              <v:shape id="Cuadro de texto 131" o:spid="_x0000_s1026" type="#_x0000_t202" style="position:absolute;left:0;text-align:left;margin-left:-15.4pt;margin-top:349.2pt;width:504.05pt;height:367.2pt;z-index:25165824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" filled="f" stroked="f" strokeweight=".5pt">
                <v:textbox inset="0,0,0,0">
                  <w:txbxContent>
                    <w:p w14:paraId="75D6B5AE" w14:textId="75E5FA6E" w:rsidR="00FB0279" w:rsidRPr="002F1E22" w:rsidRDefault="0005113D" w:rsidP="00680B07">
                      <w:pPr>
                        <w:pStyle w:val="Sinespaciado"/>
                        <w:spacing w:before="40" w:after="560" w:line="216" w:lineRule="auto"/>
                        <w:jc w:val="center"/>
                        <w:rPr>
                          <w:caps/>
                          <w:color w:val="5B9BD5"/>
                          <w:sz w:val="22"/>
                          <w:szCs w:val="24"/>
                        </w:rPr>
                      </w:pPr>
                      <w:sdt>
                        <w:sdtPr>
                          <w:rPr>
                            <w:color w:val="1F4E79"/>
                            <w:sz w:val="56"/>
                            <w:szCs w:val="28"/>
                          </w:rPr>
                          <w:alias w:val="Título"/>
                          <w:tag w:val=""/>
                          <w:id w:val="756018481"/>
                          <w:placeholder>
                            <w:docPart w:val="F0230BC37E4B4413B3C4C0C2C985EFA2"/>
                          </w:placeholder>
                          <w:dataBinding w:prefixMappings="xmlns:ns0='http://purl.org/dc/elements/1.1/' xmlns:ns1='http://schemas.openxmlformats.org/package/2006/metadata/core-properties' " w:xpath="/ns1:coreProperties[1]/ns0:title[1]" w:storeItemID="{6C3C8BC8-F283-45AE-878A-BAB7291924A1}"/>
                          <w:text/>
                        </w:sdtPr>
                        <w:sdtContent>
                          <w:r w:rsidR="00EB36EE">
                            <w:rPr>
                              <w:color w:val="1F4E79"/>
                              <w:sz w:val="56"/>
                              <w:szCs w:val="28"/>
                            </w:rPr>
                            <w:t xml:space="preserve">MANUAL </w:t>
                          </w:r>
                          <w:r w:rsidR="009A429B">
                            <w:rPr>
                              <w:color w:val="1F4E79"/>
                              <w:sz w:val="56"/>
                              <w:szCs w:val="28"/>
                            </w:rPr>
                            <w:t>DE EXPLOTACIÓN Y MANTENIMIENTO</w:t>
                          </w:r>
                        </w:sdtContent>
                      </w:sdt>
                    </w:p>
                  </w:txbxContent>
                </v:textbox>
                <w10:wrap type="square" anchorx="margin" anchory="page"/>
              </v:shape>
            </w:pict>
          </mc:Fallback>
        </mc:AlternateContent>
      </w:r>
      <w:r w:rsidR="00960A31" w:rsidRPr="007726FC">
        <w:rPr>
          <w:rFonts w:cs="Calibri Light"/>
          <w:noProof/>
          <w:szCs w:val="22"/>
          <w:lang w:val="es-ES" w:eastAsia="es-ES"/>
        </w:rPr>
        <mc:AlternateContent>
          <mc:Choice Requires="wps">
            <w:drawing>
              <wp:anchor distT="0" distB="0" distL="114300" distR="114300" simplePos="0" relativeHeight="251658242" behindDoc="0" locked="0" layoutInCell="1" allowOverlap="1" wp14:anchorId="22BA9794" wp14:editId="0CC78E48">
                <wp:simplePos x="0" y="0"/>
                <wp:positionH relativeFrom="column">
                  <wp:posOffset>1307783</wp:posOffset>
                </wp:positionH>
                <wp:positionV relativeFrom="paragraph">
                  <wp:posOffset>3984117</wp:posOffset>
                </wp:positionV>
                <wp:extent cx="3205480" cy="7676515"/>
                <wp:effectExtent l="0" t="6668" r="7303" b="7302"/>
                <wp:wrapNone/>
                <wp:docPr id="11" name="Tri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205480" cy="7676515"/>
                        </a:xfrm>
                        <a:prstGeom prst="triangle">
                          <a:avLst>
                            <a:gd name="adj" fmla="val 0"/>
                          </a:avLst>
                        </a:prstGeom>
                        <a:solidFill>
                          <a:srgbClr val="003A6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D799F" id="Triángulo 18" o:spid="_x0000_s1026" type="#_x0000_t5" style="position:absolute;margin-left:103pt;margin-top:313.7pt;width:252.4pt;height:604.45pt;rotation:-9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" adj="0" fillcolor="#003a66" stroked="f" strokeweight="1pt"/>
            </w:pict>
          </mc:Fallback>
        </mc:AlternateContent>
      </w:r>
      <w:r w:rsidR="001B3981" w:rsidRPr="007726FC">
        <w:rPr>
          <w:rFonts w:cs="Calibri Light"/>
          <w:noProof/>
          <w:szCs w:val="22"/>
          <w:lang w:val="es-ES" w:eastAsia="es-ES"/>
        </w:rPr>
        <w:drawing>
          <wp:anchor distT="0" distB="0" distL="114300" distR="114300" simplePos="0" relativeHeight="251658243" behindDoc="0" locked="0" layoutInCell="1" allowOverlap="1" wp14:anchorId="71000FEC" wp14:editId="5EAA1E7F">
            <wp:simplePos x="0" y="0"/>
            <wp:positionH relativeFrom="column">
              <wp:posOffset>3560839</wp:posOffset>
            </wp:positionH>
            <wp:positionV relativeFrom="paragraph">
              <wp:posOffset>7805420</wp:posOffset>
            </wp:positionV>
            <wp:extent cx="2636520" cy="636905"/>
            <wp:effectExtent l="0" t="0" r="0" b="0"/>
            <wp:wrapSquare wrapText="bothSides"/>
            <wp:docPr id="10"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pic:cNvPicPr>
                      <a:picLocks noChangeAspect="1" noChangeArrowheads="1"/>
                    </pic:cNvPicPr>
                  </pic:nvPicPr>
                  <pic:blipFill>
                    <a:blip r:embed="rId13">
                      <a:extLst>
                        <a:ext uri="{28A0092B-C50C-407E-A947-70E740481C1C}">
                          <a14:useLocalDpi xmlns:a14="http://schemas.microsoft.com/office/drawing/2010/main" val="0"/>
                        </a:ext>
                      </a:extLst>
                    </a:blip>
                    <a:srcRect t="41307" b="42583"/>
                    <a:stretch>
                      <a:fillRect/>
                    </a:stretch>
                  </pic:blipFill>
                  <pic:spPr bwMode="auto">
                    <a:xfrm>
                      <a:off x="0" y="0"/>
                      <a:ext cx="2636520" cy="636905"/>
                    </a:xfrm>
                    <a:prstGeom prst="rect">
                      <a:avLst/>
                    </a:prstGeom>
                    <a:noFill/>
                    <a:ln>
                      <a:noFill/>
                    </a:ln>
                  </pic:spPr>
                </pic:pic>
              </a:graphicData>
            </a:graphic>
            <wp14:sizeRelH relativeFrom="page">
              <wp14:pctWidth>0</wp14:pctWidth>
            </wp14:sizeRelH>
            <wp14:sizeRelV relativeFrom="page">
              <wp14:pctHeight>0</wp14:pctHeight>
            </wp14:sizeRelV>
          </wp:anchor>
        </w:drawing>
      </w:r>
      <w:r w:rsidR="00655C5F" w:rsidRPr="007726FC">
        <w:rPr>
          <w:rFonts w:cs="Calibri Light"/>
          <w:noProof/>
          <w:szCs w:val="22"/>
          <w:lang w:val="es-ES" w:eastAsia="es-ES"/>
        </w:rPr>
        <mc:AlternateContent>
          <mc:Choice Requires="wps">
            <w:drawing>
              <wp:anchor distT="0" distB="0" distL="114300" distR="114300" simplePos="0" relativeHeight="251658241" behindDoc="0" locked="0" layoutInCell="1" allowOverlap="1" wp14:anchorId="1FA68DD1" wp14:editId="3F60CCC6">
                <wp:simplePos x="0" y="0"/>
                <wp:positionH relativeFrom="column">
                  <wp:posOffset>-196324</wp:posOffset>
                </wp:positionH>
                <wp:positionV relativeFrom="paragraph">
                  <wp:posOffset>4799330</wp:posOffset>
                </wp:positionV>
                <wp:extent cx="6396990" cy="6350"/>
                <wp:effectExtent l="0" t="0" r="22860" b="31750"/>
                <wp:wrapNone/>
                <wp:docPr id="37" name="Conector recto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96990" cy="6350"/>
                        </a:xfrm>
                        <a:prstGeom prst="line">
                          <a:avLst/>
                        </a:prstGeom>
                        <a:noFill/>
                        <a:ln w="1270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326600" id="Conector recto 37"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377.9pt" to="488.25pt,3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" strokecolor="#002060" strokeweight="1pt">
                <v:stroke joinstyle="miter"/>
                <o:lock v:ext="edit" shapetype="f"/>
              </v:line>
            </w:pict>
          </mc:Fallback>
        </mc:AlternateContent>
      </w:r>
    </w:p>
    <w:p w14:paraId="4C907481" w14:textId="4846643E" w:rsidR="00BC5AD3" w:rsidRPr="007726FC" w:rsidRDefault="00CB4703" w:rsidP="002B1670">
      <w:pPr>
        <w:pStyle w:val="Parrafoestiloprrafo"/>
        <w:ind w:left="708" w:hanging="708"/>
        <w:rPr>
          <w:rFonts w:cs="Calibri Light"/>
          <w:szCs w:val="22"/>
        </w:rPr>
        <w:sectPr w:rsidR="00BC5AD3" w:rsidRPr="007726FC" w:rsidSect="005E799B">
          <w:headerReference w:type="default" r:id="rId14"/>
          <w:footerReference w:type="default" r:id="rId15"/>
          <w:footerReference w:type="first" r:id="rId16"/>
          <w:pgSz w:w="11906" w:h="16838"/>
          <w:pgMar w:top="1667" w:right="1418" w:bottom="1418" w:left="1418" w:header="709" w:footer="102" w:gutter="0"/>
          <w:cols w:space="708"/>
          <w:titlePg/>
          <w:docGrid w:linePitch="360"/>
        </w:sectPr>
      </w:pPr>
      <w:r w:rsidRPr="00CB4703">
        <w:rPr>
          <w:rFonts w:cs="Calibri Light"/>
          <w:noProof/>
          <w:szCs w:val="22"/>
        </w:rPr>
        <w:drawing>
          <wp:anchor distT="0" distB="0" distL="114300" distR="114300" simplePos="0" relativeHeight="251658248" behindDoc="0" locked="0" layoutInCell="1" allowOverlap="1" wp14:anchorId="59031F41" wp14:editId="642009BF">
            <wp:simplePos x="0" y="0"/>
            <wp:positionH relativeFrom="column">
              <wp:posOffset>2946400</wp:posOffset>
            </wp:positionH>
            <wp:positionV relativeFrom="paragraph">
              <wp:posOffset>389255</wp:posOffset>
            </wp:positionV>
            <wp:extent cx="682625" cy="573405"/>
            <wp:effectExtent l="0" t="0" r="3175" b="0"/>
            <wp:wrapSquare wrapText="bothSides"/>
            <wp:docPr id="27" name="Imagen 27" descr="Unión Europ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ón Europe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262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4703">
        <w:rPr>
          <w:rFonts w:cs="Calibri Light"/>
          <w:noProof/>
          <w:szCs w:val="22"/>
        </w:rPr>
        <mc:AlternateContent>
          <mc:Choice Requires="wps">
            <w:drawing>
              <wp:anchor distT="45720" distB="45720" distL="114300" distR="114300" simplePos="0" relativeHeight="251658249" behindDoc="0" locked="0" layoutInCell="1" allowOverlap="1" wp14:anchorId="1E7DEC8A" wp14:editId="0A93D35B">
                <wp:simplePos x="0" y="0"/>
                <wp:positionH relativeFrom="column">
                  <wp:posOffset>2456180</wp:posOffset>
                </wp:positionH>
                <wp:positionV relativeFrom="paragraph">
                  <wp:posOffset>1105535</wp:posOffset>
                </wp:positionV>
                <wp:extent cx="4203700" cy="1404620"/>
                <wp:effectExtent l="0" t="0" r="0" b="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0" cy="1404620"/>
                        </a:xfrm>
                        <a:prstGeom prst="rect">
                          <a:avLst/>
                        </a:prstGeom>
                        <a:noFill/>
                        <a:ln w="9525">
                          <a:noFill/>
                          <a:miter lim="800000"/>
                          <a:headEnd/>
                          <a:tailEnd/>
                        </a:ln>
                      </wps:spPr>
                      <wps:txbx>
                        <w:txbxContent>
                          <w:p w14:paraId="6E56E64F" w14:textId="77777777" w:rsidR="00CB4703" w:rsidRDefault="00CB4703" w:rsidP="00CB4703">
                            <w:pPr>
                              <w:spacing w:line="360" w:lineRule="auto"/>
                              <w:jc w:val="center"/>
                              <w:rPr>
                                <w:rFonts w:ascii="Arial" w:hAnsi="Arial" w:cs="Arial"/>
                                <w:color w:val="000000"/>
                                <w:sz w:val="16"/>
                                <w:lang w:eastAsia="de-DE"/>
                              </w:rPr>
                            </w:pPr>
                            <w:r w:rsidRPr="00A94063">
                              <w:rPr>
                                <w:rFonts w:ascii="Arial" w:hAnsi="Arial" w:cs="Arial"/>
                                <w:color w:val="000000"/>
                                <w:sz w:val="16"/>
                                <w:lang w:eastAsia="de-DE"/>
                              </w:rPr>
                              <w:t>Programa Operativo Fondo Europeo de Desarrollo Regional Aragón 2014-2020</w:t>
                            </w:r>
                          </w:p>
                          <w:p w14:paraId="16CE449C" w14:textId="77777777" w:rsidR="00CB4703" w:rsidRPr="00A94063" w:rsidRDefault="00CB4703" w:rsidP="00CB4703">
                            <w:pPr>
                              <w:spacing w:line="360" w:lineRule="auto"/>
                              <w:jc w:val="center"/>
                              <w:rPr>
                                <w:rFonts w:ascii="Arial" w:hAnsi="Arial" w:cs="Arial"/>
                                <w:b w:val="0"/>
                                <w:color w:val="000000"/>
                                <w:sz w:val="16"/>
                                <w:lang w:eastAsia="de-DE"/>
                              </w:rPr>
                            </w:pPr>
                            <w:r w:rsidRPr="00A94063">
                              <w:rPr>
                                <w:rFonts w:ascii="Arial" w:hAnsi="Arial" w:cs="Arial"/>
                                <w:i/>
                                <w:color w:val="000000"/>
                                <w:lang w:eastAsia="de-DE"/>
                              </w:rPr>
                              <w:t>Construyendo Europa desde Aragón</w:t>
                            </w:r>
                            <w:r w:rsidRPr="00A94063">
                              <w:rPr>
                                <w:rFonts w:ascii="Arial" w:hAnsi="Arial" w:cs="Arial"/>
                                <w:color w:val="000000"/>
                                <w:sz w:val="16"/>
                                <w:lang w:eastAsia="de-DE"/>
                              </w:rPr>
                              <w:t xml:space="preserve"> </w:t>
                            </w:r>
                          </w:p>
                          <w:p w14:paraId="022ADB55" w14:textId="77777777" w:rsidR="00CB4703" w:rsidRDefault="00CB4703" w:rsidP="00CB470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7DEC8A" id="Cuadro de texto 2" o:spid="_x0000_s1027" type="#_x0000_t202" style="position:absolute;left:0;text-align:left;margin-left:193.4pt;margin-top:87.05pt;width:331pt;height:110.6pt;z-index:251658249;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" filled="f" stroked="f">
                <v:textbox style="mso-fit-shape-to-text:t">
                  <w:txbxContent>
                    <w:p w14:paraId="6E56E64F" w14:textId="77777777" w:rsidR="00CB4703" w:rsidRDefault="00CB4703" w:rsidP="00CB4703">
                      <w:pPr>
                        <w:spacing w:line="360" w:lineRule="auto"/>
                        <w:jc w:val="center"/>
                        <w:rPr>
                          <w:rFonts w:ascii="Arial" w:hAnsi="Arial" w:cs="Arial"/>
                          <w:color w:val="000000"/>
                          <w:sz w:val="16"/>
                          <w:lang w:eastAsia="de-DE"/>
                        </w:rPr>
                      </w:pPr>
                      <w:r w:rsidRPr="00A94063">
                        <w:rPr>
                          <w:rFonts w:ascii="Arial" w:hAnsi="Arial" w:cs="Arial"/>
                          <w:color w:val="000000"/>
                          <w:sz w:val="16"/>
                          <w:lang w:eastAsia="de-DE"/>
                        </w:rPr>
                        <w:t>Programa Operativo Fondo Europeo de Desarrollo Regional Aragón 2014-2020</w:t>
                      </w:r>
                    </w:p>
                    <w:p w14:paraId="16CE449C" w14:textId="77777777" w:rsidR="00CB4703" w:rsidRPr="00A94063" w:rsidRDefault="00CB4703" w:rsidP="00CB4703">
                      <w:pPr>
                        <w:spacing w:line="360" w:lineRule="auto"/>
                        <w:jc w:val="center"/>
                        <w:rPr>
                          <w:rFonts w:ascii="Arial" w:hAnsi="Arial" w:cs="Arial"/>
                          <w:b w:val="0"/>
                          <w:color w:val="000000"/>
                          <w:sz w:val="16"/>
                          <w:lang w:eastAsia="de-DE"/>
                        </w:rPr>
                      </w:pPr>
                      <w:r w:rsidRPr="00A94063">
                        <w:rPr>
                          <w:rFonts w:ascii="Arial" w:hAnsi="Arial" w:cs="Arial"/>
                          <w:i/>
                          <w:color w:val="000000"/>
                          <w:lang w:eastAsia="de-DE"/>
                        </w:rPr>
                        <w:t>Construyendo Europa desde Aragón</w:t>
                      </w:r>
                      <w:r w:rsidRPr="00A94063">
                        <w:rPr>
                          <w:rFonts w:ascii="Arial" w:hAnsi="Arial" w:cs="Arial"/>
                          <w:color w:val="000000"/>
                          <w:sz w:val="16"/>
                          <w:lang w:eastAsia="de-DE"/>
                        </w:rPr>
                        <w:t xml:space="preserve"> </w:t>
                      </w:r>
                    </w:p>
                    <w:p w14:paraId="022ADB55" w14:textId="77777777" w:rsidR="00CB4703" w:rsidRDefault="00CB4703" w:rsidP="00CB4703"/>
                  </w:txbxContent>
                </v:textbox>
                <w10:wrap type="square"/>
              </v:shape>
            </w:pict>
          </mc:Fallback>
        </mc:AlternateContent>
      </w:r>
      <w:r w:rsidR="00EA551E">
        <w:rPr>
          <w:noProof/>
        </w:rPr>
        <w:drawing>
          <wp:anchor distT="0" distB="0" distL="114300" distR="114300" simplePos="0" relativeHeight="251658247" behindDoc="0" locked="0" layoutInCell="1" allowOverlap="1" wp14:anchorId="0EE004DC" wp14:editId="00305C72">
            <wp:simplePos x="0" y="0"/>
            <wp:positionH relativeFrom="column">
              <wp:posOffset>4177088</wp:posOffset>
            </wp:positionH>
            <wp:positionV relativeFrom="paragraph">
              <wp:posOffset>506673</wp:posOffset>
            </wp:positionV>
            <wp:extent cx="2331085" cy="387350"/>
            <wp:effectExtent l="0" t="0" r="0" b="0"/>
            <wp:wrapThrough wrapText="bothSides">
              <wp:wrapPolygon edited="0">
                <wp:start x="0" y="0"/>
                <wp:lineTo x="0" y="20184"/>
                <wp:lineTo x="21359" y="20184"/>
                <wp:lineTo x="21359" y="0"/>
                <wp:lineTo x="0" y="0"/>
              </wp:wrapPolygon>
            </wp:wrapThrough>
            <wp:docPr id="25" name="Imagen 25" descr="Open Analytics Data | datos.go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 Analytics Data | datos.gob.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31085" cy="38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D250E7" w14:textId="77777777" w:rsidR="00D16E85" w:rsidRPr="007726FC" w:rsidRDefault="00D16E85" w:rsidP="00FE11FB">
      <w:pPr>
        <w:pStyle w:val="Parrafoestiloprrafo"/>
        <w:rPr>
          <w:rFonts w:cs="Calibri Light"/>
          <w:szCs w:val="22"/>
        </w:rPr>
      </w:pPr>
    </w:p>
    <w:sdt>
      <w:sdtPr>
        <w:rPr>
          <w:rFonts w:ascii="Calibri" w:eastAsia="SimSun" w:hAnsi="Calibri"/>
          <w:b/>
          <w:color w:val="00356A"/>
          <w:sz w:val="24"/>
          <w:szCs w:val="14"/>
          <w:lang w:eastAsia="zh-CN"/>
        </w:rPr>
        <w:id w:val="880825362"/>
        <w:docPartObj>
          <w:docPartGallery w:val="Table of Contents"/>
          <w:docPartUnique/>
        </w:docPartObj>
      </w:sdtPr>
      <w:sdtEndPr>
        <w:rPr>
          <w:bCs/>
        </w:rPr>
      </w:sdtEndPr>
      <w:sdtContent>
        <w:p w14:paraId="0B69159B" w14:textId="039C323E" w:rsidR="009604E5" w:rsidRDefault="009604E5">
          <w:pPr>
            <w:pStyle w:val="TtuloTDC"/>
          </w:pPr>
          <w:r>
            <w:t>Contenido</w:t>
          </w:r>
        </w:p>
        <w:p w14:paraId="181B8EE1" w14:textId="6554F5D0" w:rsidR="000B729F" w:rsidRDefault="009604E5">
          <w:pPr>
            <w:pStyle w:val="TDC1"/>
            <w:rPr>
              <w:rFonts w:asciiTheme="minorHAnsi" w:eastAsiaTheme="minorEastAsia" w:hAnsiTheme="minorHAnsi" w:cstheme="minorBidi"/>
              <w:b w:val="0"/>
              <w:bCs w:val="0"/>
              <w:noProof/>
              <w:sz w:val="22"/>
              <w:szCs w:val="22"/>
              <w:lang w:eastAsia="es-ES"/>
            </w:rPr>
          </w:pPr>
          <w:r>
            <w:fldChar w:fldCharType="begin"/>
          </w:r>
          <w:r>
            <w:instrText xml:space="preserve"> TOC \o "1-3" \h \z \u </w:instrText>
          </w:r>
          <w:r>
            <w:fldChar w:fldCharType="separate"/>
          </w:r>
          <w:hyperlink w:anchor="_Toc58601404" w:history="1">
            <w:r w:rsidR="000B729F" w:rsidRPr="005F007A">
              <w:rPr>
                <w:rStyle w:val="Hipervnculo"/>
                <w:noProof/>
              </w:rPr>
              <w:t>1.</w:t>
            </w:r>
            <w:r w:rsidR="000B729F">
              <w:rPr>
                <w:rFonts w:asciiTheme="minorHAnsi" w:eastAsiaTheme="minorEastAsia" w:hAnsiTheme="minorHAnsi" w:cstheme="minorBidi"/>
                <w:b w:val="0"/>
                <w:bCs w:val="0"/>
                <w:noProof/>
                <w:sz w:val="22"/>
                <w:szCs w:val="22"/>
                <w:lang w:eastAsia="es-ES"/>
              </w:rPr>
              <w:tab/>
            </w:r>
            <w:r w:rsidR="000B729F" w:rsidRPr="005F007A">
              <w:rPr>
                <w:rStyle w:val="Hipervnculo"/>
                <w:noProof/>
              </w:rPr>
              <w:t>Creación del entorno</w:t>
            </w:r>
            <w:r w:rsidR="000B729F">
              <w:rPr>
                <w:noProof/>
                <w:webHidden/>
              </w:rPr>
              <w:tab/>
            </w:r>
            <w:r w:rsidR="000B729F">
              <w:rPr>
                <w:noProof/>
                <w:webHidden/>
              </w:rPr>
              <w:fldChar w:fldCharType="begin"/>
            </w:r>
            <w:r w:rsidR="000B729F">
              <w:rPr>
                <w:noProof/>
                <w:webHidden/>
              </w:rPr>
              <w:instrText xml:space="preserve"> PAGEREF _Toc58601404 \h </w:instrText>
            </w:r>
            <w:r w:rsidR="000B729F">
              <w:rPr>
                <w:noProof/>
                <w:webHidden/>
              </w:rPr>
            </w:r>
            <w:r w:rsidR="000B729F">
              <w:rPr>
                <w:noProof/>
                <w:webHidden/>
              </w:rPr>
              <w:fldChar w:fldCharType="separate"/>
            </w:r>
            <w:r w:rsidR="000B729F">
              <w:rPr>
                <w:noProof/>
                <w:webHidden/>
              </w:rPr>
              <w:t>4</w:t>
            </w:r>
            <w:r w:rsidR="000B729F">
              <w:rPr>
                <w:noProof/>
                <w:webHidden/>
              </w:rPr>
              <w:fldChar w:fldCharType="end"/>
            </w:r>
          </w:hyperlink>
        </w:p>
        <w:p w14:paraId="74450867" w14:textId="32E7C6FE" w:rsidR="000B729F" w:rsidRDefault="000B729F">
          <w:pPr>
            <w:pStyle w:val="TDC2"/>
            <w:tabs>
              <w:tab w:val="right" w:leader="dot" w:pos="9060"/>
            </w:tabs>
            <w:rPr>
              <w:rFonts w:asciiTheme="minorHAnsi" w:eastAsiaTheme="minorEastAsia" w:hAnsiTheme="minorHAnsi" w:cstheme="minorBidi"/>
              <w:iCs w:val="0"/>
              <w:noProof/>
              <w:szCs w:val="22"/>
              <w:lang w:eastAsia="es-ES"/>
            </w:rPr>
          </w:pPr>
          <w:hyperlink w:anchor="_Toc58601405" w:history="1">
            <w:r w:rsidRPr="005F007A">
              <w:rPr>
                <w:rStyle w:val="Hipervnculo"/>
                <w:noProof/>
              </w:rPr>
              <w:t>1.1 Arquitectura del sistema</w:t>
            </w:r>
            <w:r>
              <w:rPr>
                <w:noProof/>
                <w:webHidden/>
              </w:rPr>
              <w:tab/>
            </w:r>
            <w:r>
              <w:rPr>
                <w:noProof/>
                <w:webHidden/>
              </w:rPr>
              <w:fldChar w:fldCharType="begin"/>
            </w:r>
            <w:r>
              <w:rPr>
                <w:noProof/>
                <w:webHidden/>
              </w:rPr>
              <w:instrText xml:space="preserve"> PAGEREF _Toc58601405 \h </w:instrText>
            </w:r>
            <w:r>
              <w:rPr>
                <w:noProof/>
                <w:webHidden/>
              </w:rPr>
            </w:r>
            <w:r>
              <w:rPr>
                <w:noProof/>
                <w:webHidden/>
              </w:rPr>
              <w:fldChar w:fldCharType="separate"/>
            </w:r>
            <w:r>
              <w:rPr>
                <w:noProof/>
                <w:webHidden/>
              </w:rPr>
              <w:t>4</w:t>
            </w:r>
            <w:r>
              <w:rPr>
                <w:noProof/>
                <w:webHidden/>
              </w:rPr>
              <w:fldChar w:fldCharType="end"/>
            </w:r>
          </w:hyperlink>
        </w:p>
        <w:p w14:paraId="1760603D" w14:textId="63B7C460" w:rsidR="000B729F" w:rsidRDefault="000B729F">
          <w:pPr>
            <w:pStyle w:val="TDC2"/>
            <w:tabs>
              <w:tab w:val="right" w:leader="dot" w:pos="9060"/>
            </w:tabs>
            <w:rPr>
              <w:rFonts w:asciiTheme="minorHAnsi" w:eastAsiaTheme="minorEastAsia" w:hAnsiTheme="minorHAnsi" w:cstheme="minorBidi"/>
              <w:iCs w:val="0"/>
              <w:noProof/>
              <w:szCs w:val="22"/>
              <w:lang w:eastAsia="es-ES"/>
            </w:rPr>
          </w:pPr>
          <w:hyperlink w:anchor="_Toc58601406" w:history="1">
            <w:r w:rsidRPr="005F007A">
              <w:rPr>
                <w:rStyle w:val="Hipervnculo"/>
                <w:noProof/>
              </w:rPr>
              <w:t>1.2 Directorios del proyecto</w:t>
            </w:r>
            <w:r>
              <w:rPr>
                <w:noProof/>
                <w:webHidden/>
              </w:rPr>
              <w:tab/>
            </w:r>
            <w:r>
              <w:rPr>
                <w:noProof/>
                <w:webHidden/>
              </w:rPr>
              <w:fldChar w:fldCharType="begin"/>
            </w:r>
            <w:r>
              <w:rPr>
                <w:noProof/>
                <w:webHidden/>
              </w:rPr>
              <w:instrText xml:space="preserve"> PAGEREF _Toc58601406 \h </w:instrText>
            </w:r>
            <w:r>
              <w:rPr>
                <w:noProof/>
                <w:webHidden/>
              </w:rPr>
            </w:r>
            <w:r>
              <w:rPr>
                <w:noProof/>
                <w:webHidden/>
              </w:rPr>
              <w:fldChar w:fldCharType="separate"/>
            </w:r>
            <w:r>
              <w:rPr>
                <w:noProof/>
                <w:webHidden/>
              </w:rPr>
              <w:t>4</w:t>
            </w:r>
            <w:r>
              <w:rPr>
                <w:noProof/>
                <w:webHidden/>
              </w:rPr>
              <w:fldChar w:fldCharType="end"/>
            </w:r>
          </w:hyperlink>
        </w:p>
        <w:p w14:paraId="6758D1B5" w14:textId="7FEA687E" w:rsidR="000B729F" w:rsidRDefault="000B729F">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8601407" w:history="1">
            <w:r w:rsidRPr="005F007A">
              <w:rPr>
                <w:rStyle w:val="Hipervnculo"/>
                <w:noProof/>
                <w14:scene3d>
                  <w14:camera w14:prst="orthographicFront"/>
                  <w14:lightRig w14:rig="threePt" w14:dir="t">
                    <w14:rot w14:lat="0" w14:lon="0" w14:rev="0"/>
                  </w14:lightRig>
                </w14:scene3d>
              </w:rPr>
              <w:t>1.2.1</w:t>
            </w:r>
            <w:r>
              <w:rPr>
                <w:rFonts w:asciiTheme="minorHAnsi" w:eastAsiaTheme="minorEastAsia" w:hAnsiTheme="minorHAnsi" w:cstheme="minorBidi"/>
                <w:noProof/>
                <w:color w:val="auto"/>
                <w:sz w:val="22"/>
                <w:szCs w:val="22"/>
                <w:lang w:eastAsia="es-ES"/>
              </w:rPr>
              <w:tab/>
            </w:r>
            <w:r w:rsidRPr="005F007A">
              <w:rPr>
                <w:rStyle w:val="Hipervnculo"/>
                <w:noProof/>
              </w:rPr>
              <w:t>Servidores frontend</w:t>
            </w:r>
            <w:r>
              <w:rPr>
                <w:noProof/>
                <w:webHidden/>
              </w:rPr>
              <w:tab/>
            </w:r>
            <w:r>
              <w:rPr>
                <w:noProof/>
                <w:webHidden/>
              </w:rPr>
              <w:fldChar w:fldCharType="begin"/>
            </w:r>
            <w:r>
              <w:rPr>
                <w:noProof/>
                <w:webHidden/>
              </w:rPr>
              <w:instrText xml:space="preserve"> PAGEREF _Toc58601407 \h </w:instrText>
            </w:r>
            <w:r>
              <w:rPr>
                <w:noProof/>
                <w:webHidden/>
              </w:rPr>
            </w:r>
            <w:r>
              <w:rPr>
                <w:noProof/>
                <w:webHidden/>
              </w:rPr>
              <w:fldChar w:fldCharType="separate"/>
            </w:r>
            <w:r>
              <w:rPr>
                <w:noProof/>
                <w:webHidden/>
              </w:rPr>
              <w:t>4</w:t>
            </w:r>
            <w:r>
              <w:rPr>
                <w:noProof/>
                <w:webHidden/>
              </w:rPr>
              <w:fldChar w:fldCharType="end"/>
            </w:r>
          </w:hyperlink>
        </w:p>
        <w:p w14:paraId="55720CE1" w14:textId="0CE53695" w:rsidR="000B729F" w:rsidRDefault="000B729F">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8601408" w:history="1">
            <w:r w:rsidRPr="005F007A">
              <w:rPr>
                <w:rStyle w:val="Hipervnculo"/>
                <w:noProof/>
                <w14:scene3d>
                  <w14:camera w14:prst="orthographicFront"/>
                  <w14:lightRig w14:rig="threePt" w14:dir="t">
                    <w14:rot w14:lat="0" w14:lon="0" w14:rev="0"/>
                  </w14:lightRig>
                </w14:scene3d>
              </w:rPr>
              <w:t>1.2.2</w:t>
            </w:r>
            <w:r>
              <w:rPr>
                <w:rFonts w:asciiTheme="minorHAnsi" w:eastAsiaTheme="minorEastAsia" w:hAnsiTheme="minorHAnsi" w:cstheme="minorBidi"/>
                <w:noProof/>
                <w:color w:val="auto"/>
                <w:sz w:val="22"/>
                <w:szCs w:val="22"/>
                <w:lang w:eastAsia="es-ES"/>
              </w:rPr>
              <w:tab/>
            </w:r>
            <w:r w:rsidRPr="005F007A">
              <w:rPr>
                <w:rStyle w:val="Hipervnculo"/>
                <w:noProof/>
              </w:rPr>
              <w:t>Servidores backend</w:t>
            </w:r>
            <w:r>
              <w:rPr>
                <w:noProof/>
                <w:webHidden/>
              </w:rPr>
              <w:tab/>
            </w:r>
            <w:r>
              <w:rPr>
                <w:noProof/>
                <w:webHidden/>
              </w:rPr>
              <w:fldChar w:fldCharType="begin"/>
            </w:r>
            <w:r>
              <w:rPr>
                <w:noProof/>
                <w:webHidden/>
              </w:rPr>
              <w:instrText xml:space="preserve"> PAGEREF _Toc58601408 \h </w:instrText>
            </w:r>
            <w:r>
              <w:rPr>
                <w:noProof/>
                <w:webHidden/>
              </w:rPr>
            </w:r>
            <w:r>
              <w:rPr>
                <w:noProof/>
                <w:webHidden/>
              </w:rPr>
              <w:fldChar w:fldCharType="separate"/>
            </w:r>
            <w:r>
              <w:rPr>
                <w:noProof/>
                <w:webHidden/>
              </w:rPr>
              <w:t>4</w:t>
            </w:r>
            <w:r>
              <w:rPr>
                <w:noProof/>
                <w:webHidden/>
              </w:rPr>
              <w:fldChar w:fldCharType="end"/>
            </w:r>
          </w:hyperlink>
        </w:p>
        <w:p w14:paraId="136504CF" w14:textId="13E6FBE8" w:rsidR="000B729F" w:rsidRDefault="000B729F">
          <w:pPr>
            <w:pStyle w:val="TDC2"/>
            <w:tabs>
              <w:tab w:val="right" w:leader="dot" w:pos="9060"/>
            </w:tabs>
            <w:rPr>
              <w:rFonts w:asciiTheme="minorHAnsi" w:eastAsiaTheme="minorEastAsia" w:hAnsiTheme="minorHAnsi" w:cstheme="minorBidi"/>
              <w:iCs w:val="0"/>
              <w:noProof/>
              <w:szCs w:val="22"/>
              <w:lang w:eastAsia="es-ES"/>
            </w:rPr>
          </w:pPr>
          <w:hyperlink w:anchor="_Toc58601409" w:history="1">
            <w:r w:rsidRPr="005F007A">
              <w:rPr>
                <w:rStyle w:val="Hipervnculo"/>
                <w:noProof/>
              </w:rPr>
              <w:t>1.3 Instalación de Python 3.6.9</w:t>
            </w:r>
            <w:r>
              <w:rPr>
                <w:noProof/>
                <w:webHidden/>
              </w:rPr>
              <w:tab/>
            </w:r>
            <w:r>
              <w:rPr>
                <w:noProof/>
                <w:webHidden/>
              </w:rPr>
              <w:fldChar w:fldCharType="begin"/>
            </w:r>
            <w:r>
              <w:rPr>
                <w:noProof/>
                <w:webHidden/>
              </w:rPr>
              <w:instrText xml:space="preserve"> PAGEREF _Toc58601409 \h </w:instrText>
            </w:r>
            <w:r>
              <w:rPr>
                <w:noProof/>
                <w:webHidden/>
              </w:rPr>
            </w:r>
            <w:r>
              <w:rPr>
                <w:noProof/>
                <w:webHidden/>
              </w:rPr>
              <w:fldChar w:fldCharType="separate"/>
            </w:r>
            <w:r>
              <w:rPr>
                <w:noProof/>
                <w:webHidden/>
              </w:rPr>
              <w:t>5</w:t>
            </w:r>
            <w:r>
              <w:rPr>
                <w:noProof/>
                <w:webHidden/>
              </w:rPr>
              <w:fldChar w:fldCharType="end"/>
            </w:r>
          </w:hyperlink>
        </w:p>
        <w:p w14:paraId="25763059" w14:textId="10A3AB3A" w:rsidR="000B729F" w:rsidRDefault="000B729F">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8601410" w:history="1">
            <w:r w:rsidRPr="005F007A">
              <w:rPr>
                <w:rStyle w:val="Hipervnculo"/>
                <w:noProof/>
                <w14:scene3d>
                  <w14:camera w14:prst="orthographicFront"/>
                  <w14:lightRig w14:rig="threePt" w14:dir="t">
                    <w14:rot w14:lat="0" w14:lon="0" w14:rev="0"/>
                  </w14:lightRig>
                </w14:scene3d>
              </w:rPr>
              <w:t>1.3.1</w:t>
            </w:r>
            <w:r>
              <w:rPr>
                <w:rFonts w:asciiTheme="minorHAnsi" w:eastAsiaTheme="minorEastAsia" w:hAnsiTheme="minorHAnsi" w:cstheme="minorBidi"/>
                <w:noProof/>
                <w:color w:val="auto"/>
                <w:sz w:val="22"/>
                <w:szCs w:val="22"/>
                <w:lang w:eastAsia="es-ES"/>
              </w:rPr>
              <w:tab/>
            </w:r>
            <w:r w:rsidRPr="005F007A">
              <w:rPr>
                <w:rStyle w:val="Hipervnculo"/>
                <w:noProof/>
              </w:rPr>
              <w:t>Lista de paquetes</w:t>
            </w:r>
            <w:r>
              <w:rPr>
                <w:noProof/>
                <w:webHidden/>
              </w:rPr>
              <w:tab/>
            </w:r>
            <w:r>
              <w:rPr>
                <w:noProof/>
                <w:webHidden/>
              </w:rPr>
              <w:fldChar w:fldCharType="begin"/>
            </w:r>
            <w:r>
              <w:rPr>
                <w:noProof/>
                <w:webHidden/>
              </w:rPr>
              <w:instrText xml:space="preserve"> PAGEREF _Toc58601410 \h </w:instrText>
            </w:r>
            <w:r>
              <w:rPr>
                <w:noProof/>
                <w:webHidden/>
              </w:rPr>
            </w:r>
            <w:r>
              <w:rPr>
                <w:noProof/>
                <w:webHidden/>
              </w:rPr>
              <w:fldChar w:fldCharType="separate"/>
            </w:r>
            <w:r>
              <w:rPr>
                <w:noProof/>
                <w:webHidden/>
              </w:rPr>
              <w:t>5</w:t>
            </w:r>
            <w:r>
              <w:rPr>
                <w:noProof/>
                <w:webHidden/>
              </w:rPr>
              <w:fldChar w:fldCharType="end"/>
            </w:r>
          </w:hyperlink>
        </w:p>
        <w:p w14:paraId="4229942F" w14:textId="6D228E41" w:rsidR="000B729F" w:rsidRDefault="000B729F">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8601411" w:history="1">
            <w:r w:rsidRPr="005F007A">
              <w:rPr>
                <w:rStyle w:val="Hipervnculo"/>
                <w:noProof/>
                <w14:scene3d>
                  <w14:camera w14:prst="orthographicFront"/>
                  <w14:lightRig w14:rig="threePt" w14:dir="t">
                    <w14:rot w14:lat="0" w14:lon="0" w14:rev="0"/>
                  </w14:lightRig>
                </w14:scene3d>
              </w:rPr>
              <w:t>1.3.2</w:t>
            </w:r>
            <w:r>
              <w:rPr>
                <w:rFonts w:asciiTheme="minorHAnsi" w:eastAsiaTheme="minorEastAsia" w:hAnsiTheme="minorHAnsi" w:cstheme="minorBidi"/>
                <w:noProof/>
                <w:color w:val="auto"/>
                <w:sz w:val="22"/>
                <w:szCs w:val="22"/>
                <w:lang w:eastAsia="es-ES"/>
              </w:rPr>
              <w:tab/>
            </w:r>
            <w:r w:rsidRPr="005F007A">
              <w:rPr>
                <w:rStyle w:val="Hipervnculo"/>
                <w:noProof/>
              </w:rPr>
              <w:t>Descarga de paquetes</w:t>
            </w:r>
            <w:r>
              <w:rPr>
                <w:noProof/>
                <w:webHidden/>
              </w:rPr>
              <w:tab/>
            </w:r>
            <w:r>
              <w:rPr>
                <w:noProof/>
                <w:webHidden/>
              </w:rPr>
              <w:fldChar w:fldCharType="begin"/>
            </w:r>
            <w:r>
              <w:rPr>
                <w:noProof/>
                <w:webHidden/>
              </w:rPr>
              <w:instrText xml:space="preserve"> PAGEREF _Toc58601411 \h </w:instrText>
            </w:r>
            <w:r>
              <w:rPr>
                <w:noProof/>
                <w:webHidden/>
              </w:rPr>
            </w:r>
            <w:r>
              <w:rPr>
                <w:noProof/>
                <w:webHidden/>
              </w:rPr>
              <w:fldChar w:fldCharType="separate"/>
            </w:r>
            <w:r>
              <w:rPr>
                <w:noProof/>
                <w:webHidden/>
              </w:rPr>
              <w:t>5</w:t>
            </w:r>
            <w:r>
              <w:rPr>
                <w:noProof/>
                <w:webHidden/>
              </w:rPr>
              <w:fldChar w:fldCharType="end"/>
            </w:r>
          </w:hyperlink>
        </w:p>
        <w:p w14:paraId="50269E59" w14:textId="1A2EE3AB" w:rsidR="000B729F" w:rsidRDefault="000B729F">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8601412" w:history="1">
            <w:r w:rsidRPr="005F007A">
              <w:rPr>
                <w:rStyle w:val="Hipervnculo"/>
                <w:noProof/>
                <w14:scene3d>
                  <w14:camera w14:prst="orthographicFront"/>
                  <w14:lightRig w14:rig="threePt" w14:dir="t">
                    <w14:rot w14:lat="0" w14:lon="0" w14:rev="0"/>
                  </w14:lightRig>
                </w14:scene3d>
              </w:rPr>
              <w:t>1.3.3</w:t>
            </w:r>
            <w:r>
              <w:rPr>
                <w:rFonts w:asciiTheme="minorHAnsi" w:eastAsiaTheme="minorEastAsia" w:hAnsiTheme="minorHAnsi" w:cstheme="minorBidi"/>
                <w:noProof/>
                <w:color w:val="auto"/>
                <w:sz w:val="22"/>
                <w:szCs w:val="22"/>
                <w:lang w:eastAsia="es-ES"/>
              </w:rPr>
              <w:tab/>
            </w:r>
            <w:r w:rsidRPr="005F007A">
              <w:rPr>
                <w:rStyle w:val="Hipervnculo"/>
                <w:noProof/>
              </w:rPr>
              <w:t>Instalación de paquetes</w:t>
            </w:r>
            <w:r>
              <w:rPr>
                <w:noProof/>
                <w:webHidden/>
              </w:rPr>
              <w:tab/>
            </w:r>
            <w:r>
              <w:rPr>
                <w:noProof/>
                <w:webHidden/>
              </w:rPr>
              <w:fldChar w:fldCharType="begin"/>
            </w:r>
            <w:r>
              <w:rPr>
                <w:noProof/>
                <w:webHidden/>
              </w:rPr>
              <w:instrText xml:space="preserve"> PAGEREF _Toc58601412 \h </w:instrText>
            </w:r>
            <w:r>
              <w:rPr>
                <w:noProof/>
                <w:webHidden/>
              </w:rPr>
            </w:r>
            <w:r>
              <w:rPr>
                <w:noProof/>
                <w:webHidden/>
              </w:rPr>
              <w:fldChar w:fldCharType="separate"/>
            </w:r>
            <w:r>
              <w:rPr>
                <w:noProof/>
                <w:webHidden/>
              </w:rPr>
              <w:t>8</w:t>
            </w:r>
            <w:r>
              <w:rPr>
                <w:noProof/>
                <w:webHidden/>
              </w:rPr>
              <w:fldChar w:fldCharType="end"/>
            </w:r>
          </w:hyperlink>
        </w:p>
        <w:p w14:paraId="74959CE9" w14:textId="54308E23" w:rsidR="000B729F" w:rsidRDefault="000B729F">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8601413" w:history="1">
            <w:r w:rsidRPr="005F007A">
              <w:rPr>
                <w:rStyle w:val="Hipervnculo"/>
                <w:noProof/>
                <w14:scene3d>
                  <w14:camera w14:prst="orthographicFront"/>
                  <w14:lightRig w14:rig="threePt" w14:dir="t">
                    <w14:rot w14:lat="0" w14:lon="0" w14:rev="0"/>
                  </w14:lightRig>
                </w14:scene3d>
              </w:rPr>
              <w:t>1.3.4</w:t>
            </w:r>
            <w:r>
              <w:rPr>
                <w:rFonts w:asciiTheme="minorHAnsi" w:eastAsiaTheme="minorEastAsia" w:hAnsiTheme="minorHAnsi" w:cstheme="minorBidi"/>
                <w:noProof/>
                <w:color w:val="auto"/>
                <w:sz w:val="22"/>
                <w:szCs w:val="22"/>
                <w:lang w:eastAsia="es-ES"/>
              </w:rPr>
              <w:tab/>
            </w:r>
            <w:r w:rsidRPr="005F007A">
              <w:rPr>
                <w:rStyle w:val="Hipervnculo"/>
                <w:noProof/>
              </w:rPr>
              <w:t>Resultado y verificación</w:t>
            </w:r>
            <w:r>
              <w:rPr>
                <w:noProof/>
                <w:webHidden/>
              </w:rPr>
              <w:tab/>
            </w:r>
            <w:r>
              <w:rPr>
                <w:noProof/>
                <w:webHidden/>
              </w:rPr>
              <w:fldChar w:fldCharType="begin"/>
            </w:r>
            <w:r>
              <w:rPr>
                <w:noProof/>
                <w:webHidden/>
              </w:rPr>
              <w:instrText xml:space="preserve"> PAGEREF _Toc58601413 \h </w:instrText>
            </w:r>
            <w:r>
              <w:rPr>
                <w:noProof/>
                <w:webHidden/>
              </w:rPr>
            </w:r>
            <w:r>
              <w:rPr>
                <w:noProof/>
                <w:webHidden/>
              </w:rPr>
              <w:fldChar w:fldCharType="separate"/>
            </w:r>
            <w:r>
              <w:rPr>
                <w:noProof/>
                <w:webHidden/>
              </w:rPr>
              <w:t>8</w:t>
            </w:r>
            <w:r>
              <w:rPr>
                <w:noProof/>
                <w:webHidden/>
              </w:rPr>
              <w:fldChar w:fldCharType="end"/>
            </w:r>
          </w:hyperlink>
        </w:p>
        <w:p w14:paraId="2AB19C05" w14:textId="717F2C72" w:rsidR="000B729F" w:rsidRDefault="000B729F">
          <w:pPr>
            <w:pStyle w:val="TDC2"/>
            <w:tabs>
              <w:tab w:val="right" w:leader="dot" w:pos="9060"/>
            </w:tabs>
            <w:rPr>
              <w:rFonts w:asciiTheme="minorHAnsi" w:eastAsiaTheme="minorEastAsia" w:hAnsiTheme="minorHAnsi" w:cstheme="minorBidi"/>
              <w:iCs w:val="0"/>
              <w:noProof/>
              <w:szCs w:val="22"/>
              <w:lang w:eastAsia="es-ES"/>
            </w:rPr>
          </w:pPr>
          <w:hyperlink w:anchor="_Toc58601414" w:history="1">
            <w:r w:rsidRPr="005F007A">
              <w:rPr>
                <w:rStyle w:val="Hipervnculo"/>
                <w:noProof/>
              </w:rPr>
              <w:t>1.4 Configuración de PostgreSQL</w:t>
            </w:r>
            <w:r>
              <w:rPr>
                <w:noProof/>
                <w:webHidden/>
              </w:rPr>
              <w:tab/>
            </w:r>
            <w:r>
              <w:rPr>
                <w:noProof/>
                <w:webHidden/>
              </w:rPr>
              <w:fldChar w:fldCharType="begin"/>
            </w:r>
            <w:r>
              <w:rPr>
                <w:noProof/>
                <w:webHidden/>
              </w:rPr>
              <w:instrText xml:space="preserve"> PAGEREF _Toc58601414 \h </w:instrText>
            </w:r>
            <w:r>
              <w:rPr>
                <w:noProof/>
                <w:webHidden/>
              </w:rPr>
            </w:r>
            <w:r>
              <w:rPr>
                <w:noProof/>
                <w:webHidden/>
              </w:rPr>
              <w:fldChar w:fldCharType="separate"/>
            </w:r>
            <w:r>
              <w:rPr>
                <w:noProof/>
                <w:webHidden/>
              </w:rPr>
              <w:t>9</w:t>
            </w:r>
            <w:r>
              <w:rPr>
                <w:noProof/>
                <w:webHidden/>
              </w:rPr>
              <w:fldChar w:fldCharType="end"/>
            </w:r>
          </w:hyperlink>
        </w:p>
        <w:p w14:paraId="7ABB2B94" w14:textId="0A1C20BC" w:rsidR="000B729F" w:rsidRDefault="000B729F">
          <w:pPr>
            <w:pStyle w:val="TDC2"/>
            <w:tabs>
              <w:tab w:val="right" w:leader="dot" w:pos="9060"/>
            </w:tabs>
            <w:rPr>
              <w:rFonts w:asciiTheme="minorHAnsi" w:eastAsiaTheme="minorEastAsia" w:hAnsiTheme="minorHAnsi" w:cstheme="minorBidi"/>
              <w:iCs w:val="0"/>
              <w:noProof/>
              <w:szCs w:val="22"/>
              <w:lang w:eastAsia="es-ES"/>
            </w:rPr>
          </w:pPr>
          <w:hyperlink w:anchor="_Toc58601415" w:history="1">
            <w:r w:rsidRPr="005F007A">
              <w:rPr>
                <w:rStyle w:val="Hipervnculo"/>
                <w:noProof/>
              </w:rPr>
              <w:t xml:space="preserve">1.5 Entorno virtual servidores </w:t>
            </w:r>
            <w:r w:rsidRPr="005F007A">
              <w:rPr>
                <w:rStyle w:val="Hipervnculo"/>
                <w:i/>
                <w:noProof/>
              </w:rPr>
              <w:t>frontend</w:t>
            </w:r>
            <w:r>
              <w:rPr>
                <w:noProof/>
                <w:webHidden/>
              </w:rPr>
              <w:tab/>
            </w:r>
            <w:r>
              <w:rPr>
                <w:noProof/>
                <w:webHidden/>
              </w:rPr>
              <w:fldChar w:fldCharType="begin"/>
            </w:r>
            <w:r>
              <w:rPr>
                <w:noProof/>
                <w:webHidden/>
              </w:rPr>
              <w:instrText xml:space="preserve"> PAGEREF _Toc58601415 \h </w:instrText>
            </w:r>
            <w:r>
              <w:rPr>
                <w:noProof/>
                <w:webHidden/>
              </w:rPr>
            </w:r>
            <w:r>
              <w:rPr>
                <w:noProof/>
                <w:webHidden/>
              </w:rPr>
              <w:fldChar w:fldCharType="separate"/>
            </w:r>
            <w:r>
              <w:rPr>
                <w:noProof/>
                <w:webHidden/>
              </w:rPr>
              <w:t>10</w:t>
            </w:r>
            <w:r>
              <w:rPr>
                <w:noProof/>
                <w:webHidden/>
              </w:rPr>
              <w:fldChar w:fldCharType="end"/>
            </w:r>
          </w:hyperlink>
        </w:p>
        <w:p w14:paraId="7983BCB5" w14:textId="5D145E08" w:rsidR="000B729F" w:rsidRDefault="000B729F">
          <w:pPr>
            <w:pStyle w:val="TDC2"/>
            <w:tabs>
              <w:tab w:val="right" w:leader="dot" w:pos="9060"/>
            </w:tabs>
            <w:rPr>
              <w:rFonts w:asciiTheme="minorHAnsi" w:eastAsiaTheme="minorEastAsia" w:hAnsiTheme="minorHAnsi" w:cstheme="minorBidi"/>
              <w:iCs w:val="0"/>
              <w:noProof/>
              <w:szCs w:val="22"/>
              <w:lang w:eastAsia="es-ES"/>
            </w:rPr>
          </w:pPr>
          <w:hyperlink w:anchor="_Toc58601416" w:history="1">
            <w:r w:rsidRPr="005F007A">
              <w:rPr>
                <w:rStyle w:val="Hipervnculo"/>
                <w:noProof/>
              </w:rPr>
              <w:t xml:space="preserve">1.6 Entorno virtual servidores </w:t>
            </w:r>
            <w:r w:rsidRPr="005F007A">
              <w:rPr>
                <w:rStyle w:val="Hipervnculo"/>
                <w:i/>
                <w:noProof/>
              </w:rPr>
              <w:t>backend</w:t>
            </w:r>
            <w:r>
              <w:rPr>
                <w:noProof/>
                <w:webHidden/>
              </w:rPr>
              <w:tab/>
            </w:r>
            <w:r>
              <w:rPr>
                <w:noProof/>
                <w:webHidden/>
              </w:rPr>
              <w:fldChar w:fldCharType="begin"/>
            </w:r>
            <w:r>
              <w:rPr>
                <w:noProof/>
                <w:webHidden/>
              </w:rPr>
              <w:instrText xml:space="preserve"> PAGEREF _Toc58601416 \h </w:instrText>
            </w:r>
            <w:r>
              <w:rPr>
                <w:noProof/>
                <w:webHidden/>
              </w:rPr>
            </w:r>
            <w:r>
              <w:rPr>
                <w:noProof/>
                <w:webHidden/>
              </w:rPr>
              <w:fldChar w:fldCharType="separate"/>
            </w:r>
            <w:r>
              <w:rPr>
                <w:noProof/>
                <w:webHidden/>
              </w:rPr>
              <w:t>10</w:t>
            </w:r>
            <w:r>
              <w:rPr>
                <w:noProof/>
                <w:webHidden/>
              </w:rPr>
              <w:fldChar w:fldCharType="end"/>
            </w:r>
          </w:hyperlink>
        </w:p>
        <w:p w14:paraId="4DEB53FB" w14:textId="2ED7C6F0" w:rsidR="000B729F" w:rsidRDefault="000B729F">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8601417" w:history="1">
            <w:r w:rsidRPr="005F007A">
              <w:rPr>
                <w:rStyle w:val="Hipervnculo"/>
                <w:noProof/>
                <w14:scene3d>
                  <w14:camera w14:prst="orthographicFront"/>
                  <w14:lightRig w14:rig="threePt" w14:dir="t">
                    <w14:rot w14:lat="0" w14:lon="0" w14:rev="0"/>
                  </w14:lightRig>
                </w14:scene3d>
              </w:rPr>
              <w:t>1.6.1</w:t>
            </w:r>
            <w:r>
              <w:rPr>
                <w:rFonts w:asciiTheme="minorHAnsi" w:eastAsiaTheme="minorEastAsia" w:hAnsiTheme="minorHAnsi" w:cstheme="minorBidi"/>
                <w:noProof/>
                <w:color w:val="auto"/>
                <w:sz w:val="22"/>
                <w:szCs w:val="22"/>
                <w:lang w:eastAsia="es-ES"/>
              </w:rPr>
              <w:tab/>
            </w:r>
            <w:r w:rsidRPr="005F007A">
              <w:rPr>
                <w:rStyle w:val="Hipervnculo"/>
                <w:noProof/>
              </w:rPr>
              <w:t>Paquetes del entorno</w:t>
            </w:r>
            <w:r>
              <w:rPr>
                <w:noProof/>
                <w:webHidden/>
              </w:rPr>
              <w:tab/>
            </w:r>
            <w:r>
              <w:rPr>
                <w:noProof/>
                <w:webHidden/>
              </w:rPr>
              <w:fldChar w:fldCharType="begin"/>
            </w:r>
            <w:r>
              <w:rPr>
                <w:noProof/>
                <w:webHidden/>
              </w:rPr>
              <w:instrText xml:space="preserve"> PAGEREF _Toc58601417 \h </w:instrText>
            </w:r>
            <w:r>
              <w:rPr>
                <w:noProof/>
                <w:webHidden/>
              </w:rPr>
            </w:r>
            <w:r>
              <w:rPr>
                <w:noProof/>
                <w:webHidden/>
              </w:rPr>
              <w:fldChar w:fldCharType="separate"/>
            </w:r>
            <w:r>
              <w:rPr>
                <w:noProof/>
                <w:webHidden/>
              </w:rPr>
              <w:t>10</w:t>
            </w:r>
            <w:r>
              <w:rPr>
                <w:noProof/>
                <w:webHidden/>
              </w:rPr>
              <w:fldChar w:fldCharType="end"/>
            </w:r>
          </w:hyperlink>
        </w:p>
        <w:p w14:paraId="58019122" w14:textId="44C1B178" w:rsidR="000B729F" w:rsidRDefault="000B729F">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8601418" w:history="1">
            <w:r w:rsidRPr="005F007A">
              <w:rPr>
                <w:rStyle w:val="Hipervnculo"/>
                <w:noProof/>
                <w14:scene3d>
                  <w14:camera w14:prst="orthographicFront"/>
                  <w14:lightRig w14:rig="threePt" w14:dir="t">
                    <w14:rot w14:lat="0" w14:lon="0" w14:rev="0"/>
                  </w14:lightRig>
                </w14:scene3d>
              </w:rPr>
              <w:t>1.6.2</w:t>
            </w:r>
            <w:r>
              <w:rPr>
                <w:rFonts w:asciiTheme="minorHAnsi" w:eastAsiaTheme="minorEastAsia" w:hAnsiTheme="minorHAnsi" w:cstheme="minorBidi"/>
                <w:noProof/>
                <w:color w:val="auto"/>
                <w:sz w:val="22"/>
                <w:szCs w:val="22"/>
                <w:lang w:eastAsia="es-ES"/>
              </w:rPr>
              <w:tab/>
            </w:r>
            <w:r w:rsidRPr="005F007A">
              <w:rPr>
                <w:rStyle w:val="Hipervnculo"/>
                <w:noProof/>
              </w:rPr>
              <w:t xml:space="preserve">Creación del entorno </w:t>
            </w:r>
            <w:r w:rsidRPr="005F007A">
              <w:rPr>
                <w:rStyle w:val="Hipervnculo"/>
                <w:i/>
                <w:iCs/>
                <w:noProof/>
              </w:rPr>
              <w:t>online</w:t>
            </w:r>
            <w:r>
              <w:rPr>
                <w:noProof/>
                <w:webHidden/>
              </w:rPr>
              <w:tab/>
            </w:r>
            <w:r>
              <w:rPr>
                <w:noProof/>
                <w:webHidden/>
              </w:rPr>
              <w:fldChar w:fldCharType="begin"/>
            </w:r>
            <w:r>
              <w:rPr>
                <w:noProof/>
                <w:webHidden/>
              </w:rPr>
              <w:instrText xml:space="preserve"> PAGEREF _Toc58601418 \h </w:instrText>
            </w:r>
            <w:r>
              <w:rPr>
                <w:noProof/>
                <w:webHidden/>
              </w:rPr>
            </w:r>
            <w:r>
              <w:rPr>
                <w:noProof/>
                <w:webHidden/>
              </w:rPr>
              <w:fldChar w:fldCharType="separate"/>
            </w:r>
            <w:r>
              <w:rPr>
                <w:noProof/>
                <w:webHidden/>
              </w:rPr>
              <w:t>11</w:t>
            </w:r>
            <w:r>
              <w:rPr>
                <w:noProof/>
                <w:webHidden/>
              </w:rPr>
              <w:fldChar w:fldCharType="end"/>
            </w:r>
          </w:hyperlink>
        </w:p>
        <w:p w14:paraId="4F29B418" w14:textId="7F64D284" w:rsidR="000B729F" w:rsidRDefault="000B729F">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8601419" w:history="1">
            <w:r w:rsidRPr="005F007A">
              <w:rPr>
                <w:rStyle w:val="Hipervnculo"/>
                <w:noProof/>
                <w14:scene3d>
                  <w14:camera w14:prst="orthographicFront"/>
                  <w14:lightRig w14:rig="threePt" w14:dir="t">
                    <w14:rot w14:lat="0" w14:lon="0" w14:rev="0"/>
                  </w14:lightRig>
                </w14:scene3d>
              </w:rPr>
              <w:t>1.6.3</w:t>
            </w:r>
            <w:r>
              <w:rPr>
                <w:rFonts w:asciiTheme="minorHAnsi" w:eastAsiaTheme="minorEastAsia" w:hAnsiTheme="minorHAnsi" w:cstheme="minorBidi"/>
                <w:noProof/>
                <w:color w:val="auto"/>
                <w:sz w:val="22"/>
                <w:szCs w:val="22"/>
                <w:lang w:eastAsia="es-ES"/>
              </w:rPr>
              <w:tab/>
            </w:r>
            <w:r w:rsidRPr="005F007A">
              <w:rPr>
                <w:rStyle w:val="Hipervnculo"/>
                <w:noProof/>
              </w:rPr>
              <w:t>Configuración de Apache Airflow</w:t>
            </w:r>
            <w:r>
              <w:rPr>
                <w:noProof/>
                <w:webHidden/>
              </w:rPr>
              <w:tab/>
            </w:r>
            <w:r>
              <w:rPr>
                <w:noProof/>
                <w:webHidden/>
              </w:rPr>
              <w:fldChar w:fldCharType="begin"/>
            </w:r>
            <w:r>
              <w:rPr>
                <w:noProof/>
                <w:webHidden/>
              </w:rPr>
              <w:instrText xml:space="preserve"> PAGEREF _Toc58601419 \h </w:instrText>
            </w:r>
            <w:r>
              <w:rPr>
                <w:noProof/>
                <w:webHidden/>
              </w:rPr>
            </w:r>
            <w:r>
              <w:rPr>
                <w:noProof/>
                <w:webHidden/>
              </w:rPr>
              <w:fldChar w:fldCharType="separate"/>
            </w:r>
            <w:r>
              <w:rPr>
                <w:noProof/>
                <w:webHidden/>
              </w:rPr>
              <w:t>11</w:t>
            </w:r>
            <w:r>
              <w:rPr>
                <w:noProof/>
                <w:webHidden/>
              </w:rPr>
              <w:fldChar w:fldCharType="end"/>
            </w:r>
          </w:hyperlink>
        </w:p>
        <w:p w14:paraId="0DEEE865" w14:textId="5A46ADF0" w:rsidR="000B729F" w:rsidRDefault="000B729F">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8601420" w:history="1">
            <w:r w:rsidRPr="005F007A">
              <w:rPr>
                <w:rStyle w:val="Hipervnculo"/>
                <w:noProof/>
                <w14:scene3d>
                  <w14:camera w14:prst="orthographicFront"/>
                  <w14:lightRig w14:rig="threePt" w14:dir="t">
                    <w14:rot w14:lat="0" w14:lon="0" w14:rev="0"/>
                  </w14:lightRig>
                </w14:scene3d>
              </w:rPr>
              <w:t>1.6.4</w:t>
            </w:r>
            <w:r>
              <w:rPr>
                <w:rFonts w:asciiTheme="minorHAnsi" w:eastAsiaTheme="minorEastAsia" w:hAnsiTheme="minorHAnsi" w:cstheme="minorBidi"/>
                <w:noProof/>
                <w:color w:val="auto"/>
                <w:sz w:val="22"/>
                <w:szCs w:val="22"/>
                <w:lang w:eastAsia="es-ES"/>
              </w:rPr>
              <w:tab/>
            </w:r>
            <w:r w:rsidRPr="005F007A">
              <w:rPr>
                <w:rStyle w:val="Hipervnculo"/>
                <w:noProof/>
              </w:rPr>
              <w:t xml:space="preserve">Despliegue en </w:t>
            </w:r>
            <w:r w:rsidRPr="005F007A">
              <w:rPr>
                <w:rStyle w:val="Hipervnculo"/>
                <w:i/>
                <w:iCs/>
                <w:noProof/>
              </w:rPr>
              <w:t>backend</w:t>
            </w:r>
            <w:r w:rsidRPr="005F007A">
              <w:rPr>
                <w:rStyle w:val="Hipervnculo"/>
                <w:noProof/>
              </w:rPr>
              <w:t xml:space="preserve"> de desarrollo</w:t>
            </w:r>
            <w:r>
              <w:rPr>
                <w:noProof/>
                <w:webHidden/>
              </w:rPr>
              <w:tab/>
            </w:r>
            <w:r>
              <w:rPr>
                <w:noProof/>
                <w:webHidden/>
              </w:rPr>
              <w:fldChar w:fldCharType="begin"/>
            </w:r>
            <w:r>
              <w:rPr>
                <w:noProof/>
                <w:webHidden/>
              </w:rPr>
              <w:instrText xml:space="preserve"> PAGEREF _Toc58601420 \h </w:instrText>
            </w:r>
            <w:r>
              <w:rPr>
                <w:noProof/>
                <w:webHidden/>
              </w:rPr>
            </w:r>
            <w:r>
              <w:rPr>
                <w:noProof/>
                <w:webHidden/>
              </w:rPr>
              <w:fldChar w:fldCharType="separate"/>
            </w:r>
            <w:r>
              <w:rPr>
                <w:noProof/>
                <w:webHidden/>
              </w:rPr>
              <w:t>12</w:t>
            </w:r>
            <w:r>
              <w:rPr>
                <w:noProof/>
                <w:webHidden/>
              </w:rPr>
              <w:fldChar w:fldCharType="end"/>
            </w:r>
          </w:hyperlink>
        </w:p>
        <w:p w14:paraId="21561ED8" w14:textId="25E10100" w:rsidR="000B729F" w:rsidRDefault="000B729F">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8601421" w:history="1">
            <w:r w:rsidRPr="005F007A">
              <w:rPr>
                <w:rStyle w:val="Hipervnculo"/>
                <w:noProof/>
                <w14:scene3d>
                  <w14:camera w14:prst="orthographicFront"/>
                  <w14:lightRig w14:rig="threePt" w14:dir="t">
                    <w14:rot w14:lat="0" w14:lon="0" w14:rev="0"/>
                  </w14:lightRig>
                </w14:scene3d>
              </w:rPr>
              <w:t>1.6.5</w:t>
            </w:r>
            <w:r>
              <w:rPr>
                <w:rFonts w:asciiTheme="minorHAnsi" w:eastAsiaTheme="minorEastAsia" w:hAnsiTheme="minorHAnsi" w:cstheme="minorBidi"/>
                <w:noProof/>
                <w:color w:val="auto"/>
                <w:sz w:val="22"/>
                <w:szCs w:val="22"/>
                <w:lang w:eastAsia="es-ES"/>
              </w:rPr>
              <w:tab/>
            </w:r>
            <w:r w:rsidRPr="005F007A">
              <w:rPr>
                <w:rStyle w:val="Hipervnculo"/>
                <w:noProof/>
              </w:rPr>
              <w:t xml:space="preserve">Traspaso a entorno </w:t>
            </w:r>
            <w:r w:rsidRPr="005F007A">
              <w:rPr>
                <w:rStyle w:val="Hipervnculo"/>
                <w:i/>
                <w:iCs/>
                <w:noProof/>
              </w:rPr>
              <w:t>backend</w:t>
            </w:r>
            <w:r w:rsidRPr="005F007A">
              <w:rPr>
                <w:rStyle w:val="Hipervnculo"/>
                <w:noProof/>
              </w:rPr>
              <w:t xml:space="preserve"> de preproducción</w:t>
            </w:r>
            <w:r>
              <w:rPr>
                <w:noProof/>
                <w:webHidden/>
              </w:rPr>
              <w:tab/>
            </w:r>
            <w:r>
              <w:rPr>
                <w:noProof/>
                <w:webHidden/>
              </w:rPr>
              <w:fldChar w:fldCharType="begin"/>
            </w:r>
            <w:r>
              <w:rPr>
                <w:noProof/>
                <w:webHidden/>
              </w:rPr>
              <w:instrText xml:space="preserve"> PAGEREF _Toc58601421 \h </w:instrText>
            </w:r>
            <w:r>
              <w:rPr>
                <w:noProof/>
                <w:webHidden/>
              </w:rPr>
            </w:r>
            <w:r>
              <w:rPr>
                <w:noProof/>
                <w:webHidden/>
              </w:rPr>
              <w:fldChar w:fldCharType="separate"/>
            </w:r>
            <w:r>
              <w:rPr>
                <w:noProof/>
                <w:webHidden/>
              </w:rPr>
              <w:t>13</w:t>
            </w:r>
            <w:r>
              <w:rPr>
                <w:noProof/>
                <w:webHidden/>
              </w:rPr>
              <w:fldChar w:fldCharType="end"/>
            </w:r>
          </w:hyperlink>
        </w:p>
        <w:p w14:paraId="7FEA0820" w14:textId="73E93F7A" w:rsidR="000B729F" w:rsidRDefault="000B729F">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8601422" w:history="1">
            <w:r w:rsidRPr="005F007A">
              <w:rPr>
                <w:rStyle w:val="Hipervnculo"/>
                <w:noProof/>
                <w14:scene3d>
                  <w14:camera w14:prst="orthographicFront"/>
                  <w14:lightRig w14:rig="threePt" w14:dir="t">
                    <w14:rot w14:lat="0" w14:lon="0" w14:rev="0"/>
                  </w14:lightRig>
                </w14:scene3d>
              </w:rPr>
              <w:t>1.6.6</w:t>
            </w:r>
            <w:r>
              <w:rPr>
                <w:rFonts w:asciiTheme="minorHAnsi" w:eastAsiaTheme="minorEastAsia" w:hAnsiTheme="minorHAnsi" w:cstheme="minorBidi"/>
                <w:noProof/>
                <w:color w:val="auto"/>
                <w:sz w:val="22"/>
                <w:szCs w:val="22"/>
                <w:lang w:eastAsia="es-ES"/>
              </w:rPr>
              <w:tab/>
            </w:r>
            <w:r w:rsidRPr="005F007A">
              <w:rPr>
                <w:rStyle w:val="Hipervnculo"/>
                <w:noProof/>
              </w:rPr>
              <w:t xml:space="preserve">Traspaso a entorno </w:t>
            </w:r>
            <w:r w:rsidRPr="005F007A">
              <w:rPr>
                <w:rStyle w:val="Hipervnculo"/>
                <w:i/>
                <w:iCs/>
                <w:noProof/>
              </w:rPr>
              <w:t>backend</w:t>
            </w:r>
            <w:r w:rsidRPr="005F007A">
              <w:rPr>
                <w:rStyle w:val="Hipervnculo"/>
                <w:noProof/>
              </w:rPr>
              <w:t xml:space="preserve"> de producción</w:t>
            </w:r>
            <w:r>
              <w:rPr>
                <w:noProof/>
                <w:webHidden/>
              </w:rPr>
              <w:tab/>
            </w:r>
            <w:r>
              <w:rPr>
                <w:noProof/>
                <w:webHidden/>
              </w:rPr>
              <w:fldChar w:fldCharType="begin"/>
            </w:r>
            <w:r>
              <w:rPr>
                <w:noProof/>
                <w:webHidden/>
              </w:rPr>
              <w:instrText xml:space="preserve"> PAGEREF _Toc58601422 \h </w:instrText>
            </w:r>
            <w:r>
              <w:rPr>
                <w:noProof/>
                <w:webHidden/>
              </w:rPr>
            </w:r>
            <w:r>
              <w:rPr>
                <w:noProof/>
                <w:webHidden/>
              </w:rPr>
              <w:fldChar w:fldCharType="separate"/>
            </w:r>
            <w:r>
              <w:rPr>
                <w:noProof/>
                <w:webHidden/>
              </w:rPr>
              <w:t>14</w:t>
            </w:r>
            <w:r>
              <w:rPr>
                <w:noProof/>
                <w:webHidden/>
              </w:rPr>
              <w:fldChar w:fldCharType="end"/>
            </w:r>
          </w:hyperlink>
        </w:p>
        <w:p w14:paraId="5046B4A7" w14:textId="249B35F1" w:rsidR="000B729F" w:rsidRDefault="000B729F">
          <w:pPr>
            <w:pStyle w:val="TDC1"/>
            <w:rPr>
              <w:rFonts w:asciiTheme="minorHAnsi" w:eastAsiaTheme="minorEastAsia" w:hAnsiTheme="minorHAnsi" w:cstheme="minorBidi"/>
              <w:b w:val="0"/>
              <w:bCs w:val="0"/>
              <w:noProof/>
              <w:sz w:val="22"/>
              <w:szCs w:val="22"/>
              <w:lang w:eastAsia="es-ES"/>
            </w:rPr>
          </w:pPr>
          <w:hyperlink w:anchor="_Toc58601423" w:history="1">
            <w:r w:rsidRPr="005F007A">
              <w:rPr>
                <w:rStyle w:val="Hipervnculo"/>
                <w:noProof/>
              </w:rPr>
              <w:t>2.</w:t>
            </w:r>
            <w:r>
              <w:rPr>
                <w:rFonts w:asciiTheme="minorHAnsi" w:eastAsiaTheme="minorEastAsia" w:hAnsiTheme="minorHAnsi" w:cstheme="minorBidi"/>
                <w:b w:val="0"/>
                <w:bCs w:val="0"/>
                <w:noProof/>
                <w:sz w:val="22"/>
                <w:szCs w:val="22"/>
                <w:lang w:eastAsia="es-ES"/>
              </w:rPr>
              <w:tab/>
            </w:r>
            <w:r w:rsidRPr="005F007A">
              <w:rPr>
                <w:rStyle w:val="Hipervnculo"/>
                <w:noProof/>
              </w:rPr>
              <w:t>Explotación y mantenimiento</w:t>
            </w:r>
            <w:r>
              <w:rPr>
                <w:noProof/>
                <w:webHidden/>
              </w:rPr>
              <w:tab/>
            </w:r>
            <w:r>
              <w:rPr>
                <w:noProof/>
                <w:webHidden/>
              </w:rPr>
              <w:fldChar w:fldCharType="begin"/>
            </w:r>
            <w:r>
              <w:rPr>
                <w:noProof/>
                <w:webHidden/>
              </w:rPr>
              <w:instrText xml:space="preserve"> PAGEREF _Toc58601423 \h </w:instrText>
            </w:r>
            <w:r>
              <w:rPr>
                <w:noProof/>
                <w:webHidden/>
              </w:rPr>
            </w:r>
            <w:r>
              <w:rPr>
                <w:noProof/>
                <w:webHidden/>
              </w:rPr>
              <w:fldChar w:fldCharType="separate"/>
            </w:r>
            <w:r>
              <w:rPr>
                <w:noProof/>
                <w:webHidden/>
              </w:rPr>
              <w:t>15</w:t>
            </w:r>
            <w:r>
              <w:rPr>
                <w:noProof/>
                <w:webHidden/>
              </w:rPr>
              <w:fldChar w:fldCharType="end"/>
            </w:r>
          </w:hyperlink>
        </w:p>
        <w:p w14:paraId="438D3C6A" w14:textId="4EFF6B76" w:rsidR="000B729F" w:rsidRDefault="000B729F">
          <w:pPr>
            <w:pStyle w:val="TDC2"/>
            <w:tabs>
              <w:tab w:val="right" w:leader="dot" w:pos="9060"/>
            </w:tabs>
            <w:rPr>
              <w:rFonts w:asciiTheme="minorHAnsi" w:eastAsiaTheme="minorEastAsia" w:hAnsiTheme="minorHAnsi" w:cstheme="minorBidi"/>
              <w:iCs w:val="0"/>
              <w:noProof/>
              <w:szCs w:val="22"/>
              <w:lang w:eastAsia="es-ES"/>
            </w:rPr>
          </w:pPr>
          <w:hyperlink w:anchor="_Toc58601424" w:history="1">
            <w:r w:rsidRPr="005F007A">
              <w:rPr>
                <w:rStyle w:val="Hipervnculo"/>
                <w:noProof/>
              </w:rPr>
              <w:t xml:space="preserve">2.1 Scripts de </w:t>
            </w:r>
            <w:r w:rsidRPr="005F007A">
              <w:rPr>
                <w:rStyle w:val="Hipervnculo"/>
                <w:i/>
                <w:noProof/>
              </w:rPr>
              <w:t>bash</w:t>
            </w:r>
            <w:r>
              <w:rPr>
                <w:noProof/>
                <w:webHidden/>
              </w:rPr>
              <w:tab/>
            </w:r>
            <w:r>
              <w:rPr>
                <w:noProof/>
                <w:webHidden/>
              </w:rPr>
              <w:fldChar w:fldCharType="begin"/>
            </w:r>
            <w:r>
              <w:rPr>
                <w:noProof/>
                <w:webHidden/>
              </w:rPr>
              <w:instrText xml:space="preserve"> PAGEREF _Toc58601424 \h </w:instrText>
            </w:r>
            <w:r>
              <w:rPr>
                <w:noProof/>
                <w:webHidden/>
              </w:rPr>
            </w:r>
            <w:r>
              <w:rPr>
                <w:noProof/>
                <w:webHidden/>
              </w:rPr>
              <w:fldChar w:fldCharType="separate"/>
            </w:r>
            <w:r>
              <w:rPr>
                <w:noProof/>
                <w:webHidden/>
              </w:rPr>
              <w:t>15</w:t>
            </w:r>
            <w:r>
              <w:rPr>
                <w:noProof/>
                <w:webHidden/>
              </w:rPr>
              <w:fldChar w:fldCharType="end"/>
            </w:r>
          </w:hyperlink>
        </w:p>
        <w:p w14:paraId="1C538EDE" w14:textId="17F2B808" w:rsidR="000B729F" w:rsidRDefault="000B729F">
          <w:pPr>
            <w:pStyle w:val="TDC2"/>
            <w:tabs>
              <w:tab w:val="right" w:leader="dot" w:pos="9060"/>
            </w:tabs>
            <w:rPr>
              <w:rFonts w:asciiTheme="minorHAnsi" w:eastAsiaTheme="minorEastAsia" w:hAnsiTheme="minorHAnsi" w:cstheme="minorBidi"/>
              <w:iCs w:val="0"/>
              <w:noProof/>
              <w:szCs w:val="22"/>
              <w:lang w:eastAsia="es-ES"/>
            </w:rPr>
          </w:pPr>
          <w:hyperlink w:anchor="_Toc58601425" w:history="1">
            <w:r w:rsidRPr="005F007A">
              <w:rPr>
                <w:rStyle w:val="Hipervnculo"/>
                <w:noProof/>
              </w:rPr>
              <w:t>2.2 Gestión de logs</w:t>
            </w:r>
            <w:r>
              <w:rPr>
                <w:noProof/>
                <w:webHidden/>
              </w:rPr>
              <w:tab/>
            </w:r>
            <w:r>
              <w:rPr>
                <w:noProof/>
                <w:webHidden/>
              </w:rPr>
              <w:fldChar w:fldCharType="begin"/>
            </w:r>
            <w:r>
              <w:rPr>
                <w:noProof/>
                <w:webHidden/>
              </w:rPr>
              <w:instrText xml:space="preserve"> PAGEREF _Toc58601425 \h </w:instrText>
            </w:r>
            <w:r>
              <w:rPr>
                <w:noProof/>
                <w:webHidden/>
              </w:rPr>
            </w:r>
            <w:r>
              <w:rPr>
                <w:noProof/>
                <w:webHidden/>
              </w:rPr>
              <w:fldChar w:fldCharType="separate"/>
            </w:r>
            <w:r>
              <w:rPr>
                <w:noProof/>
                <w:webHidden/>
              </w:rPr>
              <w:t>15</w:t>
            </w:r>
            <w:r>
              <w:rPr>
                <w:noProof/>
                <w:webHidden/>
              </w:rPr>
              <w:fldChar w:fldCharType="end"/>
            </w:r>
          </w:hyperlink>
        </w:p>
        <w:p w14:paraId="4C9CA4C1" w14:textId="4B6FAD51" w:rsidR="000B729F" w:rsidRDefault="000B729F">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8601426" w:history="1">
            <w:r w:rsidRPr="005F007A">
              <w:rPr>
                <w:rStyle w:val="Hipervnculo"/>
                <w:noProof/>
                <w14:scene3d>
                  <w14:camera w14:prst="orthographicFront"/>
                  <w14:lightRig w14:rig="threePt" w14:dir="t">
                    <w14:rot w14:lat="0" w14:lon="0" w14:rev="0"/>
                  </w14:lightRig>
                </w14:scene3d>
              </w:rPr>
              <w:t>2.2.1</w:t>
            </w:r>
            <w:r>
              <w:rPr>
                <w:rFonts w:asciiTheme="minorHAnsi" w:eastAsiaTheme="minorEastAsia" w:hAnsiTheme="minorHAnsi" w:cstheme="minorBidi"/>
                <w:noProof/>
                <w:color w:val="auto"/>
                <w:sz w:val="22"/>
                <w:szCs w:val="22"/>
                <w:lang w:eastAsia="es-ES"/>
              </w:rPr>
              <w:tab/>
            </w:r>
            <w:r w:rsidRPr="005F007A">
              <w:rPr>
                <w:rStyle w:val="Hipervnculo"/>
                <w:noProof/>
              </w:rPr>
              <w:t>Logs de Airflow</w:t>
            </w:r>
            <w:r>
              <w:rPr>
                <w:noProof/>
                <w:webHidden/>
              </w:rPr>
              <w:tab/>
            </w:r>
            <w:r>
              <w:rPr>
                <w:noProof/>
                <w:webHidden/>
              </w:rPr>
              <w:fldChar w:fldCharType="begin"/>
            </w:r>
            <w:r>
              <w:rPr>
                <w:noProof/>
                <w:webHidden/>
              </w:rPr>
              <w:instrText xml:space="preserve"> PAGEREF _Toc58601426 \h </w:instrText>
            </w:r>
            <w:r>
              <w:rPr>
                <w:noProof/>
                <w:webHidden/>
              </w:rPr>
            </w:r>
            <w:r>
              <w:rPr>
                <w:noProof/>
                <w:webHidden/>
              </w:rPr>
              <w:fldChar w:fldCharType="separate"/>
            </w:r>
            <w:r>
              <w:rPr>
                <w:noProof/>
                <w:webHidden/>
              </w:rPr>
              <w:t>15</w:t>
            </w:r>
            <w:r>
              <w:rPr>
                <w:noProof/>
                <w:webHidden/>
              </w:rPr>
              <w:fldChar w:fldCharType="end"/>
            </w:r>
          </w:hyperlink>
        </w:p>
        <w:p w14:paraId="30694C3E" w14:textId="58AFB0F6" w:rsidR="000B729F" w:rsidRDefault="000B729F">
          <w:pPr>
            <w:pStyle w:val="TDC3"/>
            <w:tabs>
              <w:tab w:val="left" w:pos="1200"/>
              <w:tab w:val="right" w:leader="dot" w:pos="9060"/>
            </w:tabs>
            <w:rPr>
              <w:rFonts w:asciiTheme="minorHAnsi" w:eastAsiaTheme="minorEastAsia" w:hAnsiTheme="minorHAnsi" w:cstheme="minorBidi"/>
              <w:noProof/>
              <w:color w:val="auto"/>
              <w:sz w:val="22"/>
              <w:szCs w:val="22"/>
              <w:lang w:eastAsia="es-ES"/>
            </w:rPr>
          </w:pPr>
          <w:hyperlink w:anchor="_Toc58601427" w:history="1">
            <w:r w:rsidRPr="005F007A">
              <w:rPr>
                <w:rStyle w:val="Hipervnculo"/>
                <w:noProof/>
                <w14:scene3d>
                  <w14:camera w14:prst="orthographicFront"/>
                  <w14:lightRig w14:rig="threePt" w14:dir="t">
                    <w14:rot w14:lat="0" w14:lon="0" w14:rev="0"/>
                  </w14:lightRig>
                </w14:scene3d>
              </w:rPr>
              <w:t>2.2.2</w:t>
            </w:r>
            <w:r>
              <w:rPr>
                <w:rFonts w:asciiTheme="minorHAnsi" w:eastAsiaTheme="minorEastAsia" w:hAnsiTheme="minorHAnsi" w:cstheme="minorBidi"/>
                <w:noProof/>
                <w:color w:val="auto"/>
                <w:sz w:val="22"/>
                <w:szCs w:val="22"/>
                <w:lang w:eastAsia="es-ES"/>
              </w:rPr>
              <w:tab/>
            </w:r>
            <w:r w:rsidRPr="005F007A">
              <w:rPr>
                <w:rStyle w:val="Hipervnculo"/>
                <w:noProof/>
              </w:rPr>
              <w:t>Logs de código</w:t>
            </w:r>
            <w:r>
              <w:rPr>
                <w:noProof/>
                <w:webHidden/>
              </w:rPr>
              <w:tab/>
            </w:r>
            <w:r>
              <w:rPr>
                <w:noProof/>
                <w:webHidden/>
              </w:rPr>
              <w:fldChar w:fldCharType="begin"/>
            </w:r>
            <w:r>
              <w:rPr>
                <w:noProof/>
                <w:webHidden/>
              </w:rPr>
              <w:instrText xml:space="preserve"> PAGEREF _Toc58601427 \h </w:instrText>
            </w:r>
            <w:r>
              <w:rPr>
                <w:noProof/>
                <w:webHidden/>
              </w:rPr>
            </w:r>
            <w:r>
              <w:rPr>
                <w:noProof/>
                <w:webHidden/>
              </w:rPr>
              <w:fldChar w:fldCharType="separate"/>
            </w:r>
            <w:r>
              <w:rPr>
                <w:noProof/>
                <w:webHidden/>
              </w:rPr>
              <w:t>15</w:t>
            </w:r>
            <w:r>
              <w:rPr>
                <w:noProof/>
                <w:webHidden/>
              </w:rPr>
              <w:fldChar w:fldCharType="end"/>
            </w:r>
          </w:hyperlink>
        </w:p>
        <w:p w14:paraId="529EAEFA" w14:textId="330F55D0" w:rsidR="000B729F" w:rsidRDefault="000B729F">
          <w:pPr>
            <w:pStyle w:val="TDC2"/>
            <w:tabs>
              <w:tab w:val="right" w:leader="dot" w:pos="9060"/>
            </w:tabs>
            <w:rPr>
              <w:rFonts w:asciiTheme="minorHAnsi" w:eastAsiaTheme="minorEastAsia" w:hAnsiTheme="minorHAnsi" w:cstheme="minorBidi"/>
              <w:iCs w:val="0"/>
              <w:noProof/>
              <w:szCs w:val="22"/>
              <w:lang w:eastAsia="es-ES"/>
            </w:rPr>
          </w:pPr>
          <w:hyperlink w:anchor="_Toc58601428" w:history="1">
            <w:r w:rsidRPr="005F007A">
              <w:rPr>
                <w:rStyle w:val="Hipervnculo"/>
                <w:noProof/>
              </w:rPr>
              <w:t>2.3 Invocaciones a scripts Python</w:t>
            </w:r>
            <w:r>
              <w:rPr>
                <w:noProof/>
                <w:webHidden/>
              </w:rPr>
              <w:tab/>
            </w:r>
            <w:r>
              <w:rPr>
                <w:noProof/>
                <w:webHidden/>
              </w:rPr>
              <w:fldChar w:fldCharType="begin"/>
            </w:r>
            <w:r>
              <w:rPr>
                <w:noProof/>
                <w:webHidden/>
              </w:rPr>
              <w:instrText xml:space="preserve"> PAGEREF _Toc58601428 \h </w:instrText>
            </w:r>
            <w:r>
              <w:rPr>
                <w:noProof/>
                <w:webHidden/>
              </w:rPr>
            </w:r>
            <w:r>
              <w:rPr>
                <w:noProof/>
                <w:webHidden/>
              </w:rPr>
              <w:fldChar w:fldCharType="separate"/>
            </w:r>
            <w:r>
              <w:rPr>
                <w:noProof/>
                <w:webHidden/>
              </w:rPr>
              <w:t>16</w:t>
            </w:r>
            <w:r>
              <w:rPr>
                <w:noProof/>
                <w:webHidden/>
              </w:rPr>
              <w:fldChar w:fldCharType="end"/>
            </w:r>
          </w:hyperlink>
        </w:p>
        <w:p w14:paraId="2CAB9F76" w14:textId="49914EA9" w:rsidR="000B729F" w:rsidRDefault="000B729F">
          <w:pPr>
            <w:pStyle w:val="TDC1"/>
            <w:rPr>
              <w:rFonts w:asciiTheme="minorHAnsi" w:eastAsiaTheme="minorEastAsia" w:hAnsiTheme="minorHAnsi" w:cstheme="minorBidi"/>
              <w:b w:val="0"/>
              <w:bCs w:val="0"/>
              <w:noProof/>
              <w:sz w:val="22"/>
              <w:szCs w:val="22"/>
              <w:lang w:eastAsia="es-ES"/>
            </w:rPr>
          </w:pPr>
          <w:hyperlink w:anchor="_Toc58601429" w:history="1">
            <w:r w:rsidRPr="005F007A">
              <w:rPr>
                <w:rStyle w:val="Hipervnculo"/>
                <w:noProof/>
              </w:rPr>
              <w:t>3.</w:t>
            </w:r>
            <w:r>
              <w:rPr>
                <w:rFonts w:asciiTheme="minorHAnsi" w:eastAsiaTheme="minorEastAsia" w:hAnsiTheme="minorHAnsi" w:cstheme="minorBidi"/>
                <w:b w:val="0"/>
                <w:bCs w:val="0"/>
                <w:noProof/>
                <w:sz w:val="22"/>
                <w:szCs w:val="22"/>
                <w:lang w:eastAsia="es-ES"/>
              </w:rPr>
              <w:tab/>
            </w:r>
            <w:r w:rsidRPr="005F007A">
              <w:rPr>
                <w:rStyle w:val="Hipervnculo"/>
                <w:noProof/>
              </w:rPr>
              <w:t>Copias de seguridad</w:t>
            </w:r>
            <w:r>
              <w:rPr>
                <w:noProof/>
                <w:webHidden/>
              </w:rPr>
              <w:tab/>
            </w:r>
            <w:r>
              <w:rPr>
                <w:noProof/>
                <w:webHidden/>
              </w:rPr>
              <w:fldChar w:fldCharType="begin"/>
            </w:r>
            <w:r>
              <w:rPr>
                <w:noProof/>
                <w:webHidden/>
              </w:rPr>
              <w:instrText xml:space="preserve"> PAGEREF _Toc58601429 \h </w:instrText>
            </w:r>
            <w:r>
              <w:rPr>
                <w:noProof/>
                <w:webHidden/>
              </w:rPr>
            </w:r>
            <w:r>
              <w:rPr>
                <w:noProof/>
                <w:webHidden/>
              </w:rPr>
              <w:fldChar w:fldCharType="separate"/>
            </w:r>
            <w:r>
              <w:rPr>
                <w:noProof/>
                <w:webHidden/>
              </w:rPr>
              <w:t>17</w:t>
            </w:r>
            <w:r>
              <w:rPr>
                <w:noProof/>
                <w:webHidden/>
              </w:rPr>
              <w:fldChar w:fldCharType="end"/>
            </w:r>
          </w:hyperlink>
        </w:p>
        <w:p w14:paraId="4F114842" w14:textId="4739DAFD" w:rsidR="000B729F" w:rsidRDefault="000B729F">
          <w:pPr>
            <w:pStyle w:val="TDC2"/>
            <w:tabs>
              <w:tab w:val="right" w:leader="dot" w:pos="9060"/>
            </w:tabs>
            <w:rPr>
              <w:rFonts w:asciiTheme="minorHAnsi" w:eastAsiaTheme="minorEastAsia" w:hAnsiTheme="minorHAnsi" w:cstheme="minorBidi"/>
              <w:iCs w:val="0"/>
              <w:noProof/>
              <w:szCs w:val="22"/>
              <w:lang w:eastAsia="es-ES"/>
            </w:rPr>
          </w:pPr>
          <w:hyperlink w:anchor="_Toc58601430" w:history="1">
            <w:r w:rsidRPr="005F007A">
              <w:rPr>
                <w:rStyle w:val="Hipervnculo"/>
                <w:noProof/>
              </w:rPr>
              <w:t>3.1 Recuperación de copias de seguridad</w:t>
            </w:r>
            <w:r>
              <w:rPr>
                <w:noProof/>
                <w:webHidden/>
              </w:rPr>
              <w:tab/>
            </w:r>
            <w:r>
              <w:rPr>
                <w:noProof/>
                <w:webHidden/>
              </w:rPr>
              <w:fldChar w:fldCharType="begin"/>
            </w:r>
            <w:r>
              <w:rPr>
                <w:noProof/>
                <w:webHidden/>
              </w:rPr>
              <w:instrText xml:space="preserve"> PAGEREF _Toc58601430 \h </w:instrText>
            </w:r>
            <w:r>
              <w:rPr>
                <w:noProof/>
                <w:webHidden/>
              </w:rPr>
            </w:r>
            <w:r>
              <w:rPr>
                <w:noProof/>
                <w:webHidden/>
              </w:rPr>
              <w:fldChar w:fldCharType="separate"/>
            </w:r>
            <w:r>
              <w:rPr>
                <w:noProof/>
                <w:webHidden/>
              </w:rPr>
              <w:t>17</w:t>
            </w:r>
            <w:r>
              <w:rPr>
                <w:noProof/>
                <w:webHidden/>
              </w:rPr>
              <w:fldChar w:fldCharType="end"/>
            </w:r>
          </w:hyperlink>
        </w:p>
        <w:p w14:paraId="596E8F62" w14:textId="650DF65F" w:rsidR="009604E5" w:rsidRDefault="009604E5">
          <w:r>
            <w:rPr>
              <w:bCs/>
            </w:rPr>
            <w:fldChar w:fldCharType="end"/>
          </w:r>
        </w:p>
      </w:sdtContent>
    </w:sdt>
    <w:p w14:paraId="52B00926" w14:textId="77777777" w:rsidR="00230644" w:rsidRPr="00BF3A16" w:rsidRDefault="009604E5" w:rsidP="00230644">
      <w:pPr>
        <w:pStyle w:val="TtuloTDC"/>
        <w:jc w:val="center"/>
      </w:pPr>
      <w:r>
        <w:rPr>
          <w:rFonts w:cs="Calibri Light"/>
          <w:szCs w:val="22"/>
        </w:rPr>
        <w:br w:type="page"/>
      </w:r>
      <w:r w:rsidR="00230644">
        <w:lastRenderedPageBreak/>
        <w:t>Control de versiones</w:t>
      </w:r>
    </w:p>
    <w:p w14:paraId="465BC99A" w14:textId="77777777" w:rsidR="00230644" w:rsidRDefault="00230644" w:rsidP="00230644">
      <w:pPr>
        <w:jc w:val="left"/>
        <w:rPr>
          <w:rFonts w:ascii="Arial" w:hAnsi="Arial" w:cs="Calibri Light"/>
          <w:b w:val="0"/>
          <w:color w:val="auto"/>
          <w:sz w:val="20"/>
          <w:szCs w:val="22"/>
          <w:lang w:val="es-ES_tradnl" w:eastAsia="en-US"/>
        </w:rPr>
      </w:pPr>
    </w:p>
    <w:tbl>
      <w:tblPr>
        <w:tblStyle w:val="Tablaconcuadrcula"/>
        <w:tblW w:w="0" w:type="auto"/>
        <w:tblLook w:val="04A0" w:firstRow="1" w:lastRow="0" w:firstColumn="1" w:lastColumn="0" w:noHBand="0" w:noVBand="1"/>
      </w:tblPr>
      <w:tblGrid>
        <w:gridCol w:w="895"/>
        <w:gridCol w:w="1217"/>
        <w:gridCol w:w="906"/>
        <w:gridCol w:w="6042"/>
      </w:tblGrid>
      <w:tr w:rsidR="00230644" w14:paraId="0D2EB8A2" w14:textId="77777777" w:rsidTr="00230644">
        <w:tc>
          <w:tcPr>
            <w:tcW w:w="895" w:type="dxa"/>
          </w:tcPr>
          <w:p w14:paraId="4A51E7C5" w14:textId="77777777" w:rsidR="00230644" w:rsidRDefault="00230644" w:rsidP="00E8053B">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Versión</w:t>
            </w:r>
          </w:p>
        </w:tc>
        <w:tc>
          <w:tcPr>
            <w:tcW w:w="1217" w:type="dxa"/>
          </w:tcPr>
          <w:p w14:paraId="43354DB4" w14:textId="77777777" w:rsidR="00230644" w:rsidRDefault="00230644" w:rsidP="00E8053B">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Fecha</w:t>
            </w:r>
          </w:p>
        </w:tc>
        <w:tc>
          <w:tcPr>
            <w:tcW w:w="906" w:type="dxa"/>
          </w:tcPr>
          <w:p w14:paraId="6EF2C3C3" w14:textId="77777777" w:rsidR="00230644" w:rsidRDefault="00230644" w:rsidP="00E8053B">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Autor</w:t>
            </w:r>
          </w:p>
        </w:tc>
        <w:tc>
          <w:tcPr>
            <w:tcW w:w="6042" w:type="dxa"/>
          </w:tcPr>
          <w:p w14:paraId="724CF3B7" w14:textId="77777777" w:rsidR="00230644" w:rsidRDefault="00230644" w:rsidP="00E8053B">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Descripción</w:t>
            </w:r>
          </w:p>
        </w:tc>
      </w:tr>
      <w:tr w:rsidR="00230644" w14:paraId="1E7CE936" w14:textId="77777777" w:rsidTr="00230644">
        <w:tc>
          <w:tcPr>
            <w:tcW w:w="895" w:type="dxa"/>
          </w:tcPr>
          <w:p w14:paraId="546DC9C9" w14:textId="77777777" w:rsidR="00230644" w:rsidRDefault="00230644" w:rsidP="00E8053B">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1.0</w:t>
            </w:r>
          </w:p>
        </w:tc>
        <w:tc>
          <w:tcPr>
            <w:tcW w:w="1217" w:type="dxa"/>
          </w:tcPr>
          <w:p w14:paraId="12E300EF" w14:textId="4F16A3ED" w:rsidR="00230644" w:rsidRDefault="00230644" w:rsidP="00E8053B">
            <w:pPr>
              <w:jc w:val="left"/>
              <w:rPr>
                <w:rFonts w:ascii="Arial" w:hAnsi="Arial" w:cs="Calibri Light"/>
                <w:b w:val="0"/>
                <w:color w:val="auto"/>
                <w:sz w:val="20"/>
                <w:szCs w:val="22"/>
                <w:lang w:val="es-ES_tradnl" w:eastAsia="en-US"/>
              </w:rPr>
            </w:pPr>
          </w:p>
        </w:tc>
        <w:tc>
          <w:tcPr>
            <w:tcW w:w="906" w:type="dxa"/>
          </w:tcPr>
          <w:p w14:paraId="29A78D4B" w14:textId="77777777" w:rsidR="00230644" w:rsidRDefault="00230644" w:rsidP="00E8053B">
            <w:pPr>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Hiberus</w:t>
            </w:r>
          </w:p>
        </w:tc>
        <w:tc>
          <w:tcPr>
            <w:tcW w:w="6042" w:type="dxa"/>
          </w:tcPr>
          <w:p w14:paraId="1BE44021" w14:textId="77777777" w:rsidR="00230644" w:rsidRDefault="00230644" w:rsidP="00E8053B">
            <w:pPr>
              <w:spacing w:after="240"/>
              <w:jc w:val="left"/>
              <w:rPr>
                <w:rFonts w:ascii="Arial" w:hAnsi="Arial" w:cs="Calibri Light"/>
                <w:b w:val="0"/>
                <w:color w:val="auto"/>
                <w:sz w:val="20"/>
                <w:szCs w:val="22"/>
                <w:lang w:val="es-ES_tradnl" w:eastAsia="en-US"/>
              </w:rPr>
            </w:pPr>
            <w:r>
              <w:rPr>
                <w:rFonts w:ascii="Arial" w:hAnsi="Arial" w:cs="Calibri Light"/>
                <w:b w:val="0"/>
                <w:color w:val="auto"/>
                <w:sz w:val="20"/>
                <w:szCs w:val="22"/>
                <w:lang w:val="es-ES_tradnl" w:eastAsia="en-US"/>
              </w:rPr>
              <w:t>Primera versión (incompleta) del documento</w:t>
            </w:r>
          </w:p>
        </w:tc>
      </w:tr>
    </w:tbl>
    <w:p w14:paraId="5FE7979B" w14:textId="17F00BA3" w:rsidR="009604E5" w:rsidRPr="003220A4" w:rsidRDefault="00230644">
      <w:pPr>
        <w:jc w:val="left"/>
        <w:rPr>
          <w:rFonts w:cs="Calibri Light"/>
          <w:szCs w:val="22"/>
        </w:rPr>
      </w:pPr>
      <w:r>
        <w:rPr>
          <w:rFonts w:cs="Calibri Light"/>
          <w:szCs w:val="22"/>
        </w:rPr>
        <w:br w:type="page"/>
      </w:r>
    </w:p>
    <w:p w14:paraId="27F07756" w14:textId="77777777" w:rsidR="0059035E" w:rsidRDefault="0059035E" w:rsidP="0059035E">
      <w:pPr>
        <w:pStyle w:val="Ttulo1"/>
        <w:pageBreakBefore w:val="0"/>
        <w:shd w:val="clear" w:color="auto" w:fill="FFFFFF" w:themeFill="background1"/>
        <w:spacing w:before="240"/>
        <w:ind w:left="357"/>
        <w:rPr>
          <w:lang w:val="es-ES"/>
        </w:rPr>
      </w:pPr>
      <w:bookmarkStart w:id="3" w:name="_Ref58569611"/>
      <w:bookmarkStart w:id="4" w:name="_Toc58600110"/>
      <w:bookmarkStart w:id="5" w:name="_Toc58601404"/>
      <w:r>
        <w:rPr>
          <w:lang w:val="es-ES"/>
        </w:rPr>
        <w:lastRenderedPageBreak/>
        <w:t>Creación del entorno</w:t>
      </w:r>
      <w:bookmarkEnd w:id="3"/>
      <w:bookmarkEnd w:id="4"/>
      <w:bookmarkEnd w:id="5"/>
    </w:p>
    <w:p w14:paraId="4F1EDF21" w14:textId="52878FB8" w:rsidR="0059035E" w:rsidRDefault="0059035E" w:rsidP="0059035E">
      <w:pPr>
        <w:pStyle w:val="Parrafoestiloprrafo"/>
        <w:rPr>
          <w:lang w:val="es-ES" w:eastAsia="zh-CN"/>
        </w:rPr>
      </w:pPr>
      <w:r>
        <w:rPr>
          <w:lang w:val="es-ES" w:eastAsia="zh-CN"/>
        </w:rPr>
        <w:t xml:space="preserve">En este capítulo se explica el proceso y los pasos que han sido requeridos para instalar las herramientas </w:t>
      </w:r>
      <w:r w:rsidRPr="00F478BC">
        <w:rPr>
          <w:i/>
          <w:iCs/>
          <w:lang w:val="es-ES" w:eastAsia="zh-CN"/>
        </w:rPr>
        <w:t>open source</w:t>
      </w:r>
      <w:r>
        <w:rPr>
          <w:lang w:val="es-ES" w:eastAsia="zh-CN"/>
        </w:rPr>
        <w:t xml:space="preserve"> descritas en el apartado</w:t>
      </w:r>
      <w:r w:rsidR="006E11BF">
        <w:rPr>
          <w:lang w:val="es-ES" w:eastAsia="zh-CN"/>
        </w:rPr>
        <w:t xml:space="preserve"> 1.1 del Manual Técnico</w:t>
      </w:r>
      <w:r>
        <w:rPr>
          <w:lang w:val="es-ES" w:eastAsia="zh-CN"/>
        </w:rPr>
        <w:t>. También se detalla como desplegarlos en los servidores de los entornos de desarrollo, preproducción y producción.</w:t>
      </w:r>
    </w:p>
    <w:p w14:paraId="6E62DA5D" w14:textId="77777777" w:rsidR="0059035E" w:rsidRDefault="0059035E" w:rsidP="0059035E">
      <w:pPr>
        <w:pStyle w:val="Ttulo2"/>
      </w:pPr>
      <w:bookmarkStart w:id="6" w:name="_Toc58600111"/>
      <w:bookmarkStart w:id="7" w:name="_Toc58601405"/>
      <w:r>
        <w:t>Arquitectura del sistema</w:t>
      </w:r>
      <w:bookmarkEnd w:id="6"/>
      <w:bookmarkEnd w:id="7"/>
    </w:p>
    <w:p w14:paraId="616018C5" w14:textId="77777777" w:rsidR="0059035E" w:rsidRDefault="0059035E" w:rsidP="0059035E">
      <w:pPr>
        <w:pStyle w:val="Parrafoestiloprrafo"/>
        <w:rPr>
          <w:lang w:val="es-ES" w:eastAsia="zh-CN"/>
        </w:rPr>
      </w:pPr>
      <w:r>
        <w:rPr>
          <w:lang w:val="es-ES" w:eastAsia="zh-CN"/>
        </w:rPr>
        <w:t xml:space="preserve">La arquitectura de los servidores en desarrollo, preproducción y producción es idéntica. El sistema consta de dos servidores distintos, uno ejerciendo de </w:t>
      </w:r>
      <w:r w:rsidRPr="00CC53A1">
        <w:rPr>
          <w:i/>
          <w:iCs/>
          <w:lang w:val="es-ES" w:eastAsia="zh-CN"/>
        </w:rPr>
        <w:t>frontend</w:t>
      </w:r>
      <w:r>
        <w:rPr>
          <w:lang w:val="es-ES" w:eastAsia="zh-CN"/>
        </w:rPr>
        <w:t xml:space="preserve"> y otro de </w:t>
      </w:r>
      <w:r w:rsidRPr="0026322F">
        <w:rPr>
          <w:i/>
          <w:iCs/>
          <w:lang w:val="es-ES" w:eastAsia="zh-CN"/>
        </w:rPr>
        <w:t>backend</w:t>
      </w:r>
      <w:r>
        <w:rPr>
          <w:lang w:val="es-ES" w:eastAsia="zh-CN"/>
        </w:rPr>
        <w:t>. Sus características principales son las siguientes:</w:t>
      </w:r>
    </w:p>
    <w:p w14:paraId="3EA3287D" w14:textId="77777777" w:rsidR="0059035E" w:rsidRDefault="0059035E" w:rsidP="006E11BF">
      <w:pPr>
        <w:pStyle w:val="Parrafoestiloprrafo"/>
        <w:numPr>
          <w:ilvl w:val="0"/>
          <w:numId w:val="45"/>
        </w:numPr>
        <w:rPr>
          <w:lang w:val="es-ES" w:eastAsia="zh-CN"/>
        </w:rPr>
      </w:pPr>
      <w:r>
        <w:rPr>
          <w:lang w:val="es-ES" w:eastAsia="zh-CN"/>
        </w:rPr>
        <w:t xml:space="preserve">Servidor </w:t>
      </w:r>
      <w:r w:rsidRPr="00FE26F8">
        <w:rPr>
          <w:i/>
          <w:iCs/>
          <w:u w:val="single"/>
          <w:lang w:val="es-ES" w:eastAsia="zh-CN"/>
        </w:rPr>
        <w:t>frontend</w:t>
      </w:r>
      <w:r>
        <w:rPr>
          <w:lang w:val="es-ES" w:eastAsia="zh-CN"/>
        </w:rPr>
        <w:t>: sistema Linux basado en Red Hat (RHLN) y arquitectura x86_64. Dispone de conexión a Internet y de la versión Python 3.6.5 ya instalada.</w:t>
      </w:r>
    </w:p>
    <w:p w14:paraId="145524F8" w14:textId="77777777" w:rsidR="0059035E" w:rsidRDefault="0059035E" w:rsidP="006E11BF">
      <w:pPr>
        <w:pStyle w:val="Parrafoestiloprrafo"/>
        <w:numPr>
          <w:ilvl w:val="0"/>
          <w:numId w:val="45"/>
        </w:numPr>
        <w:rPr>
          <w:lang w:val="es-ES" w:eastAsia="zh-CN"/>
        </w:rPr>
      </w:pPr>
      <w:r>
        <w:rPr>
          <w:lang w:val="es-ES" w:eastAsia="zh-CN"/>
        </w:rPr>
        <w:t xml:space="preserve">Servidor </w:t>
      </w:r>
      <w:r w:rsidRPr="00796234">
        <w:rPr>
          <w:i/>
          <w:iCs/>
          <w:u w:val="single"/>
          <w:lang w:val="es-ES" w:eastAsia="zh-CN"/>
        </w:rPr>
        <w:t>backend</w:t>
      </w:r>
      <w:r>
        <w:rPr>
          <w:lang w:val="es-ES" w:eastAsia="zh-CN"/>
        </w:rPr>
        <w:t>: sistema Linux basado en Red Hat (RHLN) y arquitectura x86_64. No dispone ni de conexión a Internet ni tampoco de ninguna versión de Python3 instalada inicialmente.</w:t>
      </w:r>
    </w:p>
    <w:p w14:paraId="5060B9CF" w14:textId="70CEB699" w:rsidR="00671426" w:rsidRDefault="0059035E" w:rsidP="0059035E">
      <w:pPr>
        <w:pStyle w:val="Parrafoestiloprrafo"/>
        <w:rPr>
          <w:lang w:val="es-ES" w:eastAsia="zh-CN"/>
        </w:rPr>
      </w:pPr>
      <w:r>
        <w:rPr>
          <w:lang w:val="es-ES" w:eastAsia="zh-CN"/>
        </w:rPr>
        <w:t xml:space="preserve"> Aunque la aplicación desarrollada en este proyecto utiliza ambos servidores, la mayor parte de la ejecución se realiza en el servidor </w:t>
      </w:r>
      <w:r w:rsidRPr="00894FE1">
        <w:rPr>
          <w:i/>
          <w:iCs/>
          <w:lang w:val="es-ES" w:eastAsia="zh-CN"/>
        </w:rPr>
        <w:t>backend</w:t>
      </w:r>
      <w:r>
        <w:rPr>
          <w:lang w:val="es-ES" w:eastAsia="zh-CN"/>
        </w:rPr>
        <w:t xml:space="preserve">. El servidor </w:t>
      </w:r>
      <w:r w:rsidRPr="00894FE1">
        <w:rPr>
          <w:i/>
          <w:iCs/>
          <w:lang w:val="es-ES" w:eastAsia="zh-CN"/>
        </w:rPr>
        <w:t>frontend</w:t>
      </w:r>
      <w:r>
        <w:rPr>
          <w:lang w:val="es-ES" w:eastAsia="zh-CN"/>
        </w:rPr>
        <w:t xml:space="preserve"> solo se utiliza para realizar la descarga de los Boletines Oficiales, mientras que el </w:t>
      </w:r>
      <w:r w:rsidRPr="00894FE1">
        <w:rPr>
          <w:i/>
          <w:iCs/>
          <w:lang w:val="es-ES" w:eastAsia="zh-CN"/>
        </w:rPr>
        <w:t>backend</w:t>
      </w:r>
      <w:r>
        <w:rPr>
          <w:lang w:val="es-ES" w:eastAsia="zh-CN"/>
        </w:rPr>
        <w:t xml:space="preserve"> los recibe tras la descarga, los procesa, extrae toda la información requerida y los almacena. Todo este proceso se ejecuta diariamente y es orquestado por Apache Airflow, descrito en la sección </w:t>
      </w:r>
      <w:r w:rsidR="00671426">
        <w:rPr>
          <w:lang w:val="es-ES" w:eastAsia="zh-CN"/>
        </w:rPr>
        <w:t>1.1.3 del Manual técnico</w:t>
      </w:r>
      <w:r w:rsidR="00261501">
        <w:rPr>
          <w:lang w:val="es-ES" w:eastAsia="zh-CN"/>
        </w:rPr>
        <w:t>.</w:t>
      </w:r>
    </w:p>
    <w:p w14:paraId="14555EDD" w14:textId="77777777" w:rsidR="0059035E" w:rsidRDefault="0059035E" w:rsidP="0059035E">
      <w:pPr>
        <w:pStyle w:val="Ttulo2"/>
      </w:pPr>
      <w:bookmarkStart w:id="8" w:name="_Toc58600112"/>
      <w:bookmarkStart w:id="9" w:name="_Toc58601406"/>
      <w:r>
        <w:t>Directorios del proyecto</w:t>
      </w:r>
      <w:bookmarkEnd w:id="8"/>
      <w:bookmarkEnd w:id="9"/>
    </w:p>
    <w:p w14:paraId="2A2512BD" w14:textId="2CF31CD1" w:rsidR="0059035E" w:rsidRDefault="0059035E" w:rsidP="0059035E">
      <w:pPr>
        <w:pStyle w:val="Parrafoestiloprrafo"/>
        <w:rPr>
          <w:lang w:val="es-ES" w:eastAsia="zh-CN"/>
        </w:rPr>
      </w:pPr>
      <w:r>
        <w:rPr>
          <w:lang w:val="es-ES" w:eastAsia="zh-CN"/>
        </w:rPr>
        <w:t xml:space="preserve">La estructura de directorios del proyecto es diferente para los servidores de producción y de preproducción. A continuación, se muestra la estructura por directorios. Para un mayor detalle sobre cada uno de los ficheros se puede consultar </w:t>
      </w:r>
      <w:r w:rsidR="00BB10A5">
        <w:rPr>
          <w:lang w:val="es-ES" w:eastAsia="zh-CN"/>
        </w:rPr>
        <w:t>la sección</w:t>
      </w:r>
      <w:r w:rsidR="00AC23C1">
        <w:rPr>
          <w:lang w:val="es-ES" w:eastAsia="zh-CN"/>
        </w:rPr>
        <w:t xml:space="preserve"> </w:t>
      </w:r>
      <w:r w:rsidR="00AC23C1">
        <w:rPr>
          <w:lang w:val="es-ES" w:eastAsia="zh-CN"/>
        </w:rPr>
        <w:fldChar w:fldCharType="begin"/>
      </w:r>
      <w:r w:rsidR="00AC23C1">
        <w:rPr>
          <w:lang w:val="es-ES" w:eastAsia="zh-CN"/>
        </w:rPr>
        <w:instrText xml:space="preserve"> REF _Ref58600561 \r \h </w:instrText>
      </w:r>
      <w:r w:rsidR="00AC23C1">
        <w:rPr>
          <w:lang w:val="es-ES" w:eastAsia="zh-CN"/>
        </w:rPr>
      </w:r>
      <w:r w:rsidR="00AC23C1">
        <w:rPr>
          <w:lang w:val="es-ES" w:eastAsia="zh-CN"/>
        </w:rPr>
        <w:fldChar w:fldCharType="separate"/>
      </w:r>
      <w:r w:rsidR="00AC23C1">
        <w:rPr>
          <w:lang w:val="es-ES" w:eastAsia="zh-CN"/>
        </w:rPr>
        <w:t>2.1</w:t>
      </w:r>
      <w:r w:rsidR="00AC23C1">
        <w:rPr>
          <w:lang w:val="es-ES" w:eastAsia="zh-CN"/>
        </w:rPr>
        <w:fldChar w:fldCharType="end"/>
      </w:r>
      <w:r>
        <w:rPr>
          <w:lang w:val="es-ES" w:eastAsia="zh-CN"/>
        </w:rPr>
        <w:t>.</w:t>
      </w:r>
    </w:p>
    <w:p w14:paraId="6B4C96F4" w14:textId="77777777" w:rsidR="0059035E" w:rsidRDefault="0059035E" w:rsidP="0059035E">
      <w:pPr>
        <w:pStyle w:val="Ttulo3"/>
      </w:pPr>
      <w:bookmarkStart w:id="10" w:name="_Toc58600113"/>
      <w:bookmarkStart w:id="11" w:name="_Toc58601407"/>
      <w:r>
        <w:t>Servidores front</w:t>
      </w:r>
      <w:r>
        <w:rPr>
          <w:lang w:val="es-ES"/>
        </w:rPr>
        <w:t>end</w:t>
      </w:r>
      <w:bookmarkEnd w:id="10"/>
      <w:bookmarkEnd w:id="11"/>
    </w:p>
    <w:p w14:paraId="7447F49D" w14:textId="77777777" w:rsidR="0059035E" w:rsidRPr="004235B5" w:rsidRDefault="0059035E" w:rsidP="0059035E">
      <w:pPr>
        <w:pStyle w:val="Parrafoestiloprrafo"/>
        <w:rPr>
          <w:rFonts w:ascii="Consolas" w:hAnsi="Consolas"/>
          <w:lang w:val="es-ES" w:eastAsia="zh-CN"/>
        </w:rPr>
      </w:pPr>
      <w:r w:rsidRPr="004235B5">
        <w:rPr>
          <w:rFonts w:ascii="Consolas" w:hAnsi="Consolas"/>
          <w:lang w:val="es-ES" w:eastAsia="zh-CN"/>
        </w:rPr>
        <w:t>/data/</w:t>
      </w:r>
    </w:p>
    <w:p w14:paraId="0780337C" w14:textId="77777777" w:rsidR="0059035E" w:rsidRPr="004235B5" w:rsidRDefault="0059035E" w:rsidP="0059035E">
      <w:pPr>
        <w:pStyle w:val="Parrafoestiloprrafo"/>
        <w:rPr>
          <w:rFonts w:ascii="Consolas" w:hAnsi="Consolas"/>
          <w:lang w:val="es-ES" w:eastAsia="zh-CN"/>
        </w:rPr>
      </w:pPr>
      <w:r>
        <w:rPr>
          <w:rFonts w:ascii="Consolas" w:hAnsi="Consolas"/>
          <w:lang w:val="es-ES" w:eastAsia="zh-CN"/>
        </w:rPr>
        <w:t>|</w:t>
      </w:r>
      <w:r w:rsidRPr="004235B5">
        <w:rPr>
          <w:rFonts w:ascii="Consolas" w:hAnsi="Consolas"/>
          <w:lang w:val="es-ES" w:eastAsia="zh-CN"/>
        </w:rPr>
        <w:t>---- apps/</w:t>
      </w:r>
    </w:p>
    <w:p w14:paraId="5C43C6AE" w14:textId="77777777" w:rsidR="0059035E" w:rsidRPr="004235B5"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w:t>
      </w:r>
      <w:r>
        <w:rPr>
          <w:rFonts w:ascii="Consolas" w:hAnsi="Consolas"/>
          <w:lang w:val="es-ES" w:eastAsia="zh-CN"/>
        </w:rPr>
        <w:t>-</w:t>
      </w:r>
      <w:r w:rsidRPr="004235B5">
        <w:rPr>
          <w:rFonts w:ascii="Consolas" w:hAnsi="Consolas"/>
          <w:lang w:val="es-ES" w:eastAsia="zh-CN"/>
        </w:rPr>
        <w:t xml:space="preserve"> ingesta-BO/</w:t>
      </w:r>
    </w:p>
    <w:p w14:paraId="2F29E89D" w14:textId="77777777" w:rsidR="0059035E" w:rsidRPr="004235B5"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 env/</w:t>
      </w:r>
    </w:p>
    <w:p w14:paraId="75CD9BFC" w14:textId="77777777" w:rsidR="0059035E" w:rsidRPr="004235B5"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 run.sh</w:t>
      </w:r>
    </w:p>
    <w:p w14:paraId="6BE6014A" w14:textId="77777777" w:rsidR="0059035E" w:rsidRPr="004235B5"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 pre/</w:t>
      </w:r>
    </w:p>
    <w:p w14:paraId="71CC5FB4" w14:textId="77777777" w:rsidR="0059035E" w:rsidRPr="004235B5"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 xml:space="preserve">           |</w:t>
      </w:r>
      <w:r w:rsidRPr="004235B5">
        <w:rPr>
          <w:rFonts w:ascii="Consolas" w:hAnsi="Consolas"/>
          <w:lang w:val="es-ES" w:eastAsia="zh-CN"/>
        </w:rPr>
        <w:t>------ ficheros_configuracion/</w:t>
      </w:r>
    </w:p>
    <w:p w14:paraId="488064EA" w14:textId="77777777" w:rsidR="0059035E" w:rsidRPr="004235B5"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 ingesta/</w:t>
      </w:r>
    </w:p>
    <w:p w14:paraId="00AC4DD6" w14:textId="77777777" w:rsidR="0059035E" w:rsidRPr="004235B5"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 data/</w:t>
      </w:r>
    </w:p>
    <w:p w14:paraId="6D32C2A3" w14:textId="77777777" w:rsidR="0059035E" w:rsidRDefault="0059035E" w:rsidP="0059035E">
      <w:pPr>
        <w:pStyle w:val="Ttulo3"/>
      </w:pPr>
      <w:bookmarkStart w:id="12" w:name="_Toc58600114"/>
      <w:bookmarkStart w:id="13" w:name="_Toc58601408"/>
      <w:r>
        <w:t>Servidores backend</w:t>
      </w:r>
      <w:bookmarkEnd w:id="12"/>
      <w:bookmarkEnd w:id="13"/>
    </w:p>
    <w:p w14:paraId="4F61D463" w14:textId="77777777" w:rsidR="0059035E" w:rsidRPr="004235B5" w:rsidRDefault="0059035E" w:rsidP="0059035E">
      <w:pPr>
        <w:pStyle w:val="Parrafoestiloprrafo"/>
        <w:rPr>
          <w:rFonts w:ascii="Consolas" w:hAnsi="Consolas"/>
          <w:lang w:val="es-ES" w:eastAsia="zh-CN"/>
        </w:rPr>
      </w:pPr>
      <w:r w:rsidRPr="004235B5">
        <w:rPr>
          <w:rFonts w:ascii="Consolas" w:hAnsi="Consolas"/>
          <w:lang w:val="es-ES" w:eastAsia="zh-CN"/>
        </w:rPr>
        <w:t>/data/</w:t>
      </w:r>
    </w:p>
    <w:p w14:paraId="771DB201" w14:textId="77777777" w:rsidR="0059035E" w:rsidRPr="004235B5" w:rsidRDefault="0059035E" w:rsidP="0059035E">
      <w:pPr>
        <w:pStyle w:val="Parrafoestiloprrafo"/>
        <w:rPr>
          <w:rFonts w:ascii="Consolas" w:hAnsi="Consolas"/>
          <w:lang w:val="es-ES" w:eastAsia="zh-CN"/>
        </w:rPr>
      </w:pPr>
      <w:r>
        <w:rPr>
          <w:rFonts w:ascii="Consolas" w:hAnsi="Consolas"/>
          <w:lang w:val="es-ES" w:eastAsia="zh-CN"/>
        </w:rPr>
        <w:t>|</w:t>
      </w:r>
      <w:r w:rsidRPr="004235B5">
        <w:rPr>
          <w:rFonts w:ascii="Consolas" w:hAnsi="Consolas"/>
          <w:lang w:val="es-ES" w:eastAsia="zh-CN"/>
        </w:rPr>
        <w:t>---- apps/</w:t>
      </w:r>
    </w:p>
    <w:p w14:paraId="4942BA9D" w14:textId="77777777" w:rsidR="0059035E"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w:t>
      </w:r>
      <w:r>
        <w:rPr>
          <w:rFonts w:ascii="Consolas" w:hAnsi="Consolas"/>
          <w:lang w:val="es-ES" w:eastAsia="zh-CN"/>
        </w:rPr>
        <w:t>-</w:t>
      </w:r>
      <w:r w:rsidRPr="004235B5">
        <w:rPr>
          <w:rFonts w:ascii="Consolas" w:hAnsi="Consolas"/>
          <w:lang w:val="es-ES" w:eastAsia="zh-CN"/>
        </w:rPr>
        <w:t xml:space="preserve"> ingesta-BO/</w:t>
      </w:r>
    </w:p>
    <w:p w14:paraId="1FFDE264" w14:textId="77777777" w:rsidR="0059035E"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 xml:space="preserve">--------- </w:t>
      </w:r>
      <w:r>
        <w:rPr>
          <w:rFonts w:ascii="Consolas" w:hAnsi="Consolas"/>
          <w:lang w:val="es-ES" w:eastAsia="zh-CN"/>
        </w:rPr>
        <w:t>data/</w:t>
      </w:r>
    </w:p>
    <w:p w14:paraId="69E2E97F" w14:textId="77777777" w:rsidR="0059035E" w:rsidRPr="004235B5"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 xml:space="preserve">--------- </w:t>
      </w:r>
      <w:r>
        <w:rPr>
          <w:rFonts w:ascii="Consolas" w:hAnsi="Consolas"/>
          <w:lang w:val="es-ES" w:eastAsia="zh-CN"/>
        </w:rPr>
        <w:t>pre/</w:t>
      </w:r>
    </w:p>
    <w:p w14:paraId="41249ECE" w14:textId="77777777" w:rsidR="0059035E" w:rsidRPr="004235B5"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 xml:space="preserve">--- </w:t>
      </w:r>
      <w:r>
        <w:rPr>
          <w:rFonts w:ascii="Consolas" w:hAnsi="Consolas"/>
          <w:lang w:val="es-ES" w:eastAsia="zh-CN"/>
        </w:rPr>
        <w:t>ingesta-BO-env</w:t>
      </w:r>
      <w:r w:rsidRPr="004235B5">
        <w:rPr>
          <w:rFonts w:ascii="Consolas" w:hAnsi="Consolas"/>
          <w:lang w:val="es-ES" w:eastAsia="zh-CN"/>
        </w:rPr>
        <w:t>/</w:t>
      </w:r>
    </w:p>
    <w:p w14:paraId="34ED0D5E" w14:textId="77777777" w:rsidR="0059035E" w:rsidRPr="004235B5"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 xml:space="preserve">--- </w:t>
      </w:r>
      <w:r>
        <w:rPr>
          <w:rFonts w:ascii="Consolas" w:hAnsi="Consolas"/>
          <w:lang w:val="es-ES" w:eastAsia="zh-CN"/>
        </w:rPr>
        <w:t>airflow/</w:t>
      </w:r>
    </w:p>
    <w:p w14:paraId="0526A266" w14:textId="77777777" w:rsidR="0059035E" w:rsidRPr="00F21AEA"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 xml:space="preserve">--------- </w:t>
      </w:r>
      <w:r>
        <w:rPr>
          <w:rFonts w:ascii="Consolas" w:hAnsi="Consolas"/>
          <w:lang w:val="es-ES" w:eastAsia="zh-CN"/>
        </w:rPr>
        <w:t>airflow.cfg</w:t>
      </w:r>
    </w:p>
    <w:p w14:paraId="3630CEF7" w14:textId="77777777" w:rsidR="0059035E"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 xml:space="preserve">--------- </w:t>
      </w:r>
      <w:r>
        <w:rPr>
          <w:rFonts w:ascii="Consolas" w:hAnsi="Consolas"/>
          <w:lang w:val="es-ES" w:eastAsia="zh-CN"/>
        </w:rPr>
        <w:t>dags/</w:t>
      </w:r>
    </w:p>
    <w:p w14:paraId="09809E25" w14:textId="77777777" w:rsidR="0059035E"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 xml:space="preserve">           |</w:t>
      </w:r>
      <w:r w:rsidRPr="004235B5">
        <w:rPr>
          <w:rFonts w:ascii="Consolas" w:hAnsi="Consolas"/>
          <w:lang w:val="es-ES" w:eastAsia="zh-CN"/>
        </w:rPr>
        <w:t>----</w:t>
      </w:r>
      <w:r>
        <w:rPr>
          <w:rFonts w:ascii="Consolas" w:hAnsi="Consolas"/>
          <w:lang w:val="es-ES" w:eastAsia="zh-CN"/>
        </w:rPr>
        <w:t xml:space="preserve"> DAG-ingesta.py</w:t>
      </w:r>
    </w:p>
    <w:p w14:paraId="263F9EB3" w14:textId="77777777" w:rsidR="0059035E"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w:t>
      </w:r>
      <w:r w:rsidRPr="004235B5">
        <w:rPr>
          <w:rFonts w:ascii="Consolas" w:hAnsi="Consolas"/>
          <w:lang w:val="es-ES" w:eastAsia="zh-CN"/>
        </w:rPr>
        <w:t xml:space="preserve">--------- </w:t>
      </w:r>
      <w:r>
        <w:rPr>
          <w:rFonts w:ascii="Consolas" w:hAnsi="Consolas"/>
          <w:lang w:val="es-ES" w:eastAsia="zh-CN"/>
        </w:rPr>
        <w:t>logs/</w:t>
      </w:r>
    </w:p>
    <w:p w14:paraId="71B807C6" w14:textId="77777777" w:rsidR="0059035E" w:rsidRPr="00B637DE" w:rsidRDefault="0059035E" w:rsidP="0059035E">
      <w:pPr>
        <w:pStyle w:val="Parrafoestiloprrafo"/>
        <w:rPr>
          <w:rFonts w:ascii="Consolas" w:hAnsi="Consolas"/>
          <w:lang w:val="es-ES" w:eastAsia="zh-CN"/>
        </w:rPr>
      </w:pPr>
      <w:r w:rsidRPr="004235B5">
        <w:rPr>
          <w:rFonts w:ascii="Consolas" w:hAnsi="Consolas"/>
          <w:lang w:val="es-ES" w:eastAsia="zh-CN"/>
        </w:rPr>
        <w:t xml:space="preserve">           </w:t>
      </w:r>
      <w:r>
        <w:rPr>
          <w:rFonts w:ascii="Consolas" w:hAnsi="Consolas"/>
          <w:lang w:val="es-ES" w:eastAsia="zh-CN"/>
        </w:rPr>
        <w:t xml:space="preserve">           |</w:t>
      </w:r>
      <w:r w:rsidRPr="004235B5">
        <w:rPr>
          <w:rFonts w:ascii="Consolas" w:hAnsi="Consolas"/>
          <w:lang w:val="es-ES" w:eastAsia="zh-CN"/>
        </w:rPr>
        <w:t>----</w:t>
      </w:r>
      <w:r>
        <w:rPr>
          <w:rFonts w:ascii="Consolas" w:hAnsi="Consolas"/>
          <w:lang w:val="es-ES" w:eastAsia="zh-CN"/>
        </w:rPr>
        <w:t xml:space="preserve"> ingesta-BO/</w:t>
      </w:r>
    </w:p>
    <w:p w14:paraId="3C0F3376" w14:textId="77777777" w:rsidR="0059035E" w:rsidRDefault="0059035E" w:rsidP="0059035E">
      <w:pPr>
        <w:pStyle w:val="Ttulo2"/>
      </w:pPr>
      <w:bookmarkStart w:id="14" w:name="_Ref58569806"/>
      <w:bookmarkStart w:id="15" w:name="_Ref58585146"/>
      <w:bookmarkStart w:id="16" w:name="_Toc58600115"/>
      <w:bookmarkStart w:id="17" w:name="_Toc58601409"/>
      <w:r>
        <w:lastRenderedPageBreak/>
        <w:t>Instalación de Python</w:t>
      </w:r>
      <w:r>
        <w:rPr>
          <w:lang w:val="es-ES"/>
        </w:rPr>
        <w:t xml:space="preserve"> </w:t>
      </w:r>
      <w:r>
        <w:t>3</w:t>
      </w:r>
      <w:r>
        <w:rPr>
          <w:lang w:val="es-ES"/>
        </w:rPr>
        <w:t>.6.9</w:t>
      </w:r>
      <w:bookmarkEnd w:id="14"/>
      <w:bookmarkEnd w:id="15"/>
      <w:bookmarkEnd w:id="16"/>
      <w:bookmarkEnd w:id="17"/>
    </w:p>
    <w:p w14:paraId="2E360B83" w14:textId="77777777" w:rsidR="0059035E" w:rsidRDefault="0059035E" w:rsidP="0059035E">
      <w:pPr>
        <w:pStyle w:val="Parrafoestiloprrafo"/>
        <w:rPr>
          <w:lang w:val="es-ES" w:eastAsia="zh-CN"/>
        </w:rPr>
      </w:pPr>
      <w:r>
        <w:rPr>
          <w:lang w:val="es-ES" w:eastAsia="zh-CN"/>
        </w:rPr>
        <w:t xml:space="preserve">El primer paso para crear el entorno de ejecución es instalar una versión de Python3 junto con sus librerías principales en los servidores </w:t>
      </w:r>
      <w:r w:rsidRPr="00154065">
        <w:rPr>
          <w:i/>
          <w:iCs/>
          <w:lang w:val="es-ES" w:eastAsia="zh-CN"/>
        </w:rPr>
        <w:t>backend</w:t>
      </w:r>
      <w:r>
        <w:rPr>
          <w:lang w:val="es-ES" w:eastAsia="zh-CN"/>
        </w:rPr>
        <w:t>. Debido a que son servidores sin conexión a Internet (</w:t>
      </w:r>
      <w:r w:rsidRPr="00C22552">
        <w:rPr>
          <w:i/>
          <w:iCs/>
          <w:lang w:val="es-ES" w:eastAsia="zh-CN"/>
        </w:rPr>
        <w:t>offline</w:t>
      </w:r>
      <w:r>
        <w:rPr>
          <w:lang w:val="es-ES" w:eastAsia="zh-CN"/>
        </w:rPr>
        <w:t>), los paquetes de instalación deben ser obtenidos previamente desde un terminal/servidor que sí disponga de conexión (</w:t>
      </w:r>
      <w:r w:rsidRPr="00807968">
        <w:rPr>
          <w:i/>
          <w:iCs/>
          <w:lang w:val="es-ES" w:eastAsia="zh-CN"/>
        </w:rPr>
        <w:t>online</w:t>
      </w:r>
      <w:r>
        <w:rPr>
          <w:lang w:val="es-ES" w:eastAsia="zh-CN"/>
        </w:rPr>
        <w:t xml:space="preserve">). Los paquetes de instalación son archivos .rpm (Red Hat Package Manager) que pueden obtenerse de manera fiable a través de repositorios oficiales. Una vez obtenidos, basta con copiarlos en el servidor </w:t>
      </w:r>
      <w:r w:rsidRPr="00A53CA7">
        <w:rPr>
          <w:i/>
          <w:iCs/>
          <w:lang w:val="es-ES" w:eastAsia="zh-CN"/>
        </w:rPr>
        <w:t>backend</w:t>
      </w:r>
      <w:r>
        <w:rPr>
          <w:lang w:val="es-ES" w:eastAsia="zh-CN"/>
        </w:rPr>
        <w:t xml:space="preserve"> y realizar un proceso de instalación estándar a través de la herramienta </w:t>
      </w:r>
      <w:r w:rsidRPr="00D65D5C">
        <w:rPr>
          <w:rFonts w:ascii="Consolas" w:hAnsi="Consolas"/>
          <w:lang w:val="es-ES" w:eastAsia="zh-CN"/>
        </w:rPr>
        <w:t>yum</w:t>
      </w:r>
      <w:r>
        <w:rPr>
          <w:lang w:val="es-ES" w:eastAsia="zh-CN"/>
        </w:rPr>
        <w:t>.</w:t>
      </w:r>
    </w:p>
    <w:p w14:paraId="6A646BAA" w14:textId="77777777" w:rsidR="0059035E" w:rsidRDefault="0059035E" w:rsidP="0059035E">
      <w:pPr>
        <w:pStyle w:val="Parrafoestiloprrafo"/>
        <w:rPr>
          <w:lang w:val="es-ES" w:eastAsia="zh-CN"/>
        </w:rPr>
      </w:pPr>
      <w:r>
        <w:rPr>
          <w:lang w:val="es-ES" w:eastAsia="zh-CN"/>
        </w:rPr>
        <w:t>En los siguientes apartados se enumeran y detallan los paquetes que se han instalado, los comandos para descargarlos e instalarlos, el resultado de la instalación y cómo verificar que el proceso se ha realizado de manera correcta.</w:t>
      </w:r>
    </w:p>
    <w:p w14:paraId="2983591D" w14:textId="77777777" w:rsidR="0059035E" w:rsidRPr="007034EE" w:rsidRDefault="0059035E" w:rsidP="0059035E">
      <w:pPr>
        <w:pStyle w:val="Parrafoestiloprrafo"/>
        <w:rPr>
          <w:sz w:val="10"/>
          <w:szCs w:val="10"/>
          <w:lang w:val="es-ES" w:eastAsia="zh-CN"/>
        </w:rPr>
      </w:pPr>
    </w:p>
    <w:p w14:paraId="2EFE66C8" w14:textId="77777777" w:rsidR="0059035E" w:rsidRDefault="0059035E" w:rsidP="0059035E">
      <w:pPr>
        <w:pStyle w:val="Parrafoestiloprrafo"/>
        <w:rPr>
          <w:lang w:val="es-ES" w:eastAsia="zh-CN"/>
        </w:rPr>
      </w:pPr>
      <w:r w:rsidRPr="007034EE">
        <w:rPr>
          <w:b/>
          <w:bCs/>
          <w:lang w:val="es-ES" w:eastAsia="zh-CN"/>
        </w:rPr>
        <w:t>NOTA</w:t>
      </w:r>
      <w:r>
        <w:rPr>
          <w:lang w:val="es-ES" w:eastAsia="zh-CN"/>
        </w:rPr>
        <w:t xml:space="preserve">: los paquetes descritos se instalaron de manera satisfactoria en los servidores </w:t>
      </w:r>
      <w:r w:rsidRPr="00BD5169">
        <w:rPr>
          <w:i/>
          <w:iCs/>
          <w:lang w:val="es-ES" w:eastAsia="zh-CN"/>
        </w:rPr>
        <w:t>backend</w:t>
      </w:r>
      <w:r>
        <w:rPr>
          <w:lang w:val="es-ES" w:eastAsia="zh-CN"/>
        </w:rPr>
        <w:t xml:space="preserve"> de los tres entornos (desarrollo, preproducción y producción), habilitando la versión 3.6.9 de Python. En todos los casos, la instalación de los .rpm la llevó a cabo un administrador del sistema, ya que se requieren permisos de superusuario. La descarga y copia de los .rpm la realizaron los desarrolladores del proyecto.</w:t>
      </w:r>
    </w:p>
    <w:p w14:paraId="70B9D7CD" w14:textId="77777777" w:rsidR="0059035E" w:rsidRDefault="0059035E" w:rsidP="0059035E">
      <w:pPr>
        <w:pStyle w:val="Parrafoestiloprrafo"/>
        <w:rPr>
          <w:lang w:val="es-ES" w:eastAsia="zh-CN"/>
        </w:rPr>
      </w:pPr>
    </w:p>
    <w:p w14:paraId="2498C8D0" w14:textId="77777777" w:rsidR="0059035E" w:rsidRDefault="0059035E" w:rsidP="0059035E">
      <w:pPr>
        <w:pStyle w:val="Ttulo3"/>
      </w:pPr>
      <w:bookmarkStart w:id="18" w:name="_Ref58539120"/>
      <w:bookmarkStart w:id="19" w:name="_Toc58600116"/>
      <w:bookmarkStart w:id="20" w:name="_Toc58601410"/>
      <w:r>
        <w:t>Lista de paquetes</w:t>
      </w:r>
      <w:bookmarkEnd w:id="18"/>
      <w:bookmarkEnd w:id="19"/>
      <w:bookmarkEnd w:id="20"/>
    </w:p>
    <w:p w14:paraId="145C986D" w14:textId="77777777" w:rsidR="0059035E" w:rsidRDefault="0059035E" w:rsidP="0059035E">
      <w:pPr>
        <w:pStyle w:val="Parrafoestiloprrafo"/>
        <w:rPr>
          <w:lang w:val="es-ES" w:eastAsia="zh-CN"/>
        </w:rPr>
      </w:pPr>
      <w:r>
        <w:rPr>
          <w:lang w:val="es-ES" w:eastAsia="zh-CN"/>
        </w:rPr>
        <w:t>Los paquetes .rpm requeridos pueden separarse en dos tipos, los asociados propiamente a Python3 y sus librerías y aquellos que Python3 requiere, es decir, sus dependencias principales:</w:t>
      </w:r>
    </w:p>
    <w:p w14:paraId="5994D958" w14:textId="77777777" w:rsidR="00BC5100" w:rsidRDefault="00BC5100" w:rsidP="0059035E">
      <w:pPr>
        <w:pStyle w:val="Parrafoestiloprrafo"/>
        <w:rPr>
          <w:lang w:val="es-ES" w:eastAsia="zh-CN"/>
        </w:rPr>
        <w:sectPr w:rsidR="00BC5100" w:rsidSect="001E6721">
          <w:footerReference w:type="default" r:id="rId19"/>
          <w:pgSz w:w="11906" w:h="16838"/>
          <w:pgMar w:top="1667" w:right="1418" w:bottom="1418" w:left="1418" w:header="709" w:footer="102" w:gutter="0"/>
          <w:cols w:space="708"/>
          <w:docGrid w:linePitch="360"/>
        </w:sectPr>
      </w:pPr>
    </w:p>
    <w:p w14:paraId="3F503E4D" w14:textId="4D3A8889" w:rsidR="0059035E" w:rsidRDefault="0059035E" w:rsidP="0059035E">
      <w:pPr>
        <w:pStyle w:val="Parrafoestiloprrafo"/>
        <w:rPr>
          <w:lang w:val="es-ES" w:eastAsia="zh-CN"/>
        </w:rPr>
      </w:pPr>
    </w:p>
    <w:p w14:paraId="47E25DD6" w14:textId="77777777" w:rsidR="0059035E" w:rsidRDefault="0059035E" w:rsidP="0059035E">
      <w:pPr>
        <w:pStyle w:val="Parrafoestiloprrafo"/>
        <w:rPr>
          <w:b/>
          <w:bCs/>
          <w:lang w:val="es-ES" w:eastAsia="zh-CN"/>
        </w:rPr>
      </w:pPr>
      <w:r w:rsidRPr="0089766F">
        <w:rPr>
          <w:b/>
          <w:bCs/>
          <w:lang w:val="es-ES" w:eastAsia="zh-CN"/>
        </w:rPr>
        <w:t>Python</w:t>
      </w:r>
      <w:r>
        <w:rPr>
          <w:b/>
          <w:bCs/>
          <w:lang w:val="es-ES" w:eastAsia="zh-CN"/>
        </w:rPr>
        <w:t xml:space="preserve"> y librerías principales</w:t>
      </w:r>
    </w:p>
    <w:p w14:paraId="5236C178" w14:textId="77777777" w:rsidR="0059035E" w:rsidRDefault="0059035E" w:rsidP="006E11BF">
      <w:pPr>
        <w:pStyle w:val="Parrafoestiloprrafo"/>
        <w:numPr>
          <w:ilvl w:val="0"/>
          <w:numId w:val="44"/>
        </w:numPr>
        <w:rPr>
          <w:lang w:val="es-ES" w:eastAsia="zh-CN"/>
        </w:rPr>
      </w:pPr>
      <w:r w:rsidRPr="00F41EF6">
        <w:rPr>
          <w:lang w:val="es-ES" w:eastAsia="zh-CN"/>
        </w:rPr>
        <w:t>rh-python36-python-libs</w:t>
      </w:r>
    </w:p>
    <w:p w14:paraId="19A8F38F" w14:textId="77777777" w:rsidR="0059035E" w:rsidRDefault="0059035E" w:rsidP="006E11BF">
      <w:pPr>
        <w:pStyle w:val="Parrafoestiloprrafo"/>
        <w:numPr>
          <w:ilvl w:val="0"/>
          <w:numId w:val="44"/>
        </w:numPr>
        <w:rPr>
          <w:lang w:val="es-ES" w:eastAsia="zh-CN"/>
        </w:rPr>
      </w:pPr>
      <w:r w:rsidRPr="00F41EF6">
        <w:rPr>
          <w:lang w:val="es-ES" w:eastAsia="zh-CN"/>
        </w:rPr>
        <w:t>rh-python36</w:t>
      </w:r>
    </w:p>
    <w:p w14:paraId="01947C0F" w14:textId="77777777" w:rsidR="0059035E" w:rsidRDefault="0059035E" w:rsidP="006E11BF">
      <w:pPr>
        <w:pStyle w:val="Parrafoestiloprrafo"/>
        <w:numPr>
          <w:ilvl w:val="0"/>
          <w:numId w:val="44"/>
        </w:numPr>
        <w:rPr>
          <w:lang w:val="es-ES" w:eastAsia="zh-CN"/>
        </w:rPr>
      </w:pPr>
      <w:r w:rsidRPr="00F41EF6">
        <w:rPr>
          <w:lang w:val="es-ES" w:eastAsia="zh-CN"/>
        </w:rPr>
        <w:t>rh-python36-python</w:t>
      </w:r>
    </w:p>
    <w:p w14:paraId="38680D63" w14:textId="77777777" w:rsidR="0059035E" w:rsidRDefault="0059035E" w:rsidP="006E11BF">
      <w:pPr>
        <w:pStyle w:val="Parrafoestiloprrafo"/>
        <w:numPr>
          <w:ilvl w:val="0"/>
          <w:numId w:val="44"/>
        </w:numPr>
        <w:rPr>
          <w:lang w:val="es-ES" w:eastAsia="zh-CN"/>
        </w:rPr>
      </w:pPr>
      <w:r w:rsidRPr="00F41EF6">
        <w:rPr>
          <w:lang w:val="es-ES" w:eastAsia="zh-CN"/>
        </w:rPr>
        <w:t>rh-python36-python-devel</w:t>
      </w:r>
    </w:p>
    <w:p w14:paraId="0AD662D0" w14:textId="77777777" w:rsidR="0059035E" w:rsidRDefault="0059035E" w:rsidP="006E11BF">
      <w:pPr>
        <w:pStyle w:val="Parrafoestiloprrafo"/>
        <w:numPr>
          <w:ilvl w:val="0"/>
          <w:numId w:val="44"/>
        </w:numPr>
        <w:rPr>
          <w:lang w:val="es-ES" w:eastAsia="zh-CN"/>
        </w:rPr>
      </w:pPr>
      <w:r w:rsidRPr="00F41EF6">
        <w:rPr>
          <w:lang w:val="es-ES" w:eastAsia="zh-CN"/>
        </w:rPr>
        <w:t>rh-python36-python-setuptools</w:t>
      </w:r>
    </w:p>
    <w:p w14:paraId="5D998E51" w14:textId="77777777" w:rsidR="0059035E" w:rsidRDefault="0059035E" w:rsidP="006E11BF">
      <w:pPr>
        <w:pStyle w:val="Parrafoestiloprrafo"/>
        <w:numPr>
          <w:ilvl w:val="0"/>
          <w:numId w:val="44"/>
        </w:numPr>
        <w:rPr>
          <w:lang w:val="es-ES" w:eastAsia="zh-CN"/>
        </w:rPr>
      </w:pPr>
      <w:r w:rsidRPr="00F41EF6">
        <w:rPr>
          <w:lang w:val="es-ES" w:eastAsia="zh-CN"/>
        </w:rPr>
        <w:t>rh-python36-python-</w:t>
      </w:r>
      <w:r>
        <w:rPr>
          <w:lang w:val="es-ES" w:eastAsia="zh-CN"/>
        </w:rPr>
        <w:t>pip</w:t>
      </w:r>
    </w:p>
    <w:p w14:paraId="66F5A193" w14:textId="77777777" w:rsidR="0059035E" w:rsidRDefault="0059035E" w:rsidP="006E11BF">
      <w:pPr>
        <w:pStyle w:val="Parrafoestiloprrafo"/>
        <w:numPr>
          <w:ilvl w:val="0"/>
          <w:numId w:val="44"/>
        </w:numPr>
        <w:rPr>
          <w:lang w:val="es-ES" w:eastAsia="zh-CN"/>
        </w:rPr>
      </w:pPr>
      <w:r w:rsidRPr="00F41EF6">
        <w:rPr>
          <w:lang w:val="es-ES" w:eastAsia="zh-CN"/>
        </w:rPr>
        <w:t>rh-python36-runtime</w:t>
      </w:r>
    </w:p>
    <w:p w14:paraId="360687CE" w14:textId="3394B4FD" w:rsidR="00F22204" w:rsidRDefault="00F22204" w:rsidP="006E11BF">
      <w:pPr>
        <w:pStyle w:val="Parrafoestiloprrafo"/>
        <w:numPr>
          <w:ilvl w:val="0"/>
          <w:numId w:val="44"/>
        </w:numPr>
        <w:rPr>
          <w:lang w:val="es-ES" w:eastAsia="zh-CN"/>
        </w:rPr>
      </w:pPr>
      <w:r w:rsidRPr="00F41EF6">
        <w:rPr>
          <w:lang w:val="es-ES" w:eastAsia="zh-CN"/>
        </w:rPr>
        <w:t>rh-python36-python-virtualenv</w:t>
      </w:r>
    </w:p>
    <w:p w14:paraId="7200CAC3" w14:textId="0FBFBBF0" w:rsidR="00E21D4F" w:rsidRDefault="0059035E" w:rsidP="00F22204">
      <w:pPr>
        <w:pStyle w:val="Parrafoestiloprrafo"/>
        <w:ind w:left="360"/>
        <w:rPr>
          <w:b/>
          <w:bCs/>
          <w:lang w:val="es-ES" w:eastAsia="zh-CN"/>
        </w:rPr>
      </w:pPr>
      <w:r w:rsidRPr="00581A95">
        <w:rPr>
          <w:lang w:val="es-ES" w:eastAsia="zh-CN"/>
        </w:rPr>
        <w:tab/>
      </w:r>
    </w:p>
    <w:p w14:paraId="236F7D4C" w14:textId="77777777" w:rsidR="00E21D4F" w:rsidRPr="00F33C15" w:rsidRDefault="00E21D4F" w:rsidP="00E21D4F">
      <w:pPr>
        <w:pStyle w:val="Parrafoestiloprrafo"/>
        <w:rPr>
          <w:lang w:val="es-ES" w:eastAsia="zh-CN"/>
        </w:rPr>
      </w:pPr>
      <w:r w:rsidRPr="00F33C15">
        <w:rPr>
          <w:b/>
          <w:bCs/>
          <w:lang w:val="es-ES" w:eastAsia="zh-CN"/>
        </w:rPr>
        <w:t>Dependencias</w:t>
      </w:r>
      <w:r>
        <w:rPr>
          <w:b/>
          <w:bCs/>
          <w:lang w:val="es-ES" w:eastAsia="zh-CN"/>
        </w:rPr>
        <w:t xml:space="preserve"> principales</w:t>
      </w:r>
    </w:p>
    <w:p w14:paraId="07269A2A" w14:textId="77777777" w:rsidR="00E21D4F" w:rsidRPr="00B50215" w:rsidRDefault="00E21D4F" w:rsidP="00E21D4F">
      <w:pPr>
        <w:pStyle w:val="Parrafoestiloprrafo"/>
        <w:numPr>
          <w:ilvl w:val="0"/>
          <w:numId w:val="44"/>
        </w:numPr>
        <w:rPr>
          <w:lang w:val="es-ES" w:eastAsia="zh-CN"/>
        </w:rPr>
      </w:pPr>
      <w:r w:rsidRPr="00B50215">
        <w:rPr>
          <w:lang w:val="es-ES" w:eastAsia="zh-CN"/>
        </w:rPr>
        <w:t>libc.so.6</w:t>
      </w:r>
    </w:p>
    <w:p w14:paraId="6EF4F0A8" w14:textId="77777777" w:rsidR="00E21D4F" w:rsidRPr="00B50215" w:rsidRDefault="00E21D4F" w:rsidP="00E21D4F">
      <w:pPr>
        <w:pStyle w:val="Parrafoestiloprrafo"/>
        <w:numPr>
          <w:ilvl w:val="0"/>
          <w:numId w:val="44"/>
        </w:numPr>
        <w:rPr>
          <w:lang w:val="es-ES" w:eastAsia="zh-CN"/>
        </w:rPr>
      </w:pPr>
      <w:r w:rsidRPr="00B50215">
        <w:rPr>
          <w:lang w:val="es-ES" w:eastAsia="zh-CN"/>
        </w:rPr>
        <w:t>glibc</w:t>
      </w:r>
    </w:p>
    <w:p w14:paraId="45C14E19" w14:textId="77777777" w:rsidR="00E21D4F" w:rsidRPr="00B50215" w:rsidRDefault="00E21D4F" w:rsidP="00E21D4F">
      <w:pPr>
        <w:pStyle w:val="Parrafoestiloprrafo"/>
        <w:numPr>
          <w:ilvl w:val="0"/>
          <w:numId w:val="44"/>
        </w:numPr>
        <w:rPr>
          <w:lang w:val="es-ES" w:eastAsia="zh-CN"/>
        </w:rPr>
      </w:pPr>
      <w:r w:rsidRPr="00B50215">
        <w:rPr>
          <w:lang w:val="es-ES" w:eastAsia="zh-CN"/>
        </w:rPr>
        <w:t>scl-utils-</w:t>
      </w:r>
      <w:proofErr w:type="spellStart"/>
      <w:r w:rsidRPr="00B50215">
        <w:rPr>
          <w:lang w:val="es-ES" w:eastAsia="zh-CN"/>
        </w:rPr>
        <w:t>build</w:t>
      </w:r>
      <w:proofErr w:type="spellEnd"/>
    </w:p>
    <w:p w14:paraId="23DDF2AB" w14:textId="77777777" w:rsidR="00E21D4F" w:rsidRPr="00B50215" w:rsidRDefault="00E21D4F" w:rsidP="00E21D4F">
      <w:pPr>
        <w:pStyle w:val="Parrafoestiloprrafo"/>
        <w:numPr>
          <w:ilvl w:val="0"/>
          <w:numId w:val="44"/>
        </w:numPr>
        <w:rPr>
          <w:lang w:val="es-ES" w:eastAsia="zh-CN"/>
        </w:rPr>
      </w:pPr>
      <w:r w:rsidRPr="00B50215">
        <w:rPr>
          <w:lang w:val="es-ES" w:eastAsia="zh-CN"/>
        </w:rPr>
        <w:t>dwz</w:t>
      </w:r>
    </w:p>
    <w:p w14:paraId="14B35EF1" w14:textId="77777777" w:rsidR="00E21D4F" w:rsidRPr="00B50215" w:rsidRDefault="00E21D4F" w:rsidP="00E21D4F">
      <w:pPr>
        <w:pStyle w:val="Parrafoestiloprrafo"/>
        <w:numPr>
          <w:ilvl w:val="0"/>
          <w:numId w:val="44"/>
        </w:numPr>
        <w:rPr>
          <w:lang w:val="es-ES" w:eastAsia="zh-CN"/>
        </w:rPr>
      </w:pPr>
      <w:r w:rsidRPr="00B50215">
        <w:rPr>
          <w:lang w:val="es-ES" w:eastAsia="zh-CN"/>
        </w:rPr>
        <w:t>perl-srpm-macros</w:t>
      </w:r>
    </w:p>
    <w:p w14:paraId="404E0EB4" w14:textId="77777777" w:rsidR="00E21D4F" w:rsidRPr="00B50215" w:rsidRDefault="00E21D4F" w:rsidP="00E21D4F">
      <w:pPr>
        <w:pStyle w:val="Parrafoestiloprrafo"/>
        <w:numPr>
          <w:ilvl w:val="0"/>
          <w:numId w:val="44"/>
        </w:numPr>
        <w:rPr>
          <w:lang w:val="es-ES" w:eastAsia="zh-CN"/>
        </w:rPr>
      </w:pPr>
      <w:r w:rsidRPr="00B50215">
        <w:rPr>
          <w:lang w:val="es-ES" w:eastAsia="zh-CN"/>
        </w:rPr>
        <w:t>python-srpm-macros</w:t>
      </w:r>
    </w:p>
    <w:p w14:paraId="0D96F05A" w14:textId="77777777" w:rsidR="00E21D4F" w:rsidRPr="00463927" w:rsidRDefault="00E21D4F" w:rsidP="00E21D4F">
      <w:pPr>
        <w:pStyle w:val="Parrafoestiloprrafo"/>
        <w:numPr>
          <w:ilvl w:val="0"/>
          <w:numId w:val="44"/>
        </w:numPr>
        <w:rPr>
          <w:lang w:val="es-ES" w:eastAsia="zh-CN"/>
        </w:rPr>
        <w:sectPr w:rsidR="00E21D4F" w:rsidRPr="00463927" w:rsidSect="00BC5100">
          <w:type w:val="continuous"/>
          <w:pgSz w:w="11906" w:h="16838"/>
          <w:pgMar w:top="1667" w:right="1418" w:bottom="1418" w:left="1418" w:header="709" w:footer="102" w:gutter="0"/>
          <w:cols w:num="2" w:space="708"/>
          <w:docGrid w:linePitch="360"/>
        </w:sectPr>
      </w:pPr>
      <w:r w:rsidRPr="00B50215">
        <w:rPr>
          <w:lang w:val="es-ES" w:eastAsia="zh-CN"/>
        </w:rPr>
        <w:t>redhat-rpm-</w:t>
      </w:r>
      <w:proofErr w:type="spellStart"/>
      <w:r w:rsidRPr="00B50215">
        <w:rPr>
          <w:lang w:val="es-ES" w:eastAsia="zh-CN"/>
        </w:rPr>
        <w:t>config</w:t>
      </w:r>
      <w:proofErr w:type="spellEnd"/>
    </w:p>
    <w:p w14:paraId="78EA660D" w14:textId="030ADE6B" w:rsidR="0059035E" w:rsidRPr="00FF048E" w:rsidRDefault="0059035E" w:rsidP="0059035E">
      <w:pPr>
        <w:pStyle w:val="Parrafoestiloprrafo"/>
        <w:rPr>
          <w:lang w:val="es-ES" w:eastAsia="zh-CN"/>
        </w:rPr>
      </w:pPr>
    </w:p>
    <w:p w14:paraId="535A00B3" w14:textId="77777777" w:rsidR="0059035E" w:rsidRDefault="0059035E" w:rsidP="0059035E">
      <w:pPr>
        <w:pStyle w:val="Ttulo3"/>
      </w:pPr>
      <w:bookmarkStart w:id="21" w:name="_Toc53665821"/>
      <w:bookmarkStart w:id="22" w:name="_Toc58600117"/>
      <w:bookmarkStart w:id="23" w:name="_Toc58601411"/>
      <w:r>
        <w:t>Descarga de paquetes</w:t>
      </w:r>
      <w:bookmarkEnd w:id="21"/>
      <w:bookmarkEnd w:id="22"/>
      <w:bookmarkEnd w:id="23"/>
    </w:p>
    <w:p w14:paraId="3ED9B628" w14:textId="77777777" w:rsidR="0059035E" w:rsidRDefault="0059035E" w:rsidP="0059035E">
      <w:pPr>
        <w:pStyle w:val="Parrafoestiloprrafo"/>
        <w:rPr>
          <w:lang w:val="es-ES" w:eastAsia="zh-CN"/>
        </w:rPr>
      </w:pPr>
      <w:r>
        <w:rPr>
          <w:lang w:val="es-ES" w:eastAsia="zh-CN"/>
        </w:rPr>
        <w:t xml:space="preserve">El proceso de obtención se ha llevado a cabo por los desarrolladores en un sistema Centos7 con conexión a Internet y a través de la utilidad </w:t>
      </w:r>
      <w:r w:rsidRPr="009A5AC6">
        <w:rPr>
          <w:rFonts w:ascii="Consolas" w:hAnsi="Consolas"/>
          <w:lang w:val="es-ES" w:eastAsia="zh-CN"/>
        </w:rPr>
        <w:t>yum</w:t>
      </w:r>
      <w:r>
        <w:rPr>
          <w:lang w:val="es-ES" w:eastAsia="zh-CN"/>
        </w:rPr>
        <w:t>, propia de sistemas Linux basados en Red Hat y similares (como Centos7). Los comandos realizados fueron los siguientes:</w:t>
      </w:r>
    </w:p>
    <w:p w14:paraId="412E0249" w14:textId="77777777" w:rsidR="0059035E" w:rsidRDefault="0059035E" w:rsidP="0059035E">
      <w:pPr>
        <w:pStyle w:val="Parrafoestiloprrafo"/>
        <w:rPr>
          <w:lang w:val="es-ES" w:eastAsia="zh-CN"/>
        </w:rPr>
      </w:pPr>
      <w:r w:rsidRPr="00BA1E50">
        <w:rPr>
          <w:noProof/>
          <w:lang w:val="es-ES" w:eastAsia="zh-CN"/>
        </w:rPr>
        <w:lastRenderedPageBreak/>
        <mc:AlternateContent>
          <mc:Choice Requires="wps">
            <w:drawing>
              <wp:anchor distT="45720" distB="45720" distL="114300" distR="114300" simplePos="0" relativeHeight="251658253" behindDoc="0" locked="0" layoutInCell="1" allowOverlap="1" wp14:anchorId="37F84318" wp14:editId="4A32CDFA">
                <wp:simplePos x="0" y="0"/>
                <wp:positionH relativeFrom="margin">
                  <wp:posOffset>-6350</wp:posOffset>
                </wp:positionH>
                <wp:positionV relativeFrom="paragraph">
                  <wp:posOffset>106045</wp:posOffset>
                </wp:positionV>
                <wp:extent cx="4006850" cy="1404620"/>
                <wp:effectExtent l="0" t="0" r="12700" b="23495"/>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6850" cy="1404620"/>
                        </a:xfrm>
                        <a:prstGeom prst="rect">
                          <a:avLst/>
                        </a:prstGeom>
                        <a:solidFill>
                          <a:srgbClr val="FFFFFF"/>
                        </a:solidFill>
                        <a:ln w="9525">
                          <a:solidFill>
                            <a:schemeClr val="bg1"/>
                          </a:solidFill>
                          <a:miter lim="800000"/>
                          <a:headEnd/>
                          <a:tailEnd/>
                        </a:ln>
                      </wps:spPr>
                      <wps:txbx>
                        <w:txbxContent>
                          <w:p w14:paraId="60860900"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 yum install yum-utils centos-release-scl epel-release</w:t>
                            </w:r>
                          </w:p>
                          <w:p w14:paraId="11143A1E"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 xml:space="preserve">$ </w:t>
                            </w:r>
                            <w:proofErr w:type="gramStart"/>
                            <w:r w:rsidRPr="00F030E5">
                              <w:rPr>
                                <w:rFonts w:ascii="Consolas" w:hAnsi="Consolas"/>
                                <w:b w:val="0"/>
                                <w:bCs/>
                                <w:color w:val="auto"/>
                                <w:sz w:val="20"/>
                                <w:szCs w:val="20"/>
                                <w:lang w:val="en-US"/>
                              </w:rPr>
                              <w:t>mkdir .</w:t>
                            </w:r>
                            <w:proofErr w:type="gramEnd"/>
                            <w:r w:rsidRPr="00F030E5">
                              <w:rPr>
                                <w:rFonts w:ascii="Consolas" w:hAnsi="Consolas"/>
                                <w:b w:val="0"/>
                                <w:bCs/>
                                <w:color w:val="auto"/>
                                <w:sz w:val="20"/>
                                <w:szCs w:val="20"/>
                                <w:lang w:val="en-US"/>
                              </w:rPr>
                              <w:t>/packages</w:t>
                            </w:r>
                          </w:p>
                          <w:p w14:paraId="500640B4"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 yumdownloader --destdir</w:t>
                            </w:r>
                            <w:proofErr w:type="gramStart"/>
                            <w:r w:rsidRPr="00F030E5">
                              <w:rPr>
                                <w:rFonts w:ascii="Consolas" w:hAnsi="Consolas"/>
                                <w:b w:val="0"/>
                                <w:bCs/>
                                <w:color w:val="auto"/>
                                <w:sz w:val="20"/>
                                <w:szCs w:val="20"/>
                                <w:lang w:val="en-US"/>
                              </w:rPr>
                              <w:t>=./</w:t>
                            </w:r>
                            <w:proofErr w:type="gramEnd"/>
                            <w:r w:rsidRPr="00F030E5">
                              <w:rPr>
                                <w:rFonts w:ascii="Consolas" w:hAnsi="Consolas"/>
                                <w:b w:val="0"/>
                                <w:bCs/>
                                <w:color w:val="auto"/>
                                <w:sz w:val="20"/>
                                <w:szCs w:val="20"/>
                                <w:lang w:val="en-US"/>
                              </w:rPr>
                              <w:t>packages/ --resolve \</w:t>
                            </w:r>
                          </w:p>
                          <w:p w14:paraId="1AED0EE3"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libc.so.6 \</w:t>
                            </w:r>
                          </w:p>
                          <w:p w14:paraId="1360D79C"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glibc \</w:t>
                            </w:r>
                          </w:p>
                          <w:p w14:paraId="053C378B"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scl-utils-build \</w:t>
                            </w:r>
                          </w:p>
                          <w:p w14:paraId="722B87FD"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dwz \</w:t>
                            </w:r>
                          </w:p>
                          <w:p w14:paraId="0B0CF378"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perl-srpm-macros \</w:t>
                            </w:r>
                          </w:p>
                          <w:p w14:paraId="0AE4EE21"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python-srpm-macros \</w:t>
                            </w:r>
                          </w:p>
                          <w:p w14:paraId="0B902FEC"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redhat-rpm-config \</w:t>
                            </w:r>
                          </w:p>
                          <w:p w14:paraId="358B3299"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rh-python36-python-libs \</w:t>
                            </w:r>
                          </w:p>
                          <w:p w14:paraId="3820E476"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 \</w:t>
                            </w:r>
                          </w:p>
                          <w:p w14:paraId="60E94447"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rh-python36-python \</w:t>
                            </w:r>
                          </w:p>
                          <w:p w14:paraId="6FED4795"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rh-python36-python-devel \</w:t>
                            </w:r>
                          </w:p>
                          <w:p w14:paraId="7CE01FA1"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rh-python36-python-setuptools \</w:t>
                            </w:r>
                          </w:p>
                          <w:p w14:paraId="3D2A511C"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rh-python36-python-pip \</w:t>
                            </w:r>
                          </w:p>
                          <w:p w14:paraId="1B766F1F"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rh-python36-runtime \</w:t>
                            </w:r>
                          </w:p>
                          <w:p w14:paraId="2991CAD6" w14:textId="77777777" w:rsidR="0059035E" w:rsidRPr="00F030E5" w:rsidRDefault="0059035E" w:rsidP="0059035E">
                            <w:pPr>
                              <w:rPr>
                                <w:rFonts w:ascii="Consolas" w:hAnsi="Consolas"/>
                                <w:b w:val="0"/>
                                <w:bCs/>
                                <w:color w:val="auto"/>
                                <w:sz w:val="20"/>
                                <w:szCs w:val="20"/>
                              </w:rPr>
                            </w:pPr>
                            <w:r w:rsidRPr="00F030E5">
                              <w:rPr>
                                <w:rFonts w:ascii="Consolas" w:hAnsi="Consolas"/>
                                <w:b w:val="0"/>
                                <w:bCs/>
                                <w:color w:val="auto"/>
                                <w:sz w:val="20"/>
                                <w:szCs w:val="20"/>
                                <w:lang w:val="en-US"/>
                              </w:rPr>
                              <w:tab/>
                            </w:r>
                            <w:r w:rsidRPr="00F030E5">
                              <w:rPr>
                                <w:rFonts w:ascii="Consolas" w:hAnsi="Consolas"/>
                                <w:b w:val="0"/>
                                <w:bCs/>
                                <w:color w:val="auto"/>
                                <w:sz w:val="20"/>
                                <w:szCs w:val="20"/>
                              </w:rPr>
                              <w:t>rh-python36-python-virtualenv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F84318" id="_x0000_s1028" type="#_x0000_t202" style="position:absolute;left:0;text-align:left;margin-left:-.5pt;margin-top:8.35pt;width:315.5pt;height:110.6pt;z-index:25165825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" strokecolor="white [3212]">
                <v:textbox style="mso-fit-shape-to-text:t">
                  <w:txbxContent>
                    <w:p w14:paraId="60860900"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 yum install yum-utils centos-release-scl epel-release</w:t>
                      </w:r>
                    </w:p>
                    <w:p w14:paraId="11143A1E"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 xml:space="preserve">$ </w:t>
                      </w:r>
                      <w:proofErr w:type="gramStart"/>
                      <w:r w:rsidRPr="00F030E5">
                        <w:rPr>
                          <w:rFonts w:ascii="Consolas" w:hAnsi="Consolas"/>
                          <w:b w:val="0"/>
                          <w:bCs/>
                          <w:color w:val="auto"/>
                          <w:sz w:val="20"/>
                          <w:szCs w:val="20"/>
                          <w:lang w:val="en-US"/>
                        </w:rPr>
                        <w:t>mkdir .</w:t>
                      </w:r>
                      <w:proofErr w:type="gramEnd"/>
                      <w:r w:rsidRPr="00F030E5">
                        <w:rPr>
                          <w:rFonts w:ascii="Consolas" w:hAnsi="Consolas"/>
                          <w:b w:val="0"/>
                          <w:bCs/>
                          <w:color w:val="auto"/>
                          <w:sz w:val="20"/>
                          <w:szCs w:val="20"/>
                          <w:lang w:val="en-US"/>
                        </w:rPr>
                        <w:t>/packages</w:t>
                      </w:r>
                    </w:p>
                    <w:p w14:paraId="500640B4"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 yumdownloader --destdir</w:t>
                      </w:r>
                      <w:proofErr w:type="gramStart"/>
                      <w:r w:rsidRPr="00F030E5">
                        <w:rPr>
                          <w:rFonts w:ascii="Consolas" w:hAnsi="Consolas"/>
                          <w:b w:val="0"/>
                          <w:bCs/>
                          <w:color w:val="auto"/>
                          <w:sz w:val="20"/>
                          <w:szCs w:val="20"/>
                          <w:lang w:val="en-US"/>
                        </w:rPr>
                        <w:t>=./</w:t>
                      </w:r>
                      <w:proofErr w:type="gramEnd"/>
                      <w:r w:rsidRPr="00F030E5">
                        <w:rPr>
                          <w:rFonts w:ascii="Consolas" w:hAnsi="Consolas"/>
                          <w:b w:val="0"/>
                          <w:bCs/>
                          <w:color w:val="auto"/>
                          <w:sz w:val="20"/>
                          <w:szCs w:val="20"/>
                          <w:lang w:val="en-US"/>
                        </w:rPr>
                        <w:t>packages/ --resolve \</w:t>
                      </w:r>
                    </w:p>
                    <w:p w14:paraId="1AED0EE3"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libc.so.6 \</w:t>
                      </w:r>
                    </w:p>
                    <w:p w14:paraId="1360D79C"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glibc \</w:t>
                      </w:r>
                    </w:p>
                    <w:p w14:paraId="053C378B"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scl-utils-build \</w:t>
                      </w:r>
                    </w:p>
                    <w:p w14:paraId="722B87FD"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dwz \</w:t>
                      </w:r>
                    </w:p>
                    <w:p w14:paraId="0B0CF378"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perl-srpm-macros \</w:t>
                      </w:r>
                    </w:p>
                    <w:p w14:paraId="0AE4EE21"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python-srpm-macros \</w:t>
                      </w:r>
                    </w:p>
                    <w:p w14:paraId="0B902FEC"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redhat-rpm-config \</w:t>
                      </w:r>
                    </w:p>
                    <w:p w14:paraId="358B3299"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rh-python36-python-libs \</w:t>
                      </w:r>
                    </w:p>
                    <w:p w14:paraId="3820E476"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 \</w:t>
                      </w:r>
                    </w:p>
                    <w:p w14:paraId="60E94447"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rh-python36-python \</w:t>
                      </w:r>
                    </w:p>
                    <w:p w14:paraId="6FED4795"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rh-python36-python-devel \</w:t>
                      </w:r>
                    </w:p>
                    <w:p w14:paraId="7CE01FA1"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rh-python36-python-setuptools \</w:t>
                      </w:r>
                    </w:p>
                    <w:p w14:paraId="3D2A511C"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rh-python36-python-pip \</w:t>
                      </w:r>
                    </w:p>
                    <w:p w14:paraId="1B766F1F" w14:textId="77777777" w:rsidR="0059035E" w:rsidRPr="00F030E5" w:rsidRDefault="0059035E" w:rsidP="0059035E">
                      <w:pPr>
                        <w:rPr>
                          <w:rFonts w:ascii="Consolas" w:hAnsi="Consolas"/>
                          <w:b w:val="0"/>
                          <w:bCs/>
                          <w:color w:val="auto"/>
                          <w:sz w:val="20"/>
                          <w:szCs w:val="20"/>
                          <w:lang w:val="en-US"/>
                        </w:rPr>
                      </w:pPr>
                      <w:r w:rsidRPr="00F030E5">
                        <w:rPr>
                          <w:rFonts w:ascii="Consolas" w:hAnsi="Consolas"/>
                          <w:b w:val="0"/>
                          <w:bCs/>
                          <w:color w:val="auto"/>
                          <w:sz w:val="20"/>
                          <w:szCs w:val="20"/>
                          <w:lang w:val="en-US"/>
                        </w:rPr>
                        <w:tab/>
                        <w:t>rh-python36-runtime \</w:t>
                      </w:r>
                    </w:p>
                    <w:p w14:paraId="2991CAD6" w14:textId="77777777" w:rsidR="0059035E" w:rsidRPr="00F030E5" w:rsidRDefault="0059035E" w:rsidP="0059035E">
                      <w:pPr>
                        <w:rPr>
                          <w:rFonts w:ascii="Consolas" w:hAnsi="Consolas"/>
                          <w:b w:val="0"/>
                          <w:bCs/>
                          <w:color w:val="auto"/>
                          <w:sz w:val="20"/>
                          <w:szCs w:val="20"/>
                        </w:rPr>
                      </w:pPr>
                      <w:r w:rsidRPr="00F030E5">
                        <w:rPr>
                          <w:rFonts w:ascii="Consolas" w:hAnsi="Consolas"/>
                          <w:b w:val="0"/>
                          <w:bCs/>
                          <w:color w:val="auto"/>
                          <w:sz w:val="20"/>
                          <w:szCs w:val="20"/>
                          <w:lang w:val="en-US"/>
                        </w:rPr>
                        <w:tab/>
                      </w:r>
                      <w:r w:rsidRPr="00F030E5">
                        <w:rPr>
                          <w:rFonts w:ascii="Consolas" w:hAnsi="Consolas"/>
                          <w:b w:val="0"/>
                          <w:bCs/>
                          <w:color w:val="auto"/>
                          <w:sz w:val="20"/>
                          <w:szCs w:val="20"/>
                        </w:rPr>
                        <w:t>rh-python36-python-virtualenv</w:t>
                      </w:r>
                    </w:p>
                  </w:txbxContent>
                </v:textbox>
                <w10:wrap type="square" anchorx="margin"/>
              </v:shape>
            </w:pict>
          </mc:Fallback>
        </mc:AlternateContent>
      </w:r>
    </w:p>
    <w:p w14:paraId="1D1A77A0" w14:textId="77777777" w:rsidR="0059035E" w:rsidRDefault="0059035E" w:rsidP="0059035E">
      <w:pPr>
        <w:pStyle w:val="Parrafoestiloprrafo"/>
        <w:rPr>
          <w:lang w:val="es-ES" w:eastAsia="zh-CN"/>
        </w:rPr>
      </w:pPr>
    </w:p>
    <w:p w14:paraId="1B6BE515" w14:textId="77777777" w:rsidR="0059035E" w:rsidRDefault="0059035E" w:rsidP="0059035E">
      <w:pPr>
        <w:pStyle w:val="Parrafoestiloprrafo"/>
        <w:rPr>
          <w:lang w:val="es-ES" w:eastAsia="zh-CN"/>
        </w:rPr>
      </w:pPr>
    </w:p>
    <w:p w14:paraId="154013B3" w14:textId="77777777" w:rsidR="0059035E" w:rsidRDefault="0059035E" w:rsidP="0059035E">
      <w:pPr>
        <w:pStyle w:val="Parrafoestiloprrafo"/>
        <w:rPr>
          <w:lang w:val="es-ES" w:eastAsia="zh-CN"/>
        </w:rPr>
      </w:pPr>
    </w:p>
    <w:p w14:paraId="56406EED" w14:textId="77777777" w:rsidR="0059035E" w:rsidRDefault="0059035E" w:rsidP="0059035E">
      <w:pPr>
        <w:pStyle w:val="Parrafoestiloprrafo"/>
        <w:rPr>
          <w:lang w:val="es-ES" w:eastAsia="zh-CN"/>
        </w:rPr>
      </w:pPr>
    </w:p>
    <w:p w14:paraId="00EC5D15" w14:textId="77777777" w:rsidR="0059035E" w:rsidRDefault="0059035E" w:rsidP="0059035E">
      <w:pPr>
        <w:pStyle w:val="Parrafoestiloprrafo"/>
        <w:rPr>
          <w:lang w:val="es-ES" w:eastAsia="zh-CN"/>
        </w:rPr>
      </w:pPr>
    </w:p>
    <w:p w14:paraId="06BBA016" w14:textId="77777777" w:rsidR="0059035E" w:rsidRDefault="0059035E" w:rsidP="0059035E">
      <w:pPr>
        <w:pStyle w:val="Parrafoestiloprrafo"/>
        <w:rPr>
          <w:lang w:val="es-ES" w:eastAsia="zh-CN"/>
        </w:rPr>
      </w:pPr>
    </w:p>
    <w:p w14:paraId="66F91AF9" w14:textId="77777777" w:rsidR="0059035E" w:rsidRDefault="0059035E" w:rsidP="0059035E">
      <w:pPr>
        <w:pStyle w:val="Parrafoestiloprrafo"/>
        <w:rPr>
          <w:lang w:val="es-ES" w:eastAsia="zh-CN"/>
        </w:rPr>
      </w:pPr>
    </w:p>
    <w:p w14:paraId="7D8CA386" w14:textId="77777777" w:rsidR="0059035E" w:rsidRDefault="0059035E" w:rsidP="0059035E">
      <w:pPr>
        <w:pStyle w:val="Parrafoestiloprrafo"/>
        <w:rPr>
          <w:lang w:val="es-ES" w:eastAsia="zh-CN"/>
        </w:rPr>
      </w:pPr>
    </w:p>
    <w:p w14:paraId="176A44C4" w14:textId="77777777" w:rsidR="0059035E" w:rsidRDefault="0059035E" w:rsidP="0059035E">
      <w:pPr>
        <w:pStyle w:val="Parrafoestiloprrafo"/>
        <w:rPr>
          <w:lang w:val="es-ES" w:eastAsia="zh-CN"/>
        </w:rPr>
      </w:pPr>
    </w:p>
    <w:p w14:paraId="62DCDB0F" w14:textId="77777777" w:rsidR="0059035E" w:rsidRDefault="0059035E" w:rsidP="0059035E">
      <w:pPr>
        <w:pStyle w:val="Parrafoestiloprrafo"/>
        <w:rPr>
          <w:lang w:val="es-ES" w:eastAsia="zh-CN"/>
        </w:rPr>
      </w:pPr>
    </w:p>
    <w:p w14:paraId="4DCCAFB5" w14:textId="77777777" w:rsidR="0059035E" w:rsidRDefault="0059035E" w:rsidP="0059035E">
      <w:pPr>
        <w:pStyle w:val="Parrafoestiloprrafo"/>
        <w:rPr>
          <w:lang w:val="es-ES" w:eastAsia="zh-CN"/>
        </w:rPr>
      </w:pPr>
    </w:p>
    <w:p w14:paraId="407D83C0" w14:textId="77777777" w:rsidR="0059035E" w:rsidRDefault="0059035E" w:rsidP="0059035E">
      <w:pPr>
        <w:pStyle w:val="Parrafoestiloprrafo"/>
        <w:rPr>
          <w:lang w:val="es-ES" w:eastAsia="zh-CN"/>
        </w:rPr>
      </w:pPr>
    </w:p>
    <w:p w14:paraId="2A344427" w14:textId="77777777" w:rsidR="0059035E" w:rsidRDefault="0059035E" w:rsidP="0059035E">
      <w:pPr>
        <w:pStyle w:val="Parrafoestiloprrafo"/>
        <w:rPr>
          <w:lang w:val="es-ES" w:eastAsia="zh-CN"/>
        </w:rPr>
      </w:pPr>
    </w:p>
    <w:p w14:paraId="3227591F" w14:textId="77777777" w:rsidR="0059035E" w:rsidRDefault="0059035E" w:rsidP="0059035E">
      <w:pPr>
        <w:pStyle w:val="Parrafoestiloprrafo"/>
        <w:rPr>
          <w:lang w:val="es-ES" w:eastAsia="zh-CN"/>
        </w:rPr>
      </w:pPr>
    </w:p>
    <w:p w14:paraId="2A92C2A5" w14:textId="77777777" w:rsidR="0059035E" w:rsidRDefault="0059035E" w:rsidP="0059035E">
      <w:pPr>
        <w:pStyle w:val="Parrafoestiloprrafo"/>
        <w:rPr>
          <w:lang w:val="es-ES" w:eastAsia="zh-CN"/>
        </w:rPr>
      </w:pPr>
    </w:p>
    <w:p w14:paraId="5B41F940" w14:textId="77777777" w:rsidR="0059035E" w:rsidRDefault="0059035E" w:rsidP="0059035E">
      <w:pPr>
        <w:pStyle w:val="Parrafoestiloprrafo"/>
        <w:rPr>
          <w:lang w:val="es-ES" w:eastAsia="zh-CN"/>
        </w:rPr>
      </w:pPr>
    </w:p>
    <w:p w14:paraId="0D03E6C4" w14:textId="56E02CD5" w:rsidR="0059035E" w:rsidRDefault="0059035E" w:rsidP="0059035E">
      <w:pPr>
        <w:pStyle w:val="Parrafoestiloprrafo"/>
        <w:rPr>
          <w:lang w:val="es-ES" w:eastAsia="zh-CN"/>
        </w:rPr>
      </w:pPr>
      <w:r>
        <w:rPr>
          <w:lang w:val="es-ES" w:eastAsia="zh-CN"/>
        </w:rPr>
        <w:t xml:space="preserve">El resultado de ejecución es una carpeta </w:t>
      </w:r>
      <w:r w:rsidRPr="004328A5">
        <w:rPr>
          <w:rFonts w:ascii="Consolas" w:hAnsi="Consolas"/>
          <w:lang w:val="es-ES" w:eastAsia="zh-CN"/>
        </w:rPr>
        <w:t>packages</w:t>
      </w:r>
      <w:r>
        <w:rPr>
          <w:lang w:val="es-ES" w:eastAsia="zh-CN"/>
        </w:rPr>
        <w:t xml:space="preserve"> que contiene los archivos .rpm mencionados previamente en el apartado </w:t>
      </w:r>
      <w:r>
        <w:rPr>
          <w:lang w:val="es-ES" w:eastAsia="zh-CN"/>
        </w:rPr>
        <w:fldChar w:fldCharType="begin"/>
      </w:r>
      <w:r>
        <w:rPr>
          <w:lang w:val="es-ES" w:eastAsia="zh-CN"/>
        </w:rPr>
        <w:instrText xml:space="preserve"> REF _Ref58539120 \r \h </w:instrText>
      </w:r>
      <w:r>
        <w:rPr>
          <w:lang w:val="es-ES" w:eastAsia="zh-CN"/>
        </w:rPr>
      </w:r>
      <w:r>
        <w:rPr>
          <w:lang w:val="es-ES" w:eastAsia="zh-CN"/>
        </w:rPr>
        <w:fldChar w:fldCharType="separate"/>
      </w:r>
      <w:r w:rsidR="00BB10A5">
        <w:rPr>
          <w:lang w:val="es-ES" w:eastAsia="zh-CN"/>
        </w:rPr>
        <w:t>1.3.1</w:t>
      </w:r>
      <w:r>
        <w:rPr>
          <w:lang w:val="es-ES" w:eastAsia="zh-CN"/>
        </w:rPr>
        <w:fldChar w:fldCharType="end"/>
      </w:r>
      <w:r>
        <w:rPr>
          <w:lang w:val="es-ES" w:eastAsia="zh-CN"/>
        </w:rPr>
        <w:t xml:space="preserve">. El detalle de dichos paquetes (posteriormente instalados en los servidores </w:t>
      </w:r>
      <w:r w:rsidRPr="00CB182A">
        <w:rPr>
          <w:i/>
          <w:iCs/>
          <w:lang w:val="es-ES" w:eastAsia="zh-CN"/>
        </w:rPr>
        <w:t>backend</w:t>
      </w:r>
      <w:r>
        <w:rPr>
          <w:lang w:val="es-ES" w:eastAsia="zh-CN"/>
        </w:rPr>
        <w:t>) se resume en la siguiente tabla:</w:t>
      </w:r>
    </w:p>
    <w:p w14:paraId="69B8B0DC" w14:textId="77777777" w:rsidR="0059035E" w:rsidRDefault="0059035E" w:rsidP="0059035E">
      <w:pPr>
        <w:pStyle w:val="Parrafoestiloprrafo"/>
        <w:rPr>
          <w:lang w:val="es-ES" w:eastAsia="zh-CN"/>
        </w:rPr>
      </w:pPr>
    </w:p>
    <w:tbl>
      <w:tblPr>
        <w:tblStyle w:val="Listamedia2-nfasis1"/>
        <w:tblW w:w="5000" w:type="pct"/>
        <w:tblLook w:val="04A0" w:firstRow="1" w:lastRow="0" w:firstColumn="1" w:lastColumn="0" w:noHBand="0" w:noVBand="1"/>
      </w:tblPr>
      <w:tblGrid>
        <w:gridCol w:w="3118"/>
        <w:gridCol w:w="1560"/>
        <w:gridCol w:w="2580"/>
        <w:gridCol w:w="1812"/>
      </w:tblGrid>
      <w:tr w:rsidR="00421C1D" w:rsidRPr="00566A7B" w14:paraId="3C1E3BA5" w14:textId="77777777" w:rsidTr="006E11BF">
        <w:trPr>
          <w:cnfStyle w:val="100000000000" w:firstRow="1" w:lastRow="0" w:firstColumn="0" w:lastColumn="0" w:oddVBand="0" w:evenVBand="0" w:oddHBand="0" w:evenHBand="0" w:firstRowFirstColumn="0" w:firstRowLastColumn="0" w:lastRowFirstColumn="0" w:lastRowLastColumn="0"/>
          <w:trHeight w:val="453"/>
        </w:trPr>
        <w:tc>
          <w:tcPr>
            <w:cnfStyle w:val="001000000100" w:firstRow="0" w:lastRow="0" w:firstColumn="1" w:lastColumn="0" w:oddVBand="0" w:evenVBand="0" w:oddHBand="0" w:evenHBand="0" w:firstRowFirstColumn="1" w:firstRowLastColumn="0" w:lastRowFirstColumn="0" w:lastRowLastColumn="0"/>
            <w:tcW w:w="1719" w:type="pct"/>
            <w:noWrap/>
            <w:vAlign w:val="center"/>
          </w:tcPr>
          <w:p w14:paraId="6D65E8F2" w14:textId="77777777" w:rsidR="0059035E" w:rsidRPr="00566A7B" w:rsidRDefault="0059035E" w:rsidP="00717D80">
            <w:pPr>
              <w:jc w:val="left"/>
              <w:rPr>
                <w:rFonts w:ascii="Arial" w:eastAsiaTheme="minorEastAsia" w:hAnsi="Arial" w:cs="Arial"/>
                <w:color w:val="auto"/>
                <w:sz w:val="20"/>
                <w:szCs w:val="20"/>
              </w:rPr>
            </w:pPr>
            <w:r w:rsidRPr="00566A7B">
              <w:rPr>
                <w:rFonts w:ascii="Arial" w:eastAsiaTheme="minorEastAsia" w:hAnsi="Arial" w:cs="Arial"/>
                <w:color w:val="auto"/>
                <w:sz w:val="20"/>
                <w:szCs w:val="20"/>
              </w:rPr>
              <w:t>Paquete</w:t>
            </w:r>
          </w:p>
        </w:tc>
        <w:tc>
          <w:tcPr>
            <w:tcW w:w="860" w:type="pct"/>
            <w:vAlign w:val="center"/>
          </w:tcPr>
          <w:p w14:paraId="79A683DF" w14:textId="77777777" w:rsidR="0059035E" w:rsidRPr="00566A7B" w:rsidRDefault="0059035E" w:rsidP="00717D80">
            <w:pPr>
              <w:jc w:val="left"/>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sz w:val="20"/>
                <w:szCs w:val="20"/>
              </w:rPr>
            </w:pPr>
            <w:r>
              <w:rPr>
                <w:rFonts w:ascii="Arial" w:eastAsiaTheme="minorEastAsia" w:hAnsi="Arial" w:cs="Arial"/>
                <w:color w:val="auto"/>
                <w:sz w:val="20"/>
                <w:szCs w:val="20"/>
              </w:rPr>
              <w:t>Arquitectura</w:t>
            </w:r>
          </w:p>
        </w:tc>
        <w:tc>
          <w:tcPr>
            <w:tcW w:w="1422" w:type="pct"/>
            <w:vAlign w:val="center"/>
          </w:tcPr>
          <w:p w14:paraId="041DFAE0" w14:textId="77777777" w:rsidR="0059035E" w:rsidRPr="00566A7B" w:rsidRDefault="0059035E" w:rsidP="00717D80">
            <w:pPr>
              <w:jc w:val="left"/>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sz w:val="20"/>
                <w:szCs w:val="20"/>
              </w:rPr>
            </w:pPr>
            <w:r w:rsidRPr="00566A7B">
              <w:rPr>
                <w:rFonts w:ascii="Arial" w:eastAsiaTheme="minorEastAsia" w:hAnsi="Arial" w:cs="Arial"/>
                <w:color w:val="auto"/>
                <w:sz w:val="20"/>
                <w:szCs w:val="20"/>
              </w:rPr>
              <w:t>Versión</w:t>
            </w:r>
          </w:p>
        </w:tc>
        <w:tc>
          <w:tcPr>
            <w:tcW w:w="999" w:type="pct"/>
            <w:vAlign w:val="center"/>
          </w:tcPr>
          <w:p w14:paraId="0D2E1668" w14:textId="77777777" w:rsidR="0059035E" w:rsidRPr="00566A7B" w:rsidRDefault="0059035E" w:rsidP="00717D80">
            <w:pPr>
              <w:jc w:val="left"/>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sz w:val="20"/>
                <w:szCs w:val="20"/>
              </w:rPr>
            </w:pPr>
            <w:r w:rsidRPr="00566A7B">
              <w:rPr>
                <w:rFonts w:ascii="Arial" w:eastAsiaTheme="minorEastAsia" w:hAnsi="Arial" w:cs="Arial"/>
                <w:color w:val="auto"/>
                <w:sz w:val="20"/>
                <w:szCs w:val="20"/>
              </w:rPr>
              <w:t>Repositorio</w:t>
            </w:r>
          </w:p>
        </w:tc>
      </w:tr>
      <w:tr w:rsidR="00421C1D" w:rsidRPr="00566A7B" w14:paraId="7936B689" w14:textId="77777777" w:rsidTr="006E11BF">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6EE2F4B1" w14:textId="77777777" w:rsidR="0059035E" w:rsidRPr="008515CB" w:rsidRDefault="0059035E" w:rsidP="00717D80">
            <w:pPr>
              <w:jc w:val="left"/>
              <w:rPr>
                <w:rFonts w:ascii="Arial" w:eastAsiaTheme="minorEastAsia" w:hAnsi="Arial" w:cs="Arial"/>
                <w:b w:val="0"/>
                <w:bCs/>
                <w:color w:val="auto"/>
                <w:sz w:val="20"/>
                <w:szCs w:val="20"/>
              </w:rPr>
            </w:pPr>
            <w:proofErr w:type="spellStart"/>
            <w:r>
              <w:rPr>
                <w:rFonts w:ascii="Arial" w:eastAsiaTheme="minorEastAsia" w:hAnsi="Arial" w:cs="Arial"/>
                <w:b w:val="0"/>
                <w:bCs/>
                <w:color w:val="auto"/>
                <w:sz w:val="20"/>
                <w:szCs w:val="20"/>
              </w:rPr>
              <w:t>nss-softokn-freebl</w:t>
            </w:r>
            <w:proofErr w:type="spellEnd"/>
          </w:p>
        </w:tc>
        <w:tc>
          <w:tcPr>
            <w:tcW w:w="860" w:type="pct"/>
            <w:vAlign w:val="center"/>
          </w:tcPr>
          <w:p w14:paraId="13D21CA5"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x</w:t>
            </w:r>
            <w:r w:rsidRPr="00133909">
              <w:rPr>
                <w:rFonts w:ascii="Arial" w:eastAsiaTheme="minorEastAsia" w:hAnsi="Arial" w:cs="Arial"/>
                <w:b w:val="0"/>
                <w:bCs/>
                <w:color w:val="auto"/>
                <w:sz w:val="20"/>
                <w:szCs w:val="20"/>
              </w:rPr>
              <w:t>86_64</w:t>
            </w:r>
          </w:p>
        </w:tc>
        <w:tc>
          <w:tcPr>
            <w:tcW w:w="1422" w:type="pct"/>
            <w:vAlign w:val="center"/>
          </w:tcPr>
          <w:p w14:paraId="7EA1A09B"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sidRPr="00FA5E28">
              <w:rPr>
                <w:rFonts w:ascii="Arial" w:eastAsiaTheme="minorEastAsia" w:hAnsi="Arial" w:cs="Arial"/>
                <w:b w:val="0"/>
                <w:bCs/>
                <w:color w:val="auto"/>
                <w:sz w:val="20"/>
                <w:szCs w:val="20"/>
              </w:rPr>
              <w:t>3.44.0-8.el7_7</w:t>
            </w:r>
          </w:p>
        </w:tc>
        <w:tc>
          <w:tcPr>
            <w:tcW w:w="999" w:type="pct"/>
            <w:vAlign w:val="center"/>
          </w:tcPr>
          <w:p w14:paraId="199B6321"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base</w:t>
            </w:r>
          </w:p>
        </w:tc>
      </w:tr>
      <w:tr w:rsidR="0059035E" w:rsidRPr="00566A7B" w14:paraId="314FC705" w14:textId="77777777" w:rsidTr="006E11BF">
        <w:trPr>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4305A5E6" w14:textId="77777777" w:rsidR="0059035E" w:rsidRPr="008515CB" w:rsidRDefault="0059035E" w:rsidP="00717D80">
            <w:pPr>
              <w:jc w:val="left"/>
              <w:rPr>
                <w:rFonts w:ascii="Arial" w:eastAsiaTheme="minorEastAsia" w:hAnsi="Arial" w:cs="Arial"/>
                <w:b w:val="0"/>
                <w:bCs/>
                <w:color w:val="auto"/>
                <w:sz w:val="20"/>
                <w:szCs w:val="20"/>
              </w:rPr>
            </w:pPr>
            <w:r w:rsidRPr="008515CB">
              <w:rPr>
                <w:rFonts w:ascii="Arial" w:eastAsiaTheme="minorEastAsia" w:hAnsi="Arial" w:cs="Arial"/>
                <w:b w:val="0"/>
                <w:bCs/>
                <w:color w:val="auto"/>
                <w:sz w:val="20"/>
                <w:szCs w:val="20"/>
              </w:rPr>
              <w:t>glibc</w:t>
            </w:r>
          </w:p>
        </w:tc>
        <w:tc>
          <w:tcPr>
            <w:tcW w:w="860" w:type="pct"/>
            <w:vAlign w:val="center"/>
          </w:tcPr>
          <w:p w14:paraId="4ABA3368" w14:textId="77777777" w:rsidR="0059035E" w:rsidRPr="00133909" w:rsidRDefault="0059035E" w:rsidP="00717D80">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x</w:t>
            </w:r>
            <w:r w:rsidRPr="00133909">
              <w:rPr>
                <w:rFonts w:ascii="Arial" w:eastAsiaTheme="minorEastAsia" w:hAnsi="Arial" w:cs="Arial"/>
                <w:b w:val="0"/>
                <w:bCs/>
                <w:color w:val="auto"/>
                <w:sz w:val="20"/>
                <w:szCs w:val="20"/>
              </w:rPr>
              <w:t>86_64</w:t>
            </w:r>
          </w:p>
        </w:tc>
        <w:tc>
          <w:tcPr>
            <w:tcW w:w="1422" w:type="pct"/>
            <w:vAlign w:val="center"/>
          </w:tcPr>
          <w:p w14:paraId="6453083A" w14:textId="77777777" w:rsidR="0059035E" w:rsidRPr="00133909" w:rsidRDefault="0059035E" w:rsidP="00717D80">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2.17-307.el7.1</w:t>
            </w:r>
          </w:p>
        </w:tc>
        <w:tc>
          <w:tcPr>
            <w:tcW w:w="999" w:type="pct"/>
            <w:vAlign w:val="center"/>
          </w:tcPr>
          <w:p w14:paraId="606F850A" w14:textId="77777777" w:rsidR="0059035E" w:rsidRPr="00133909" w:rsidRDefault="0059035E" w:rsidP="00717D80">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base</w:t>
            </w:r>
          </w:p>
        </w:tc>
      </w:tr>
      <w:tr w:rsidR="00421C1D" w:rsidRPr="00566A7B" w14:paraId="5CBD3660" w14:textId="77777777" w:rsidTr="006E11BF">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5C92E45B" w14:textId="77777777" w:rsidR="0059035E" w:rsidRPr="008515CB" w:rsidRDefault="0059035E" w:rsidP="00717D80">
            <w:pPr>
              <w:jc w:val="left"/>
              <w:rPr>
                <w:rFonts w:ascii="Arial" w:eastAsiaTheme="minorEastAsia" w:hAnsi="Arial" w:cs="Arial"/>
                <w:b w:val="0"/>
                <w:bCs/>
                <w:color w:val="auto"/>
                <w:sz w:val="20"/>
                <w:szCs w:val="20"/>
              </w:rPr>
            </w:pPr>
            <w:r w:rsidRPr="008515CB">
              <w:rPr>
                <w:rFonts w:ascii="Arial" w:eastAsiaTheme="minorEastAsia" w:hAnsi="Arial" w:cs="Arial"/>
                <w:b w:val="0"/>
                <w:bCs/>
                <w:color w:val="auto"/>
                <w:sz w:val="20"/>
                <w:szCs w:val="20"/>
              </w:rPr>
              <w:t>scl-utils-</w:t>
            </w:r>
            <w:proofErr w:type="spellStart"/>
            <w:r w:rsidRPr="008515CB">
              <w:rPr>
                <w:rFonts w:ascii="Arial" w:eastAsiaTheme="minorEastAsia" w:hAnsi="Arial" w:cs="Arial"/>
                <w:b w:val="0"/>
                <w:bCs/>
                <w:color w:val="auto"/>
                <w:sz w:val="20"/>
                <w:szCs w:val="20"/>
              </w:rPr>
              <w:t>build</w:t>
            </w:r>
            <w:proofErr w:type="spellEnd"/>
          </w:p>
        </w:tc>
        <w:tc>
          <w:tcPr>
            <w:tcW w:w="860" w:type="pct"/>
            <w:vAlign w:val="center"/>
          </w:tcPr>
          <w:p w14:paraId="0A4F5339"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x</w:t>
            </w:r>
            <w:r w:rsidRPr="00133909">
              <w:rPr>
                <w:rFonts w:ascii="Arial" w:eastAsiaTheme="minorEastAsia" w:hAnsi="Arial" w:cs="Arial"/>
                <w:b w:val="0"/>
                <w:bCs/>
                <w:color w:val="auto"/>
                <w:sz w:val="20"/>
                <w:szCs w:val="20"/>
              </w:rPr>
              <w:t>86_64</w:t>
            </w:r>
          </w:p>
        </w:tc>
        <w:tc>
          <w:tcPr>
            <w:tcW w:w="1422" w:type="pct"/>
            <w:vAlign w:val="center"/>
          </w:tcPr>
          <w:p w14:paraId="20387538"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sidRPr="00941E82">
              <w:rPr>
                <w:rFonts w:ascii="Arial" w:eastAsiaTheme="minorEastAsia" w:hAnsi="Arial" w:cs="Arial"/>
                <w:b w:val="0"/>
                <w:bCs/>
                <w:color w:val="auto"/>
                <w:sz w:val="20"/>
                <w:szCs w:val="20"/>
              </w:rPr>
              <w:t>20130529-19.el7</w:t>
            </w:r>
          </w:p>
        </w:tc>
        <w:tc>
          <w:tcPr>
            <w:tcW w:w="999" w:type="pct"/>
            <w:vAlign w:val="center"/>
          </w:tcPr>
          <w:p w14:paraId="30F5B212"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base</w:t>
            </w:r>
          </w:p>
        </w:tc>
      </w:tr>
      <w:tr w:rsidR="0059035E" w:rsidRPr="00566A7B" w14:paraId="436488CE" w14:textId="77777777" w:rsidTr="006E11BF">
        <w:trPr>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61DBF8E9" w14:textId="77777777" w:rsidR="0059035E" w:rsidRPr="008515CB" w:rsidRDefault="0059035E" w:rsidP="00717D80">
            <w:pPr>
              <w:jc w:val="left"/>
              <w:rPr>
                <w:rFonts w:ascii="Arial" w:eastAsiaTheme="minorEastAsia" w:hAnsi="Arial" w:cs="Arial"/>
                <w:b w:val="0"/>
                <w:bCs/>
                <w:color w:val="auto"/>
                <w:sz w:val="20"/>
                <w:szCs w:val="20"/>
              </w:rPr>
            </w:pPr>
            <w:r w:rsidRPr="008515CB">
              <w:rPr>
                <w:rFonts w:ascii="Arial" w:eastAsiaTheme="minorEastAsia" w:hAnsi="Arial" w:cs="Arial"/>
                <w:b w:val="0"/>
                <w:bCs/>
                <w:color w:val="auto"/>
                <w:sz w:val="20"/>
                <w:szCs w:val="20"/>
              </w:rPr>
              <w:t>dwz</w:t>
            </w:r>
          </w:p>
        </w:tc>
        <w:tc>
          <w:tcPr>
            <w:tcW w:w="860" w:type="pct"/>
            <w:vAlign w:val="center"/>
          </w:tcPr>
          <w:p w14:paraId="4EE8DC09" w14:textId="77777777" w:rsidR="0059035E" w:rsidRPr="00133909" w:rsidRDefault="0059035E" w:rsidP="00717D80">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x</w:t>
            </w:r>
            <w:r w:rsidRPr="00133909">
              <w:rPr>
                <w:rFonts w:ascii="Arial" w:eastAsiaTheme="minorEastAsia" w:hAnsi="Arial" w:cs="Arial"/>
                <w:b w:val="0"/>
                <w:bCs/>
                <w:color w:val="auto"/>
                <w:sz w:val="20"/>
                <w:szCs w:val="20"/>
              </w:rPr>
              <w:t>86_64</w:t>
            </w:r>
          </w:p>
        </w:tc>
        <w:tc>
          <w:tcPr>
            <w:tcW w:w="1422" w:type="pct"/>
            <w:vAlign w:val="center"/>
          </w:tcPr>
          <w:p w14:paraId="564E137E" w14:textId="77777777" w:rsidR="0059035E" w:rsidRPr="00133909" w:rsidRDefault="0059035E" w:rsidP="00717D80">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sidRPr="009018E6">
              <w:rPr>
                <w:rFonts w:ascii="Arial" w:eastAsiaTheme="minorEastAsia" w:hAnsi="Arial" w:cs="Arial"/>
                <w:b w:val="0"/>
                <w:bCs/>
                <w:color w:val="auto"/>
                <w:sz w:val="20"/>
                <w:szCs w:val="20"/>
              </w:rPr>
              <w:t>0.11-3.el7</w:t>
            </w:r>
          </w:p>
        </w:tc>
        <w:tc>
          <w:tcPr>
            <w:tcW w:w="999" w:type="pct"/>
            <w:vAlign w:val="center"/>
          </w:tcPr>
          <w:p w14:paraId="0C4EBAE5" w14:textId="77777777" w:rsidR="0059035E" w:rsidRPr="00133909" w:rsidRDefault="0059035E" w:rsidP="00717D80">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base</w:t>
            </w:r>
          </w:p>
        </w:tc>
      </w:tr>
      <w:tr w:rsidR="00421C1D" w:rsidRPr="00566A7B" w14:paraId="24E723EC" w14:textId="77777777" w:rsidTr="006E11BF">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02E127B9" w14:textId="77777777" w:rsidR="0059035E" w:rsidRPr="008515CB" w:rsidRDefault="0059035E" w:rsidP="00717D80">
            <w:pPr>
              <w:jc w:val="left"/>
              <w:rPr>
                <w:rFonts w:ascii="Arial" w:eastAsiaTheme="minorEastAsia" w:hAnsi="Arial" w:cs="Arial"/>
                <w:b w:val="0"/>
                <w:bCs/>
                <w:color w:val="auto"/>
                <w:sz w:val="20"/>
                <w:szCs w:val="20"/>
              </w:rPr>
            </w:pPr>
            <w:r w:rsidRPr="008515CB">
              <w:rPr>
                <w:rFonts w:ascii="Arial" w:eastAsiaTheme="minorEastAsia" w:hAnsi="Arial" w:cs="Arial"/>
                <w:b w:val="0"/>
                <w:bCs/>
                <w:color w:val="auto"/>
                <w:sz w:val="20"/>
                <w:szCs w:val="20"/>
              </w:rPr>
              <w:t>perl-srpm-macros</w:t>
            </w:r>
          </w:p>
        </w:tc>
        <w:tc>
          <w:tcPr>
            <w:tcW w:w="860" w:type="pct"/>
            <w:vAlign w:val="center"/>
          </w:tcPr>
          <w:p w14:paraId="12BD925E"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noarch</w:t>
            </w:r>
          </w:p>
        </w:tc>
        <w:tc>
          <w:tcPr>
            <w:tcW w:w="1422" w:type="pct"/>
            <w:vAlign w:val="center"/>
          </w:tcPr>
          <w:p w14:paraId="0DA4CF6F"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1-8.el7</w:t>
            </w:r>
          </w:p>
        </w:tc>
        <w:tc>
          <w:tcPr>
            <w:tcW w:w="999" w:type="pct"/>
            <w:vAlign w:val="center"/>
          </w:tcPr>
          <w:p w14:paraId="06B6910C"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base</w:t>
            </w:r>
          </w:p>
        </w:tc>
      </w:tr>
      <w:tr w:rsidR="0059035E" w:rsidRPr="00566A7B" w14:paraId="74388541" w14:textId="77777777" w:rsidTr="006E11BF">
        <w:trPr>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5259CECE" w14:textId="77777777" w:rsidR="0059035E" w:rsidRPr="008515CB" w:rsidRDefault="0059035E" w:rsidP="00717D80">
            <w:pPr>
              <w:jc w:val="left"/>
              <w:rPr>
                <w:rFonts w:ascii="Arial" w:eastAsiaTheme="minorEastAsia" w:hAnsi="Arial" w:cs="Arial"/>
                <w:b w:val="0"/>
                <w:bCs/>
                <w:color w:val="auto"/>
                <w:sz w:val="20"/>
                <w:szCs w:val="20"/>
              </w:rPr>
            </w:pPr>
            <w:r w:rsidRPr="008515CB">
              <w:rPr>
                <w:rFonts w:ascii="Arial" w:eastAsiaTheme="minorEastAsia" w:hAnsi="Arial" w:cs="Arial"/>
                <w:b w:val="0"/>
                <w:bCs/>
                <w:color w:val="auto"/>
                <w:sz w:val="20"/>
                <w:szCs w:val="20"/>
              </w:rPr>
              <w:t>python-srpm-macros</w:t>
            </w:r>
          </w:p>
        </w:tc>
        <w:tc>
          <w:tcPr>
            <w:tcW w:w="860" w:type="pct"/>
            <w:vAlign w:val="center"/>
          </w:tcPr>
          <w:p w14:paraId="5A5F85E8" w14:textId="77777777" w:rsidR="0059035E" w:rsidRPr="00133909" w:rsidRDefault="0059035E" w:rsidP="00717D80">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noarch</w:t>
            </w:r>
          </w:p>
        </w:tc>
        <w:tc>
          <w:tcPr>
            <w:tcW w:w="1422" w:type="pct"/>
            <w:vAlign w:val="center"/>
          </w:tcPr>
          <w:p w14:paraId="1DA103A7" w14:textId="77777777" w:rsidR="0059035E" w:rsidRPr="00133909" w:rsidRDefault="0059035E" w:rsidP="00717D80">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sidRPr="0071545F">
              <w:rPr>
                <w:rFonts w:ascii="Arial" w:eastAsiaTheme="minorEastAsia" w:hAnsi="Arial" w:cs="Arial"/>
                <w:b w:val="0"/>
                <w:bCs/>
                <w:color w:val="auto"/>
                <w:sz w:val="20"/>
                <w:szCs w:val="20"/>
              </w:rPr>
              <w:t>3-32.el7</w:t>
            </w:r>
          </w:p>
        </w:tc>
        <w:tc>
          <w:tcPr>
            <w:tcW w:w="999" w:type="pct"/>
            <w:vAlign w:val="center"/>
          </w:tcPr>
          <w:p w14:paraId="4515E680" w14:textId="77777777" w:rsidR="0059035E" w:rsidRPr="00133909" w:rsidRDefault="0059035E" w:rsidP="00717D80">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base</w:t>
            </w:r>
          </w:p>
        </w:tc>
      </w:tr>
      <w:tr w:rsidR="00421C1D" w:rsidRPr="00566A7B" w14:paraId="55CE1149" w14:textId="77777777" w:rsidTr="006E11BF">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375CF6C4" w14:textId="77777777" w:rsidR="0059035E" w:rsidRPr="008515CB" w:rsidRDefault="0059035E" w:rsidP="00717D80">
            <w:pPr>
              <w:jc w:val="left"/>
              <w:rPr>
                <w:rFonts w:ascii="Arial" w:eastAsiaTheme="minorEastAsia" w:hAnsi="Arial" w:cs="Arial"/>
                <w:b w:val="0"/>
                <w:bCs/>
                <w:color w:val="auto"/>
                <w:sz w:val="20"/>
                <w:szCs w:val="20"/>
              </w:rPr>
            </w:pPr>
            <w:r w:rsidRPr="008515CB">
              <w:rPr>
                <w:rFonts w:ascii="Arial" w:eastAsiaTheme="minorEastAsia" w:hAnsi="Arial" w:cs="Arial"/>
                <w:b w:val="0"/>
                <w:bCs/>
                <w:color w:val="auto"/>
                <w:sz w:val="20"/>
                <w:szCs w:val="20"/>
              </w:rPr>
              <w:t>redhat-rpm-</w:t>
            </w:r>
            <w:proofErr w:type="spellStart"/>
            <w:r w:rsidRPr="008515CB">
              <w:rPr>
                <w:rFonts w:ascii="Arial" w:eastAsiaTheme="minorEastAsia" w:hAnsi="Arial" w:cs="Arial"/>
                <w:b w:val="0"/>
                <w:bCs/>
                <w:color w:val="auto"/>
                <w:sz w:val="20"/>
                <w:szCs w:val="20"/>
              </w:rPr>
              <w:t>config</w:t>
            </w:r>
            <w:proofErr w:type="spellEnd"/>
          </w:p>
        </w:tc>
        <w:tc>
          <w:tcPr>
            <w:tcW w:w="860" w:type="pct"/>
            <w:vAlign w:val="center"/>
          </w:tcPr>
          <w:p w14:paraId="04738344"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noarch</w:t>
            </w:r>
          </w:p>
        </w:tc>
        <w:tc>
          <w:tcPr>
            <w:tcW w:w="1422" w:type="pct"/>
            <w:vAlign w:val="center"/>
          </w:tcPr>
          <w:p w14:paraId="5E7F74CF"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9.1.0-88.el7.centos</w:t>
            </w:r>
          </w:p>
        </w:tc>
        <w:tc>
          <w:tcPr>
            <w:tcW w:w="999" w:type="pct"/>
            <w:vAlign w:val="center"/>
          </w:tcPr>
          <w:p w14:paraId="5AB11060"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base</w:t>
            </w:r>
          </w:p>
        </w:tc>
      </w:tr>
      <w:tr w:rsidR="0059035E" w:rsidRPr="00566A7B" w14:paraId="7A340FB6" w14:textId="77777777" w:rsidTr="006E11BF">
        <w:trPr>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5D79F243" w14:textId="77777777" w:rsidR="0059035E" w:rsidRPr="008515CB" w:rsidRDefault="0059035E" w:rsidP="00717D80">
            <w:pPr>
              <w:jc w:val="left"/>
              <w:rPr>
                <w:rFonts w:ascii="Arial" w:eastAsiaTheme="minorEastAsia" w:hAnsi="Arial" w:cs="Arial"/>
                <w:b w:val="0"/>
                <w:bCs/>
                <w:color w:val="auto"/>
                <w:sz w:val="20"/>
                <w:szCs w:val="20"/>
              </w:rPr>
            </w:pPr>
            <w:r w:rsidRPr="008515CB">
              <w:rPr>
                <w:rFonts w:ascii="Arial" w:eastAsiaTheme="minorEastAsia" w:hAnsi="Arial" w:cs="Arial"/>
                <w:b w:val="0"/>
                <w:bCs/>
                <w:color w:val="auto"/>
                <w:sz w:val="20"/>
                <w:szCs w:val="20"/>
              </w:rPr>
              <w:t>rh-python36</w:t>
            </w:r>
          </w:p>
        </w:tc>
        <w:tc>
          <w:tcPr>
            <w:tcW w:w="860" w:type="pct"/>
            <w:vAlign w:val="center"/>
          </w:tcPr>
          <w:p w14:paraId="2A4FDEE4" w14:textId="77777777" w:rsidR="0059035E" w:rsidRPr="00133909" w:rsidRDefault="0059035E" w:rsidP="00717D80">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x</w:t>
            </w:r>
            <w:r w:rsidRPr="00133909">
              <w:rPr>
                <w:rFonts w:ascii="Arial" w:eastAsiaTheme="minorEastAsia" w:hAnsi="Arial" w:cs="Arial"/>
                <w:b w:val="0"/>
                <w:bCs/>
                <w:color w:val="auto"/>
                <w:sz w:val="20"/>
                <w:szCs w:val="20"/>
              </w:rPr>
              <w:t>86_64</w:t>
            </w:r>
          </w:p>
        </w:tc>
        <w:tc>
          <w:tcPr>
            <w:tcW w:w="1422" w:type="pct"/>
            <w:vAlign w:val="center"/>
          </w:tcPr>
          <w:p w14:paraId="55268F8B" w14:textId="77777777" w:rsidR="0059035E" w:rsidRPr="00133909" w:rsidRDefault="0059035E" w:rsidP="00717D80">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sidRPr="00133909">
              <w:rPr>
                <w:rFonts w:ascii="Arial" w:eastAsiaTheme="minorEastAsia" w:hAnsi="Arial" w:cs="Arial"/>
                <w:b w:val="0"/>
                <w:bCs/>
                <w:color w:val="auto"/>
                <w:sz w:val="20"/>
                <w:szCs w:val="20"/>
              </w:rPr>
              <w:t>2.0-1-el7</w:t>
            </w:r>
          </w:p>
        </w:tc>
        <w:tc>
          <w:tcPr>
            <w:tcW w:w="999" w:type="pct"/>
            <w:vAlign w:val="center"/>
          </w:tcPr>
          <w:p w14:paraId="435DA29C" w14:textId="77777777" w:rsidR="0059035E" w:rsidRPr="00133909" w:rsidRDefault="0059035E" w:rsidP="00717D80">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centos-sclo-rh</w:t>
            </w:r>
          </w:p>
        </w:tc>
      </w:tr>
      <w:tr w:rsidR="00421C1D" w:rsidRPr="00566A7B" w14:paraId="5FB50CAC" w14:textId="77777777" w:rsidTr="006E11BF">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3A4BBF8A" w14:textId="77777777" w:rsidR="0059035E" w:rsidRPr="008515CB" w:rsidRDefault="0059035E" w:rsidP="00717D80">
            <w:pPr>
              <w:jc w:val="left"/>
              <w:rPr>
                <w:rFonts w:ascii="Arial" w:eastAsiaTheme="minorEastAsia" w:hAnsi="Arial" w:cs="Arial"/>
                <w:b w:val="0"/>
                <w:bCs/>
                <w:color w:val="auto"/>
                <w:sz w:val="20"/>
                <w:szCs w:val="20"/>
              </w:rPr>
            </w:pPr>
            <w:r w:rsidRPr="008515CB">
              <w:rPr>
                <w:rFonts w:ascii="Arial" w:eastAsiaTheme="minorEastAsia" w:hAnsi="Arial" w:cs="Arial"/>
                <w:b w:val="0"/>
                <w:bCs/>
                <w:color w:val="auto"/>
                <w:sz w:val="20"/>
                <w:szCs w:val="20"/>
              </w:rPr>
              <w:t>rh-python36-python</w:t>
            </w:r>
          </w:p>
        </w:tc>
        <w:tc>
          <w:tcPr>
            <w:tcW w:w="860" w:type="pct"/>
            <w:vAlign w:val="center"/>
          </w:tcPr>
          <w:p w14:paraId="06FFE5E1"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x</w:t>
            </w:r>
            <w:r w:rsidRPr="00133909">
              <w:rPr>
                <w:rFonts w:ascii="Arial" w:eastAsiaTheme="minorEastAsia" w:hAnsi="Arial" w:cs="Arial"/>
                <w:b w:val="0"/>
                <w:bCs/>
                <w:color w:val="auto"/>
                <w:sz w:val="20"/>
                <w:szCs w:val="20"/>
              </w:rPr>
              <w:t>86_64</w:t>
            </w:r>
          </w:p>
        </w:tc>
        <w:tc>
          <w:tcPr>
            <w:tcW w:w="1422" w:type="pct"/>
            <w:vAlign w:val="center"/>
          </w:tcPr>
          <w:p w14:paraId="2222ACED"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sidRPr="00281070">
              <w:rPr>
                <w:rFonts w:ascii="Arial" w:eastAsiaTheme="minorEastAsia" w:hAnsi="Arial" w:cs="Arial"/>
                <w:b w:val="0"/>
                <w:bCs/>
                <w:color w:val="auto"/>
                <w:sz w:val="20"/>
                <w:szCs w:val="20"/>
              </w:rPr>
              <w:t>3.6.9-2.el7</w:t>
            </w:r>
          </w:p>
        </w:tc>
        <w:tc>
          <w:tcPr>
            <w:tcW w:w="999" w:type="pct"/>
            <w:vAlign w:val="center"/>
          </w:tcPr>
          <w:p w14:paraId="2750BED1"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centos-sclo-rh</w:t>
            </w:r>
          </w:p>
        </w:tc>
      </w:tr>
      <w:tr w:rsidR="0059035E" w:rsidRPr="00566A7B" w14:paraId="222678A4" w14:textId="77777777" w:rsidTr="006E11BF">
        <w:trPr>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3FB41DE4" w14:textId="77777777" w:rsidR="0059035E" w:rsidRPr="008515CB" w:rsidRDefault="0059035E" w:rsidP="00717D80">
            <w:pPr>
              <w:jc w:val="left"/>
              <w:rPr>
                <w:rFonts w:ascii="Arial" w:eastAsiaTheme="minorEastAsia" w:hAnsi="Arial" w:cs="Arial"/>
                <w:b w:val="0"/>
                <w:bCs/>
                <w:color w:val="auto"/>
                <w:sz w:val="20"/>
                <w:szCs w:val="20"/>
              </w:rPr>
            </w:pPr>
            <w:r w:rsidRPr="008515CB">
              <w:rPr>
                <w:rFonts w:ascii="Arial" w:eastAsiaTheme="minorEastAsia" w:hAnsi="Arial" w:cs="Arial"/>
                <w:b w:val="0"/>
                <w:bCs/>
                <w:color w:val="auto"/>
                <w:sz w:val="20"/>
                <w:szCs w:val="20"/>
              </w:rPr>
              <w:t>rh-python36-python-libs</w:t>
            </w:r>
          </w:p>
        </w:tc>
        <w:tc>
          <w:tcPr>
            <w:tcW w:w="860" w:type="pct"/>
            <w:vAlign w:val="center"/>
          </w:tcPr>
          <w:p w14:paraId="7BEB93E2" w14:textId="77777777" w:rsidR="0059035E" w:rsidRPr="00133909" w:rsidRDefault="0059035E" w:rsidP="00717D80">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x</w:t>
            </w:r>
            <w:r w:rsidRPr="00133909">
              <w:rPr>
                <w:rFonts w:ascii="Arial" w:eastAsiaTheme="minorEastAsia" w:hAnsi="Arial" w:cs="Arial"/>
                <w:b w:val="0"/>
                <w:bCs/>
                <w:color w:val="auto"/>
                <w:sz w:val="20"/>
                <w:szCs w:val="20"/>
              </w:rPr>
              <w:t>86_64</w:t>
            </w:r>
          </w:p>
        </w:tc>
        <w:tc>
          <w:tcPr>
            <w:tcW w:w="1422" w:type="pct"/>
            <w:vAlign w:val="center"/>
          </w:tcPr>
          <w:p w14:paraId="17954010" w14:textId="77777777" w:rsidR="0059035E" w:rsidRPr="00133909" w:rsidRDefault="0059035E" w:rsidP="00717D80">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sidRPr="00C1129A">
              <w:rPr>
                <w:rFonts w:ascii="Arial" w:eastAsiaTheme="minorEastAsia" w:hAnsi="Arial" w:cs="Arial"/>
                <w:b w:val="0"/>
                <w:bCs/>
                <w:color w:val="auto"/>
                <w:sz w:val="20"/>
                <w:szCs w:val="20"/>
              </w:rPr>
              <w:t>3.6.9-2.el7</w:t>
            </w:r>
          </w:p>
        </w:tc>
        <w:tc>
          <w:tcPr>
            <w:tcW w:w="999" w:type="pct"/>
            <w:vAlign w:val="center"/>
          </w:tcPr>
          <w:p w14:paraId="53C75C22" w14:textId="77777777" w:rsidR="0059035E" w:rsidRPr="00133909" w:rsidRDefault="0059035E" w:rsidP="00717D80">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centos-sclo-rh</w:t>
            </w:r>
          </w:p>
        </w:tc>
      </w:tr>
      <w:tr w:rsidR="00421C1D" w:rsidRPr="00566A7B" w14:paraId="735D6657" w14:textId="77777777" w:rsidTr="006E11BF">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38EF01D2" w14:textId="77777777" w:rsidR="0059035E" w:rsidRPr="008515CB" w:rsidRDefault="0059035E" w:rsidP="00717D80">
            <w:pPr>
              <w:jc w:val="left"/>
              <w:rPr>
                <w:rFonts w:ascii="Arial" w:eastAsiaTheme="minorEastAsia" w:hAnsi="Arial" w:cs="Arial"/>
                <w:b w:val="0"/>
                <w:bCs/>
                <w:color w:val="auto"/>
                <w:sz w:val="20"/>
                <w:szCs w:val="20"/>
              </w:rPr>
            </w:pPr>
            <w:r w:rsidRPr="008515CB">
              <w:rPr>
                <w:rFonts w:ascii="Arial" w:eastAsiaTheme="minorEastAsia" w:hAnsi="Arial" w:cs="Arial"/>
                <w:b w:val="0"/>
                <w:bCs/>
                <w:color w:val="auto"/>
                <w:sz w:val="20"/>
                <w:szCs w:val="20"/>
              </w:rPr>
              <w:t>rh-python36-python-devel</w:t>
            </w:r>
          </w:p>
        </w:tc>
        <w:tc>
          <w:tcPr>
            <w:tcW w:w="860" w:type="pct"/>
            <w:vAlign w:val="center"/>
          </w:tcPr>
          <w:p w14:paraId="4425B1C0"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x</w:t>
            </w:r>
            <w:r w:rsidRPr="00133909">
              <w:rPr>
                <w:rFonts w:ascii="Arial" w:eastAsiaTheme="minorEastAsia" w:hAnsi="Arial" w:cs="Arial"/>
                <w:b w:val="0"/>
                <w:bCs/>
                <w:color w:val="auto"/>
                <w:sz w:val="20"/>
                <w:szCs w:val="20"/>
              </w:rPr>
              <w:t>86_64</w:t>
            </w:r>
          </w:p>
        </w:tc>
        <w:tc>
          <w:tcPr>
            <w:tcW w:w="1422" w:type="pct"/>
            <w:vAlign w:val="center"/>
          </w:tcPr>
          <w:p w14:paraId="7520F221"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sidRPr="002410D4">
              <w:rPr>
                <w:rFonts w:ascii="Arial" w:eastAsiaTheme="minorEastAsia" w:hAnsi="Arial" w:cs="Arial"/>
                <w:b w:val="0"/>
                <w:bCs/>
                <w:color w:val="auto"/>
                <w:sz w:val="20"/>
                <w:szCs w:val="20"/>
              </w:rPr>
              <w:t>3.6.9-2.el7</w:t>
            </w:r>
          </w:p>
        </w:tc>
        <w:tc>
          <w:tcPr>
            <w:tcW w:w="999" w:type="pct"/>
            <w:vAlign w:val="center"/>
          </w:tcPr>
          <w:p w14:paraId="0BF5E4F6"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centos-sclo-rh</w:t>
            </w:r>
          </w:p>
        </w:tc>
      </w:tr>
      <w:tr w:rsidR="0059035E" w:rsidRPr="00566A7B" w14:paraId="524C8B40" w14:textId="77777777" w:rsidTr="006E11BF">
        <w:trPr>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612C018D" w14:textId="77777777" w:rsidR="0059035E" w:rsidRPr="008515CB" w:rsidRDefault="0059035E" w:rsidP="00717D80">
            <w:pPr>
              <w:jc w:val="left"/>
              <w:rPr>
                <w:rFonts w:ascii="Arial" w:eastAsiaTheme="minorEastAsia" w:hAnsi="Arial" w:cs="Arial"/>
                <w:b w:val="0"/>
                <w:bCs/>
                <w:color w:val="auto"/>
                <w:sz w:val="20"/>
                <w:szCs w:val="20"/>
              </w:rPr>
            </w:pPr>
            <w:r w:rsidRPr="008515CB">
              <w:rPr>
                <w:rFonts w:ascii="Arial" w:eastAsiaTheme="minorEastAsia" w:hAnsi="Arial" w:cs="Arial"/>
                <w:b w:val="0"/>
                <w:bCs/>
                <w:color w:val="auto"/>
                <w:sz w:val="20"/>
                <w:szCs w:val="20"/>
              </w:rPr>
              <w:t>rh-python36-python-setuptools</w:t>
            </w:r>
          </w:p>
        </w:tc>
        <w:tc>
          <w:tcPr>
            <w:tcW w:w="860" w:type="pct"/>
            <w:vAlign w:val="center"/>
          </w:tcPr>
          <w:p w14:paraId="7044786E" w14:textId="77777777" w:rsidR="0059035E" w:rsidRPr="00133909" w:rsidRDefault="0059035E" w:rsidP="00717D80">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noarch</w:t>
            </w:r>
          </w:p>
        </w:tc>
        <w:tc>
          <w:tcPr>
            <w:tcW w:w="1422" w:type="pct"/>
            <w:vAlign w:val="center"/>
          </w:tcPr>
          <w:p w14:paraId="0DCCF79E" w14:textId="77777777" w:rsidR="0059035E" w:rsidRPr="00133909" w:rsidRDefault="0059035E" w:rsidP="00717D80">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sidRPr="002E3BF3">
              <w:rPr>
                <w:rFonts w:ascii="Arial" w:eastAsiaTheme="minorEastAsia" w:hAnsi="Arial" w:cs="Arial"/>
                <w:b w:val="0"/>
                <w:bCs/>
                <w:color w:val="auto"/>
                <w:sz w:val="20"/>
                <w:szCs w:val="20"/>
              </w:rPr>
              <w:t>36.5.0-1.el7</w:t>
            </w:r>
          </w:p>
        </w:tc>
        <w:tc>
          <w:tcPr>
            <w:tcW w:w="999" w:type="pct"/>
            <w:vAlign w:val="center"/>
          </w:tcPr>
          <w:p w14:paraId="0B44325B" w14:textId="77777777" w:rsidR="0059035E" w:rsidRPr="00133909" w:rsidRDefault="0059035E" w:rsidP="00717D80">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centos-sclo-rh</w:t>
            </w:r>
          </w:p>
        </w:tc>
      </w:tr>
      <w:tr w:rsidR="00421C1D" w:rsidRPr="00566A7B" w14:paraId="53D0EF75" w14:textId="77777777" w:rsidTr="006E11BF">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5D86E6F2" w14:textId="77777777" w:rsidR="0059035E" w:rsidRPr="008515CB" w:rsidRDefault="0059035E" w:rsidP="00717D80">
            <w:pPr>
              <w:jc w:val="left"/>
              <w:rPr>
                <w:rFonts w:ascii="Arial" w:eastAsiaTheme="minorEastAsia" w:hAnsi="Arial" w:cs="Arial"/>
                <w:b w:val="0"/>
                <w:bCs/>
                <w:color w:val="auto"/>
                <w:sz w:val="20"/>
                <w:szCs w:val="20"/>
              </w:rPr>
            </w:pPr>
            <w:r w:rsidRPr="008515CB">
              <w:rPr>
                <w:rFonts w:ascii="Arial" w:eastAsiaTheme="minorEastAsia" w:hAnsi="Arial" w:cs="Arial"/>
                <w:b w:val="0"/>
                <w:bCs/>
                <w:color w:val="auto"/>
                <w:sz w:val="20"/>
                <w:szCs w:val="20"/>
              </w:rPr>
              <w:t>rh-python36-python-virtualenv</w:t>
            </w:r>
          </w:p>
        </w:tc>
        <w:tc>
          <w:tcPr>
            <w:tcW w:w="860" w:type="pct"/>
            <w:vAlign w:val="center"/>
          </w:tcPr>
          <w:p w14:paraId="1B56C3CF"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noarch</w:t>
            </w:r>
          </w:p>
        </w:tc>
        <w:tc>
          <w:tcPr>
            <w:tcW w:w="1422" w:type="pct"/>
            <w:vAlign w:val="center"/>
          </w:tcPr>
          <w:p w14:paraId="6AA29345"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sidRPr="00581E5E">
              <w:rPr>
                <w:rFonts w:ascii="Arial" w:eastAsiaTheme="minorEastAsia" w:hAnsi="Arial" w:cs="Arial"/>
                <w:b w:val="0"/>
                <w:bCs/>
                <w:color w:val="auto"/>
                <w:sz w:val="20"/>
                <w:szCs w:val="20"/>
              </w:rPr>
              <w:t>15.1.0-2.el7</w:t>
            </w:r>
          </w:p>
        </w:tc>
        <w:tc>
          <w:tcPr>
            <w:tcW w:w="999" w:type="pct"/>
            <w:vAlign w:val="center"/>
          </w:tcPr>
          <w:p w14:paraId="79F8AB4F"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centos-sclo-rh</w:t>
            </w:r>
          </w:p>
        </w:tc>
      </w:tr>
      <w:tr w:rsidR="0059035E" w:rsidRPr="00566A7B" w14:paraId="68AD9D46" w14:textId="77777777" w:rsidTr="006E11BF">
        <w:trPr>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117F3BCA" w14:textId="77777777" w:rsidR="0059035E" w:rsidRPr="008515CB" w:rsidRDefault="0059035E" w:rsidP="00717D80">
            <w:pPr>
              <w:jc w:val="left"/>
              <w:rPr>
                <w:rFonts w:ascii="Arial" w:eastAsiaTheme="minorEastAsia" w:hAnsi="Arial" w:cs="Arial"/>
                <w:b w:val="0"/>
                <w:bCs/>
                <w:color w:val="auto"/>
                <w:sz w:val="20"/>
                <w:szCs w:val="20"/>
              </w:rPr>
            </w:pPr>
            <w:r w:rsidRPr="008515CB">
              <w:rPr>
                <w:rFonts w:ascii="Arial" w:eastAsiaTheme="minorEastAsia" w:hAnsi="Arial" w:cs="Arial"/>
                <w:b w:val="0"/>
                <w:bCs/>
                <w:color w:val="auto"/>
                <w:sz w:val="20"/>
                <w:szCs w:val="20"/>
              </w:rPr>
              <w:t>rh-python36-python-pip</w:t>
            </w:r>
          </w:p>
        </w:tc>
        <w:tc>
          <w:tcPr>
            <w:tcW w:w="860" w:type="pct"/>
            <w:vAlign w:val="center"/>
          </w:tcPr>
          <w:p w14:paraId="59257784" w14:textId="77777777" w:rsidR="0059035E" w:rsidRPr="00133909" w:rsidRDefault="0059035E" w:rsidP="00717D80">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noarch</w:t>
            </w:r>
          </w:p>
        </w:tc>
        <w:tc>
          <w:tcPr>
            <w:tcW w:w="1422" w:type="pct"/>
            <w:vAlign w:val="center"/>
          </w:tcPr>
          <w:p w14:paraId="0D66F991" w14:textId="77777777" w:rsidR="0059035E" w:rsidRPr="00133909" w:rsidRDefault="0059035E" w:rsidP="00717D80">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sidRPr="00EE2B2E">
              <w:rPr>
                <w:rFonts w:ascii="Arial" w:eastAsiaTheme="minorEastAsia" w:hAnsi="Arial" w:cs="Arial"/>
                <w:b w:val="0"/>
                <w:bCs/>
                <w:color w:val="auto"/>
                <w:sz w:val="20"/>
                <w:szCs w:val="20"/>
              </w:rPr>
              <w:t>9.0.1-2.el7</w:t>
            </w:r>
          </w:p>
        </w:tc>
        <w:tc>
          <w:tcPr>
            <w:tcW w:w="999" w:type="pct"/>
            <w:vAlign w:val="center"/>
          </w:tcPr>
          <w:p w14:paraId="4280F7C2" w14:textId="77777777" w:rsidR="0059035E" w:rsidRPr="00133909" w:rsidRDefault="0059035E" w:rsidP="00717D80">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centos-sclo-rh</w:t>
            </w:r>
          </w:p>
        </w:tc>
      </w:tr>
      <w:tr w:rsidR="00421C1D" w:rsidRPr="00566A7B" w14:paraId="318C1146" w14:textId="77777777" w:rsidTr="006E11BF">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719" w:type="pct"/>
            <w:noWrap/>
            <w:vAlign w:val="center"/>
          </w:tcPr>
          <w:p w14:paraId="6777716D" w14:textId="77777777" w:rsidR="0059035E" w:rsidRPr="008515CB" w:rsidRDefault="0059035E" w:rsidP="00717D80">
            <w:pPr>
              <w:jc w:val="left"/>
              <w:rPr>
                <w:rFonts w:ascii="Arial" w:eastAsiaTheme="minorEastAsia" w:hAnsi="Arial" w:cs="Arial"/>
                <w:b w:val="0"/>
                <w:bCs/>
                <w:color w:val="auto"/>
                <w:sz w:val="20"/>
                <w:szCs w:val="20"/>
              </w:rPr>
            </w:pPr>
            <w:r w:rsidRPr="008515CB">
              <w:rPr>
                <w:rFonts w:ascii="Arial" w:eastAsiaTheme="minorEastAsia" w:hAnsi="Arial" w:cs="Arial"/>
                <w:b w:val="0"/>
                <w:bCs/>
                <w:color w:val="auto"/>
                <w:sz w:val="20"/>
                <w:szCs w:val="20"/>
              </w:rPr>
              <w:t>rh-python36-runtime</w:t>
            </w:r>
          </w:p>
        </w:tc>
        <w:tc>
          <w:tcPr>
            <w:tcW w:w="860" w:type="pct"/>
            <w:vAlign w:val="center"/>
          </w:tcPr>
          <w:p w14:paraId="6C474B1F"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x</w:t>
            </w:r>
            <w:r w:rsidRPr="00133909">
              <w:rPr>
                <w:rFonts w:ascii="Arial" w:eastAsiaTheme="minorEastAsia" w:hAnsi="Arial" w:cs="Arial"/>
                <w:b w:val="0"/>
                <w:bCs/>
                <w:color w:val="auto"/>
                <w:sz w:val="20"/>
                <w:szCs w:val="20"/>
              </w:rPr>
              <w:t>86_64</w:t>
            </w:r>
          </w:p>
        </w:tc>
        <w:tc>
          <w:tcPr>
            <w:tcW w:w="1422" w:type="pct"/>
            <w:vAlign w:val="center"/>
          </w:tcPr>
          <w:p w14:paraId="0619CD04"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sidRPr="0086205B">
              <w:rPr>
                <w:rFonts w:ascii="Arial" w:eastAsiaTheme="minorEastAsia" w:hAnsi="Arial" w:cs="Arial"/>
                <w:b w:val="0"/>
                <w:bCs/>
                <w:color w:val="auto"/>
                <w:sz w:val="20"/>
                <w:szCs w:val="20"/>
              </w:rPr>
              <w:t>2.0-1.el7</w:t>
            </w:r>
          </w:p>
        </w:tc>
        <w:tc>
          <w:tcPr>
            <w:tcW w:w="999" w:type="pct"/>
            <w:vAlign w:val="center"/>
          </w:tcPr>
          <w:p w14:paraId="26DAC388"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centos-sclo-rh</w:t>
            </w:r>
          </w:p>
        </w:tc>
      </w:tr>
    </w:tbl>
    <w:p w14:paraId="657F6E3D" w14:textId="77777777" w:rsidR="0059035E" w:rsidRDefault="0059035E" w:rsidP="0059035E">
      <w:pPr>
        <w:pStyle w:val="Parrafoestiloprrafo"/>
        <w:tabs>
          <w:tab w:val="left" w:pos="1680"/>
        </w:tabs>
        <w:rPr>
          <w:lang w:val="es-ES" w:eastAsia="zh-CN"/>
        </w:rPr>
      </w:pPr>
    </w:p>
    <w:p w14:paraId="64B502C2" w14:textId="77777777" w:rsidR="0059035E" w:rsidRPr="002C60CD" w:rsidRDefault="0059035E" w:rsidP="0059035E">
      <w:pPr>
        <w:pStyle w:val="Parrafoestiloprrafo"/>
        <w:rPr>
          <w:lang w:val="es-ES" w:eastAsia="zh-CN"/>
        </w:rPr>
      </w:pPr>
    </w:p>
    <w:p w14:paraId="0F37BC33" w14:textId="77777777" w:rsidR="0059035E" w:rsidRDefault="0059035E" w:rsidP="0059035E">
      <w:pPr>
        <w:pStyle w:val="Ttulo4"/>
      </w:pPr>
      <w:bookmarkStart w:id="24" w:name="_Toc53665823"/>
      <w:r>
        <w:t>Descarga desde los repositorios</w:t>
      </w:r>
      <w:bookmarkEnd w:id="24"/>
    </w:p>
    <w:p w14:paraId="683B9D55" w14:textId="77777777" w:rsidR="0059035E" w:rsidRDefault="0059035E" w:rsidP="0059035E">
      <w:pPr>
        <w:pStyle w:val="Parrafoestiloprrafo"/>
        <w:rPr>
          <w:lang w:val="es-ES" w:eastAsia="zh-CN"/>
        </w:rPr>
      </w:pPr>
      <w:r>
        <w:rPr>
          <w:lang w:val="es-ES" w:eastAsia="zh-CN"/>
        </w:rPr>
        <w:t xml:space="preserve">Aunque el proceso de descarga se llevó a cabo a través de los comandos anteriores, no solo pueden descargarse los archivos .rpm a través de la herramienta </w:t>
      </w:r>
      <w:r w:rsidRPr="005E1D17">
        <w:rPr>
          <w:rFonts w:ascii="Consolas" w:hAnsi="Consolas"/>
          <w:lang w:val="es-ES" w:eastAsia="zh-CN"/>
        </w:rPr>
        <w:t>yum</w:t>
      </w:r>
      <w:r>
        <w:rPr>
          <w:lang w:val="es-ES" w:eastAsia="zh-CN"/>
        </w:rPr>
        <w:t>. Si no se dispone de un sistema Centos como el utilizado, se puede acceder a los repositorios directamente a través de la web, utilizando cualquier navegador (Firefox, Google Chrome, Opera, etc.).</w:t>
      </w:r>
    </w:p>
    <w:p w14:paraId="520FB78B" w14:textId="77777777" w:rsidR="0059035E" w:rsidRDefault="0059035E" w:rsidP="0059035E">
      <w:pPr>
        <w:pStyle w:val="Parrafoestiloprrafo"/>
        <w:rPr>
          <w:lang w:val="es-ES" w:eastAsia="zh-CN"/>
        </w:rPr>
      </w:pPr>
      <w:r>
        <w:rPr>
          <w:lang w:val="es-ES" w:eastAsia="zh-CN"/>
        </w:rPr>
        <w:t xml:space="preserve">Ambas opciones, la descarga vía web y el uso de </w:t>
      </w:r>
      <w:r w:rsidRPr="00414E94">
        <w:rPr>
          <w:rFonts w:ascii="Consolas" w:hAnsi="Consolas"/>
          <w:lang w:val="es-ES" w:eastAsia="zh-CN"/>
        </w:rPr>
        <w:t>yum</w:t>
      </w:r>
      <w:r>
        <w:rPr>
          <w:lang w:val="es-ES" w:eastAsia="zh-CN"/>
        </w:rPr>
        <w:t xml:space="preserve"> (que accede automáticamente a los repositorios), son válidas, sin embargo, es importante verificar siempre la identidad y la oficialidad, o no oficialidad, de los sitios de descarga. </w:t>
      </w:r>
    </w:p>
    <w:p w14:paraId="40013E64" w14:textId="77777777" w:rsidR="0059035E" w:rsidRDefault="0059035E" w:rsidP="0059035E">
      <w:pPr>
        <w:pStyle w:val="Parrafoestiloprrafo"/>
        <w:rPr>
          <w:lang w:val="es-ES" w:eastAsia="zh-CN"/>
        </w:rPr>
      </w:pPr>
      <w:r>
        <w:rPr>
          <w:lang w:val="es-ES" w:eastAsia="zh-CN"/>
        </w:rPr>
        <w:t xml:space="preserve">Los repositorios a los que accedieron los desarrolladores utilizando </w:t>
      </w:r>
      <w:r w:rsidRPr="00F054FC">
        <w:rPr>
          <w:rFonts w:ascii="Consolas" w:hAnsi="Consolas"/>
          <w:lang w:val="es-ES" w:eastAsia="zh-CN"/>
        </w:rPr>
        <w:t>yum</w:t>
      </w:r>
      <w:r>
        <w:rPr>
          <w:lang w:val="es-ES" w:eastAsia="zh-CN"/>
        </w:rPr>
        <w:t xml:space="preserve"> son los siguientes:</w:t>
      </w:r>
    </w:p>
    <w:p w14:paraId="0AC35594" w14:textId="77777777" w:rsidR="0059035E" w:rsidRDefault="0059035E" w:rsidP="0059035E">
      <w:pPr>
        <w:pStyle w:val="Parrafoestiloprrafo"/>
        <w:rPr>
          <w:lang w:val="x-none" w:eastAsia="zh-CN"/>
        </w:rPr>
      </w:pPr>
    </w:p>
    <w:tbl>
      <w:tblPr>
        <w:tblStyle w:val="Listamedia2-nfasis1"/>
        <w:tblW w:w="5000" w:type="pct"/>
        <w:tblLook w:val="04A0" w:firstRow="1" w:lastRow="0" w:firstColumn="1" w:lastColumn="0" w:noHBand="0" w:noVBand="1"/>
      </w:tblPr>
      <w:tblGrid>
        <w:gridCol w:w="2873"/>
        <w:gridCol w:w="5369"/>
        <w:gridCol w:w="828"/>
      </w:tblGrid>
      <w:tr w:rsidR="0059035E" w:rsidRPr="00566A7B" w14:paraId="5F7DE955" w14:textId="77777777" w:rsidTr="006E11BF">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584" w:type="pct"/>
            <w:noWrap/>
            <w:vAlign w:val="center"/>
          </w:tcPr>
          <w:p w14:paraId="02B6BAAD" w14:textId="77777777" w:rsidR="0059035E" w:rsidRPr="00566A7B" w:rsidRDefault="0059035E" w:rsidP="00717D80">
            <w:pPr>
              <w:jc w:val="left"/>
              <w:rPr>
                <w:rFonts w:ascii="Arial" w:eastAsiaTheme="minorEastAsia" w:hAnsi="Arial" w:cs="Arial"/>
                <w:color w:val="auto"/>
                <w:sz w:val="20"/>
                <w:szCs w:val="20"/>
              </w:rPr>
            </w:pPr>
            <w:r>
              <w:rPr>
                <w:rFonts w:ascii="Arial" w:eastAsiaTheme="minorEastAsia" w:hAnsi="Arial" w:cs="Arial"/>
                <w:color w:val="auto"/>
                <w:sz w:val="20"/>
                <w:szCs w:val="20"/>
              </w:rPr>
              <w:t>Nombre</w:t>
            </w:r>
          </w:p>
        </w:tc>
        <w:tc>
          <w:tcPr>
            <w:tcW w:w="2960" w:type="pct"/>
            <w:vAlign w:val="center"/>
          </w:tcPr>
          <w:p w14:paraId="37244342" w14:textId="77777777" w:rsidR="0059035E" w:rsidRPr="00566A7B" w:rsidRDefault="0059035E" w:rsidP="00717D80">
            <w:pPr>
              <w:jc w:val="left"/>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sz w:val="20"/>
                <w:szCs w:val="20"/>
              </w:rPr>
            </w:pPr>
            <w:r>
              <w:rPr>
                <w:rFonts w:ascii="Arial" w:eastAsiaTheme="minorEastAsia" w:hAnsi="Arial" w:cs="Arial"/>
                <w:color w:val="auto"/>
                <w:sz w:val="20"/>
                <w:szCs w:val="20"/>
              </w:rPr>
              <w:t>URL Base</w:t>
            </w:r>
          </w:p>
        </w:tc>
        <w:tc>
          <w:tcPr>
            <w:tcW w:w="456" w:type="pct"/>
            <w:vAlign w:val="center"/>
          </w:tcPr>
          <w:p w14:paraId="05350E9A" w14:textId="77777777" w:rsidR="0059035E" w:rsidRPr="00566A7B" w:rsidRDefault="0059035E" w:rsidP="00717D80">
            <w:pPr>
              <w:jc w:val="left"/>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sz w:val="20"/>
                <w:szCs w:val="20"/>
              </w:rPr>
            </w:pPr>
            <w:r>
              <w:rPr>
                <w:rFonts w:ascii="Arial" w:eastAsiaTheme="minorEastAsia" w:hAnsi="Arial" w:cs="Arial"/>
                <w:color w:val="auto"/>
                <w:sz w:val="20"/>
                <w:szCs w:val="20"/>
              </w:rPr>
              <w:t>Oficial</w:t>
            </w:r>
          </w:p>
        </w:tc>
      </w:tr>
      <w:tr w:rsidR="0059035E" w:rsidRPr="00566A7B" w14:paraId="5B924B8A" w14:textId="77777777" w:rsidTr="006E11B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584" w:type="pct"/>
            <w:noWrap/>
            <w:vAlign w:val="center"/>
          </w:tcPr>
          <w:p w14:paraId="7C6D5557" w14:textId="77777777" w:rsidR="0059035E" w:rsidRPr="008515CB" w:rsidRDefault="0059035E" w:rsidP="00717D80">
            <w:pPr>
              <w:jc w:val="left"/>
              <w:rPr>
                <w:rFonts w:ascii="Arial" w:eastAsiaTheme="minorEastAsia" w:hAnsi="Arial" w:cs="Arial"/>
                <w:b w:val="0"/>
                <w:bCs/>
                <w:color w:val="auto"/>
                <w:sz w:val="20"/>
                <w:szCs w:val="20"/>
              </w:rPr>
            </w:pPr>
            <w:r>
              <w:rPr>
                <w:rFonts w:ascii="Arial" w:eastAsiaTheme="minorEastAsia" w:hAnsi="Arial" w:cs="Arial"/>
                <w:b w:val="0"/>
                <w:bCs/>
                <w:color w:val="auto"/>
                <w:sz w:val="20"/>
                <w:szCs w:val="20"/>
              </w:rPr>
              <w:t>CentOS-7 – Base [base]</w:t>
            </w:r>
          </w:p>
        </w:tc>
        <w:tc>
          <w:tcPr>
            <w:tcW w:w="2960" w:type="pct"/>
            <w:vAlign w:val="center"/>
          </w:tcPr>
          <w:p w14:paraId="096FE74A"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http://mirror.centos.org/centos/7/os/x86_64/</w:t>
            </w:r>
          </w:p>
        </w:tc>
        <w:tc>
          <w:tcPr>
            <w:tcW w:w="456" w:type="pct"/>
            <w:vAlign w:val="center"/>
          </w:tcPr>
          <w:p w14:paraId="2508BEF4"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Si</w:t>
            </w:r>
          </w:p>
        </w:tc>
      </w:tr>
      <w:tr w:rsidR="0059035E" w:rsidRPr="00566A7B" w14:paraId="703391FF" w14:textId="77777777" w:rsidTr="006E11BF">
        <w:trPr>
          <w:trHeight w:val="510"/>
        </w:trPr>
        <w:tc>
          <w:tcPr>
            <w:cnfStyle w:val="001000000000" w:firstRow="0" w:lastRow="0" w:firstColumn="1" w:lastColumn="0" w:oddVBand="0" w:evenVBand="0" w:oddHBand="0" w:evenHBand="0" w:firstRowFirstColumn="0" w:firstRowLastColumn="0" w:lastRowFirstColumn="0" w:lastRowLastColumn="0"/>
            <w:tcW w:w="1584" w:type="pct"/>
            <w:noWrap/>
            <w:vAlign w:val="center"/>
          </w:tcPr>
          <w:p w14:paraId="1668D01E" w14:textId="77777777" w:rsidR="0059035E" w:rsidRPr="00504EAD" w:rsidRDefault="0059035E" w:rsidP="00717D80">
            <w:pPr>
              <w:jc w:val="left"/>
              <w:rPr>
                <w:rFonts w:ascii="Arial" w:eastAsiaTheme="minorEastAsia" w:hAnsi="Arial" w:cs="Arial"/>
                <w:b w:val="0"/>
                <w:bCs/>
                <w:color w:val="auto"/>
                <w:sz w:val="20"/>
                <w:szCs w:val="20"/>
                <w:lang w:val="en-US"/>
              </w:rPr>
            </w:pPr>
            <w:r w:rsidRPr="00504EAD">
              <w:rPr>
                <w:rFonts w:ascii="Arial" w:eastAsiaTheme="minorEastAsia" w:hAnsi="Arial" w:cs="Arial"/>
                <w:b w:val="0"/>
                <w:bCs/>
                <w:color w:val="auto"/>
                <w:sz w:val="20"/>
                <w:szCs w:val="20"/>
                <w:lang w:val="en-US"/>
              </w:rPr>
              <w:t>Extra Packages for Enterprise</w:t>
            </w:r>
          </w:p>
          <w:p w14:paraId="4E04C05A" w14:textId="77777777" w:rsidR="0059035E" w:rsidRPr="00504EAD" w:rsidRDefault="0059035E" w:rsidP="00717D80">
            <w:pPr>
              <w:jc w:val="left"/>
              <w:rPr>
                <w:rFonts w:ascii="Arial" w:eastAsiaTheme="minorEastAsia" w:hAnsi="Arial" w:cs="Arial"/>
                <w:b w:val="0"/>
                <w:bCs/>
                <w:color w:val="auto"/>
                <w:sz w:val="20"/>
                <w:szCs w:val="20"/>
                <w:lang w:val="en-US"/>
              </w:rPr>
            </w:pPr>
            <w:r w:rsidRPr="00504EAD">
              <w:rPr>
                <w:rFonts w:ascii="Arial" w:eastAsiaTheme="minorEastAsia" w:hAnsi="Arial" w:cs="Arial"/>
                <w:b w:val="0"/>
                <w:bCs/>
                <w:color w:val="auto"/>
                <w:sz w:val="20"/>
                <w:szCs w:val="20"/>
                <w:lang w:val="en-US"/>
              </w:rPr>
              <w:t>Linux 7 – x86_64 [epel]</w:t>
            </w:r>
          </w:p>
        </w:tc>
        <w:tc>
          <w:tcPr>
            <w:tcW w:w="2960" w:type="pct"/>
            <w:vAlign w:val="center"/>
          </w:tcPr>
          <w:p w14:paraId="2754120A" w14:textId="77777777" w:rsidR="0059035E" w:rsidRPr="00504EAD" w:rsidRDefault="0059035E" w:rsidP="00717D80">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lang w:val="en-US"/>
              </w:rPr>
            </w:pPr>
            <w:r w:rsidRPr="00504EAD">
              <w:rPr>
                <w:rFonts w:ascii="Arial" w:eastAsiaTheme="minorEastAsia" w:hAnsi="Arial" w:cs="Arial"/>
                <w:b w:val="0"/>
                <w:bCs/>
                <w:color w:val="auto"/>
                <w:sz w:val="20"/>
                <w:szCs w:val="20"/>
                <w:lang w:val="en-US"/>
              </w:rPr>
              <w:t>http://download.fedoraproject.org/pub/epel/7/x86_64</w:t>
            </w:r>
          </w:p>
        </w:tc>
        <w:tc>
          <w:tcPr>
            <w:tcW w:w="456" w:type="pct"/>
            <w:vAlign w:val="center"/>
          </w:tcPr>
          <w:p w14:paraId="5F44DF33" w14:textId="77777777" w:rsidR="0059035E" w:rsidRPr="00133909" w:rsidRDefault="0059035E" w:rsidP="00717D80">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Si</w:t>
            </w:r>
          </w:p>
        </w:tc>
      </w:tr>
      <w:tr w:rsidR="0059035E" w:rsidRPr="00566A7B" w14:paraId="24A38600" w14:textId="77777777" w:rsidTr="006E11B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584" w:type="pct"/>
            <w:noWrap/>
            <w:vAlign w:val="center"/>
          </w:tcPr>
          <w:p w14:paraId="0574E81D" w14:textId="77777777" w:rsidR="0059035E" w:rsidRDefault="0059035E" w:rsidP="00717D80">
            <w:pPr>
              <w:jc w:val="left"/>
              <w:rPr>
                <w:rFonts w:ascii="Arial" w:eastAsiaTheme="minorEastAsia" w:hAnsi="Arial" w:cs="Arial"/>
                <w:b w:val="0"/>
                <w:bCs/>
                <w:color w:val="auto"/>
                <w:sz w:val="20"/>
                <w:szCs w:val="20"/>
              </w:rPr>
            </w:pPr>
            <w:r>
              <w:rPr>
                <w:rFonts w:ascii="Arial" w:eastAsiaTheme="minorEastAsia" w:hAnsi="Arial" w:cs="Arial"/>
                <w:b w:val="0"/>
                <w:bCs/>
                <w:color w:val="auto"/>
                <w:sz w:val="20"/>
                <w:szCs w:val="20"/>
              </w:rPr>
              <w:t xml:space="preserve">CentOS-7 – </w:t>
            </w:r>
            <w:proofErr w:type="spellStart"/>
            <w:r>
              <w:rPr>
                <w:rFonts w:ascii="Arial" w:eastAsiaTheme="minorEastAsia" w:hAnsi="Arial" w:cs="Arial"/>
                <w:b w:val="0"/>
                <w:bCs/>
                <w:color w:val="auto"/>
                <w:sz w:val="20"/>
                <w:szCs w:val="20"/>
              </w:rPr>
              <w:t>SCLo</w:t>
            </w:r>
            <w:proofErr w:type="spellEnd"/>
            <w:r>
              <w:rPr>
                <w:rFonts w:ascii="Arial" w:eastAsiaTheme="minorEastAsia" w:hAnsi="Arial" w:cs="Arial"/>
                <w:b w:val="0"/>
                <w:bCs/>
                <w:color w:val="auto"/>
                <w:sz w:val="20"/>
                <w:szCs w:val="20"/>
              </w:rPr>
              <w:t xml:space="preserve"> sclo </w:t>
            </w:r>
          </w:p>
          <w:p w14:paraId="70F95967" w14:textId="77777777" w:rsidR="0059035E" w:rsidRPr="008515CB" w:rsidRDefault="0059035E" w:rsidP="00717D80">
            <w:pPr>
              <w:jc w:val="left"/>
              <w:rPr>
                <w:rFonts w:ascii="Arial" w:eastAsiaTheme="minorEastAsia" w:hAnsi="Arial" w:cs="Arial"/>
                <w:b w:val="0"/>
                <w:bCs/>
                <w:color w:val="auto"/>
                <w:sz w:val="20"/>
                <w:szCs w:val="20"/>
              </w:rPr>
            </w:pPr>
            <w:r>
              <w:rPr>
                <w:rFonts w:ascii="Arial" w:eastAsiaTheme="minorEastAsia" w:hAnsi="Arial" w:cs="Arial"/>
                <w:b w:val="0"/>
                <w:bCs/>
                <w:color w:val="auto"/>
                <w:sz w:val="20"/>
                <w:szCs w:val="20"/>
              </w:rPr>
              <w:t>[centos-sclo-sclo]</w:t>
            </w:r>
          </w:p>
        </w:tc>
        <w:tc>
          <w:tcPr>
            <w:tcW w:w="2960" w:type="pct"/>
            <w:vAlign w:val="center"/>
          </w:tcPr>
          <w:p w14:paraId="28E7BF74"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http://mirror.centos.org/centos/7/sclo/x86_64/sclo</w:t>
            </w:r>
          </w:p>
        </w:tc>
        <w:tc>
          <w:tcPr>
            <w:tcW w:w="456" w:type="pct"/>
            <w:vAlign w:val="center"/>
          </w:tcPr>
          <w:p w14:paraId="5DA88281" w14:textId="77777777" w:rsidR="0059035E" w:rsidRPr="00133909" w:rsidRDefault="0059035E" w:rsidP="00717D80">
            <w:pPr>
              <w:jc w:val="lef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Si</w:t>
            </w:r>
          </w:p>
        </w:tc>
      </w:tr>
      <w:tr w:rsidR="0059035E" w:rsidRPr="00566A7B" w14:paraId="3C104437" w14:textId="77777777" w:rsidTr="006E11BF">
        <w:trPr>
          <w:trHeight w:val="510"/>
        </w:trPr>
        <w:tc>
          <w:tcPr>
            <w:cnfStyle w:val="001000000000" w:firstRow="0" w:lastRow="0" w:firstColumn="1" w:lastColumn="0" w:oddVBand="0" w:evenVBand="0" w:oddHBand="0" w:evenHBand="0" w:firstRowFirstColumn="0" w:firstRowLastColumn="0" w:lastRowFirstColumn="0" w:lastRowLastColumn="0"/>
            <w:tcW w:w="1584" w:type="pct"/>
            <w:noWrap/>
            <w:vAlign w:val="center"/>
          </w:tcPr>
          <w:p w14:paraId="3058807F" w14:textId="77777777" w:rsidR="0059035E" w:rsidRDefault="0059035E" w:rsidP="00717D80">
            <w:pPr>
              <w:jc w:val="left"/>
              <w:rPr>
                <w:rFonts w:ascii="Arial" w:eastAsiaTheme="minorEastAsia" w:hAnsi="Arial" w:cs="Arial"/>
                <w:b w:val="0"/>
                <w:bCs/>
                <w:color w:val="auto"/>
                <w:sz w:val="20"/>
                <w:szCs w:val="20"/>
              </w:rPr>
            </w:pPr>
            <w:r>
              <w:rPr>
                <w:rFonts w:ascii="Arial" w:eastAsiaTheme="minorEastAsia" w:hAnsi="Arial" w:cs="Arial"/>
                <w:b w:val="0"/>
                <w:bCs/>
                <w:color w:val="auto"/>
                <w:sz w:val="20"/>
                <w:szCs w:val="20"/>
              </w:rPr>
              <w:t xml:space="preserve">CentOS-7 – </w:t>
            </w:r>
            <w:proofErr w:type="spellStart"/>
            <w:r>
              <w:rPr>
                <w:rFonts w:ascii="Arial" w:eastAsiaTheme="minorEastAsia" w:hAnsi="Arial" w:cs="Arial"/>
                <w:b w:val="0"/>
                <w:bCs/>
                <w:color w:val="auto"/>
                <w:sz w:val="20"/>
                <w:szCs w:val="20"/>
              </w:rPr>
              <w:t>SCLo</w:t>
            </w:r>
            <w:proofErr w:type="spellEnd"/>
            <w:r>
              <w:rPr>
                <w:rFonts w:ascii="Arial" w:eastAsiaTheme="minorEastAsia" w:hAnsi="Arial" w:cs="Arial"/>
                <w:b w:val="0"/>
                <w:bCs/>
                <w:color w:val="auto"/>
                <w:sz w:val="20"/>
                <w:szCs w:val="20"/>
              </w:rPr>
              <w:t xml:space="preserve"> rh </w:t>
            </w:r>
          </w:p>
          <w:p w14:paraId="4E466173" w14:textId="77777777" w:rsidR="0059035E" w:rsidRPr="008515CB" w:rsidRDefault="0059035E" w:rsidP="00717D80">
            <w:pPr>
              <w:jc w:val="left"/>
              <w:rPr>
                <w:rFonts w:ascii="Arial" w:eastAsiaTheme="minorEastAsia" w:hAnsi="Arial" w:cs="Arial"/>
                <w:b w:val="0"/>
                <w:bCs/>
                <w:color w:val="auto"/>
                <w:sz w:val="20"/>
                <w:szCs w:val="20"/>
              </w:rPr>
            </w:pPr>
            <w:r>
              <w:rPr>
                <w:rFonts w:ascii="Arial" w:eastAsiaTheme="minorEastAsia" w:hAnsi="Arial" w:cs="Arial"/>
                <w:b w:val="0"/>
                <w:bCs/>
                <w:color w:val="auto"/>
                <w:sz w:val="20"/>
                <w:szCs w:val="20"/>
              </w:rPr>
              <w:t>[centos-sclo-rh]</w:t>
            </w:r>
          </w:p>
        </w:tc>
        <w:tc>
          <w:tcPr>
            <w:tcW w:w="2960" w:type="pct"/>
            <w:vAlign w:val="center"/>
          </w:tcPr>
          <w:p w14:paraId="7D156665" w14:textId="77777777" w:rsidR="0059035E" w:rsidRPr="00133909" w:rsidRDefault="0059035E" w:rsidP="00717D80">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http://mirror.centos.org/centos/7/sclo/x86_64/rh</w:t>
            </w:r>
          </w:p>
        </w:tc>
        <w:tc>
          <w:tcPr>
            <w:tcW w:w="456" w:type="pct"/>
            <w:vAlign w:val="center"/>
          </w:tcPr>
          <w:p w14:paraId="390626EE" w14:textId="77777777" w:rsidR="0059035E" w:rsidRPr="00133909" w:rsidRDefault="0059035E" w:rsidP="00717D80">
            <w:pPr>
              <w:jc w:val="lef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val="0"/>
                <w:bCs/>
                <w:color w:val="auto"/>
                <w:sz w:val="20"/>
                <w:szCs w:val="20"/>
              </w:rPr>
            </w:pPr>
            <w:r>
              <w:rPr>
                <w:rFonts w:ascii="Arial" w:eastAsiaTheme="minorEastAsia" w:hAnsi="Arial" w:cs="Arial"/>
                <w:b w:val="0"/>
                <w:bCs/>
                <w:color w:val="auto"/>
                <w:sz w:val="20"/>
                <w:szCs w:val="20"/>
              </w:rPr>
              <w:t>Si</w:t>
            </w:r>
          </w:p>
        </w:tc>
      </w:tr>
    </w:tbl>
    <w:p w14:paraId="5715BDF5" w14:textId="77777777" w:rsidR="0059035E" w:rsidRPr="00B07C86" w:rsidRDefault="0059035E" w:rsidP="0059035E">
      <w:pPr>
        <w:pStyle w:val="Parrafoestiloprrafo"/>
        <w:rPr>
          <w:lang w:val="x-none" w:eastAsia="zh-CN"/>
        </w:rPr>
      </w:pPr>
    </w:p>
    <w:p w14:paraId="782540E2" w14:textId="77777777" w:rsidR="0059035E" w:rsidRDefault="0059035E" w:rsidP="0059035E">
      <w:pPr>
        <w:pStyle w:val="Parrafoestiloprrafo"/>
        <w:rPr>
          <w:lang w:val="es-ES" w:eastAsia="zh-CN"/>
        </w:rPr>
      </w:pPr>
    </w:p>
    <w:p w14:paraId="483718FC" w14:textId="77777777" w:rsidR="0059035E" w:rsidRDefault="0059035E" w:rsidP="0059035E">
      <w:pPr>
        <w:pStyle w:val="Ttulo4"/>
      </w:pPr>
      <w:r>
        <w:t>Disponibilidad de los paquetes</w:t>
      </w:r>
    </w:p>
    <w:p w14:paraId="04C65132" w14:textId="77777777" w:rsidR="0059035E" w:rsidRDefault="0059035E" w:rsidP="0059035E">
      <w:pPr>
        <w:pStyle w:val="Parrafoestiloprrafo"/>
        <w:rPr>
          <w:lang w:val="es-ES" w:eastAsia="zh-CN"/>
        </w:rPr>
      </w:pPr>
      <w:r>
        <w:rPr>
          <w:lang w:val="es-ES" w:eastAsia="zh-CN"/>
        </w:rPr>
        <w:t xml:space="preserve">Todos los archivos .rpm utilizados para instalar Python3 están disponibles en el servidor </w:t>
      </w:r>
      <w:r w:rsidRPr="001B4A11">
        <w:rPr>
          <w:i/>
          <w:iCs/>
          <w:lang w:val="es-ES" w:eastAsia="zh-CN"/>
        </w:rPr>
        <w:t>backend</w:t>
      </w:r>
      <w:r>
        <w:rPr>
          <w:lang w:val="es-ES" w:eastAsia="zh-CN"/>
        </w:rPr>
        <w:t xml:space="preserve"> del entorno de desarrollo:</w:t>
      </w:r>
    </w:p>
    <w:p w14:paraId="47258FE1" w14:textId="77777777" w:rsidR="0059035E" w:rsidRDefault="0059035E" w:rsidP="0059035E">
      <w:pPr>
        <w:pStyle w:val="Parrafoestiloprrafo"/>
        <w:rPr>
          <w:lang w:val="es-ES" w:eastAsia="zh-CN"/>
        </w:rPr>
      </w:pPr>
    </w:p>
    <w:p w14:paraId="070D84BB" w14:textId="77777777" w:rsidR="0059035E" w:rsidRDefault="0059035E" w:rsidP="0059035E">
      <w:pPr>
        <w:pStyle w:val="Parrafoestiloprrafo"/>
        <w:rPr>
          <w:lang w:val="es-ES" w:eastAsia="zh-CN"/>
        </w:rPr>
      </w:pPr>
      <w:r>
        <w:rPr>
          <w:noProof/>
        </w:rPr>
        <w:drawing>
          <wp:inline distT="0" distB="0" distL="0" distR="0" wp14:anchorId="1A14DCFE" wp14:editId="2D6EC8B4">
            <wp:extent cx="5759450" cy="24453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2445385"/>
                    </a:xfrm>
                    <a:prstGeom prst="rect">
                      <a:avLst/>
                    </a:prstGeom>
                  </pic:spPr>
                </pic:pic>
              </a:graphicData>
            </a:graphic>
          </wp:inline>
        </w:drawing>
      </w:r>
    </w:p>
    <w:p w14:paraId="2CA9B32E" w14:textId="77777777" w:rsidR="0059035E" w:rsidRDefault="0059035E" w:rsidP="0059035E">
      <w:pPr>
        <w:pStyle w:val="Parrafoestiloprrafo"/>
        <w:rPr>
          <w:lang w:val="es-ES" w:eastAsia="zh-CN"/>
        </w:rPr>
      </w:pPr>
    </w:p>
    <w:p w14:paraId="054BBCDD" w14:textId="77777777" w:rsidR="0059035E" w:rsidRDefault="0059035E" w:rsidP="0059035E">
      <w:pPr>
        <w:pStyle w:val="Parrafoestiloprrafo"/>
        <w:rPr>
          <w:rFonts w:ascii="Consolas" w:hAnsi="Consolas"/>
          <w:lang w:val="es-ES" w:eastAsia="zh-CN"/>
        </w:rPr>
      </w:pPr>
      <w:r>
        <w:rPr>
          <w:b/>
          <w:bCs/>
          <w:lang w:val="es-ES" w:eastAsia="zh-CN"/>
        </w:rPr>
        <w:t>PATH</w:t>
      </w:r>
      <w:r w:rsidRPr="001B0C66">
        <w:rPr>
          <w:rFonts w:ascii="Consolas" w:hAnsi="Consolas"/>
          <w:lang w:val="es-ES" w:eastAsia="zh-CN"/>
        </w:rPr>
        <w:t>: /export/home/hib</w:t>
      </w:r>
      <w:r>
        <w:rPr>
          <w:rFonts w:ascii="Consolas" w:hAnsi="Consolas"/>
          <w:lang w:val="es-ES" w:eastAsia="zh-CN"/>
        </w:rPr>
        <w:t>er</w:t>
      </w:r>
      <w:r w:rsidRPr="001B0C66">
        <w:rPr>
          <w:rFonts w:ascii="Consolas" w:hAnsi="Consolas"/>
          <w:lang w:val="es-ES" w:eastAsia="zh-CN"/>
        </w:rPr>
        <w:t>us/deployment/python/partial/packages</w:t>
      </w:r>
    </w:p>
    <w:p w14:paraId="1C76C644" w14:textId="77777777" w:rsidR="0059035E" w:rsidRDefault="0059035E" w:rsidP="0059035E">
      <w:pPr>
        <w:pStyle w:val="Parrafoestiloprrafo"/>
        <w:rPr>
          <w:rFonts w:ascii="Consolas" w:hAnsi="Consolas"/>
          <w:lang w:val="es-ES" w:eastAsia="zh-CN"/>
        </w:rPr>
      </w:pPr>
    </w:p>
    <w:p w14:paraId="5C17B715" w14:textId="77777777" w:rsidR="00E534BE" w:rsidRDefault="00E534BE" w:rsidP="0059035E">
      <w:pPr>
        <w:pStyle w:val="Parrafoestiloprrafo"/>
        <w:rPr>
          <w:rFonts w:ascii="Consolas" w:hAnsi="Consolas"/>
          <w:lang w:val="es-ES" w:eastAsia="zh-CN"/>
        </w:rPr>
      </w:pPr>
    </w:p>
    <w:p w14:paraId="617781B4" w14:textId="77777777" w:rsidR="00AD0C56" w:rsidRDefault="00AD0C56" w:rsidP="0059035E">
      <w:pPr>
        <w:pStyle w:val="Parrafoestiloprrafo"/>
        <w:rPr>
          <w:rFonts w:ascii="Consolas" w:hAnsi="Consolas"/>
          <w:lang w:val="es-ES" w:eastAsia="zh-CN"/>
        </w:rPr>
      </w:pPr>
    </w:p>
    <w:p w14:paraId="2B370B9C" w14:textId="77777777" w:rsidR="00E534BE" w:rsidRPr="001B0C66" w:rsidRDefault="00E534BE" w:rsidP="0059035E">
      <w:pPr>
        <w:pStyle w:val="Parrafoestiloprrafo"/>
        <w:rPr>
          <w:rFonts w:ascii="Consolas" w:hAnsi="Consolas"/>
          <w:lang w:val="es-ES" w:eastAsia="zh-CN"/>
        </w:rPr>
      </w:pPr>
    </w:p>
    <w:p w14:paraId="13A0E7D6" w14:textId="77777777" w:rsidR="0059035E" w:rsidRPr="00133DA9" w:rsidRDefault="0059035E" w:rsidP="0059035E">
      <w:pPr>
        <w:pStyle w:val="Ttulo3"/>
      </w:pPr>
      <w:bookmarkStart w:id="25" w:name="_Toc53665825"/>
      <w:bookmarkStart w:id="26" w:name="_Toc58600118"/>
      <w:bookmarkStart w:id="27" w:name="_Toc58601412"/>
      <w:r>
        <w:t>Instalación de paquetes</w:t>
      </w:r>
      <w:bookmarkEnd w:id="25"/>
      <w:bookmarkEnd w:id="26"/>
      <w:bookmarkEnd w:id="27"/>
    </w:p>
    <w:p w14:paraId="1EEABB03" w14:textId="145E2CE8" w:rsidR="0059035E" w:rsidRDefault="0059035E" w:rsidP="0059035E">
      <w:pPr>
        <w:pStyle w:val="Parrafoestiloprrafo"/>
        <w:rPr>
          <w:lang w:val="es-ES" w:eastAsia="zh-CN"/>
        </w:rPr>
      </w:pPr>
      <w:r>
        <w:rPr>
          <w:lang w:val="es-ES" w:eastAsia="zh-CN"/>
        </w:rPr>
        <w:t xml:space="preserve">Una vez se dispone de los archivos .rpm en los </w:t>
      </w:r>
      <w:r>
        <w:rPr>
          <w:lang w:val="es-ES" w:eastAsia="zh-CN"/>
        </w:rPr>
        <w:lastRenderedPageBreak/>
        <w:t xml:space="preserve">servidores </w:t>
      </w:r>
      <w:r w:rsidRPr="002B6C56">
        <w:rPr>
          <w:i/>
          <w:iCs/>
          <w:lang w:val="es-ES" w:eastAsia="zh-CN"/>
        </w:rPr>
        <w:t>backend</w:t>
      </w:r>
      <w:r>
        <w:rPr>
          <w:lang w:val="es-ES" w:eastAsia="zh-CN"/>
        </w:rPr>
        <w:t xml:space="preserve"> (</w:t>
      </w:r>
      <w:r w:rsidRPr="002B6C56">
        <w:rPr>
          <w:i/>
          <w:iCs/>
          <w:lang w:val="es-ES" w:eastAsia="zh-CN"/>
        </w:rPr>
        <w:t>offline</w:t>
      </w:r>
      <w:r>
        <w:rPr>
          <w:lang w:val="es-ES" w:eastAsia="zh-CN"/>
        </w:rPr>
        <w:t xml:space="preserve">), para instalarlos solo es necesario que un usuario con permisos de administrador (grupo </w:t>
      </w:r>
      <w:r w:rsidRPr="003A12AD">
        <w:rPr>
          <w:i/>
          <w:iCs/>
          <w:lang w:val="es-ES" w:eastAsia="zh-CN"/>
        </w:rPr>
        <w:t>sudoers</w:t>
      </w:r>
      <w:r>
        <w:rPr>
          <w:lang w:val="es-ES" w:eastAsia="zh-CN"/>
        </w:rPr>
        <w:t>) ejecute el siguiente comando:</w:t>
      </w:r>
    </w:p>
    <w:p w14:paraId="2E151365" w14:textId="7645017D" w:rsidR="0059035E" w:rsidRPr="00997A2E" w:rsidRDefault="00AD0C56" w:rsidP="0059035E">
      <w:pPr>
        <w:pStyle w:val="Parrafoestiloprrafo"/>
        <w:rPr>
          <w:lang w:val="es-ES" w:eastAsia="zh-CN"/>
        </w:rPr>
      </w:pPr>
      <w:r w:rsidRPr="00BA1E50">
        <w:rPr>
          <w:noProof/>
          <w:lang w:val="es-ES" w:eastAsia="zh-CN"/>
        </w:rPr>
        <mc:AlternateContent>
          <mc:Choice Requires="wps">
            <w:drawing>
              <wp:anchor distT="45720" distB="45720" distL="114300" distR="114300" simplePos="0" relativeHeight="251658250" behindDoc="0" locked="0" layoutInCell="1" allowOverlap="1" wp14:anchorId="0E165F5C" wp14:editId="0F9AABF6">
                <wp:simplePos x="0" y="0"/>
                <wp:positionH relativeFrom="margin">
                  <wp:posOffset>0</wp:posOffset>
                </wp:positionH>
                <wp:positionV relativeFrom="paragraph">
                  <wp:posOffset>9002</wp:posOffset>
                </wp:positionV>
                <wp:extent cx="4695825" cy="466725"/>
                <wp:effectExtent l="0" t="0" r="28575" b="2857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466725"/>
                        </a:xfrm>
                        <a:prstGeom prst="rect">
                          <a:avLst/>
                        </a:prstGeom>
                        <a:solidFill>
                          <a:srgbClr val="FFFFFF"/>
                        </a:solidFill>
                        <a:ln w="9525">
                          <a:solidFill>
                            <a:schemeClr val="bg1"/>
                          </a:solidFill>
                          <a:miter lim="800000"/>
                          <a:headEnd/>
                          <a:tailEnd/>
                        </a:ln>
                      </wps:spPr>
                      <wps:txbx>
                        <w:txbxContent>
                          <w:p w14:paraId="1C2795E5" w14:textId="77777777" w:rsidR="0059035E" w:rsidRDefault="0059035E" w:rsidP="0059035E">
                            <w:pPr>
                              <w:rPr>
                                <w:rFonts w:ascii="Consolas" w:hAnsi="Consolas"/>
                                <w:b w:val="0"/>
                                <w:bCs/>
                                <w:color w:val="auto"/>
                                <w:sz w:val="20"/>
                                <w:szCs w:val="20"/>
                                <w:lang w:val="en-US"/>
                              </w:rPr>
                            </w:pPr>
                            <w:r w:rsidRPr="00997F81">
                              <w:rPr>
                                <w:rFonts w:ascii="Consolas" w:hAnsi="Consolas"/>
                                <w:b w:val="0"/>
                                <w:bCs/>
                                <w:color w:val="auto"/>
                                <w:sz w:val="20"/>
                                <w:szCs w:val="20"/>
                                <w:lang w:val="en-US"/>
                              </w:rPr>
                              <w:t xml:space="preserve">$ </w:t>
                            </w:r>
                            <w:r>
                              <w:rPr>
                                <w:rFonts w:ascii="Consolas" w:hAnsi="Consolas"/>
                                <w:b w:val="0"/>
                                <w:bCs/>
                                <w:color w:val="auto"/>
                                <w:sz w:val="20"/>
                                <w:szCs w:val="20"/>
                                <w:lang w:val="en-US"/>
                              </w:rPr>
                              <w:t>cd &lt;</w:t>
                            </w:r>
                            <w:proofErr w:type="spellStart"/>
                            <w:r>
                              <w:rPr>
                                <w:rFonts w:ascii="Consolas" w:hAnsi="Consolas"/>
                                <w:b w:val="0"/>
                                <w:bCs/>
                                <w:color w:val="auto"/>
                                <w:sz w:val="20"/>
                                <w:szCs w:val="20"/>
                                <w:lang w:val="en-US"/>
                              </w:rPr>
                              <w:t>carpeta</w:t>
                            </w:r>
                            <w:proofErr w:type="spellEnd"/>
                            <w:r>
                              <w:rPr>
                                <w:rFonts w:ascii="Consolas" w:hAnsi="Consolas"/>
                                <w:b w:val="0"/>
                                <w:bCs/>
                                <w:color w:val="auto"/>
                                <w:sz w:val="20"/>
                                <w:szCs w:val="20"/>
                                <w:lang w:val="en-US"/>
                              </w:rPr>
                              <w:t xml:space="preserve"> con los rpm&gt;</w:t>
                            </w:r>
                          </w:p>
                          <w:p w14:paraId="35AE4271" w14:textId="77777777" w:rsidR="0059035E" w:rsidRPr="00997F81" w:rsidRDefault="0059035E" w:rsidP="0059035E">
                            <w:pPr>
                              <w:rPr>
                                <w:rFonts w:ascii="Consolas" w:hAnsi="Consolas"/>
                                <w:b w:val="0"/>
                                <w:bCs/>
                                <w:color w:val="auto"/>
                                <w:sz w:val="20"/>
                                <w:szCs w:val="20"/>
                                <w:lang w:val="en-US"/>
                              </w:rPr>
                            </w:pPr>
                            <w:r w:rsidRPr="00997F81">
                              <w:rPr>
                                <w:rFonts w:ascii="Consolas" w:hAnsi="Consolas"/>
                                <w:b w:val="0"/>
                                <w:bCs/>
                                <w:color w:val="auto"/>
                                <w:sz w:val="20"/>
                                <w:szCs w:val="20"/>
                                <w:lang w:val="en-US"/>
                              </w:rPr>
                              <w:t xml:space="preserve">$ sudo yum –-nogpgcheck localinstall </w:t>
                            </w:r>
                            <w:r>
                              <w:rPr>
                                <w:rFonts w:ascii="Consolas" w:hAnsi="Consolas"/>
                                <w:b w:val="0"/>
                                <w:bCs/>
                                <w:color w:val="auto"/>
                                <w:sz w:val="20"/>
                                <w:szCs w:val="20"/>
                                <w:lang w:val="en-US"/>
                              </w:rPr>
                              <w:t>&lt;</w:t>
                            </w:r>
                            <w:proofErr w:type="spellStart"/>
                            <w:r>
                              <w:rPr>
                                <w:rFonts w:ascii="Consolas" w:hAnsi="Consolas"/>
                                <w:b w:val="0"/>
                                <w:bCs/>
                                <w:color w:val="auto"/>
                                <w:sz w:val="20"/>
                                <w:szCs w:val="20"/>
                                <w:lang w:val="en-US"/>
                              </w:rPr>
                              <w:t>archivo</w:t>
                            </w:r>
                            <w:proofErr w:type="spellEnd"/>
                            <w:r>
                              <w:rPr>
                                <w:rFonts w:ascii="Consolas" w:hAnsi="Consolas"/>
                                <w:b w:val="0"/>
                                <w:bCs/>
                                <w:color w:val="auto"/>
                                <w:sz w:val="20"/>
                                <w:szCs w:val="20"/>
                                <w:lang w:val="en-US"/>
                              </w:rPr>
                              <w:t xml:space="preserve"> rpm&gt;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65F5C" id="_x0000_s1029" type="#_x0000_t202" style="position:absolute;left:0;text-align:left;margin-left:0;margin-top:.7pt;width:369.75pt;height:36.75pt;z-index:25165825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" strokecolor="white [3212]">
                <v:textbox>
                  <w:txbxContent>
                    <w:p w14:paraId="1C2795E5" w14:textId="77777777" w:rsidR="0059035E" w:rsidRDefault="0059035E" w:rsidP="0059035E">
                      <w:pPr>
                        <w:rPr>
                          <w:rFonts w:ascii="Consolas" w:hAnsi="Consolas"/>
                          <w:b w:val="0"/>
                          <w:bCs/>
                          <w:color w:val="auto"/>
                          <w:sz w:val="20"/>
                          <w:szCs w:val="20"/>
                          <w:lang w:val="en-US"/>
                        </w:rPr>
                      </w:pPr>
                      <w:r w:rsidRPr="00997F81">
                        <w:rPr>
                          <w:rFonts w:ascii="Consolas" w:hAnsi="Consolas"/>
                          <w:b w:val="0"/>
                          <w:bCs/>
                          <w:color w:val="auto"/>
                          <w:sz w:val="20"/>
                          <w:szCs w:val="20"/>
                          <w:lang w:val="en-US"/>
                        </w:rPr>
                        <w:t xml:space="preserve">$ </w:t>
                      </w:r>
                      <w:r>
                        <w:rPr>
                          <w:rFonts w:ascii="Consolas" w:hAnsi="Consolas"/>
                          <w:b w:val="0"/>
                          <w:bCs/>
                          <w:color w:val="auto"/>
                          <w:sz w:val="20"/>
                          <w:szCs w:val="20"/>
                          <w:lang w:val="en-US"/>
                        </w:rPr>
                        <w:t>cd &lt;</w:t>
                      </w:r>
                      <w:proofErr w:type="spellStart"/>
                      <w:r>
                        <w:rPr>
                          <w:rFonts w:ascii="Consolas" w:hAnsi="Consolas"/>
                          <w:b w:val="0"/>
                          <w:bCs/>
                          <w:color w:val="auto"/>
                          <w:sz w:val="20"/>
                          <w:szCs w:val="20"/>
                          <w:lang w:val="en-US"/>
                        </w:rPr>
                        <w:t>carpeta</w:t>
                      </w:r>
                      <w:proofErr w:type="spellEnd"/>
                      <w:r>
                        <w:rPr>
                          <w:rFonts w:ascii="Consolas" w:hAnsi="Consolas"/>
                          <w:b w:val="0"/>
                          <w:bCs/>
                          <w:color w:val="auto"/>
                          <w:sz w:val="20"/>
                          <w:szCs w:val="20"/>
                          <w:lang w:val="en-US"/>
                        </w:rPr>
                        <w:t xml:space="preserve"> con los rpm&gt;</w:t>
                      </w:r>
                    </w:p>
                    <w:p w14:paraId="35AE4271" w14:textId="77777777" w:rsidR="0059035E" w:rsidRPr="00997F81" w:rsidRDefault="0059035E" w:rsidP="0059035E">
                      <w:pPr>
                        <w:rPr>
                          <w:rFonts w:ascii="Consolas" w:hAnsi="Consolas"/>
                          <w:b w:val="0"/>
                          <w:bCs/>
                          <w:color w:val="auto"/>
                          <w:sz w:val="20"/>
                          <w:szCs w:val="20"/>
                          <w:lang w:val="en-US"/>
                        </w:rPr>
                      </w:pPr>
                      <w:r w:rsidRPr="00997F81">
                        <w:rPr>
                          <w:rFonts w:ascii="Consolas" w:hAnsi="Consolas"/>
                          <w:b w:val="0"/>
                          <w:bCs/>
                          <w:color w:val="auto"/>
                          <w:sz w:val="20"/>
                          <w:szCs w:val="20"/>
                          <w:lang w:val="en-US"/>
                        </w:rPr>
                        <w:t xml:space="preserve">$ sudo yum –-nogpgcheck localinstall </w:t>
                      </w:r>
                      <w:r>
                        <w:rPr>
                          <w:rFonts w:ascii="Consolas" w:hAnsi="Consolas"/>
                          <w:b w:val="0"/>
                          <w:bCs/>
                          <w:color w:val="auto"/>
                          <w:sz w:val="20"/>
                          <w:szCs w:val="20"/>
                          <w:lang w:val="en-US"/>
                        </w:rPr>
                        <w:t>&lt;</w:t>
                      </w:r>
                      <w:proofErr w:type="spellStart"/>
                      <w:r>
                        <w:rPr>
                          <w:rFonts w:ascii="Consolas" w:hAnsi="Consolas"/>
                          <w:b w:val="0"/>
                          <w:bCs/>
                          <w:color w:val="auto"/>
                          <w:sz w:val="20"/>
                          <w:szCs w:val="20"/>
                          <w:lang w:val="en-US"/>
                        </w:rPr>
                        <w:t>archivo</w:t>
                      </w:r>
                      <w:proofErr w:type="spellEnd"/>
                      <w:r>
                        <w:rPr>
                          <w:rFonts w:ascii="Consolas" w:hAnsi="Consolas"/>
                          <w:b w:val="0"/>
                          <w:bCs/>
                          <w:color w:val="auto"/>
                          <w:sz w:val="20"/>
                          <w:szCs w:val="20"/>
                          <w:lang w:val="en-US"/>
                        </w:rPr>
                        <w:t xml:space="preserve"> rpm&gt;</w:t>
                      </w:r>
                    </w:p>
                  </w:txbxContent>
                </v:textbox>
                <w10:wrap type="square" anchorx="margin"/>
              </v:shape>
            </w:pict>
          </mc:Fallback>
        </mc:AlternateContent>
      </w:r>
    </w:p>
    <w:p w14:paraId="7995D118" w14:textId="2AFE3BB3" w:rsidR="0059035E" w:rsidRDefault="0059035E" w:rsidP="0059035E">
      <w:pPr>
        <w:pStyle w:val="Parrafoestiloprrafo"/>
        <w:rPr>
          <w:lang w:val="es-ES" w:eastAsia="zh-CN"/>
        </w:rPr>
      </w:pPr>
    </w:p>
    <w:p w14:paraId="76672C14" w14:textId="77777777" w:rsidR="008523F6" w:rsidRDefault="008523F6" w:rsidP="0059035E">
      <w:pPr>
        <w:pStyle w:val="Parrafoestiloprrafo"/>
        <w:rPr>
          <w:lang w:val="es-ES" w:eastAsia="zh-CN"/>
        </w:rPr>
      </w:pPr>
    </w:p>
    <w:p w14:paraId="684DD98D" w14:textId="7E2BEE70" w:rsidR="0059035E" w:rsidRDefault="0059035E" w:rsidP="0059035E">
      <w:pPr>
        <w:pStyle w:val="Parrafoestiloprrafo"/>
        <w:rPr>
          <w:lang w:val="es-ES" w:eastAsia="zh-CN"/>
        </w:rPr>
      </w:pPr>
      <w:r>
        <w:rPr>
          <w:lang w:val="es-ES" w:eastAsia="zh-CN"/>
        </w:rPr>
        <w:t xml:space="preserve">También pueden instalarse todos los paquetes sustituyendo &lt;archivo rpm&gt; por *. Sin embargo, se recomienda instalar primero las dependencias principales de Python (ver sección </w:t>
      </w:r>
      <w:r>
        <w:rPr>
          <w:lang w:val="es-ES" w:eastAsia="zh-CN"/>
        </w:rPr>
        <w:fldChar w:fldCharType="begin"/>
      </w:r>
      <w:r>
        <w:rPr>
          <w:lang w:val="es-ES" w:eastAsia="zh-CN"/>
        </w:rPr>
        <w:instrText xml:space="preserve"> REF _Ref58539120 \r \h </w:instrText>
      </w:r>
      <w:r>
        <w:rPr>
          <w:lang w:val="es-ES" w:eastAsia="zh-CN"/>
        </w:rPr>
      </w:r>
      <w:r>
        <w:rPr>
          <w:lang w:val="es-ES" w:eastAsia="zh-CN"/>
        </w:rPr>
        <w:fldChar w:fldCharType="separate"/>
      </w:r>
      <w:r w:rsidR="00BB10A5">
        <w:rPr>
          <w:lang w:val="es-ES" w:eastAsia="zh-CN"/>
        </w:rPr>
        <w:t>1.3.1</w:t>
      </w:r>
      <w:r>
        <w:rPr>
          <w:lang w:val="es-ES" w:eastAsia="zh-CN"/>
        </w:rPr>
        <w:fldChar w:fldCharType="end"/>
      </w:r>
      <w:r>
        <w:rPr>
          <w:lang w:val="es-ES" w:eastAsia="zh-CN"/>
        </w:rPr>
        <w:t>).</w:t>
      </w:r>
    </w:p>
    <w:p w14:paraId="0D9FDB61" w14:textId="77777777" w:rsidR="0059035E" w:rsidRDefault="0059035E" w:rsidP="0059035E">
      <w:pPr>
        <w:pStyle w:val="Parrafoestiloprrafo"/>
        <w:rPr>
          <w:lang w:val="es-ES" w:eastAsia="zh-CN"/>
        </w:rPr>
      </w:pPr>
    </w:p>
    <w:p w14:paraId="48AFD3F5" w14:textId="77777777" w:rsidR="0059035E" w:rsidRPr="00B32825" w:rsidRDefault="0059035E" w:rsidP="0059035E">
      <w:pPr>
        <w:pStyle w:val="Ttulo3"/>
      </w:pPr>
      <w:bookmarkStart w:id="28" w:name="_Toc53665826"/>
      <w:bookmarkStart w:id="29" w:name="_Toc58600119"/>
      <w:bookmarkStart w:id="30" w:name="_Toc58601413"/>
      <w:r>
        <w:rPr>
          <w:lang w:val="es-ES"/>
        </w:rPr>
        <w:t>Resultado</w:t>
      </w:r>
      <w:r>
        <w:t xml:space="preserve"> y verificación</w:t>
      </w:r>
      <w:bookmarkEnd w:id="28"/>
      <w:bookmarkEnd w:id="29"/>
      <w:bookmarkEnd w:id="30"/>
    </w:p>
    <w:p w14:paraId="1C632EEE" w14:textId="77777777" w:rsidR="0059035E" w:rsidRDefault="0059035E" w:rsidP="0059035E">
      <w:pPr>
        <w:pStyle w:val="Parrafoestiloprrafo"/>
        <w:rPr>
          <w:lang w:val="es-ES" w:eastAsia="zh-CN"/>
        </w:rPr>
      </w:pPr>
      <w:r>
        <w:rPr>
          <w:lang w:val="es-ES" w:eastAsia="zh-CN"/>
        </w:rPr>
        <w:t>Si el proceso se ha ejecutado correctamente, en el servidor se dispondrá de un intérprete de Python 3.6.9 en la siguiente ruta:</w:t>
      </w:r>
    </w:p>
    <w:p w14:paraId="240C1A88" w14:textId="77777777" w:rsidR="0059035E" w:rsidRDefault="0059035E" w:rsidP="0059035E">
      <w:pPr>
        <w:pStyle w:val="Parrafoestiloprrafo"/>
        <w:rPr>
          <w:lang w:val="es-ES" w:eastAsia="zh-CN"/>
        </w:rPr>
      </w:pPr>
      <w:r w:rsidRPr="00BA1E50">
        <w:rPr>
          <w:noProof/>
          <w:lang w:val="es-ES" w:eastAsia="zh-CN"/>
        </w:rPr>
        <mc:AlternateContent>
          <mc:Choice Requires="wps">
            <w:drawing>
              <wp:anchor distT="45720" distB="45720" distL="114300" distR="114300" simplePos="0" relativeHeight="251658254" behindDoc="0" locked="0" layoutInCell="1" allowOverlap="1" wp14:anchorId="5828FDDF" wp14:editId="37A03053">
                <wp:simplePos x="0" y="0"/>
                <wp:positionH relativeFrom="margin">
                  <wp:align>left</wp:align>
                </wp:positionH>
                <wp:positionV relativeFrom="paragraph">
                  <wp:posOffset>11430</wp:posOffset>
                </wp:positionV>
                <wp:extent cx="4695825" cy="266700"/>
                <wp:effectExtent l="0" t="0" r="28575" b="1905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266700"/>
                        </a:xfrm>
                        <a:prstGeom prst="rect">
                          <a:avLst/>
                        </a:prstGeom>
                        <a:solidFill>
                          <a:srgbClr val="FFFFFF"/>
                        </a:solidFill>
                        <a:ln w="9525">
                          <a:solidFill>
                            <a:schemeClr val="bg1"/>
                          </a:solidFill>
                          <a:miter lim="800000"/>
                          <a:headEnd/>
                          <a:tailEnd/>
                        </a:ln>
                      </wps:spPr>
                      <wps:txbx>
                        <w:txbxContent>
                          <w:p w14:paraId="68933526" w14:textId="77777777" w:rsidR="0059035E" w:rsidRPr="00BC63CC" w:rsidRDefault="0059035E" w:rsidP="0059035E">
                            <w:pPr>
                              <w:rPr>
                                <w:rFonts w:ascii="Consolas" w:hAnsi="Consolas"/>
                                <w:b w:val="0"/>
                                <w:bCs/>
                                <w:color w:val="auto"/>
                                <w:sz w:val="20"/>
                                <w:szCs w:val="20"/>
                                <w:lang w:val="en-US"/>
                              </w:rPr>
                            </w:pPr>
                            <w:r w:rsidRPr="00BC63CC">
                              <w:rPr>
                                <w:rFonts w:ascii="Consolas" w:hAnsi="Consolas"/>
                                <w:b w:val="0"/>
                                <w:bCs/>
                                <w:color w:val="auto"/>
                                <w:sz w:val="20"/>
                                <w:szCs w:val="20"/>
                                <w:lang w:val="en-US"/>
                              </w:rPr>
                              <w:t>$ /opt/rh/rh-python36/root/usr/bin/python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8FDDF" id="_x0000_s1030" type="#_x0000_t202" style="position:absolute;left:0;text-align:left;margin-left:0;margin-top:.9pt;width:369.75pt;height:21pt;z-index:25165825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" strokecolor="white [3212]">
                <v:textbox>
                  <w:txbxContent>
                    <w:p w14:paraId="68933526" w14:textId="77777777" w:rsidR="0059035E" w:rsidRPr="00BC63CC" w:rsidRDefault="0059035E" w:rsidP="0059035E">
                      <w:pPr>
                        <w:rPr>
                          <w:rFonts w:ascii="Consolas" w:hAnsi="Consolas"/>
                          <w:b w:val="0"/>
                          <w:bCs/>
                          <w:color w:val="auto"/>
                          <w:sz w:val="20"/>
                          <w:szCs w:val="20"/>
                          <w:lang w:val="en-US"/>
                        </w:rPr>
                      </w:pPr>
                      <w:r w:rsidRPr="00BC63CC">
                        <w:rPr>
                          <w:rFonts w:ascii="Consolas" w:hAnsi="Consolas"/>
                          <w:b w:val="0"/>
                          <w:bCs/>
                          <w:color w:val="auto"/>
                          <w:sz w:val="20"/>
                          <w:szCs w:val="20"/>
                          <w:lang w:val="en-US"/>
                        </w:rPr>
                        <w:t>$ /opt/rh/rh-python36/root/usr/bin/python</w:t>
                      </w:r>
                    </w:p>
                  </w:txbxContent>
                </v:textbox>
                <w10:wrap type="square" anchorx="margin"/>
              </v:shape>
            </w:pict>
          </mc:Fallback>
        </mc:AlternateContent>
      </w:r>
    </w:p>
    <w:p w14:paraId="7F62A47A" w14:textId="77777777" w:rsidR="0059035E" w:rsidRDefault="0059035E" w:rsidP="0059035E">
      <w:pPr>
        <w:pStyle w:val="Parrafoestiloprrafo"/>
        <w:rPr>
          <w:lang w:val="es-ES" w:eastAsia="zh-CN"/>
        </w:rPr>
      </w:pPr>
    </w:p>
    <w:p w14:paraId="064CCAB2" w14:textId="77777777" w:rsidR="0059035E" w:rsidRDefault="0059035E" w:rsidP="0059035E">
      <w:pPr>
        <w:pStyle w:val="Parrafoestiloprrafo"/>
        <w:rPr>
          <w:lang w:val="es-ES" w:eastAsia="zh-CN"/>
        </w:rPr>
      </w:pPr>
      <w:r>
        <w:rPr>
          <w:lang w:val="es-ES" w:eastAsia="zh-CN"/>
        </w:rPr>
        <w:t xml:space="preserve">Junto a él estarán los ejecutables de pip y virtualenv, así como pyvenv y </w:t>
      </w:r>
      <w:r w:rsidRPr="002868D7">
        <w:rPr>
          <w:i/>
          <w:iCs/>
          <w:lang w:val="es-ES" w:eastAsia="zh-CN"/>
        </w:rPr>
        <w:t>alias</w:t>
      </w:r>
      <w:r>
        <w:rPr>
          <w:i/>
          <w:iCs/>
          <w:lang w:val="es-ES" w:eastAsia="zh-CN"/>
        </w:rPr>
        <w:t xml:space="preserve">es </w:t>
      </w:r>
      <w:r>
        <w:rPr>
          <w:lang w:val="es-ES" w:eastAsia="zh-CN"/>
        </w:rPr>
        <w:t xml:space="preserve">de los ejecutables. Nótese que la ruta de instalación no es la común /usr/bin/. Esto es debido a que los sistemas basados en Red Hat y similares contienen programas básicos que requieren Python2 para funcionar correctamente (instalado por defecto en sistemas de estas características). Para evitar incompatibilidades y problemas en el sistema, se ha realizado la instalación de Python3 a través de las </w:t>
      </w:r>
      <w:r w:rsidRPr="00815657">
        <w:rPr>
          <w:i/>
          <w:iCs/>
          <w:lang w:val="es-ES" w:eastAsia="zh-CN"/>
        </w:rPr>
        <w:t xml:space="preserve">Software </w:t>
      </w:r>
      <w:proofErr w:type="spellStart"/>
      <w:r w:rsidRPr="00815657">
        <w:rPr>
          <w:i/>
          <w:iCs/>
          <w:lang w:val="es-ES" w:eastAsia="zh-CN"/>
        </w:rPr>
        <w:t>Collections</w:t>
      </w:r>
      <w:proofErr w:type="spellEnd"/>
      <w:r>
        <w:rPr>
          <w:lang w:val="es-ES" w:eastAsia="zh-CN"/>
        </w:rPr>
        <w:t>. Para activar y utilizar Python3, basta con ejecutar:</w:t>
      </w:r>
    </w:p>
    <w:p w14:paraId="4B08B135" w14:textId="77777777" w:rsidR="0059035E" w:rsidRDefault="0059035E" w:rsidP="0059035E">
      <w:pPr>
        <w:pStyle w:val="Parrafoestiloprrafo"/>
        <w:rPr>
          <w:lang w:val="es-ES" w:eastAsia="zh-CN"/>
        </w:rPr>
      </w:pPr>
      <w:r w:rsidRPr="00BA1E50">
        <w:rPr>
          <w:noProof/>
          <w:lang w:val="es-ES" w:eastAsia="zh-CN"/>
        </w:rPr>
        <mc:AlternateContent>
          <mc:Choice Requires="wps">
            <w:drawing>
              <wp:anchor distT="45720" distB="45720" distL="114300" distR="114300" simplePos="0" relativeHeight="251658251" behindDoc="0" locked="0" layoutInCell="1" allowOverlap="1" wp14:anchorId="176AB19A" wp14:editId="732C256D">
                <wp:simplePos x="0" y="0"/>
                <wp:positionH relativeFrom="margin">
                  <wp:posOffset>0</wp:posOffset>
                </wp:positionH>
                <wp:positionV relativeFrom="paragraph">
                  <wp:posOffset>17145</wp:posOffset>
                </wp:positionV>
                <wp:extent cx="2428875" cy="333375"/>
                <wp:effectExtent l="0" t="0" r="28575" b="2857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33375"/>
                        </a:xfrm>
                        <a:prstGeom prst="rect">
                          <a:avLst/>
                        </a:prstGeom>
                        <a:solidFill>
                          <a:srgbClr val="FFFFFF"/>
                        </a:solidFill>
                        <a:ln w="9525">
                          <a:solidFill>
                            <a:schemeClr val="bg1"/>
                          </a:solidFill>
                          <a:miter lim="800000"/>
                          <a:headEnd/>
                          <a:tailEnd/>
                        </a:ln>
                      </wps:spPr>
                      <wps:txbx>
                        <w:txbxContent>
                          <w:p w14:paraId="08CEC9DF" w14:textId="77777777" w:rsidR="0059035E" w:rsidRPr="000E4073" w:rsidRDefault="0059035E" w:rsidP="0059035E">
                            <w:pPr>
                              <w:rPr>
                                <w:rFonts w:ascii="Consolas" w:hAnsi="Consolas"/>
                                <w:b w:val="0"/>
                                <w:bCs/>
                                <w:color w:val="auto"/>
                                <w:sz w:val="20"/>
                                <w:szCs w:val="20"/>
                              </w:rPr>
                            </w:pPr>
                            <w:r w:rsidRPr="000E4073">
                              <w:rPr>
                                <w:rFonts w:ascii="Consolas" w:hAnsi="Consolas"/>
                                <w:b w:val="0"/>
                                <w:bCs/>
                                <w:color w:val="auto"/>
                                <w:sz w:val="20"/>
                                <w:szCs w:val="20"/>
                              </w:rPr>
                              <w:t xml:space="preserve">$ scl enable rh-python36 bash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AB19A" id="_x0000_s1031" type="#_x0000_t202" style="position:absolute;left:0;text-align:left;margin-left:0;margin-top:1.35pt;width:191.25pt;height:26.25pt;z-index:25165825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" strokecolor="white [3212]">
                <v:textbox>
                  <w:txbxContent>
                    <w:p w14:paraId="08CEC9DF" w14:textId="77777777" w:rsidR="0059035E" w:rsidRPr="000E4073" w:rsidRDefault="0059035E" w:rsidP="0059035E">
                      <w:pPr>
                        <w:rPr>
                          <w:rFonts w:ascii="Consolas" w:hAnsi="Consolas"/>
                          <w:b w:val="0"/>
                          <w:bCs/>
                          <w:color w:val="auto"/>
                          <w:sz w:val="20"/>
                          <w:szCs w:val="20"/>
                        </w:rPr>
                      </w:pPr>
                      <w:r w:rsidRPr="000E4073">
                        <w:rPr>
                          <w:rFonts w:ascii="Consolas" w:hAnsi="Consolas"/>
                          <w:b w:val="0"/>
                          <w:bCs/>
                          <w:color w:val="auto"/>
                          <w:sz w:val="20"/>
                          <w:szCs w:val="20"/>
                        </w:rPr>
                        <w:t xml:space="preserve">$ scl enable rh-python36 bash </w:t>
                      </w:r>
                    </w:p>
                  </w:txbxContent>
                </v:textbox>
                <w10:wrap type="square" anchorx="margin"/>
              </v:shape>
            </w:pict>
          </mc:Fallback>
        </mc:AlternateContent>
      </w:r>
    </w:p>
    <w:p w14:paraId="27830DFB" w14:textId="77777777" w:rsidR="0059035E" w:rsidRDefault="0059035E" w:rsidP="0059035E">
      <w:pPr>
        <w:pStyle w:val="Parrafoestiloprrafo"/>
        <w:rPr>
          <w:lang w:val="es-ES" w:eastAsia="zh-CN"/>
        </w:rPr>
      </w:pPr>
    </w:p>
    <w:p w14:paraId="69BC13D9" w14:textId="77777777" w:rsidR="0059035E" w:rsidRDefault="0059035E" w:rsidP="0059035E">
      <w:pPr>
        <w:pStyle w:val="Parrafoestiloprrafo"/>
        <w:rPr>
          <w:lang w:val="es-ES" w:eastAsia="zh-CN"/>
        </w:rPr>
      </w:pPr>
    </w:p>
    <w:p w14:paraId="6F52587A" w14:textId="77777777" w:rsidR="0059035E" w:rsidRPr="00FD49A7" w:rsidRDefault="0059035E" w:rsidP="0059035E">
      <w:pPr>
        <w:pStyle w:val="Parrafoestiloprrafo"/>
      </w:pPr>
      <w:r>
        <w:rPr>
          <w:lang w:val="es-ES" w:eastAsia="zh-CN"/>
        </w:rPr>
        <w:t xml:space="preserve">Para una mejor verificación, se pueden ejecutar los comandos que aparecen en la siguiente ilustración, en la que se demuestra cómo la versión y el ejecutable de Python cambia de Python2 a Python3 tras ejecutar el comando </w:t>
      </w:r>
      <w:r w:rsidRPr="00562EE3">
        <w:rPr>
          <w:rFonts w:ascii="Consolas" w:hAnsi="Consolas"/>
        </w:rPr>
        <w:t>scl enable rh-python36 bas</w:t>
      </w:r>
      <w:r>
        <w:rPr>
          <w:rFonts w:ascii="Consolas" w:hAnsi="Consolas"/>
        </w:rPr>
        <w:t xml:space="preserve">h. </w:t>
      </w:r>
      <w:r>
        <w:rPr>
          <w:lang w:val="es-ES" w:eastAsia="zh-CN"/>
        </w:rPr>
        <w:t xml:space="preserve">Para desactivar Python3 tras ejecutar el comando </w:t>
      </w:r>
      <w:r w:rsidRPr="000C73D7">
        <w:rPr>
          <w:rFonts w:ascii="Consolas" w:hAnsi="Consolas"/>
          <w:lang w:val="es-ES" w:eastAsia="zh-CN"/>
        </w:rPr>
        <w:t>scl</w:t>
      </w:r>
      <w:r>
        <w:rPr>
          <w:lang w:val="es-ES" w:eastAsia="zh-CN"/>
        </w:rPr>
        <w:t xml:space="preserve">, basta con lanzar el comando </w:t>
      </w:r>
      <w:r w:rsidRPr="000C73D7">
        <w:rPr>
          <w:rFonts w:ascii="Consolas" w:hAnsi="Consolas"/>
          <w:lang w:val="es-ES" w:eastAsia="zh-CN"/>
        </w:rPr>
        <w:t>exit</w:t>
      </w:r>
      <w:r>
        <w:rPr>
          <w:lang w:val="es-ES" w:eastAsia="zh-CN"/>
        </w:rPr>
        <w:t>.</w:t>
      </w:r>
    </w:p>
    <w:p w14:paraId="451928B2" w14:textId="77777777" w:rsidR="0059035E" w:rsidRDefault="0059035E" w:rsidP="0059035E">
      <w:pPr>
        <w:pStyle w:val="Parrafoestiloprrafo"/>
        <w:keepNext/>
      </w:pPr>
      <w:r>
        <w:rPr>
          <w:lang w:val="es-ES" w:eastAsia="zh-CN"/>
        </w:rPr>
        <w:t xml:space="preserve"> </w:t>
      </w:r>
      <w:r>
        <w:rPr>
          <w:noProof/>
        </w:rPr>
        <w:drawing>
          <wp:inline distT="0" distB="0" distL="0" distR="0" wp14:anchorId="7FA4C78C" wp14:editId="6F8836EC">
            <wp:extent cx="5759450" cy="35020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9450" cy="3502025"/>
                    </a:xfrm>
                    <a:prstGeom prst="rect">
                      <a:avLst/>
                    </a:prstGeom>
                    <a:noFill/>
                    <a:ln>
                      <a:noFill/>
                    </a:ln>
                  </pic:spPr>
                </pic:pic>
              </a:graphicData>
            </a:graphic>
          </wp:inline>
        </w:drawing>
      </w:r>
    </w:p>
    <w:p w14:paraId="713B0F8D" w14:textId="77777777" w:rsidR="0059035E" w:rsidRDefault="0059035E" w:rsidP="0059035E">
      <w:pPr>
        <w:pStyle w:val="Parrafoestiloprrafo"/>
        <w:rPr>
          <w:lang w:val="es-ES" w:eastAsia="zh-CN"/>
        </w:rPr>
      </w:pPr>
      <w:r>
        <w:rPr>
          <w:noProof/>
        </w:rPr>
        <mc:AlternateContent>
          <mc:Choice Requires="wps">
            <w:drawing>
              <wp:anchor distT="0" distB="0" distL="114300" distR="114300" simplePos="0" relativeHeight="251658252" behindDoc="0" locked="0" layoutInCell="1" allowOverlap="1" wp14:anchorId="57AFFFAF" wp14:editId="15F0B179">
                <wp:simplePos x="0" y="0"/>
                <wp:positionH relativeFrom="margin">
                  <wp:posOffset>679450</wp:posOffset>
                </wp:positionH>
                <wp:positionV relativeFrom="paragraph">
                  <wp:posOffset>59690</wp:posOffset>
                </wp:positionV>
                <wp:extent cx="4396740" cy="635"/>
                <wp:effectExtent l="0" t="0" r="3810" b="1905"/>
                <wp:wrapSquare wrapText="bothSides"/>
                <wp:docPr id="19" name="Cuadro de texto 19"/>
                <wp:cNvGraphicFramePr/>
                <a:graphic xmlns:a="http://schemas.openxmlformats.org/drawingml/2006/main">
                  <a:graphicData uri="http://schemas.microsoft.com/office/word/2010/wordprocessingShape">
                    <wps:wsp>
                      <wps:cNvSpPr txBox="1"/>
                      <wps:spPr>
                        <a:xfrm>
                          <a:off x="0" y="0"/>
                          <a:ext cx="4396740" cy="635"/>
                        </a:xfrm>
                        <a:prstGeom prst="rect">
                          <a:avLst/>
                        </a:prstGeom>
                        <a:solidFill>
                          <a:prstClr val="white"/>
                        </a:solidFill>
                        <a:ln>
                          <a:noFill/>
                        </a:ln>
                      </wps:spPr>
                      <wps:txbx>
                        <w:txbxContent>
                          <w:p w14:paraId="60B33175" w14:textId="77777777" w:rsidR="0059035E" w:rsidRPr="00037AF9" w:rsidRDefault="0059035E" w:rsidP="0059035E">
                            <w:pPr>
                              <w:pStyle w:val="Descripcin"/>
                              <w:rPr>
                                <w:rFonts w:ascii="Arial" w:hAnsi="Arial" w:cs="Arial"/>
                                <w:i w:val="0"/>
                                <w:iCs/>
                                <w:noProof/>
                                <w:sz w:val="20"/>
                                <w:szCs w:val="20"/>
                                <w:lang w:val="es-ES_tradnl" w:eastAsia="en-US"/>
                              </w:rPr>
                            </w:pPr>
                            <w:r w:rsidRPr="00037AF9">
                              <w:rPr>
                                <w:rFonts w:ascii="Arial" w:hAnsi="Arial" w:cs="Arial"/>
                                <w:i w:val="0"/>
                                <w:iCs/>
                              </w:rPr>
                              <w:t>Ilustración 1: ejecución de Python3 con scl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AFFFAF" id="Cuadro de texto 19" o:spid="_x0000_s1032" type="#_x0000_t202" style="position:absolute;left:0;text-align:left;margin-left:53.5pt;margin-top:4.7pt;width:346.2pt;height:.05pt;z-index:2516582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" stroked="f">
                <v:textbox style="mso-fit-shape-to-text:t" inset="0,0,0,0">
                  <w:txbxContent>
                    <w:p w14:paraId="60B33175" w14:textId="77777777" w:rsidR="0059035E" w:rsidRPr="00037AF9" w:rsidRDefault="0059035E" w:rsidP="0059035E">
                      <w:pPr>
                        <w:pStyle w:val="Descripcin"/>
                        <w:rPr>
                          <w:rFonts w:ascii="Arial" w:hAnsi="Arial" w:cs="Arial"/>
                          <w:i w:val="0"/>
                          <w:iCs/>
                          <w:noProof/>
                          <w:sz w:val="20"/>
                          <w:szCs w:val="20"/>
                          <w:lang w:val="es-ES_tradnl" w:eastAsia="en-US"/>
                        </w:rPr>
                      </w:pPr>
                      <w:r w:rsidRPr="00037AF9">
                        <w:rPr>
                          <w:rFonts w:ascii="Arial" w:hAnsi="Arial" w:cs="Arial"/>
                          <w:i w:val="0"/>
                          <w:iCs/>
                        </w:rPr>
                        <w:t>Ilustración 1: ejecución de Python3 con scl</w:t>
                      </w:r>
                    </w:p>
                  </w:txbxContent>
                </v:textbox>
                <w10:wrap type="square" anchorx="margin"/>
              </v:shape>
            </w:pict>
          </mc:Fallback>
        </mc:AlternateContent>
      </w:r>
    </w:p>
    <w:p w14:paraId="01D07ABB" w14:textId="77777777" w:rsidR="0059035E" w:rsidRDefault="0059035E" w:rsidP="0059035E">
      <w:pPr>
        <w:pStyle w:val="Parrafoestiloprrafo"/>
        <w:rPr>
          <w:lang w:val="es-ES" w:eastAsia="zh-CN"/>
        </w:rPr>
      </w:pPr>
    </w:p>
    <w:p w14:paraId="3600F7A1" w14:textId="77777777" w:rsidR="0059035E" w:rsidRDefault="0059035E" w:rsidP="0059035E">
      <w:pPr>
        <w:pStyle w:val="Ttulo2"/>
      </w:pPr>
      <w:bookmarkStart w:id="31" w:name="_Toc58600120"/>
      <w:bookmarkStart w:id="32" w:name="_Ref58601094"/>
      <w:bookmarkStart w:id="33" w:name="_Toc58601414"/>
      <w:r>
        <w:lastRenderedPageBreak/>
        <w:t>Configuración de PostgreSQL</w:t>
      </w:r>
      <w:bookmarkEnd w:id="31"/>
      <w:bookmarkEnd w:id="32"/>
      <w:bookmarkEnd w:id="33"/>
    </w:p>
    <w:p w14:paraId="5E28AEF6" w14:textId="77777777" w:rsidR="0059035E" w:rsidRDefault="0059035E" w:rsidP="0059035E">
      <w:pPr>
        <w:pStyle w:val="Parrafoestiloprrafo"/>
        <w:rPr>
          <w:lang w:val="es-ES" w:eastAsia="zh-CN"/>
        </w:rPr>
      </w:pPr>
      <w:r>
        <w:rPr>
          <w:lang w:val="es-ES" w:eastAsia="zh-CN"/>
        </w:rPr>
        <w:t xml:space="preserve">PostgreSQL no solo es utilizado para almacenar los resultados del procesamiento de Boletines Oficiales, sino también como </w:t>
      </w:r>
      <w:r w:rsidRPr="00465497">
        <w:rPr>
          <w:i/>
          <w:iCs/>
          <w:lang w:val="es-ES" w:eastAsia="zh-CN"/>
        </w:rPr>
        <w:t>metadatabase</w:t>
      </w:r>
      <w:r>
        <w:rPr>
          <w:lang w:val="es-ES" w:eastAsia="zh-CN"/>
        </w:rPr>
        <w:t xml:space="preserve"> por Apache Airflow. Airflow requiere de un sistema de tablas, almacenadas en una BBDD, para poder guardar registros asociados a las diferentes tareas, conexiones, resultados o fechas y horas de ejecución.</w:t>
      </w:r>
    </w:p>
    <w:p w14:paraId="59CCEB2F" w14:textId="77777777" w:rsidR="0059035E" w:rsidRDefault="0059035E" w:rsidP="0059035E">
      <w:pPr>
        <w:pStyle w:val="Parrafoestiloprrafo"/>
        <w:rPr>
          <w:lang w:val="es-ES" w:eastAsia="zh-CN"/>
        </w:rPr>
      </w:pPr>
      <w:r w:rsidRPr="00BA1E50">
        <w:rPr>
          <w:noProof/>
          <w:lang w:val="es-ES" w:eastAsia="zh-CN"/>
        </w:rPr>
        <mc:AlternateContent>
          <mc:Choice Requires="wps">
            <w:drawing>
              <wp:anchor distT="45720" distB="45720" distL="114300" distR="114300" simplePos="0" relativeHeight="251658255" behindDoc="0" locked="0" layoutInCell="1" allowOverlap="1" wp14:anchorId="4DD51AB7" wp14:editId="036EBB52">
                <wp:simplePos x="0" y="0"/>
                <wp:positionH relativeFrom="margin">
                  <wp:posOffset>6350</wp:posOffset>
                </wp:positionH>
                <wp:positionV relativeFrom="paragraph">
                  <wp:posOffset>546735</wp:posOffset>
                </wp:positionV>
                <wp:extent cx="5734050" cy="590550"/>
                <wp:effectExtent l="0" t="0" r="19050" b="19050"/>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590550"/>
                        </a:xfrm>
                        <a:prstGeom prst="rect">
                          <a:avLst/>
                        </a:prstGeom>
                        <a:solidFill>
                          <a:srgbClr val="FFFFFF"/>
                        </a:solidFill>
                        <a:ln w="9525">
                          <a:solidFill>
                            <a:schemeClr val="bg1"/>
                          </a:solidFill>
                          <a:miter lim="800000"/>
                          <a:headEnd/>
                          <a:tailEnd/>
                        </a:ln>
                      </wps:spPr>
                      <wps:txbx>
                        <w:txbxContent>
                          <w:p w14:paraId="418AC0A0" w14:textId="77777777" w:rsidR="0059035E" w:rsidRPr="005A7A10" w:rsidRDefault="0059035E" w:rsidP="0059035E">
                            <w:pPr>
                              <w:rPr>
                                <w:rFonts w:ascii="Consolas" w:hAnsi="Consolas"/>
                                <w:b w:val="0"/>
                                <w:bCs/>
                                <w:color w:val="auto"/>
                                <w:sz w:val="20"/>
                                <w:szCs w:val="20"/>
                              </w:rPr>
                            </w:pPr>
                            <w:r w:rsidRPr="005A7A10">
                              <w:rPr>
                                <w:rFonts w:ascii="Consolas" w:hAnsi="Consolas"/>
                                <w:b w:val="0"/>
                                <w:bCs/>
                                <w:color w:val="auto"/>
                                <w:sz w:val="20"/>
                                <w:szCs w:val="20"/>
                              </w:rPr>
                              <w:t>$ su - postgres</w:t>
                            </w:r>
                          </w:p>
                          <w:p w14:paraId="030C9F0F" w14:textId="77777777" w:rsidR="0059035E" w:rsidRPr="005A7A10" w:rsidRDefault="0059035E" w:rsidP="0059035E">
                            <w:pPr>
                              <w:rPr>
                                <w:rFonts w:ascii="Consolas" w:hAnsi="Consolas"/>
                                <w:b w:val="0"/>
                                <w:bCs/>
                                <w:color w:val="auto"/>
                                <w:sz w:val="20"/>
                                <w:szCs w:val="20"/>
                              </w:rPr>
                            </w:pPr>
                            <w:r w:rsidRPr="005A7A10">
                              <w:rPr>
                                <w:rFonts w:ascii="Consolas" w:hAnsi="Consolas"/>
                                <w:b w:val="0"/>
                                <w:bCs/>
                                <w:color w:val="auto"/>
                                <w:sz w:val="20"/>
                                <w:szCs w:val="20"/>
                              </w:rPr>
                              <w:t>$ createuser --interactive --pwprompt</w:t>
                            </w:r>
                          </w:p>
                          <w:p w14:paraId="163EA944" w14:textId="77777777" w:rsidR="0059035E" w:rsidRPr="005A7A10" w:rsidRDefault="0059035E" w:rsidP="0059035E">
                            <w:pPr>
                              <w:rPr>
                                <w:rFonts w:ascii="Consolas" w:hAnsi="Consolas"/>
                                <w:b w:val="0"/>
                                <w:bCs/>
                                <w:color w:val="auto"/>
                                <w:sz w:val="20"/>
                                <w:szCs w:val="20"/>
                              </w:rPr>
                            </w:pPr>
                            <w:r w:rsidRPr="005A7A10">
                              <w:rPr>
                                <w:rFonts w:ascii="Consolas" w:hAnsi="Consolas"/>
                                <w:b w:val="0"/>
                                <w:bCs/>
                                <w:color w:val="auto"/>
                                <w:sz w:val="20"/>
                                <w:szCs w:val="20"/>
                              </w:rPr>
                              <w:t xml:space="preserve">$ createdb -O airflow </w:t>
                            </w:r>
                            <w:proofErr w:type="spellStart"/>
                            <w:r w:rsidRPr="005A7A10">
                              <w:rPr>
                                <w:rFonts w:ascii="Consolas" w:hAnsi="Consolas"/>
                                <w:b w:val="0"/>
                                <w:bCs/>
                                <w:color w:val="auto"/>
                                <w:sz w:val="20"/>
                                <w:szCs w:val="20"/>
                              </w:rPr>
                              <w:t>airflow</w:t>
                            </w:r>
                            <w:proofErr w:type="spellEnd"/>
                          </w:p>
                          <w:p w14:paraId="7CF04CA0" w14:textId="77777777" w:rsidR="0059035E" w:rsidRPr="005A7A10" w:rsidRDefault="0059035E" w:rsidP="0059035E">
                            <w:pPr>
                              <w:rPr>
                                <w:rFonts w:ascii="Consolas" w:hAnsi="Consolas"/>
                                <w:b w:val="0"/>
                                <w:bCs/>
                                <w:color w:val="auto"/>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51AB7" id="_x0000_s1033" type="#_x0000_t202" style="position:absolute;left:0;text-align:left;margin-left:.5pt;margin-top:43.05pt;width:451.5pt;height:46.5pt;z-index:25165825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" strokecolor="white [3212]">
                <v:textbox>
                  <w:txbxContent>
                    <w:p w14:paraId="418AC0A0" w14:textId="77777777" w:rsidR="0059035E" w:rsidRPr="005A7A10" w:rsidRDefault="0059035E" w:rsidP="0059035E">
                      <w:pPr>
                        <w:rPr>
                          <w:rFonts w:ascii="Consolas" w:hAnsi="Consolas"/>
                          <w:b w:val="0"/>
                          <w:bCs/>
                          <w:color w:val="auto"/>
                          <w:sz w:val="20"/>
                          <w:szCs w:val="20"/>
                        </w:rPr>
                      </w:pPr>
                      <w:r w:rsidRPr="005A7A10">
                        <w:rPr>
                          <w:rFonts w:ascii="Consolas" w:hAnsi="Consolas"/>
                          <w:b w:val="0"/>
                          <w:bCs/>
                          <w:color w:val="auto"/>
                          <w:sz w:val="20"/>
                          <w:szCs w:val="20"/>
                        </w:rPr>
                        <w:t>$ su - postgres</w:t>
                      </w:r>
                    </w:p>
                    <w:p w14:paraId="030C9F0F" w14:textId="77777777" w:rsidR="0059035E" w:rsidRPr="005A7A10" w:rsidRDefault="0059035E" w:rsidP="0059035E">
                      <w:pPr>
                        <w:rPr>
                          <w:rFonts w:ascii="Consolas" w:hAnsi="Consolas"/>
                          <w:b w:val="0"/>
                          <w:bCs/>
                          <w:color w:val="auto"/>
                          <w:sz w:val="20"/>
                          <w:szCs w:val="20"/>
                        </w:rPr>
                      </w:pPr>
                      <w:r w:rsidRPr="005A7A10">
                        <w:rPr>
                          <w:rFonts w:ascii="Consolas" w:hAnsi="Consolas"/>
                          <w:b w:val="0"/>
                          <w:bCs/>
                          <w:color w:val="auto"/>
                          <w:sz w:val="20"/>
                          <w:szCs w:val="20"/>
                        </w:rPr>
                        <w:t>$ createuser --interactive --pwprompt</w:t>
                      </w:r>
                    </w:p>
                    <w:p w14:paraId="163EA944" w14:textId="77777777" w:rsidR="0059035E" w:rsidRPr="005A7A10" w:rsidRDefault="0059035E" w:rsidP="0059035E">
                      <w:pPr>
                        <w:rPr>
                          <w:rFonts w:ascii="Consolas" w:hAnsi="Consolas"/>
                          <w:b w:val="0"/>
                          <w:bCs/>
                          <w:color w:val="auto"/>
                          <w:sz w:val="20"/>
                          <w:szCs w:val="20"/>
                        </w:rPr>
                      </w:pPr>
                      <w:r w:rsidRPr="005A7A10">
                        <w:rPr>
                          <w:rFonts w:ascii="Consolas" w:hAnsi="Consolas"/>
                          <w:b w:val="0"/>
                          <w:bCs/>
                          <w:color w:val="auto"/>
                          <w:sz w:val="20"/>
                          <w:szCs w:val="20"/>
                        </w:rPr>
                        <w:t xml:space="preserve">$ createdb -O airflow </w:t>
                      </w:r>
                      <w:proofErr w:type="spellStart"/>
                      <w:r w:rsidRPr="005A7A10">
                        <w:rPr>
                          <w:rFonts w:ascii="Consolas" w:hAnsi="Consolas"/>
                          <w:b w:val="0"/>
                          <w:bCs/>
                          <w:color w:val="auto"/>
                          <w:sz w:val="20"/>
                          <w:szCs w:val="20"/>
                        </w:rPr>
                        <w:t>airflow</w:t>
                      </w:r>
                      <w:proofErr w:type="spellEnd"/>
                    </w:p>
                    <w:p w14:paraId="7CF04CA0" w14:textId="77777777" w:rsidR="0059035E" w:rsidRPr="005A7A10" w:rsidRDefault="0059035E" w:rsidP="0059035E">
                      <w:pPr>
                        <w:rPr>
                          <w:rFonts w:ascii="Consolas" w:hAnsi="Consolas"/>
                          <w:b w:val="0"/>
                          <w:bCs/>
                          <w:color w:val="auto"/>
                          <w:sz w:val="20"/>
                          <w:szCs w:val="20"/>
                        </w:rPr>
                      </w:pPr>
                    </w:p>
                  </w:txbxContent>
                </v:textbox>
                <w10:wrap type="square" anchorx="margin"/>
              </v:shape>
            </w:pict>
          </mc:Fallback>
        </mc:AlternateContent>
      </w:r>
      <w:r>
        <w:rPr>
          <w:lang w:val="es-ES" w:eastAsia="zh-CN"/>
        </w:rPr>
        <w:t xml:space="preserve">Por tanto, se debe crear una base de datos y un usuario en los servidores </w:t>
      </w:r>
      <w:r w:rsidRPr="00AA0972">
        <w:rPr>
          <w:i/>
          <w:iCs/>
          <w:lang w:val="es-ES" w:eastAsia="zh-CN"/>
        </w:rPr>
        <w:t>backend</w:t>
      </w:r>
      <w:r>
        <w:rPr>
          <w:lang w:val="es-ES" w:eastAsia="zh-CN"/>
        </w:rPr>
        <w:t xml:space="preserve"> de los distintos entornos (desarrollo, preproducción y producción). Para ello, se pueden utilizar los siguientes comandos:</w:t>
      </w:r>
    </w:p>
    <w:p w14:paraId="25673F6B" w14:textId="77777777" w:rsidR="0059035E" w:rsidRDefault="0059035E" w:rsidP="0059035E">
      <w:pPr>
        <w:pStyle w:val="Parrafoestiloprrafo"/>
        <w:rPr>
          <w:lang w:val="es-ES" w:eastAsia="zh-CN"/>
        </w:rPr>
      </w:pPr>
      <w:r>
        <w:rPr>
          <w:lang w:val="es-ES" w:eastAsia="zh-CN"/>
        </w:rPr>
        <w:t xml:space="preserve">De esta forma se crea un usuario airflow y una base de datos llamada airflow, cuyo dueño es el usuario airflow recién creado. Para evitar incompatibilidades, se recomienda que la contraseña establecida sea la misma para todos los servidores </w:t>
      </w:r>
      <w:r w:rsidRPr="00DB2CD3">
        <w:rPr>
          <w:i/>
          <w:iCs/>
          <w:lang w:val="es-ES" w:eastAsia="zh-CN"/>
        </w:rPr>
        <w:t>backend</w:t>
      </w:r>
      <w:r>
        <w:rPr>
          <w:lang w:val="es-ES" w:eastAsia="zh-CN"/>
        </w:rPr>
        <w:t xml:space="preserve"> y que el usuario airflow solo tenga acceso a su propia base de datos.</w:t>
      </w:r>
    </w:p>
    <w:p w14:paraId="04F8C171" w14:textId="77777777" w:rsidR="0059035E" w:rsidRDefault="0059035E" w:rsidP="0059035E">
      <w:pPr>
        <w:pStyle w:val="Parrafoestiloprrafo"/>
        <w:rPr>
          <w:lang w:val="es-ES" w:eastAsia="zh-CN"/>
        </w:rPr>
      </w:pPr>
    </w:p>
    <w:p w14:paraId="5621D029" w14:textId="77777777" w:rsidR="0059035E" w:rsidRDefault="0059035E" w:rsidP="0059035E">
      <w:pPr>
        <w:pStyle w:val="Parrafoestiloprrafo"/>
        <w:rPr>
          <w:lang w:val="es-ES" w:eastAsia="zh-CN"/>
        </w:rPr>
      </w:pPr>
      <w:r w:rsidRPr="00DB2CD3">
        <w:rPr>
          <w:b/>
          <w:bCs/>
          <w:lang w:val="es-ES" w:eastAsia="zh-CN"/>
        </w:rPr>
        <w:t>NOTA</w:t>
      </w:r>
      <w:r>
        <w:rPr>
          <w:lang w:val="es-ES" w:eastAsia="zh-CN"/>
        </w:rPr>
        <w:t>: PostgreSQL ya se encontraba operativo inicialmente, por lo que no se ha requerido instalarlo. La versión disponible es la 9.6. El proceso de creación de la BBDD y el usuario debe realizarlo el administrador del sistema o un usuario con privilegios en el sistema PostgreSQL.</w:t>
      </w:r>
    </w:p>
    <w:p w14:paraId="6A3B9301" w14:textId="77777777" w:rsidR="0059035E" w:rsidRDefault="0059035E" w:rsidP="0059035E">
      <w:pPr>
        <w:pStyle w:val="Parrafoestiloprrafo"/>
        <w:rPr>
          <w:lang w:val="es-ES" w:eastAsia="zh-CN"/>
        </w:rPr>
      </w:pPr>
    </w:p>
    <w:p w14:paraId="0A836C9A" w14:textId="77777777" w:rsidR="0059035E" w:rsidRDefault="0059035E" w:rsidP="0059035E">
      <w:pPr>
        <w:pStyle w:val="Parrafoestiloprrafo"/>
        <w:rPr>
          <w:lang w:val="es-ES" w:eastAsia="zh-CN"/>
        </w:rPr>
      </w:pPr>
      <w:r>
        <w:rPr>
          <w:lang w:val="es-ES" w:eastAsia="zh-CN"/>
        </w:rPr>
        <w:t>Una vez completado el proceso, al listar las bases de datos existentes en PostgreSQL se debería obtener una salida semejante a la mostrada en la siguiente imagen:</w:t>
      </w:r>
    </w:p>
    <w:p w14:paraId="6EE9FE40" w14:textId="77777777" w:rsidR="0059035E" w:rsidRDefault="0059035E" w:rsidP="0059035E">
      <w:pPr>
        <w:pStyle w:val="Parrafoestiloprrafo"/>
        <w:rPr>
          <w:lang w:val="es-ES" w:eastAsia="zh-CN"/>
        </w:rPr>
      </w:pPr>
    </w:p>
    <w:p w14:paraId="21CBC0D5" w14:textId="77777777" w:rsidR="0059035E" w:rsidRDefault="0059035E" w:rsidP="0059035E">
      <w:pPr>
        <w:pStyle w:val="Parrafoestiloprrafo"/>
        <w:jc w:val="center"/>
        <w:rPr>
          <w:lang w:val="es-ES" w:eastAsia="zh-CN"/>
        </w:rPr>
      </w:pPr>
      <w:r>
        <w:rPr>
          <w:noProof/>
        </w:rPr>
        <w:drawing>
          <wp:inline distT="0" distB="0" distL="0" distR="0" wp14:anchorId="4A14EE4A" wp14:editId="20065AE3">
            <wp:extent cx="5258989" cy="1370120"/>
            <wp:effectExtent l="0" t="0" r="0" b="190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2268" cy="1381395"/>
                    </a:xfrm>
                    <a:prstGeom prst="rect">
                      <a:avLst/>
                    </a:prstGeom>
                    <a:noFill/>
                    <a:ln>
                      <a:noFill/>
                    </a:ln>
                  </pic:spPr>
                </pic:pic>
              </a:graphicData>
            </a:graphic>
          </wp:inline>
        </w:drawing>
      </w:r>
    </w:p>
    <w:p w14:paraId="20B16E4B" w14:textId="77777777" w:rsidR="0059035E" w:rsidRDefault="0059035E" w:rsidP="0059035E">
      <w:pPr>
        <w:pStyle w:val="Parrafoestiloprrafo"/>
        <w:rPr>
          <w:lang w:val="es-ES" w:eastAsia="zh-CN"/>
        </w:rPr>
      </w:pPr>
    </w:p>
    <w:p w14:paraId="51E0EE97" w14:textId="3E14F56C" w:rsidR="0059035E" w:rsidRDefault="0059035E" w:rsidP="0059035E">
      <w:pPr>
        <w:pStyle w:val="Parrafoestiloprrafo"/>
        <w:rPr>
          <w:lang w:val="es-ES" w:eastAsia="zh-CN"/>
        </w:rPr>
      </w:pPr>
      <w:r>
        <w:rPr>
          <w:lang w:val="es-ES" w:eastAsia="zh-CN"/>
        </w:rPr>
        <w:t xml:space="preserve">El detalle de las tablas requeridas para almacenar los Boletines Oficiales se encuentra en el capítulo </w:t>
      </w:r>
      <w:r w:rsidR="00331B6A">
        <w:rPr>
          <w:lang w:val="es-ES" w:eastAsia="zh-CN"/>
        </w:rPr>
        <w:t>3</w:t>
      </w:r>
      <w:r>
        <w:rPr>
          <w:lang w:val="es-ES" w:eastAsia="zh-CN"/>
        </w:rPr>
        <w:t xml:space="preserve"> del </w:t>
      </w:r>
      <w:r w:rsidR="00331B6A">
        <w:rPr>
          <w:lang w:val="es-ES" w:eastAsia="zh-CN"/>
        </w:rPr>
        <w:t>Manual Técnico</w:t>
      </w:r>
      <w:r>
        <w:rPr>
          <w:lang w:val="es-ES" w:eastAsia="zh-CN"/>
        </w:rPr>
        <w:t>.</w:t>
      </w:r>
    </w:p>
    <w:p w14:paraId="5CB95DB4" w14:textId="77777777" w:rsidR="005C25A0" w:rsidRDefault="005C25A0" w:rsidP="0059035E">
      <w:pPr>
        <w:pStyle w:val="Parrafoestiloprrafo"/>
        <w:rPr>
          <w:lang w:val="es-ES" w:eastAsia="zh-CN"/>
        </w:rPr>
      </w:pPr>
    </w:p>
    <w:p w14:paraId="3373E686" w14:textId="77777777" w:rsidR="005C25A0" w:rsidRDefault="005C25A0" w:rsidP="0059035E">
      <w:pPr>
        <w:pStyle w:val="Parrafoestiloprrafo"/>
        <w:rPr>
          <w:lang w:val="es-ES" w:eastAsia="zh-CN"/>
        </w:rPr>
      </w:pPr>
    </w:p>
    <w:p w14:paraId="01D5FC1C" w14:textId="77777777" w:rsidR="005C25A0" w:rsidRDefault="005C25A0" w:rsidP="0059035E">
      <w:pPr>
        <w:pStyle w:val="Parrafoestiloprrafo"/>
        <w:rPr>
          <w:lang w:val="es-ES" w:eastAsia="zh-CN"/>
        </w:rPr>
      </w:pPr>
    </w:p>
    <w:p w14:paraId="4796D937" w14:textId="77777777" w:rsidR="005C25A0" w:rsidRDefault="005C25A0" w:rsidP="0059035E">
      <w:pPr>
        <w:pStyle w:val="Parrafoestiloprrafo"/>
        <w:rPr>
          <w:lang w:val="es-ES" w:eastAsia="zh-CN"/>
        </w:rPr>
      </w:pPr>
    </w:p>
    <w:p w14:paraId="6792945D" w14:textId="77777777" w:rsidR="005C25A0" w:rsidRDefault="005C25A0" w:rsidP="0059035E">
      <w:pPr>
        <w:pStyle w:val="Parrafoestiloprrafo"/>
        <w:rPr>
          <w:lang w:val="es-ES" w:eastAsia="zh-CN"/>
        </w:rPr>
      </w:pPr>
    </w:p>
    <w:p w14:paraId="73BA0B89" w14:textId="77777777" w:rsidR="005C25A0" w:rsidRDefault="005C25A0" w:rsidP="0059035E">
      <w:pPr>
        <w:pStyle w:val="Parrafoestiloprrafo"/>
        <w:rPr>
          <w:lang w:val="es-ES" w:eastAsia="zh-CN"/>
        </w:rPr>
      </w:pPr>
    </w:p>
    <w:p w14:paraId="09EDAB03" w14:textId="77777777" w:rsidR="005C25A0" w:rsidRDefault="005C25A0" w:rsidP="0059035E">
      <w:pPr>
        <w:pStyle w:val="Parrafoestiloprrafo"/>
        <w:rPr>
          <w:lang w:val="es-ES" w:eastAsia="zh-CN"/>
        </w:rPr>
      </w:pPr>
    </w:p>
    <w:p w14:paraId="1295B329" w14:textId="77777777" w:rsidR="005C25A0" w:rsidRDefault="005C25A0" w:rsidP="0059035E">
      <w:pPr>
        <w:pStyle w:val="Parrafoestiloprrafo"/>
        <w:rPr>
          <w:lang w:val="es-ES" w:eastAsia="zh-CN"/>
        </w:rPr>
      </w:pPr>
    </w:p>
    <w:p w14:paraId="36BBB9BF" w14:textId="77777777" w:rsidR="005C25A0" w:rsidRDefault="005C25A0" w:rsidP="0059035E">
      <w:pPr>
        <w:pStyle w:val="Parrafoestiloprrafo"/>
        <w:rPr>
          <w:lang w:val="es-ES" w:eastAsia="zh-CN"/>
        </w:rPr>
      </w:pPr>
    </w:p>
    <w:p w14:paraId="2D1329D0" w14:textId="77777777" w:rsidR="005C25A0" w:rsidRDefault="005C25A0" w:rsidP="0059035E">
      <w:pPr>
        <w:pStyle w:val="Parrafoestiloprrafo"/>
        <w:rPr>
          <w:lang w:val="es-ES" w:eastAsia="zh-CN"/>
        </w:rPr>
      </w:pPr>
    </w:p>
    <w:p w14:paraId="62852E12" w14:textId="77777777" w:rsidR="005C25A0" w:rsidRDefault="005C25A0" w:rsidP="0059035E">
      <w:pPr>
        <w:pStyle w:val="Parrafoestiloprrafo"/>
        <w:rPr>
          <w:lang w:val="es-ES" w:eastAsia="zh-CN"/>
        </w:rPr>
      </w:pPr>
    </w:p>
    <w:p w14:paraId="0A63D43D" w14:textId="77777777" w:rsidR="0059035E" w:rsidRDefault="0059035E" w:rsidP="0059035E">
      <w:pPr>
        <w:pStyle w:val="Ttulo2"/>
      </w:pPr>
      <w:bookmarkStart w:id="34" w:name="_Ref58569008"/>
      <w:bookmarkStart w:id="35" w:name="_Toc58600121"/>
      <w:bookmarkStart w:id="36" w:name="_Toc58601415"/>
      <w:r>
        <w:t xml:space="preserve">Entorno virtual servidores </w:t>
      </w:r>
      <w:r w:rsidRPr="00D63459">
        <w:rPr>
          <w:i/>
        </w:rPr>
        <w:t>frontend</w:t>
      </w:r>
      <w:bookmarkEnd w:id="34"/>
      <w:bookmarkEnd w:id="35"/>
      <w:bookmarkEnd w:id="36"/>
    </w:p>
    <w:p w14:paraId="32D1D724" w14:textId="77777777" w:rsidR="0059035E" w:rsidRDefault="0059035E" w:rsidP="0059035E">
      <w:pPr>
        <w:pStyle w:val="Parrafoestiloprrafo"/>
        <w:rPr>
          <w:lang w:val="es-ES" w:eastAsia="zh-CN"/>
        </w:rPr>
      </w:pPr>
      <w:r>
        <w:rPr>
          <w:lang w:val="es-ES" w:eastAsia="zh-CN"/>
        </w:rPr>
        <w:t xml:space="preserve">Tal y como se ha explicado previamente, en los servidores </w:t>
      </w:r>
      <w:r w:rsidRPr="00E03462">
        <w:rPr>
          <w:i/>
          <w:iCs/>
          <w:lang w:val="es-ES" w:eastAsia="zh-CN"/>
        </w:rPr>
        <w:t>frontend</w:t>
      </w:r>
      <w:r>
        <w:rPr>
          <w:lang w:val="es-ES" w:eastAsia="zh-CN"/>
        </w:rPr>
        <w:t xml:space="preserve"> se realiza la descarga de los boletines, ya que dichos servidores tienen conectividad con Internet. Además, ya se dispone de Python3 instalado, concretamente la versión 3.6.5.</w:t>
      </w:r>
    </w:p>
    <w:p w14:paraId="373755A6" w14:textId="77777777" w:rsidR="0059035E" w:rsidRDefault="0059035E" w:rsidP="0059035E">
      <w:pPr>
        <w:pStyle w:val="Parrafoestiloprrafo"/>
        <w:rPr>
          <w:lang w:val="es-ES" w:eastAsia="zh-CN"/>
        </w:rPr>
      </w:pPr>
      <w:r>
        <w:rPr>
          <w:lang w:val="es-ES" w:eastAsia="zh-CN"/>
        </w:rPr>
        <w:t xml:space="preserve">Para los entornos de </w:t>
      </w:r>
      <w:r w:rsidRPr="00003056">
        <w:rPr>
          <w:u w:val="single"/>
          <w:lang w:val="es-ES" w:eastAsia="zh-CN"/>
        </w:rPr>
        <w:t>preproducción y producción</w:t>
      </w:r>
      <w:r>
        <w:rPr>
          <w:lang w:val="es-ES" w:eastAsia="zh-CN"/>
        </w:rPr>
        <w:t xml:space="preserve">, se debe crear un entorno virtual con las dependencias necesarias y requeridas por la aplicación en la ruta </w:t>
      </w:r>
      <w:r w:rsidRPr="00CB712C">
        <w:rPr>
          <w:rFonts w:ascii="Consolas" w:hAnsi="Consolas"/>
          <w:lang w:val="es-ES" w:eastAsia="zh-CN"/>
        </w:rPr>
        <w:t>/data/apps/ingesta-BO</w:t>
      </w:r>
      <w:r>
        <w:rPr>
          <w:lang w:val="es-ES" w:eastAsia="zh-CN"/>
        </w:rPr>
        <w:t>. Para ello, ejecutar los siguientes comandos:</w:t>
      </w:r>
    </w:p>
    <w:p w14:paraId="60DD856A" w14:textId="77777777" w:rsidR="0059035E" w:rsidRDefault="0059035E" w:rsidP="0059035E">
      <w:pPr>
        <w:pStyle w:val="Parrafoestiloprrafo"/>
        <w:rPr>
          <w:lang w:val="es-ES" w:eastAsia="zh-CN"/>
        </w:rPr>
      </w:pPr>
    </w:p>
    <w:p w14:paraId="2D54119F" w14:textId="77777777" w:rsidR="0059035E" w:rsidRDefault="0059035E" w:rsidP="0059035E">
      <w:pPr>
        <w:pStyle w:val="Parrafoestiloprrafo"/>
        <w:rPr>
          <w:rFonts w:ascii="Consolas" w:hAnsi="Consolas"/>
          <w:lang w:val="es-ES" w:eastAsia="zh-CN"/>
        </w:rPr>
      </w:pPr>
      <w:r>
        <w:rPr>
          <w:rFonts w:ascii="Consolas" w:hAnsi="Consolas"/>
          <w:lang w:val="es-ES" w:eastAsia="zh-CN"/>
        </w:rPr>
        <w:t>$ mkdir /data/apps/ingesta-BO</w:t>
      </w:r>
    </w:p>
    <w:p w14:paraId="0D34B9A3" w14:textId="77777777" w:rsidR="0059035E" w:rsidRDefault="0059035E" w:rsidP="0059035E">
      <w:pPr>
        <w:pStyle w:val="Parrafoestiloprrafo"/>
        <w:rPr>
          <w:rFonts w:ascii="Consolas" w:hAnsi="Consolas"/>
          <w:lang w:val="es-ES" w:eastAsia="zh-CN"/>
        </w:rPr>
      </w:pPr>
      <w:r>
        <w:rPr>
          <w:rFonts w:ascii="Consolas" w:hAnsi="Consolas"/>
          <w:lang w:val="es-ES" w:eastAsia="zh-CN"/>
        </w:rPr>
        <w:t>$ cd /data/apps/ingesta-BO</w:t>
      </w:r>
    </w:p>
    <w:p w14:paraId="3AC25085" w14:textId="77777777" w:rsidR="0059035E" w:rsidRDefault="0059035E" w:rsidP="0059035E">
      <w:pPr>
        <w:pStyle w:val="Parrafoestiloprrafo"/>
        <w:rPr>
          <w:rFonts w:ascii="Consolas" w:hAnsi="Consolas"/>
          <w:lang w:val="es-ES" w:eastAsia="zh-CN"/>
        </w:rPr>
      </w:pPr>
      <w:r>
        <w:rPr>
          <w:rFonts w:ascii="Consolas" w:hAnsi="Consolas"/>
          <w:lang w:val="es-ES" w:eastAsia="zh-CN"/>
        </w:rPr>
        <w:t>$ python3.6 -m venv env</w:t>
      </w:r>
    </w:p>
    <w:p w14:paraId="4B97E1E5" w14:textId="77777777" w:rsidR="0059035E" w:rsidRDefault="0059035E" w:rsidP="0059035E">
      <w:pPr>
        <w:pStyle w:val="Parrafoestiloprrafo"/>
        <w:rPr>
          <w:rFonts w:ascii="Consolas" w:hAnsi="Consolas"/>
          <w:lang w:val="es-ES" w:eastAsia="zh-CN"/>
        </w:rPr>
      </w:pPr>
      <w:r>
        <w:rPr>
          <w:rFonts w:ascii="Consolas" w:hAnsi="Consolas"/>
          <w:lang w:val="es-ES" w:eastAsia="zh-CN"/>
        </w:rPr>
        <w:t>$ source env/bin/activate</w:t>
      </w:r>
    </w:p>
    <w:p w14:paraId="1CC1F765" w14:textId="77777777" w:rsidR="0059035E" w:rsidRDefault="0059035E" w:rsidP="0059035E">
      <w:pPr>
        <w:pStyle w:val="Parrafoestiloprrafo"/>
        <w:rPr>
          <w:rFonts w:ascii="Consolas" w:hAnsi="Consolas"/>
          <w:lang w:val="es-ES" w:eastAsia="zh-CN"/>
        </w:rPr>
      </w:pPr>
      <w:r>
        <w:rPr>
          <w:rFonts w:ascii="Consolas" w:hAnsi="Consolas"/>
          <w:lang w:val="es-ES" w:eastAsia="zh-CN"/>
        </w:rPr>
        <w:t xml:space="preserve">$ pip install </w:t>
      </w:r>
      <w:proofErr w:type="spellStart"/>
      <w:r>
        <w:rPr>
          <w:rFonts w:ascii="Consolas" w:hAnsi="Consolas"/>
          <w:lang w:val="es-ES" w:eastAsia="zh-CN"/>
        </w:rPr>
        <w:t>requests</w:t>
      </w:r>
      <w:proofErr w:type="spellEnd"/>
    </w:p>
    <w:p w14:paraId="583C9211" w14:textId="77777777" w:rsidR="0059035E" w:rsidRDefault="0059035E" w:rsidP="0059035E">
      <w:pPr>
        <w:pStyle w:val="Parrafoestiloprrafo"/>
        <w:rPr>
          <w:rFonts w:ascii="Consolas" w:hAnsi="Consolas"/>
          <w:lang w:val="es-ES" w:eastAsia="zh-CN"/>
        </w:rPr>
      </w:pPr>
      <w:r>
        <w:rPr>
          <w:rFonts w:ascii="Consolas" w:hAnsi="Consolas"/>
          <w:lang w:val="es-ES" w:eastAsia="zh-CN"/>
        </w:rPr>
        <w:t>$ pip install PyPDF2</w:t>
      </w:r>
    </w:p>
    <w:p w14:paraId="26BC6EBE" w14:textId="77777777" w:rsidR="0059035E" w:rsidRDefault="0059035E" w:rsidP="0059035E">
      <w:pPr>
        <w:pStyle w:val="Parrafoestiloprrafo"/>
        <w:rPr>
          <w:rFonts w:ascii="Consolas" w:hAnsi="Consolas"/>
          <w:lang w:val="es-ES" w:eastAsia="zh-CN"/>
        </w:rPr>
      </w:pPr>
      <w:r>
        <w:rPr>
          <w:rFonts w:ascii="Consolas" w:hAnsi="Consolas"/>
          <w:lang w:val="es-ES" w:eastAsia="zh-CN"/>
        </w:rPr>
        <w:lastRenderedPageBreak/>
        <w:t xml:space="preserve">$ </w:t>
      </w:r>
      <w:proofErr w:type="spellStart"/>
      <w:r>
        <w:rPr>
          <w:rFonts w:ascii="Consolas" w:hAnsi="Consolas"/>
          <w:lang w:val="es-ES" w:eastAsia="zh-CN"/>
        </w:rPr>
        <w:t>deactivate</w:t>
      </w:r>
      <w:proofErr w:type="spellEnd"/>
    </w:p>
    <w:p w14:paraId="25F13D53" w14:textId="77777777" w:rsidR="0059035E" w:rsidRDefault="0059035E" w:rsidP="0059035E">
      <w:pPr>
        <w:pStyle w:val="Parrafoestiloprrafo"/>
        <w:rPr>
          <w:lang w:val="es-ES" w:eastAsia="zh-CN"/>
        </w:rPr>
      </w:pPr>
    </w:p>
    <w:p w14:paraId="32CA6BE0" w14:textId="77777777" w:rsidR="0059035E" w:rsidRDefault="0059035E" w:rsidP="0059035E">
      <w:pPr>
        <w:pStyle w:val="Parrafoestiloprrafo"/>
        <w:rPr>
          <w:lang w:val="es-ES" w:eastAsia="zh-CN"/>
        </w:rPr>
      </w:pPr>
      <w:r>
        <w:rPr>
          <w:lang w:val="es-ES" w:eastAsia="zh-CN"/>
        </w:rPr>
        <w:t xml:space="preserve">Tras la ejecución, existirá un entorno virtual denominado </w:t>
      </w:r>
      <w:r w:rsidRPr="00DF4678">
        <w:rPr>
          <w:rFonts w:ascii="Consolas" w:hAnsi="Consolas"/>
          <w:lang w:val="es-ES" w:eastAsia="zh-CN"/>
        </w:rPr>
        <w:t>env</w:t>
      </w:r>
      <w:r>
        <w:rPr>
          <w:lang w:val="es-ES" w:eastAsia="zh-CN"/>
        </w:rPr>
        <w:t xml:space="preserve"> con los paquetes necesarios ya instalados. Dicho entorno será activado y utilizado posteriormente por la aplicación.</w:t>
      </w:r>
    </w:p>
    <w:p w14:paraId="066026C0" w14:textId="77777777" w:rsidR="00EA0BA5" w:rsidRPr="00295A4F" w:rsidRDefault="00EA0BA5" w:rsidP="0059035E">
      <w:pPr>
        <w:pStyle w:val="Parrafoestiloprrafo"/>
        <w:rPr>
          <w:lang w:val="es-ES" w:eastAsia="zh-CN"/>
        </w:rPr>
      </w:pPr>
    </w:p>
    <w:p w14:paraId="030F10B2" w14:textId="77777777" w:rsidR="0059035E" w:rsidRDefault="0059035E" w:rsidP="0059035E">
      <w:pPr>
        <w:pStyle w:val="Ttulo2"/>
      </w:pPr>
      <w:bookmarkStart w:id="37" w:name="_Toc58600122"/>
      <w:bookmarkStart w:id="38" w:name="_Toc58601416"/>
      <w:r>
        <w:t xml:space="preserve">Entorno virtual servidores </w:t>
      </w:r>
      <w:r w:rsidRPr="00C21756">
        <w:rPr>
          <w:i/>
          <w:iCs w:val="0"/>
        </w:rPr>
        <w:t>backend</w:t>
      </w:r>
      <w:bookmarkEnd w:id="37"/>
      <w:bookmarkEnd w:id="38"/>
    </w:p>
    <w:p w14:paraId="7400274C" w14:textId="40AE9676" w:rsidR="0059035E" w:rsidRDefault="0059035E" w:rsidP="0059035E">
      <w:pPr>
        <w:pStyle w:val="Parrafoestiloprrafo"/>
        <w:rPr>
          <w:lang w:val="es-ES" w:eastAsia="zh-CN"/>
        </w:rPr>
      </w:pPr>
      <w:r>
        <w:rPr>
          <w:lang w:val="es-ES" w:eastAsia="zh-CN"/>
        </w:rPr>
        <w:t xml:space="preserve">En los servidores </w:t>
      </w:r>
      <w:r w:rsidRPr="00C033B0">
        <w:rPr>
          <w:i/>
          <w:iCs/>
          <w:lang w:val="es-ES" w:eastAsia="zh-CN"/>
        </w:rPr>
        <w:t>backend</w:t>
      </w:r>
      <w:r>
        <w:rPr>
          <w:lang w:val="es-ES" w:eastAsia="zh-CN"/>
        </w:rPr>
        <w:t xml:space="preserve"> también es necesario desplegar un entorno virtual, pero el proceso es diferente al seguido en la sección</w:t>
      </w:r>
      <w:r w:rsidR="0067490A">
        <w:rPr>
          <w:lang w:val="es-ES" w:eastAsia="zh-CN"/>
        </w:rPr>
        <w:t xml:space="preserve"> </w:t>
      </w:r>
      <w:r w:rsidR="0067490A">
        <w:rPr>
          <w:lang w:val="es-ES" w:eastAsia="zh-CN"/>
        </w:rPr>
        <w:fldChar w:fldCharType="begin"/>
      </w:r>
      <w:r w:rsidR="0067490A">
        <w:rPr>
          <w:lang w:val="es-ES" w:eastAsia="zh-CN"/>
        </w:rPr>
        <w:instrText xml:space="preserve"> REF _Ref58569008 \r \h </w:instrText>
      </w:r>
      <w:r w:rsidR="0067490A">
        <w:rPr>
          <w:lang w:val="es-ES" w:eastAsia="zh-CN"/>
        </w:rPr>
      </w:r>
      <w:r w:rsidR="0067490A">
        <w:rPr>
          <w:lang w:val="es-ES" w:eastAsia="zh-CN"/>
        </w:rPr>
        <w:fldChar w:fldCharType="separate"/>
      </w:r>
      <w:r w:rsidR="0067490A">
        <w:rPr>
          <w:lang w:val="es-ES" w:eastAsia="zh-CN"/>
        </w:rPr>
        <w:t>1.5</w:t>
      </w:r>
      <w:r w:rsidR="0067490A">
        <w:rPr>
          <w:lang w:val="es-ES" w:eastAsia="zh-CN"/>
        </w:rPr>
        <w:fldChar w:fldCharType="end"/>
      </w:r>
      <w:r>
        <w:rPr>
          <w:lang w:val="es-ES" w:eastAsia="zh-CN"/>
        </w:rPr>
        <w:t>, ya que estos servidores no pueden descargarse e instalar las dependencias. Los entornos virtuales en backend se componen de:</w:t>
      </w:r>
    </w:p>
    <w:p w14:paraId="44F07603" w14:textId="77777777" w:rsidR="0059035E" w:rsidRDefault="0059035E" w:rsidP="006E11BF">
      <w:pPr>
        <w:pStyle w:val="Parrafoestiloprrafo"/>
        <w:numPr>
          <w:ilvl w:val="0"/>
          <w:numId w:val="46"/>
        </w:numPr>
        <w:rPr>
          <w:lang w:val="es-ES" w:eastAsia="zh-CN"/>
        </w:rPr>
      </w:pPr>
      <w:r>
        <w:rPr>
          <w:lang w:val="es-ES" w:eastAsia="zh-CN"/>
        </w:rPr>
        <w:t>Paquetes requeridos por la aplicación y las componentes software desarrolladas.</w:t>
      </w:r>
    </w:p>
    <w:p w14:paraId="57EC351E" w14:textId="77777777" w:rsidR="0059035E" w:rsidRDefault="0059035E" w:rsidP="006E11BF">
      <w:pPr>
        <w:pStyle w:val="Parrafoestiloprrafo"/>
        <w:numPr>
          <w:ilvl w:val="0"/>
          <w:numId w:val="46"/>
        </w:numPr>
        <w:rPr>
          <w:lang w:val="es-ES" w:eastAsia="zh-CN"/>
        </w:rPr>
      </w:pPr>
      <w:r>
        <w:rPr>
          <w:lang w:val="es-ES" w:eastAsia="zh-CN"/>
        </w:rPr>
        <w:t>Paquetes para instalar Apache Airflow.</w:t>
      </w:r>
    </w:p>
    <w:p w14:paraId="1BBEAC8C" w14:textId="27B1F782" w:rsidR="0059035E" w:rsidRDefault="0059035E" w:rsidP="0059035E">
      <w:pPr>
        <w:pStyle w:val="Parrafoestiloprrafo"/>
        <w:rPr>
          <w:lang w:val="es-ES" w:eastAsia="zh-CN"/>
        </w:rPr>
      </w:pPr>
      <w:r>
        <w:rPr>
          <w:lang w:val="es-ES" w:eastAsia="zh-CN"/>
        </w:rPr>
        <w:t xml:space="preserve">En este punto, ya se dispone de Python 3.6.9 instalado en los servidores </w:t>
      </w:r>
      <w:r w:rsidRPr="003906E2">
        <w:rPr>
          <w:i/>
          <w:iCs/>
          <w:lang w:val="es-ES" w:eastAsia="zh-CN"/>
        </w:rPr>
        <w:t>backend</w:t>
      </w:r>
      <w:r>
        <w:rPr>
          <w:lang w:val="es-ES" w:eastAsia="zh-CN"/>
        </w:rPr>
        <w:t xml:space="preserve"> (ver sección </w:t>
      </w:r>
      <w:r w:rsidR="0067490A">
        <w:rPr>
          <w:lang w:val="es-ES" w:eastAsia="zh-CN"/>
        </w:rPr>
        <w:fldChar w:fldCharType="begin"/>
      </w:r>
      <w:r w:rsidR="0067490A">
        <w:rPr>
          <w:lang w:val="es-ES" w:eastAsia="zh-CN"/>
        </w:rPr>
        <w:instrText xml:space="preserve"> REF _Ref58569806 \r \h </w:instrText>
      </w:r>
      <w:r w:rsidR="0067490A">
        <w:rPr>
          <w:lang w:val="es-ES" w:eastAsia="zh-CN"/>
        </w:rPr>
      </w:r>
      <w:r w:rsidR="0067490A">
        <w:rPr>
          <w:lang w:val="es-ES" w:eastAsia="zh-CN"/>
        </w:rPr>
        <w:fldChar w:fldCharType="separate"/>
      </w:r>
      <w:r w:rsidR="0067490A">
        <w:rPr>
          <w:lang w:val="es-ES" w:eastAsia="zh-CN"/>
        </w:rPr>
        <w:t>1.3</w:t>
      </w:r>
      <w:r w:rsidR="0067490A">
        <w:rPr>
          <w:lang w:val="es-ES" w:eastAsia="zh-CN"/>
        </w:rPr>
        <w:fldChar w:fldCharType="end"/>
      </w:r>
      <w:r>
        <w:rPr>
          <w:lang w:val="es-ES" w:eastAsia="zh-CN"/>
        </w:rPr>
        <w:fldChar w:fldCharType="begin"/>
      </w:r>
      <w:r>
        <w:rPr>
          <w:lang w:val="es-ES" w:eastAsia="zh-CN"/>
        </w:rPr>
        <w:instrText xml:space="preserve"> REF _Ref58569806 \r \h </w:instrText>
      </w:r>
      <w:r>
        <w:rPr>
          <w:lang w:val="es-ES" w:eastAsia="zh-CN"/>
        </w:rPr>
      </w:r>
      <w:r>
        <w:rPr>
          <w:lang w:val="es-ES" w:eastAsia="zh-CN"/>
        </w:rPr>
        <w:fldChar w:fldCharType="separate"/>
      </w:r>
      <w:r>
        <w:rPr>
          <w:lang w:val="es-ES" w:eastAsia="zh-CN"/>
        </w:rPr>
        <w:fldChar w:fldCharType="end"/>
      </w:r>
      <w:r>
        <w:rPr>
          <w:lang w:val="es-ES" w:eastAsia="zh-CN"/>
        </w:rPr>
        <w:t xml:space="preserve">). Gracias a ello, se pueden crear entornos virtuales en dichos servidores, pero no instalarles las dependencias requeridas. Esto se soluciona obteniendo las dependencias en sistemas </w:t>
      </w:r>
      <w:r w:rsidRPr="00CC2F0C">
        <w:rPr>
          <w:i/>
          <w:iCs/>
          <w:lang w:val="es-ES" w:eastAsia="zh-CN"/>
        </w:rPr>
        <w:t>online</w:t>
      </w:r>
      <w:r>
        <w:rPr>
          <w:lang w:val="es-ES" w:eastAsia="zh-CN"/>
        </w:rPr>
        <w:t xml:space="preserve">, para después habilitarlas en los servidores de </w:t>
      </w:r>
      <w:r w:rsidRPr="00CC2F0C">
        <w:rPr>
          <w:i/>
          <w:iCs/>
          <w:lang w:val="es-ES" w:eastAsia="zh-CN"/>
        </w:rPr>
        <w:t>backend</w:t>
      </w:r>
      <w:r>
        <w:rPr>
          <w:lang w:val="es-ES" w:eastAsia="zh-CN"/>
        </w:rPr>
        <w:t>.</w:t>
      </w:r>
    </w:p>
    <w:p w14:paraId="5A089DD3" w14:textId="77777777" w:rsidR="0059035E" w:rsidRDefault="0059035E" w:rsidP="0059035E">
      <w:pPr>
        <w:pStyle w:val="Ttulo3"/>
        <w:rPr>
          <w:lang w:val="es-ES"/>
        </w:rPr>
      </w:pPr>
      <w:bookmarkStart w:id="39" w:name="_Ref58586609"/>
      <w:bookmarkStart w:id="40" w:name="_Toc58600123"/>
      <w:bookmarkStart w:id="41" w:name="_Toc58601417"/>
      <w:r>
        <w:rPr>
          <w:lang w:val="es-ES"/>
        </w:rPr>
        <w:t>Paquetes del entorno</w:t>
      </w:r>
      <w:bookmarkEnd w:id="39"/>
      <w:bookmarkEnd w:id="40"/>
      <w:bookmarkEnd w:id="41"/>
    </w:p>
    <w:p w14:paraId="179B8730" w14:textId="77777777" w:rsidR="0059035E" w:rsidRDefault="0059035E" w:rsidP="0059035E">
      <w:pPr>
        <w:pStyle w:val="Parrafoestiloprrafo"/>
        <w:rPr>
          <w:lang w:val="es-ES" w:eastAsia="zh-CN"/>
        </w:rPr>
      </w:pPr>
      <w:r>
        <w:rPr>
          <w:lang w:val="es-ES" w:eastAsia="zh-CN"/>
        </w:rPr>
        <w:t xml:space="preserve">Los paquetes que se han instalado en el entorno virtual de los servidores </w:t>
      </w:r>
      <w:r w:rsidRPr="00050C07">
        <w:rPr>
          <w:i/>
          <w:iCs/>
          <w:lang w:val="es-ES" w:eastAsia="zh-CN"/>
        </w:rPr>
        <w:t>backend</w:t>
      </w:r>
      <w:r>
        <w:rPr>
          <w:lang w:val="es-ES" w:eastAsia="zh-CN"/>
        </w:rPr>
        <w:t xml:space="preserve"> son los siguientes:</w:t>
      </w:r>
    </w:p>
    <w:p w14:paraId="449E069E" w14:textId="77777777" w:rsidR="0059035E" w:rsidRDefault="0059035E" w:rsidP="006E11BF">
      <w:pPr>
        <w:pStyle w:val="Parrafoestiloprrafo"/>
        <w:numPr>
          <w:ilvl w:val="0"/>
          <w:numId w:val="47"/>
        </w:numPr>
        <w:rPr>
          <w:lang w:val="es-ES" w:eastAsia="zh-CN"/>
        </w:rPr>
      </w:pPr>
      <w:r>
        <w:rPr>
          <w:lang w:val="es-ES" w:eastAsia="zh-CN"/>
        </w:rPr>
        <w:t>Apache Airflow, versión 1.10.12, junto con las extensiones de ssh y postgresql.</w:t>
      </w:r>
    </w:p>
    <w:p w14:paraId="7D70AE7E" w14:textId="77777777" w:rsidR="0059035E" w:rsidRDefault="0059035E" w:rsidP="006E11BF">
      <w:pPr>
        <w:pStyle w:val="Parrafoestiloprrafo"/>
        <w:numPr>
          <w:ilvl w:val="0"/>
          <w:numId w:val="47"/>
        </w:numPr>
        <w:rPr>
          <w:lang w:val="es-ES" w:eastAsia="zh-CN"/>
        </w:rPr>
      </w:pPr>
      <w:r>
        <w:rPr>
          <w:lang w:val="es-ES" w:eastAsia="zh-CN"/>
        </w:rPr>
        <w:t>Las dependencias de Apache Airflow 1.10.12 ejecutado sobre la versión 3.6 de Python. El fichero requerido se puede obtener del siguiente enlace:</w:t>
      </w:r>
    </w:p>
    <w:p w14:paraId="66E30278" w14:textId="77777777" w:rsidR="0059035E" w:rsidRDefault="0059035E" w:rsidP="0059035E">
      <w:pPr>
        <w:pStyle w:val="Parrafoestiloprrafo"/>
        <w:ind w:firstLine="708"/>
        <w:rPr>
          <w:i/>
          <w:iCs/>
        </w:rPr>
      </w:pPr>
      <w:hyperlink r:id="rId23" w:history="1">
        <w:r w:rsidRPr="00396FB4">
          <w:rPr>
            <w:rStyle w:val="Hipervnculo"/>
            <w:rFonts w:cs="Arial"/>
            <w:i/>
            <w:iCs/>
            <w:sz w:val="20"/>
          </w:rPr>
          <w:t>https://raw.githubusercontent.com/apache/airflow/constraints-1.10.12/constraints-3.6.txt</w:t>
        </w:r>
      </w:hyperlink>
    </w:p>
    <w:p w14:paraId="2DE2A89C" w14:textId="77777777" w:rsidR="0059035E" w:rsidRDefault="0059035E" w:rsidP="006E11BF">
      <w:pPr>
        <w:pStyle w:val="Parrafoestiloprrafo"/>
        <w:numPr>
          <w:ilvl w:val="0"/>
          <w:numId w:val="48"/>
        </w:numPr>
      </w:pPr>
      <w:r>
        <w:t>Los siguientes paquetes disponibles en PyPI (repositorio oficial de paquetes de Python):</w:t>
      </w:r>
    </w:p>
    <w:p w14:paraId="6B6B3B8A" w14:textId="77777777" w:rsidR="0059035E" w:rsidRDefault="0059035E" w:rsidP="006E11BF">
      <w:pPr>
        <w:pStyle w:val="Parrafoestiloprrafo"/>
        <w:numPr>
          <w:ilvl w:val="1"/>
          <w:numId w:val="48"/>
        </w:numPr>
      </w:pPr>
      <w:r>
        <w:t>pdfplumber</w:t>
      </w:r>
    </w:p>
    <w:p w14:paraId="0BD8194B" w14:textId="77777777" w:rsidR="0059035E" w:rsidRDefault="0059035E" w:rsidP="006E11BF">
      <w:pPr>
        <w:pStyle w:val="Parrafoestiloprrafo"/>
        <w:numPr>
          <w:ilvl w:val="1"/>
          <w:numId w:val="48"/>
        </w:numPr>
      </w:pPr>
      <w:r>
        <w:t>textwrap3</w:t>
      </w:r>
    </w:p>
    <w:p w14:paraId="7C4F04F8" w14:textId="77777777" w:rsidR="0059035E" w:rsidRDefault="0059035E" w:rsidP="006E11BF">
      <w:pPr>
        <w:pStyle w:val="Parrafoestiloprrafo"/>
        <w:numPr>
          <w:ilvl w:val="1"/>
          <w:numId w:val="48"/>
        </w:numPr>
      </w:pPr>
      <w:r>
        <w:t xml:space="preserve">spacy </w:t>
      </w:r>
    </w:p>
    <w:p w14:paraId="7E7E9D2B" w14:textId="77777777" w:rsidR="0059035E" w:rsidRDefault="0059035E" w:rsidP="006E11BF">
      <w:pPr>
        <w:pStyle w:val="Parrafoestiloprrafo"/>
        <w:numPr>
          <w:ilvl w:val="1"/>
          <w:numId w:val="48"/>
        </w:numPr>
      </w:pPr>
      <w:r>
        <w:t>modelo es_core_news_md de spacy</w:t>
      </w:r>
    </w:p>
    <w:p w14:paraId="5A607D38" w14:textId="77777777" w:rsidR="0059035E" w:rsidRDefault="0059035E" w:rsidP="006E11BF">
      <w:pPr>
        <w:pStyle w:val="Parrafoestiloprrafo"/>
        <w:numPr>
          <w:ilvl w:val="1"/>
          <w:numId w:val="48"/>
        </w:numPr>
      </w:pPr>
      <w:r>
        <w:t>workalendar</w:t>
      </w:r>
    </w:p>
    <w:p w14:paraId="42B0BE43" w14:textId="77777777" w:rsidR="0059035E" w:rsidRDefault="0059035E" w:rsidP="006E11BF">
      <w:pPr>
        <w:pStyle w:val="Parrafoestiloprrafo"/>
        <w:numPr>
          <w:ilvl w:val="1"/>
          <w:numId w:val="48"/>
        </w:numPr>
      </w:pPr>
      <w:r>
        <w:t>spa2num</w:t>
      </w:r>
    </w:p>
    <w:p w14:paraId="117FDFEB" w14:textId="77777777" w:rsidR="0059035E" w:rsidRDefault="0059035E" w:rsidP="006E11BF">
      <w:pPr>
        <w:pStyle w:val="Parrafoestiloprrafo"/>
        <w:numPr>
          <w:ilvl w:val="1"/>
          <w:numId w:val="48"/>
        </w:numPr>
      </w:pPr>
      <w:r>
        <w:t>pypdf2</w:t>
      </w:r>
    </w:p>
    <w:p w14:paraId="71BDEA19" w14:textId="77777777" w:rsidR="0059035E" w:rsidRDefault="0059035E" w:rsidP="006E11BF">
      <w:pPr>
        <w:pStyle w:val="Parrafoestiloprrafo"/>
        <w:numPr>
          <w:ilvl w:val="1"/>
          <w:numId w:val="48"/>
        </w:numPr>
      </w:pPr>
      <w:r>
        <w:t>beautifulsoup</w:t>
      </w:r>
    </w:p>
    <w:p w14:paraId="04B3D2B9" w14:textId="3BD63D56" w:rsidR="0059035E" w:rsidRDefault="0059035E" w:rsidP="0059035E">
      <w:pPr>
        <w:pStyle w:val="Parrafoestiloprrafo"/>
        <w:numPr>
          <w:ilvl w:val="1"/>
          <w:numId w:val="48"/>
        </w:numPr>
      </w:pPr>
      <w:r>
        <w:t>psycopg2</w:t>
      </w:r>
    </w:p>
    <w:p w14:paraId="29006331" w14:textId="77777777" w:rsidR="005C25A0" w:rsidRPr="00331B6A" w:rsidRDefault="005C25A0" w:rsidP="005C25A0">
      <w:pPr>
        <w:pStyle w:val="Parrafoestiloprrafo"/>
      </w:pPr>
    </w:p>
    <w:p w14:paraId="01A7BEB4" w14:textId="77777777" w:rsidR="0059035E" w:rsidRPr="0026114C" w:rsidRDefault="0059035E" w:rsidP="0059035E">
      <w:pPr>
        <w:pStyle w:val="Ttulo3"/>
      </w:pPr>
      <w:bookmarkStart w:id="42" w:name="_Ref58588705"/>
      <w:bookmarkStart w:id="43" w:name="_Ref58589004"/>
      <w:bookmarkStart w:id="44" w:name="_Ref58590313"/>
      <w:bookmarkStart w:id="45" w:name="_Toc58600124"/>
      <w:bookmarkStart w:id="46" w:name="_Toc58601418"/>
      <w:r>
        <w:t xml:space="preserve">Creación del entorno </w:t>
      </w:r>
      <w:r w:rsidRPr="0068787F">
        <w:rPr>
          <w:i/>
          <w:iCs/>
        </w:rPr>
        <w:t>online</w:t>
      </w:r>
      <w:bookmarkEnd w:id="42"/>
      <w:bookmarkEnd w:id="43"/>
      <w:bookmarkEnd w:id="44"/>
      <w:bookmarkEnd w:id="45"/>
      <w:bookmarkEnd w:id="46"/>
    </w:p>
    <w:p w14:paraId="1B4BBB69" w14:textId="42C9F143" w:rsidR="0059035E" w:rsidRDefault="0059035E" w:rsidP="0059035E">
      <w:pPr>
        <w:pStyle w:val="Parrafoestiloprrafo"/>
        <w:rPr>
          <w:lang w:val="es-ES" w:eastAsia="zh-CN"/>
        </w:rPr>
      </w:pPr>
      <w:r>
        <w:rPr>
          <w:lang w:val="es-ES" w:eastAsia="zh-CN"/>
        </w:rPr>
        <w:t xml:space="preserve">Para realizar el despliegue en desarrollo se creó un entorno virtual en un sistema CentOS en el que se encontraba Python3 instalado tal y como se describe en la sección </w:t>
      </w:r>
      <w:r>
        <w:rPr>
          <w:lang w:val="es-ES" w:eastAsia="zh-CN"/>
        </w:rPr>
        <w:fldChar w:fldCharType="begin"/>
      </w:r>
      <w:r>
        <w:rPr>
          <w:lang w:val="es-ES" w:eastAsia="zh-CN"/>
        </w:rPr>
        <w:instrText xml:space="preserve"> REF _Ref58585146 \r \h </w:instrText>
      </w:r>
      <w:r>
        <w:rPr>
          <w:lang w:val="es-ES" w:eastAsia="zh-CN"/>
        </w:rPr>
      </w:r>
      <w:r>
        <w:rPr>
          <w:lang w:val="es-ES" w:eastAsia="zh-CN"/>
        </w:rPr>
        <w:fldChar w:fldCharType="separate"/>
      </w:r>
      <w:r w:rsidR="00AC23C1">
        <w:rPr>
          <w:lang w:val="es-ES" w:eastAsia="zh-CN"/>
        </w:rPr>
        <w:t>1.3</w:t>
      </w:r>
      <w:r>
        <w:rPr>
          <w:lang w:val="es-ES" w:eastAsia="zh-CN"/>
        </w:rPr>
        <w:fldChar w:fldCharType="end"/>
      </w:r>
      <w:r>
        <w:rPr>
          <w:lang w:val="es-ES" w:eastAsia="zh-CN"/>
        </w:rPr>
        <w:t>. Nótese que el sistema CentOS es ajeno a los servidores, y que es utilizado como medio de obtención de las dependencias necesarias. Los comandos que se ejecutaron en el sistema CentOS fueron:</w:t>
      </w:r>
    </w:p>
    <w:p w14:paraId="43617194" w14:textId="77777777" w:rsidR="0059035E" w:rsidRDefault="0059035E" w:rsidP="0059035E">
      <w:pPr>
        <w:pStyle w:val="Parrafoestiloprrafo"/>
        <w:rPr>
          <w:lang w:val="es-ES" w:eastAsia="zh-CN"/>
        </w:rPr>
      </w:pPr>
    </w:p>
    <w:p w14:paraId="0C4F1638" w14:textId="77777777" w:rsidR="0059035E" w:rsidRDefault="0059035E" w:rsidP="0059035E">
      <w:pPr>
        <w:pStyle w:val="Parrafoestiloprrafo"/>
        <w:rPr>
          <w:rFonts w:ascii="Consolas" w:hAnsi="Consolas"/>
          <w:lang w:val="es-ES" w:eastAsia="zh-CN"/>
        </w:rPr>
      </w:pPr>
      <w:r>
        <w:rPr>
          <w:rFonts w:ascii="Consolas" w:hAnsi="Consolas"/>
          <w:lang w:val="es-ES" w:eastAsia="zh-CN"/>
        </w:rPr>
        <w:t>$ scl enable rh-python36 bash</w:t>
      </w:r>
    </w:p>
    <w:p w14:paraId="51141D3D" w14:textId="77777777" w:rsidR="0059035E" w:rsidRDefault="0059035E" w:rsidP="0059035E">
      <w:pPr>
        <w:pStyle w:val="Parrafoestiloprrafo"/>
        <w:rPr>
          <w:rFonts w:ascii="Consolas" w:hAnsi="Consolas"/>
          <w:lang w:val="es-ES" w:eastAsia="zh-CN"/>
        </w:rPr>
      </w:pPr>
      <w:r>
        <w:rPr>
          <w:rFonts w:ascii="Consolas" w:hAnsi="Consolas"/>
          <w:lang w:val="es-ES" w:eastAsia="zh-CN"/>
        </w:rPr>
        <w:t>$ python -m venv ingesta-BO-env</w:t>
      </w:r>
    </w:p>
    <w:p w14:paraId="0BB27E29" w14:textId="77777777" w:rsidR="0059035E" w:rsidRDefault="0059035E" w:rsidP="0059035E">
      <w:pPr>
        <w:pStyle w:val="Parrafoestiloprrafo"/>
        <w:rPr>
          <w:rFonts w:ascii="Consolas" w:hAnsi="Consolas"/>
          <w:lang w:val="es-ES" w:eastAsia="zh-CN"/>
        </w:rPr>
      </w:pPr>
      <w:r>
        <w:rPr>
          <w:rFonts w:ascii="Consolas" w:hAnsi="Consolas"/>
          <w:lang w:val="es-ES" w:eastAsia="zh-CN"/>
        </w:rPr>
        <w:t>$ source ./ingesta-BO-env/bin/activate</w:t>
      </w:r>
    </w:p>
    <w:p w14:paraId="599EABEE" w14:textId="77777777" w:rsidR="0059035E" w:rsidRPr="0076045C" w:rsidRDefault="0059035E" w:rsidP="0059035E">
      <w:pPr>
        <w:pStyle w:val="Parrafoestiloprrafo"/>
        <w:rPr>
          <w:rFonts w:ascii="Consolas" w:hAnsi="Consolas"/>
        </w:rPr>
      </w:pPr>
      <w:r w:rsidRPr="0076045C">
        <w:rPr>
          <w:rFonts w:ascii="Consolas" w:hAnsi="Consolas"/>
          <w:lang w:val="es-ES" w:eastAsia="zh-CN"/>
        </w:rPr>
        <w:t xml:space="preserve">$ (ingesta-BO-env) </w:t>
      </w:r>
      <w:r w:rsidRPr="0076045C">
        <w:rPr>
          <w:rFonts w:ascii="Consolas" w:hAnsi="Consolas"/>
        </w:rPr>
        <w:t>$ wget -O constraint.txt \</w:t>
      </w:r>
    </w:p>
    <w:p w14:paraId="3736BCC7" w14:textId="77777777" w:rsidR="0059035E" w:rsidRPr="00FD4A7E" w:rsidRDefault="0059035E" w:rsidP="0059035E">
      <w:pPr>
        <w:pStyle w:val="Parrafoestiloprrafo"/>
        <w:rPr>
          <w:rFonts w:ascii="Consolas" w:hAnsi="Consolas"/>
          <w:sz w:val="18"/>
          <w:szCs w:val="18"/>
          <w:lang w:eastAsia="zh-CN"/>
        </w:rPr>
      </w:pPr>
      <w:r w:rsidRPr="00FD4A7E">
        <w:rPr>
          <w:rFonts w:ascii="Consolas" w:hAnsi="Consolas"/>
          <w:sz w:val="18"/>
          <w:szCs w:val="18"/>
        </w:rPr>
        <w:t xml:space="preserve">  </w:t>
      </w:r>
      <w:hyperlink r:id="rId24" w:history="1">
        <w:r w:rsidRPr="00FD4A7E">
          <w:rPr>
            <w:rStyle w:val="Hipervnculo"/>
            <w:rFonts w:ascii="Consolas" w:hAnsi="Consolas" w:cs="Arial"/>
            <w:szCs w:val="18"/>
            <w:lang w:val="en-US"/>
          </w:rPr>
          <w:t>https://</w:t>
        </w:r>
        <w:r w:rsidRPr="00FD4A7E">
          <w:rPr>
            <w:rStyle w:val="Hipervnculo"/>
            <w:rFonts w:ascii="Consolas" w:hAnsi="Consolas" w:cs="Arial"/>
            <w:szCs w:val="18"/>
            <w:lang w:val="en-US" w:eastAsia="zh-CN"/>
          </w:rPr>
          <w:t>raw.githubusercontent.com/apache/airflow/constraints-</w:t>
        </w:r>
      </w:hyperlink>
      <w:r w:rsidRPr="00FD4A7E">
        <w:rPr>
          <w:rFonts w:ascii="Consolas" w:hAnsi="Consolas"/>
          <w:sz w:val="18"/>
          <w:szCs w:val="18"/>
          <w:lang w:eastAsia="zh-CN"/>
        </w:rPr>
        <w:t>1.10.12/constraints-3.6.txt</w:t>
      </w:r>
    </w:p>
    <w:p w14:paraId="49F4E6AC" w14:textId="77777777" w:rsidR="0059035E" w:rsidRDefault="0059035E" w:rsidP="0059035E">
      <w:pPr>
        <w:rPr>
          <w:rFonts w:ascii="Consolas" w:hAnsi="Consolas"/>
          <w:b w:val="0"/>
          <w:bCs/>
          <w:color w:val="auto"/>
          <w:sz w:val="20"/>
          <w:szCs w:val="20"/>
          <w:lang w:val="en-US"/>
        </w:rPr>
      </w:pPr>
      <w:r w:rsidRPr="00FD4A7E">
        <w:rPr>
          <w:rFonts w:ascii="Consolas" w:hAnsi="Consolas"/>
          <w:b w:val="0"/>
          <w:bCs/>
          <w:color w:val="auto"/>
          <w:sz w:val="20"/>
          <w:szCs w:val="20"/>
          <w:lang w:val="en-US"/>
        </w:rPr>
        <w:t xml:space="preserve">$ </w:t>
      </w:r>
      <w:r w:rsidRPr="002D7727">
        <w:rPr>
          <w:rFonts w:ascii="Consolas" w:hAnsi="Consolas"/>
          <w:b w:val="0"/>
          <w:bCs/>
          <w:color w:val="auto"/>
          <w:sz w:val="20"/>
          <w:szCs w:val="20"/>
        </w:rPr>
        <w:t>(ingesta-BO-env)</w:t>
      </w:r>
      <w:r w:rsidRPr="002D7727">
        <w:rPr>
          <w:rFonts w:ascii="Consolas" w:hAnsi="Consolas"/>
          <w:color w:val="auto"/>
          <w:sz w:val="20"/>
          <w:szCs w:val="20"/>
        </w:rPr>
        <w:t xml:space="preserve"> </w:t>
      </w:r>
      <w:r w:rsidRPr="00FD4A7E">
        <w:rPr>
          <w:rFonts w:ascii="Consolas" w:hAnsi="Consolas"/>
          <w:b w:val="0"/>
          <w:bCs/>
          <w:color w:val="auto"/>
          <w:sz w:val="20"/>
          <w:szCs w:val="20"/>
          <w:lang w:val="en-US"/>
        </w:rPr>
        <w:t>pip install apache-airflow[</w:t>
      </w:r>
      <w:r>
        <w:rPr>
          <w:rFonts w:ascii="Consolas" w:hAnsi="Consolas"/>
          <w:b w:val="0"/>
          <w:bCs/>
          <w:color w:val="auto"/>
          <w:sz w:val="20"/>
          <w:szCs w:val="20"/>
          <w:lang w:val="en-US"/>
        </w:rPr>
        <w:t>‘</w:t>
      </w:r>
      <w:proofErr w:type="spellStart"/>
      <w:r>
        <w:rPr>
          <w:rFonts w:ascii="Consolas" w:hAnsi="Consolas"/>
          <w:b w:val="0"/>
          <w:bCs/>
          <w:color w:val="auto"/>
          <w:sz w:val="20"/>
          <w:szCs w:val="20"/>
          <w:lang w:val="en-US"/>
        </w:rPr>
        <w:t>ssh</w:t>
      </w:r>
      <w:proofErr w:type="spellEnd"/>
      <w:r>
        <w:rPr>
          <w:rFonts w:ascii="Consolas" w:hAnsi="Consolas"/>
          <w:b w:val="0"/>
          <w:bCs/>
          <w:color w:val="auto"/>
          <w:sz w:val="20"/>
          <w:szCs w:val="20"/>
          <w:lang w:val="en-US"/>
        </w:rPr>
        <w:t>’,’postgres</w:t>
      </w:r>
      <w:proofErr w:type="gramStart"/>
      <w:r>
        <w:rPr>
          <w:rFonts w:ascii="Consolas" w:hAnsi="Consolas"/>
          <w:b w:val="0"/>
          <w:bCs/>
          <w:color w:val="auto"/>
          <w:sz w:val="20"/>
          <w:szCs w:val="20"/>
          <w:lang w:val="en-US"/>
        </w:rPr>
        <w:t>’</w:t>
      </w:r>
      <w:r w:rsidRPr="00FD4A7E">
        <w:rPr>
          <w:rFonts w:ascii="Consolas" w:hAnsi="Consolas"/>
          <w:b w:val="0"/>
          <w:bCs/>
          <w:color w:val="auto"/>
          <w:sz w:val="20"/>
          <w:szCs w:val="20"/>
          <w:lang w:val="en-US"/>
        </w:rPr>
        <w:t>]=</w:t>
      </w:r>
      <w:proofErr w:type="gramEnd"/>
      <w:r w:rsidRPr="00FD4A7E">
        <w:rPr>
          <w:rFonts w:ascii="Consolas" w:hAnsi="Consolas"/>
          <w:b w:val="0"/>
          <w:bCs/>
          <w:color w:val="auto"/>
          <w:sz w:val="20"/>
          <w:szCs w:val="20"/>
          <w:lang w:val="en-US"/>
        </w:rPr>
        <w:t xml:space="preserve">=1.10.12 </w:t>
      </w:r>
    </w:p>
    <w:p w14:paraId="53424028" w14:textId="77777777" w:rsidR="0059035E" w:rsidRDefault="0059035E" w:rsidP="0059035E">
      <w:pPr>
        <w:rPr>
          <w:rFonts w:ascii="Consolas" w:hAnsi="Consolas"/>
          <w:b w:val="0"/>
          <w:bCs/>
          <w:color w:val="auto"/>
          <w:sz w:val="20"/>
          <w:szCs w:val="20"/>
          <w:lang w:val="en-US"/>
        </w:rPr>
      </w:pPr>
      <w:r>
        <w:rPr>
          <w:rFonts w:ascii="Consolas" w:hAnsi="Consolas"/>
          <w:b w:val="0"/>
          <w:bCs/>
          <w:color w:val="auto"/>
          <w:sz w:val="20"/>
          <w:szCs w:val="20"/>
          <w:lang w:val="en-US"/>
        </w:rPr>
        <w:t>--</w:t>
      </w:r>
      <w:r w:rsidRPr="00FD4A7E">
        <w:rPr>
          <w:rFonts w:ascii="Consolas" w:hAnsi="Consolas"/>
          <w:b w:val="0"/>
          <w:bCs/>
          <w:color w:val="auto"/>
          <w:sz w:val="20"/>
          <w:szCs w:val="20"/>
          <w:lang w:val="en-US"/>
        </w:rPr>
        <w:t>constraint</w:t>
      </w:r>
      <w:r>
        <w:rPr>
          <w:rFonts w:ascii="Consolas" w:hAnsi="Consolas"/>
          <w:b w:val="0"/>
          <w:bCs/>
          <w:color w:val="auto"/>
          <w:sz w:val="20"/>
          <w:szCs w:val="20"/>
          <w:lang w:val="en-US"/>
        </w:rPr>
        <w:t xml:space="preserve"> constraint.txt</w:t>
      </w:r>
    </w:p>
    <w:p w14:paraId="2FA4190C" w14:textId="77777777" w:rsidR="0059035E" w:rsidRDefault="0059035E" w:rsidP="0059035E">
      <w:pPr>
        <w:rPr>
          <w:rFonts w:ascii="Consolas" w:hAnsi="Consolas"/>
          <w:b w:val="0"/>
          <w:bCs/>
          <w:color w:val="auto"/>
          <w:sz w:val="20"/>
          <w:szCs w:val="20"/>
          <w:lang w:val="en-US"/>
        </w:rPr>
      </w:pPr>
    </w:p>
    <w:p w14:paraId="4561A505" w14:textId="6F875691" w:rsidR="0059035E" w:rsidRDefault="0059035E" w:rsidP="0059035E">
      <w:pPr>
        <w:pStyle w:val="Parrafoestiloprrafo"/>
      </w:pPr>
      <w:r>
        <w:t xml:space="preserve">Una vez instalados los paquetes de Apache Airflow, se instalan los paquetes enumerados en el apartado </w:t>
      </w:r>
      <w:r>
        <w:fldChar w:fldCharType="begin"/>
      </w:r>
      <w:r>
        <w:instrText xml:space="preserve"> REF _Ref58586609 \r \h </w:instrText>
      </w:r>
      <w:r>
        <w:fldChar w:fldCharType="separate"/>
      </w:r>
      <w:r w:rsidR="00AC23C1">
        <w:t>1.6.1</w:t>
      </w:r>
      <w:r>
        <w:fldChar w:fldCharType="end"/>
      </w:r>
      <w:r>
        <w:t>. Esto puede realizarse preparando un fichero requirements.txt enumerándolos, y después ejecutar:</w:t>
      </w:r>
    </w:p>
    <w:p w14:paraId="4E048B7B" w14:textId="77777777" w:rsidR="0059035E" w:rsidRDefault="0059035E" w:rsidP="0059035E">
      <w:pPr>
        <w:pStyle w:val="Parrafoestiloprrafo"/>
      </w:pPr>
    </w:p>
    <w:p w14:paraId="1F67BF48" w14:textId="77777777" w:rsidR="0059035E" w:rsidRDefault="0059035E" w:rsidP="0059035E">
      <w:pPr>
        <w:rPr>
          <w:rFonts w:ascii="Consolas" w:hAnsi="Consolas"/>
          <w:b w:val="0"/>
          <w:bCs/>
          <w:color w:val="auto"/>
          <w:sz w:val="20"/>
          <w:szCs w:val="20"/>
          <w:lang w:val="en-US"/>
        </w:rPr>
      </w:pPr>
      <w:r w:rsidRPr="00FD4A7E">
        <w:rPr>
          <w:rFonts w:ascii="Consolas" w:hAnsi="Consolas"/>
          <w:b w:val="0"/>
          <w:bCs/>
          <w:color w:val="auto"/>
          <w:sz w:val="20"/>
          <w:szCs w:val="20"/>
          <w:lang w:val="en-US"/>
        </w:rPr>
        <w:t xml:space="preserve">$ </w:t>
      </w:r>
      <w:r w:rsidRPr="002D7727">
        <w:rPr>
          <w:rFonts w:ascii="Consolas" w:hAnsi="Consolas"/>
          <w:b w:val="0"/>
          <w:bCs/>
          <w:color w:val="auto"/>
          <w:sz w:val="20"/>
          <w:szCs w:val="20"/>
        </w:rPr>
        <w:t>(ingesta-BO-env)</w:t>
      </w:r>
      <w:r w:rsidRPr="002D7727">
        <w:rPr>
          <w:rFonts w:ascii="Consolas" w:hAnsi="Consolas"/>
          <w:color w:val="auto"/>
          <w:sz w:val="20"/>
          <w:szCs w:val="20"/>
        </w:rPr>
        <w:t xml:space="preserve"> </w:t>
      </w:r>
      <w:r w:rsidRPr="00FD4A7E">
        <w:rPr>
          <w:rFonts w:ascii="Consolas" w:hAnsi="Consolas"/>
          <w:b w:val="0"/>
          <w:bCs/>
          <w:color w:val="auto"/>
          <w:sz w:val="20"/>
          <w:szCs w:val="20"/>
          <w:lang w:val="en-US"/>
        </w:rPr>
        <w:t xml:space="preserve">pip install </w:t>
      </w:r>
      <w:r>
        <w:rPr>
          <w:rFonts w:ascii="Consolas" w:hAnsi="Consolas"/>
          <w:b w:val="0"/>
          <w:bCs/>
          <w:color w:val="auto"/>
          <w:sz w:val="20"/>
          <w:szCs w:val="20"/>
          <w:lang w:val="en-US"/>
        </w:rPr>
        <w:t>-r requirements.txt</w:t>
      </w:r>
    </w:p>
    <w:p w14:paraId="6A21FF93" w14:textId="77777777" w:rsidR="0059035E" w:rsidRDefault="0059035E" w:rsidP="0059035E">
      <w:pPr>
        <w:rPr>
          <w:rFonts w:ascii="Consolas" w:hAnsi="Consolas"/>
          <w:b w:val="0"/>
          <w:bCs/>
          <w:color w:val="auto"/>
          <w:sz w:val="20"/>
          <w:szCs w:val="20"/>
          <w:lang w:val="en-US"/>
        </w:rPr>
      </w:pPr>
    </w:p>
    <w:p w14:paraId="3556A31D" w14:textId="77777777" w:rsidR="0059035E" w:rsidRDefault="0059035E" w:rsidP="0059035E">
      <w:pPr>
        <w:pStyle w:val="Parrafoestiloprrafo"/>
      </w:pPr>
      <w:r>
        <w:t>Y, finalmente, añadir el modelo de es_core_news_md de spacy:</w:t>
      </w:r>
    </w:p>
    <w:p w14:paraId="57BC5AE9" w14:textId="77777777" w:rsidR="0059035E" w:rsidRDefault="0059035E" w:rsidP="0059035E">
      <w:pPr>
        <w:pStyle w:val="Parrafoestiloprrafo"/>
      </w:pPr>
    </w:p>
    <w:p w14:paraId="2E19545A" w14:textId="30050BA1" w:rsidR="0059035E" w:rsidRPr="00331B6A" w:rsidRDefault="0059035E" w:rsidP="00331B6A">
      <w:pPr>
        <w:rPr>
          <w:rFonts w:ascii="Consolas" w:hAnsi="Consolas"/>
          <w:b w:val="0"/>
          <w:color w:val="auto"/>
          <w:sz w:val="20"/>
          <w:szCs w:val="20"/>
          <w:lang w:val="en-US"/>
        </w:rPr>
      </w:pPr>
      <w:r w:rsidRPr="00FD4A7E">
        <w:rPr>
          <w:rFonts w:ascii="Consolas" w:hAnsi="Consolas"/>
          <w:b w:val="0"/>
          <w:bCs/>
          <w:color w:val="auto"/>
          <w:sz w:val="20"/>
          <w:szCs w:val="20"/>
          <w:lang w:val="en-US"/>
        </w:rPr>
        <w:t xml:space="preserve">$ </w:t>
      </w:r>
      <w:r w:rsidRPr="002D7727">
        <w:rPr>
          <w:rFonts w:ascii="Consolas" w:hAnsi="Consolas"/>
          <w:b w:val="0"/>
          <w:bCs/>
          <w:color w:val="auto"/>
          <w:sz w:val="20"/>
          <w:szCs w:val="20"/>
        </w:rPr>
        <w:t>(ingesta-BO-env)</w:t>
      </w:r>
      <w:r w:rsidRPr="002D7727">
        <w:rPr>
          <w:rFonts w:ascii="Consolas" w:hAnsi="Consolas"/>
          <w:color w:val="auto"/>
          <w:sz w:val="20"/>
          <w:szCs w:val="20"/>
        </w:rPr>
        <w:t xml:space="preserve"> </w:t>
      </w:r>
      <w:r w:rsidRPr="00FD4A7E">
        <w:rPr>
          <w:rFonts w:ascii="Consolas" w:hAnsi="Consolas"/>
          <w:b w:val="0"/>
          <w:bCs/>
          <w:color w:val="auto"/>
          <w:sz w:val="20"/>
          <w:szCs w:val="20"/>
          <w:lang w:val="en-US"/>
        </w:rPr>
        <w:t>p</w:t>
      </w:r>
      <w:r>
        <w:rPr>
          <w:rFonts w:ascii="Consolas" w:hAnsi="Consolas"/>
          <w:b w:val="0"/>
          <w:bCs/>
          <w:color w:val="auto"/>
          <w:sz w:val="20"/>
          <w:szCs w:val="20"/>
          <w:lang w:val="en-US"/>
        </w:rPr>
        <w:t>ython -m spacy download es_core_news_md</w:t>
      </w:r>
    </w:p>
    <w:p w14:paraId="1CC5D358" w14:textId="77777777" w:rsidR="0059035E" w:rsidRDefault="0059035E" w:rsidP="0059035E">
      <w:pPr>
        <w:pStyle w:val="Ttulo3"/>
      </w:pPr>
      <w:bookmarkStart w:id="47" w:name="_Ref58589009"/>
      <w:bookmarkStart w:id="48" w:name="_Ref58590478"/>
      <w:bookmarkStart w:id="49" w:name="_Toc58600125"/>
      <w:bookmarkStart w:id="50" w:name="_Toc58601419"/>
      <w:r>
        <w:t>Configuración de Apache Airflow</w:t>
      </w:r>
      <w:bookmarkEnd w:id="47"/>
      <w:bookmarkEnd w:id="48"/>
      <w:bookmarkEnd w:id="49"/>
      <w:bookmarkEnd w:id="50"/>
    </w:p>
    <w:p w14:paraId="6C4997DB" w14:textId="5DF71BE9" w:rsidR="0059035E" w:rsidRDefault="0059035E" w:rsidP="0059035E">
      <w:pPr>
        <w:pStyle w:val="Parrafoestiloprrafo"/>
        <w:rPr>
          <w:lang w:val="es-ES" w:eastAsia="zh-CN"/>
        </w:rPr>
      </w:pPr>
      <w:r>
        <w:rPr>
          <w:lang w:val="es-ES" w:eastAsia="zh-CN"/>
        </w:rPr>
        <w:t xml:space="preserve">Apache Airflow se configura a través del archivo </w:t>
      </w:r>
      <w:r w:rsidRPr="00135EDF">
        <w:rPr>
          <w:rFonts w:ascii="Consolas" w:hAnsi="Consolas"/>
          <w:lang w:val="es-ES" w:eastAsia="zh-CN"/>
        </w:rPr>
        <w:t>airflow.cfg</w:t>
      </w:r>
      <w:r>
        <w:rPr>
          <w:lang w:val="es-ES" w:eastAsia="zh-CN"/>
        </w:rPr>
        <w:t xml:space="preserve">, almacenado en la ruta </w:t>
      </w:r>
      <w:r w:rsidRPr="00135EDF">
        <w:rPr>
          <w:rFonts w:ascii="Consolas" w:hAnsi="Consolas"/>
          <w:lang w:val="es-ES" w:eastAsia="zh-CN"/>
        </w:rPr>
        <w:t>$AIRFLOW_HOME</w:t>
      </w:r>
      <w:r>
        <w:rPr>
          <w:lang w:val="es-ES" w:eastAsia="zh-CN"/>
        </w:rPr>
        <w:t xml:space="preserve">. Este fichero se ha creado en el sistema CentOS, para poder exportarlo posteriormente al servidor de desarrollo directamente. Para crear una plantilla del fichero de configuración, basta con ejecutar el comando </w:t>
      </w:r>
      <w:r w:rsidRPr="0053542F">
        <w:rPr>
          <w:rFonts w:ascii="Consolas" w:hAnsi="Consolas"/>
          <w:lang w:val="es-ES" w:eastAsia="zh-CN"/>
        </w:rPr>
        <w:t>airflow initdb</w:t>
      </w:r>
      <w:r>
        <w:rPr>
          <w:lang w:val="es-ES" w:eastAsia="zh-CN"/>
        </w:rPr>
        <w:t xml:space="preserve"> tras realizar los pasos descritos en </w:t>
      </w:r>
      <w:r>
        <w:rPr>
          <w:lang w:val="es-ES" w:eastAsia="zh-CN"/>
        </w:rPr>
        <w:fldChar w:fldCharType="begin"/>
      </w:r>
      <w:r>
        <w:rPr>
          <w:lang w:val="es-ES" w:eastAsia="zh-CN"/>
        </w:rPr>
        <w:instrText xml:space="preserve"> REF _Ref58588705 \r \h </w:instrText>
      </w:r>
      <w:r>
        <w:rPr>
          <w:lang w:val="es-ES" w:eastAsia="zh-CN"/>
        </w:rPr>
      </w:r>
      <w:r>
        <w:rPr>
          <w:lang w:val="es-ES" w:eastAsia="zh-CN"/>
        </w:rPr>
        <w:fldChar w:fldCharType="separate"/>
      </w:r>
      <w:r w:rsidR="00AC23C1">
        <w:rPr>
          <w:lang w:val="es-ES" w:eastAsia="zh-CN"/>
        </w:rPr>
        <w:t>1.6.2</w:t>
      </w:r>
      <w:r>
        <w:rPr>
          <w:lang w:val="es-ES" w:eastAsia="zh-CN"/>
        </w:rPr>
        <w:fldChar w:fldCharType="end"/>
      </w:r>
      <w:r>
        <w:rPr>
          <w:lang w:val="es-ES" w:eastAsia="zh-CN"/>
        </w:rPr>
        <w:t xml:space="preserve">, y después modificar el archivo situado en la ruta </w:t>
      </w:r>
      <w:r w:rsidRPr="0053542F">
        <w:rPr>
          <w:rFonts w:ascii="Consolas" w:hAnsi="Consolas"/>
          <w:lang w:val="es-ES" w:eastAsia="zh-CN"/>
        </w:rPr>
        <w:t>/home/&lt;user&gt;/airflow/airflow.cfg</w:t>
      </w:r>
      <w:r>
        <w:rPr>
          <w:lang w:val="es-ES" w:eastAsia="zh-CN"/>
        </w:rPr>
        <w:t>:</w:t>
      </w:r>
    </w:p>
    <w:p w14:paraId="5E5391EF" w14:textId="77777777" w:rsidR="0059035E" w:rsidRDefault="0059035E" w:rsidP="0059035E">
      <w:pPr>
        <w:pStyle w:val="Parrafoestiloprrafo"/>
        <w:rPr>
          <w:lang w:val="es-ES" w:eastAsia="zh-CN"/>
        </w:rPr>
      </w:pPr>
    </w:p>
    <w:p w14:paraId="471274E3" w14:textId="77777777" w:rsidR="0059035E" w:rsidRPr="000A532F" w:rsidRDefault="0059035E" w:rsidP="0059035E">
      <w:pPr>
        <w:rPr>
          <w:rFonts w:ascii="Consolas" w:hAnsi="Consolas"/>
          <w:b w:val="0"/>
          <w:bCs/>
          <w:color w:val="auto"/>
          <w:sz w:val="20"/>
          <w:szCs w:val="20"/>
        </w:rPr>
      </w:pPr>
      <w:r w:rsidRPr="000A532F">
        <w:rPr>
          <w:rFonts w:ascii="Consolas" w:hAnsi="Consolas"/>
          <w:b w:val="0"/>
          <w:bCs/>
          <w:color w:val="auto"/>
          <w:sz w:val="20"/>
          <w:szCs w:val="20"/>
        </w:rPr>
        <w:t># modificar el executor</w:t>
      </w:r>
    </w:p>
    <w:p w14:paraId="2A1AF3FF" w14:textId="77777777" w:rsidR="0059035E" w:rsidRDefault="0059035E" w:rsidP="0059035E">
      <w:pPr>
        <w:rPr>
          <w:rFonts w:ascii="Consolas" w:hAnsi="Consolas"/>
          <w:b w:val="0"/>
          <w:bCs/>
          <w:color w:val="auto"/>
          <w:sz w:val="20"/>
          <w:szCs w:val="20"/>
        </w:rPr>
      </w:pPr>
      <w:r w:rsidRPr="000A532F">
        <w:rPr>
          <w:rFonts w:ascii="Consolas" w:hAnsi="Consolas"/>
          <w:b w:val="0"/>
          <w:bCs/>
          <w:color w:val="auto"/>
          <w:sz w:val="20"/>
          <w:szCs w:val="20"/>
        </w:rPr>
        <w:t>executor = LocalExecutor</w:t>
      </w:r>
    </w:p>
    <w:p w14:paraId="670F34B5" w14:textId="77777777" w:rsidR="0059035E" w:rsidRPr="000A532F" w:rsidRDefault="0059035E" w:rsidP="0059035E">
      <w:pPr>
        <w:rPr>
          <w:rFonts w:ascii="Consolas" w:hAnsi="Consolas"/>
          <w:b w:val="0"/>
          <w:bCs/>
          <w:color w:val="auto"/>
          <w:sz w:val="20"/>
          <w:szCs w:val="20"/>
        </w:rPr>
      </w:pPr>
    </w:p>
    <w:p w14:paraId="4D65F100" w14:textId="77777777" w:rsidR="0059035E" w:rsidRPr="000A532F" w:rsidRDefault="0059035E" w:rsidP="0059035E">
      <w:pPr>
        <w:rPr>
          <w:rFonts w:ascii="Consolas" w:hAnsi="Consolas"/>
          <w:b w:val="0"/>
          <w:bCs/>
          <w:color w:val="auto"/>
          <w:sz w:val="20"/>
          <w:szCs w:val="20"/>
        </w:rPr>
      </w:pPr>
      <w:r w:rsidRPr="000A532F">
        <w:rPr>
          <w:rFonts w:ascii="Consolas" w:hAnsi="Consolas"/>
          <w:b w:val="0"/>
          <w:bCs/>
          <w:color w:val="auto"/>
          <w:sz w:val="20"/>
          <w:szCs w:val="20"/>
        </w:rPr>
        <w:t># modificar el string de conexión a la BBDD ‘airflow’ situada en PostgreSQL</w:t>
      </w:r>
    </w:p>
    <w:p w14:paraId="5ADB6065" w14:textId="77777777" w:rsidR="0059035E" w:rsidRDefault="0059035E" w:rsidP="0059035E">
      <w:pPr>
        <w:pStyle w:val="Parrafoestiloprrafo"/>
        <w:jc w:val="left"/>
        <w:rPr>
          <w:rFonts w:ascii="Consolas" w:hAnsi="Consolas"/>
          <w:bCs/>
          <w:lang w:val="en-US" w:eastAsia="zh-CN"/>
        </w:rPr>
      </w:pPr>
      <w:r w:rsidRPr="000A532F">
        <w:rPr>
          <w:rFonts w:ascii="Consolas" w:hAnsi="Consolas"/>
          <w:bCs/>
          <w:lang w:val="en-US" w:eastAsia="zh-CN"/>
        </w:rPr>
        <w:t>sql_alchemy_conn = postgresql+psycopg2://airflow:&lt;passwd&gt;@localhost/airflow</w:t>
      </w:r>
    </w:p>
    <w:p w14:paraId="2D0DE2E7" w14:textId="77777777" w:rsidR="0059035E" w:rsidRPr="000A532F" w:rsidRDefault="0059035E" w:rsidP="0059035E">
      <w:pPr>
        <w:pStyle w:val="Parrafoestiloprrafo"/>
        <w:jc w:val="left"/>
        <w:rPr>
          <w:rFonts w:ascii="Consolas" w:hAnsi="Consolas"/>
          <w:bCs/>
          <w:sz w:val="22"/>
          <w:szCs w:val="22"/>
          <w:lang w:val="en-US" w:eastAsia="zh-CN"/>
        </w:rPr>
      </w:pPr>
    </w:p>
    <w:p w14:paraId="08C67417" w14:textId="77777777" w:rsidR="0059035E" w:rsidRPr="000A532F" w:rsidRDefault="0059035E" w:rsidP="0059035E">
      <w:pPr>
        <w:rPr>
          <w:rFonts w:ascii="Consolas" w:hAnsi="Consolas"/>
          <w:b w:val="0"/>
          <w:bCs/>
          <w:color w:val="auto"/>
          <w:sz w:val="20"/>
          <w:szCs w:val="20"/>
        </w:rPr>
      </w:pPr>
      <w:r w:rsidRPr="000A532F">
        <w:rPr>
          <w:rFonts w:ascii="Consolas" w:hAnsi="Consolas"/>
          <w:b w:val="0"/>
          <w:bCs/>
          <w:color w:val="auto"/>
          <w:sz w:val="20"/>
          <w:szCs w:val="20"/>
        </w:rPr>
        <w:t># no cargar los DAG de ejemplo</w:t>
      </w:r>
    </w:p>
    <w:p w14:paraId="4060445D" w14:textId="77777777" w:rsidR="0059035E" w:rsidRDefault="0059035E" w:rsidP="0059035E">
      <w:pPr>
        <w:rPr>
          <w:rFonts w:ascii="Consolas" w:hAnsi="Consolas"/>
          <w:b w:val="0"/>
          <w:bCs/>
          <w:color w:val="auto"/>
          <w:sz w:val="20"/>
          <w:szCs w:val="20"/>
        </w:rPr>
      </w:pPr>
      <w:r w:rsidRPr="000A532F">
        <w:rPr>
          <w:rFonts w:ascii="Consolas" w:hAnsi="Consolas"/>
          <w:b w:val="0"/>
          <w:bCs/>
          <w:color w:val="auto"/>
          <w:sz w:val="20"/>
          <w:szCs w:val="20"/>
        </w:rPr>
        <w:t>load_Examples = False</w:t>
      </w:r>
    </w:p>
    <w:p w14:paraId="482B6B7E" w14:textId="77777777" w:rsidR="0059035E" w:rsidRPr="000A532F" w:rsidRDefault="0059035E" w:rsidP="0059035E">
      <w:pPr>
        <w:rPr>
          <w:rFonts w:ascii="Consolas" w:hAnsi="Consolas"/>
          <w:b w:val="0"/>
          <w:bCs/>
          <w:color w:val="auto"/>
          <w:sz w:val="20"/>
          <w:szCs w:val="20"/>
        </w:rPr>
      </w:pPr>
    </w:p>
    <w:p w14:paraId="44C79418" w14:textId="77777777" w:rsidR="0059035E" w:rsidRPr="000A532F" w:rsidRDefault="0059035E" w:rsidP="0059035E">
      <w:pPr>
        <w:rPr>
          <w:rFonts w:ascii="Consolas" w:hAnsi="Consolas"/>
          <w:b w:val="0"/>
          <w:bCs/>
          <w:color w:val="auto"/>
          <w:sz w:val="20"/>
          <w:szCs w:val="20"/>
        </w:rPr>
      </w:pPr>
      <w:r w:rsidRPr="000A532F">
        <w:rPr>
          <w:rFonts w:ascii="Consolas" w:hAnsi="Consolas"/>
          <w:b w:val="0"/>
          <w:bCs/>
          <w:color w:val="auto"/>
          <w:sz w:val="20"/>
          <w:szCs w:val="20"/>
        </w:rPr>
        <w:t># configurar los límites y los recursos de ejecución</w:t>
      </w:r>
    </w:p>
    <w:p w14:paraId="378935F6" w14:textId="77777777" w:rsidR="0059035E" w:rsidRPr="000A532F" w:rsidRDefault="0059035E" w:rsidP="0059035E">
      <w:pPr>
        <w:pStyle w:val="Parrafoestiloprrafo"/>
        <w:rPr>
          <w:rFonts w:ascii="Consolas" w:hAnsi="Consolas"/>
          <w:bCs/>
          <w:lang w:val="en-US" w:eastAsia="zh-CN"/>
        </w:rPr>
      </w:pPr>
      <w:r w:rsidRPr="000A532F">
        <w:rPr>
          <w:rFonts w:ascii="Consolas" w:hAnsi="Consolas"/>
          <w:bCs/>
          <w:lang w:val="en-US" w:eastAsia="zh-CN"/>
        </w:rPr>
        <w:t>parallelism = 6</w:t>
      </w:r>
    </w:p>
    <w:p w14:paraId="25E7DEA8" w14:textId="77777777" w:rsidR="0059035E" w:rsidRPr="000A532F" w:rsidRDefault="0059035E" w:rsidP="0059035E">
      <w:pPr>
        <w:pStyle w:val="Parrafoestiloprrafo"/>
        <w:rPr>
          <w:rFonts w:ascii="Consolas" w:hAnsi="Consolas"/>
          <w:bCs/>
          <w:lang w:val="en-US" w:eastAsia="zh-CN"/>
        </w:rPr>
      </w:pPr>
      <w:r w:rsidRPr="000A532F">
        <w:rPr>
          <w:rFonts w:ascii="Consolas" w:hAnsi="Consolas"/>
          <w:bCs/>
          <w:lang w:val="en-US" w:eastAsia="zh-CN"/>
        </w:rPr>
        <w:t>dag_concurrency = 4</w:t>
      </w:r>
    </w:p>
    <w:p w14:paraId="4B55A707" w14:textId="77777777" w:rsidR="0059035E" w:rsidRPr="000A532F" w:rsidRDefault="0059035E" w:rsidP="0059035E">
      <w:pPr>
        <w:pStyle w:val="Parrafoestiloprrafo"/>
        <w:rPr>
          <w:rFonts w:ascii="Consolas" w:hAnsi="Consolas"/>
          <w:bCs/>
          <w:lang w:val="en-US" w:eastAsia="zh-CN"/>
        </w:rPr>
      </w:pPr>
      <w:r w:rsidRPr="000A532F">
        <w:rPr>
          <w:rFonts w:ascii="Consolas" w:hAnsi="Consolas"/>
          <w:bCs/>
          <w:lang w:val="en-US" w:eastAsia="zh-CN"/>
        </w:rPr>
        <w:t>max_active_runs_per_dag = 4</w:t>
      </w:r>
    </w:p>
    <w:p w14:paraId="2FF582C6" w14:textId="77777777" w:rsidR="0059035E" w:rsidRPr="000A532F" w:rsidRDefault="0059035E" w:rsidP="0059035E">
      <w:pPr>
        <w:pStyle w:val="Parrafoestiloprrafo"/>
        <w:rPr>
          <w:rFonts w:ascii="Consolas" w:hAnsi="Consolas"/>
          <w:bCs/>
          <w:lang w:val="en-US" w:eastAsia="zh-CN"/>
        </w:rPr>
      </w:pPr>
      <w:r w:rsidRPr="000A532F">
        <w:rPr>
          <w:rFonts w:ascii="Consolas" w:hAnsi="Consolas"/>
          <w:bCs/>
          <w:lang w:val="en-US" w:eastAsia="zh-CN"/>
        </w:rPr>
        <w:t>worker_refresh_interval = 300</w:t>
      </w:r>
    </w:p>
    <w:p w14:paraId="78A6A77D" w14:textId="77777777" w:rsidR="0059035E" w:rsidRPr="000A532F" w:rsidRDefault="0059035E" w:rsidP="0059035E">
      <w:pPr>
        <w:pStyle w:val="Parrafoestiloprrafo"/>
        <w:rPr>
          <w:rFonts w:ascii="Consolas" w:hAnsi="Consolas"/>
          <w:bCs/>
          <w:lang w:val="en-US" w:eastAsia="zh-CN"/>
        </w:rPr>
      </w:pPr>
      <w:r w:rsidRPr="000A532F">
        <w:rPr>
          <w:rFonts w:ascii="Consolas" w:hAnsi="Consolas"/>
          <w:bCs/>
          <w:lang w:val="en-US" w:eastAsia="zh-CN"/>
        </w:rPr>
        <w:t>workers = 2</w:t>
      </w:r>
    </w:p>
    <w:p w14:paraId="2C746424" w14:textId="77777777" w:rsidR="0059035E" w:rsidRPr="000A532F" w:rsidRDefault="0059035E" w:rsidP="0059035E">
      <w:pPr>
        <w:pStyle w:val="Parrafoestiloprrafo"/>
        <w:rPr>
          <w:rFonts w:ascii="Consolas" w:hAnsi="Consolas"/>
          <w:bCs/>
          <w:lang w:val="en-US" w:eastAsia="zh-CN"/>
        </w:rPr>
      </w:pPr>
      <w:r w:rsidRPr="000A532F">
        <w:rPr>
          <w:rFonts w:ascii="Consolas" w:hAnsi="Consolas"/>
          <w:bCs/>
          <w:lang w:val="en-US" w:eastAsia="zh-CN"/>
        </w:rPr>
        <w:t>scheduler_heartbeat_sec = 60</w:t>
      </w:r>
    </w:p>
    <w:p w14:paraId="08328B21" w14:textId="77777777" w:rsidR="0059035E" w:rsidRPr="000A532F" w:rsidRDefault="0059035E" w:rsidP="0059035E">
      <w:pPr>
        <w:pStyle w:val="Parrafoestiloprrafo"/>
        <w:rPr>
          <w:rFonts w:ascii="Consolas" w:hAnsi="Consolas"/>
          <w:bCs/>
          <w:lang w:val="es-ES" w:eastAsia="zh-CN"/>
        </w:rPr>
      </w:pPr>
      <w:r w:rsidRPr="000A532F">
        <w:rPr>
          <w:rFonts w:ascii="Consolas" w:hAnsi="Consolas"/>
          <w:bCs/>
          <w:lang w:val="es-ES" w:eastAsia="zh-CN"/>
        </w:rPr>
        <w:t>min_file_process_interval = 60</w:t>
      </w:r>
    </w:p>
    <w:p w14:paraId="1610207F" w14:textId="77777777" w:rsidR="0059035E" w:rsidRPr="005B13C4" w:rsidRDefault="0059035E" w:rsidP="0059035E">
      <w:pPr>
        <w:pStyle w:val="Parrafoestiloprrafo"/>
        <w:rPr>
          <w:lang w:val="es-ES" w:eastAsia="zh-CN"/>
        </w:rPr>
      </w:pPr>
    </w:p>
    <w:p w14:paraId="03BB61C3" w14:textId="54AA9EF6" w:rsidR="0059035E" w:rsidRPr="008D47C8" w:rsidRDefault="0059035E" w:rsidP="0059035E">
      <w:pPr>
        <w:pStyle w:val="Parrafoestiloprrafo"/>
        <w:rPr>
          <w:lang w:val="es-ES" w:eastAsia="zh-CN"/>
        </w:rPr>
      </w:pPr>
      <w:r w:rsidRPr="008D47C8">
        <w:rPr>
          <w:lang w:val="es-ES" w:eastAsia="zh-CN"/>
        </w:rPr>
        <w:t>Una vez creado el entorno y el fichero de configuración (</w:t>
      </w:r>
      <w:r w:rsidRPr="008D47C8">
        <w:rPr>
          <w:lang w:val="es-ES" w:eastAsia="zh-CN"/>
        </w:rPr>
        <w:fldChar w:fldCharType="begin"/>
      </w:r>
      <w:r w:rsidRPr="008D47C8">
        <w:rPr>
          <w:lang w:val="es-ES" w:eastAsia="zh-CN"/>
        </w:rPr>
        <w:instrText xml:space="preserve"> REF _Ref58589004 \r \h  \* MERGEFORMAT </w:instrText>
      </w:r>
      <w:r w:rsidRPr="008D47C8">
        <w:rPr>
          <w:lang w:val="es-ES" w:eastAsia="zh-CN"/>
        </w:rPr>
      </w:r>
      <w:r w:rsidRPr="008D47C8">
        <w:rPr>
          <w:lang w:val="es-ES" w:eastAsia="zh-CN"/>
        </w:rPr>
        <w:fldChar w:fldCharType="separate"/>
      </w:r>
      <w:r w:rsidR="00A200BE">
        <w:rPr>
          <w:lang w:val="es-ES" w:eastAsia="zh-CN"/>
        </w:rPr>
        <w:t>1.6.2</w:t>
      </w:r>
      <w:r w:rsidRPr="008D47C8">
        <w:rPr>
          <w:lang w:val="es-ES" w:eastAsia="zh-CN"/>
        </w:rPr>
        <w:fldChar w:fldCharType="end"/>
      </w:r>
      <w:r w:rsidRPr="008D47C8">
        <w:rPr>
          <w:lang w:val="es-ES" w:eastAsia="zh-CN"/>
        </w:rPr>
        <w:t xml:space="preserve">, </w:t>
      </w:r>
      <w:r w:rsidRPr="008D47C8">
        <w:rPr>
          <w:lang w:val="es-ES" w:eastAsia="zh-CN"/>
        </w:rPr>
        <w:fldChar w:fldCharType="begin"/>
      </w:r>
      <w:r w:rsidRPr="008D47C8">
        <w:rPr>
          <w:lang w:val="es-ES" w:eastAsia="zh-CN"/>
        </w:rPr>
        <w:instrText xml:space="preserve"> REF _Ref58589009 \r \h  \* MERGEFORMAT </w:instrText>
      </w:r>
      <w:r w:rsidRPr="008D47C8">
        <w:rPr>
          <w:lang w:val="es-ES" w:eastAsia="zh-CN"/>
        </w:rPr>
      </w:r>
      <w:r w:rsidRPr="008D47C8">
        <w:rPr>
          <w:lang w:val="es-ES" w:eastAsia="zh-CN"/>
        </w:rPr>
        <w:fldChar w:fldCharType="separate"/>
      </w:r>
      <w:r w:rsidR="00A200BE">
        <w:rPr>
          <w:lang w:val="es-ES" w:eastAsia="zh-CN"/>
        </w:rPr>
        <w:t>1.6.3</w:t>
      </w:r>
      <w:r w:rsidRPr="008D47C8">
        <w:rPr>
          <w:lang w:val="es-ES" w:eastAsia="zh-CN"/>
        </w:rPr>
        <w:fldChar w:fldCharType="end"/>
      </w:r>
      <w:r w:rsidRPr="008D47C8">
        <w:rPr>
          <w:lang w:val="es-ES" w:eastAsia="zh-CN"/>
        </w:rPr>
        <w:t>), se procedió a incluirlos en el servidor backend de desarrollo.</w:t>
      </w:r>
    </w:p>
    <w:p w14:paraId="46A21D1A" w14:textId="77777777" w:rsidR="0059035E" w:rsidRDefault="0059035E" w:rsidP="0059035E">
      <w:pPr>
        <w:pStyle w:val="Parrafoestiloprrafo"/>
        <w:rPr>
          <w:lang w:val="es-ES" w:eastAsia="zh-CN"/>
        </w:rPr>
      </w:pPr>
    </w:p>
    <w:p w14:paraId="54434F2D" w14:textId="77777777" w:rsidR="0059035E" w:rsidRDefault="0059035E" w:rsidP="0059035E">
      <w:pPr>
        <w:pStyle w:val="Ttulo3"/>
      </w:pPr>
      <w:bookmarkStart w:id="51" w:name="_Toc58600126"/>
      <w:bookmarkStart w:id="52" w:name="_Toc58601420"/>
      <w:r>
        <w:t xml:space="preserve">Despliegue en </w:t>
      </w:r>
      <w:r w:rsidRPr="000A4236">
        <w:rPr>
          <w:i/>
          <w:iCs/>
          <w:lang w:val="es-ES"/>
        </w:rPr>
        <w:t>backend</w:t>
      </w:r>
      <w:r>
        <w:rPr>
          <w:lang w:val="es-ES"/>
        </w:rPr>
        <w:t xml:space="preserve"> de </w:t>
      </w:r>
      <w:r>
        <w:t>desarrollo</w:t>
      </w:r>
      <w:bookmarkEnd w:id="51"/>
      <w:bookmarkEnd w:id="52"/>
    </w:p>
    <w:p w14:paraId="35415E4B" w14:textId="77777777" w:rsidR="0059035E" w:rsidRDefault="0059035E" w:rsidP="0059035E">
      <w:pPr>
        <w:pStyle w:val="Parrafoestiloprrafo"/>
        <w:rPr>
          <w:lang w:val="es-ES" w:eastAsia="zh-CN"/>
        </w:rPr>
      </w:pPr>
      <w:r>
        <w:rPr>
          <w:lang w:val="es-ES" w:eastAsia="zh-CN"/>
        </w:rPr>
        <w:t xml:space="preserve">El despliegue sobre el servidor backend de desarrollo fue llevado a cabo por los desarrolladores. Para ello, se realizó lo siguiente sobre el servidor backend, </w:t>
      </w:r>
      <w:r w:rsidRPr="000217A0">
        <w:rPr>
          <w:u w:val="single"/>
          <w:lang w:val="es-ES" w:eastAsia="zh-CN"/>
        </w:rPr>
        <w:t>con el usuario hiberus</w:t>
      </w:r>
      <w:r>
        <w:rPr>
          <w:lang w:val="es-ES" w:eastAsia="zh-CN"/>
        </w:rPr>
        <w:t>:</w:t>
      </w:r>
    </w:p>
    <w:p w14:paraId="27CB4122" w14:textId="77777777" w:rsidR="0059035E" w:rsidRDefault="0059035E" w:rsidP="0059035E">
      <w:pPr>
        <w:pStyle w:val="Parrafoestiloprrafo"/>
        <w:rPr>
          <w:lang w:val="es-ES" w:eastAsia="zh-CN"/>
        </w:rPr>
      </w:pPr>
    </w:p>
    <w:p w14:paraId="3B8E7FAE" w14:textId="77777777" w:rsidR="0059035E" w:rsidRDefault="0059035E" w:rsidP="0059035E">
      <w:pPr>
        <w:pStyle w:val="Parrafoestiloprrafo"/>
        <w:rPr>
          <w:rFonts w:ascii="Consolas" w:hAnsi="Consolas"/>
          <w:lang w:val="es-ES" w:eastAsia="zh-CN"/>
        </w:rPr>
      </w:pPr>
      <w:r>
        <w:rPr>
          <w:rFonts w:ascii="Consolas" w:hAnsi="Consolas"/>
          <w:lang w:val="es-ES" w:eastAsia="zh-CN"/>
        </w:rPr>
        <w:t>$ cd ~</w:t>
      </w:r>
    </w:p>
    <w:p w14:paraId="64C5173E" w14:textId="77777777" w:rsidR="0059035E" w:rsidRDefault="0059035E" w:rsidP="0059035E">
      <w:pPr>
        <w:pStyle w:val="Parrafoestiloprrafo"/>
        <w:rPr>
          <w:lang w:val="es-ES" w:eastAsia="zh-CN"/>
        </w:rPr>
      </w:pPr>
      <w:r>
        <w:rPr>
          <w:rFonts w:ascii="Consolas" w:hAnsi="Consolas"/>
          <w:lang w:val="es-ES" w:eastAsia="zh-CN"/>
        </w:rPr>
        <w:t>$ mkdir airflow</w:t>
      </w:r>
    </w:p>
    <w:p w14:paraId="781987FA" w14:textId="77777777" w:rsidR="0059035E" w:rsidRDefault="0059035E" w:rsidP="0059035E">
      <w:pPr>
        <w:pStyle w:val="Parrafoestiloprrafo"/>
        <w:rPr>
          <w:rFonts w:ascii="Consolas" w:hAnsi="Consolas"/>
          <w:lang w:val="es-ES" w:eastAsia="zh-CN"/>
        </w:rPr>
      </w:pPr>
      <w:r>
        <w:rPr>
          <w:rFonts w:ascii="Consolas" w:hAnsi="Consolas"/>
          <w:lang w:val="es-ES" w:eastAsia="zh-CN"/>
        </w:rPr>
        <w:t>$ scl enable rh-python36 bash</w:t>
      </w:r>
    </w:p>
    <w:p w14:paraId="06827597" w14:textId="77777777" w:rsidR="0059035E" w:rsidRDefault="0059035E" w:rsidP="0059035E">
      <w:pPr>
        <w:pStyle w:val="Parrafoestiloprrafo"/>
        <w:rPr>
          <w:rFonts w:ascii="Consolas" w:hAnsi="Consolas"/>
          <w:lang w:val="es-ES" w:eastAsia="zh-CN"/>
        </w:rPr>
      </w:pPr>
      <w:r>
        <w:rPr>
          <w:rFonts w:ascii="Consolas" w:hAnsi="Consolas"/>
          <w:lang w:val="es-ES" w:eastAsia="zh-CN"/>
        </w:rPr>
        <w:t>$ python -m venv ingesta-BO-env</w:t>
      </w:r>
    </w:p>
    <w:p w14:paraId="55E5C765" w14:textId="77777777" w:rsidR="0059035E" w:rsidRDefault="0059035E" w:rsidP="0059035E">
      <w:pPr>
        <w:pStyle w:val="Parrafoestiloprrafo"/>
        <w:rPr>
          <w:rFonts w:ascii="Consolas" w:hAnsi="Consolas"/>
          <w:lang w:val="es-ES" w:eastAsia="zh-CN"/>
        </w:rPr>
      </w:pPr>
    </w:p>
    <w:p w14:paraId="6B1F479A" w14:textId="77777777" w:rsidR="0059035E" w:rsidRDefault="0059035E" w:rsidP="0059035E">
      <w:pPr>
        <w:pStyle w:val="Parrafoestiloprrafo"/>
      </w:pPr>
      <w:r>
        <w:t>Después de crear el entorno ingesta-BO-env y la carpeta airflow, se copiaron los siguientes directorios:</w:t>
      </w:r>
    </w:p>
    <w:p w14:paraId="2A0ADDF3" w14:textId="5F64D453" w:rsidR="0059035E" w:rsidRDefault="0059035E" w:rsidP="006E11BF">
      <w:pPr>
        <w:pStyle w:val="Parrafoestiloprrafo"/>
        <w:numPr>
          <w:ilvl w:val="0"/>
          <w:numId w:val="48"/>
        </w:numPr>
      </w:pPr>
      <w:r>
        <w:t xml:space="preserve">Se copió sin sobreescribir la carpeta ingesta-BO-env/bin proveniente del entorno virtual definido en el apartado </w:t>
      </w:r>
      <w:r>
        <w:fldChar w:fldCharType="begin"/>
      </w:r>
      <w:r>
        <w:instrText xml:space="preserve"> REF _Ref58590313 \r \h </w:instrText>
      </w:r>
      <w:r>
        <w:fldChar w:fldCharType="separate"/>
      </w:r>
      <w:r w:rsidR="00A200BE">
        <w:t>1.6.2</w:t>
      </w:r>
      <w:r>
        <w:fldChar w:fldCharType="end"/>
      </w:r>
      <w:r>
        <w:t xml:space="preserve"> sobre la ruta /export/home/hiberus/ingesta-BO-env/.</w:t>
      </w:r>
    </w:p>
    <w:p w14:paraId="7DF1889E" w14:textId="42678FEA" w:rsidR="0059035E" w:rsidRDefault="0059035E" w:rsidP="006E11BF">
      <w:pPr>
        <w:pStyle w:val="Parrafoestiloprrafo"/>
        <w:numPr>
          <w:ilvl w:val="0"/>
          <w:numId w:val="48"/>
        </w:numPr>
      </w:pPr>
      <w:r>
        <w:t xml:space="preserve">Se sustituyó la carpeta /export/home/hiberus/ingesta-BO-env/lib por la carpeta ingesta-BO-env/lib proveniente del entorno virtual definido en el apartado </w:t>
      </w:r>
      <w:r>
        <w:fldChar w:fldCharType="begin"/>
      </w:r>
      <w:r>
        <w:instrText xml:space="preserve"> REF _Ref58590313 \r \h </w:instrText>
      </w:r>
      <w:r>
        <w:fldChar w:fldCharType="separate"/>
      </w:r>
      <w:r w:rsidR="00A200BE">
        <w:t>1.6.2</w:t>
      </w:r>
      <w:r>
        <w:fldChar w:fldCharType="end"/>
      </w:r>
      <w:r>
        <w:t>.</w:t>
      </w:r>
    </w:p>
    <w:p w14:paraId="36131155" w14:textId="5AF856F4" w:rsidR="0059035E" w:rsidRPr="00676693" w:rsidRDefault="0059035E" w:rsidP="006E11BF">
      <w:pPr>
        <w:pStyle w:val="Parrafoestiloprrafo"/>
        <w:numPr>
          <w:ilvl w:val="0"/>
          <w:numId w:val="48"/>
        </w:numPr>
      </w:pPr>
      <w:r>
        <w:t xml:space="preserve">Se copió el archivo airflow.cfg definido en </w:t>
      </w:r>
      <w:r>
        <w:fldChar w:fldCharType="begin"/>
      </w:r>
      <w:r>
        <w:instrText xml:space="preserve"> REF _Ref58590478 \r \h </w:instrText>
      </w:r>
      <w:r>
        <w:fldChar w:fldCharType="separate"/>
      </w:r>
      <w:r w:rsidR="00A200BE">
        <w:t>1.6.3</w:t>
      </w:r>
      <w:r>
        <w:fldChar w:fldCharType="end"/>
      </w:r>
      <w:r>
        <w:t xml:space="preserve"> en la carpeta /export/home/hiberus/airflow/.</w:t>
      </w:r>
    </w:p>
    <w:p w14:paraId="148CAE24" w14:textId="77777777" w:rsidR="0059035E" w:rsidRPr="00F3662A" w:rsidRDefault="0059035E" w:rsidP="0059035E">
      <w:pPr>
        <w:pStyle w:val="Parrafoestiloprrafo"/>
        <w:rPr>
          <w:lang w:val="es-ES" w:eastAsia="zh-CN"/>
        </w:rPr>
      </w:pPr>
    </w:p>
    <w:p w14:paraId="740160C2" w14:textId="77777777" w:rsidR="0059035E" w:rsidRDefault="0059035E" w:rsidP="0059035E">
      <w:pPr>
        <w:pStyle w:val="Parrafoestiloprrafo"/>
        <w:rPr>
          <w:lang w:val="es-ES" w:eastAsia="zh-CN"/>
        </w:rPr>
      </w:pPr>
      <w:r>
        <w:rPr>
          <w:lang w:val="es-ES" w:eastAsia="zh-CN"/>
        </w:rPr>
        <w:t>Para iniciar el servicio de Apache Airflow, se ejecutaron los siguientes comandos:</w:t>
      </w:r>
    </w:p>
    <w:p w14:paraId="73E9EFD4"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lastRenderedPageBreak/>
        <w:t xml:space="preserve">$ </w:t>
      </w:r>
      <w:r>
        <w:rPr>
          <w:rFonts w:ascii="Consolas" w:hAnsi="Consolas"/>
          <w:lang w:val="es-ES" w:eastAsia="zh-CN"/>
        </w:rPr>
        <w:t>source ingesta-BO-env/bin/activate</w:t>
      </w:r>
    </w:p>
    <w:p w14:paraId="70A293DF"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 xml:space="preserve">(ingesta-BO-env) </w:t>
      </w:r>
      <w:r w:rsidRPr="00CA06FA">
        <w:rPr>
          <w:rFonts w:ascii="Consolas" w:hAnsi="Consolas"/>
          <w:lang w:val="es-ES" w:eastAsia="zh-CN"/>
        </w:rPr>
        <w:t>airflow initdb</w:t>
      </w:r>
    </w:p>
    <w:p w14:paraId="280FB598"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 xml:space="preserve">(ingesta-BO-env) </w:t>
      </w:r>
      <w:r w:rsidRPr="00CA06FA">
        <w:rPr>
          <w:rFonts w:ascii="Consolas" w:hAnsi="Consolas"/>
          <w:lang w:val="es-ES" w:eastAsia="zh-CN"/>
        </w:rPr>
        <w:t xml:space="preserve">airflow </w:t>
      </w:r>
      <w:r>
        <w:rPr>
          <w:rFonts w:ascii="Consolas" w:hAnsi="Consolas"/>
          <w:lang w:val="es-ES" w:eastAsia="zh-CN"/>
        </w:rPr>
        <w:t>scheduler -D</w:t>
      </w:r>
    </w:p>
    <w:p w14:paraId="7DB64B20" w14:textId="77777777" w:rsidR="0059035E" w:rsidRDefault="0059035E" w:rsidP="0059035E">
      <w:pPr>
        <w:pStyle w:val="Parrafoestiloprrafo"/>
        <w:rPr>
          <w:rFonts w:ascii="Consolas" w:hAnsi="Consolas"/>
          <w:lang w:val="es-ES" w:eastAsia="zh-CN"/>
        </w:rPr>
      </w:pPr>
    </w:p>
    <w:p w14:paraId="556D12B2" w14:textId="77777777" w:rsidR="0059035E" w:rsidRDefault="0059035E" w:rsidP="0059035E">
      <w:pPr>
        <w:pStyle w:val="Parrafoestiloprrafo"/>
      </w:pPr>
      <w:r w:rsidRPr="0023595E">
        <w:t xml:space="preserve">Una vez activado el servicio de orquestación (Airflow), se creó una clave </w:t>
      </w:r>
      <w:proofErr w:type="spellStart"/>
      <w:r w:rsidRPr="0023595E">
        <w:t>rsa</w:t>
      </w:r>
      <w:proofErr w:type="spellEnd"/>
      <w:r w:rsidRPr="0023595E">
        <w:t xml:space="preserve"> para que el servidor de </w:t>
      </w:r>
      <w:r w:rsidRPr="0023595E">
        <w:rPr>
          <w:i/>
          <w:iCs/>
        </w:rPr>
        <w:t>backend</w:t>
      </w:r>
      <w:r w:rsidRPr="0023595E">
        <w:t xml:space="preserve"> pudiese autenticarse en el servidor de </w:t>
      </w:r>
      <w:r w:rsidRPr="0023595E">
        <w:rPr>
          <w:i/>
          <w:iCs/>
        </w:rPr>
        <w:t>frontend</w:t>
      </w:r>
      <w:r w:rsidRPr="0023595E">
        <w:t xml:space="preserve">, para así obtener los Boletines Oficiales tras el proceso de descarga. </w:t>
      </w:r>
      <w:r w:rsidRPr="0023595E">
        <w:rPr>
          <w:u w:val="single"/>
        </w:rPr>
        <w:t>La autenticación fue habilitada para el usuario hiberus</w:t>
      </w:r>
      <w:r>
        <w:t>. En los entornos de preproducción y producción el proceso realizado es similar, pero el usuario autenticado varía en cada uno de ellos.</w:t>
      </w:r>
    </w:p>
    <w:p w14:paraId="54730B1B" w14:textId="77777777" w:rsidR="0059035E" w:rsidRDefault="0059035E" w:rsidP="0059035E">
      <w:pPr>
        <w:pStyle w:val="Parrafoestiloprrafo"/>
      </w:pPr>
    </w:p>
    <w:p w14:paraId="5C7DFFD8"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(ingesta-BO-env) ssh-</w:t>
      </w:r>
      <w:proofErr w:type="spellStart"/>
      <w:r>
        <w:rPr>
          <w:rFonts w:ascii="Consolas" w:hAnsi="Consolas"/>
          <w:lang w:val="es-ES" w:eastAsia="zh-CN"/>
        </w:rPr>
        <w:t>keygen</w:t>
      </w:r>
      <w:proofErr w:type="spellEnd"/>
      <w:r>
        <w:rPr>
          <w:rFonts w:ascii="Consolas" w:hAnsi="Consolas"/>
          <w:lang w:val="es-ES" w:eastAsia="zh-CN"/>
        </w:rPr>
        <w:t xml:space="preserve"> -t </w:t>
      </w:r>
      <w:proofErr w:type="spellStart"/>
      <w:r>
        <w:rPr>
          <w:rFonts w:ascii="Consolas" w:hAnsi="Consolas"/>
          <w:lang w:val="es-ES" w:eastAsia="zh-CN"/>
        </w:rPr>
        <w:t>rsa</w:t>
      </w:r>
      <w:proofErr w:type="spellEnd"/>
    </w:p>
    <w:p w14:paraId="68CCF707" w14:textId="77777777" w:rsidR="0059035E" w:rsidRPr="002359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(ingesta-BO-env) ssh-</w:t>
      </w:r>
      <w:proofErr w:type="spellStart"/>
      <w:r>
        <w:rPr>
          <w:rFonts w:ascii="Consolas" w:hAnsi="Consolas"/>
          <w:lang w:val="es-ES" w:eastAsia="zh-CN"/>
        </w:rPr>
        <w:t>copy</w:t>
      </w:r>
      <w:proofErr w:type="spellEnd"/>
      <w:r>
        <w:rPr>
          <w:rFonts w:ascii="Consolas" w:hAnsi="Consolas"/>
          <w:lang w:val="es-ES" w:eastAsia="zh-CN"/>
        </w:rPr>
        <w:t>-id -i ~/.ssh/id_rsa.pub hiberus@&lt;</w:t>
      </w:r>
      <w:proofErr w:type="spellStart"/>
      <w:r>
        <w:rPr>
          <w:rFonts w:ascii="Consolas" w:hAnsi="Consolas"/>
          <w:lang w:val="es-ES" w:eastAsia="zh-CN"/>
        </w:rPr>
        <w:t>servidor_front</w:t>
      </w:r>
      <w:proofErr w:type="spellEnd"/>
      <w:r>
        <w:rPr>
          <w:rFonts w:ascii="Consolas" w:hAnsi="Consolas"/>
          <w:lang w:val="es-ES" w:eastAsia="zh-CN"/>
        </w:rPr>
        <w:t>&gt;</w:t>
      </w:r>
    </w:p>
    <w:p w14:paraId="1A2DC786" w14:textId="77777777" w:rsidR="0059035E" w:rsidRDefault="0059035E" w:rsidP="0059035E">
      <w:pPr>
        <w:pStyle w:val="Parrafoestiloprrafo"/>
        <w:rPr>
          <w:rFonts w:ascii="Consolas" w:hAnsi="Consolas"/>
          <w:lang w:val="es-ES" w:eastAsia="zh-CN"/>
        </w:rPr>
      </w:pPr>
    </w:p>
    <w:p w14:paraId="694C1C72" w14:textId="77777777" w:rsidR="0059035E" w:rsidRDefault="0059035E" w:rsidP="0059035E">
      <w:pPr>
        <w:pStyle w:val="Parrafoestiloprrafo"/>
      </w:pPr>
      <w:r w:rsidRPr="007940B7">
        <w:t>Después de habilitar la autenticación por clave, se registra la conexión en el la base de datos de Airflow:</w:t>
      </w:r>
    </w:p>
    <w:p w14:paraId="27EC272B"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 xml:space="preserve">(ingesta-BO-env) airflow </w:t>
      </w:r>
      <w:proofErr w:type="spellStart"/>
      <w:r>
        <w:rPr>
          <w:rFonts w:ascii="Consolas" w:hAnsi="Consolas"/>
          <w:lang w:val="es-ES" w:eastAsia="zh-CN"/>
        </w:rPr>
        <w:t>connections</w:t>
      </w:r>
      <w:proofErr w:type="spellEnd"/>
      <w:r>
        <w:rPr>
          <w:rFonts w:ascii="Consolas" w:hAnsi="Consolas"/>
          <w:lang w:val="es-ES" w:eastAsia="zh-CN"/>
        </w:rPr>
        <w:t xml:space="preserve"> --</w:t>
      </w:r>
      <w:proofErr w:type="spellStart"/>
      <w:r>
        <w:rPr>
          <w:rFonts w:ascii="Consolas" w:hAnsi="Consolas"/>
          <w:lang w:val="es-ES" w:eastAsia="zh-CN"/>
        </w:rPr>
        <w:t>add</w:t>
      </w:r>
      <w:proofErr w:type="spellEnd"/>
      <w:r>
        <w:rPr>
          <w:rFonts w:ascii="Consolas" w:hAnsi="Consolas"/>
          <w:lang w:val="es-ES" w:eastAsia="zh-CN"/>
        </w:rPr>
        <w:t xml:space="preserve"> --</w:t>
      </w:r>
      <w:proofErr w:type="spellStart"/>
      <w:r>
        <w:rPr>
          <w:rFonts w:ascii="Consolas" w:hAnsi="Consolas"/>
          <w:lang w:val="es-ES" w:eastAsia="zh-CN"/>
        </w:rPr>
        <w:t>conn_id</w:t>
      </w:r>
      <w:proofErr w:type="spellEnd"/>
      <w:r>
        <w:rPr>
          <w:rFonts w:ascii="Consolas" w:hAnsi="Consolas"/>
          <w:lang w:val="es-ES" w:eastAsia="zh-CN"/>
        </w:rPr>
        <w:t xml:space="preserve"> ‘</w:t>
      </w:r>
      <w:proofErr w:type="spellStart"/>
      <w:r>
        <w:rPr>
          <w:rFonts w:ascii="Consolas" w:hAnsi="Consolas"/>
          <w:lang w:val="es-ES" w:eastAsia="zh-CN"/>
        </w:rPr>
        <w:t>ssh_front</w:t>
      </w:r>
      <w:proofErr w:type="spellEnd"/>
      <w:r>
        <w:rPr>
          <w:rFonts w:ascii="Consolas" w:hAnsi="Consolas"/>
          <w:lang w:val="es-ES" w:eastAsia="zh-CN"/>
        </w:rPr>
        <w:t>’ --</w:t>
      </w:r>
      <w:proofErr w:type="spellStart"/>
      <w:r>
        <w:rPr>
          <w:rFonts w:ascii="Consolas" w:hAnsi="Consolas"/>
          <w:lang w:val="es-ES" w:eastAsia="zh-CN"/>
        </w:rPr>
        <w:t>conn_uri</w:t>
      </w:r>
      <w:proofErr w:type="spellEnd"/>
      <w:r>
        <w:rPr>
          <w:rFonts w:ascii="Consolas" w:hAnsi="Consolas"/>
          <w:lang w:val="es-ES" w:eastAsia="zh-CN"/>
        </w:rPr>
        <w:t xml:space="preserve"> ‘ssh://hiberus@&lt;servidor_front&gt;:22/?key_file=/export/home/hiberus/.ssh/id_rsa’</w:t>
      </w:r>
    </w:p>
    <w:p w14:paraId="29A769B9" w14:textId="77777777" w:rsidR="0059035E" w:rsidRDefault="0059035E" w:rsidP="0059035E">
      <w:pPr>
        <w:pStyle w:val="Parrafoestiloprrafo"/>
        <w:rPr>
          <w:rFonts w:ascii="Consolas" w:hAnsi="Consolas"/>
          <w:lang w:val="es-ES" w:eastAsia="zh-CN"/>
        </w:rPr>
      </w:pPr>
    </w:p>
    <w:p w14:paraId="168FB487" w14:textId="77777777" w:rsidR="0059035E" w:rsidRPr="007940B7" w:rsidRDefault="0059035E" w:rsidP="0059035E">
      <w:pPr>
        <w:pStyle w:val="Parrafoestiloprrafo"/>
      </w:pPr>
      <w:r w:rsidRPr="007940B7">
        <w:t>Finalmente, se activa el DAG de ingesta de boletines oficiales.</w:t>
      </w:r>
    </w:p>
    <w:p w14:paraId="220D5C1D"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 xml:space="preserve">(ingesta-BO-env) airflow </w:t>
      </w:r>
      <w:proofErr w:type="spellStart"/>
      <w:r>
        <w:rPr>
          <w:rFonts w:ascii="Consolas" w:hAnsi="Consolas"/>
          <w:lang w:val="es-ES" w:eastAsia="zh-CN"/>
        </w:rPr>
        <w:t>unpause</w:t>
      </w:r>
      <w:proofErr w:type="spellEnd"/>
      <w:r>
        <w:rPr>
          <w:rFonts w:ascii="Consolas" w:hAnsi="Consolas"/>
          <w:lang w:val="es-ES" w:eastAsia="zh-CN"/>
        </w:rPr>
        <w:t xml:space="preserve"> ingesta-BO</w:t>
      </w:r>
    </w:p>
    <w:p w14:paraId="7593796E" w14:textId="77777777" w:rsidR="0059035E" w:rsidRDefault="0059035E" w:rsidP="0059035E">
      <w:pPr>
        <w:pStyle w:val="Parrafoestiloprrafo"/>
        <w:rPr>
          <w:rFonts w:ascii="Consolas" w:hAnsi="Consolas"/>
          <w:lang w:val="es-ES" w:eastAsia="zh-CN"/>
        </w:rPr>
      </w:pPr>
    </w:p>
    <w:p w14:paraId="35A67A4E" w14:textId="77777777" w:rsidR="0059035E" w:rsidRDefault="0059035E" w:rsidP="0059035E">
      <w:pPr>
        <w:pStyle w:val="Parrafoestiloprrafo"/>
        <w:rPr>
          <w:rFonts w:ascii="Consolas" w:hAnsi="Consolas"/>
          <w:lang w:val="es-ES" w:eastAsia="zh-CN"/>
        </w:rPr>
      </w:pPr>
    </w:p>
    <w:p w14:paraId="4EAEDA3A" w14:textId="77777777" w:rsidR="0059035E" w:rsidRDefault="0059035E" w:rsidP="0059035E">
      <w:pPr>
        <w:pStyle w:val="Parrafoestiloprrafo"/>
        <w:rPr>
          <w:rFonts w:ascii="Consolas" w:hAnsi="Consolas"/>
          <w:lang w:val="es-ES" w:eastAsia="zh-CN"/>
        </w:rPr>
      </w:pPr>
    </w:p>
    <w:p w14:paraId="24F6BF62" w14:textId="77777777" w:rsidR="0059035E" w:rsidRDefault="0059035E" w:rsidP="0059035E">
      <w:pPr>
        <w:pStyle w:val="Parrafoestiloprrafo"/>
        <w:rPr>
          <w:rFonts w:ascii="Consolas" w:hAnsi="Consolas"/>
          <w:lang w:val="es-ES" w:eastAsia="zh-CN"/>
        </w:rPr>
      </w:pPr>
    </w:p>
    <w:p w14:paraId="2918E40D" w14:textId="77777777" w:rsidR="0059035E" w:rsidRDefault="0059035E" w:rsidP="0059035E">
      <w:pPr>
        <w:pStyle w:val="Parrafoestiloprrafo"/>
        <w:rPr>
          <w:rFonts w:ascii="Consolas" w:hAnsi="Consolas"/>
          <w:lang w:val="es-ES" w:eastAsia="zh-CN"/>
        </w:rPr>
      </w:pPr>
    </w:p>
    <w:p w14:paraId="3AF18B35" w14:textId="77777777" w:rsidR="0059035E" w:rsidRDefault="0059035E" w:rsidP="0059035E">
      <w:pPr>
        <w:pStyle w:val="Parrafoestiloprrafo"/>
        <w:rPr>
          <w:rFonts w:ascii="Consolas" w:hAnsi="Consolas"/>
          <w:lang w:val="es-ES" w:eastAsia="zh-CN"/>
        </w:rPr>
      </w:pPr>
    </w:p>
    <w:p w14:paraId="7DED3CF1" w14:textId="77777777" w:rsidR="002373D0" w:rsidRDefault="002373D0" w:rsidP="0059035E">
      <w:pPr>
        <w:pStyle w:val="Parrafoestiloprrafo"/>
        <w:rPr>
          <w:rFonts w:ascii="Consolas" w:hAnsi="Consolas"/>
          <w:lang w:val="es-ES" w:eastAsia="zh-CN"/>
        </w:rPr>
      </w:pPr>
    </w:p>
    <w:p w14:paraId="0CCB9ADD" w14:textId="77777777" w:rsidR="002373D0" w:rsidRDefault="002373D0" w:rsidP="0059035E">
      <w:pPr>
        <w:pStyle w:val="Parrafoestiloprrafo"/>
        <w:rPr>
          <w:rFonts w:ascii="Consolas" w:hAnsi="Consolas"/>
          <w:lang w:val="es-ES" w:eastAsia="zh-CN"/>
        </w:rPr>
      </w:pPr>
    </w:p>
    <w:p w14:paraId="0BAD72A5" w14:textId="77777777" w:rsidR="002373D0" w:rsidRDefault="002373D0" w:rsidP="0059035E">
      <w:pPr>
        <w:pStyle w:val="Parrafoestiloprrafo"/>
        <w:rPr>
          <w:rFonts w:ascii="Consolas" w:hAnsi="Consolas"/>
          <w:lang w:val="es-ES" w:eastAsia="zh-CN"/>
        </w:rPr>
      </w:pPr>
    </w:p>
    <w:p w14:paraId="5F764AD7" w14:textId="77777777" w:rsidR="0059035E" w:rsidRPr="007940B7" w:rsidRDefault="0059035E" w:rsidP="0059035E">
      <w:pPr>
        <w:pStyle w:val="Parrafoestiloprrafo"/>
        <w:rPr>
          <w:rFonts w:ascii="Consolas" w:hAnsi="Consolas"/>
          <w:lang w:val="es-ES" w:eastAsia="zh-CN"/>
        </w:rPr>
      </w:pPr>
    </w:p>
    <w:p w14:paraId="58220B19" w14:textId="77777777" w:rsidR="0059035E" w:rsidRDefault="0059035E" w:rsidP="0059035E">
      <w:pPr>
        <w:pStyle w:val="Ttulo3"/>
      </w:pPr>
      <w:bookmarkStart w:id="53" w:name="_Toc58600127"/>
      <w:bookmarkStart w:id="54" w:name="_Toc58601421"/>
      <w:r>
        <w:t xml:space="preserve">Traspaso a entorno </w:t>
      </w:r>
      <w:r w:rsidRPr="000A4236">
        <w:rPr>
          <w:i/>
          <w:iCs/>
          <w:lang w:val="es-ES"/>
        </w:rPr>
        <w:t>backend</w:t>
      </w:r>
      <w:r>
        <w:rPr>
          <w:lang w:val="es-ES"/>
        </w:rPr>
        <w:t xml:space="preserve"> </w:t>
      </w:r>
      <w:r>
        <w:t>de preproducción</w:t>
      </w:r>
      <w:bookmarkEnd w:id="53"/>
      <w:bookmarkEnd w:id="54"/>
    </w:p>
    <w:p w14:paraId="2D1094A0" w14:textId="77777777" w:rsidR="0059035E" w:rsidRDefault="0059035E" w:rsidP="0059035E">
      <w:pPr>
        <w:pStyle w:val="Parrafoestiloprrafo"/>
      </w:pPr>
      <w:r>
        <w:t>Los pasos necesarios para traspasar el entorno de ejecución al servidor backend de preproducción son bastante similares a los descritos en el apartado anterior. La diferencia fundamental es el directorio sobre el que se despliega la instalación. Tanto en preproducción como en producción los directorios base son:</w:t>
      </w:r>
    </w:p>
    <w:p w14:paraId="70229018" w14:textId="77777777" w:rsidR="0059035E" w:rsidRDefault="0059035E" w:rsidP="006E11BF">
      <w:pPr>
        <w:pStyle w:val="Parrafoestiloprrafo"/>
        <w:numPr>
          <w:ilvl w:val="0"/>
          <w:numId w:val="49"/>
        </w:numPr>
      </w:pPr>
      <w:r w:rsidRPr="00EB2841">
        <w:rPr>
          <w:rFonts w:ascii="Consolas" w:hAnsi="Consolas"/>
        </w:rPr>
        <w:t>/data/apps/airflow</w:t>
      </w:r>
      <w:r>
        <w:t xml:space="preserve"> como directorio principal de airflow.</w:t>
      </w:r>
    </w:p>
    <w:p w14:paraId="78FEDDFA" w14:textId="77777777" w:rsidR="0059035E" w:rsidRDefault="0059035E" w:rsidP="006E11BF">
      <w:pPr>
        <w:pStyle w:val="Parrafoestiloprrafo"/>
        <w:numPr>
          <w:ilvl w:val="0"/>
          <w:numId w:val="49"/>
        </w:numPr>
      </w:pPr>
      <w:r w:rsidRPr="00EB2841">
        <w:rPr>
          <w:rFonts w:ascii="Consolas" w:hAnsi="Consolas"/>
        </w:rPr>
        <w:t>/data/apps/ingesta-BO-env</w:t>
      </w:r>
      <w:r>
        <w:t xml:space="preserve"> como entorno virtual.</w:t>
      </w:r>
    </w:p>
    <w:p w14:paraId="6496CA5C" w14:textId="77777777" w:rsidR="0059035E" w:rsidRDefault="0059035E" w:rsidP="0059035E">
      <w:pPr>
        <w:pStyle w:val="Parrafoestiloprrafo"/>
      </w:pPr>
    </w:p>
    <w:p w14:paraId="07DE2615" w14:textId="77777777" w:rsidR="0059035E" w:rsidRDefault="0059035E" w:rsidP="0059035E">
      <w:pPr>
        <w:pStyle w:val="Parrafoestiloprrafo"/>
      </w:pPr>
      <w:r>
        <w:t>Los comandos requeridos son (en orden):</w:t>
      </w:r>
    </w:p>
    <w:p w14:paraId="7067B45D" w14:textId="77777777" w:rsidR="0059035E" w:rsidRDefault="0059035E" w:rsidP="0059035E">
      <w:pPr>
        <w:pStyle w:val="Parrafoestiloprrafo"/>
      </w:pPr>
    </w:p>
    <w:p w14:paraId="557F5197" w14:textId="77777777" w:rsidR="0059035E" w:rsidRDefault="0059035E" w:rsidP="0059035E">
      <w:pPr>
        <w:pStyle w:val="Parrafoestiloprrafo"/>
        <w:rPr>
          <w:rFonts w:ascii="Consolas" w:hAnsi="Consolas"/>
          <w:lang w:val="es-ES" w:eastAsia="zh-CN"/>
        </w:rPr>
      </w:pPr>
      <w:r>
        <w:rPr>
          <w:rFonts w:ascii="Consolas" w:hAnsi="Consolas"/>
          <w:lang w:val="es-ES" w:eastAsia="zh-CN"/>
        </w:rPr>
        <w:t>$ cd /data/apps</w:t>
      </w:r>
    </w:p>
    <w:p w14:paraId="1069E6CC" w14:textId="77777777" w:rsidR="0059035E" w:rsidRDefault="0059035E" w:rsidP="0059035E">
      <w:pPr>
        <w:pStyle w:val="Parrafoestiloprrafo"/>
        <w:rPr>
          <w:lang w:val="es-ES" w:eastAsia="zh-CN"/>
        </w:rPr>
      </w:pPr>
      <w:r>
        <w:rPr>
          <w:rFonts w:ascii="Consolas" w:hAnsi="Consolas"/>
          <w:lang w:val="es-ES" w:eastAsia="zh-CN"/>
        </w:rPr>
        <w:t>$ mkdir airflow</w:t>
      </w:r>
    </w:p>
    <w:p w14:paraId="49C7EAE3" w14:textId="77777777" w:rsidR="0059035E" w:rsidRDefault="0059035E" w:rsidP="0059035E">
      <w:pPr>
        <w:pStyle w:val="Parrafoestiloprrafo"/>
        <w:rPr>
          <w:rFonts w:ascii="Consolas" w:hAnsi="Consolas"/>
          <w:lang w:val="es-ES" w:eastAsia="zh-CN"/>
        </w:rPr>
      </w:pPr>
      <w:r>
        <w:rPr>
          <w:rFonts w:ascii="Consolas" w:hAnsi="Consolas"/>
          <w:lang w:val="es-ES" w:eastAsia="zh-CN"/>
        </w:rPr>
        <w:t>$ scl enable rh-python36 bash</w:t>
      </w:r>
    </w:p>
    <w:p w14:paraId="158AEAF2" w14:textId="77777777" w:rsidR="0059035E" w:rsidRDefault="0059035E" w:rsidP="0059035E">
      <w:pPr>
        <w:pStyle w:val="Parrafoestiloprrafo"/>
        <w:rPr>
          <w:rFonts w:ascii="Consolas" w:hAnsi="Consolas"/>
          <w:lang w:val="es-ES" w:eastAsia="zh-CN"/>
        </w:rPr>
      </w:pPr>
      <w:r>
        <w:rPr>
          <w:rFonts w:ascii="Consolas" w:hAnsi="Consolas"/>
          <w:lang w:val="es-ES" w:eastAsia="zh-CN"/>
        </w:rPr>
        <w:t>$ python -m venv ingesta-BO-env</w:t>
      </w:r>
    </w:p>
    <w:p w14:paraId="0D640FA6" w14:textId="77777777" w:rsidR="0059035E" w:rsidRDefault="0059035E" w:rsidP="0059035E">
      <w:pPr>
        <w:pStyle w:val="Parrafoestiloprrafo"/>
      </w:pPr>
    </w:p>
    <w:p w14:paraId="52B8FC97" w14:textId="77777777" w:rsidR="0059035E" w:rsidRDefault="0059035E" w:rsidP="006E11BF">
      <w:pPr>
        <w:pStyle w:val="Parrafoestiloprrafo"/>
        <w:numPr>
          <w:ilvl w:val="0"/>
          <w:numId w:val="48"/>
        </w:numPr>
      </w:pPr>
      <w:r>
        <w:t xml:space="preserve">Copiar sin sobreescribir la carpeta /export/home/hiberus/ingesta-BO-env/bin proveniente del entorno virtual del servidor </w:t>
      </w:r>
      <w:r w:rsidRPr="00C35E2B">
        <w:rPr>
          <w:i/>
          <w:iCs/>
        </w:rPr>
        <w:t>backend</w:t>
      </w:r>
      <w:r>
        <w:t xml:space="preserve"> de desarrollo sobre la ruta /data/apps/ingesta-BO-env/bin.</w:t>
      </w:r>
    </w:p>
    <w:p w14:paraId="1DBF09EB" w14:textId="77777777" w:rsidR="0059035E" w:rsidRDefault="0059035E" w:rsidP="006E11BF">
      <w:pPr>
        <w:pStyle w:val="Parrafoestiloprrafo"/>
        <w:numPr>
          <w:ilvl w:val="0"/>
          <w:numId w:val="48"/>
        </w:numPr>
      </w:pPr>
      <w:r>
        <w:t xml:space="preserve">Sustituir la carpeta /data/apps/ingesta-BO-env/lib por la carpeta /export/home/hiberus/ingesta-BO-env/bin proveniente del servidor </w:t>
      </w:r>
      <w:r w:rsidRPr="00C35E2B">
        <w:rPr>
          <w:i/>
          <w:iCs/>
        </w:rPr>
        <w:t>backend</w:t>
      </w:r>
      <w:r>
        <w:t xml:space="preserve"> de desarrollo.</w:t>
      </w:r>
    </w:p>
    <w:p w14:paraId="44EC46C6" w14:textId="77777777" w:rsidR="0059035E" w:rsidRDefault="0059035E" w:rsidP="006E11BF">
      <w:pPr>
        <w:pStyle w:val="Parrafoestiloprrafo"/>
        <w:numPr>
          <w:ilvl w:val="0"/>
          <w:numId w:val="48"/>
        </w:numPr>
      </w:pPr>
      <w:r>
        <w:t xml:space="preserve">Copiar el archivo airflow.cfg proveniente del servidor </w:t>
      </w:r>
      <w:r w:rsidRPr="00C35E2B">
        <w:rPr>
          <w:i/>
          <w:iCs/>
        </w:rPr>
        <w:t>backend</w:t>
      </w:r>
      <w:r>
        <w:t xml:space="preserve"> de desarrollo (/export/home/hiberus/airflow/airflow.cfg).</w:t>
      </w:r>
    </w:p>
    <w:p w14:paraId="376401EE" w14:textId="77777777" w:rsidR="0059035E" w:rsidRDefault="0059035E" w:rsidP="0059035E">
      <w:pPr>
        <w:pStyle w:val="Parrafoestiloprrafo"/>
      </w:pPr>
    </w:p>
    <w:p w14:paraId="12AAE5CC" w14:textId="77777777" w:rsidR="0059035E" w:rsidRDefault="0059035E" w:rsidP="0059035E">
      <w:pPr>
        <w:pStyle w:val="Parrafoestiloprrafo"/>
      </w:pPr>
      <w:r>
        <w:t>A continuación, ejecutar:</w:t>
      </w:r>
    </w:p>
    <w:p w14:paraId="413E90E3" w14:textId="77777777" w:rsidR="0059035E" w:rsidRDefault="0059035E" w:rsidP="0059035E">
      <w:pPr>
        <w:pStyle w:val="Parrafoestiloprrafo"/>
      </w:pPr>
    </w:p>
    <w:p w14:paraId="18491CC6" w14:textId="77777777" w:rsidR="0059035E" w:rsidRDefault="0059035E" w:rsidP="0059035E">
      <w:pPr>
        <w:pStyle w:val="Parrafoestiloprrafo"/>
        <w:rPr>
          <w:rFonts w:ascii="Consolas" w:hAnsi="Consolas"/>
          <w:lang w:val="es-ES" w:eastAsia="zh-CN"/>
        </w:rPr>
      </w:pPr>
      <w:r>
        <w:rPr>
          <w:rFonts w:ascii="Consolas" w:hAnsi="Consolas"/>
          <w:lang w:val="es-ES" w:eastAsia="zh-CN"/>
        </w:rPr>
        <w:t>$ cd /data/apps/ingesta-BO-env</w:t>
      </w:r>
    </w:p>
    <w:p w14:paraId="47E19645" w14:textId="77777777" w:rsidR="0059035E" w:rsidRPr="00A05DD9" w:rsidRDefault="0059035E" w:rsidP="0059035E">
      <w:pPr>
        <w:pStyle w:val="Parrafoestiloprrafo"/>
        <w:rPr>
          <w:rFonts w:ascii="Consolas" w:hAnsi="Consolas"/>
          <w:lang w:val="es-ES" w:eastAsia="zh-CN"/>
        </w:rPr>
      </w:pPr>
      <w:r>
        <w:rPr>
          <w:rFonts w:ascii="Consolas" w:hAnsi="Consolas"/>
          <w:lang w:val="es-ES" w:eastAsia="zh-CN"/>
        </w:rPr>
        <w:t>$ echo “export AIRFLOW_HOME=/data/apps” &gt;&gt; ./bin/activate</w:t>
      </w:r>
    </w:p>
    <w:p w14:paraId="344EB3B4" w14:textId="77777777" w:rsidR="0059035E" w:rsidRDefault="0059035E" w:rsidP="0059035E">
      <w:pPr>
        <w:pStyle w:val="Parrafoestiloprrafo"/>
        <w:jc w:val="left"/>
        <w:rPr>
          <w:rFonts w:ascii="Consolas" w:hAnsi="Consolas"/>
          <w:lang w:val="en-US" w:eastAsia="zh-CN"/>
        </w:rPr>
      </w:pPr>
      <w:r w:rsidRPr="009261D1">
        <w:rPr>
          <w:rFonts w:ascii="Consolas" w:hAnsi="Consolas"/>
          <w:lang w:val="es-ES" w:eastAsia="zh-CN"/>
        </w:rPr>
        <w:t xml:space="preserve">$ </w:t>
      </w:r>
      <w:r w:rsidRPr="009261D1">
        <w:rPr>
          <w:rFonts w:ascii="Consolas" w:hAnsi="Consolas"/>
          <w:lang w:val="en-US" w:eastAsia="zh-CN"/>
        </w:rPr>
        <w:t>grep -</w:t>
      </w:r>
      <w:proofErr w:type="spellStart"/>
      <w:r w:rsidRPr="009261D1">
        <w:rPr>
          <w:rFonts w:ascii="Consolas" w:hAnsi="Consolas"/>
          <w:lang w:val="en-US" w:eastAsia="zh-CN"/>
        </w:rPr>
        <w:t>ilr</w:t>
      </w:r>
      <w:proofErr w:type="spellEnd"/>
      <w:r w:rsidRPr="009261D1">
        <w:rPr>
          <w:rFonts w:ascii="Consolas" w:hAnsi="Consolas"/>
          <w:lang w:val="en-US" w:eastAsia="zh-CN"/>
        </w:rPr>
        <w:t xml:space="preserve"> “/export/home/hiberus” . | </w:t>
      </w:r>
      <w:proofErr w:type="spellStart"/>
      <w:r w:rsidRPr="009261D1">
        <w:rPr>
          <w:rFonts w:ascii="Consolas" w:hAnsi="Consolas"/>
          <w:lang w:val="en-US" w:eastAsia="zh-CN"/>
        </w:rPr>
        <w:t>xargs</w:t>
      </w:r>
      <w:proofErr w:type="spellEnd"/>
      <w:r w:rsidRPr="009261D1">
        <w:rPr>
          <w:rFonts w:ascii="Consolas" w:hAnsi="Consolas"/>
          <w:lang w:val="en-US" w:eastAsia="zh-CN"/>
        </w:rPr>
        <w:t xml:space="preserve"> -d ‘\n’ sed -</w:t>
      </w:r>
      <w:proofErr w:type="spellStart"/>
      <w:r>
        <w:rPr>
          <w:rFonts w:ascii="Consolas" w:hAnsi="Consolas"/>
          <w:lang w:val="en-US" w:eastAsia="zh-CN"/>
        </w:rPr>
        <w:t>i</w:t>
      </w:r>
      <w:proofErr w:type="spellEnd"/>
      <w:r>
        <w:rPr>
          <w:rFonts w:ascii="Consolas" w:hAnsi="Consolas"/>
          <w:lang w:val="en-US" w:eastAsia="zh-CN"/>
        </w:rPr>
        <w:t xml:space="preserve"> </w:t>
      </w:r>
      <w:r w:rsidRPr="009261D1">
        <w:rPr>
          <w:rFonts w:ascii="Consolas" w:hAnsi="Consolas"/>
          <w:lang w:val="en-US" w:eastAsia="zh-CN"/>
        </w:rPr>
        <w:t>‘s/\/export\/home\/hiberus/\/data\/apps\//g’</w:t>
      </w:r>
    </w:p>
    <w:p w14:paraId="4A50C3AD" w14:textId="77777777" w:rsidR="0059035E" w:rsidRPr="009261D1" w:rsidRDefault="0059035E" w:rsidP="0059035E">
      <w:pPr>
        <w:pStyle w:val="Parrafoestiloprrafo"/>
        <w:rPr>
          <w:lang w:val="es-ES" w:eastAsia="zh-CN"/>
        </w:rPr>
      </w:pPr>
      <w:r>
        <w:rPr>
          <w:rFonts w:ascii="Consolas" w:hAnsi="Consolas"/>
          <w:lang w:val="es-ES" w:eastAsia="zh-CN"/>
        </w:rPr>
        <w:t>$ cd /data/apps/airflow</w:t>
      </w:r>
    </w:p>
    <w:p w14:paraId="176FA209" w14:textId="77777777" w:rsidR="0059035E" w:rsidRPr="009261D1" w:rsidRDefault="0059035E" w:rsidP="0059035E">
      <w:pPr>
        <w:pStyle w:val="Parrafoestiloprrafo"/>
        <w:jc w:val="left"/>
        <w:rPr>
          <w:rFonts w:ascii="Consolas" w:hAnsi="Consolas"/>
          <w:lang w:val="en-US" w:eastAsia="zh-CN"/>
        </w:rPr>
      </w:pPr>
      <w:r>
        <w:rPr>
          <w:rFonts w:ascii="Consolas" w:hAnsi="Consolas"/>
          <w:lang w:val="es-ES" w:eastAsia="zh-CN"/>
        </w:rPr>
        <w:t xml:space="preserve">$ </w:t>
      </w:r>
      <w:r w:rsidRPr="009261D1">
        <w:rPr>
          <w:rFonts w:ascii="Consolas" w:hAnsi="Consolas"/>
          <w:lang w:val="en-US" w:eastAsia="zh-CN"/>
        </w:rPr>
        <w:t>sed -</w:t>
      </w:r>
      <w:proofErr w:type="spellStart"/>
      <w:r>
        <w:rPr>
          <w:rFonts w:ascii="Consolas" w:hAnsi="Consolas"/>
          <w:lang w:val="en-US" w:eastAsia="zh-CN"/>
        </w:rPr>
        <w:t>i</w:t>
      </w:r>
      <w:proofErr w:type="spellEnd"/>
      <w:r>
        <w:rPr>
          <w:rFonts w:ascii="Consolas" w:hAnsi="Consolas"/>
          <w:lang w:val="en-US" w:eastAsia="zh-CN"/>
        </w:rPr>
        <w:t xml:space="preserve"> </w:t>
      </w:r>
      <w:r w:rsidRPr="009261D1">
        <w:rPr>
          <w:rFonts w:ascii="Consolas" w:hAnsi="Consolas"/>
          <w:lang w:val="en-US" w:eastAsia="zh-CN"/>
        </w:rPr>
        <w:t>‘s/\/export\/home\/hiberus/\/data\/apps\//g’</w:t>
      </w:r>
      <w:r>
        <w:rPr>
          <w:rFonts w:ascii="Consolas" w:hAnsi="Consolas"/>
          <w:lang w:val="en-US" w:eastAsia="zh-CN"/>
        </w:rPr>
        <w:t xml:space="preserve"> ./airflow.cfg</w:t>
      </w:r>
    </w:p>
    <w:p w14:paraId="30A7F31C" w14:textId="77777777" w:rsidR="0059035E" w:rsidRDefault="0059035E" w:rsidP="0059035E">
      <w:pPr>
        <w:pStyle w:val="Parrafoestiloprrafo"/>
      </w:pPr>
    </w:p>
    <w:p w14:paraId="362649B9" w14:textId="77777777" w:rsidR="0059035E" w:rsidRDefault="0059035E" w:rsidP="0059035E">
      <w:pPr>
        <w:pStyle w:val="Parrafoestiloprrafo"/>
      </w:pPr>
      <w:r>
        <w:t>Finalmente, añadir la autenticación por clave y lanzar los servicios:</w:t>
      </w:r>
    </w:p>
    <w:p w14:paraId="75E6FBCC" w14:textId="77777777" w:rsidR="0059035E" w:rsidRPr="0060770F"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cd /data/apps/ingesta-BO-env</w:t>
      </w:r>
    </w:p>
    <w:p w14:paraId="3956A6CA"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source ingesta-BO-env/bin/activate</w:t>
      </w:r>
    </w:p>
    <w:p w14:paraId="4C495997"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 xml:space="preserve">(ingesta-BO-env) </w:t>
      </w:r>
      <w:r w:rsidRPr="00CA06FA">
        <w:rPr>
          <w:rFonts w:ascii="Consolas" w:hAnsi="Consolas"/>
          <w:lang w:val="es-ES" w:eastAsia="zh-CN"/>
        </w:rPr>
        <w:t>airflow initdb</w:t>
      </w:r>
    </w:p>
    <w:p w14:paraId="34FED743" w14:textId="77777777" w:rsidR="0059035E" w:rsidRPr="0060770F"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 xml:space="preserve">(ingesta-BO-env) </w:t>
      </w:r>
      <w:r w:rsidRPr="00CA06FA">
        <w:rPr>
          <w:rFonts w:ascii="Consolas" w:hAnsi="Consolas"/>
          <w:lang w:val="es-ES" w:eastAsia="zh-CN"/>
        </w:rPr>
        <w:t xml:space="preserve">airflow </w:t>
      </w:r>
      <w:r>
        <w:rPr>
          <w:rFonts w:ascii="Consolas" w:hAnsi="Consolas"/>
          <w:lang w:val="es-ES" w:eastAsia="zh-CN"/>
        </w:rPr>
        <w:t>scheduler -D</w:t>
      </w:r>
    </w:p>
    <w:p w14:paraId="2F950446"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(ingesta-BO-env) ssh-</w:t>
      </w:r>
      <w:proofErr w:type="spellStart"/>
      <w:r>
        <w:rPr>
          <w:rFonts w:ascii="Consolas" w:hAnsi="Consolas"/>
          <w:lang w:val="es-ES" w:eastAsia="zh-CN"/>
        </w:rPr>
        <w:t>keygen</w:t>
      </w:r>
      <w:proofErr w:type="spellEnd"/>
      <w:r>
        <w:rPr>
          <w:rFonts w:ascii="Consolas" w:hAnsi="Consolas"/>
          <w:lang w:val="es-ES" w:eastAsia="zh-CN"/>
        </w:rPr>
        <w:t xml:space="preserve"> -t </w:t>
      </w:r>
      <w:proofErr w:type="spellStart"/>
      <w:r>
        <w:rPr>
          <w:rFonts w:ascii="Consolas" w:hAnsi="Consolas"/>
          <w:lang w:val="es-ES" w:eastAsia="zh-CN"/>
        </w:rPr>
        <w:t>rsa</w:t>
      </w:r>
      <w:proofErr w:type="spellEnd"/>
    </w:p>
    <w:p w14:paraId="02D1D098" w14:textId="77777777" w:rsidR="0059035E" w:rsidRPr="002359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(ingesta-BO-env) ssh-</w:t>
      </w:r>
      <w:proofErr w:type="spellStart"/>
      <w:r>
        <w:rPr>
          <w:rFonts w:ascii="Consolas" w:hAnsi="Consolas"/>
          <w:lang w:val="es-ES" w:eastAsia="zh-CN"/>
        </w:rPr>
        <w:t>copy</w:t>
      </w:r>
      <w:proofErr w:type="spellEnd"/>
      <w:r>
        <w:rPr>
          <w:rFonts w:ascii="Consolas" w:hAnsi="Consolas"/>
          <w:lang w:val="es-ES" w:eastAsia="zh-CN"/>
        </w:rPr>
        <w:t>-id -i ~/.ssh/id_rsa.pub deloitte@&lt;</w:t>
      </w:r>
      <w:proofErr w:type="spellStart"/>
      <w:r>
        <w:rPr>
          <w:rFonts w:ascii="Consolas" w:hAnsi="Consolas"/>
          <w:lang w:val="es-ES" w:eastAsia="zh-CN"/>
        </w:rPr>
        <w:t>servidor_front</w:t>
      </w:r>
      <w:proofErr w:type="spellEnd"/>
      <w:r>
        <w:rPr>
          <w:rFonts w:ascii="Consolas" w:hAnsi="Consolas"/>
          <w:lang w:val="es-ES" w:eastAsia="zh-CN"/>
        </w:rPr>
        <w:t>&gt;</w:t>
      </w:r>
    </w:p>
    <w:p w14:paraId="463BFE8E"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 xml:space="preserve">(ingesta-BO-env) airflow </w:t>
      </w:r>
      <w:proofErr w:type="spellStart"/>
      <w:r>
        <w:rPr>
          <w:rFonts w:ascii="Consolas" w:hAnsi="Consolas"/>
          <w:lang w:val="es-ES" w:eastAsia="zh-CN"/>
        </w:rPr>
        <w:t>connections</w:t>
      </w:r>
      <w:proofErr w:type="spellEnd"/>
      <w:r>
        <w:rPr>
          <w:rFonts w:ascii="Consolas" w:hAnsi="Consolas"/>
          <w:lang w:val="es-ES" w:eastAsia="zh-CN"/>
        </w:rPr>
        <w:t xml:space="preserve"> --</w:t>
      </w:r>
      <w:proofErr w:type="spellStart"/>
      <w:r>
        <w:rPr>
          <w:rFonts w:ascii="Consolas" w:hAnsi="Consolas"/>
          <w:lang w:val="es-ES" w:eastAsia="zh-CN"/>
        </w:rPr>
        <w:t>add</w:t>
      </w:r>
      <w:proofErr w:type="spellEnd"/>
      <w:r>
        <w:rPr>
          <w:rFonts w:ascii="Consolas" w:hAnsi="Consolas"/>
          <w:lang w:val="es-ES" w:eastAsia="zh-CN"/>
        </w:rPr>
        <w:t xml:space="preserve"> --</w:t>
      </w:r>
      <w:proofErr w:type="spellStart"/>
      <w:r>
        <w:rPr>
          <w:rFonts w:ascii="Consolas" w:hAnsi="Consolas"/>
          <w:lang w:val="es-ES" w:eastAsia="zh-CN"/>
        </w:rPr>
        <w:t>conn_id</w:t>
      </w:r>
      <w:proofErr w:type="spellEnd"/>
      <w:r>
        <w:rPr>
          <w:rFonts w:ascii="Consolas" w:hAnsi="Consolas"/>
          <w:lang w:val="es-ES" w:eastAsia="zh-CN"/>
        </w:rPr>
        <w:t xml:space="preserve"> ‘</w:t>
      </w:r>
      <w:proofErr w:type="spellStart"/>
      <w:r>
        <w:rPr>
          <w:rFonts w:ascii="Consolas" w:hAnsi="Consolas"/>
          <w:lang w:val="es-ES" w:eastAsia="zh-CN"/>
        </w:rPr>
        <w:t>ssh_front</w:t>
      </w:r>
      <w:proofErr w:type="spellEnd"/>
      <w:r>
        <w:rPr>
          <w:rFonts w:ascii="Consolas" w:hAnsi="Consolas"/>
          <w:lang w:val="es-ES" w:eastAsia="zh-CN"/>
        </w:rPr>
        <w:t>’ --</w:t>
      </w:r>
      <w:proofErr w:type="spellStart"/>
      <w:r>
        <w:rPr>
          <w:rFonts w:ascii="Consolas" w:hAnsi="Consolas"/>
          <w:lang w:val="es-ES" w:eastAsia="zh-CN"/>
        </w:rPr>
        <w:t>conn_uri</w:t>
      </w:r>
      <w:proofErr w:type="spellEnd"/>
      <w:r>
        <w:rPr>
          <w:rFonts w:ascii="Consolas" w:hAnsi="Consolas"/>
          <w:lang w:val="es-ES" w:eastAsia="zh-CN"/>
        </w:rPr>
        <w:t xml:space="preserve"> ‘ssh://deloitte@&lt;servidor_front&gt;:22/?key_file=/&lt;home_deloitte&gt;/.ssh/id_rsa’</w:t>
      </w:r>
    </w:p>
    <w:p w14:paraId="06A1754B"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 xml:space="preserve">(ingesta-BO-env) airflow </w:t>
      </w:r>
      <w:proofErr w:type="spellStart"/>
      <w:r>
        <w:rPr>
          <w:rFonts w:ascii="Consolas" w:hAnsi="Consolas"/>
          <w:lang w:val="es-ES" w:eastAsia="zh-CN"/>
        </w:rPr>
        <w:t>unpause</w:t>
      </w:r>
      <w:proofErr w:type="spellEnd"/>
      <w:r>
        <w:rPr>
          <w:rFonts w:ascii="Consolas" w:hAnsi="Consolas"/>
          <w:lang w:val="es-ES" w:eastAsia="zh-CN"/>
        </w:rPr>
        <w:t xml:space="preserve"> ingesta-BO</w:t>
      </w:r>
    </w:p>
    <w:p w14:paraId="7B1D7158" w14:textId="77777777" w:rsidR="0059035E" w:rsidRDefault="0059035E" w:rsidP="0059035E">
      <w:pPr>
        <w:pStyle w:val="Parrafoestiloprrafo"/>
        <w:rPr>
          <w:rFonts w:ascii="Consolas" w:hAnsi="Consolas"/>
          <w:lang w:val="es-ES" w:eastAsia="zh-CN"/>
        </w:rPr>
      </w:pPr>
    </w:p>
    <w:p w14:paraId="33923887" w14:textId="77777777" w:rsidR="0059035E" w:rsidRDefault="0059035E" w:rsidP="0059035E">
      <w:pPr>
        <w:pStyle w:val="Parrafoestiloprrafo"/>
        <w:rPr>
          <w:rFonts w:ascii="Consolas" w:hAnsi="Consolas"/>
          <w:lang w:val="es-ES" w:eastAsia="zh-CN"/>
        </w:rPr>
      </w:pPr>
      <w:r w:rsidRPr="00F66645">
        <w:rPr>
          <w:b/>
          <w:bCs/>
        </w:rPr>
        <w:t>NOTA</w:t>
      </w:r>
      <w:r>
        <w:rPr>
          <w:rFonts w:ascii="Consolas" w:hAnsi="Consolas"/>
          <w:lang w:val="es-ES" w:eastAsia="zh-CN"/>
        </w:rPr>
        <w:t xml:space="preserve">: </w:t>
      </w:r>
      <w:r w:rsidRPr="00F66645">
        <w:t xml:space="preserve">el usuario utilizado para autenticarse sobre el servidor frontend de preproducción es </w:t>
      </w:r>
      <w:r w:rsidRPr="00F66645">
        <w:rPr>
          <w:u w:val="single"/>
        </w:rPr>
        <w:t>deloitte</w:t>
      </w:r>
      <w:r w:rsidRPr="00F66645">
        <w:t>.</w:t>
      </w:r>
    </w:p>
    <w:p w14:paraId="0B8F5AC1" w14:textId="77777777" w:rsidR="0059035E" w:rsidRDefault="0059035E" w:rsidP="0059035E">
      <w:pPr>
        <w:pStyle w:val="Parrafoestiloprrafo"/>
        <w:rPr>
          <w:rFonts w:ascii="Consolas" w:hAnsi="Consolas"/>
          <w:lang w:val="es-ES" w:eastAsia="zh-CN"/>
        </w:rPr>
      </w:pPr>
    </w:p>
    <w:p w14:paraId="15994B13" w14:textId="77777777" w:rsidR="0059035E" w:rsidRDefault="0059035E" w:rsidP="0059035E">
      <w:pPr>
        <w:pStyle w:val="Parrafoestiloprrafo"/>
        <w:rPr>
          <w:rFonts w:ascii="Consolas" w:hAnsi="Consolas"/>
          <w:lang w:val="es-ES" w:eastAsia="zh-CN"/>
        </w:rPr>
      </w:pPr>
    </w:p>
    <w:p w14:paraId="34E1CAC8" w14:textId="77777777" w:rsidR="0059035E" w:rsidRDefault="0059035E" w:rsidP="0059035E">
      <w:pPr>
        <w:pStyle w:val="Parrafoestiloprrafo"/>
      </w:pPr>
    </w:p>
    <w:p w14:paraId="552D1AF2" w14:textId="77777777" w:rsidR="0059035E" w:rsidRDefault="0059035E" w:rsidP="0059035E">
      <w:pPr>
        <w:pStyle w:val="Ttulo3"/>
      </w:pPr>
      <w:bookmarkStart w:id="55" w:name="_Toc58600128"/>
      <w:bookmarkStart w:id="56" w:name="_Toc58601422"/>
      <w:r>
        <w:t xml:space="preserve">Traspaso a entorno </w:t>
      </w:r>
      <w:r w:rsidRPr="002A474A">
        <w:rPr>
          <w:i/>
          <w:iCs/>
          <w:lang w:val="es-ES"/>
        </w:rPr>
        <w:t>backend</w:t>
      </w:r>
      <w:r>
        <w:rPr>
          <w:lang w:val="es-ES"/>
        </w:rPr>
        <w:t xml:space="preserve"> </w:t>
      </w:r>
      <w:r>
        <w:t>de producción</w:t>
      </w:r>
      <w:bookmarkEnd w:id="55"/>
      <w:bookmarkEnd w:id="56"/>
    </w:p>
    <w:p w14:paraId="3E6F89E9" w14:textId="77777777" w:rsidR="0059035E" w:rsidRDefault="0059035E" w:rsidP="0059035E">
      <w:pPr>
        <w:pStyle w:val="Parrafoestiloprrafo"/>
      </w:pPr>
      <w:r>
        <w:t>Los servidores backend de preproducción y producción son idénticos, por lo que el proceso de instalación se simplifica. En el servidor backend de producción se debe ejecutar lo siguiente:</w:t>
      </w:r>
    </w:p>
    <w:p w14:paraId="580A7ADF" w14:textId="77777777" w:rsidR="0059035E" w:rsidRDefault="0059035E" w:rsidP="0059035E">
      <w:pPr>
        <w:pStyle w:val="Parrafoestiloprrafo"/>
      </w:pPr>
    </w:p>
    <w:p w14:paraId="2518A4F0" w14:textId="77777777" w:rsidR="0059035E" w:rsidRDefault="0059035E" w:rsidP="0059035E">
      <w:pPr>
        <w:pStyle w:val="Parrafoestiloprrafo"/>
        <w:rPr>
          <w:rFonts w:ascii="Consolas" w:hAnsi="Consolas"/>
          <w:lang w:val="es-ES" w:eastAsia="zh-CN"/>
        </w:rPr>
      </w:pPr>
      <w:r>
        <w:rPr>
          <w:rFonts w:ascii="Consolas" w:hAnsi="Consolas"/>
          <w:lang w:val="es-ES" w:eastAsia="zh-CN"/>
        </w:rPr>
        <w:t>$ cd /data/apps</w:t>
      </w:r>
    </w:p>
    <w:p w14:paraId="3D7C628E" w14:textId="77777777" w:rsidR="0059035E" w:rsidRDefault="0059035E" w:rsidP="0059035E">
      <w:pPr>
        <w:pStyle w:val="Parrafoestiloprrafo"/>
        <w:rPr>
          <w:lang w:val="es-ES" w:eastAsia="zh-CN"/>
        </w:rPr>
      </w:pPr>
      <w:r>
        <w:rPr>
          <w:rFonts w:ascii="Consolas" w:hAnsi="Consolas"/>
          <w:lang w:val="es-ES" w:eastAsia="zh-CN"/>
        </w:rPr>
        <w:t>$ mkdir airflow</w:t>
      </w:r>
    </w:p>
    <w:p w14:paraId="67DDB37B" w14:textId="77777777" w:rsidR="0059035E" w:rsidRDefault="0059035E" w:rsidP="0059035E">
      <w:pPr>
        <w:pStyle w:val="Parrafoestiloprrafo"/>
        <w:rPr>
          <w:rFonts w:ascii="Consolas" w:hAnsi="Consolas"/>
          <w:lang w:val="es-ES" w:eastAsia="zh-CN"/>
        </w:rPr>
      </w:pPr>
      <w:r>
        <w:rPr>
          <w:rFonts w:ascii="Consolas" w:hAnsi="Consolas"/>
          <w:lang w:val="es-ES" w:eastAsia="zh-CN"/>
        </w:rPr>
        <w:t>$ scl enable rh-python36 bash</w:t>
      </w:r>
    </w:p>
    <w:p w14:paraId="3F3B63FA" w14:textId="77777777" w:rsidR="0059035E" w:rsidRDefault="0059035E" w:rsidP="0059035E">
      <w:pPr>
        <w:pStyle w:val="Parrafoestiloprrafo"/>
        <w:rPr>
          <w:rFonts w:ascii="Consolas" w:hAnsi="Consolas"/>
          <w:lang w:val="es-ES" w:eastAsia="zh-CN"/>
        </w:rPr>
      </w:pPr>
      <w:r>
        <w:rPr>
          <w:rFonts w:ascii="Consolas" w:hAnsi="Consolas"/>
          <w:lang w:val="es-ES" w:eastAsia="zh-CN"/>
        </w:rPr>
        <w:t>$ python -m venv ingesta-BO-env</w:t>
      </w:r>
    </w:p>
    <w:p w14:paraId="6477560B" w14:textId="77777777" w:rsidR="0059035E" w:rsidRDefault="0059035E" w:rsidP="0059035E">
      <w:pPr>
        <w:pStyle w:val="Parrafoestiloprrafo"/>
      </w:pPr>
    </w:p>
    <w:p w14:paraId="512CD73C" w14:textId="77777777" w:rsidR="0059035E" w:rsidRDefault="0059035E" w:rsidP="006E11BF">
      <w:pPr>
        <w:pStyle w:val="Parrafoestiloprrafo"/>
        <w:numPr>
          <w:ilvl w:val="0"/>
          <w:numId w:val="48"/>
        </w:numPr>
      </w:pPr>
      <w:r>
        <w:t xml:space="preserve">Copiar sin sobreescribir la carpeta /data/apps/ingesta-BO-env/bin proveniente del entorno virtual del servidor </w:t>
      </w:r>
      <w:r w:rsidRPr="00C35E2B">
        <w:rPr>
          <w:i/>
          <w:iCs/>
        </w:rPr>
        <w:t>backend</w:t>
      </w:r>
      <w:r>
        <w:t xml:space="preserve"> de preproducción sobre la ruta /data/apps/ingesta-BO-env.</w:t>
      </w:r>
    </w:p>
    <w:p w14:paraId="404A0093" w14:textId="77777777" w:rsidR="0059035E" w:rsidRDefault="0059035E" w:rsidP="006E11BF">
      <w:pPr>
        <w:pStyle w:val="Parrafoestiloprrafo"/>
        <w:numPr>
          <w:ilvl w:val="0"/>
          <w:numId w:val="48"/>
        </w:numPr>
      </w:pPr>
      <w:r>
        <w:t xml:space="preserve">Sustituir la carpeta /data/apps/ingesta-BO-env/lib por la carpeta análoga proveniente del servidor </w:t>
      </w:r>
      <w:r w:rsidRPr="00C35E2B">
        <w:rPr>
          <w:i/>
          <w:iCs/>
        </w:rPr>
        <w:t>backend</w:t>
      </w:r>
      <w:r>
        <w:t xml:space="preserve"> de preproducción.</w:t>
      </w:r>
    </w:p>
    <w:p w14:paraId="7204D0D4" w14:textId="77777777" w:rsidR="0059035E" w:rsidRDefault="0059035E" w:rsidP="006E11BF">
      <w:pPr>
        <w:pStyle w:val="Parrafoestiloprrafo"/>
        <w:numPr>
          <w:ilvl w:val="0"/>
          <w:numId w:val="48"/>
        </w:numPr>
      </w:pPr>
      <w:r>
        <w:t xml:space="preserve">Copiar el archivo airflow.cfg proveniente del servidor </w:t>
      </w:r>
      <w:r w:rsidRPr="00C35E2B">
        <w:rPr>
          <w:i/>
          <w:iCs/>
        </w:rPr>
        <w:t>backend</w:t>
      </w:r>
      <w:r>
        <w:t xml:space="preserve"> de preproducción (/data/apps/airflow/airflow.cfg).</w:t>
      </w:r>
    </w:p>
    <w:p w14:paraId="3DCC5585" w14:textId="77777777" w:rsidR="0059035E" w:rsidRDefault="0059035E" w:rsidP="0059035E">
      <w:pPr>
        <w:pStyle w:val="Parrafoestiloprrafo"/>
      </w:pPr>
    </w:p>
    <w:p w14:paraId="62F99692" w14:textId="77777777" w:rsidR="0059035E" w:rsidRDefault="0059035E" w:rsidP="0059035E">
      <w:pPr>
        <w:pStyle w:val="Parrafoestiloprrafo"/>
      </w:pPr>
      <w:r>
        <w:t>Finalmente, añadir la autenticación por clave y lanzar los servicios:</w:t>
      </w:r>
    </w:p>
    <w:p w14:paraId="1C125547" w14:textId="77777777" w:rsidR="0059035E" w:rsidRPr="0060770F"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cd /data/apps/ingesta-BO-env</w:t>
      </w:r>
    </w:p>
    <w:p w14:paraId="065E5066"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source ingesta-BO-env/bin/activate</w:t>
      </w:r>
    </w:p>
    <w:p w14:paraId="6B3F1718"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 xml:space="preserve">(ingesta-BO-env) </w:t>
      </w:r>
      <w:r w:rsidRPr="00CA06FA">
        <w:rPr>
          <w:rFonts w:ascii="Consolas" w:hAnsi="Consolas"/>
          <w:lang w:val="es-ES" w:eastAsia="zh-CN"/>
        </w:rPr>
        <w:t>airflow initdb</w:t>
      </w:r>
    </w:p>
    <w:p w14:paraId="6E65DCD7" w14:textId="77777777" w:rsidR="0059035E" w:rsidRPr="0060770F"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 xml:space="preserve">(ingesta-BO-env) </w:t>
      </w:r>
      <w:r w:rsidRPr="00CA06FA">
        <w:rPr>
          <w:rFonts w:ascii="Consolas" w:hAnsi="Consolas"/>
          <w:lang w:val="es-ES" w:eastAsia="zh-CN"/>
        </w:rPr>
        <w:t xml:space="preserve">airflow </w:t>
      </w:r>
      <w:r>
        <w:rPr>
          <w:rFonts w:ascii="Consolas" w:hAnsi="Consolas"/>
          <w:lang w:val="es-ES" w:eastAsia="zh-CN"/>
        </w:rPr>
        <w:t>scheduler -D</w:t>
      </w:r>
    </w:p>
    <w:p w14:paraId="54D61E50"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(ingesta-BO-env) ssh-</w:t>
      </w:r>
      <w:proofErr w:type="spellStart"/>
      <w:r>
        <w:rPr>
          <w:rFonts w:ascii="Consolas" w:hAnsi="Consolas"/>
          <w:lang w:val="es-ES" w:eastAsia="zh-CN"/>
        </w:rPr>
        <w:t>keygen</w:t>
      </w:r>
      <w:proofErr w:type="spellEnd"/>
      <w:r>
        <w:rPr>
          <w:rFonts w:ascii="Consolas" w:hAnsi="Consolas"/>
          <w:lang w:val="es-ES" w:eastAsia="zh-CN"/>
        </w:rPr>
        <w:t xml:space="preserve"> -t </w:t>
      </w:r>
      <w:proofErr w:type="spellStart"/>
      <w:r>
        <w:rPr>
          <w:rFonts w:ascii="Consolas" w:hAnsi="Consolas"/>
          <w:lang w:val="es-ES" w:eastAsia="zh-CN"/>
        </w:rPr>
        <w:t>rsa</w:t>
      </w:r>
      <w:proofErr w:type="spellEnd"/>
    </w:p>
    <w:p w14:paraId="3555C6CB" w14:textId="77777777" w:rsidR="0059035E" w:rsidRPr="002359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(ingesta-BO-env) ssh-</w:t>
      </w:r>
      <w:proofErr w:type="spellStart"/>
      <w:r>
        <w:rPr>
          <w:rFonts w:ascii="Consolas" w:hAnsi="Consolas"/>
          <w:lang w:val="es-ES" w:eastAsia="zh-CN"/>
        </w:rPr>
        <w:t>copy</w:t>
      </w:r>
      <w:proofErr w:type="spellEnd"/>
      <w:r>
        <w:rPr>
          <w:rFonts w:ascii="Consolas" w:hAnsi="Consolas"/>
          <w:lang w:val="es-ES" w:eastAsia="zh-CN"/>
        </w:rPr>
        <w:t>-id -i ~/.ssh/id_rsa.pub opendata@&lt;</w:t>
      </w:r>
      <w:proofErr w:type="spellStart"/>
      <w:r>
        <w:rPr>
          <w:rFonts w:ascii="Consolas" w:hAnsi="Consolas"/>
          <w:lang w:val="es-ES" w:eastAsia="zh-CN"/>
        </w:rPr>
        <w:t>servidor_front</w:t>
      </w:r>
      <w:proofErr w:type="spellEnd"/>
      <w:r>
        <w:rPr>
          <w:rFonts w:ascii="Consolas" w:hAnsi="Consolas"/>
          <w:lang w:val="es-ES" w:eastAsia="zh-CN"/>
        </w:rPr>
        <w:t>&gt;</w:t>
      </w:r>
    </w:p>
    <w:p w14:paraId="36B82A85"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t xml:space="preserve">$ </w:t>
      </w:r>
      <w:r>
        <w:rPr>
          <w:rFonts w:ascii="Consolas" w:hAnsi="Consolas"/>
          <w:lang w:val="es-ES" w:eastAsia="zh-CN"/>
        </w:rPr>
        <w:t xml:space="preserve">(ingesta-BO-env) airflow </w:t>
      </w:r>
      <w:proofErr w:type="spellStart"/>
      <w:r>
        <w:rPr>
          <w:rFonts w:ascii="Consolas" w:hAnsi="Consolas"/>
          <w:lang w:val="es-ES" w:eastAsia="zh-CN"/>
        </w:rPr>
        <w:t>connections</w:t>
      </w:r>
      <w:proofErr w:type="spellEnd"/>
      <w:r>
        <w:rPr>
          <w:rFonts w:ascii="Consolas" w:hAnsi="Consolas"/>
          <w:lang w:val="es-ES" w:eastAsia="zh-CN"/>
        </w:rPr>
        <w:t xml:space="preserve"> --</w:t>
      </w:r>
      <w:proofErr w:type="spellStart"/>
      <w:r>
        <w:rPr>
          <w:rFonts w:ascii="Consolas" w:hAnsi="Consolas"/>
          <w:lang w:val="es-ES" w:eastAsia="zh-CN"/>
        </w:rPr>
        <w:t>add</w:t>
      </w:r>
      <w:proofErr w:type="spellEnd"/>
      <w:r>
        <w:rPr>
          <w:rFonts w:ascii="Consolas" w:hAnsi="Consolas"/>
          <w:lang w:val="es-ES" w:eastAsia="zh-CN"/>
        </w:rPr>
        <w:t xml:space="preserve"> --</w:t>
      </w:r>
      <w:proofErr w:type="spellStart"/>
      <w:r>
        <w:rPr>
          <w:rFonts w:ascii="Consolas" w:hAnsi="Consolas"/>
          <w:lang w:val="es-ES" w:eastAsia="zh-CN"/>
        </w:rPr>
        <w:t>conn_id</w:t>
      </w:r>
      <w:proofErr w:type="spellEnd"/>
      <w:r>
        <w:rPr>
          <w:rFonts w:ascii="Consolas" w:hAnsi="Consolas"/>
          <w:lang w:val="es-ES" w:eastAsia="zh-CN"/>
        </w:rPr>
        <w:t xml:space="preserve"> ‘</w:t>
      </w:r>
      <w:proofErr w:type="spellStart"/>
      <w:r>
        <w:rPr>
          <w:rFonts w:ascii="Consolas" w:hAnsi="Consolas"/>
          <w:lang w:val="es-ES" w:eastAsia="zh-CN"/>
        </w:rPr>
        <w:t>ssh_front</w:t>
      </w:r>
      <w:proofErr w:type="spellEnd"/>
      <w:r>
        <w:rPr>
          <w:rFonts w:ascii="Consolas" w:hAnsi="Consolas"/>
          <w:lang w:val="es-ES" w:eastAsia="zh-CN"/>
        </w:rPr>
        <w:t>’ --</w:t>
      </w:r>
      <w:proofErr w:type="spellStart"/>
      <w:r>
        <w:rPr>
          <w:rFonts w:ascii="Consolas" w:hAnsi="Consolas"/>
          <w:lang w:val="es-ES" w:eastAsia="zh-CN"/>
        </w:rPr>
        <w:t>conn_uri</w:t>
      </w:r>
      <w:proofErr w:type="spellEnd"/>
      <w:r>
        <w:rPr>
          <w:rFonts w:ascii="Consolas" w:hAnsi="Consolas"/>
          <w:lang w:val="es-ES" w:eastAsia="zh-CN"/>
        </w:rPr>
        <w:t xml:space="preserve"> ‘ssh://opendata@&lt;servidor_front&gt;:22/?key_file=/&lt;home_opendata&gt;/.ssh/id_rsa’</w:t>
      </w:r>
    </w:p>
    <w:p w14:paraId="524402D0" w14:textId="77777777" w:rsidR="0059035E" w:rsidRDefault="0059035E" w:rsidP="0059035E">
      <w:pPr>
        <w:pStyle w:val="Parrafoestiloprrafo"/>
        <w:rPr>
          <w:rFonts w:ascii="Consolas" w:hAnsi="Consolas"/>
          <w:lang w:val="es-ES" w:eastAsia="zh-CN"/>
        </w:rPr>
      </w:pPr>
      <w:r w:rsidRPr="00CA06FA">
        <w:rPr>
          <w:rFonts w:ascii="Consolas" w:hAnsi="Consolas"/>
          <w:lang w:val="es-ES" w:eastAsia="zh-CN"/>
        </w:rPr>
        <w:lastRenderedPageBreak/>
        <w:t xml:space="preserve">$ </w:t>
      </w:r>
      <w:r>
        <w:rPr>
          <w:rFonts w:ascii="Consolas" w:hAnsi="Consolas"/>
          <w:lang w:val="es-ES" w:eastAsia="zh-CN"/>
        </w:rPr>
        <w:t xml:space="preserve">(ingesta-BO-env) airflow </w:t>
      </w:r>
      <w:proofErr w:type="spellStart"/>
      <w:r>
        <w:rPr>
          <w:rFonts w:ascii="Consolas" w:hAnsi="Consolas"/>
          <w:lang w:val="es-ES" w:eastAsia="zh-CN"/>
        </w:rPr>
        <w:t>unpause</w:t>
      </w:r>
      <w:proofErr w:type="spellEnd"/>
      <w:r>
        <w:rPr>
          <w:rFonts w:ascii="Consolas" w:hAnsi="Consolas"/>
          <w:lang w:val="es-ES" w:eastAsia="zh-CN"/>
        </w:rPr>
        <w:t xml:space="preserve"> ingesta-BO</w:t>
      </w:r>
    </w:p>
    <w:p w14:paraId="162CBEE1" w14:textId="77777777" w:rsidR="0059035E" w:rsidRDefault="0059035E" w:rsidP="0059035E">
      <w:pPr>
        <w:pStyle w:val="Parrafoestiloprrafo"/>
        <w:rPr>
          <w:rFonts w:ascii="Consolas" w:hAnsi="Consolas"/>
          <w:lang w:val="es-ES" w:eastAsia="zh-CN"/>
        </w:rPr>
      </w:pPr>
    </w:p>
    <w:p w14:paraId="4DA384FF" w14:textId="77777777" w:rsidR="0059035E" w:rsidRDefault="0059035E" w:rsidP="0059035E">
      <w:pPr>
        <w:pStyle w:val="Parrafoestiloprrafo"/>
        <w:rPr>
          <w:rFonts w:ascii="Consolas" w:hAnsi="Consolas"/>
          <w:lang w:val="es-ES" w:eastAsia="zh-CN"/>
        </w:rPr>
      </w:pPr>
      <w:r w:rsidRPr="00F66645">
        <w:rPr>
          <w:b/>
          <w:bCs/>
        </w:rPr>
        <w:t>NOTA</w:t>
      </w:r>
      <w:r>
        <w:rPr>
          <w:rFonts w:ascii="Consolas" w:hAnsi="Consolas"/>
          <w:lang w:val="es-ES" w:eastAsia="zh-CN"/>
        </w:rPr>
        <w:t xml:space="preserve">: </w:t>
      </w:r>
      <w:r w:rsidRPr="00F66645">
        <w:t xml:space="preserve">el usuario utilizado para autenticarse sobre el servidor frontend de preproducción es </w:t>
      </w:r>
      <w:r>
        <w:rPr>
          <w:u w:val="single"/>
        </w:rPr>
        <w:t>opendata</w:t>
      </w:r>
      <w:r w:rsidRPr="00F66645">
        <w:t>.</w:t>
      </w:r>
    </w:p>
    <w:p w14:paraId="1531FA83" w14:textId="77777777" w:rsidR="0059035E" w:rsidRDefault="0059035E" w:rsidP="0059035E">
      <w:pPr>
        <w:pStyle w:val="Parrafoestiloprrafo"/>
        <w:rPr>
          <w:lang w:val="es-ES" w:eastAsia="zh-CN"/>
        </w:rPr>
      </w:pPr>
    </w:p>
    <w:p w14:paraId="39643F31" w14:textId="77777777" w:rsidR="0059035E" w:rsidRDefault="0059035E" w:rsidP="0059035E">
      <w:pPr>
        <w:pStyle w:val="Parrafoestiloprrafo"/>
        <w:rPr>
          <w:lang w:val="es-ES" w:eastAsia="zh-CN"/>
        </w:rPr>
      </w:pPr>
    </w:p>
    <w:p w14:paraId="55D91F34" w14:textId="77777777" w:rsidR="0059035E" w:rsidRDefault="0059035E" w:rsidP="0059035E">
      <w:pPr>
        <w:pStyle w:val="Parrafoestiloprrafo"/>
        <w:rPr>
          <w:lang w:val="es-ES" w:eastAsia="zh-CN"/>
        </w:rPr>
      </w:pPr>
    </w:p>
    <w:p w14:paraId="058EF705" w14:textId="77777777" w:rsidR="0059035E" w:rsidRDefault="0059035E" w:rsidP="0059035E">
      <w:pPr>
        <w:pStyle w:val="Parrafoestiloprrafo"/>
        <w:rPr>
          <w:lang w:val="es-ES" w:eastAsia="zh-CN"/>
        </w:rPr>
      </w:pPr>
    </w:p>
    <w:p w14:paraId="58A72839" w14:textId="77777777" w:rsidR="0059035E" w:rsidRDefault="0059035E" w:rsidP="0059035E">
      <w:pPr>
        <w:pStyle w:val="Parrafoestiloprrafo"/>
        <w:rPr>
          <w:lang w:val="es-ES" w:eastAsia="zh-CN"/>
        </w:rPr>
      </w:pPr>
    </w:p>
    <w:p w14:paraId="1FBEEF65" w14:textId="77777777" w:rsidR="0059035E" w:rsidRDefault="0059035E" w:rsidP="0059035E">
      <w:pPr>
        <w:pStyle w:val="Parrafoestiloprrafo"/>
        <w:rPr>
          <w:lang w:val="es-ES" w:eastAsia="zh-CN"/>
        </w:rPr>
      </w:pPr>
    </w:p>
    <w:p w14:paraId="7AF2C39D" w14:textId="77777777" w:rsidR="0059035E" w:rsidRDefault="0059035E" w:rsidP="0059035E">
      <w:pPr>
        <w:pStyle w:val="Parrafoestiloprrafo"/>
        <w:rPr>
          <w:lang w:val="es-ES" w:eastAsia="zh-CN"/>
        </w:rPr>
      </w:pPr>
    </w:p>
    <w:p w14:paraId="4E475AA4" w14:textId="77777777" w:rsidR="0059035E" w:rsidRDefault="0059035E" w:rsidP="0059035E">
      <w:pPr>
        <w:pStyle w:val="Parrafoestiloprrafo"/>
        <w:rPr>
          <w:lang w:val="es-ES" w:eastAsia="zh-CN"/>
        </w:rPr>
      </w:pPr>
    </w:p>
    <w:p w14:paraId="226D221E" w14:textId="77777777" w:rsidR="0059035E" w:rsidRDefault="0059035E" w:rsidP="0059035E">
      <w:pPr>
        <w:pStyle w:val="Parrafoestiloprrafo"/>
        <w:rPr>
          <w:lang w:val="es-ES" w:eastAsia="zh-CN"/>
        </w:rPr>
      </w:pPr>
    </w:p>
    <w:p w14:paraId="4FC298E3" w14:textId="77777777" w:rsidR="0059035E" w:rsidRDefault="0059035E" w:rsidP="0059035E">
      <w:pPr>
        <w:pStyle w:val="Parrafoestiloprrafo"/>
        <w:rPr>
          <w:szCs w:val="22"/>
        </w:rPr>
      </w:pPr>
    </w:p>
    <w:p w14:paraId="77701AF2" w14:textId="77777777" w:rsidR="0059035E" w:rsidRDefault="0059035E" w:rsidP="0059035E">
      <w:pPr>
        <w:pStyle w:val="Parrafoestiloprrafo"/>
        <w:rPr>
          <w:szCs w:val="22"/>
        </w:rPr>
      </w:pPr>
    </w:p>
    <w:p w14:paraId="22C6B7FE" w14:textId="77777777" w:rsidR="0059035E" w:rsidRDefault="0059035E" w:rsidP="0059035E">
      <w:pPr>
        <w:pStyle w:val="Parrafoestiloprrafo"/>
        <w:rPr>
          <w:szCs w:val="22"/>
        </w:rPr>
      </w:pPr>
    </w:p>
    <w:p w14:paraId="3C8D4B56" w14:textId="77777777" w:rsidR="0059035E" w:rsidRDefault="0059035E" w:rsidP="0059035E">
      <w:pPr>
        <w:pStyle w:val="Parrafoestiloprrafo"/>
        <w:rPr>
          <w:szCs w:val="22"/>
        </w:rPr>
      </w:pPr>
    </w:p>
    <w:p w14:paraId="139007B3" w14:textId="77777777" w:rsidR="0059035E" w:rsidRPr="00215A5B" w:rsidRDefault="0059035E" w:rsidP="0059035E">
      <w:pPr>
        <w:pStyle w:val="Parrafoestiloprrafo"/>
        <w:rPr>
          <w:szCs w:val="22"/>
        </w:rPr>
      </w:pPr>
    </w:p>
    <w:p w14:paraId="17840F42" w14:textId="77777777" w:rsidR="0059035E" w:rsidRDefault="0059035E" w:rsidP="0059035E">
      <w:pPr>
        <w:pStyle w:val="Parrafoestiloprrafo"/>
        <w:rPr>
          <w:lang w:val="es-ES" w:eastAsia="zh-CN"/>
        </w:rPr>
      </w:pPr>
    </w:p>
    <w:p w14:paraId="404A176A" w14:textId="77777777" w:rsidR="0059035E" w:rsidRPr="00F930FB" w:rsidRDefault="0059035E" w:rsidP="0059035E">
      <w:pPr>
        <w:pStyle w:val="Parrafoestiloprrafo"/>
        <w:rPr>
          <w:lang w:val="es-ES" w:eastAsia="zh-CN"/>
        </w:rPr>
      </w:pPr>
    </w:p>
    <w:p w14:paraId="75711F70" w14:textId="77777777" w:rsidR="0059035E" w:rsidRDefault="0059035E" w:rsidP="0059035E">
      <w:pPr>
        <w:pStyle w:val="Parrafoestiloprrafo"/>
        <w:rPr>
          <w:lang w:val="es-ES" w:eastAsia="zh-CN"/>
        </w:rPr>
      </w:pPr>
    </w:p>
    <w:p w14:paraId="0FCFF50A" w14:textId="77777777" w:rsidR="0059035E" w:rsidRPr="00651D9B" w:rsidRDefault="0059035E" w:rsidP="0059035E">
      <w:pPr>
        <w:pStyle w:val="Parrafoestiloprrafo"/>
        <w:rPr>
          <w:rFonts w:ascii="Consolas" w:hAnsi="Consolas"/>
          <w:lang w:val="es-ES" w:eastAsia="zh-CN"/>
        </w:rPr>
      </w:pPr>
    </w:p>
    <w:p w14:paraId="5771EA00" w14:textId="7447B7EF" w:rsidR="000F568D" w:rsidRDefault="007A3435" w:rsidP="003562C3">
      <w:pPr>
        <w:pStyle w:val="Ttulo1"/>
        <w:pageBreakBefore w:val="0"/>
        <w:shd w:val="clear" w:color="auto" w:fill="FFFFFF" w:themeFill="background1"/>
        <w:spacing w:before="240"/>
        <w:ind w:left="357" w:hanging="357"/>
        <w:rPr>
          <w:lang w:val="es-ES"/>
        </w:rPr>
      </w:pPr>
      <w:bookmarkStart w:id="57" w:name="_Toc58601423"/>
      <w:r>
        <w:rPr>
          <w:lang w:val="es-ES"/>
        </w:rPr>
        <w:t>Explotación y m</w:t>
      </w:r>
      <w:r w:rsidR="000F568D">
        <w:rPr>
          <w:lang w:val="es-ES"/>
        </w:rPr>
        <w:t>antenimiento</w:t>
      </w:r>
      <w:bookmarkEnd w:id="57"/>
    </w:p>
    <w:p w14:paraId="697706A2" w14:textId="6D3CAA2F" w:rsidR="004C623C" w:rsidRPr="004C623C" w:rsidRDefault="004C623C" w:rsidP="004C623C">
      <w:pPr>
        <w:pStyle w:val="Parrafoestiloprrafo"/>
        <w:rPr>
          <w:lang w:val="es-ES" w:eastAsia="zh-CN"/>
        </w:rPr>
      </w:pPr>
      <w:r>
        <w:rPr>
          <w:lang w:val="es-ES" w:eastAsia="zh-CN"/>
        </w:rPr>
        <w:t xml:space="preserve">En este apartado se van a detallar algunos aspectos de la explotación y el mantenimiento de los </w:t>
      </w:r>
      <w:r w:rsidR="00F36D96">
        <w:rPr>
          <w:lang w:val="es-ES" w:eastAsia="zh-CN"/>
        </w:rPr>
        <w:t>desarrollos explicados en los otros manuales.</w:t>
      </w:r>
    </w:p>
    <w:p w14:paraId="55D438E1" w14:textId="5F83F2AF" w:rsidR="00FF1882" w:rsidRDefault="00FF1882" w:rsidP="004D72D8">
      <w:pPr>
        <w:pStyle w:val="Ttulo2"/>
        <w:rPr>
          <w:lang w:val="es-ES"/>
        </w:rPr>
      </w:pPr>
      <w:bookmarkStart w:id="58" w:name="_Ref58600519"/>
      <w:bookmarkStart w:id="59" w:name="_Ref58600561"/>
      <w:bookmarkStart w:id="60" w:name="_Toc58601424"/>
      <w:r>
        <w:rPr>
          <w:lang w:val="es-ES"/>
        </w:rPr>
        <w:t xml:space="preserve">Scripts de </w:t>
      </w:r>
      <w:r w:rsidRPr="00F32EC6">
        <w:rPr>
          <w:i/>
          <w:lang w:val="es-ES"/>
        </w:rPr>
        <w:t>bash</w:t>
      </w:r>
      <w:bookmarkEnd w:id="58"/>
      <w:bookmarkEnd w:id="59"/>
      <w:bookmarkEnd w:id="60"/>
    </w:p>
    <w:p w14:paraId="6402123E" w14:textId="44E8747B" w:rsidR="00295CAB" w:rsidRDefault="00295CAB" w:rsidP="00295CAB">
      <w:pPr>
        <w:pStyle w:val="Parrafoestiloprrafo"/>
        <w:rPr>
          <w:lang w:val="es-ES" w:eastAsia="zh-CN"/>
        </w:rPr>
      </w:pPr>
      <w:r>
        <w:rPr>
          <w:lang w:val="es-ES" w:eastAsia="zh-CN"/>
        </w:rPr>
        <w:t>En esta sección</w:t>
      </w:r>
      <w:r w:rsidR="00414430">
        <w:rPr>
          <w:lang w:val="es-ES" w:eastAsia="zh-CN"/>
        </w:rPr>
        <w:t xml:space="preserve"> se </w:t>
      </w:r>
      <w:r w:rsidR="00FA208D">
        <w:rPr>
          <w:lang w:val="es-ES" w:eastAsia="zh-CN"/>
        </w:rPr>
        <w:t xml:space="preserve">detalla el funcionamiento de </w:t>
      </w:r>
      <w:r w:rsidR="00414430">
        <w:rPr>
          <w:lang w:val="es-ES" w:eastAsia="zh-CN"/>
        </w:rPr>
        <w:t xml:space="preserve">los scripts de </w:t>
      </w:r>
      <w:r w:rsidR="00414430" w:rsidRPr="00BE6703">
        <w:rPr>
          <w:i/>
          <w:iCs/>
          <w:lang w:val="es-ES" w:eastAsia="zh-CN"/>
        </w:rPr>
        <w:t>bash</w:t>
      </w:r>
      <w:r w:rsidR="00414430">
        <w:rPr>
          <w:lang w:val="es-ES" w:eastAsia="zh-CN"/>
        </w:rPr>
        <w:t xml:space="preserve"> (de formato .sh)</w:t>
      </w:r>
      <w:r w:rsidR="00FA208D">
        <w:rPr>
          <w:lang w:val="es-ES" w:eastAsia="zh-CN"/>
        </w:rPr>
        <w:t>,</w:t>
      </w:r>
      <w:r w:rsidR="00A43261">
        <w:rPr>
          <w:lang w:val="es-ES" w:eastAsia="zh-CN"/>
        </w:rPr>
        <w:t xml:space="preserve"> que lanzan los scripts de Python</w:t>
      </w:r>
      <w:r w:rsidR="004F400D">
        <w:rPr>
          <w:lang w:val="es-ES" w:eastAsia="zh-CN"/>
        </w:rPr>
        <w:t xml:space="preserve"> con los desarrollos realizados. Estos ficheros se ubican en </w:t>
      </w:r>
      <w:r w:rsidR="00DD231E">
        <w:rPr>
          <w:lang w:val="es-ES" w:eastAsia="zh-CN"/>
        </w:rPr>
        <w:t>‘</w:t>
      </w:r>
      <w:r w:rsidR="00366E2D">
        <w:rPr>
          <w:lang w:val="es-ES" w:eastAsia="zh-CN"/>
        </w:rPr>
        <w:t>/data/apps/</w:t>
      </w:r>
      <w:r w:rsidR="00BE5D28">
        <w:rPr>
          <w:lang w:val="es-ES" w:eastAsia="zh-CN"/>
        </w:rPr>
        <w:t>airflow/</w:t>
      </w:r>
      <w:r w:rsidR="00C52CA1">
        <w:rPr>
          <w:lang w:val="es-ES" w:eastAsia="zh-CN"/>
        </w:rPr>
        <w:t>dags</w:t>
      </w:r>
      <w:r w:rsidR="00DD231E">
        <w:rPr>
          <w:lang w:val="es-ES" w:eastAsia="zh-CN"/>
        </w:rPr>
        <w:t>’</w:t>
      </w:r>
      <w:r w:rsidR="0091668E">
        <w:rPr>
          <w:lang w:val="es-ES" w:eastAsia="zh-CN"/>
        </w:rPr>
        <w:t xml:space="preserve"> en el </w:t>
      </w:r>
      <w:r w:rsidR="0091668E" w:rsidRPr="00BE6703">
        <w:rPr>
          <w:i/>
          <w:iCs/>
          <w:lang w:val="es-ES" w:eastAsia="zh-CN"/>
        </w:rPr>
        <w:t>backend</w:t>
      </w:r>
      <w:r w:rsidR="0091668E">
        <w:rPr>
          <w:lang w:val="es-ES" w:eastAsia="zh-CN"/>
        </w:rPr>
        <w:t xml:space="preserve">, </w:t>
      </w:r>
      <w:r w:rsidR="003517AA">
        <w:rPr>
          <w:lang w:val="es-ES" w:eastAsia="zh-CN"/>
        </w:rPr>
        <w:t xml:space="preserve">mientras que en el </w:t>
      </w:r>
      <w:r w:rsidR="003517AA" w:rsidRPr="00BE6703">
        <w:rPr>
          <w:i/>
          <w:iCs/>
          <w:lang w:val="es-ES" w:eastAsia="zh-CN"/>
        </w:rPr>
        <w:t>frontend</w:t>
      </w:r>
      <w:r w:rsidR="003517AA">
        <w:rPr>
          <w:lang w:val="es-ES" w:eastAsia="zh-CN"/>
        </w:rPr>
        <w:t xml:space="preserve"> el fichero a lanzar (que lanza la ingesta) es </w:t>
      </w:r>
      <w:r w:rsidR="00DD231E">
        <w:rPr>
          <w:lang w:val="es-ES" w:eastAsia="zh-CN"/>
        </w:rPr>
        <w:t>‘</w:t>
      </w:r>
      <w:r w:rsidR="00C21308">
        <w:rPr>
          <w:lang w:val="es-ES" w:eastAsia="zh-CN"/>
        </w:rPr>
        <w:t>/data/apps/</w:t>
      </w:r>
      <w:r w:rsidR="00886D45">
        <w:rPr>
          <w:lang w:val="es-ES" w:eastAsia="zh-CN"/>
        </w:rPr>
        <w:t>ingesta-BO/</w:t>
      </w:r>
      <w:r w:rsidR="007A1D99">
        <w:rPr>
          <w:lang w:val="es-ES" w:eastAsia="zh-CN"/>
        </w:rPr>
        <w:t>run.sh</w:t>
      </w:r>
      <w:r w:rsidR="00DD231E">
        <w:rPr>
          <w:lang w:val="es-ES" w:eastAsia="zh-CN"/>
        </w:rPr>
        <w:t>’</w:t>
      </w:r>
      <w:r w:rsidR="007A1D99">
        <w:rPr>
          <w:lang w:val="es-ES" w:eastAsia="zh-CN"/>
        </w:rPr>
        <w:t>.</w:t>
      </w:r>
    </w:p>
    <w:p w14:paraId="246CFAFC" w14:textId="5F716499" w:rsidR="0030484A" w:rsidRDefault="0030484A" w:rsidP="00153DE1">
      <w:pPr>
        <w:pStyle w:val="Parrafoestiloprrafo"/>
        <w:numPr>
          <w:ilvl w:val="0"/>
          <w:numId w:val="43"/>
        </w:numPr>
        <w:rPr>
          <w:lang w:val="es-ES" w:eastAsia="zh-CN"/>
        </w:rPr>
      </w:pPr>
      <w:r w:rsidRPr="00AB35EA">
        <w:rPr>
          <w:b/>
          <w:lang w:val="es-ES" w:eastAsia="zh-CN"/>
        </w:rPr>
        <w:t>run.sh:</w:t>
      </w:r>
      <w:r>
        <w:rPr>
          <w:lang w:val="es-ES" w:eastAsia="zh-CN"/>
        </w:rPr>
        <w:t xml:space="preserve"> Es el único fichero aparecido en el </w:t>
      </w:r>
      <w:r w:rsidRPr="00BE6703">
        <w:rPr>
          <w:i/>
          <w:iCs/>
          <w:lang w:val="es-ES" w:eastAsia="zh-CN"/>
        </w:rPr>
        <w:t>frontend</w:t>
      </w:r>
      <w:r w:rsidR="001974EE">
        <w:rPr>
          <w:lang w:val="es-ES" w:eastAsia="zh-CN"/>
        </w:rPr>
        <w:t xml:space="preserve">, y </w:t>
      </w:r>
      <w:r w:rsidR="003727F5">
        <w:rPr>
          <w:lang w:val="es-ES" w:eastAsia="zh-CN"/>
        </w:rPr>
        <w:t>tiene día (formato ‘</w:t>
      </w:r>
      <w:proofErr w:type="spellStart"/>
      <w:r w:rsidR="003727F5">
        <w:rPr>
          <w:lang w:val="es-ES" w:eastAsia="zh-CN"/>
        </w:rPr>
        <w:t>aaaammdd</w:t>
      </w:r>
      <w:proofErr w:type="spellEnd"/>
      <w:r w:rsidR="003727F5">
        <w:rPr>
          <w:lang w:val="es-ES" w:eastAsia="zh-CN"/>
        </w:rPr>
        <w:t xml:space="preserve">’) </w:t>
      </w:r>
      <w:r w:rsidR="009429EC">
        <w:rPr>
          <w:lang w:val="es-ES" w:eastAsia="zh-CN"/>
        </w:rPr>
        <w:t>y directorio base existente como parámetros</w:t>
      </w:r>
      <w:r>
        <w:rPr>
          <w:lang w:val="es-ES" w:eastAsia="zh-CN"/>
        </w:rPr>
        <w:t xml:space="preserve">. </w:t>
      </w:r>
      <w:r w:rsidR="00957D82">
        <w:rPr>
          <w:lang w:val="es-ES" w:eastAsia="zh-CN"/>
        </w:rPr>
        <w:t>Realiza la ingesta de los artículos de todos los boletines indicados.</w:t>
      </w:r>
    </w:p>
    <w:p w14:paraId="57194303" w14:textId="08B9574C" w:rsidR="00957D82" w:rsidRDefault="00957D82" w:rsidP="00153DE1">
      <w:pPr>
        <w:pStyle w:val="Parrafoestiloprrafo"/>
        <w:numPr>
          <w:ilvl w:val="0"/>
          <w:numId w:val="43"/>
        </w:numPr>
        <w:rPr>
          <w:lang w:val="es-ES" w:eastAsia="zh-CN"/>
        </w:rPr>
      </w:pPr>
      <w:r w:rsidRPr="00AB35EA">
        <w:rPr>
          <w:b/>
          <w:lang w:val="es-ES" w:eastAsia="zh-CN"/>
        </w:rPr>
        <w:t>copia_ingesta.sh:</w:t>
      </w:r>
      <w:r>
        <w:rPr>
          <w:lang w:val="es-ES" w:eastAsia="zh-CN"/>
        </w:rPr>
        <w:t xml:space="preserve"> Realiza una copia de los artículos descargados en el </w:t>
      </w:r>
      <w:r w:rsidRPr="00BE6703">
        <w:rPr>
          <w:i/>
          <w:iCs/>
          <w:lang w:val="es-ES" w:eastAsia="zh-CN"/>
        </w:rPr>
        <w:t>frontend</w:t>
      </w:r>
      <w:r>
        <w:rPr>
          <w:lang w:val="es-ES" w:eastAsia="zh-CN"/>
        </w:rPr>
        <w:t xml:space="preserve">, al </w:t>
      </w:r>
      <w:r w:rsidRPr="00BE6703">
        <w:rPr>
          <w:i/>
          <w:iCs/>
          <w:lang w:val="es-ES" w:eastAsia="zh-CN"/>
        </w:rPr>
        <w:t>backend</w:t>
      </w:r>
      <w:r w:rsidR="00FD6B9E">
        <w:rPr>
          <w:lang w:val="es-ES" w:eastAsia="zh-CN"/>
        </w:rPr>
        <w:t>.</w:t>
      </w:r>
      <w:r w:rsidR="009429EC">
        <w:rPr>
          <w:lang w:val="es-ES" w:eastAsia="zh-CN"/>
        </w:rPr>
        <w:t xml:space="preserve"> El día como parámetro.</w:t>
      </w:r>
    </w:p>
    <w:p w14:paraId="07A255AF" w14:textId="6FAB9DD9" w:rsidR="004A23CC" w:rsidRDefault="00834232" w:rsidP="00153DE1">
      <w:pPr>
        <w:pStyle w:val="Parrafoestiloprrafo"/>
        <w:numPr>
          <w:ilvl w:val="0"/>
          <w:numId w:val="43"/>
        </w:numPr>
        <w:rPr>
          <w:lang w:val="es-ES" w:eastAsia="zh-CN"/>
        </w:rPr>
      </w:pPr>
      <w:r w:rsidRPr="00AB35EA">
        <w:rPr>
          <w:b/>
          <w:lang w:val="es-ES" w:eastAsia="zh-CN"/>
        </w:rPr>
        <w:t>conversion.</w:t>
      </w:r>
      <w:r w:rsidR="0074636B" w:rsidRPr="00AB35EA">
        <w:rPr>
          <w:b/>
          <w:lang w:val="es-ES" w:eastAsia="zh-CN"/>
        </w:rPr>
        <w:t>s</w:t>
      </w:r>
      <w:r w:rsidRPr="00AB35EA">
        <w:rPr>
          <w:b/>
          <w:lang w:val="es-ES" w:eastAsia="zh-CN"/>
        </w:rPr>
        <w:t>h</w:t>
      </w:r>
      <w:r w:rsidR="0074636B" w:rsidRPr="00AB35EA">
        <w:rPr>
          <w:b/>
          <w:lang w:val="es-ES" w:eastAsia="zh-CN"/>
        </w:rPr>
        <w:t>:</w:t>
      </w:r>
      <w:r w:rsidR="0074636B">
        <w:rPr>
          <w:lang w:val="es-ES" w:eastAsia="zh-CN"/>
        </w:rPr>
        <w:t xml:space="preserve"> </w:t>
      </w:r>
      <w:r w:rsidR="00021E17">
        <w:rPr>
          <w:lang w:val="es-ES" w:eastAsia="zh-CN"/>
        </w:rPr>
        <w:t>Ejecuta</w:t>
      </w:r>
      <w:r w:rsidR="0074636B">
        <w:rPr>
          <w:lang w:val="es-ES" w:eastAsia="zh-CN"/>
        </w:rPr>
        <w:t xml:space="preserve"> la conversión de los artículos descargados</w:t>
      </w:r>
      <w:r w:rsidR="00FA208D">
        <w:rPr>
          <w:lang w:val="es-ES" w:eastAsia="zh-CN"/>
        </w:rPr>
        <w:t xml:space="preserve"> a ficheros de texto plano.</w:t>
      </w:r>
      <w:r w:rsidR="009429EC" w:rsidRPr="009429EC">
        <w:rPr>
          <w:lang w:val="es-ES" w:eastAsia="zh-CN"/>
        </w:rPr>
        <w:t xml:space="preserve"> </w:t>
      </w:r>
      <w:r w:rsidR="009429EC">
        <w:rPr>
          <w:lang w:val="es-ES" w:eastAsia="zh-CN"/>
        </w:rPr>
        <w:t>El día como parámetro.</w:t>
      </w:r>
    </w:p>
    <w:p w14:paraId="79EA9E04" w14:textId="3BC9B162" w:rsidR="00834232" w:rsidRDefault="00834232" w:rsidP="00153DE1">
      <w:pPr>
        <w:pStyle w:val="Parrafoestiloprrafo"/>
        <w:numPr>
          <w:ilvl w:val="0"/>
          <w:numId w:val="43"/>
        </w:numPr>
        <w:rPr>
          <w:lang w:val="es-ES" w:eastAsia="zh-CN"/>
        </w:rPr>
      </w:pPr>
      <w:r w:rsidRPr="00AB35EA">
        <w:rPr>
          <w:b/>
          <w:lang w:val="es-ES" w:eastAsia="zh-CN"/>
        </w:rPr>
        <w:t>extraccion.sh</w:t>
      </w:r>
      <w:r w:rsidR="00FA208D" w:rsidRPr="00AB35EA">
        <w:rPr>
          <w:b/>
          <w:lang w:val="es-ES" w:eastAsia="zh-CN"/>
        </w:rPr>
        <w:t>:</w:t>
      </w:r>
      <w:r w:rsidR="00FA208D">
        <w:rPr>
          <w:lang w:val="es-ES" w:eastAsia="zh-CN"/>
        </w:rPr>
        <w:t xml:space="preserve"> </w:t>
      </w:r>
      <w:r w:rsidR="00021E17">
        <w:rPr>
          <w:lang w:val="es-ES" w:eastAsia="zh-CN"/>
        </w:rPr>
        <w:t>Lanza la extracción de la información de los artículos tratados.</w:t>
      </w:r>
      <w:r w:rsidR="009429EC" w:rsidRPr="009429EC">
        <w:rPr>
          <w:lang w:val="es-ES" w:eastAsia="zh-CN"/>
        </w:rPr>
        <w:t xml:space="preserve"> </w:t>
      </w:r>
      <w:r w:rsidR="009429EC">
        <w:rPr>
          <w:lang w:val="es-ES" w:eastAsia="zh-CN"/>
        </w:rPr>
        <w:t>El día como parámetro.</w:t>
      </w:r>
    </w:p>
    <w:p w14:paraId="39E9114A" w14:textId="747A47D4" w:rsidR="00834232" w:rsidRDefault="00834232" w:rsidP="00153DE1">
      <w:pPr>
        <w:pStyle w:val="Parrafoestiloprrafo"/>
        <w:numPr>
          <w:ilvl w:val="0"/>
          <w:numId w:val="43"/>
        </w:numPr>
        <w:rPr>
          <w:lang w:val="es-ES" w:eastAsia="zh-CN"/>
        </w:rPr>
      </w:pPr>
      <w:r w:rsidRPr="00AB35EA">
        <w:rPr>
          <w:b/>
          <w:lang w:val="es-ES" w:eastAsia="zh-CN"/>
        </w:rPr>
        <w:t>almacenamiento.</w:t>
      </w:r>
      <w:r w:rsidR="00021E17" w:rsidRPr="00AB35EA">
        <w:rPr>
          <w:b/>
          <w:lang w:val="es-ES" w:eastAsia="zh-CN"/>
        </w:rPr>
        <w:t>s</w:t>
      </w:r>
      <w:r w:rsidRPr="00AB35EA">
        <w:rPr>
          <w:b/>
          <w:lang w:val="es-ES" w:eastAsia="zh-CN"/>
        </w:rPr>
        <w:t>h</w:t>
      </w:r>
      <w:r w:rsidR="00021E17" w:rsidRPr="00AB35EA">
        <w:rPr>
          <w:b/>
          <w:lang w:val="es-ES" w:eastAsia="zh-CN"/>
        </w:rPr>
        <w:t>:</w:t>
      </w:r>
      <w:r w:rsidR="00021E17">
        <w:rPr>
          <w:lang w:val="es-ES" w:eastAsia="zh-CN"/>
        </w:rPr>
        <w:t xml:space="preserve"> </w:t>
      </w:r>
      <w:r w:rsidR="00F74EEB">
        <w:rPr>
          <w:lang w:val="es-ES" w:eastAsia="zh-CN"/>
        </w:rPr>
        <w:t xml:space="preserve">Inserta </w:t>
      </w:r>
      <w:r w:rsidR="001974EE">
        <w:rPr>
          <w:lang w:val="es-ES" w:eastAsia="zh-CN"/>
        </w:rPr>
        <w:t>la información obtenida de los diferentes artículos.</w:t>
      </w:r>
      <w:r w:rsidR="009429EC" w:rsidRPr="009429EC">
        <w:rPr>
          <w:lang w:val="es-ES" w:eastAsia="zh-CN"/>
        </w:rPr>
        <w:t xml:space="preserve"> </w:t>
      </w:r>
      <w:r w:rsidR="009429EC">
        <w:rPr>
          <w:lang w:val="es-ES" w:eastAsia="zh-CN"/>
        </w:rPr>
        <w:t>El día como parámetro.</w:t>
      </w:r>
    </w:p>
    <w:p w14:paraId="349BD7BA" w14:textId="276210DB" w:rsidR="00834232" w:rsidRDefault="0074636B" w:rsidP="00153DE1">
      <w:pPr>
        <w:pStyle w:val="Parrafoestiloprrafo"/>
        <w:numPr>
          <w:ilvl w:val="0"/>
          <w:numId w:val="43"/>
        </w:numPr>
        <w:rPr>
          <w:lang w:val="es-ES" w:eastAsia="zh-CN"/>
        </w:rPr>
      </w:pPr>
      <w:r w:rsidRPr="00AB35EA">
        <w:rPr>
          <w:b/>
          <w:lang w:val="es-ES" w:eastAsia="zh-CN"/>
        </w:rPr>
        <w:t>cierres.sh</w:t>
      </w:r>
      <w:r w:rsidR="001974EE" w:rsidRPr="00AB35EA">
        <w:rPr>
          <w:b/>
          <w:lang w:val="es-ES" w:eastAsia="zh-CN"/>
        </w:rPr>
        <w:t>:</w:t>
      </w:r>
      <w:r w:rsidR="001974EE">
        <w:rPr>
          <w:lang w:val="es-ES" w:eastAsia="zh-CN"/>
        </w:rPr>
        <w:t xml:space="preserve"> </w:t>
      </w:r>
      <w:r w:rsidR="009429EC">
        <w:rPr>
          <w:lang w:val="es-ES" w:eastAsia="zh-CN"/>
        </w:rPr>
        <w:t>Cierra las ofertas indicadas en los artículos de cierre. El día como parámetro.</w:t>
      </w:r>
    </w:p>
    <w:p w14:paraId="5863428B" w14:textId="5BF39F1D" w:rsidR="0074636B" w:rsidRDefault="0074636B" w:rsidP="00153DE1">
      <w:pPr>
        <w:pStyle w:val="Parrafoestiloprrafo"/>
        <w:numPr>
          <w:ilvl w:val="0"/>
          <w:numId w:val="43"/>
        </w:numPr>
        <w:rPr>
          <w:lang w:val="es-ES" w:eastAsia="zh-CN"/>
        </w:rPr>
      </w:pPr>
      <w:r w:rsidRPr="00AB35EA">
        <w:rPr>
          <w:b/>
          <w:lang w:val="es-ES" w:eastAsia="zh-CN"/>
        </w:rPr>
        <w:t>pg_backup.sh</w:t>
      </w:r>
      <w:r w:rsidR="009429EC" w:rsidRPr="00AB35EA">
        <w:rPr>
          <w:b/>
          <w:lang w:val="es-ES" w:eastAsia="zh-CN"/>
        </w:rPr>
        <w:t>:</w:t>
      </w:r>
      <w:r w:rsidR="009429EC">
        <w:rPr>
          <w:lang w:val="es-ES" w:eastAsia="zh-CN"/>
        </w:rPr>
        <w:t xml:space="preserve"> Realiza la copia de seguridad </w:t>
      </w:r>
      <w:r w:rsidR="00272F60">
        <w:rPr>
          <w:lang w:val="es-ES" w:eastAsia="zh-CN"/>
        </w:rPr>
        <w:t>en la ruta ‘/data/apps/ingesta-BO/</w:t>
      </w:r>
      <w:proofErr w:type="spellStart"/>
      <w:r w:rsidR="00272F60">
        <w:rPr>
          <w:lang w:val="es-ES" w:eastAsia="zh-CN"/>
        </w:rPr>
        <w:t>backup.sql</w:t>
      </w:r>
      <w:proofErr w:type="spellEnd"/>
      <w:r w:rsidR="00272F60">
        <w:rPr>
          <w:lang w:val="es-ES" w:eastAsia="zh-CN"/>
        </w:rPr>
        <w:t>’.</w:t>
      </w:r>
    </w:p>
    <w:p w14:paraId="7C354810" w14:textId="7D580A2B" w:rsidR="008F4622" w:rsidRDefault="00BE6703" w:rsidP="004D72D8">
      <w:pPr>
        <w:pStyle w:val="Ttulo2"/>
        <w:rPr>
          <w:lang w:val="es-ES"/>
        </w:rPr>
      </w:pPr>
      <w:bookmarkStart w:id="61" w:name="_Toc58601425"/>
      <w:r>
        <w:rPr>
          <w:lang w:val="es-ES"/>
        </w:rPr>
        <w:t>Gestión</w:t>
      </w:r>
      <w:r w:rsidR="004D72D8">
        <w:rPr>
          <w:lang w:val="es-ES"/>
        </w:rPr>
        <w:t xml:space="preserve"> de logs</w:t>
      </w:r>
      <w:bookmarkEnd w:id="61"/>
    </w:p>
    <w:p w14:paraId="55A2C9BD" w14:textId="5C9FF56F" w:rsidR="007A1D99" w:rsidRPr="007A1D99" w:rsidRDefault="007A1D99" w:rsidP="007A1D99">
      <w:pPr>
        <w:pStyle w:val="Parrafoestiloprrafo"/>
        <w:rPr>
          <w:lang w:val="es-ES" w:eastAsia="zh-CN"/>
        </w:rPr>
      </w:pPr>
      <w:r>
        <w:rPr>
          <w:lang w:val="es-ES" w:eastAsia="zh-CN"/>
        </w:rPr>
        <w:t xml:space="preserve">Este apartado detalla los diferentes logs que se han ido creando y comprobando para </w:t>
      </w:r>
      <w:r w:rsidR="00FF1E5C">
        <w:rPr>
          <w:lang w:val="es-ES" w:eastAsia="zh-CN"/>
        </w:rPr>
        <w:t>asegurarse del correcto funcionamiento</w:t>
      </w:r>
      <w:r w:rsidR="009C2E7E">
        <w:rPr>
          <w:lang w:val="es-ES" w:eastAsia="zh-CN"/>
        </w:rPr>
        <w:t xml:space="preserve"> durante los desarrollos, tanto en desarrollo como preproducción y producción.</w:t>
      </w:r>
    </w:p>
    <w:p w14:paraId="4B80F50D" w14:textId="73CD1909" w:rsidR="004D72D8" w:rsidRDefault="004D72D8" w:rsidP="004D72D8">
      <w:pPr>
        <w:pStyle w:val="Ttulo3"/>
        <w:rPr>
          <w:lang w:val="es-ES"/>
        </w:rPr>
      </w:pPr>
      <w:bookmarkStart w:id="62" w:name="_Toc58601426"/>
      <w:r>
        <w:rPr>
          <w:lang w:val="es-ES"/>
        </w:rPr>
        <w:lastRenderedPageBreak/>
        <w:t xml:space="preserve">Logs de </w:t>
      </w:r>
      <w:r w:rsidR="00BE6703">
        <w:rPr>
          <w:lang w:val="es-ES"/>
        </w:rPr>
        <w:t>Airflow</w:t>
      </w:r>
      <w:bookmarkEnd w:id="62"/>
    </w:p>
    <w:p w14:paraId="7DE27CC2" w14:textId="51F7D59A" w:rsidR="00D215E8" w:rsidRDefault="00D215E8" w:rsidP="00D215E8">
      <w:pPr>
        <w:pStyle w:val="Parrafoestiloprrafo"/>
        <w:rPr>
          <w:lang w:val="es-ES" w:eastAsia="zh-CN"/>
        </w:rPr>
      </w:pPr>
      <w:r>
        <w:rPr>
          <w:lang w:val="es-ES" w:eastAsia="zh-CN"/>
        </w:rPr>
        <w:t>Se guarda una serie de logs para encontrar posibles problemas tanto en la ejecución del código desarrollado como en el propio</w:t>
      </w:r>
      <w:r w:rsidR="00A26F30">
        <w:rPr>
          <w:lang w:val="es-ES" w:eastAsia="zh-CN"/>
        </w:rPr>
        <w:t xml:space="preserve"> Airflow.</w:t>
      </w:r>
      <w:r w:rsidR="007366B6">
        <w:rPr>
          <w:lang w:val="es-ES" w:eastAsia="zh-CN"/>
        </w:rPr>
        <w:t xml:space="preserve"> </w:t>
      </w:r>
      <w:r w:rsidR="00B6027F">
        <w:rPr>
          <w:lang w:val="es-ES" w:eastAsia="zh-CN"/>
        </w:rPr>
        <w:t>Hay una carpeta principal que se gestiona con Airflow (</w:t>
      </w:r>
      <w:r w:rsidR="00C0204B" w:rsidRPr="00C0204B">
        <w:rPr>
          <w:lang w:val="es-ES" w:eastAsia="zh-CN"/>
        </w:rPr>
        <w:t>/data/apps/airflow/logs</w:t>
      </w:r>
      <w:r w:rsidR="00B6027F">
        <w:rPr>
          <w:lang w:val="es-ES" w:eastAsia="zh-CN"/>
        </w:rPr>
        <w:t>) donde aparecen tres subdirectorios</w:t>
      </w:r>
      <w:r w:rsidR="00C0204B">
        <w:rPr>
          <w:lang w:val="es-ES" w:eastAsia="zh-CN"/>
        </w:rPr>
        <w:t>:</w:t>
      </w:r>
    </w:p>
    <w:p w14:paraId="2BCA6869" w14:textId="159378DB" w:rsidR="00C0204B" w:rsidRDefault="00C0204B" w:rsidP="00153DE1">
      <w:pPr>
        <w:pStyle w:val="Parrafoestiloprrafo"/>
        <w:numPr>
          <w:ilvl w:val="0"/>
          <w:numId w:val="43"/>
        </w:numPr>
        <w:rPr>
          <w:lang w:val="es-ES" w:eastAsia="zh-CN"/>
        </w:rPr>
      </w:pPr>
      <w:r w:rsidRPr="004638C1">
        <w:rPr>
          <w:b/>
          <w:lang w:val="es-ES" w:eastAsia="zh-CN"/>
        </w:rPr>
        <w:t>ingesta-BO:</w:t>
      </w:r>
      <w:r w:rsidR="00B05D97">
        <w:rPr>
          <w:lang w:val="es-ES" w:eastAsia="zh-CN"/>
        </w:rPr>
        <w:t xml:space="preserve"> Dentro de este </w:t>
      </w:r>
      <w:r w:rsidR="002F6FE8">
        <w:rPr>
          <w:lang w:val="es-ES" w:eastAsia="zh-CN"/>
        </w:rPr>
        <w:t>directorio</w:t>
      </w:r>
      <w:r w:rsidR="00B05D97">
        <w:rPr>
          <w:lang w:val="es-ES" w:eastAsia="zh-CN"/>
        </w:rPr>
        <w:t xml:space="preserve"> se crea automáticamente un subdirectorio por cada tarea del DAG, donde se almacenarán los logs de dicha tarea</w:t>
      </w:r>
      <w:r w:rsidR="00507632">
        <w:rPr>
          <w:lang w:val="es-ES" w:eastAsia="zh-CN"/>
        </w:rPr>
        <w:t>. D</w:t>
      </w:r>
      <w:r w:rsidR="00B05D97">
        <w:rPr>
          <w:lang w:val="es-ES" w:eastAsia="zh-CN"/>
        </w:rPr>
        <w:t>entro de estos subdirectorios aparece otro subdirectorio</w:t>
      </w:r>
      <w:r w:rsidR="00E71D27">
        <w:rPr>
          <w:lang w:val="es-ES" w:eastAsia="zh-CN"/>
        </w:rPr>
        <w:t xml:space="preserve"> con la </w:t>
      </w:r>
      <w:r w:rsidR="00507632">
        <w:rPr>
          <w:lang w:val="es-ES" w:eastAsia="zh-CN"/>
        </w:rPr>
        <w:t>fecha</w:t>
      </w:r>
      <w:r w:rsidR="00E71D27">
        <w:rPr>
          <w:lang w:val="es-ES" w:eastAsia="zh-CN"/>
        </w:rPr>
        <w:t xml:space="preserve"> y</w:t>
      </w:r>
      <w:r w:rsidR="00507632">
        <w:rPr>
          <w:lang w:val="es-ES" w:eastAsia="zh-CN"/>
        </w:rPr>
        <w:t xml:space="preserve"> hora de la ejecución. Dentro de estos, </w:t>
      </w:r>
      <w:r w:rsidR="008003C4">
        <w:rPr>
          <w:lang w:val="es-ES" w:eastAsia="zh-CN"/>
        </w:rPr>
        <w:t xml:space="preserve">se crea un fichero llamado ‘1.log’ en el que aparecen los errores </w:t>
      </w:r>
      <w:r w:rsidR="00B114D4">
        <w:rPr>
          <w:lang w:val="es-ES" w:eastAsia="zh-CN"/>
        </w:rPr>
        <w:t>acontecidos (</w:t>
      </w:r>
      <w:r w:rsidR="00AC5089">
        <w:rPr>
          <w:lang w:val="es-ES" w:eastAsia="zh-CN"/>
        </w:rPr>
        <w:t>si está vacío, no los ha habido)</w:t>
      </w:r>
      <w:r w:rsidR="00E71D27">
        <w:rPr>
          <w:lang w:val="es-ES" w:eastAsia="zh-CN"/>
        </w:rPr>
        <w:t>.</w:t>
      </w:r>
    </w:p>
    <w:p w14:paraId="2AFBB0DD" w14:textId="5A2A7D03" w:rsidR="00C0204B" w:rsidRDefault="00C0204B" w:rsidP="00153DE1">
      <w:pPr>
        <w:pStyle w:val="Parrafoestiloprrafo"/>
        <w:numPr>
          <w:ilvl w:val="0"/>
          <w:numId w:val="43"/>
        </w:numPr>
        <w:rPr>
          <w:lang w:val="es-ES" w:eastAsia="zh-CN"/>
        </w:rPr>
      </w:pPr>
      <w:r w:rsidRPr="004638C1">
        <w:rPr>
          <w:b/>
          <w:bCs/>
          <w:lang w:val="es-ES" w:eastAsia="zh-CN"/>
        </w:rPr>
        <w:t>scheduler:</w:t>
      </w:r>
      <w:r w:rsidR="002F6FE8">
        <w:rPr>
          <w:lang w:val="es-ES" w:eastAsia="zh-CN"/>
        </w:rPr>
        <w:t xml:space="preserve"> Dentro de este directorio se crean automáticamente </w:t>
      </w:r>
      <w:r w:rsidR="005C309D">
        <w:rPr>
          <w:lang w:val="es-ES" w:eastAsia="zh-CN"/>
        </w:rPr>
        <w:t>subdirectorios con la fecha de ejecución. Dentro de estos</w:t>
      </w:r>
      <w:r w:rsidR="002819AF">
        <w:rPr>
          <w:lang w:val="es-ES" w:eastAsia="zh-CN"/>
        </w:rPr>
        <w:t xml:space="preserve"> solo se registran aquellas situaciones en las que se produce algún fallo</w:t>
      </w:r>
      <w:r w:rsidR="004638C1">
        <w:rPr>
          <w:lang w:val="es-ES" w:eastAsia="zh-CN"/>
        </w:rPr>
        <w:t xml:space="preserve"> en el proceso airflow-scheduler.</w:t>
      </w:r>
    </w:p>
    <w:p w14:paraId="4F3CA3EC" w14:textId="4E191F3A" w:rsidR="007366B6" w:rsidRPr="00D215E8" w:rsidRDefault="00391E2C" w:rsidP="00D215E8">
      <w:pPr>
        <w:pStyle w:val="Parrafoestiloprrafo"/>
        <w:rPr>
          <w:lang w:val="es-ES" w:eastAsia="zh-CN"/>
        </w:rPr>
      </w:pPr>
      <w:r>
        <w:rPr>
          <w:lang w:val="es-ES" w:eastAsia="zh-CN"/>
        </w:rPr>
        <w:t>Estos logs tienen un ciclo de vida de diez días. Cada día</w:t>
      </w:r>
      <w:r w:rsidR="006426DA">
        <w:rPr>
          <w:lang w:val="es-ES" w:eastAsia="zh-CN"/>
        </w:rPr>
        <w:t xml:space="preserve"> (día X)</w:t>
      </w:r>
      <w:r>
        <w:rPr>
          <w:lang w:val="es-ES" w:eastAsia="zh-CN"/>
        </w:rPr>
        <w:t>, al ejecutarse el DAG</w:t>
      </w:r>
      <w:r w:rsidR="006426DA">
        <w:rPr>
          <w:lang w:val="es-ES" w:eastAsia="zh-CN"/>
        </w:rPr>
        <w:t>, se borran los logs del día X-10</w:t>
      </w:r>
      <w:r w:rsidR="00AB35EA">
        <w:rPr>
          <w:lang w:val="es-ES" w:eastAsia="zh-CN"/>
        </w:rPr>
        <w:t>, en caso de existir</w:t>
      </w:r>
      <w:r w:rsidR="006426DA">
        <w:rPr>
          <w:lang w:val="es-ES" w:eastAsia="zh-CN"/>
        </w:rPr>
        <w:t>.</w:t>
      </w:r>
    </w:p>
    <w:p w14:paraId="0FA67E2E" w14:textId="06C78904" w:rsidR="004D72D8" w:rsidRPr="004D72D8" w:rsidRDefault="004D72D8" w:rsidP="0005113D">
      <w:pPr>
        <w:pStyle w:val="Ttulo3"/>
      </w:pPr>
      <w:bookmarkStart w:id="63" w:name="_Toc58601427"/>
      <w:r w:rsidRPr="004D72D8">
        <w:rPr>
          <w:lang w:val="es-ES"/>
        </w:rPr>
        <w:t>Logs de código</w:t>
      </w:r>
      <w:bookmarkEnd w:id="63"/>
    </w:p>
    <w:p w14:paraId="326F77C0" w14:textId="6668A74F" w:rsidR="001511A0" w:rsidRDefault="00E63F5F" w:rsidP="008F4622">
      <w:pPr>
        <w:pStyle w:val="Parrafoestiloprrafo"/>
        <w:rPr>
          <w:lang w:val="es-ES" w:eastAsia="zh-CN"/>
        </w:rPr>
      </w:pPr>
      <w:r>
        <w:rPr>
          <w:lang w:val="es-ES" w:eastAsia="zh-CN"/>
        </w:rPr>
        <w:t xml:space="preserve">En el código se guardan una serie </w:t>
      </w:r>
      <w:r w:rsidR="00D13748">
        <w:rPr>
          <w:lang w:val="es-ES" w:eastAsia="zh-CN"/>
        </w:rPr>
        <w:t xml:space="preserve">de logs para poder comprobar </w:t>
      </w:r>
      <w:r w:rsidR="00247B9E">
        <w:rPr>
          <w:lang w:val="es-ES" w:eastAsia="zh-CN"/>
        </w:rPr>
        <w:t>los artículos que no han pasado diferentes condiciones:</w:t>
      </w:r>
    </w:p>
    <w:p w14:paraId="57E75E3C" w14:textId="4A5333F4" w:rsidR="00247B9E" w:rsidRDefault="007B2C84" w:rsidP="00153DE1">
      <w:pPr>
        <w:pStyle w:val="Parrafoestiloprrafo"/>
        <w:numPr>
          <w:ilvl w:val="0"/>
          <w:numId w:val="42"/>
        </w:numPr>
        <w:rPr>
          <w:lang w:val="es-ES" w:eastAsia="zh-CN"/>
        </w:rPr>
      </w:pPr>
      <w:r>
        <w:rPr>
          <w:lang w:val="es-ES" w:eastAsia="zh-CN"/>
        </w:rPr>
        <w:t>Se guarda un log con los nombres de los ficheros de cierres que no cierran ofertas (</w:t>
      </w:r>
      <w:r w:rsidR="00296278">
        <w:rPr>
          <w:lang w:val="es-ES" w:eastAsia="zh-CN"/>
        </w:rPr>
        <w:t xml:space="preserve">en muchas ocasiones </w:t>
      </w:r>
      <w:r w:rsidR="00C41DC0">
        <w:rPr>
          <w:lang w:val="es-ES" w:eastAsia="zh-CN"/>
        </w:rPr>
        <w:t xml:space="preserve">ocurre </w:t>
      </w:r>
      <w:r w:rsidR="00296278">
        <w:rPr>
          <w:lang w:val="es-ES" w:eastAsia="zh-CN"/>
        </w:rPr>
        <w:t xml:space="preserve">porque </w:t>
      </w:r>
      <w:r w:rsidR="00E4237F">
        <w:rPr>
          <w:lang w:val="es-ES" w:eastAsia="zh-CN"/>
        </w:rPr>
        <w:t>sus correspondientes aperturas no existen en la base de datos, por ser</w:t>
      </w:r>
      <w:r w:rsidR="00C41DC0">
        <w:rPr>
          <w:lang w:val="es-ES" w:eastAsia="zh-CN"/>
        </w:rPr>
        <w:t xml:space="preserve"> anteriores al inicio de la base de datos</w:t>
      </w:r>
      <w:r w:rsidR="00E4237F">
        <w:rPr>
          <w:lang w:val="es-ES" w:eastAsia="zh-CN"/>
        </w:rPr>
        <w:t>). Se llama artículos_sin_cierres.log.</w:t>
      </w:r>
    </w:p>
    <w:p w14:paraId="1A6B5091" w14:textId="77777777" w:rsidR="002B11FA" w:rsidRDefault="00E4237F" w:rsidP="00153DE1">
      <w:pPr>
        <w:pStyle w:val="Parrafoestiloprrafo"/>
        <w:numPr>
          <w:ilvl w:val="0"/>
          <w:numId w:val="42"/>
        </w:numPr>
        <w:rPr>
          <w:lang w:val="es-ES" w:eastAsia="zh-CN"/>
        </w:rPr>
      </w:pPr>
      <w:r>
        <w:rPr>
          <w:lang w:val="es-ES" w:eastAsia="zh-CN"/>
        </w:rPr>
        <w:t xml:space="preserve">Se guarda otro log con los artículos que se habían identificado como </w:t>
      </w:r>
      <w:r w:rsidR="00FC64EF">
        <w:rPr>
          <w:lang w:val="es-ES" w:eastAsia="zh-CN"/>
        </w:rPr>
        <w:t>ofertas de empleo inicialmente, pero que finalmente no han pasado el umbral de número de campos requerido para su inserción en la base de datos.</w:t>
      </w:r>
      <w:r w:rsidR="004E0347">
        <w:rPr>
          <w:lang w:val="es-ES" w:eastAsia="zh-CN"/>
        </w:rPr>
        <w:t xml:space="preserve"> Este se llama artículos_no_insertados.log</w:t>
      </w:r>
      <w:r w:rsidR="00360ADD">
        <w:rPr>
          <w:lang w:val="es-ES" w:eastAsia="zh-CN"/>
        </w:rPr>
        <w:t xml:space="preserve">. Además, se ha creado una tabla </w:t>
      </w:r>
      <w:r w:rsidR="00B6250F">
        <w:rPr>
          <w:lang w:val="es-ES" w:eastAsia="zh-CN"/>
        </w:rPr>
        <w:t xml:space="preserve">en la base de datos que guarda el nombre del artículo, el enlace al mismo, el número de campos que ha detectado y </w:t>
      </w:r>
      <w:r w:rsidR="00C57674">
        <w:rPr>
          <w:lang w:val="es-ES" w:eastAsia="zh-CN"/>
        </w:rPr>
        <w:t xml:space="preserve">la fecha </w:t>
      </w:r>
      <w:proofErr w:type="gramStart"/>
      <w:r w:rsidR="00C57674">
        <w:rPr>
          <w:lang w:val="es-ES" w:eastAsia="zh-CN"/>
        </w:rPr>
        <w:t>del mismo</w:t>
      </w:r>
      <w:proofErr w:type="gramEnd"/>
      <w:r w:rsidR="00C57674">
        <w:rPr>
          <w:lang w:val="es-ES" w:eastAsia="zh-CN"/>
        </w:rPr>
        <w:t xml:space="preserve">. Esta tabla se llama </w:t>
      </w:r>
      <w:r w:rsidR="00142DEE" w:rsidRPr="00142DEE">
        <w:rPr>
          <w:lang w:val="es-ES" w:eastAsia="zh-CN"/>
        </w:rPr>
        <w:t>ARTICULOS_NO_INSERTADOS</w:t>
      </w:r>
      <w:r w:rsidR="00142DEE">
        <w:rPr>
          <w:lang w:val="es-ES" w:eastAsia="zh-CN"/>
        </w:rPr>
        <w:t>.</w:t>
      </w:r>
    </w:p>
    <w:p w14:paraId="53C8A9B3" w14:textId="560BE24C" w:rsidR="001511A0" w:rsidRDefault="00A15623" w:rsidP="008F4622">
      <w:pPr>
        <w:pStyle w:val="Parrafoestiloprrafo"/>
        <w:numPr>
          <w:ilvl w:val="0"/>
          <w:numId w:val="42"/>
        </w:numPr>
        <w:rPr>
          <w:lang w:val="es-ES" w:eastAsia="zh-CN"/>
        </w:rPr>
      </w:pPr>
      <w:r>
        <w:rPr>
          <w:lang w:val="es-ES" w:eastAsia="zh-CN"/>
        </w:rPr>
        <w:t xml:space="preserve">Además, se guarda un log para posibles errores que pudieran aparecer en el código. Bastantes de estos errores son realmente </w:t>
      </w:r>
      <w:proofErr w:type="spellStart"/>
      <w:r w:rsidRPr="00D51B64">
        <w:rPr>
          <w:i/>
          <w:iCs/>
          <w:lang w:val="es-ES" w:eastAsia="zh-CN"/>
        </w:rPr>
        <w:t>warnings</w:t>
      </w:r>
      <w:proofErr w:type="spellEnd"/>
      <w:r>
        <w:rPr>
          <w:lang w:val="es-ES" w:eastAsia="zh-CN"/>
        </w:rPr>
        <w:t xml:space="preserve">: por ejemplo, cuando no se detecta un </w:t>
      </w:r>
      <w:r w:rsidR="005978C7">
        <w:rPr>
          <w:lang w:val="es-ES" w:eastAsia="zh-CN"/>
        </w:rPr>
        <w:t>XML Sumario para alguna de las ingestas, el día aparece en este log, siendo que muy probablemente</w:t>
      </w:r>
      <w:r w:rsidR="007A7CF8">
        <w:rPr>
          <w:lang w:val="es-ES" w:eastAsia="zh-CN"/>
        </w:rPr>
        <w:t xml:space="preserve"> en</w:t>
      </w:r>
      <w:r w:rsidR="005978C7">
        <w:rPr>
          <w:lang w:val="es-ES" w:eastAsia="zh-CN"/>
        </w:rPr>
        <w:t xml:space="preserve"> ese día simplemente no hay artículos (por ejemplo, los domingos).</w:t>
      </w:r>
      <w:r w:rsidR="008D1B42">
        <w:rPr>
          <w:lang w:val="es-ES" w:eastAsia="zh-CN"/>
        </w:rPr>
        <w:t xml:space="preserve"> Se llama artículos_erroneos.log.</w:t>
      </w:r>
    </w:p>
    <w:p w14:paraId="6AEA62F1" w14:textId="21EF8885" w:rsidR="001511A0" w:rsidRDefault="00096D07" w:rsidP="001511A0">
      <w:pPr>
        <w:pStyle w:val="Ttulo2"/>
        <w:rPr>
          <w:lang w:val="es-ES"/>
        </w:rPr>
      </w:pPr>
      <w:bookmarkStart w:id="64" w:name="_Toc58601428"/>
      <w:r>
        <w:rPr>
          <w:lang w:val="es-ES"/>
        </w:rPr>
        <w:t>Invocaciones a scripts Python</w:t>
      </w:r>
      <w:bookmarkEnd w:id="64"/>
    </w:p>
    <w:p w14:paraId="44C6E700" w14:textId="47F3CA98" w:rsidR="00096D07" w:rsidRDefault="00096D07" w:rsidP="00096D07">
      <w:pPr>
        <w:pStyle w:val="Parrafoestiloprrafo"/>
        <w:rPr>
          <w:lang w:val="es-ES" w:eastAsia="zh-CN"/>
        </w:rPr>
      </w:pPr>
      <w:r>
        <w:rPr>
          <w:lang w:val="es-ES" w:eastAsia="zh-CN"/>
        </w:rPr>
        <w:t xml:space="preserve">En este apartado se van a enumerar las invocaciones a todos los scripts de Python. Cada uno de ellos cuenta con su propio </w:t>
      </w:r>
      <w:proofErr w:type="spellStart"/>
      <w:r>
        <w:rPr>
          <w:lang w:val="es-ES" w:eastAsia="zh-CN"/>
        </w:rPr>
        <w:t>main</w:t>
      </w:r>
      <w:proofErr w:type="spellEnd"/>
      <w:r>
        <w:rPr>
          <w:lang w:val="es-ES" w:eastAsia="zh-CN"/>
        </w:rPr>
        <w:t>(), aunque también están preparados para ser usados por otros scripts dentro de sus mismos directorios</w:t>
      </w:r>
      <w:r w:rsidR="001E1284">
        <w:rPr>
          <w:lang w:val="es-ES" w:eastAsia="zh-CN"/>
        </w:rPr>
        <w:t xml:space="preserve">. </w:t>
      </w:r>
      <w:r w:rsidR="007060A8">
        <w:rPr>
          <w:lang w:val="es-ES" w:eastAsia="zh-CN"/>
        </w:rPr>
        <w:t xml:space="preserve">Estas invocaciones aparecen al principio de cada fichero, así como metadatos </w:t>
      </w:r>
      <w:proofErr w:type="gramStart"/>
      <w:r w:rsidR="007060A8">
        <w:rPr>
          <w:lang w:val="es-ES" w:eastAsia="zh-CN"/>
        </w:rPr>
        <w:t>del mismo</w:t>
      </w:r>
      <w:proofErr w:type="gramEnd"/>
      <w:r w:rsidR="007060A8">
        <w:rPr>
          <w:lang w:val="es-ES" w:eastAsia="zh-CN"/>
        </w:rPr>
        <w:t>, descripción e incluso una invocación de ejemplo</w:t>
      </w:r>
      <w:r w:rsidR="00A2781C">
        <w:rPr>
          <w:lang w:val="es-ES" w:eastAsia="zh-CN"/>
        </w:rPr>
        <w:t xml:space="preserve">, pero se prefieren enumerar las invocaciones aquí para hacerlas más rápidamente accesibles. </w:t>
      </w:r>
      <w:r w:rsidR="001E1284">
        <w:rPr>
          <w:lang w:val="es-ES" w:eastAsia="zh-CN"/>
        </w:rPr>
        <w:t>Los ficheros y sus invocaciones estándar son:</w:t>
      </w:r>
    </w:p>
    <w:p w14:paraId="75752BC7" w14:textId="56B6433D" w:rsidR="001E1284" w:rsidRDefault="009320C2" w:rsidP="00153DE1">
      <w:pPr>
        <w:pStyle w:val="Parrafoestiloprrafo"/>
        <w:numPr>
          <w:ilvl w:val="0"/>
          <w:numId w:val="40"/>
        </w:numPr>
        <w:rPr>
          <w:lang w:val="es-ES" w:eastAsia="zh-CN"/>
        </w:rPr>
      </w:pPr>
      <w:r w:rsidRPr="00EF65C7">
        <w:rPr>
          <w:b/>
          <w:bCs/>
          <w:lang w:val="es-ES" w:eastAsia="zh-CN"/>
        </w:rPr>
        <w:t>ingesta.py:</w:t>
      </w:r>
      <w:r w:rsidR="00754522">
        <w:rPr>
          <w:lang w:val="es-ES" w:eastAsia="zh-CN"/>
        </w:rPr>
        <w:t xml:space="preserve"> </w:t>
      </w:r>
      <w:r w:rsidR="0032468A" w:rsidRPr="0032468A">
        <w:rPr>
          <w:lang w:val="es-ES" w:eastAsia="zh-CN"/>
        </w:rPr>
        <w:t xml:space="preserve">python ingesta.py </w:t>
      </w:r>
      <w:proofErr w:type="spellStart"/>
      <w:r w:rsidR="0032468A" w:rsidRPr="0032468A">
        <w:rPr>
          <w:lang w:val="es-ES" w:eastAsia="zh-CN"/>
        </w:rPr>
        <w:t>dia_AAAAMMDD</w:t>
      </w:r>
      <w:proofErr w:type="spellEnd"/>
      <w:r w:rsidR="0032468A" w:rsidRPr="0032468A">
        <w:rPr>
          <w:lang w:val="es-ES" w:eastAsia="zh-CN"/>
        </w:rPr>
        <w:t xml:space="preserve"> </w:t>
      </w:r>
      <w:proofErr w:type="spellStart"/>
      <w:r w:rsidR="0032468A" w:rsidRPr="0032468A">
        <w:rPr>
          <w:lang w:val="es-ES" w:eastAsia="zh-CN"/>
        </w:rPr>
        <w:t>directorio_base</w:t>
      </w:r>
      <w:proofErr w:type="spellEnd"/>
    </w:p>
    <w:p w14:paraId="56EDF711" w14:textId="788E4A7F" w:rsidR="0032468A" w:rsidRDefault="00485794" w:rsidP="00153DE1">
      <w:pPr>
        <w:pStyle w:val="Parrafoestiloprrafo"/>
        <w:numPr>
          <w:ilvl w:val="0"/>
          <w:numId w:val="40"/>
        </w:numPr>
        <w:rPr>
          <w:lang w:val="es-ES" w:eastAsia="zh-CN"/>
        </w:rPr>
      </w:pPr>
      <w:r w:rsidRPr="00EF65C7">
        <w:rPr>
          <w:b/>
          <w:bCs/>
          <w:lang w:val="es-ES" w:eastAsia="zh-CN"/>
        </w:rPr>
        <w:t>ingesta_aragon.py:</w:t>
      </w:r>
      <w:r>
        <w:rPr>
          <w:lang w:val="es-ES" w:eastAsia="zh-CN"/>
        </w:rPr>
        <w:t xml:space="preserve"> </w:t>
      </w:r>
      <w:r w:rsidRPr="00485794">
        <w:rPr>
          <w:lang w:val="es-ES" w:eastAsia="zh-CN"/>
        </w:rPr>
        <w:t xml:space="preserve">python ingesta_aragon.py </w:t>
      </w:r>
      <w:proofErr w:type="spellStart"/>
      <w:r w:rsidRPr="00485794">
        <w:rPr>
          <w:lang w:val="es-ES" w:eastAsia="zh-CN"/>
        </w:rPr>
        <w:t>dia_AAAAMMDD</w:t>
      </w:r>
      <w:proofErr w:type="spellEnd"/>
      <w:r w:rsidRPr="00485794">
        <w:rPr>
          <w:lang w:val="es-ES" w:eastAsia="zh-CN"/>
        </w:rPr>
        <w:t xml:space="preserve"> </w:t>
      </w:r>
      <w:proofErr w:type="spellStart"/>
      <w:r w:rsidRPr="00485794">
        <w:rPr>
          <w:lang w:val="es-ES" w:eastAsia="zh-CN"/>
        </w:rPr>
        <w:t>directorio_base</w:t>
      </w:r>
      <w:proofErr w:type="spellEnd"/>
    </w:p>
    <w:p w14:paraId="21861A82" w14:textId="0273B56B" w:rsidR="00485794" w:rsidRDefault="00485794" w:rsidP="00153DE1">
      <w:pPr>
        <w:pStyle w:val="Parrafoestiloprrafo"/>
        <w:numPr>
          <w:ilvl w:val="0"/>
          <w:numId w:val="40"/>
        </w:numPr>
        <w:rPr>
          <w:lang w:val="es-ES" w:eastAsia="zh-CN"/>
        </w:rPr>
      </w:pPr>
      <w:r w:rsidRPr="00EF65C7">
        <w:rPr>
          <w:b/>
          <w:bCs/>
          <w:lang w:val="es-ES" w:eastAsia="zh-CN"/>
        </w:rPr>
        <w:t>ingesta_boe.py:</w:t>
      </w:r>
      <w:r w:rsidR="00135FEC">
        <w:rPr>
          <w:lang w:val="es-ES" w:eastAsia="zh-CN"/>
        </w:rPr>
        <w:t xml:space="preserve"> </w:t>
      </w:r>
      <w:r w:rsidR="00135FEC" w:rsidRPr="00135FEC">
        <w:rPr>
          <w:lang w:val="es-ES" w:eastAsia="zh-CN"/>
        </w:rPr>
        <w:t xml:space="preserve">python ingesta_boe.py </w:t>
      </w:r>
      <w:proofErr w:type="spellStart"/>
      <w:r w:rsidR="00135FEC" w:rsidRPr="00135FEC">
        <w:rPr>
          <w:lang w:val="es-ES" w:eastAsia="zh-CN"/>
        </w:rPr>
        <w:t>dia_AAAAMMDD</w:t>
      </w:r>
      <w:proofErr w:type="spellEnd"/>
      <w:r w:rsidR="00135FEC" w:rsidRPr="00135FEC">
        <w:rPr>
          <w:lang w:val="es-ES" w:eastAsia="zh-CN"/>
        </w:rPr>
        <w:t xml:space="preserve"> </w:t>
      </w:r>
      <w:proofErr w:type="spellStart"/>
      <w:r w:rsidR="00135FEC" w:rsidRPr="00135FEC">
        <w:rPr>
          <w:lang w:val="es-ES" w:eastAsia="zh-CN"/>
        </w:rPr>
        <w:t>directorio_base</w:t>
      </w:r>
      <w:proofErr w:type="spellEnd"/>
    </w:p>
    <w:p w14:paraId="719DE28A" w14:textId="58640FAC" w:rsidR="00485794" w:rsidRDefault="00485794" w:rsidP="00153DE1">
      <w:pPr>
        <w:pStyle w:val="Parrafoestiloprrafo"/>
        <w:numPr>
          <w:ilvl w:val="0"/>
          <w:numId w:val="40"/>
        </w:numPr>
        <w:rPr>
          <w:lang w:val="es-ES" w:eastAsia="zh-CN"/>
        </w:rPr>
      </w:pPr>
      <w:r w:rsidRPr="00EF65C7">
        <w:rPr>
          <w:b/>
          <w:bCs/>
          <w:lang w:val="es-ES" w:eastAsia="zh-CN"/>
        </w:rPr>
        <w:t>ingesta_extra.py:</w:t>
      </w:r>
      <w:r>
        <w:rPr>
          <w:lang w:val="es-ES" w:eastAsia="zh-CN"/>
        </w:rPr>
        <w:t xml:space="preserve"> </w:t>
      </w:r>
      <w:r w:rsidR="00135FEC" w:rsidRPr="00135FEC">
        <w:rPr>
          <w:lang w:val="es-ES" w:eastAsia="zh-CN"/>
        </w:rPr>
        <w:t xml:space="preserve">python ingesta_extra.py </w:t>
      </w:r>
      <w:proofErr w:type="spellStart"/>
      <w:r w:rsidR="00135FEC" w:rsidRPr="00135FEC">
        <w:rPr>
          <w:lang w:val="es-ES" w:eastAsia="zh-CN"/>
        </w:rPr>
        <w:t>dia_AAAAMMDD</w:t>
      </w:r>
      <w:proofErr w:type="spellEnd"/>
      <w:r w:rsidR="00135FEC" w:rsidRPr="00135FEC">
        <w:rPr>
          <w:lang w:val="es-ES" w:eastAsia="zh-CN"/>
        </w:rPr>
        <w:t xml:space="preserve"> </w:t>
      </w:r>
      <w:proofErr w:type="spellStart"/>
      <w:r w:rsidR="00135FEC" w:rsidRPr="00135FEC">
        <w:rPr>
          <w:lang w:val="es-ES" w:eastAsia="zh-CN"/>
        </w:rPr>
        <w:t>directorio_base</w:t>
      </w:r>
      <w:proofErr w:type="spellEnd"/>
      <w:r w:rsidR="00135FEC" w:rsidRPr="00135FEC">
        <w:rPr>
          <w:lang w:val="es-ES" w:eastAsia="zh-CN"/>
        </w:rPr>
        <w:t xml:space="preserve"> </w:t>
      </w:r>
      <w:proofErr w:type="spellStart"/>
      <w:r w:rsidR="00135FEC" w:rsidRPr="00135FEC">
        <w:rPr>
          <w:lang w:val="es-ES" w:eastAsia="zh-CN"/>
        </w:rPr>
        <w:t>tipo_boletin</w:t>
      </w:r>
      <w:proofErr w:type="spellEnd"/>
    </w:p>
    <w:p w14:paraId="2C9AD0C5" w14:textId="1D7E8FFA" w:rsidR="00135FEC" w:rsidRDefault="003C3935" w:rsidP="00153DE1">
      <w:pPr>
        <w:pStyle w:val="Parrafoestiloprrafo"/>
        <w:numPr>
          <w:ilvl w:val="0"/>
          <w:numId w:val="40"/>
        </w:numPr>
        <w:rPr>
          <w:lang w:val="es-ES" w:eastAsia="zh-CN"/>
        </w:rPr>
      </w:pPr>
      <w:r w:rsidRPr="00EF65C7">
        <w:rPr>
          <w:b/>
          <w:bCs/>
          <w:lang w:val="es-ES" w:eastAsia="zh-CN"/>
        </w:rPr>
        <w:t>conversion_a_texto.py:</w:t>
      </w:r>
      <w:r>
        <w:rPr>
          <w:lang w:val="es-ES" w:eastAsia="zh-CN"/>
        </w:rPr>
        <w:t xml:space="preserve"> </w:t>
      </w:r>
      <w:r w:rsidRPr="003C3935">
        <w:rPr>
          <w:lang w:val="es-ES" w:eastAsia="zh-CN"/>
        </w:rPr>
        <w:t xml:space="preserve">python conversion_a_texto.py </w:t>
      </w:r>
      <w:proofErr w:type="spellStart"/>
      <w:r w:rsidRPr="003C3935">
        <w:rPr>
          <w:lang w:val="es-ES" w:eastAsia="zh-CN"/>
        </w:rPr>
        <w:t>directorio_base</w:t>
      </w:r>
      <w:proofErr w:type="spellEnd"/>
      <w:r w:rsidRPr="003C3935">
        <w:rPr>
          <w:lang w:val="es-ES" w:eastAsia="zh-CN"/>
        </w:rPr>
        <w:t xml:space="preserve"> </w:t>
      </w:r>
      <w:proofErr w:type="spellStart"/>
      <w:r w:rsidRPr="003C3935">
        <w:rPr>
          <w:lang w:val="es-ES" w:eastAsia="zh-CN"/>
        </w:rPr>
        <w:t>ruta_auxiliar</w:t>
      </w:r>
      <w:proofErr w:type="spellEnd"/>
      <w:r w:rsidRPr="003C3935">
        <w:rPr>
          <w:lang w:val="es-ES" w:eastAsia="zh-CN"/>
        </w:rPr>
        <w:t xml:space="preserve"> </w:t>
      </w:r>
      <w:proofErr w:type="spellStart"/>
      <w:r w:rsidRPr="003C3935">
        <w:rPr>
          <w:lang w:val="es-ES" w:eastAsia="zh-CN"/>
        </w:rPr>
        <w:t>bool_legible</w:t>
      </w:r>
      <w:proofErr w:type="spellEnd"/>
    </w:p>
    <w:p w14:paraId="38E60E1E" w14:textId="557870C7" w:rsidR="003C3935" w:rsidRDefault="006419C4" w:rsidP="00153DE1">
      <w:pPr>
        <w:pStyle w:val="Parrafoestiloprrafo"/>
        <w:numPr>
          <w:ilvl w:val="0"/>
          <w:numId w:val="40"/>
        </w:numPr>
        <w:rPr>
          <w:lang w:val="es-ES" w:eastAsia="zh-CN"/>
        </w:rPr>
      </w:pPr>
      <w:r w:rsidRPr="00EF65C7">
        <w:rPr>
          <w:b/>
          <w:bCs/>
          <w:lang w:val="es-ES" w:eastAsia="zh-CN"/>
        </w:rPr>
        <w:t>html_a_txt.py:</w:t>
      </w:r>
      <w:r>
        <w:rPr>
          <w:lang w:val="es-ES" w:eastAsia="zh-CN"/>
        </w:rPr>
        <w:t xml:space="preserve"> </w:t>
      </w:r>
      <w:r w:rsidRPr="006419C4">
        <w:rPr>
          <w:lang w:val="es-ES" w:eastAsia="zh-CN"/>
        </w:rPr>
        <w:t xml:space="preserve">python html_a_txt.py </w:t>
      </w:r>
      <w:proofErr w:type="spellStart"/>
      <w:r w:rsidRPr="006419C4">
        <w:rPr>
          <w:lang w:val="es-ES" w:eastAsia="zh-CN"/>
        </w:rPr>
        <w:t>ruta_html</w:t>
      </w:r>
      <w:proofErr w:type="spellEnd"/>
      <w:r w:rsidRPr="006419C4">
        <w:rPr>
          <w:lang w:val="es-ES" w:eastAsia="zh-CN"/>
        </w:rPr>
        <w:t xml:space="preserve"> </w:t>
      </w:r>
      <w:proofErr w:type="spellStart"/>
      <w:r w:rsidRPr="006419C4">
        <w:rPr>
          <w:lang w:val="es-ES" w:eastAsia="zh-CN"/>
        </w:rPr>
        <w:t>ruta_txt</w:t>
      </w:r>
      <w:proofErr w:type="spellEnd"/>
      <w:r w:rsidRPr="006419C4">
        <w:rPr>
          <w:lang w:val="es-ES" w:eastAsia="zh-CN"/>
        </w:rPr>
        <w:t xml:space="preserve"> </w:t>
      </w:r>
      <w:proofErr w:type="spellStart"/>
      <w:r w:rsidRPr="006419C4">
        <w:rPr>
          <w:lang w:val="es-ES" w:eastAsia="zh-CN"/>
        </w:rPr>
        <w:t>tipo_boletin</w:t>
      </w:r>
      <w:proofErr w:type="spellEnd"/>
      <w:r w:rsidRPr="006419C4">
        <w:rPr>
          <w:lang w:val="es-ES" w:eastAsia="zh-CN"/>
        </w:rPr>
        <w:t xml:space="preserve"> </w:t>
      </w:r>
      <w:proofErr w:type="spellStart"/>
      <w:r w:rsidRPr="006419C4">
        <w:rPr>
          <w:lang w:val="es-ES" w:eastAsia="zh-CN"/>
        </w:rPr>
        <w:t>bool_legible</w:t>
      </w:r>
      <w:proofErr w:type="spellEnd"/>
    </w:p>
    <w:p w14:paraId="64D8FBD7" w14:textId="382E3B2A" w:rsidR="006419C4" w:rsidRDefault="006419C4" w:rsidP="00153DE1">
      <w:pPr>
        <w:pStyle w:val="Parrafoestiloprrafo"/>
        <w:numPr>
          <w:ilvl w:val="0"/>
          <w:numId w:val="40"/>
        </w:numPr>
        <w:rPr>
          <w:lang w:val="es-ES" w:eastAsia="zh-CN"/>
        </w:rPr>
      </w:pPr>
      <w:r w:rsidRPr="00EF65C7">
        <w:rPr>
          <w:b/>
          <w:bCs/>
          <w:lang w:val="es-ES" w:eastAsia="zh-CN"/>
        </w:rPr>
        <w:t>pdf_a_txt.py:</w:t>
      </w:r>
      <w:r>
        <w:rPr>
          <w:lang w:val="es-ES" w:eastAsia="zh-CN"/>
        </w:rPr>
        <w:t xml:space="preserve"> </w:t>
      </w:r>
      <w:r w:rsidR="004B66CE" w:rsidRPr="004B66CE">
        <w:rPr>
          <w:lang w:val="es-ES" w:eastAsia="zh-CN"/>
        </w:rPr>
        <w:t xml:space="preserve">python pdf_a_txt.py </w:t>
      </w:r>
      <w:proofErr w:type="spellStart"/>
      <w:r w:rsidR="004B66CE" w:rsidRPr="004B66CE">
        <w:rPr>
          <w:lang w:val="es-ES" w:eastAsia="zh-CN"/>
        </w:rPr>
        <w:t>folder_pdf</w:t>
      </w:r>
      <w:proofErr w:type="spellEnd"/>
      <w:r w:rsidR="004B66CE" w:rsidRPr="004B66CE">
        <w:rPr>
          <w:lang w:val="es-ES" w:eastAsia="zh-CN"/>
        </w:rPr>
        <w:t xml:space="preserve"> </w:t>
      </w:r>
      <w:proofErr w:type="spellStart"/>
      <w:r w:rsidR="004B66CE" w:rsidRPr="004B66CE">
        <w:rPr>
          <w:lang w:val="es-ES" w:eastAsia="zh-CN"/>
        </w:rPr>
        <w:t>folder_txt</w:t>
      </w:r>
      <w:proofErr w:type="spellEnd"/>
    </w:p>
    <w:p w14:paraId="0C89474F" w14:textId="163B2AB3" w:rsidR="004B66CE" w:rsidRDefault="00EE12E4" w:rsidP="00153DE1">
      <w:pPr>
        <w:pStyle w:val="Parrafoestiloprrafo"/>
        <w:numPr>
          <w:ilvl w:val="0"/>
          <w:numId w:val="40"/>
        </w:numPr>
        <w:rPr>
          <w:lang w:val="es-ES" w:eastAsia="zh-CN"/>
        </w:rPr>
      </w:pPr>
      <w:r w:rsidRPr="00EF65C7">
        <w:rPr>
          <w:b/>
          <w:bCs/>
          <w:lang w:val="es-ES" w:eastAsia="zh-CN"/>
        </w:rPr>
        <w:t>xml_a_txt.py:</w:t>
      </w:r>
      <w:r>
        <w:rPr>
          <w:lang w:val="es-ES" w:eastAsia="zh-CN"/>
        </w:rPr>
        <w:t xml:space="preserve"> </w:t>
      </w:r>
      <w:r w:rsidRPr="00EE12E4">
        <w:rPr>
          <w:lang w:val="es-ES" w:eastAsia="zh-CN"/>
        </w:rPr>
        <w:t xml:space="preserve">python xml_a_txt.py </w:t>
      </w:r>
      <w:proofErr w:type="spellStart"/>
      <w:r w:rsidRPr="00EE12E4">
        <w:rPr>
          <w:lang w:val="es-ES" w:eastAsia="zh-CN"/>
        </w:rPr>
        <w:t>ruta_xml</w:t>
      </w:r>
      <w:proofErr w:type="spellEnd"/>
      <w:r w:rsidRPr="00EE12E4">
        <w:rPr>
          <w:lang w:val="es-ES" w:eastAsia="zh-CN"/>
        </w:rPr>
        <w:t xml:space="preserve"> </w:t>
      </w:r>
      <w:proofErr w:type="spellStart"/>
      <w:r w:rsidRPr="00EE12E4">
        <w:rPr>
          <w:lang w:val="es-ES" w:eastAsia="zh-CN"/>
        </w:rPr>
        <w:t>ruta_txt</w:t>
      </w:r>
      <w:proofErr w:type="spellEnd"/>
      <w:r w:rsidRPr="00EE12E4">
        <w:rPr>
          <w:lang w:val="es-ES" w:eastAsia="zh-CN"/>
        </w:rPr>
        <w:t xml:space="preserve"> </w:t>
      </w:r>
      <w:proofErr w:type="spellStart"/>
      <w:r w:rsidRPr="00EE12E4">
        <w:rPr>
          <w:lang w:val="es-ES" w:eastAsia="zh-CN"/>
        </w:rPr>
        <w:t>tipo_boletin</w:t>
      </w:r>
      <w:proofErr w:type="spellEnd"/>
      <w:r w:rsidRPr="00EE12E4">
        <w:rPr>
          <w:lang w:val="es-ES" w:eastAsia="zh-CN"/>
        </w:rPr>
        <w:t xml:space="preserve"> </w:t>
      </w:r>
      <w:proofErr w:type="spellStart"/>
      <w:r w:rsidRPr="00EE12E4">
        <w:rPr>
          <w:lang w:val="es-ES" w:eastAsia="zh-CN"/>
        </w:rPr>
        <w:t>bool_legible</w:t>
      </w:r>
      <w:proofErr w:type="spellEnd"/>
    </w:p>
    <w:p w14:paraId="50C5A83A" w14:textId="44293CD5" w:rsidR="00EE12E4" w:rsidRDefault="00EE12E4" w:rsidP="00153DE1">
      <w:pPr>
        <w:pStyle w:val="Parrafoestiloprrafo"/>
        <w:numPr>
          <w:ilvl w:val="0"/>
          <w:numId w:val="40"/>
        </w:numPr>
        <w:rPr>
          <w:lang w:val="es-ES" w:eastAsia="zh-CN"/>
        </w:rPr>
      </w:pPr>
      <w:r w:rsidRPr="00EF65C7">
        <w:rPr>
          <w:b/>
          <w:bCs/>
          <w:lang w:val="es-ES" w:eastAsia="zh-CN"/>
        </w:rPr>
        <w:t>extraccion.py:</w:t>
      </w:r>
      <w:r>
        <w:rPr>
          <w:lang w:val="es-ES" w:eastAsia="zh-CN"/>
        </w:rPr>
        <w:t xml:space="preserve"> </w:t>
      </w:r>
      <w:r w:rsidRPr="00EE12E4">
        <w:rPr>
          <w:lang w:val="es-ES" w:eastAsia="zh-CN"/>
        </w:rPr>
        <w:t xml:space="preserve">python extraccion.py </w:t>
      </w:r>
      <w:proofErr w:type="spellStart"/>
      <w:r w:rsidRPr="00EE12E4">
        <w:rPr>
          <w:lang w:val="es-ES" w:eastAsia="zh-CN"/>
        </w:rPr>
        <w:t>dia_aaaammdd</w:t>
      </w:r>
      <w:proofErr w:type="spellEnd"/>
      <w:r w:rsidRPr="00EE12E4">
        <w:rPr>
          <w:lang w:val="es-ES" w:eastAsia="zh-CN"/>
        </w:rPr>
        <w:t xml:space="preserve"> </w:t>
      </w:r>
      <w:proofErr w:type="spellStart"/>
      <w:r w:rsidRPr="00EE12E4">
        <w:rPr>
          <w:lang w:val="es-ES" w:eastAsia="zh-CN"/>
        </w:rPr>
        <w:t>directorio_base</w:t>
      </w:r>
      <w:proofErr w:type="spellEnd"/>
      <w:r w:rsidRPr="00EE12E4">
        <w:rPr>
          <w:lang w:val="es-ES" w:eastAsia="zh-CN"/>
        </w:rPr>
        <w:t xml:space="preserve"> </w:t>
      </w:r>
      <w:proofErr w:type="spellStart"/>
      <w:r w:rsidRPr="00EE12E4">
        <w:rPr>
          <w:lang w:val="es-ES" w:eastAsia="zh-CN"/>
        </w:rPr>
        <w:t>ruta_modelo_NER</w:t>
      </w:r>
      <w:proofErr w:type="spellEnd"/>
      <w:r w:rsidRPr="00EE12E4">
        <w:rPr>
          <w:lang w:val="es-ES" w:eastAsia="zh-CN"/>
        </w:rPr>
        <w:t xml:space="preserve"> </w:t>
      </w:r>
      <w:proofErr w:type="spellStart"/>
      <w:r w:rsidRPr="00EE12E4">
        <w:rPr>
          <w:lang w:val="es-ES" w:eastAsia="zh-CN"/>
        </w:rPr>
        <w:t>ruta_regex</w:t>
      </w:r>
      <w:proofErr w:type="spellEnd"/>
      <w:r w:rsidRPr="00EE12E4">
        <w:rPr>
          <w:lang w:val="es-ES" w:eastAsia="zh-CN"/>
        </w:rPr>
        <w:t xml:space="preserve"> </w:t>
      </w:r>
      <w:proofErr w:type="spellStart"/>
      <w:r w:rsidRPr="00EE12E4">
        <w:rPr>
          <w:lang w:val="es-ES" w:eastAsia="zh-CN"/>
        </w:rPr>
        <w:t>ruta_auxiliar</w:t>
      </w:r>
      <w:proofErr w:type="spellEnd"/>
    </w:p>
    <w:p w14:paraId="57C49437" w14:textId="0445F986" w:rsidR="00EE12E4" w:rsidRDefault="00EE12E4" w:rsidP="00153DE1">
      <w:pPr>
        <w:pStyle w:val="Parrafoestiloprrafo"/>
        <w:numPr>
          <w:ilvl w:val="0"/>
          <w:numId w:val="40"/>
        </w:numPr>
        <w:rPr>
          <w:lang w:val="es-ES" w:eastAsia="zh-CN"/>
        </w:rPr>
      </w:pPr>
      <w:r w:rsidRPr="00EF65C7">
        <w:rPr>
          <w:b/>
          <w:bCs/>
          <w:lang w:val="es-ES" w:eastAsia="zh-CN"/>
        </w:rPr>
        <w:t>extraccion_reglas.py:</w:t>
      </w:r>
      <w:r>
        <w:rPr>
          <w:lang w:val="es-ES" w:eastAsia="zh-CN"/>
        </w:rPr>
        <w:t xml:space="preserve"> </w:t>
      </w:r>
      <w:r w:rsidR="00981FE5" w:rsidRPr="00981FE5">
        <w:rPr>
          <w:lang w:val="es-ES" w:eastAsia="zh-CN"/>
        </w:rPr>
        <w:t xml:space="preserve">python extraccion_reglas.py </w:t>
      </w:r>
      <w:proofErr w:type="spellStart"/>
      <w:r w:rsidR="00981FE5" w:rsidRPr="00981FE5">
        <w:rPr>
          <w:lang w:val="es-ES" w:eastAsia="zh-CN"/>
        </w:rPr>
        <w:t>dia_aaaammdd</w:t>
      </w:r>
      <w:proofErr w:type="spellEnd"/>
      <w:r w:rsidR="00981FE5" w:rsidRPr="00981FE5">
        <w:rPr>
          <w:lang w:val="es-ES" w:eastAsia="zh-CN"/>
        </w:rPr>
        <w:t xml:space="preserve"> </w:t>
      </w:r>
      <w:proofErr w:type="spellStart"/>
      <w:r w:rsidR="00981FE5" w:rsidRPr="00981FE5">
        <w:rPr>
          <w:lang w:val="es-ES" w:eastAsia="zh-CN"/>
        </w:rPr>
        <w:t>ruta_info</w:t>
      </w:r>
      <w:proofErr w:type="spellEnd"/>
      <w:r w:rsidR="00981FE5" w:rsidRPr="00981FE5">
        <w:rPr>
          <w:lang w:val="es-ES" w:eastAsia="zh-CN"/>
        </w:rPr>
        <w:t xml:space="preserve"> </w:t>
      </w:r>
      <w:proofErr w:type="spellStart"/>
      <w:r w:rsidR="00981FE5" w:rsidRPr="00981FE5">
        <w:rPr>
          <w:lang w:val="es-ES" w:eastAsia="zh-CN"/>
        </w:rPr>
        <w:t>ruta_texto</w:t>
      </w:r>
      <w:proofErr w:type="spellEnd"/>
      <w:r w:rsidR="00981FE5" w:rsidRPr="00981FE5">
        <w:rPr>
          <w:lang w:val="es-ES" w:eastAsia="zh-CN"/>
        </w:rPr>
        <w:t xml:space="preserve"> </w:t>
      </w:r>
      <w:proofErr w:type="spellStart"/>
      <w:r w:rsidR="00981FE5" w:rsidRPr="00981FE5">
        <w:rPr>
          <w:lang w:val="es-ES" w:eastAsia="zh-CN"/>
        </w:rPr>
        <w:t>ruta_regex</w:t>
      </w:r>
      <w:proofErr w:type="spellEnd"/>
    </w:p>
    <w:p w14:paraId="40A6B203" w14:textId="652D641A" w:rsidR="00981FE5" w:rsidRDefault="00981FE5" w:rsidP="00153DE1">
      <w:pPr>
        <w:pStyle w:val="Parrafoestiloprrafo"/>
        <w:numPr>
          <w:ilvl w:val="0"/>
          <w:numId w:val="40"/>
        </w:numPr>
        <w:rPr>
          <w:lang w:val="es-ES" w:eastAsia="zh-CN"/>
        </w:rPr>
      </w:pPr>
      <w:r w:rsidRPr="00EF65C7">
        <w:rPr>
          <w:b/>
          <w:bCs/>
          <w:lang w:val="es-ES" w:eastAsia="zh-CN"/>
        </w:rPr>
        <w:t>extraccion_ner.py:</w:t>
      </w:r>
      <w:r>
        <w:rPr>
          <w:lang w:val="es-ES" w:eastAsia="zh-CN"/>
        </w:rPr>
        <w:t xml:space="preserve"> </w:t>
      </w:r>
      <w:r w:rsidR="00536143" w:rsidRPr="00536143">
        <w:rPr>
          <w:lang w:val="es-ES" w:eastAsia="zh-CN"/>
        </w:rPr>
        <w:t xml:space="preserve">python extraccion_ner.py </w:t>
      </w:r>
      <w:proofErr w:type="spellStart"/>
      <w:r w:rsidR="00536143" w:rsidRPr="00536143">
        <w:rPr>
          <w:lang w:val="es-ES" w:eastAsia="zh-CN"/>
        </w:rPr>
        <w:t>ruta_texto</w:t>
      </w:r>
      <w:proofErr w:type="spellEnd"/>
      <w:r w:rsidR="00536143" w:rsidRPr="00536143">
        <w:rPr>
          <w:lang w:val="es-ES" w:eastAsia="zh-CN"/>
        </w:rPr>
        <w:t xml:space="preserve"> </w:t>
      </w:r>
      <w:proofErr w:type="spellStart"/>
      <w:r w:rsidR="00536143" w:rsidRPr="00536143">
        <w:rPr>
          <w:lang w:val="es-ES" w:eastAsia="zh-CN"/>
        </w:rPr>
        <w:t>ruta_modelo</w:t>
      </w:r>
      <w:proofErr w:type="spellEnd"/>
    </w:p>
    <w:p w14:paraId="7E548E4A" w14:textId="7DFBA445" w:rsidR="00536143" w:rsidRDefault="00536143" w:rsidP="00153DE1">
      <w:pPr>
        <w:pStyle w:val="Parrafoestiloprrafo"/>
        <w:numPr>
          <w:ilvl w:val="0"/>
          <w:numId w:val="40"/>
        </w:numPr>
        <w:rPr>
          <w:lang w:val="es-ES" w:eastAsia="zh-CN"/>
        </w:rPr>
      </w:pPr>
      <w:r w:rsidRPr="00EF65C7">
        <w:rPr>
          <w:b/>
          <w:bCs/>
          <w:lang w:val="es-ES" w:eastAsia="zh-CN"/>
        </w:rPr>
        <w:lastRenderedPageBreak/>
        <w:t>puestos_tablas_anexos.py:</w:t>
      </w:r>
      <w:r>
        <w:rPr>
          <w:lang w:val="es-ES" w:eastAsia="zh-CN"/>
        </w:rPr>
        <w:t xml:space="preserve"> </w:t>
      </w:r>
      <w:r w:rsidRPr="00536143">
        <w:rPr>
          <w:lang w:val="es-ES" w:eastAsia="zh-CN"/>
        </w:rPr>
        <w:t>python puestos_tablas_anexos.py C:\prueba\20201001\pdf\BOE_20201001_2_rotado.pdf</w:t>
      </w:r>
      <w:r>
        <w:rPr>
          <w:lang w:val="es-ES" w:eastAsia="zh-CN"/>
        </w:rPr>
        <w:t xml:space="preserve"> (si se pone otro parámetro, numérico, es para obtener solo los puestos de la tabla de la página siguiente al número indicado)</w:t>
      </w:r>
    </w:p>
    <w:p w14:paraId="7979987F" w14:textId="12F775C2" w:rsidR="00536143" w:rsidRDefault="007060A8" w:rsidP="00153DE1">
      <w:pPr>
        <w:pStyle w:val="Parrafoestiloprrafo"/>
        <w:numPr>
          <w:ilvl w:val="0"/>
          <w:numId w:val="40"/>
        </w:numPr>
        <w:rPr>
          <w:lang w:val="es-ES" w:eastAsia="zh-CN"/>
        </w:rPr>
      </w:pPr>
      <w:r w:rsidRPr="00EF65C7">
        <w:rPr>
          <w:b/>
          <w:bCs/>
          <w:lang w:val="es-ES" w:eastAsia="zh-CN"/>
        </w:rPr>
        <w:t>extraccion_tablas.py:</w:t>
      </w:r>
      <w:r>
        <w:rPr>
          <w:lang w:val="es-ES" w:eastAsia="zh-CN"/>
        </w:rPr>
        <w:t xml:space="preserve"> </w:t>
      </w:r>
      <w:r w:rsidRPr="007060A8">
        <w:rPr>
          <w:lang w:val="es-ES" w:eastAsia="zh-CN"/>
        </w:rPr>
        <w:t xml:space="preserve">python extraccion_tablas.py </w:t>
      </w:r>
      <w:proofErr w:type="spellStart"/>
      <w:r w:rsidRPr="007060A8">
        <w:rPr>
          <w:lang w:val="es-ES" w:eastAsia="zh-CN"/>
        </w:rPr>
        <w:t>ruta_pdf</w:t>
      </w:r>
      <w:proofErr w:type="spellEnd"/>
      <w:r w:rsidRPr="007060A8">
        <w:rPr>
          <w:lang w:val="es-ES" w:eastAsia="zh-CN"/>
        </w:rPr>
        <w:t xml:space="preserve"> </w:t>
      </w:r>
      <w:proofErr w:type="spellStart"/>
      <w:r w:rsidRPr="007060A8">
        <w:rPr>
          <w:lang w:val="es-ES" w:eastAsia="zh-CN"/>
        </w:rPr>
        <w:t>ruta_auxiliar</w:t>
      </w:r>
      <w:proofErr w:type="spellEnd"/>
    </w:p>
    <w:p w14:paraId="0DF4488E" w14:textId="241969BD" w:rsidR="007060A8" w:rsidRDefault="00E842A7" w:rsidP="00153DE1">
      <w:pPr>
        <w:pStyle w:val="Parrafoestiloprrafo"/>
        <w:numPr>
          <w:ilvl w:val="0"/>
          <w:numId w:val="40"/>
        </w:numPr>
        <w:rPr>
          <w:lang w:val="es-ES" w:eastAsia="zh-CN"/>
        </w:rPr>
      </w:pPr>
      <w:r w:rsidRPr="00EF65C7">
        <w:rPr>
          <w:b/>
          <w:bCs/>
          <w:lang w:val="es-ES" w:eastAsia="zh-CN"/>
        </w:rPr>
        <w:t>almacenamiento.py:</w:t>
      </w:r>
      <w:r>
        <w:rPr>
          <w:lang w:val="es-ES" w:eastAsia="zh-CN"/>
        </w:rPr>
        <w:t xml:space="preserve"> </w:t>
      </w:r>
      <w:r w:rsidRPr="00E842A7">
        <w:rPr>
          <w:lang w:val="es-ES" w:eastAsia="zh-CN"/>
        </w:rPr>
        <w:t xml:space="preserve">python almacenamiento.py </w:t>
      </w:r>
      <w:proofErr w:type="spellStart"/>
      <w:r w:rsidRPr="00E842A7">
        <w:rPr>
          <w:lang w:val="es-ES" w:eastAsia="zh-CN"/>
        </w:rPr>
        <w:t>dia_aaaammdd</w:t>
      </w:r>
      <w:proofErr w:type="spellEnd"/>
      <w:r w:rsidRPr="00E842A7">
        <w:rPr>
          <w:lang w:val="es-ES" w:eastAsia="zh-CN"/>
        </w:rPr>
        <w:t xml:space="preserve"> </w:t>
      </w:r>
      <w:proofErr w:type="spellStart"/>
      <w:r w:rsidRPr="00E842A7">
        <w:rPr>
          <w:lang w:val="es-ES" w:eastAsia="zh-CN"/>
        </w:rPr>
        <w:t>directorio_base</w:t>
      </w:r>
      <w:proofErr w:type="spellEnd"/>
      <w:r w:rsidRPr="00E842A7">
        <w:rPr>
          <w:lang w:val="es-ES" w:eastAsia="zh-CN"/>
        </w:rPr>
        <w:t xml:space="preserve"> </w:t>
      </w:r>
      <w:proofErr w:type="spellStart"/>
      <w:r w:rsidRPr="00E842A7">
        <w:rPr>
          <w:lang w:val="es-ES" w:eastAsia="zh-CN"/>
        </w:rPr>
        <w:t>ruta_auxiliar</w:t>
      </w:r>
      <w:proofErr w:type="spellEnd"/>
      <w:r>
        <w:rPr>
          <w:lang w:val="es-ES" w:eastAsia="zh-CN"/>
        </w:rPr>
        <w:t xml:space="preserve"> </w:t>
      </w:r>
      <w:r w:rsidRPr="00E842A7">
        <w:rPr>
          <w:lang w:val="es-ES" w:eastAsia="zh-CN"/>
        </w:rPr>
        <w:t xml:space="preserve">   PSQL_DB PSQL_HOST PSQL_PORT PSQL_USER PSQL_PASS</w:t>
      </w:r>
    </w:p>
    <w:p w14:paraId="532327AA" w14:textId="08410179" w:rsidR="00E842A7" w:rsidRPr="00096D07" w:rsidRDefault="00703489" w:rsidP="00153DE1">
      <w:pPr>
        <w:pStyle w:val="Parrafoestiloprrafo"/>
        <w:numPr>
          <w:ilvl w:val="0"/>
          <w:numId w:val="40"/>
        </w:numPr>
        <w:rPr>
          <w:lang w:val="es-ES" w:eastAsia="zh-CN"/>
        </w:rPr>
      </w:pPr>
      <w:r w:rsidRPr="00EF65C7">
        <w:rPr>
          <w:b/>
          <w:bCs/>
          <w:lang w:val="es-ES" w:eastAsia="zh-CN"/>
        </w:rPr>
        <w:t>cierres_convocatorias.py:</w:t>
      </w:r>
      <w:r>
        <w:rPr>
          <w:lang w:val="es-ES" w:eastAsia="zh-CN"/>
        </w:rPr>
        <w:t xml:space="preserve"> </w:t>
      </w:r>
      <w:r w:rsidRPr="00703489">
        <w:rPr>
          <w:lang w:val="es-ES" w:eastAsia="zh-CN"/>
        </w:rPr>
        <w:t xml:space="preserve">python </w:t>
      </w:r>
      <w:proofErr w:type="spellStart"/>
      <w:r w:rsidRPr="00703489">
        <w:rPr>
          <w:lang w:val="es-ES" w:eastAsia="zh-CN"/>
        </w:rPr>
        <w:t>cierres_convocatorias</w:t>
      </w:r>
      <w:proofErr w:type="spellEnd"/>
      <w:r w:rsidRPr="00703489">
        <w:rPr>
          <w:lang w:val="es-ES" w:eastAsia="zh-CN"/>
        </w:rPr>
        <w:t xml:space="preserve"> </w:t>
      </w:r>
      <w:proofErr w:type="spellStart"/>
      <w:r w:rsidRPr="00703489">
        <w:rPr>
          <w:lang w:val="es-ES" w:eastAsia="zh-CN"/>
        </w:rPr>
        <w:t>directorio_base</w:t>
      </w:r>
      <w:proofErr w:type="spellEnd"/>
      <w:r w:rsidRPr="00703489">
        <w:rPr>
          <w:lang w:val="es-ES" w:eastAsia="zh-CN"/>
        </w:rPr>
        <w:t xml:space="preserve"> </w:t>
      </w:r>
      <w:proofErr w:type="spellStart"/>
      <w:r w:rsidR="0027325E" w:rsidRPr="00E842A7">
        <w:rPr>
          <w:lang w:val="es-ES" w:eastAsia="zh-CN"/>
        </w:rPr>
        <w:t>dia_aaaammdd</w:t>
      </w:r>
      <w:proofErr w:type="spellEnd"/>
      <w:r w:rsidR="0027325E" w:rsidRPr="00E842A7">
        <w:rPr>
          <w:lang w:val="es-ES" w:eastAsia="zh-CN"/>
        </w:rPr>
        <w:t xml:space="preserve"> </w:t>
      </w:r>
      <w:proofErr w:type="spellStart"/>
      <w:r w:rsidRPr="00703489">
        <w:rPr>
          <w:lang w:val="es-ES" w:eastAsia="zh-CN"/>
        </w:rPr>
        <w:t>ruta_</w:t>
      </w:r>
      <w:r w:rsidR="0027325E">
        <w:rPr>
          <w:lang w:val="es-ES" w:eastAsia="zh-CN"/>
        </w:rPr>
        <w:t>regex</w:t>
      </w:r>
      <w:proofErr w:type="spellEnd"/>
      <w:r>
        <w:rPr>
          <w:lang w:val="es-ES" w:eastAsia="zh-CN"/>
        </w:rPr>
        <w:t xml:space="preserve"> </w:t>
      </w:r>
      <w:proofErr w:type="spellStart"/>
      <w:r w:rsidRPr="00703489">
        <w:rPr>
          <w:lang w:val="es-ES" w:eastAsia="zh-CN"/>
        </w:rPr>
        <w:t>ruta_aux</w:t>
      </w:r>
      <w:r w:rsidR="0027325E">
        <w:rPr>
          <w:lang w:val="es-ES" w:eastAsia="zh-CN"/>
        </w:rPr>
        <w:t>iliar</w:t>
      </w:r>
      <w:proofErr w:type="spellEnd"/>
      <w:r w:rsidRPr="00703489">
        <w:rPr>
          <w:lang w:val="es-ES" w:eastAsia="zh-CN"/>
        </w:rPr>
        <w:t xml:space="preserve"> </w:t>
      </w:r>
      <w:r w:rsidRPr="00E842A7">
        <w:rPr>
          <w:lang w:val="es-ES" w:eastAsia="zh-CN"/>
        </w:rPr>
        <w:t>PSQL_DB PSQL_HOST PSQL_PORT PSQL_USER PSQL_PASS</w:t>
      </w:r>
    </w:p>
    <w:p w14:paraId="572A1BE9" w14:textId="77777777" w:rsidR="00E60A0B" w:rsidRDefault="00E60A0B">
      <w:pPr>
        <w:jc w:val="left"/>
        <w:rPr>
          <w:rFonts w:ascii="Avenir LT Std 45 Book" w:hAnsi="Avenir LT Std 45 Book"/>
          <w:b w:val="0"/>
          <w:bCs/>
          <w:kern w:val="32"/>
          <w:sz w:val="40"/>
          <w:szCs w:val="32"/>
        </w:rPr>
      </w:pPr>
      <w:r>
        <w:br w:type="page"/>
      </w:r>
    </w:p>
    <w:p w14:paraId="68854327" w14:textId="69CF778C" w:rsidR="000F568D" w:rsidRDefault="000F568D" w:rsidP="003562C3">
      <w:pPr>
        <w:pStyle w:val="Ttulo1"/>
        <w:pageBreakBefore w:val="0"/>
        <w:shd w:val="clear" w:color="auto" w:fill="FFFFFF" w:themeFill="background1"/>
        <w:spacing w:before="240"/>
        <w:ind w:left="357" w:hanging="357"/>
        <w:rPr>
          <w:lang w:val="es-ES"/>
        </w:rPr>
      </w:pPr>
      <w:bookmarkStart w:id="65" w:name="_Toc58601429"/>
      <w:r>
        <w:rPr>
          <w:lang w:val="es-ES"/>
        </w:rPr>
        <w:lastRenderedPageBreak/>
        <w:t>Copias de seguridad</w:t>
      </w:r>
      <w:bookmarkEnd w:id="65"/>
    </w:p>
    <w:p w14:paraId="1AE8FD2C" w14:textId="152C176D" w:rsidR="0091271D" w:rsidRDefault="0023003B" w:rsidP="0023003B">
      <w:pPr>
        <w:pStyle w:val="Parrafoestiloprrafo"/>
        <w:rPr>
          <w:lang w:val="es-ES" w:eastAsia="zh-CN"/>
        </w:rPr>
      </w:pPr>
      <w:r>
        <w:rPr>
          <w:lang w:val="es-ES" w:eastAsia="zh-CN"/>
        </w:rPr>
        <w:t xml:space="preserve">La política seguida para las copias de seguridad </w:t>
      </w:r>
      <w:r w:rsidR="00EA1FF9">
        <w:rPr>
          <w:lang w:val="es-ES" w:eastAsia="zh-CN"/>
        </w:rPr>
        <w:t xml:space="preserve">es realizar el </w:t>
      </w:r>
      <w:r w:rsidR="00EA1FF9" w:rsidRPr="004C4EB7">
        <w:rPr>
          <w:i/>
          <w:iCs/>
          <w:lang w:val="es-ES" w:eastAsia="zh-CN"/>
        </w:rPr>
        <w:t>backup</w:t>
      </w:r>
      <w:r w:rsidR="004354F4">
        <w:rPr>
          <w:i/>
          <w:iCs/>
          <w:lang w:val="es-ES" w:eastAsia="zh-CN"/>
        </w:rPr>
        <w:t>,</w:t>
      </w:r>
      <w:r w:rsidR="00EA1FF9">
        <w:rPr>
          <w:lang w:val="es-ES" w:eastAsia="zh-CN"/>
        </w:rPr>
        <w:t xml:space="preserve"> </w:t>
      </w:r>
      <w:r w:rsidR="003622D0">
        <w:rPr>
          <w:lang w:val="es-ES" w:eastAsia="zh-CN"/>
        </w:rPr>
        <w:t xml:space="preserve">de tipo completo, </w:t>
      </w:r>
      <w:r w:rsidR="00024B40">
        <w:rPr>
          <w:lang w:val="es-ES" w:eastAsia="zh-CN"/>
        </w:rPr>
        <w:t>de</w:t>
      </w:r>
      <w:r w:rsidR="00EA1FF9">
        <w:rPr>
          <w:lang w:val="es-ES" w:eastAsia="zh-CN"/>
        </w:rPr>
        <w:t xml:space="preserve"> la base de datos</w:t>
      </w:r>
      <w:r w:rsidR="005E2B95">
        <w:rPr>
          <w:lang w:val="es-ES" w:eastAsia="zh-CN"/>
        </w:rPr>
        <w:t xml:space="preserve"> (no </w:t>
      </w:r>
      <w:r w:rsidR="00024B40">
        <w:rPr>
          <w:lang w:val="es-ES" w:eastAsia="zh-CN"/>
        </w:rPr>
        <w:t>de</w:t>
      </w:r>
      <w:r w:rsidR="005E2B95">
        <w:rPr>
          <w:lang w:val="es-ES" w:eastAsia="zh-CN"/>
        </w:rPr>
        <w:t xml:space="preserve"> los artículos en diferentes formatos ni demás ficheros utilizados durante el flujo</w:t>
      </w:r>
      <w:r w:rsidR="00CF4FBD">
        <w:rPr>
          <w:lang w:val="es-ES" w:eastAsia="zh-CN"/>
        </w:rPr>
        <w:t>, por cuestiones de memoria especialmente</w:t>
      </w:r>
      <w:r w:rsidR="005E2B95">
        <w:rPr>
          <w:lang w:val="es-ES" w:eastAsia="zh-CN"/>
        </w:rPr>
        <w:t>)</w:t>
      </w:r>
      <w:r w:rsidR="003622D0">
        <w:rPr>
          <w:lang w:val="es-ES" w:eastAsia="zh-CN"/>
        </w:rPr>
        <w:t xml:space="preserve">. </w:t>
      </w:r>
      <w:r w:rsidR="00237C60">
        <w:rPr>
          <w:lang w:val="es-ES" w:eastAsia="zh-CN"/>
        </w:rPr>
        <w:t xml:space="preserve">La operación de </w:t>
      </w:r>
      <w:r w:rsidR="00237C60" w:rsidRPr="00784A02">
        <w:rPr>
          <w:i/>
          <w:iCs/>
          <w:lang w:val="es-ES" w:eastAsia="zh-CN"/>
        </w:rPr>
        <w:t>backu</w:t>
      </w:r>
      <w:r w:rsidR="00784A02" w:rsidRPr="00784A02">
        <w:rPr>
          <w:i/>
          <w:iCs/>
          <w:lang w:val="es-ES" w:eastAsia="zh-CN"/>
        </w:rPr>
        <w:t>p</w:t>
      </w:r>
      <w:r w:rsidR="00801C9F">
        <w:rPr>
          <w:lang w:val="es-ES" w:eastAsia="zh-CN"/>
        </w:rPr>
        <w:t xml:space="preserve"> se realiza</w:t>
      </w:r>
      <w:r w:rsidR="00784A02">
        <w:rPr>
          <w:lang w:val="es-ES" w:eastAsia="zh-CN"/>
        </w:rPr>
        <w:t xml:space="preserve"> </w:t>
      </w:r>
      <w:r w:rsidR="00801C9F">
        <w:rPr>
          <w:lang w:val="es-ES" w:eastAsia="zh-CN"/>
        </w:rPr>
        <w:t>e</w:t>
      </w:r>
      <w:r w:rsidR="00EA1FF9" w:rsidRPr="00784A02">
        <w:rPr>
          <w:lang w:val="es-ES" w:eastAsia="zh-CN"/>
        </w:rPr>
        <w:t>n</w:t>
      </w:r>
      <w:r w:rsidR="00EA1FF9">
        <w:rPr>
          <w:lang w:val="es-ES" w:eastAsia="zh-CN"/>
        </w:rPr>
        <w:t xml:space="preserve"> el propio DAG de Airflow donde se </w:t>
      </w:r>
      <w:r w:rsidR="008E5768">
        <w:rPr>
          <w:lang w:val="es-ES" w:eastAsia="zh-CN"/>
        </w:rPr>
        <w:t>realizan las demás operaciones</w:t>
      </w:r>
      <w:r w:rsidR="00801C9F">
        <w:rPr>
          <w:lang w:val="es-ES" w:eastAsia="zh-CN"/>
        </w:rPr>
        <w:t>, tras todas las demás</w:t>
      </w:r>
      <w:r w:rsidR="008E5768">
        <w:rPr>
          <w:lang w:val="es-ES" w:eastAsia="zh-CN"/>
        </w:rPr>
        <w:t xml:space="preserve">. Esta operación reemplaza </w:t>
      </w:r>
      <w:r w:rsidR="00F930E2">
        <w:rPr>
          <w:lang w:val="es-ES" w:eastAsia="zh-CN"/>
        </w:rPr>
        <w:t>la copia de seguridad</w:t>
      </w:r>
      <w:r w:rsidR="008E5768">
        <w:rPr>
          <w:lang w:val="es-ES" w:eastAsia="zh-CN"/>
        </w:rPr>
        <w:t xml:space="preserve"> del día anterior</w:t>
      </w:r>
      <w:r w:rsidR="006A4B7C">
        <w:rPr>
          <w:lang w:val="es-ES" w:eastAsia="zh-CN"/>
        </w:rPr>
        <w:t>.</w:t>
      </w:r>
    </w:p>
    <w:p w14:paraId="38DA17EC" w14:textId="7AFD5F7C" w:rsidR="0091271D" w:rsidRDefault="0091271D" w:rsidP="0023003B">
      <w:pPr>
        <w:pStyle w:val="Parrafoestiloprrafo"/>
        <w:rPr>
          <w:lang w:val="es-ES" w:eastAsia="zh-CN"/>
        </w:rPr>
      </w:pPr>
      <w:r>
        <w:rPr>
          <w:lang w:val="es-ES" w:eastAsia="zh-CN"/>
        </w:rPr>
        <w:t>La instrucción utilizada para realizar la copia de seguridad es:</w:t>
      </w:r>
    </w:p>
    <w:p w14:paraId="03CE7B9A" w14:textId="77777777" w:rsidR="0046300E" w:rsidRPr="00A7239C" w:rsidRDefault="0046300E" w:rsidP="0038469E">
      <w:pPr>
        <w:pStyle w:val="Parrafoestiloprrafo"/>
        <w:jc w:val="center"/>
        <w:rPr>
          <w:sz w:val="4"/>
          <w:szCs w:val="4"/>
          <w:lang w:val="es-ES" w:eastAsia="zh-CN"/>
        </w:rPr>
      </w:pPr>
    </w:p>
    <w:p w14:paraId="36F4D924" w14:textId="5C74B19B" w:rsidR="00BE7489" w:rsidRDefault="000751C4" w:rsidP="0038469E">
      <w:pPr>
        <w:pStyle w:val="Parrafoestiloprrafo"/>
        <w:jc w:val="center"/>
        <w:rPr>
          <w:lang w:val="es-ES" w:eastAsia="zh-CN"/>
        </w:rPr>
      </w:pPr>
      <w:proofErr w:type="spellStart"/>
      <w:r>
        <w:rPr>
          <w:lang w:val="es-ES" w:eastAsia="zh-CN"/>
        </w:rPr>
        <w:t>pg_dump</w:t>
      </w:r>
      <w:proofErr w:type="spellEnd"/>
      <w:r w:rsidR="00541E3D">
        <w:rPr>
          <w:lang w:val="es-ES" w:eastAsia="zh-CN"/>
        </w:rPr>
        <w:t xml:space="preserve"> </w:t>
      </w:r>
      <w:r w:rsidR="00C277AD">
        <w:rPr>
          <w:lang w:val="es-ES" w:eastAsia="zh-CN"/>
        </w:rPr>
        <w:t>--</w:t>
      </w:r>
      <w:proofErr w:type="spellStart"/>
      <w:r w:rsidR="00541E3D">
        <w:rPr>
          <w:lang w:val="es-ES" w:eastAsia="zh-CN"/>
        </w:rPr>
        <w:t>dbname</w:t>
      </w:r>
      <w:proofErr w:type="spellEnd"/>
      <w:r w:rsidR="00541E3D">
        <w:rPr>
          <w:lang w:val="es-ES" w:eastAsia="zh-CN"/>
        </w:rPr>
        <w:t>=postgresql://$DB_USR:$DB_PASS@$DB_HOST:$DB_PORT</w:t>
      </w:r>
      <w:r w:rsidR="00530BF5">
        <w:rPr>
          <w:lang w:val="es-ES" w:eastAsia="zh-CN"/>
        </w:rPr>
        <w:t xml:space="preserve">/$DB_NAME &gt; </w:t>
      </w:r>
      <w:r w:rsidR="00195F4B">
        <w:rPr>
          <w:lang w:val="es-ES" w:eastAsia="zh-CN"/>
        </w:rPr>
        <w:t>ruta</w:t>
      </w:r>
    </w:p>
    <w:p w14:paraId="03BEA89C" w14:textId="77777777" w:rsidR="00530BF5" w:rsidRPr="00A7239C" w:rsidRDefault="00530BF5" w:rsidP="00530BF5">
      <w:pPr>
        <w:pStyle w:val="Parrafoestiloprrafo"/>
        <w:jc w:val="left"/>
        <w:rPr>
          <w:sz w:val="4"/>
          <w:szCs w:val="4"/>
          <w:lang w:val="es-ES" w:eastAsia="zh-CN"/>
        </w:rPr>
      </w:pPr>
    </w:p>
    <w:p w14:paraId="36CC6EAA" w14:textId="5B054F66" w:rsidR="00530BF5" w:rsidRDefault="00530BF5" w:rsidP="00530BF5">
      <w:pPr>
        <w:pStyle w:val="Parrafoestiloprrafo"/>
        <w:jc w:val="left"/>
        <w:rPr>
          <w:lang w:val="es-ES" w:eastAsia="zh-CN"/>
        </w:rPr>
      </w:pPr>
      <w:r>
        <w:rPr>
          <w:lang w:val="es-ES" w:eastAsia="zh-CN"/>
        </w:rPr>
        <w:t>, siendo $DB_USR el usuario de la base de datos,</w:t>
      </w:r>
      <w:r w:rsidR="00595450">
        <w:rPr>
          <w:lang w:val="es-ES" w:eastAsia="zh-CN"/>
        </w:rPr>
        <w:t xml:space="preserve"> $DB_PASS la contraseña de la base de datos,</w:t>
      </w:r>
      <w:r>
        <w:rPr>
          <w:lang w:val="es-ES" w:eastAsia="zh-CN"/>
        </w:rPr>
        <w:t xml:space="preserve"> $DB_HOST el hostname de la base de datos, $DB_PORT</w:t>
      </w:r>
      <w:r w:rsidR="00195F4B">
        <w:rPr>
          <w:lang w:val="es-ES" w:eastAsia="zh-CN"/>
        </w:rPr>
        <w:t xml:space="preserve"> el puerto, $DB_NAME el nombre de la base de datos y ruta la ruta </w:t>
      </w:r>
      <w:r w:rsidR="00595450">
        <w:rPr>
          <w:lang w:val="es-ES" w:eastAsia="zh-CN"/>
        </w:rPr>
        <w:t>donde se va a guardar el fichero .</w:t>
      </w:r>
      <w:proofErr w:type="spellStart"/>
      <w:r w:rsidR="00595450">
        <w:rPr>
          <w:lang w:val="es-ES" w:eastAsia="zh-CN"/>
        </w:rPr>
        <w:t>sql</w:t>
      </w:r>
      <w:proofErr w:type="spellEnd"/>
      <w:r w:rsidR="00595450">
        <w:rPr>
          <w:lang w:val="es-ES" w:eastAsia="zh-CN"/>
        </w:rPr>
        <w:t xml:space="preserve"> con la copia de seguridad.</w:t>
      </w:r>
    </w:p>
    <w:p w14:paraId="3BCAAFBD" w14:textId="77777777" w:rsidR="00BE7489" w:rsidRPr="001D50A7" w:rsidRDefault="00BE7489" w:rsidP="0023003B">
      <w:pPr>
        <w:pStyle w:val="Parrafoestiloprrafo"/>
        <w:rPr>
          <w:sz w:val="6"/>
          <w:szCs w:val="6"/>
          <w:lang w:val="es-ES" w:eastAsia="zh-CN"/>
        </w:rPr>
      </w:pPr>
    </w:p>
    <w:p w14:paraId="7E31FB54" w14:textId="3EE143D9" w:rsidR="00CF4925" w:rsidRDefault="00CF4925" w:rsidP="0023003B">
      <w:pPr>
        <w:pStyle w:val="Parrafoestiloprrafo"/>
        <w:rPr>
          <w:lang w:val="es-ES" w:eastAsia="zh-CN"/>
        </w:rPr>
      </w:pPr>
      <w:r>
        <w:rPr>
          <w:lang w:val="es-ES" w:eastAsia="zh-CN"/>
        </w:rPr>
        <w:t xml:space="preserve">Esta instrucción sigue la directiva </w:t>
      </w:r>
      <w:hyperlink r:id="rId25" w:history="1">
        <w:proofErr w:type="spellStart"/>
        <w:r w:rsidRPr="00045B3A">
          <w:rPr>
            <w:rStyle w:val="Hipervnculo"/>
            <w:rFonts w:cs="Arial"/>
            <w:color w:val="2F5496" w:themeColor="accent1" w:themeShade="BF"/>
            <w:sz w:val="20"/>
            <w:lang w:val="es-ES" w:eastAsia="zh-CN"/>
          </w:rPr>
          <w:t>pg_dump</w:t>
        </w:r>
        <w:proofErr w:type="spellEnd"/>
      </w:hyperlink>
      <w:r w:rsidRPr="00045B3A">
        <w:rPr>
          <w:color w:val="2F5496" w:themeColor="accent1" w:themeShade="BF"/>
          <w:lang w:val="es-ES" w:eastAsia="zh-CN"/>
        </w:rPr>
        <w:t xml:space="preserve"> </w:t>
      </w:r>
      <w:r>
        <w:rPr>
          <w:lang w:val="es-ES" w:eastAsia="zh-CN"/>
        </w:rPr>
        <w:t>de PostgreSQL.</w:t>
      </w:r>
    </w:p>
    <w:p w14:paraId="1B5F806B" w14:textId="5F0BF365" w:rsidR="00DD786E" w:rsidRPr="00980188" w:rsidRDefault="00D12686" w:rsidP="005E2B95">
      <w:pPr>
        <w:pStyle w:val="Ttulo2"/>
      </w:pPr>
      <w:bookmarkStart w:id="66" w:name="_Toc58601430"/>
      <w:r>
        <w:t xml:space="preserve">Recuperación de </w:t>
      </w:r>
      <w:r w:rsidR="000F568D">
        <w:t>copias de seguridad</w:t>
      </w:r>
      <w:bookmarkEnd w:id="66"/>
    </w:p>
    <w:p w14:paraId="458663EE" w14:textId="1F261E96" w:rsidR="00540E91" w:rsidRDefault="0091271D" w:rsidP="00540E91">
      <w:pPr>
        <w:pStyle w:val="Parrafoestiloprrafo"/>
        <w:rPr>
          <w:lang w:val="es-ES" w:eastAsia="zh-CN"/>
        </w:rPr>
      </w:pPr>
      <w:r>
        <w:rPr>
          <w:lang w:val="es-ES" w:eastAsia="zh-CN"/>
        </w:rPr>
        <w:t xml:space="preserve">En caso de querer recuperar la </w:t>
      </w:r>
      <w:r w:rsidR="00AB1356">
        <w:rPr>
          <w:lang w:val="es-ES" w:eastAsia="zh-CN"/>
        </w:rPr>
        <w:t>información</w:t>
      </w:r>
      <w:r w:rsidR="001434C4">
        <w:rPr>
          <w:lang w:val="es-ES" w:eastAsia="zh-CN"/>
        </w:rPr>
        <w:t xml:space="preserve"> del </w:t>
      </w:r>
      <w:r w:rsidR="001434C4">
        <w:rPr>
          <w:i/>
          <w:iCs/>
          <w:lang w:val="es-ES" w:eastAsia="zh-CN"/>
        </w:rPr>
        <w:t>backup</w:t>
      </w:r>
      <w:r w:rsidR="001434C4">
        <w:rPr>
          <w:lang w:val="es-ES" w:eastAsia="zh-CN"/>
        </w:rPr>
        <w:t>,</w:t>
      </w:r>
      <w:r w:rsidR="002A5D62">
        <w:rPr>
          <w:lang w:val="es-ES" w:eastAsia="zh-CN"/>
        </w:rPr>
        <w:t xml:space="preserve"> los pasos a realizar son</w:t>
      </w:r>
      <w:r w:rsidR="001434C4">
        <w:rPr>
          <w:lang w:val="es-ES" w:eastAsia="zh-CN"/>
        </w:rPr>
        <w:t>:</w:t>
      </w:r>
    </w:p>
    <w:p w14:paraId="2F1BF054" w14:textId="7F8E20DE" w:rsidR="002A5D62" w:rsidRDefault="00AB6A24" w:rsidP="00153DE1">
      <w:pPr>
        <w:pStyle w:val="Parrafoestiloprrafo"/>
        <w:numPr>
          <w:ilvl w:val="0"/>
          <w:numId w:val="41"/>
        </w:numPr>
        <w:rPr>
          <w:lang w:val="es-ES" w:eastAsia="zh-CN"/>
        </w:rPr>
      </w:pPr>
      <w:r>
        <w:rPr>
          <w:lang w:val="es-ES" w:eastAsia="zh-CN"/>
        </w:rPr>
        <w:t>Eliminar</w:t>
      </w:r>
      <w:r w:rsidR="00731F65">
        <w:rPr>
          <w:lang w:val="es-ES" w:eastAsia="zh-CN"/>
        </w:rPr>
        <w:t xml:space="preserve"> </w:t>
      </w:r>
      <w:r w:rsidR="00DA54CD">
        <w:rPr>
          <w:lang w:val="es-ES" w:eastAsia="zh-CN"/>
        </w:rPr>
        <w:t>la base de datos (DROP DATABASE nombre)</w:t>
      </w:r>
    </w:p>
    <w:p w14:paraId="74C23762" w14:textId="2B759CDC" w:rsidR="001B51B7" w:rsidRDefault="001B51B7" w:rsidP="00153DE1">
      <w:pPr>
        <w:pStyle w:val="Parrafoestiloprrafo"/>
        <w:numPr>
          <w:ilvl w:val="0"/>
          <w:numId w:val="41"/>
        </w:numPr>
        <w:rPr>
          <w:lang w:val="es-ES" w:eastAsia="zh-CN"/>
        </w:rPr>
      </w:pPr>
      <w:r>
        <w:rPr>
          <w:lang w:val="es-ES" w:eastAsia="zh-CN"/>
        </w:rPr>
        <w:t>Crear la base de datos</w:t>
      </w:r>
      <w:r w:rsidR="00DA54CD">
        <w:rPr>
          <w:lang w:val="es-ES" w:eastAsia="zh-CN"/>
        </w:rPr>
        <w:t xml:space="preserve"> (CREATE DATABASE nombre).</w:t>
      </w:r>
    </w:p>
    <w:p w14:paraId="69A26A6C" w14:textId="7E5E675C" w:rsidR="00BF5796" w:rsidRDefault="00BF5796" w:rsidP="00153DE1">
      <w:pPr>
        <w:pStyle w:val="Parrafoestiloprrafo"/>
        <w:numPr>
          <w:ilvl w:val="0"/>
          <w:numId w:val="41"/>
        </w:numPr>
        <w:rPr>
          <w:lang w:val="es-ES" w:eastAsia="zh-CN"/>
        </w:rPr>
      </w:pPr>
      <w:r>
        <w:rPr>
          <w:lang w:val="es-ES" w:eastAsia="zh-CN"/>
        </w:rPr>
        <w:t xml:space="preserve">Hacer el </w:t>
      </w:r>
      <w:proofErr w:type="spellStart"/>
      <w:r>
        <w:rPr>
          <w:lang w:val="es-ES" w:eastAsia="zh-CN"/>
        </w:rPr>
        <w:t>restore</w:t>
      </w:r>
      <w:proofErr w:type="spellEnd"/>
      <w:r>
        <w:rPr>
          <w:lang w:val="es-ES" w:eastAsia="zh-CN"/>
        </w:rPr>
        <w:t xml:space="preserve"> del </w:t>
      </w:r>
      <w:proofErr w:type="spellStart"/>
      <w:r>
        <w:rPr>
          <w:lang w:val="es-ES" w:eastAsia="zh-CN"/>
        </w:rPr>
        <w:t>backup</w:t>
      </w:r>
      <w:proofErr w:type="spellEnd"/>
      <w:r>
        <w:rPr>
          <w:lang w:val="es-ES" w:eastAsia="zh-CN"/>
        </w:rPr>
        <w:t>.</w:t>
      </w:r>
    </w:p>
    <w:p w14:paraId="40B92ED3" w14:textId="77777777" w:rsidR="00A7239C" w:rsidRPr="00A7239C" w:rsidRDefault="00A7239C" w:rsidP="00A7239C">
      <w:pPr>
        <w:pStyle w:val="Parrafoestiloprrafo"/>
        <w:rPr>
          <w:sz w:val="4"/>
          <w:szCs w:val="4"/>
          <w:lang w:val="es-ES" w:eastAsia="zh-CN"/>
        </w:rPr>
      </w:pPr>
    </w:p>
    <w:p w14:paraId="2E973122" w14:textId="6F3C2C13" w:rsidR="001B51B7" w:rsidRDefault="003816B3" w:rsidP="00BF5796">
      <w:pPr>
        <w:pStyle w:val="Parrafoestiloprrafo"/>
        <w:jc w:val="center"/>
        <w:rPr>
          <w:lang w:val="es-ES" w:eastAsia="zh-CN"/>
        </w:rPr>
      </w:pPr>
      <w:proofErr w:type="spellStart"/>
      <w:r w:rsidRPr="003816B3">
        <w:rPr>
          <w:lang w:val="es-ES" w:eastAsia="zh-CN"/>
        </w:rPr>
        <w:t>psql</w:t>
      </w:r>
      <w:proofErr w:type="spellEnd"/>
      <w:r w:rsidRPr="003816B3">
        <w:rPr>
          <w:lang w:val="es-ES" w:eastAsia="zh-CN"/>
        </w:rPr>
        <w:t xml:space="preserve"> </w:t>
      </w:r>
      <w:r w:rsidR="00BF5796">
        <w:rPr>
          <w:lang w:val="es-ES" w:eastAsia="zh-CN"/>
        </w:rPr>
        <w:t>$DB_NAME</w:t>
      </w:r>
      <w:r w:rsidRPr="003816B3">
        <w:rPr>
          <w:lang w:val="es-ES" w:eastAsia="zh-CN"/>
        </w:rPr>
        <w:t xml:space="preserve"> -U </w:t>
      </w:r>
      <w:r w:rsidR="00BF5796">
        <w:rPr>
          <w:lang w:val="es-ES" w:eastAsia="zh-CN"/>
        </w:rPr>
        <w:t>$DB_</w:t>
      </w:r>
      <w:r w:rsidR="002C0364">
        <w:rPr>
          <w:lang w:val="es-ES" w:eastAsia="zh-CN"/>
        </w:rPr>
        <w:t>USR</w:t>
      </w:r>
      <w:r w:rsidR="00BF5796">
        <w:rPr>
          <w:lang w:val="es-ES" w:eastAsia="zh-CN"/>
        </w:rPr>
        <w:t xml:space="preserve"> </w:t>
      </w:r>
      <w:r w:rsidRPr="003816B3">
        <w:rPr>
          <w:lang w:val="es-ES" w:eastAsia="zh-CN"/>
        </w:rPr>
        <w:t xml:space="preserve">-h </w:t>
      </w:r>
      <w:r w:rsidR="002C0364">
        <w:rPr>
          <w:lang w:val="es-ES" w:eastAsia="zh-CN"/>
        </w:rPr>
        <w:t>$DB_HOS</w:t>
      </w:r>
      <w:r w:rsidR="00B01BE2">
        <w:rPr>
          <w:lang w:val="es-ES" w:eastAsia="zh-CN"/>
        </w:rPr>
        <w:t>T</w:t>
      </w:r>
      <w:r w:rsidR="002C0364">
        <w:rPr>
          <w:lang w:val="es-ES" w:eastAsia="zh-CN"/>
        </w:rPr>
        <w:t xml:space="preserve"> </w:t>
      </w:r>
      <w:r w:rsidRPr="003816B3">
        <w:rPr>
          <w:lang w:val="es-ES" w:eastAsia="zh-CN"/>
        </w:rPr>
        <w:t xml:space="preserve">&lt; </w:t>
      </w:r>
      <w:r w:rsidR="00BF5796">
        <w:rPr>
          <w:lang w:val="es-ES" w:eastAsia="zh-CN"/>
        </w:rPr>
        <w:t>ruta</w:t>
      </w:r>
    </w:p>
    <w:p w14:paraId="2622EC30" w14:textId="77777777" w:rsidR="00A7239C" w:rsidRPr="00A7239C" w:rsidRDefault="00A7239C" w:rsidP="00BF5796">
      <w:pPr>
        <w:pStyle w:val="Parrafoestiloprrafo"/>
        <w:jc w:val="center"/>
        <w:rPr>
          <w:sz w:val="4"/>
          <w:szCs w:val="4"/>
          <w:lang w:val="es-ES" w:eastAsia="zh-CN"/>
        </w:rPr>
      </w:pPr>
    </w:p>
    <w:p w14:paraId="6830B9E0" w14:textId="1DDC41FB" w:rsidR="00FE2D17" w:rsidRDefault="00FE2D17" w:rsidP="00655A86">
      <w:pPr>
        <w:pStyle w:val="Parrafoestiloprrafo"/>
        <w:ind w:left="708" w:firstLine="2"/>
        <w:rPr>
          <w:lang w:val="es-ES" w:eastAsia="zh-CN"/>
        </w:rPr>
      </w:pPr>
      <w:r>
        <w:rPr>
          <w:lang w:val="es-ES" w:eastAsia="zh-CN"/>
        </w:rPr>
        <w:t>, siendo</w:t>
      </w:r>
      <w:r w:rsidR="00A65936">
        <w:rPr>
          <w:lang w:val="es-ES" w:eastAsia="zh-CN"/>
        </w:rPr>
        <w:t xml:space="preserve"> $DB_NAME el nombre de la base de datos</w:t>
      </w:r>
      <w:r w:rsidR="00FB5BD2">
        <w:rPr>
          <w:lang w:val="es-ES" w:eastAsia="zh-CN"/>
        </w:rPr>
        <w:t xml:space="preserve">, $DB_USR el usuario de la base de datos, $DB_HOST el hostname de la base de datos y ruta la ruta del fichero </w:t>
      </w:r>
      <w:r w:rsidR="00E15A74">
        <w:rPr>
          <w:lang w:val="es-ES" w:eastAsia="zh-CN"/>
        </w:rPr>
        <w:t>.</w:t>
      </w:r>
      <w:proofErr w:type="spellStart"/>
      <w:r w:rsidR="00E15A74">
        <w:rPr>
          <w:lang w:val="es-ES" w:eastAsia="zh-CN"/>
        </w:rPr>
        <w:t>sql</w:t>
      </w:r>
      <w:proofErr w:type="spellEnd"/>
      <w:r w:rsidR="00E15A74">
        <w:rPr>
          <w:lang w:val="es-ES" w:eastAsia="zh-CN"/>
        </w:rPr>
        <w:t xml:space="preserve"> con la copia de seguridad.</w:t>
      </w:r>
    </w:p>
    <w:p w14:paraId="2ECC5715" w14:textId="77777777" w:rsidR="00FE2D17" w:rsidRDefault="00FE2D17" w:rsidP="00540E91">
      <w:pPr>
        <w:pStyle w:val="Parrafoestiloprrafo"/>
        <w:rPr>
          <w:lang w:val="es-ES" w:eastAsia="zh-CN"/>
        </w:rPr>
      </w:pPr>
    </w:p>
    <w:p w14:paraId="3C3E6A17" w14:textId="3057AE74" w:rsidR="001434C4" w:rsidRPr="001434C4" w:rsidRDefault="007A26C3" w:rsidP="00540E91">
      <w:pPr>
        <w:pStyle w:val="Parrafoestiloprrafo"/>
        <w:rPr>
          <w:lang w:val="es-ES" w:eastAsia="zh-CN"/>
        </w:rPr>
      </w:pPr>
      <w:r>
        <w:rPr>
          <w:lang w:val="es-ES" w:eastAsia="zh-CN"/>
        </w:rPr>
        <w:t>Con esto se consigue que la base de datos quede idéntica a la de la copia de seguridad</w:t>
      </w:r>
      <w:r w:rsidR="00EB40B8">
        <w:rPr>
          <w:lang w:val="es-ES" w:eastAsia="zh-CN"/>
        </w:rPr>
        <w:t>, tanto en estructura como en lo referido a datos.</w:t>
      </w:r>
    </w:p>
    <w:p w14:paraId="015103B1" w14:textId="3FAEE108" w:rsidR="00EB2C91" w:rsidRDefault="00EB2C91">
      <w:pPr>
        <w:jc w:val="left"/>
        <w:rPr>
          <w:rFonts w:ascii="Arial" w:hAnsi="Arial" w:cs="Arial"/>
          <w:b w:val="0"/>
          <w:color w:val="auto"/>
          <w:sz w:val="20"/>
          <w:szCs w:val="20"/>
        </w:rPr>
      </w:pPr>
    </w:p>
    <w:p w14:paraId="4D8D20EC" w14:textId="459AB5C3" w:rsidR="00D96D30" w:rsidRPr="00A3119E" w:rsidRDefault="00D96D30" w:rsidP="00A3119E">
      <w:pPr>
        <w:jc w:val="left"/>
        <w:rPr>
          <w:rFonts w:ascii="Arial" w:hAnsi="Arial" w:cs="Arial"/>
          <w:b w:val="0"/>
          <w:color w:val="auto"/>
          <w:sz w:val="20"/>
          <w:szCs w:val="20"/>
        </w:rPr>
      </w:pPr>
    </w:p>
    <w:sectPr w:rsidR="00D96D30" w:rsidRPr="00A3119E" w:rsidSect="00A031C4">
      <w:footerReference w:type="default" r:id="rId26"/>
      <w:type w:val="continuous"/>
      <w:pgSz w:w="11906" w:h="16838"/>
      <w:pgMar w:top="1667" w:right="1418" w:bottom="1418" w:left="1418" w:header="709" w:footer="1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A533E3" w14:textId="77777777" w:rsidR="00153DE1" w:rsidRDefault="00153DE1" w:rsidP="0015017E">
      <w:r>
        <w:separator/>
      </w:r>
    </w:p>
    <w:p w14:paraId="60C46201" w14:textId="77777777" w:rsidR="00153DE1" w:rsidRDefault="00153DE1" w:rsidP="0015017E"/>
    <w:p w14:paraId="68F0B8B2" w14:textId="77777777" w:rsidR="00153DE1" w:rsidRDefault="00153DE1" w:rsidP="0015017E"/>
  </w:endnote>
  <w:endnote w:type="continuationSeparator" w:id="0">
    <w:p w14:paraId="3F545D34" w14:textId="77777777" w:rsidR="00153DE1" w:rsidRDefault="00153DE1" w:rsidP="0015017E">
      <w:r>
        <w:continuationSeparator/>
      </w:r>
    </w:p>
    <w:p w14:paraId="22886125" w14:textId="77777777" w:rsidR="00153DE1" w:rsidRDefault="00153DE1" w:rsidP="0015017E"/>
    <w:p w14:paraId="65038655" w14:textId="77777777" w:rsidR="00153DE1" w:rsidRDefault="00153DE1" w:rsidP="0015017E"/>
  </w:endnote>
  <w:endnote w:type="continuationNotice" w:id="1">
    <w:p w14:paraId="239DD631" w14:textId="77777777" w:rsidR="00153DE1" w:rsidRDefault="00153D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venir LT Std 45 Book">
    <w:altName w:val="Calibri"/>
    <w:charset w:val="00"/>
    <w:family w:val="auto"/>
    <w:pitch w:val="variable"/>
    <w:sig w:usb0="800000AF" w:usb1="5000204A" w:usb2="00000000" w:usb3="00000000" w:csb0="0000009B" w:csb1="00000000"/>
  </w:font>
  <w:font w:name="Avenir LT Std 35 Light">
    <w:altName w:val="Calibri"/>
    <w:panose1 w:val="00000000000000000000"/>
    <w:charset w:val="00"/>
    <w:family w:val="swiss"/>
    <w:notTrueType/>
    <w:pitch w:val="variable"/>
    <w:sig w:usb0="800000AF" w:usb1="5000204A" w:usb2="00000000" w:usb3="00000000" w:csb0="0000009B"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Arial Bold">
    <w:altName w:val="Arial"/>
    <w:panose1 w:val="00000000000000000000"/>
    <w:charset w:val="00"/>
    <w:family w:val="roman"/>
    <w:notTrueType/>
    <w:pitch w:val="default"/>
  </w:font>
  <w:font w:name="___WRD_EMBED_SUB_39">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utiger-Light">
    <w:panose1 w:val="00000000000000000000"/>
    <w:charset w:val="00"/>
    <w:family w:val="auto"/>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ZapfHumnst BT">
    <w:altName w:val="Lucida Sans Unicode"/>
    <w:panose1 w:val="00000000000000000000"/>
    <w:charset w:val="00"/>
    <w:family w:val="swiss"/>
    <w:notTrueType/>
    <w:pitch w:val="variable"/>
    <w:sig w:usb0="00000003" w:usb1="00000000" w:usb2="00000000" w:usb3="00000000" w:csb0="00000001" w:csb1="00000000"/>
  </w:font>
  <w:font w:name="Futura Bk">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G Times">
    <w:charset w:val="00"/>
    <w:family w:val="roman"/>
    <w:pitch w:val="variable"/>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USALight">
    <w:altName w:val="Calibri"/>
    <w:panose1 w:val="00000000000000000000"/>
    <w:charset w:val="00"/>
    <w:family w:val="auto"/>
    <w:notTrueType/>
    <w:pitch w:val="variable"/>
    <w:sig w:usb0="00000003" w:usb1="00000000" w:usb2="00000000" w:usb3="00000000" w:csb0="00000001" w:csb1="00000000"/>
  </w:font>
  <w:font w:name="Zurich Lt BT">
    <w:altName w:val="Trebuchet MS"/>
    <w:charset w:val="00"/>
    <w:family w:val="swiss"/>
    <w:pitch w:val="variable"/>
    <w:sig w:usb0="800000AF" w:usb1="1000204A" w:usb2="00000000" w:usb3="00000000" w:csb0="00000011" w:csb1="00000000"/>
  </w:font>
  <w:font w:name="Zurich XBlk BT">
    <w:charset w:val="00"/>
    <w:family w:val="swiss"/>
    <w:pitch w:val="variable"/>
    <w:sig w:usb0="00000087" w:usb1="00000000" w:usb2="00000000" w:usb3="00000000" w:csb0="0000001B" w:csb1="00000000"/>
  </w:font>
  <w:font w:name="Calibri Light">
    <w:panose1 w:val="020F0302020204030204"/>
    <w:charset w:val="00"/>
    <w:family w:val="swiss"/>
    <w:pitch w:val="variable"/>
    <w:sig w:usb0="A0002AEF" w:usb1="4000207B" w:usb2="00000000" w:usb3="00000000" w:csb0="000001FF" w:csb1="00000000"/>
  </w:font>
  <w:font w:name="Humnst777 BT">
    <w:altName w:val="Cambria"/>
    <w:panose1 w:val="00000000000000000000"/>
    <w:charset w:val="00"/>
    <w:family w:val="roman"/>
    <w:notTrueType/>
    <w:pitch w:val="default"/>
    <w:sig w:usb0="00000003" w:usb1="00000000" w:usb2="00000000" w:usb3="00000000" w:csb0="00000001" w:csb1="00000000"/>
  </w:font>
  <w:font w:name="Humnst777 Lt BT">
    <w:altName w:val="Calibri"/>
    <w:panose1 w:val="00000000000000000000"/>
    <w:charset w:val="00"/>
    <w:family w:val="swiss"/>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Liberation Serif">
    <w:panose1 w:val="02020603050405020304"/>
    <w:charset w:val="00"/>
    <w:family w:val="roman"/>
    <w:pitch w:val="variable"/>
    <w:sig w:usb0="E0000AFF" w:usb1="500078FF" w:usb2="00000021" w:usb3="00000000" w:csb0="000001B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1" w:type="dxa"/>
      <w:tblBorders>
        <w:top w:val="single" w:sz="4" w:space="0" w:color="244061"/>
      </w:tblBorders>
      <w:tblLook w:val="00A0" w:firstRow="1" w:lastRow="0" w:firstColumn="1" w:lastColumn="0" w:noHBand="0" w:noVBand="0"/>
    </w:tblPr>
    <w:tblGrid>
      <w:gridCol w:w="8613"/>
      <w:gridCol w:w="1418"/>
    </w:tblGrid>
    <w:tr w:rsidR="00FB0279" w:rsidRPr="00665859" w14:paraId="01B53A3A" w14:textId="77777777" w:rsidTr="00CF3A64">
      <w:trPr>
        <w:trHeight w:val="263"/>
      </w:trPr>
      <w:tc>
        <w:tcPr>
          <w:tcW w:w="8613" w:type="dxa"/>
          <w:tcBorders>
            <w:top w:val="single" w:sz="4" w:space="0" w:color="244061"/>
          </w:tcBorders>
        </w:tcPr>
        <w:p w14:paraId="1D175CC6" w14:textId="77777777" w:rsidR="00FB0279" w:rsidRPr="00D776A1" w:rsidRDefault="00FB0279" w:rsidP="00BC5AD3">
          <w:pPr>
            <w:pStyle w:val="Piedepgina"/>
            <w:rPr>
              <w:rFonts w:ascii="Calibri Light" w:hAnsi="Calibri Light" w:cs="Calibri"/>
              <w:color w:val="244061"/>
              <w:sz w:val="16"/>
              <w:szCs w:val="16"/>
              <w:lang w:val="es-ES"/>
            </w:rPr>
          </w:pPr>
          <w:r w:rsidRPr="00D776A1">
            <w:rPr>
              <w:rFonts w:ascii="Calibri Light" w:hAnsi="Calibri Light" w:cs="Calibri"/>
              <w:color w:val="244061"/>
              <w:sz w:val="16"/>
              <w:szCs w:val="16"/>
              <w:lang w:val="es-ES"/>
            </w:rPr>
            <w:t>Desarrollo aplicación KUDELAN Gestión de Recursos Generales de Lanbide, Servicio Vasco de Empleo</w:t>
          </w:r>
        </w:p>
      </w:tc>
      <w:tc>
        <w:tcPr>
          <w:tcW w:w="1418" w:type="dxa"/>
          <w:tcBorders>
            <w:top w:val="single" w:sz="4" w:space="0" w:color="244061"/>
          </w:tcBorders>
        </w:tcPr>
        <w:p w14:paraId="244EE508" w14:textId="77777777" w:rsidR="00FB0279" w:rsidRPr="00D776A1" w:rsidRDefault="00FB0279" w:rsidP="00BC5AD3">
          <w:pPr>
            <w:pStyle w:val="Piedepgina"/>
            <w:jc w:val="right"/>
            <w:rPr>
              <w:rFonts w:ascii="Calibri Light" w:hAnsi="Calibri Light" w:cs="Calibri"/>
              <w:color w:val="244061"/>
              <w:sz w:val="16"/>
              <w:szCs w:val="16"/>
              <w:lang w:val="es-ES"/>
            </w:rPr>
          </w:pPr>
          <w:r w:rsidRPr="00D776A1">
            <w:rPr>
              <w:rFonts w:ascii="Calibri Light" w:hAnsi="Calibri Light"/>
              <w:color w:val="244061"/>
              <w:sz w:val="16"/>
              <w:szCs w:val="16"/>
              <w:lang w:val="es-ES"/>
            </w:rPr>
            <w:t xml:space="preserve">Página </w:t>
          </w:r>
          <w:r w:rsidRPr="00D776A1">
            <w:rPr>
              <w:rFonts w:ascii="Calibri Light" w:hAnsi="Calibri Light"/>
              <w:color w:val="244061"/>
              <w:sz w:val="16"/>
              <w:szCs w:val="16"/>
              <w:lang w:val="es-ES"/>
            </w:rPr>
            <w:fldChar w:fldCharType="begin"/>
          </w:r>
          <w:r w:rsidRPr="00D776A1">
            <w:rPr>
              <w:rFonts w:ascii="Calibri Light" w:hAnsi="Calibri Light"/>
              <w:color w:val="244061"/>
              <w:sz w:val="16"/>
              <w:szCs w:val="16"/>
              <w:lang w:val="es-ES"/>
            </w:rPr>
            <w:instrText xml:space="preserve"> PAGE </w:instrText>
          </w:r>
          <w:r w:rsidRPr="00D776A1">
            <w:rPr>
              <w:rFonts w:ascii="Calibri Light" w:hAnsi="Calibri Light"/>
              <w:color w:val="244061"/>
              <w:sz w:val="16"/>
              <w:szCs w:val="16"/>
              <w:lang w:val="es-ES"/>
            </w:rPr>
            <w:fldChar w:fldCharType="separate"/>
          </w:r>
          <w:r>
            <w:rPr>
              <w:rFonts w:ascii="Calibri Light" w:hAnsi="Calibri Light"/>
              <w:noProof/>
              <w:color w:val="244061"/>
              <w:sz w:val="16"/>
              <w:szCs w:val="16"/>
              <w:lang w:val="es-ES"/>
            </w:rPr>
            <w:t>5</w:t>
          </w:r>
          <w:r w:rsidRPr="00D776A1">
            <w:rPr>
              <w:rFonts w:ascii="Calibri Light" w:hAnsi="Calibri Light"/>
              <w:color w:val="244061"/>
              <w:sz w:val="16"/>
              <w:szCs w:val="16"/>
              <w:lang w:val="es-ES"/>
            </w:rPr>
            <w:fldChar w:fldCharType="end"/>
          </w:r>
          <w:r w:rsidRPr="00D776A1">
            <w:rPr>
              <w:rFonts w:ascii="Calibri Light" w:hAnsi="Calibri Light"/>
              <w:color w:val="244061"/>
              <w:sz w:val="16"/>
              <w:szCs w:val="16"/>
              <w:lang w:val="es-ES"/>
            </w:rPr>
            <w:t xml:space="preserve"> de </w:t>
          </w:r>
          <w:r w:rsidRPr="00D776A1">
            <w:rPr>
              <w:rFonts w:ascii="Calibri Light" w:hAnsi="Calibri Light"/>
              <w:color w:val="244061"/>
              <w:sz w:val="16"/>
              <w:szCs w:val="16"/>
              <w:lang w:val="es-ES"/>
            </w:rPr>
            <w:fldChar w:fldCharType="begin"/>
          </w:r>
          <w:r w:rsidRPr="00D776A1">
            <w:rPr>
              <w:rFonts w:ascii="Calibri Light" w:hAnsi="Calibri Light"/>
              <w:color w:val="244061"/>
              <w:sz w:val="16"/>
              <w:szCs w:val="16"/>
              <w:lang w:val="es-ES"/>
            </w:rPr>
            <w:instrText xml:space="preserve"> NUMPAGES </w:instrText>
          </w:r>
          <w:r w:rsidRPr="00D776A1">
            <w:rPr>
              <w:rFonts w:ascii="Calibri Light" w:hAnsi="Calibri Light"/>
              <w:color w:val="244061"/>
              <w:sz w:val="16"/>
              <w:szCs w:val="16"/>
              <w:lang w:val="es-ES"/>
            </w:rPr>
            <w:fldChar w:fldCharType="separate"/>
          </w:r>
          <w:r>
            <w:rPr>
              <w:rFonts w:ascii="Calibri Light" w:hAnsi="Calibri Light"/>
              <w:noProof/>
              <w:color w:val="244061"/>
              <w:sz w:val="16"/>
              <w:szCs w:val="16"/>
              <w:lang w:val="es-ES"/>
            </w:rPr>
            <w:t>75</w:t>
          </w:r>
          <w:r w:rsidRPr="00D776A1">
            <w:rPr>
              <w:rFonts w:ascii="Calibri Light" w:hAnsi="Calibri Light"/>
              <w:color w:val="244061"/>
              <w:sz w:val="16"/>
              <w:szCs w:val="16"/>
              <w:lang w:val="es-ES"/>
            </w:rPr>
            <w:fldChar w:fldCharType="end"/>
          </w:r>
        </w:p>
      </w:tc>
    </w:tr>
  </w:tbl>
  <w:p w14:paraId="20878024" w14:textId="77777777" w:rsidR="00FB0279" w:rsidRDefault="00FB0279" w:rsidP="00BC5AD3">
    <w:pPr>
      <w:pStyle w:val="Piedepgina"/>
      <w:jc w:val="center"/>
      <w:rPr>
        <w:rFonts w:cs="Calibri"/>
        <w:color w:val="003867"/>
        <w:sz w:val="18"/>
        <w:szCs w:val="18"/>
      </w:rPr>
    </w:pPr>
  </w:p>
  <w:p w14:paraId="094B99FC" w14:textId="77777777" w:rsidR="00FB0279" w:rsidRPr="00213061" w:rsidRDefault="00FB0279" w:rsidP="00BC5AD3">
    <w:pPr>
      <w:pStyle w:val="Piedepgina"/>
      <w:jc w:val="center"/>
      <w:rPr>
        <w:rFonts w:ascii="Calibri Light" w:hAnsi="Calibri Light" w:cs="Calibri"/>
        <w:b/>
        <w:color w:val="003867"/>
        <w:sz w:val="18"/>
        <w:szCs w:val="18"/>
      </w:rPr>
    </w:pPr>
    <w:r w:rsidRPr="00213061">
      <w:rPr>
        <w:rFonts w:ascii="Calibri Light" w:hAnsi="Calibri Light" w:cs="Calibri"/>
        <w:b/>
        <w:color w:val="003867"/>
        <w:sz w:val="18"/>
        <w:szCs w:val="18"/>
      </w:rPr>
      <w:t>Parque Empresarial PLAZA C/ Bari 25, Escalera 1 50197 Zaragoza T:+34 902 87 73 92/ F. 976 10 66 21</w:t>
    </w:r>
  </w:p>
  <w:p w14:paraId="345F05CE" w14:textId="77777777" w:rsidR="00FB0279" w:rsidRDefault="00FB027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0FF28" w14:textId="2ECF103A" w:rsidR="00FB0279" w:rsidRDefault="00FB0279">
    <w:pPr>
      <w:pStyle w:val="Piedepgina"/>
    </w:pPr>
  </w:p>
  <w:tbl>
    <w:tblPr>
      <w:tblW w:w="10031" w:type="dxa"/>
      <w:tblBorders>
        <w:top w:val="single" w:sz="4" w:space="0" w:color="244061"/>
      </w:tblBorders>
      <w:tblLook w:val="00A0" w:firstRow="1" w:lastRow="0" w:firstColumn="1" w:lastColumn="0" w:noHBand="0" w:noVBand="0"/>
    </w:tblPr>
    <w:tblGrid>
      <w:gridCol w:w="8613"/>
      <w:gridCol w:w="1418"/>
    </w:tblGrid>
    <w:tr w:rsidR="00FB0279" w:rsidRPr="00665859" w14:paraId="2E031E0C" w14:textId="77777777" w:rsidTr="00361A56">
      <w:trPr>
        <w:trHeight w:val="263"/>
      </w:trPr>
      <w:tc>
        <w:tcPr>
          <w:tcW w:w="8613" w:type="dxa"/>
          <w:tcBorders>
            <w:top w:val="single" w:sz="4" w:space="0" w:color="244061"/>
          </w:tcBorders>
        </w:tcPr>
        <w:sdt>
          <w:sdtPr>
            <w:rPr>
              <w:rFonts w:ascii="Calibri Light" w:hAnsi="Calibri Light" w:cs="Calibri"/>
              <w:color w:val="244061"/>
              <w:sz w:val="16"/>
              <w:szCs w:val="16"/>
              <w:lang w:val="es-ES"/>
            </w:rPr>
            <w:alias w:val="Título"/>
            <w:tag w:val=""/>
            <w:id w:val="-69349921"/>
            <w:dataBinding w:prefixMappings="xmlns:ns0='http://purl.org/dc/elements/1.1/' xmlns:ns1='http://schemas.openxmlformats.org/package/2006/metadata/core-properties' " w:xpath="/ns1:coreProperties[1]/ns0:title[1]" w:storeItemID="{6C3C8BC8-F283-45AE-878A-BAB7291924A1}"/>
            <w:text/>
          </w:sdtPr>
          <w:sdtContent>
            <w:p w14:paraId="20F9B3F8" w14:textId="36AD8F12" w:rsidR="00FB0279" w:rsidRPr="00D776A1" w:rsidRDefault="009A429B" w:rsidP="007B2915">
              <w:pPr>
                <w:pStyle w:val="Piedepgina"/>
                <w:rPr>
                  <w:rFonts w:ascii="Calibri Light" w:hAnsi="Calibri Light" w:cs="Calibri"/>
                  <w:color w:val="244061"/>
                  <w:sz w:val="16"/>
                  <w:szCs w:val="16"/>
                  <w:lang w:val="es-ES"/>
                </w:rPr>
              </w:pPr>
              <w:r>
                <w:rPr>
                  <w:rFonts w:ascii="Calibri Light" w:hAnsi="Calibri Light" w:cs="Calibri"/>
                  <w:color w:val="244061"/>
                  <w:sz w:val="16"/>
                  <w:szCs w:val="16"/>
                  <w:lang w:val="es-ES"/>
                </w:rPr>
                <w:t>MANUAL DE EXPLOTACIÓN Y MANTENIMIENTO</w:t>
              </w:r>
            </w:p>
          </w:sdtContent>
        </w:sdt>
      </w:tc>
      <w:tc>
        <w:tcPr>
          <w:tcW w:w="1418" w:type="dxa"/>
          <w:tcBorders>
            <w:top w:val="single" w:sz="4" w:space="0" w:color="244061"/>
          </w:tcBorders>
        </w:tcPr>
        <w:p w14:paraId="2679E997" w14:textId="77777777" w:rsidR="00FB0279" w:rsidRPr="00D776A1" w:rsidRDefault="00FB0279" w:rsidP="007B2915">
          <w:pPr>
            <w:pStyle w:val="Piedepgina"/>
            <w:jc w:val="right"/>
            <w:rPr>
              <w:rFonts w:ascii="Calibri Light" w:hAnsi="Calibri Light" w:cs="Calibri"/>
              <w:color w:val="244061"/>
              <w:sz w:val="16"/>
              <w:szCs w:val="16"/>
              <w:lang w:val="es-ES"/>
            </w:rPr>
          </w:pPr>
          <w:r w:rsidRPr="00D776A1">
            <w:rPr>
              <w:rFonts w:ascii="Calibri Light" w:hAnsi="Calibri Light"/>
              <w:color w:val="244061"/>
              <w:sz w:val="16"/>
              <w:szCs w:val="16"/>
              <w:lang w:val="es-ES"/>
            </w:rPr>
            <w:t xml:space="preserve">Página </w:t>
          </w:r>
          <w:r w:rsidRPr="00D776A1">
            <w:rPr>
              <w:rFonts w:ascii="Calibri Light" w:hAnsi="Calibri Light"/>
              <w:color w:val="244061"/>
              <w:sz w:val="16"/>
              <w:szCs w:val="16"/>
              <w:lang w:val="es-ES"/>
            </w:rPr>
            <w:fldChar w:fldCharType="begin"/>
          </w:r>
          <w:r w:rsidRPr="00D776A1">
            <w:rPr>
              <w:rFonts w:ascii="Calibri Light" w:hAnsi="Calibri Light"/>
              <w:color w:val="244061"/>
              <w:sz w:val="16"/>
              <w:szCs w:val="16"/>
              <w:lang w:val="es-ES"/>
            </w:rPr>
            <w:instrText xml:space="preserve"> PAGE </w:instrText>
          </w:r>
          <w:r w:rsidRPr="00D776A1">
            <w:rPr>
              <w:rFonts w:ascii="Calibri Light" w:hAnsi="Calibri Light"/>
              <w:color w:val="244061"/>
              <w:sz w:val="16"/>
              <w:szCs w:val="16"/>
              <w:lang w:val="es-ES"/>
            </w:rPr>
            <w:fldChar w:fldCharType="separate"/>
          </w:r>
          <w:r>
            <w:rPr>
              <w:rFonts w:ascii="Calibri Light" w:hAnsi="Calibri Light"/>
              <w:noProof/>
              <w:color w:val="244061"/>
              <w:sz w:val="16"/>
              <w:szCs w:val="16"/>
              <w:lang w:val="es-ES"/>
            </w:rPr>
            <w:t>1</w:t>
          </w:r>
          <w:r w:rsidRPr="00D776A1">
            <w:rPr>
              <w:rFonts w:ascii="Calibri Light" w:hAnsi="Calibri Light"/>
              <w:color w:val="244061"/>
              <w:sz w:val="16"/>
              <w:szCs w:val="16"/>
              <w:lang w:val="es-ES"/>
            </w:rPr>
            <w:fldChar w:fldCharType="end"/>
          </w:r>
        </w:p>
      </w:tc>
    </w:tr>
  </w:tbl>
  <w:p w14:paraId="1603990E" w14:textId="3F836539" w:rsidR="00FB0279" w:rsidRDefault="00FB0279">
    <w:pPr>
      <w:pStyle w:val="Piedepgina"/>
    </w:pPr>
  </w:p>
  <w:p w14:paraId="28FDAF0F" w14:textId="77777777" w:rsidR="00FB0279" w:rsidRDefault="00FB027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1" w:type="dxa"/>
      <w:tblBorders>
        <w:top w:val="single" w:sz="4" w:space="0" w:color="244061"/>
      </w:tblBorders>
      <w:tblLook w:val="00A0" w:firstRow="1" w:lastRow="0" w:firstColumn="1" w:lastColumn="0" w:noHBand="0" w:noVBand="0"/>
    </w:tblPr>
    <w:tblGrid>
      <w:gridCol w:w="8613"/>
      <w:gridCol w:w="1418"/>
    </w:tblGrid>
    <w:tr w:rsidR="0059035E" w:rsidRPr="00665859" w14:paraId="52599F0E" w14:textId="77777777" w:rsidTr="00361A56">
      <w:trPr>
        <w:trHeight w:val="263"/>
      </w:trPr>
      <w:tc>
        <w:tcPr>
          <w:tcW w:w="8613" w:type="dxa"/>
          <w:tcBorders>
            <w:top w:val="single" w:sz="4" w:space="0" w:color="244061"/>
          </w:tcBorders>
        </w:tcPr>
        <w:sdt>
          <w:sdtPr>
            <w:rPr>
              <w:rFonts w:ascii="Calibri Light" w:hAnsi="Calibri Light" w:cs="Calibri"/>
              <w:color w:val="244061"/>
              <w:sz w:val="16"/>
              <w:szCs w:val="16"/>
              <w:lang w:val="es-ES"/>
            </w:rPr>
            <w:alias w:val="Título"/>
            <w:tag w:val=""/>
            <w:id w:val="1571998854"/>
            <w:dataBinding w:prefixMappings="xmlns:ns0='http://purl.org/dc/elements/1.1/' xmlns:ns1='http://schemas.openxmlformats.org/package/2006/metadata/core-properties' " w:xpath="/ns1:coreProperties[1]/ns0:title[1]" w:storeItemID="{6C3C8BC8-F283-45AE-878A-BAB7291924A1}"/>
            <w:text/>
          </w:sdtPr>
          <w:sdtContent>
            <w:p w14:paraId="43EF452D" w14:textId="29BD6918" w:rsidR="0059035E" w:rsidRPr="00D776A1" w:rsidRDefault="0059035E" w:rsidP="00361A56">
              <w:pPr>
                <w:pStyle w:val="Piedepgina"/>
                <w:rPr>
                  <w:rFonts w:ascii="Calibri Light" w:hAnsi="Calibri Light" w:cs="Calibri"/>
                  <w:color w:val="244061"/>
                  <w:sz w:val="16"/>
                  <w:szCs w:val="16"/>
                  <w:lang w:val="es-ES"/>
                </w:rPr>
              </w:pPr>
              <w:r>
                <w:rPr>
                  <w:rFonts w:ascii="Calibri Light" w:hAnsi="Calibri Light" w:cs="Calibri"/>
                  <w:color w:val="244061"/>
                  <w:sz w:val="16"/>
                  <w:szCs w:val="16"/>
                  <w:lang w:val="es-ES"/>
                </w:rPr>
                <w:t>MANUAL DE EXPLOTACIÓN Y MANTENIMIENTO</w:t>
              </w:r>
            </w:p>
          </w:sdtContent>
        </w:sdt>
      </w:tc>
      <w:tc>
        <w:tcPr>
          <w:tcW w:w="1418" w:type="dxa"/>
          <w:tcBorders>
            <w:top w:val="single" w:sz="4" w:space="0" w:color="244061"/>
          </w:tcBorders>
        </w:tcPr>
        <w:p w14:paraId="4D3DAE6E" w14:textId="77777777" w:rsidR="0059035E" w:rsidRPr="00D776A1" w:rsidRDefault="0059035E" w:rsidP="00361A56">
          <w:pPr>
            <w:pStyle w:val="Piedepgina"/>
            <w:jc w:val="right"/>
            <w:rPr>
              <w:rFonts w:ascii="Calibri Light" w:hAnsi="Calibri Light" w:cs="Calibri"/>
              <w:color w:val="244061"/>
              <w:sz w:val="16"/>
              <w:szCs w:val="16"/>
              <w:lang w:val="es-ES"/>
            </w:rPr>
          </w:pPr>
          <w:r w:rsidRPr="00D776A1">
            <w:rPr>
              <w:rFonts w:ascii="Calibri Light" w:hAnsi="Calibri Light"/>
              <w:color w:val="244061"/>
              <w:sz w:val="16"/>
              <w:szCs w:val="16"/>
              <w:lang w:val="es-ES"/>
            </w:rPr>
            <w:t xml:space="preserve">Página </w:t>
          </w:r>
          <w:r w:rsidRPr="00D776A1">
            <w:rPr>
              <w:rFonts w:ascii="Calibri Light" w:hAnsi="Calibri Light"/>
              <w:color w:val="244061"/>
              <w:sz w:val="16"/>
              <w:szCs w:val="16"/>
              <w:lang w:val="es-ES"/>
            </w:rPr>
            <w:fldChar w:fldCharType="begin"/>
          </w:r>
          <w:r w:rsidRPr="00D776A1">
            <w:rPr>
              <w:rFonts w:ascii="Calibri Light" w:hAnsi="Calibri Light"/>
              <w:color w:val="244061"/>
              <w:sz w:val="16"/>
              <w:szCs w:val="16"/>
              <w:lang w:val="es-ES"/>
            </w:rPr>
            <w:instrText xml:space="preserve"> PAGE </w:instrText>
          </w:r>
          <w:r w:rsidRPr="00D776A1">
            <w:rPr>
              <w:rFonts w:ascii="Calibri Light" w:hAnsi="Calibri Light"/>
              <w:color w:val="244061"/>
              <w:sz w:val="16"/>
              <w:szCs w:val="16"/>
              <w:lang w:val="es-ES"/>
            </w:rPr>
            <w:fldChar w:fldCharType="separate"/>
          </w:r>
          <w:r>
            <w:rPr>
              <w:rFonts w:ascii="Calibri Light" w:hAnsi="Calibri Light"/>
              <w:noProof/>
              <w:color w:val="244061"/>
              <w:sz w:val="16"/>
              <w:szCs w:val="16"/>
              <w:lang w:val="es-ES"/>
            </w:rPr>
            <w:t>40</w:t>
          </w:r>
          <w:r w:rsidRPr="00D776A1">
            <w:rPr>
              <w:rFonts w:ascii="Calibri Light" w:hAnsi="Calibri Light"/>
              <w:color w:val="244061"/>
              <w:sz w:val="16"/>
              <w:szCs w:val="16"/>
              <w:lang w:val="es-ES"/>
            </w:rPr>
            <w:fldChar w:fldCharType="end"/>
          </w:r>
        </w:p>
      </w:tc>
    </w:tr>
  </w:tbl>
  <w:p w14:paraId="5337C7E8" w14:textId="77777777" w:rsidR="0059035E" w:rsidRDefault="0059035E" w:rsidP="00361A56">
    <w:pPr>
      <w:pStyle w:val="Piedepgina"/>
      <w:jc w:val="center"/>
      <w:rPr>
        <w:rFonts w:cs="Calibri"/>
        <w:color w:val="003867"/>
        <w:sz w:val="18"/>
        <w:szCs w:val="18"/>
      </w:rPr>
    </w:pPr>
  </w:p>
  <w:p w14:paraId="1DFCF7BC" w14:textId="77777777" w:rsidR="0059035E" w:rsidRDefault="0059035E" w:rsidP="00361A56">
    <w:pPr>
      <w:pStyle w:val="Piedepgina"/>
      <w:jc w:val="center"/>
      <w:rPr>
        <w:rFonts w:ascii="Calibri Light" w:hAnsi="Calibri Light" w:cs="Calibri"/>
        <w:b/>
        <w:color w:val="003867"/>
        <w:sz w:val="18"/>
        <w:szCs w:val="18"/>
      </w:rPr>
    </w:pPr>
    <w:r w:rsidRPr="004A63E8">
      <w:rPr>
        <w:rFonts w:ascii="Calibri Light" w:hAnsi="Calibri Light" w:cs="Calibri"/>
        <w:b/>
        <w:color w:val="003867"/>
        <w:sz w:val="18"/>
        <w:szCs w:val="18"/>
      </w:rPr>
      <w:t>Paseo Isabel la Católica</w:t>
    </w:r>
    <w:r>
      <w:rPr>
        <w:rFonts w:ascii="Calibri Light" w:hAnsi="Calibri Light" w:cs="Calibri"/>
        <w:b/>
        <w:color w:val="003867"/>
        <w:sz w:val="18"/>
        <w:szCs w:val="18"/>
        <w:lang w:val="es-ES"/>
      </w:rPr>
      <w:t xml:space="preserve">, </w:t>
    </w:r>
    <w:r w:rsidRPr="004A63E8">
      <w:rPr>
        <w:rFonts w:ascii="Calibri Light" w:hAnsi="Calibri Light" w:cs="Calibri"/>
        <w:b/>
        <w:color w:val="003867"/>
        <w:sz w:val="18"/>
        <w:szCs w:val="18"/>
      </w:rPr>
      <w:t>Nº 6</w:t>
    </w:r>
    <w:r>
      <w:rPr>
        <w:rFonts w:ascii="Calibri Light" w:hAnsi="Calibri Light" w:cs="Calibri"/>
        <w:b/>
        <w:color w:val="003867"/>
        <w:sz w:val="18"/>
        <w:szCs w:val="18"/>
        <w:lang w:val="es-ES"/>
      </w:rPr>
      <w:t xml:space="preserve"> </w:t>
    </w:r>
    <w:r w:rsidRPr="004A63E8">
      <w:rPr>
        <w:rFonts w:ascii="Calibri Light" w:hAnsi="Calibri Light" w:cs="Calibri"/>
        <w:b/>
        <w:color w:val="003867"/>
        <w:sz w:val="18"/>
        <w:szCs w:val="18"/>
      </w:rPr>
      <w:t>CP: 50009</w:t>
    </w:r>
    <w:r>
      <w:rPr>
        <w:rFonts w:ascii="Calibri Light" w:hAnsi="Calibri Light" w:cs="Calibri"/>
        <w:b/>
        <w:color w:val="003867"/>
        <w:sz w:val="18"/>
        <w:szCs w:val="18"/>
        <w:lang w:val="es-ES"/>
      </w:rPr>
      <w:t xml:space="preserve"> </w:t>
    </w:r>
    <w:r w:rsidRPr="004A63E8">
      <w:rPr>
        <w:rFonts w:ascii="Calibri Light" w:hAnsi="Calibri Light" w:cs="Calibri"/>
        <w:b/>
        <w:color w:val="003867"/>
        <w:sz w:val="18"/>
        <w:szCs w:val="18"/>
      </w:rPr>
      <w:t>Zaragoza</w:t>
    </w:r>
    <w:r w:rsidRPr="00213061">
      <w:rPr>
        <w:rFonts w:ascii="Calibri Light" w:hAnsi="Calibri Light" w:cs="Calibri"/>
        <w:b/>
        <w:color w:val="003867"/>
        <w:sz w:val="18"/>
        <w:szCs w:val="18"/>
      </w:rPr>
      <w:t xml:space="preserve"> T:+34 902 87 73 92/ F. 976 10 66 21</w:t>
    </w:r>
  </w:p>
  <w:p w14:paraId="0CB8A2B8" w14:textId="77777777" w:rsidR="0059035E" w:rsidRDefault="0059035E" w:rsidP="00361A56">
    <w:pPr>
      <w:pStyle w:val="Piedepgina"/>
      <w:jc w:val="center"/>
      <w:rPr>
        <w:rFonts w:ascii="Calibri Light" w:hAnsi="Calibri Light" w:cs="Calibri"/>
        <w:b/>
        <w:color w:val="003867"/>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1" w:type="dxa"/>
      <w:tblBorders>
        <w:top w:val="single" w:sz="4" w:space="0" w:color="244061"/>
      </w:tblBorders>
      <w:tblLook w:val="00A0" w:firstRow="1" w:lastRow="0" w:firstColumn="1" w:lastColumn="0" w:noHBand="0" w:noVBand="0"/>
    </w:tblPr>
    <w:tblGrid>
      <w:gridCol w:w="8613"/>
      <w:gridCol w:w="1418"/>
    </w:tblGrid>
    <w:tr w:rsidR="00FB0279" w:rsidRPr="00665859" w14:paraId="7249C579" w14:textId="77777777" w:rsidTr="00361A56">
      <w:trPr>
        <w:trHeight w:val="263"/>
      </w:trPr>
      <w:tc>
        <w:tcPr>
          <w:tcW w:w="8613" w:type="dxa"/>
          <w:tcBorders>
            <w:top w:val="single" w:sz="4" w:space="0" w:color="244061"/>
          </w:tcBorders>
        </w:tcPr>
        <w:sdt>
          <w:sdtPr>
            <w:rPr>
              <w:rFonts w:ascii="Calibri Light" w:hAnsi="Calibri Light" w:cs="Calibri"/>
              <w:color w:val="244061"/>
              <w:sz w:val="16"/>
              <w:szCs w:val="16"/>
              <w:lang w:val="es-ES"/>
            </w:rPr>
            <w:alias w:val="Título"/>
            <w:tag w:val=""/>
            <w:id w:val="299034753"/>
            <w:dataBinding w:prefixMappings="xmlns:ns0='http://purl.org/dc/elements/1.1/' xmlns:ns1='http://schemas.openxmlformats.org/package/2006/metadata/core-properties' " w:xpath="/ns1:coreProperties[1]/ns0:title[1]" w:storeItemID="{6C3C8BC8-F283-45AE-878A-BAB7291924A1}"/>
            <w:text/>
          </w:sdtPr>
          <w:sdtContent>
            <w:p w14:paraId="60565B3A" w14:textId="257B3C36" w:rsidR="00FB0279" w:rsidRPr="00D776A1" w:rsidRDefault="009A429B" w:rsidP="00361A56">
              <w:pPr>
                <w:pStyle w:val="Piedepgina"/>
                <w:rPr>
                  <w:rFonts w:ascii="Calibri Light" w:hAnsi="Calibri Light" w:cs="Calibri"/>
                  <w:color w:val="244061"/>
                  <w:sz w:val="16"/>
                  <w:szCs w:val="16"/>
                  <w:lang w:val="es-ES"/>
                </w:rPr>
              </w:pPr>
              <w:r>
                <w:rPr>
                  <w:rFonts w:ascii="Calibri Light" w:hAnsi="Calibri Light" w:cs="Calibri"/>
                  <w:color w:val="244061"/>
                  <w:sz w:val="16"/>
                  <w:szCs w:val="16"/>
                  <w:lang w:val="es-ES"/>
                </w:rPr>
                <w:t>MANUAL DE EXPLOTACIÓN Y MANTENIMIENTO</w:t>
              </w:r>
            </w:p>
          </w:sdtContent>
        </w:sdt>
      </w:tc>
      <w:tc>
        <w:tcPr>
          <w:tcW w:w="1418" w:type="dxa"/>
          <w:tcBorders>
            <w:top w:val="single" w:sz="4" w:space="0" w:color="244061"/>
          </w:tcBorders>
        </w:tcPr>
        <w:p w14:paraId="6BF6B34F" w14:textId="77777777" w:rsidR="00FB0279" w:rsidRPr="00D776A1" w:rsidRDefault="00FB0279" w:rsidP="00361A56">
          <w:pPr>
            <w:pStyle w:val="Piedepgina"/>
            <w:jc w:val="right"/>
            <w:rPr>
              <w:rFonts w:ascii="Calibri Light" w:hAnsi="Calibri Light" w:cs="Calibri"/>
              <w:color w:val="244061"/>
              <w:sz w:val="16"/>
              <w:szCs w:val="16"/>
              <w:lang w:val="es-ES"/>
            </w:rPr>
          </w:pPr>
          <w:r w:rsidRPr="00D776A1">
            <w:rPr>
              <w:rFonts w:ascii="Calibri Light" w:hAnsi="Calibri Light"/>
              <w:color w:val="244061"/>
              <w:sz w:val="16"/>
              <w:szCs w:val="16"/>
              <w:lang w:val="es-ES"/>
            </w:rPr>
            <w:t xml:space="preserve">Página </w:t>
          </w:r>
          <w:r w:rsidRPr="00D776A1">
            <w:rPr>
              <w:rFonts w:ascii="Calibri Light" w:hAnsi="Calibri Light"/>
              <w:color w:val="244061"/>
              <w:sz w:val="16"/>
              <w:szCs w:val="16"/>
              <w:lang w:val="es-ES"/>
            </w:rPr>
            <w:fldChar w:fldCharType="begin"/>
          </w:r>
          <w:r w:rsidRPr="00D776A1">
            <w:rPr>
              <w:rFonts w:ascii="Calibri Light" w:hAnsi="Calibri Light"/>
              <w:color w:val="244061"/>
              <w:sz w:val="16"/>
              <w:szCs w:val="16"/>
              <w:lang w:val="es-ES"/>
            </w:rPr>
            <w:instrText xml:space="preserve"> PAGE </w:instrText>
          </w:r>
          <w:r w:rsidRPr="00D776A1">
            <w:rPr>
              <w:rFonts w:ascii="Calibri Light" w:hAnsi="Calibri Light"/>
              <w:color w:val="244061"/>
              <w:sz w:val="16"/>
              <w:szCs w:val="16"/>
              <w:lang w:val="es-ES"/>
            </w:rPr>
            <w:fldChar w:fldCharType="separate"/>
          </w:r>
          <w:r>
            <w:rPr>
              <w:rFonts w:ascii="Calibri Light" w:hAnsi="Calibri Light"/>
              <w:noProof/>
              <w:color w:val="244061"/>
              <w:sz w:val="16"/>
              <w:szCs w:val="16"/>
              <w:lang w:val="es-ES"/>
            </w:rPr>
            <w:t>40</w:t>
          </w:r>
          <w:r w:rsidRPr="00D776A1">
            <w:rPr>
              <w:rFonts w:ascii="Calibri Light" w:hAnsi="Calibri Light"/>
              <w:color w:val="244061"/>
              <w:sz w:val="16"/>
              <w:szCs w:val="16"/>
              <w:lang w:val="es-ES"/>
            </w:rPr>
            <w:fldChar w:fldCharType="end"/>
          </w:r>
        </w:p>
      </w:tc>
    </w:tr>
  </w:tbl>
  <w:p w14:paraId="1329A2D4" w14:textId="161F39B3" w:rsidR="00FB0279" w:rsidRDefault="00FB0279" w:rsidP="00361A56">
    <w:pPr>
      <w:pStyle w:val="Piedepgina"/>
      <w:jc w:val="center"/>
      <w:rPr>
        <w:rFonts w:cs="Calibri"/>
        <w:color w:val="003867"/>
        <w:sz w:val="18"/>
        <w:szCs w:val="18"/>
      </w:rPr>
    </w:pPr>
  </w:p>
  <w:p w14:paraId="3F5859D6" w14:textId="77777777" w:rsidR="00FB0279" w:rsidRDefault="00FB0279" w:rsidP="00361A56">
    <w:pPr>
      <w:pStyle w:val="Piedepgina"/>
      <w:jc w:val="center"/>
      <w:rPr>
        <w:rFonts w:ascii="Calibri Light" w:hAnsi="Calibri Light" w:cs="Calibri"/>
        <w:b/>
        <w:color w:val="003867"/>
        <w:sz w:val="18"/>
        <w:szCs w:val="18"/>
      </w:rPr>
    </w:pPr>
    <w:r w:rsidRPr="004A63E8">
      <w:rPr>
        <w:rFonts w:ascii="Calibri Light" w:hAnsi="Calibri Light" w:cs="Calibri"/>
        <w:b/>
        <w:color w:val="003867"/>
        <w:sz w:val="18"/>
        <w:szCs w:val="18"/>
      </w:rPr>
      <w:t>Paseo Isabel la Católica</w:t>
    </w:r>
    <w:r>
      <w:rPr>
        <w:rFonts w:ascii="Calibri Light" w:hAnsi="Calibri Light" w:cs="Calibri"/>
        <w:b/>
        <w:color w:val="003867"/>
        <w:sz w:val="18"/>
        <w:szCs w:val="18"/>
        <w:lang w:val="es-ES"/>
      </w:rPr>
      <w:t xml:space="preserve">, </w:t>
    </w:r>
    <w:r w:rsidRPr="004A63E8">
      <w:rPr>
        <w:rFonts w:ascii="Calibri Light" w:hAnsi="Calibri Light" w:cs="Calibri"/>
        <w:b/>
        <w:color w:val="003867"/>
        <w:sz w:val="18"/>
        <w:szCs w:val="18"/>
      </w:rPr>
      <w:t>Nº 6</w:t>
    </w:r>
    <w:r>
      <w:rPr>
        <w:rFonts w:ascii="Calibri Light" w:hAnsi="Calibri Light" w:cs="Calibri"/>
        <w:b/>
        <w:color w:val="003867"/>
        <w:sz w:val="18"/>
        <w:szCs w:val="18"/>
        <w:lang w:val="es-ES"/>
      </w:rPr>
      <w:t xml:space="preserve"> </w:t>
    </w:r>
    <w:r w:rsidRPr="004A63E8">
      <w:rPr>
        <w:rFonts w:ascii="Calibri Light" w:hAnsi="Calibri Light" w:cs="Calibri"/>
        <w:b/>
        <w:color w:val="003867"/>
        <w:sz w:val="18"/>
        <w:szCs w:val="18"/>
      </w:rPr>
      <w:t>CP: 50009</w:t>
    </w:r>
    <w:r>
      <w:rPr>
        <w:rFonts w:ascii="Calibri Light" w:hAnsi="Calibri Light" w:cs="Calibri"/>
        <w:b/>
        <w:color w:val="003867"/>
        <w:sz w:val="18"/>
        <w:szCs w:val="18"/>
        <w:lang w:val="es-ES"/>
      </w:rPr>
      <w:t xml:space="preserve"> </w:t>
    </w:r>
    <w:r w:rsidRPr="004A63E8">
      <w:rPr>
        <w:rFonts w:ascii="Calibri Light" w:hAnsi="Calibri Light" w:cs="Calibri"/>
        <w:b/>
        <w:color w:val="003867"/>
        <w:sz w:val="18"/>
        <w:szCs w:val="18"/>
      </w:rPr>
      <w:t>Zaragoza</w:t>
    </w:r>
    <w:r w:rsidRPr="00213061">
      <w:rPr>
        <w:rFonts w:ascii="Calibri Light" w:hAnsi="Calibri Light" w:cs="Calibri"/>
        <w:b/>
        <w:color w:val="003867"/>
        <w:sz w:val="18"/>
        <w:szCs w:val="18"/>
      </w:rPr>
      <w:t xml:space="preserve"> T:+34 902 87 73 92/ F. 976 10 66 21</w:t>
    </w:r>
  </w:p>
  <w:p w14:paraId="3B7B30C6" w14:textId="77777777" w:rsidR="00FB0279" w:rsidRDefault="00FB0279" w:rsidP="00361A56">
    <w:pPr>
      <w:pStyle w:val="Piedepgina"/>
      <w:jc w:val="center"/>
      <w:rPr>
        <w:rFonts w:ascii="Calibri Light" w:hAnsi="Calibri Light" w:cs="Calibri"/>
        <w:b/>
        <w:color w:val="00386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A6D35" w14:textId="77777777" w:rsidR="00153DE1" w:rsidRDefault="00153DE1" w:rsidP="0015017E">
      <w:r>
        <w:separator/>
      </w:r>
    </w:p>
    <w:p w14:paraId="681C672A" w14:textId="77777777" w:rsidR="00153DE1" w:rsidRDefault="00153DE1" w:rsidP="0015017E"/>
    <w:p w14:paraId="24AE9917" w14:textId="77777777" w:rsidR="00153DE1" w:rsidRDefault="00153DE1" w:rsidP="0015017E"/>
  </w:footnote>
  <w:footnote w:type="continuationSeparator" w:id="0">
    <w:p w14:paraId="33EEC862" w14:textId="77777777" w:rsidR="00153DE1" w:rsidRDefault="00153DE1" w:rsidP="0015017E">
      <w:r>
        <w:continuationSeparator/>
      </w:r>
    </w:p>
    <w:p w14:paraId="6A8A2C6B" w14:textId="77777777" w:rsidR="00153DE1" w:rsidRDefault="00153DE1" w:rsidP="0015017E"/>
    <w:p w14:paraId="51D6F663" w14:textId="77777777" w:rsidR="00153DE1" w:rsidRDefault="00153DE1" w:rsidP="0015017E"/>
  </w:footnote>
  <w:footnote w:type="continuationNotice" w:id="1">
    <w:p w14:paraId="10AA7D3A" w14:textId="77777777" w:rsidR="00153DE1" w:rsidRDefault="00153D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301C8" w14:textId="46F53C2D" w:rsidR="00FB0279" w:rsidRPr="006A0AD8" w:rsidRDefault="007C2596" w:rsidP="00BC5AD3">
    <w:pPr>
      <w:pStyle w:val="Encabezado"/>
      <w:tabs>
        <w:tab w:val="left" w:pos="2340"/>
      </w:tabs>
    </w:pPr>
    <w:r>
      <w:rPr>
        <w:noProof/>
        <w:lang w:val="es-ES" w:eastAsia="es-ES"/>
      </w:rPr>
      <mc:AlternateContent>
        <mc:Choice Requires="wps">
          <w:drawing>
            <wp:anchor distT="0" distB="0" distL="114300" distR="114300" simplePos="0" relativeHeight="251658240" behindDoc="0" locked="0" layoutInCell="1" allowOverlap="1" wp14:anchorId="5E8FCAED" wp14:editId="243C65CA">
              <wp:simplePos x="0" y="0"/>
              <wp:positionH relativeFrom="column">
                <wp:posOffset>2272030</wp:posOffset>
              </wp:positionH>
              <wp:positionV relativeFrom="paragraph">
                <wp:posOffset>-3766185</wp:posOffset>
              </wp:positionV>
              <wp:extent cx="1036320" cy="7668260"/>
              <wp:effectExtent l="0" t="1270" r="0" b="0"/>
              <wp:wrapNone/>
              <wp:docPr id="3" name="Triángulo rectá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036320" cy="7668260"/>
                      </a:xfrm>
                      <a:prstGeom prst="rtTriangle">
                        <a:avLst/>
                      </a:prstGeom>
                      <a:solidFill>
                        <a:srgbClr val="003A6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75A517" id="_x0000_t6" coordsize="21600,21600" o:spt="6" path="m,l,21600r21600,xe">
              <v:stroke joinstyle="miter"/>
              <v:path gradientshapeok="t" o:connecttype="custom" o:connectlocs="0,0;0,10800;0,21600;10800,21600;21600,21600;10800,10800" textboxrect="1800,12600,12600,19800"/>
            </v:shapetype>
            <v:shape id="Triángulo rectángulo 15" o:spid="_x0000_s1026" type="#_x0000_t6" style="position:absolute;margin-left:178.9pt;margin-top:-296.55pt;width:81.6pt;height:603.8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" fillcolor="#003a66" stroked="f" strokeweight="1pt"/>
          </w:pict>
        </mc:Fallback>
      </mc:AlternateContent>
    </w:r>
    <w:r w:rsidR="00FB0279">
      <w:rPr>
        <w:noProof/>
        <w:lang w:val="es-ES" w:eastAsia="es-ES"/>
      </w:rPr>
      <w:drawing>
        <wp:anchor distT="0" distB="0" distL="114300" distR="114300" simplePos="0" relativeHeight="251658241" behindDoc="0" locked="0" layoutInCell="1" allowOverlap="1" wp14:anchorId="16300FDD" wp14:editId="12CA3AC3">
          <wp:simplePos x="0" y="0"/>
          <wp:positionH relativeFrom="column">
            <wp:posOffset>-519430</wp:posOffset>
          </wp:positionH>
          <wp:positionV relativeFrom="paragraph">
            <wp:posOffset>-142875</wp:posOffset>
          </wp:positionV>
          <wp:extent cx="1024890" cy="35687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890" cy="356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0279">
      <w:tab/>
    </w:r>
    <w:r w:rsidR="00FB0279">
      <w:tab/>
    </w:r>
    <w:r w:rsidR="00FB027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89C60A08"/>
    <w:lvl w:ilvl="0">
      <w:start w:val="1"/>
      <w:numFmt w:val="decimal"/>
      <w:pStyle w:val="Listaconnmeros4"/>
      <w:lvlText w:val="%1."/>
      <w:lvlJc w:val="left"/>
      <w:pPr>
        <w:tabs>
          <w:tab w:val="num" w:pos="1209"/>
        </w:tabs>
        <w:ind w:left="1209" w:hanging="360"/>
      </w:pPr>
      <w:rPr>
        <w:rFonts w:cs="Times New Roman"/>
      </w:rPr>
    </w:lvl>
  </w:abstractNum>
  <w:abstractNum w:abstractNumId="1" w15:restartNumberingAfterBreak="0">
    <w:nsid w:val="FFFFFF7F"/>
    <w:multiLevelType w:val="hybridMultilevel"/>
    <w:tmpl w:val="112AD542"/>
    <w:lvl w:ilvl="0" w:tplc="720EE18C">
      <w:start w:val="1"/>
      <w:numFmt w:val="decimal"/>
      <w:pStyle w:val="Listaconnmeros2"/>
      <w:lvlText w:val="%1."/>
      <w:lvlJc w:val="left"/>
      <w:pPr>
        <w:tabs>
          <w:tab w:val="num" w:pos="643"/>
        </w:tabs>
        <w:ind w:left="643" w:hanging="360"/>
      </w:pPr>
      <w:rPr>
        <w:rFonts w:cs="Times New Roman"/>
      </w:rPr>
    </w:lvl>
    <w:lvl w:ilvl="1" w:tplc="54300DC8">
      <w:numFmt w:val="decimal"/>
      <w:lvlText w:val=""/>
      <w:lvlJc w:val="left"/>
    </w:lvl>
    <w:lvl w:ilvl="2" w:tplc="3030E692">
      <w:numFmt w:val="decimal"/>
      <w:lvlText w:val=""/>
      <w:lvlJc w:val="left"/>
    </w:lvl>
    <w:lvl w:ilvl="3" w:tplc="14288FAE">
      <w:numFmt w:val="decimal"/>
      <w:lvlText w:val=""/>
      <w:lvlJc w:val="left"/>
    </w:lvl>
    <w:lvl w:ilvl="4" w:tplc="A21219E8">
      <w:numFmt w:val="decimal"/>
      <w:lvlText w:val=""/>
      <w:lvlJc w:val="left"/>
    </w:lvl>
    <w:lvl w:ilvl="5" w:tplc="43FEB548">
      <w:numFmt w:val="decimal"/>
      <w:lvlText w:val=""/>
      <w:lvlJc w:val="left"/>
    </w:lvl>
    <w:lvl w:ilvl="6" w:tplc="1576933C">
      <w:numFmt w:val="decimal"/>
      <w:lvlText w:val=""/>
      <w:lvlJc w:val="left"/>
    </w:lvl>
    <w:lvl w:ilvl="7" w:tplc="F4063C64">
      <w:numFmt w:val="decimal"/>
      <w:lvlText w:val=""/>
      <w:lvlJc w:val="left"/>
    </w:lvl>
    <w:lvl w:ilvl="8" w:tplc="4E50E1BA">
      <w:numFmt w:val="decimal"/>
      <w:lvlText w:val=""/>
      <w:lvlJc w:val="left"/>
    </w:lvl>
  </w:abstractNum>
  <w:abstractNum w:abstractNumId="2" w15:restartNumberingAfterBreak="0">
    <w:nsid w:val="FFFFFF80"/>
    <w:multiLevelType w:val="hybridMultilevel"/>
    <w:tmpl w:val="060A046A"/>
    <w:lvl w:ilvl="0" w:tplc="37D0AF7E">
      <w:start w:val="1"/>
      <w:numFmt w:val="bullet"/>
      <w:pStyle w:val="Listaconvietas5"/>
      <w:lvlText w:val=""/>
      <w:lvlJc w:val="left"/>
      <w:pPr>
        <w:tabs>
          <w:tab w:val="num" w:pos="1492"/>
        </w:tabs>
        <w:ind w:left="1492" w:hanging="360"/>
      </w:pPr>
      <w:rPr>
        <w:rFonts w:ascii="Symbol" w:hAnsi="Symbol" w:hint="default"/>
      </w:rPr>
    </w:lvl>
    <w:lvl w:ilvl="1" w:tplc="E584A54A">
      <w:numFmt w:val="decimal"/>
      <w:lvlText w:val=""/>
      <w:lvlJc w:val="left"/>
    </w:lvl>
    <w:lvl w:ilvl="2" w:tplc="B19C2110">
      <w:numFmt w:val="decimal"/>
      <w:lvlText w:val=""/>
      <w:lvlJc w:val="left"/>
    </w:lvl>
    <w:lvl w:ilvl="3" w:tplc="E5E2BDE0">
      <w:numFmt w:val="decimal"/>
      <w:lvlText w:val=""/>
      <w:lvlJc w:val="left"/>
    </w:lvl>
    <w:lvl w:ilvl="4" w:tplc="EE76EF06">
      <w:numFmt w:val="decimal"/>
      <w:lvlText w:val=""/>
      <w:lvlJc w:val="left"/>
    </w:lvl>
    <w:lvl w:ilvl="5" w:tplc="7FA41ED4">
      <w:numFmt w:val="decimal"/>
      <w:lvlText w:val=""/>
      <w:lvlJc w:val="left"/>
    </w:lvl>
    <w:lvl w:ilvl="6" w:tplc="312CCCCC">
      <w:numFmt w:val="decimal"/>
      <w:lvlText w:val=""/>
      <w:lvlJc w:val="left"/>
    </w:lvl>
    <w:lvl w:ilvl="7" w:tplc="2514C4B2">
      <w:numFmt w:val="decimal"/>
      <w:lvlText w:val=""/>
      <w:lvlJc w:val="left"/>
    </w:lvl>
    <w:lvl w:ilvl="8" w:tplc="7F964224">
      <w:numFmt w:val="decimal"/>
      <w:lvlText w:val=""/>
      <w:lvlJc w:val="left"/>
    </w:lvl>
  </w:abstractNum>
  <w:abstractNum w:abstractNumId="3" w15:restartNumberingAfterBreak="0">
    <w:nsid w:val="FFFFFF81"/>
    <w:multiLevelType w:val="hybridMultilevel"/>
    <w:tmpl w:val="B932421C"/>
    <w:lvl w:ilvl="0" w:tplc="C10C6F6A">
      <w:start w:val="1"/>
      <w:numFmt w:val="bullet"/>
      <w:pStyle w:val="ListBullet2"/>
      <w:lvlText w:val=""/>
      <w:lvlJc w:val="left"/>
      <w:pPr>
        <w:tabs>
          <w:tab w:val="num" w:pos="1209"/>
        </w:tabs>
        <w:ind w:left="1209" w:hanging="360"/>
      </w:pPr>
      <w:rPr>
        <w:rFonts w:ascii="Symbol" w:hAnsi="Symbol" w:hint="default"/>
      </w:rPr>
    </w:lvl>
    <w:lvl w:ilvl="1" w:tplc="C99E6800">
      <w:numFmt w:val="decimal"/>
      <w:lvlText w:val=""/>
      <w:lvlJc w:val="left"/>
    </w:lvl>
    <w:lvl w:ilvl="2" w:tplc="2202F4B8">
      <w:numFmt w:val="decimal"/>
      <w:lvlText w:val=""/>
      <w:lvlJc w:val="left"/>
    </w:lvl>
    <w:lvl w:ilvl="3" w:tplc="F52C6508">
      <w:numFmt w:val="decimal"/>
      <w:lvlText w:val=""/>
      <w:lvlJc w:val="left"/>
    </w:lvl>
    <w:lvl w:ilvl="4" w:tplc="74EA9488">
      <w:numFmt w:val="decimal"/>
      <w:lvlText w:val=""/>
      <w:lvlJc w:val="left"/>
    </w:lvl>
    <w:lvl w:ilvl="5" w:tplc="CE8A010A">
      <w:numFmt w:val="decimal"/>
      <w:lvlText w:val=""/>
      <w:lvlJc w:val="left"/>
    </w:lvl>
    <w:lvl w:ilvl="6" w:tplc="4996606E">
      <w:numFmt w:val="decimal"/>
      <w:lvlText w:val=""/>
      <w:lvlJc w:val="left"/>
    </w:lvl>
    <w:lvl w:ilvl="7" w:tplc="B38449F0">
      <w:numFmt w:val="decimal"/>
      <w:lvlText w:val=""/>
      <w:lvlJc w:val="left"/>
    </w:lvl>
    <w:lvl w:ilvl="8" w:tplc="D20811C8">
      <w:numFmt w:val="decimal"/>
      <w:lvlText w:val=""/>
      <w:lvlJc w:val="left"/>
    </w:lvl>
  </w:abstractNum>
  <w:abstractNum w:abstractNumId="4" w15:restartNumberingAfterBreak="0">
    <w:nsid w:val="FFFFFF82"/>
    <w:multiLevelType w:val="multilevel"/>
    <w:tmpl w:val="F562691A"/>
    <w:lvl w:ilvl="0">
      <w:start w:val="1"/>
      <w:numFmt w:val="bullet"/>
      <w:pStyle w:val="Listaconvietas3"/>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3"/>
    <w:multiLevelType w:val="multilevel"/>
    <w:tmpl w:val="E8DA79B4"/>
    <w:lvl w:ilvl="0">
      <w:start w:val="1"/>
      <w:numFmt w:val="bullet"/>
      <w:pStyle w:val="Listaconvietas2"/>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8"/>
    <w:multiLevelType w:val="multilevel"/>
    <w:tmpl w:val="54268946"/>
    <w:lvl w:ilvl="0">
      <w:start w:val="1"/>
      <w:numFmt w:val="decimal"/>
      <w:pStyle w:val="Listaconnmeros"/>
      <w:lvlText w:val="%1."/>
      <w:lvlJc w:val="left"/>
      <w:pPr>
        <w:tabs>
          <w:tab w:val="num" w:pos="360"/>
        </w:tabs>
        <w:ind w:left="360" w:hanging="360"/>
      </w:pPr>
      <w:rPr>
        <w:rFonts w:cs="Times New Roman"/>
      </w:rPr>
    </w:lvl>
    <w:lvl w:ilvl="1">
      <w:start w:val="1"/>
      <w:numFmt w:val="decimal"/>
      <w:isLgl/>
      <w:lvlText w:val="%1.%2"/>
      <w:lvlJc w:val="left"/>
      <w:pPr>
        <w:tabs>
          <w:tab w:val="num" w:pos="720"/>
        </w:tabs>
        <w:ind w:left="720" w:hanging="720"/>
      </w:pPr>
      <w:rPr>
        <w:rFonts w:cs="Times New Roman" w:hint="default"/>
      </w:rPr>
    </w:lvl>
    <w:lvl w:ilvl="2">
      <w:start w:val="3"/>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1080"/>
        </w:tabs>
        <w:ind w:left="1080" w:hanging="108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440"/>
        </w:tabs>
        <w:ind w:left="1440" w:hanging="1440"/>
      </w:pPr>
      <w:rPr>
        <w:rFonts w:cs="Times New Roman" w:hint="default"/>
      </w:rPr>
    </w:lvl>
    <w:lvl w:ilvl="6">
      <w:start w:val="1"/>
      <w:numFmt w:val="decimal"/>
      <w:isLgl/>
      <w:lvlText w:val="%1.%2.%3.%4.%5.%6.%7"/>
      <w:lvlJc w:val="left"/>
      <w:pPr>
        <w:tabs>
          <w:tab w:val="num" w:pos="1800"/>
        </w:tabs>
        <w:ind w:left="1800" w:hanging="1800"/>
      </w:pPr>
      <w:rPr>
        <w:rFonts w:cs="Times New Roman" w:hint="default"/>
      </w:rPr>
    </w:lvl>
    <w:lvl w:ilvl="7">
      <w:start w:val="1"/>
      <w:numFmt w:val="decimal"/>
      <w:isLgl/>
      <w:lvlText w:val="%1.%2.%3.%4.%5.%6.%7.%8"/>
      <w:lvlJc w:val="left"/>
      <w:pPr>
        <w:tabs>
          <w:tab w:val="num" w:pos="1800"/>
        </w:tabs>
        <w:ind w:left="1800" w:hanging="1800"/>
      </w:pPr>
      <w:rPr>
        <w:rFonts w:cs="Times New Roman" w:hint="default"/>
      </w:rPr>
    </w:lvl>
    <w:lvl w:ilvl="8">
      <w:start w:val="1"/>
      <w:numFmt w:val="decimal"/>
      <w:isLgl/>
      <w:lvlText w:val="%1.%2.%3.%4.%5.%6.%7.%8.%9"/>
      <w:lvlJc w:val="left"/>
      <w:pPr>
        <w:tabs>
          <w:tab w:val="num" w:pos="2160"/>
        </w:tabs>
        <w:ind w:left="2160" w:hanging="2160"/>
      </w:pPr>
      <w:rPr>
        <w:rFonts w:cs="Times New Roman" w:hint="default"/>
      </w:rPr>
    </w:lvl>
  </w:abstractNum>
  <w:abstractNum w:abstractNumId="7" w15:restartNumberingAfterBreak="0">
    <w:nsid w:val="00000002"/>
    <w:multiLevelType w:val="multilevel"/>
    <w:tmpl w:val="00000002"/>
    <w:name w:val="LS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3"/>
    <w:multiLevelType w:val="multilevel"/>
    <w:tmpl w:val="00000003"/>
    <w:name w:val="LS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9" w15:restartNumberingAfterBreak="0">
    <w:nsid w:val="00000009"/>
    <w:multiLevelType w:val="singleLevel"/>
    <w:tmpl w:val="00000009"/>
    <w:name w:val="WW8Num22"/>
    <w:lvl w:ilvl="0">
      <w:start w:val="1"/>
      <w:numFmt w:val="bullet"/>
      <w:lvlText w:val="o"/>
      <w:lvlJc w:val="left"/>
      <w:pPr>
        <w:tabs>
          <w:tab w:val="num" w:pos="720"/>
        </w:tabs>
        <w:ind w:left="720" w:hanging="360"/>
      </w:pPr>
      <w:rPr>
        <w:rFonts w:ascii="Courier New" w:hAnsi="Courier New"/>
        <w:color w:val="808080"/>
      </w:rPr>
    </w:lvl>
  </w:abstractNum>
  <w:abstractNum w:abstractNumId="10" w15:restartNumberingAfterBreak="0">
    <w:nsid w:val="003E0516"/>
    <w:multiLevelType w:val="hybridMultilevel"/>
    <w:tmpl w:val="CC40555A"/>
    <w:name w:val="WW8Num21"/>
    <w:lvl w:ilvl="0" w:tplc="31FAAF88">
      <w:numFmt w:val="none"/>
      <w:pStyle w:val="NumHeading1"/>
      <w:lvlText w:val=""/>
      <w:lvlJc w:val="left"/>
      <w:pPr>
        <w:tabs>
          <w:tab w:val="num" w:pos="360"/>
        </w:tabs>
      </w:pPr>
      <w:rPr>
        <w:rFonts w:cs="Times New Roman"/>
      </w:rPr>
    </w:lvl>
    <w:lvl w:ilvl="1" w:tplc="7FD0F122">
      <w:start w:val="1"/>
      <w:numFmt w:val="decimal"/>
      <w:pStyle w:val="NumHeading2"/>
      <w:lvlText w:val="%1.%2"/>
      <w:lvlJc w:val="left"/>
      <w:pPr>
        <w:tabs>
          <w:tab w:val="num" w:pos="794"/>
        </w:tabs>
        <w:ind w:left="794" w:hanging="794"/>
      </w:pPr>
      <w:rPr>
        <w:rFonts w:cs="Times New Roman" w:hint="default"/>
      </w:rPr>
    </w:lvl>
    <w:lvl w:ilvl="2" w:tplc="340C3EC0">
      <w:start w:val="1"/>
      <w:numFmt w:val="decimal"/>
      <w:pStyle w:val="NumHeading3"/>
      <w:lvlText w:val="%1.%2.%3"/>
      <w:lvlJc w:val="left"/>
      <w:pPr>
        <w:tabs>
          <w:tab w:val="num" w:pos="1021"/>
        </w:tabs>
        <w:ind w:left="1021" w:hanging="1021"/>
      </w:pPr>
      <w:rPr>
        <w:rFonts w:cs="Times New Roman" w:hint="default"/>
      </w:rPr>
    </w:lvl>
    <w:lvl w:ilvl="3" w:tplc="B8B0B38E">
      <w:start w:val="1"/>
      <w:numFmt w:val="decimal"/>
      <w:pStyle w:val="NumHeading4"/>
      <w:lvlText w:val="%1.%2.%3.%4"/>
      <w:lvlJc w:val="left"/>
      <w:pPr>
        <w:tabs>
          <w:tab w:val="num" w:pos="1247"/>
        </w:tabs>
        <w:ind w:left="1247" w:hanging="1247"/>
      </w:pPr>
      <w:rPr>
        <w:rFonts w:cs="Times New Roman" w:hint="default"/>
      </w:rPr>
    </w:lvl>
    <w:lvl w:ilvl="4" w:tplc="CAB86E8A">
      <w:start w:val="1"/>
      <w:numFmt w:val="decimal"/>
      <w:pStyle w:val="NumHeading5"/>
      <w:lvlText w:val="%1.%2.%3.%4.%5"/>
      <w:lvlJc w:val="left"/>
      <w:pPr>
        <w:tabs>
          <w:tab w:val="num" w:pos="1474"/>
        </w:tabs>
        <w:ind w:left="1474" w:hanging="1474"/>
      </w:pPr>
      <w:rPr>
        <w:rFonts w:cs="Times New Roman" w:hint="default"/>
      </w:rPr>
    </w:lvl>
    <w:lvl w:ilvl="5" w:tplc="0BBC962A">
      <w:start w:val="1"/>
      <w:numFmt w:val="decimal"/>
      <w:lvlText w:val="%2.%3.%4.%5.%6."/>
      <w:lvlJc w:val="left"/>
      <w:pPr>
        <w:tabs>
          <w:tab w:val="num" w:pos="2835"/>
        </w:tabs>
        <w:ind w:left="2835" w:hanging="2608"/>
      </w:pPr>
      <w:rPr>
        <w:rFonts w:cs="Times New Roman" w:hint="default"/>
      </w:rPr>
    </w:lvl>
    <w:lvl w:ilvl="6" w:tplc="30CEA1F2">
      <w:start w:val="1"/>
      <w:numFmt w:val="decimal"/>
      <w:lvlText w:val="%1.%2.%3.%4.%5.%6.%7."/>
      <w:lvlJc w:val="left"/>
      <w:pPr>
        <w:tabs>
          <w:tab w:val="num" w:pos="5627"/>
        </w:tabs>
        <w:ind w:left="3467" w:hanging="1080"/>
      </w:pPr>
      <w:rPr>
        <w:rFonts w:cs="Times New Roman" w:hint="default"/>
      </w:rPr>
    </w:lvl>
    <w:lvl w:ilvl="7" w:tplc="4490DE20">
      <w:start w:val="1"/>
      <w:numFmt w:val="upperLetter"/>
      <w:lvlRestart w:val="0"/>
      <w:pStyle w:val="HeadingAppendixOld"/>
      <w:lvlText w:val="APPENDIX %8"/>
      <w:lvlJc w:val="left"/>
      <w:pPr>
        <w:tabs>
          <w:tab w:val="num" w:pos="2155"/>
        </w:tabs>
        <w:ind w:left="2155" w:hanging="2155"/>
      </w:pPr>
      <w:rPr>
        <w:rFonts w:cs="Times New Roman" w:hint="default"/>
      </w:rPr>
    </w:lvl>
    <w:lvl w:ilvl="8" w:tplc="360CEC9A">
      <w:start w:val="1"/>
      <w:numFmt w:val="upperRoman"/>
      <w:lvlRestart w:val="0"/>
      <w:pStyle w:val="HeadingPart"/>
      <w:lvlText w:val="PART %9"/>
      <w:lvlJc w:val="left"/>
      <w:pPr>
        <w:tabs>
          <w:tab w:val="num" w:pos="1418"/>
        </w:tabs>
        <w:ind w:left="1418" w:hanging="1418"/>
      </w:pPr>
      <w:rPr>
        <w:rFonts w:cs="Times New Roman" w:hint="default"/>
      </w:rPr>
    </w:lvl>
  </w:abstractNum>
  <w:abstractNum w:abstractNumId="11" w15:restartNumberingAfterBreak="0">
    <w:nsid w:val="041C611F"/>
    <w:multiLevelType w:val="multilevel"/>
    <w:tmpl w:val="6846E616"/>
    <w:lvl w:ilvl="0">
      <w:start w:val="1"/>
      <w:numFmt w:val="decimal"/>
      <w:pStyle w:val="Ttulo1Hiberus"/>
      <w:lvlText w:val="%1."/>
      <w:lvlJc w:val="left"/>
      <w:pPr>
        <w:tabs>
          <w:tab w:val="num" w:pos="360"/>
        </w:tabs>
        <w:ind w:left="284" w:hanging="284"/>
      </w:pPr>
      <w:rPr>
        <w:rFonts w:ascii="Calibri" w:hAnsi="Calibri" w:cs="Calibri" w:hint="default"/>
        <w:b/>
        <w:color w:val="1F497D"/>
        <w:sz w:val="32"/>
      </w:rPr>
    </w:lvl>
    <w:lvl w:ilvl="1">
      <w:start w:val="1"/>
      <w:numFmt w:val="decimal"/>
      <w:pStyle w:val="Ttulo2Hiberus"/>
      <w:lvlText w:val="%1.%2."/>
      <w:lvlJc w:val="left"/>
      <w:pPr>
        <w:tabs>
          <w:tab w:val="num" w:pos="720"/>
        </w:tabs>
        <w:ind w:left="284" w:hanging="284"/>
      </w:pPr>
      <w:rPr>
        <w:rFonts w:ascii="Calibri" w:hAnsi="Calibri" w:cs="Calibri" w:hint="default"/>
        <w:b/>
        <w:color w:val="1F497D"/>
        <w:sz w:val="28"/>
        <w:szCs w:val="28"/>
      </w:rPr>
    </w:lvl>
    <w:lvl w:ilvl="2">
      <w:start w:val="1"/>
      <w:numFmt w:val="decimal"/>
      <w:pStyle w:val="Ttulo3Hiberus"/>
      <w:lvlText w:val="%1.%2.%3."/>
      <w:lvlJc w:val="left"/>
      <w:pPr>
        <w:tabs>
          <w:tab w:val="num" w:pos="1932"/>
        </w:tabs>
        <w:ind w:left="1136" w:hanging="284"/>
      </w:pPr>
      <w:rPr>
        <w:rFonts w:ascii="Calibri" w:hAnsi="Calibri" w:cs="Calibri" w:hint="default"/>
        <w:b w:val="0"/>
        <w:bCs w:val="0"/>
        <w:i w:val="0"/>
        <w:iCs w:val="0"/>
        <w:color w:val="1F497D"/>
      </w:rPr>
    </w:lvl>
    <w:lvl w:ilvl="3">
      <w:start w:val="1"/>
      <w:numFmt w:val="decimal"/>
      <w:lvlText w:val="%1.%2.%3.%4."/>
      <w:lvlJc w:val="left"/>
      <w:pPr>
        <w:tabs>
          <w:tab w:val="num" w:pos="1440"/>
        </w:tabs>
        <w:ind w:left="284" w:hanging="284"/>
      </w:pPr>
      <w:rPr>
        <w:rFonts w:cs="Times New Roman" w:hint="default"/>
      </w:rPr>
    </w:lvl>
    <w:lvl w:ilvl="4">
      <w:start w:val="1"/>
      <w:numFmt w:val="decimal"/>
      <w:lvlText w:val="%1.%2.%3.%4.%5."/>
      <w:lvlJc w:val="left"/>
      <w:pPr>
        <w:tabs>
          <w:tab w:val="num" w:pos="1440"/>
        </w:tabs>
        <w:ind w:left="284" w:hanging="284"/>
      </w:pPr>
      <w:rPr>
        <w:rFonts w:cs="Times New Roman" w:hint="default"/>
      </w:rPr>
    </w:lvl>
    <w:lvl w:ilvl="5">
      <w:start w:val="1"/>
      <w:numFmt w:val="decimal"/>
      <w:lvlText w:val="%1.%2.%3.%4.%5.%6."/>
      <w:lvlJc w:val="left"/>
      <w:pPr>
        <w:tabs>
          <w:tab w:val="num" w:pos="1800"/>
        </w:tabs>
        <w:ind w:left="284" w:hanging="284"/>
      </w:pPr>
      <w:rPr>
        <w:rFonts w:cs="Times New Roman" w:hint="default"/>
      </w:rPr>
    </w:lvl>
    <w:lvl w:ilvl="6">
      <w:start w:val="1"/>
      <w:numFmt w:val="decimal"/>
      <w:lvlText w:val="%1.%2.%3.%4.%5.%6.%7."/>
      <w:lvlJc w:val="left"/>
      <w:pPr>
        <w:tabs>
          <w:tab w:val="num" w:pos="2160"/>
        </w:tabs>
        <w:ind w:left="284" w:hanging="284"/>
      </w:pPr>
      <w:rPr>
        <w:rFonts w:cs="Times New Roman" w:hint="default"/>
      </w:rPr>
    </w:lvl>
    <w:lvl w:ilvl="7">
      <w:start w:val="1"/>
      <w:numFmt w:val="decimal"/>
      <w:lvlText w:val="%1.%2.%3.%4.%5.%6.%7.%8."/>
      <w:lvlJc w:val="left"/>
      <w:pPr>
        <w:tabs>
          <w:tab w:val="num" w:pos="2520"/>
        </w:tabs>
        <w:ind w:left="284" w:hanging="284"/>
      </w:pPr>
      <w:rPr>
        <w:rFonts w:cs="Times New Roman" w:hint="default"/>
      </w:rPr>
    </w:lvl>
    <w:lvl w:ilvl="8">
      <w:start w:val="1"/>
      <w:numFmt w:val="decimal"/>
      <w:lvlText w:val="%1.%2.%3.%4.%5.%6.%7.%8.%9."/>
      <w:lvlJc w:val="left"/>
      <w:pPr>
        <w:tabs>
          <w:tab w:val="num" w:pos="2520"/>
        </w:tabs>
        <w:ind w:left="284" w:hanging="284"/>
      </w:pPr>
      <w:rPr>
        <w:rFonts w:cs="Times New Roman" w:hint="default"/>
      </w:rPr>
    </w:lvl>
  </w:abstractNum>
  <w:abstractNum w:abstractNumId="12" w15:restartNumberingAfterBreak="0">
    <w:nsid w:val="09007BA6"/>
    <w:multiLevelType w:val="hybridMultilevel"/>
    <w:tmpl w:val="1114A908"/>
    <w:lvl w:ilvl="0" w:tplc="FFFFFFFF">
      <w:start w:val="1"/>
      <w:numFmt w:val="bullet"/>
      <w:pStyle w:val="EstiloAntes0ptoInterlineado15lneas"/>
      <w:lvlText w:val=""/>
      <w:lvlJc w:val="left"/>
      <w:pPr>
        <w:tabs>
          <w:tab w:val="num" w:pos="720"/>
        </w:tabs>
        <w:ind w:left="720" w:hanging="360"/>
      </w:pPr>
      <w:rPr>
        <w:rFonts w:ascii="Symbol" w:hAnsi="Symbol" w:hint="default"/>
        <w:color w:val="333399"/>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752BF2"/>
    <w:multiLevelType w:val="hybridMultilevel"/>
    <w:tmpl w:val="05A4D1DA"/>
    <w:lvl w:ilvl="0" w:tplc="0C0A0003">
      <w:start w:val="1"/>
      <w:numFmt w:val="bullet"/>
      <w:pStyle w:val="Cuartonivel"/>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EE815F2"/>
    <w:multiLevelType w:val="hybridMultilevel"/>
    <w:tmpl w:val="13283632"/>
    <w:lvl w:ilvl="0" w:tplc="C3A2A78C">
      <w:numFmt w:val="bullet"/>
      <w:lvlText w:val=""/>
      <w:lvlJc w:val="left"/>
      <w:pPr>
        <w:ind w:left="720" w:hanging="360"/>
      </w:pPr>
      <w:rPr>
        <w:rFonts w:ascii="Symbol" w:eastAsia="SimSu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14421C1"/>
    <w:multiLevelType w:val="hybridMultilevel"/>
    <w:tmpl w:val="66CE7E46"/>
    <w:lvl w:ilvl="0" w:tplc="0C0A0001">
      <w:start w:val="978"/>
      <w:numFmt w:val="bullet"/>
      <w:pStyle w:val="EstiloTtulo1Verdana"/>
      <w:lvlText w:val="-"/>
      <w:lvlJc w:val="left"/>
      <w:pPr>
        <w:ind w:left="720" w:hanging="360"/>
      </w:pPr>
      <w:rPr>
        <w:rFonts w:ascii="Arial" w:eastAsia="Times New Roman" w:hAnsi="Arial" w:hint="default"/>
      </w:rPr>
    </w:lvl>
    <w:lvl w:ilvl="1" w:tplc="0C0A0003" w:tentative="1">
      <w:start w:val="1"/>
      <w:numFmt w:val="bullet"/>
      <w:pStyle w:val="EstiloTtulo2Verdana12pto"/>
      <w:lvlText w:val="o"/>
      <w:lvlJc w:val="left"/>
      <w:pPr>
        <w:ind w:left="1440" w:hanging="360"/>
      </w:pPr>
      <w:rPr>
        <w:rFonts w:ascii="Courier New" w:hAnsi="Courier New" w:hint="default"/>
      </w:rPr>
    </w:lvl>
    <w:lvl w:ilvl="2" w:tplc="0C0A0005" w:tentative="1">
      <w:start w:val="1"/>
      <w:numFmt w:val="bullet"/>
      <w:pStyle w:val="EstiloTtulo3Verdana11pto1"/>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2F32EE5"/>
    <w:multiLevelType w:val="hybridMultilevel"/>
    <w:tmpl w:val="E3EC54DC"/>
    <w:lvl w:ilvl="0" w:tplc="D52A6058">
      <w:start w:val="1"/>
      <w:numFmt w:val="decimal"/>
      <w:pStyle w:val="Ttulo1-verde"/>
      <w:lvlText w:val="%1."/>
      <w:lvlJc w:val="left"/>
      <w:pPr>
        <w:tabs>
          <w:tab w:val="num" w:pos="720"/>
        </w:tabs>
        <w:ind w:left="720" w:hanging="360"/>
      </w:pPr>
      <w:rPr>
        <w:rFonts w:cs="Times New Roman"/>
      </w:rPr>
    </w:lvl>
    <w:lvl w:ilvl="1" w:tplc="56FEC846">
      <w:numFmt w:val="none"/>
      <w:lvlText w:val=""/>
      <w:lvlJc w:val="left"/>
      <w:pPr>
        <w:tabs>
          <w:tab w:val="num" w:pos="360"/>
        </w:tabs>
      </w:pPr>
      <w:rPr>
        <w:rFonts w:cs="Times New Roman"/>
      </w:rPr>
    </w:lvl>
    <w:lvl w:ilvl="2" w:tplc="B04CEFCA">
      <w:numFmt w:val="none"/>
      <w:lvlText w:val=""/>
      <w:lvlJc w:val="left"/>
      <w:pPr>
        <w:tabs>
          <w:tab w:val="num" w:pos="360"/>
        </w:tabs>
      </w:pPr>
      <w:rPr>
        <w:rFonts w:cs="Times New Roman"/>
      </w:rPr>
    </w:lvl>
    <w:lvl w:ilvl="3" w:tplc="A61E3F5A">
      <w:numFmt w:val="none"/>
      <w:lvlText w:val=""/>
      <w:lvlJc w:val="left"/>
      <w:pPr>
        <w:tabs>
          <w:tab w:val="num" w:pos="360"/>
        </w:tabs>
      </w:pPr>
      <w:rPr>
        <w:rFonts w:cs="Times New Roman"/>
      </w:rPr>
    </w:lvl>
    <w:lvl w:ilvl="4" w:tplc="B3D0BEDE">
      <w:numFmt w:val="none"/>
      <w:lvlText w:val=""/>
      <w:lvlJc w:val="left"/>
      <w:pPr>
        <w:tabs>
          <w:tab w:val="num" w:pos="360"/>
        </w:tabs>
      </w:pPr>
      <w:rPr>
        <w:rFonts w:cs="Times New Roman"/>
      </w:rPr>
    </w:lvl>
    <w:lvl w:ilvl="5" w:tplc="F5B4AB32">
      <w:numFmt w:val="none"/>
      <w:lvlText w:val=""/>
      <w:lvlJc w:val="left"/>
      <w:pPr>
        <w:tabs>
          <w:tab w:val="num" w:pos="360"/>
        </w:tabs>
      </w:pPr>
      <w:rPr>
        <w:rFonts w:cs="Times New Roman"/>
      </w:rPr>
    </w:lvl>
    <w:lvl w:ilvl="6" w:tplc="4C4C5502">
      <w:numFmt w:val="none"/>
      <w:lvlText w:val=""/>
      <w:lvlJc w:val="left"/>
      <w:pPr>
        <w:tabs>
          <w:tab w:val="num" w:pos="360"/>
        </w:tabs>
      </w:pPr>
      <w:rPr>
        <w:rFonts w:cs="Times New Roman"/>
      </w:rPr>
    </w:lvl>
    <w:lvl w:ilvl="7" w:tplc="C6BCAA96">
      <w:numFmt w:val="none"/>
      <w:lvlText w:val=""/>
      <w:lvlJc w:val="left"/>
      <w:pPr>
        <w:tabs>
          <w:tab w:val="num" w:pos="360"/>
        </w:tabs>
      </w:pPr>
      <w:rPr>
        <w:rFonts w:cs="Times New Roman"/>
      </w:rPr>
    </w:lvl>
    <w:lvl w:ilvl="8" w:tplc="AAD8BCCA">
      <w:numFmt w:val="none"/>
      <w:lvlText w:val=""/>
      <w:lvlJc w:val="left"/>
      <w:pPr>
        <w:tabs>
          <w:tab w:val="num" w:pos="360"/>
        </w:tabs>
      </w:pPr>
      <w:rPr>
        <w:rFonts w:cs="Times New Roman"/>
      </w:rPr>
    </w:lvl>
  </w:abstractNum>
  <w:abstractNum w:abstractNumId="17" w15:restartNumberingAfterBreak="0">
    <w:nsid w:val="19B43FD4"/>
    <w:multiLevelType w:val="hybridMultilevel"/>
    <w:tmpl w:val="3698E316"/>
    <w:lvl w:ilvl="0" w:tplc="DAE29D32">
      <w:start w:val="1"/>
      <w:numFmt w:val="bullet"/>
      <w:lvlText w:val=""/>
      <w:lvlJc w:val="left"/>
      <w:pPr>
        <w:ind w:left="1068" w:hanging="360"/>
      </w:pPr>
      <w:rPr>
        <w:rFonts w:ascii="Symbol" w:hAnsi="Symbol" w:hint="default"/>
        <w:color w:val="auto"/>
      </w:rPr>
    </w:lvl>
    <w:lvl w:ilvl="1" w:tplc="0C0A0003">
      <w:start w:val="1"/>
      <w:numFmt w:val="bullet"/>
      <w:pStyle w:val="Vieta2Hiberus"/>
      <w:lvlText w:val=""/>
      <w:lvlJc w:val="left"/>
      <w:pPr>
        <w:ind w:left="1788" w:hanging="360"/>
      </w:pPr>
      <w:rPr>
        <w:rFonts w:ascii="Symbol" w:hAnsi="Symbol" w:hint="default"/>
        <w:color w:val="1F497D"/>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1D6735F7"/>
    <w:multiLevelType w:val="multilevel"/>
    <w:tmpl w:val="C7046754"/>
    <w:lvl w:ilvl="0">
      <w:start w:val="1"/>
      <w:numFmt w:val="decimal"/>
      <w:pStyle w:val="Ttulo1"/>
      <w:lvlText w:val="%1."/>
      <w:lvlJc w:val="left"/>
      <w:pPr>
        <w:ind w:left="800" w:hanging="360"/>
      </w:pPr>
      <w:rPr>
        <w:rFonts w:cs="Times New Roman" w:hint="default"/>
        <w:color w:val="003867"/>
      </w:rPr>
    </w:lvl>
    <w:lvl w:ilvl="1">
      <w:start w:val="1"/>
      <w:numFmt w:val="decimal"/>
      <w:pStyle w:val="Ttulo2"/>
      <w:suff w:val="space"/>
      <w:lvlText w:val="%1.%2"/>
      <w:lvlJc w:val="left"/>
      <w:pPr>
        <w:ind w:left="720" w:hanging="360"/>
      </w:pPr>
      <w:rPr>
        <w:rFonts w:cs="Times New Roman" w:hint="default"/>
      </w:rPr>
    </w:lvl>
    <w:lvl w:ilvl="2">
      <w:start w:val="1"/>
      <w:numFmt w:val="decimal"/>
      <w:pStyle w:val="Ttulo3"/>
      <w:lvlText w:val="%1.%2.%3"/>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ind w:left="1800" w:hanging="360"/>
      </w:pPr>
      <w:rPr>
        <w:rFonts w:cs="Times New Roman" w:hint="default"/>
        <w:lang w:val="es-ES"/>
      </w:rPr>
    </w:lvl>
    <w:lvl w:ilvl="5">
      <w:start w:val="1"/>
      <w:numFmt w:val="decimal"/>
      <w:pStyle w:val="Ttulo6"/>
      <w:lvlText w:val="%1.%2.%3.%4.%5.%6"/>
      <w:lvlJc w:val="left"/>
      <w:pPr>
        <w:ind w:left="2160" w:hanging="360"/>
      </w:pPr>
      <w:rPr>
        <w:rFonts w:cs="Times New Roman" w:hint="default"/>
      </w:rPr>
    </w:lvl>
    <w:lvl w:ilvl="6">
      <w:start w:val="1"/>
      <w:numFmt w:val="decimal"/>
      <w:pStyle w:val="Ttulo7"/>
      <w:lvlText w:val="%1.%2.%3.%4.%5.%6.%7"/>
      <w:lvlJc w:val="left"/>
      <w:pPr>
        <w:ind w:left="2520" w:hanging="360"/>
      </w:pPr>
      <w:rPr>
        <w:rFonts w:cs="Times New Roman" w:hint="default"/>
      </w:rPr>
    </w:lvl>
    <w:lvl w:ilvl="7">
      <w:start w:val="1"/>
      <w:numFmt w:val="lowerLetter"/>
      <w:pStyle w:val="Ttulo8"/>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9" w15:restartNumberingAfterBreak="0">
    <w:nsid w:val="1E3043C6"/>
    <w:multiLevelType w:val="hybridMultilevel"/>
    <w:tmpl w:val="383EF2FA"/>
    <w:lvl w:ilvl="0" w:tplc="0C0A0001">
      <w:start w:val="1"/>
      <w:numFmt w:val="bullet"/>
      <w:pStyle w:val="vieta"/>
      <w:lvlText w:val=""/>
      <w:lvlJc w:val="left"/>
      <w:pPr>
        <w:tabs>
          <w:tab w:val="num" w:pos="1429"/>
        </w:tabs>
        <w:ind w:left="1429" w:hanging="360"/>
      </w:pPr>
      <w:rPr>
        <w:rFonts w:ascii="Symbol" w:hAnsi="Symbol" w:hint="default"/>
        <w:color w:val="003366"/>
      </w:rPr>
    </w:lvl>
    <w:lvl w:ilvl="1" w:tplc="0C0A0003">
      <w:numFmt w:val="bullet"/>
      <w:lvlText w:val="-"/>
      <w:lvlJc w:val="left"/>
      <w:pPr>
        <w:tabs>
          <w:tab w:val="num" w:pos="2149"/>
        </w:tabs>
        <w:ind w:left="2149" w:hanging="360"/>
      </w:pPr>
      <w:rPr>
        <w:rFonts w:ascii="Times New Roman" w:eastAsia="Times New Roman" w:hAnsi="Times New Roman"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20" w15:restartNumberingAfterBreak="0">
    <w:nsid w:val="22070F7E"/>
    <w:multiLevelType w:val="hybridMultilevel"/>
    <w:tmpl w:val="3F46F00E"/>
    <w:lvl w:ilvl="0" w:tplc="0C0A0001">
      <w:start w:val="1"/>
      <w:numFmt w:val="bullet"/>
      <w:pStyle w:val="OesaVieta1"/>
      <w:lvlText w:val=""/>
      <w:lvlJc w:val="left"/>
      <w:pPr>
        <w:tabs>
          <w:tab w:val="num" w:pos="360"/>
        </w:tabs>
        <w:ind w:left="360" w:hanging="360"/>
      </w:pPr>
      <w:rPr>
        <w:rFonts w:ascii="Symbol" w:hAnsi="Symbol" w:hint="default"/>
      </w:rPr>
    </w:lvl>
    <w:lvl w:ilvl="1" w:tplc="0C0A0003">
      <w:numFmt w:val="decimal"/>
      <w:lvlText w:val=""/>
      <w:lvlJc w:val="left"/>
      <w:rPr>
        <w:rFonts w:cs="Times New Roman"/>
      </w:rPr>
    </w:lvl>
    <w:lvl w:ilvl="2" w:tplc="0C0A0005">
      <w:numFmt w:val="decimal"/>
      <w:lvlText w:val=""/>
      <w:lvlJc w:val="left"/>
      <w:rPr>
        <w:rFonts w:cs="Times New Roman"/>
      </w:rPr>
    </w:lvl>
    <w:lvl w:ilvl="3" w:tplc="0C0A0001">
      <w:numFmt w:val="decimal"/>
      <w:lvlText w:val=""/>
      <w:lvlJc w:val="left"/>
      <w:rPr>
        <w:rFonts w:cs="Times New Roman"/>
      </w:rPr>
    </w:lvl>
    <w:lvl w:ilvl="4" w:tplc="0C0A0003">
      <w:numFmt w:val="decimal"/>
      <w:lvlText w:val=""/>
      <w:lvlJc w:val="left"/>
      <w:rPr>
        <w:rFonts w:cs="Times New Roman"/>
      </w:rPr>
    </w:lvl>
    <w:lvl w:ilvl="5" w:tplc="0C0A0005">
      <w:numFmt w:val="decimal"/>
      <w:lvlText w:val=""/>
      <w:lvlJc w:val="left"/>
      <w:rPr>
        <w:rFonts w:cs="Times New Roman"/>
      </w:rPr>
    </w:lvl>
    <w:lvl w:ilvl="6" w:tplc="0C0A0001">
      <w:numFmt w:val="decimal"/>
      <w:lvlText w:val=""/>
      <w:lvlJc w:val="left"/>
      <w:rPr>
        <w:rFonts w:cs="Times New Roman"/>
      </w:rPr>
    </w:lvl>
    <w:lvl w:ilvl="7" w:tplc="0C0A0003">
      <w:numFmt w:val="decimal"/>
      <w:lvlText w:val=""/>
      <w:lvlJc w:val="left"/>
      <w:rPr>
        <w:rFonts w:cs="Times New Roman"/>
      </w:rPr>
    </w:lvl>
    <w:lvl w:ilvl="8" w:tplc="0C0A0005">
      <w:numFmt w:val="decimal"/>
      <w:lvlText w:val=""/>
      <w:lvlJc w:val="left"/>
      <w:rPr>
        <w:rFonts w:cs="Times New Roman"/>
      </w:rPr>
    </w:lvl>
  </w:abstractNum>
  <w:abstractNum w:abstractNumId="21"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hint="default"/>
        <w:color w:val="808080"/>
        <w:sz w:val="20"/>
      </w:rPr>
    </w:lvl>
    <w:lvl w:ilvl="1">
      <w:start w:val="1"/>
      <w:numFmt w:val="bullet"/>
      <w:lvlText w:val=""/>
      <w:lvlJc w:val="left"/>
      <w:pPr>
        <w:tabs>
          <w:tab w:val="num" w:pos="1247"/>
        </w:tabs>
        <w:ind w:left="1247" w:hanging="340"/>
      </w:pPr>
      <w:rPr>
        <w:rFonts w:ascii="Wingdings 2" w:hAnsi="Wingdings 2" w:hint="default"/>
        <w:b w:val="0"/>
        <w:i w:val="0"/>
        <w:color w:val="808080"/>
        <w:sz w:val="20"/>
      </w:rPr>
    </w:lvl>
    <w:lvl w:ilvl="2">
      <w:start w:val="1"/>
      <w:numFmt w:val="bullet"/>
      <w:lvlText w:val=""/>
      <w:lvlJc w:val="left"/>
      <w:pPr>
        <w:tabs>
          <w:tab w:val="num" w:pos="1588"/>
        </w:tabs>
        <w:ind w:left="1588" w:hanging="341"/>
      </w:pPr>
      <w:rPr>
        <w:rFonts w:ascii="Wingdings 2" w:hAnsi="Wingdings 2" w:hint="default"/>
        <w:color w:val="808080"/>
        <w:sz w:val="20"/>
      </w:rPr>
    </w:lvl>
    <w:lvl w:ilvl="3">
      <w:start w:val="1"/>
      <w:numFmt w:val="bullet"/>
      <w:lvlText w:val=""/>
      <w:lvlJc w:val="left"/>
      <w:pPr>
        <w:tabs>
          <w:tab w:val="num" w:pos="1928"/>
        </w:tabs>
        <w:ind w:left="1928" w:hanging="340"/>
      </w:pPr>
      <w:rPr>
        <w:rFonts w:ascii="Wingdings 2" w:hAnsi="Wingdings 2" w:hint="default"/>
        <w:b w:val="0"/>
        <w:i w:val="0"/>
        <w:color w:val="808080"/>
        <w:sz w:val="20"/>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2" w15:restartNumberingAfterBreak="0">
    <w:nsid w:val="2CD94DF1"/>
    <w:multiLevelType w:val="hybridMultilevel"/>
    <w:tmpl w:val="2BCEFD8C"/>
    <w:lvl w:ilvl="0" w:tplc="0C0A0001">
      <w:start w:val="1"/>
      <w:numFmt w:val="bullet"/>
      <w:pStyle w:val="Guin"/>
      <w:lvlText w:val=""/>
      <w:lvlJc w:val="left"/>
      <w:pPr>
        <w:tabs>
          <w:tab w:val="num" w:pos="764"/>
        </w:tabs>
        <w:ind w:left="764" w:hanging="284"/>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C1092F"/>
    <w:multiLevelType w:val="hybridMultilevel"/>
    <w:tmpl w:val="4B0A110E"/>
    <w:lvl w:ilvl="0" w:tplc="0C0A0001">
      <w:start w:val="1"/>
      <w:numFmt w:val="bullet"/>
      <w:pStyle w:val="Vieta2"/>
      <w:lvlText w:val=""/>
      <w:lvlJc w:val="left"/>
      <w:pPr>
        <w:ind w:left="1788" w:hanging="360"/>
      </w:pPr>
      <w:rPr>
        <w:rFonts w:ascii="Symbol" w:hAnsi="Symbol" w:hint="default"/>
        <w:color w:val="7F7F7F"/>
      </w:rPr>
    </w:lvl>
    <w:lvl w:ilvl="1" w:tplc="0C0A0003">
      <w:start w:val="1"/>
      <w:numFmt w:val="bullet"/>
      <w:lvlText w:val="o"/>
      <w:lvlJc w:val="left"/>
      <w:pPr>
        <w:tabs>
          <w:tab w:val="num" w:pos="1788"/>
        </w:tabs>
        <w:ind w:left="1788" w:hanging="360"/>
      </w:pPr>
      <w:rPr>
        <w:rFonts w:ascii="Courier New" w:hAnsi="Courier New" w:hint="default"/>
        <w:color w:val="A30041"/>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4" w15:restartNumberingAfterBreak="0">
    <w:nsid w:val="366E619E"/>
    <w:multiLevelType w:val="hybridMultilevel"/>
    <w:tmpl w:val="76B0E1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C722B2C"/>
    <w:multiLevelType w:val="hybridMultilevel"/>
    <w:tmpl w:val="00AAED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F851F70"/>
    <w:multiLevelType w:val="hybridMultilevel"/>
    <w:tmpl w:val="9C0AB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0E43804"/>
    <w:multiLevelType w:val="hybridMultilevel"/>
    <w:tmpl w:val="A42EF2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0F833E0"/>
    <w:multiLevelType w:val="hybridMultilevel"/>
    <w:tmpl w:val="5D2CBAA8"/>
    <w:lvl w:ilvl="0" w:tplc="0C0A000F">
      <w:start w:val="1"/>
      <w:numFmt w:val="bullet"/>
      <w:pStyle w:val="Bullet1"/>
      <w:lvlText w:val=""/>
      <w:lvlJc w:val="left"/>
      <w:pPr>
        <w:tabs>
          <w:tab w:val="num" w:pos="1080"/>
        </w:tabs>
        <w:ind w:left="1080" w:hanging="360"/>
      </w:pPr>
      <w:rPr>
        <w:rFonts w:ascii="Symbol" w:hAnsi="Symbol" w:hint="default"/>
        <w:color w:val="333399"/>
      </w:rPr>
    </w:lvl>
    <w:lvl w:ilvl="1" w:tplc="D85AB524">
      <w:start w:val="1"/>
      <w:numFmt w:val="bullet"/>
      <w:lvlText w:val="o"/>
      <w:lvlJc w:val="left"/>
      <w:pPr>
        <w:tabs>
          <w:tab w:val="num" w:pos="1440"/>
        </w:tabs>
        <w:ind w:left="1440" w:hanging="360"/>
      </w:pPr>
      <w:rPr>
        <w:rFonts w:ascii="Courier New" w:hAnsi="Courier New" w:hint="default"/>
      </w:rPr>
    </w:lvl>
    <w:lvl w:ilvl="2" w:tplc="0C0A001B">
      <w:start w:val="1"/>
      <w:numFmt w:val="bullet"/>
      <w:lvlText w:val=""/>
      <w:lvlJc w:val="left"/>
      <w:pPr>
        <w:tabs>
          <w:tab w:val="num" w:pos="2160"/>
        </w:tabs>
        <w:ind w:left="2160" w:hanging="360"/>
      </w:pPr>
      <w:rPr>
        <w:rFonts w:ascii="Wingdings" w:hAnsi="Wingdings" w:hint="default"/>
      </w:rPr>
    </w:lvl>
    <w:lvl w:ilvl="3" w:tplc="0C0A000F">
      <w:start w:val="1"/>
      <w:numFmt w:val="bullet"/>
      <w:lvlText w:val=""/>
      <w:lvlJc w:val="left"/>
      <w:pPr>
        <w:tabs>
          <w:tab w:val="num" w:pos="2880"/>
        </w:tabs>
        <w:ind w:left="2880" w:hanging="360"/>
      </w:pPr>
      <w:rPr>
        <w:rFonts w:ascii="Symbol" w:hAnsi="Symbol" w:hint="default"/>
        <w:color w:val="333399"/>
      </w:rPr>
    </w:lvl>
    <w:lvl w:ilvl="4" w:tplc="0C0A0019" w:tentative="1">
      <w:start w:val="1"/>
      <w:numFmt w:val="bullet"/>
      <w:lvlText w:val="o"/>
      <w:lvlJc w:val="left"/>
      <w:pPr>
        <w:tabs>
          <w:tab w:val="num" w:pos="3600"/>
        </w:tabs>
        <w:ind w:left="3600" w:hanging="360"/>
      </w:pPr>
      <w:rPr>
        <w:rFonts w:ascii="Courier New" w:hAnsi="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4F6688"/>
    <w:multiLevelType w:val="multilevel"/>
    <w:tmpl w:val="E88CD20E"/>
    <w:styleLink w:val="EstiloConvietasAil1"/>
    <w:lvl w:ilvl="0">
      <w:start w:val="1"/>
      <w:numFmt w:val="bullet"/>
      <w:lvlText w:val=""/>
      <w:lvlJc w:val="left"/>
      <w:pPr>
        <w:tabs>
          <w:tab w:val="num" w:pos="1288"/>
        </w:tabs>
        <w:ind w:left="1288" w:hanging="360"/>
      </w:pPr>
      <w:rPr>
        <w:rFonts w:ascii="Symbol" w:hAnsi="Symbol"/>
        <w:color w:val="auto"/>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9F15C81"/>
    <w:multiLevelType w:val="hybridMultilevel"/>
    <w:tmpl w:val="F418EBF0"/>
    <w:lvl w:ilvl="0" w:tplc="2C841F1C">
      <w:start w:val="1"/>
      <w:numFmt w:val="bullet"/>
      <w:pStyle w:val="Vieta3"/>
      <w:lvlText w:val=""/>
      <w:lvlJc w:val="left"/>
      <w:pPr>
        <w:ind w:left="2484" w:hanging="360"/>
      </w:pPr>
      <w:rPr>
        <w:rFonts w:ascii="Symbol" w:hAnsi="Symbol" w:hint="default"/>
        <w:color w:val="00356A"/>
      </w:rPr>
    </w:lvl>
    <w:lvl w:ilvl="1" w:tplc="0C0A0003" w:tentative="1">
      <w:start w:val="1"/>
      <w:numFmt w:val="bullet"/>
      <w:lvlText w:val="o"/>
      <w:lvlJc w:val="left"/>
      <w:pPr>
        <w:ind w:left="2868" w:hanging="360"/>
      </w:pPr>
      <w:rPr>
        <w:rFonts w:ascii="Courier New" w:hAnsi="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31" w15:restartNumberingAfterBreak="0">
    <w:nsid w:val="4AB37643"/>
    <w:multiLevelType w:val="hybridMultilevel"/>
    <w:tmpl w:val="FA981A96"/>
    <w:lvl w:ilvl="0" w:tplc="7F349534">
      <w:start w:val="1"/>
      <w:numFmt w:val="decimal"/>
      <w:pStyle w:val="RequisitoFuncional"/>
      <w:lvlText w:val="EXP %1."/>
      <w:lvlJc w:val="left"/>
      <w:pPr>
        <w:tabs>
          <w:tab w:val="num" w:pos="720"/>
        </w:tabs>
        <w:ind w:left="1628" w:hanging="908"/>
      </w:pPr>
      <w:rPr>
        <w:rFonts w:cs="Times New Roman" w:hint="default"/>
        <w:b w:val="0"/>
        <w:i w:val="0"/>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275CB0"/>
    <w:multiLevelType w:val="hybridMultilevel"/>
    <w:tmpl w:val="892A8A4C"/>
    <w:lvl w:ilvl="0" w:tplc="5A9EDCD0">
      <w:start w:val="1"/>
      <w:numFmt w:val="bullet"/>
      <w:pStyle w:val="Lista"/>
      <w:lvlText w:val=""/>
      <w:lvlJc w:val="left"/>
      <w:pPr>
        <w:tabs>
          <w:tab w:val="num" w:pos="360"/>
        </w:tabs>
        <w:ind w:left="360" w:hanging="360"/>
      </w:pPr>
      <w:rPr>
        <w:rFonts w:ascii="Symbol" w:hAnsi="Symbol" w:hint="default"/>
      </w:rPr>
    </w:lvl>
    <w:lvl w:ilvl="1" w:tplc="988A929E">
      <w:numFmt w:val="decimal"/>
      <w:lvlText w:val=""/>
      <w:lvlJc w:val="left"/>
    </w:lvl>
    <w:lvl w:ilvl="2" w:tplc="44AA9556">
      <w:numFmt w:val="decimal"/>
      <w:lvlText w:val=""/>
      <w:lvlJc w:val="left"/>
    </w:lvl>
    <w:lvl w:ilvl="3" w:tplc="9604C62A">
      <w:numFmt w:val="decimal"/>
      <w:lvlText w:val=""/>
      <w:lvlJc w:val="left"/>
    </w:lvl>
    <w:lvl w:ilvl="4" w:tplc="DE40F5F6">
      <w:numFmt w:val="decimal"/>
      <w:lvlText w:val=""/>
      <w:lvlJc w:val="left"/>
    </w:lvl>
    <w:lvl w:ilvl="5" w:tplc="62E2F3F8">
      <w:numFmt w:val="decimal"/>
      <w:lvlText w:val=""/>
      <w:lvlJc w:val="left"/>
    </w:lvl>
    <w:lvl w:ilvl="6" w:tplc="F246ECFA">
      <w:numFmt w:val="decimal"/>
      <w:lvlText w:val=""/>
      <w:lvlJc w:val="left"/>
    </w:lvl>
    <w:lvl w:ilvl="7" w:tplc="F9920F8A">
      <w:numFmt w:val="decimal"/>
      <w:lvlText w:val=""/>
      <w:lvlJc w:val="left"/>
    </w:lvl>
    <w:lvl w:ilvl="8" w:tplc="7264C1C8">
      <w:numFmt w:val="decimal"/>
      <w:lvlText w:val=""/>
      <w:lvlJc w:val="left"/>
    </w:lvl>
  </w:abstractNum>
  <w:abstractNum w:abstractNumId="33" w15:restartNumberingAfterBreak="0">
    <w:nsid w:val="50273EE6"/>
    <w:multiLevelType w:val="hybridMultilevel"/>
    <w:tmpl w:val="814CC7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0B906E7"/>
    <w:multiLevelType w:val="hybridMultilevel"/>
    <w:tmpl w:val="0518B480"/>
    <w:lvl w:ilvl="0" w:tplc="FFFFFFFF">
      <w:start w:val="1"/>
      <w:numFmt w:val="bullet"/>
      <w:pStyle w:val="CCSVieta1"/>
      <w:lvlText w:val="o"/>
      <w:lvlJc w:val="left"/>
      <w:pPr>
        <w:tabs>
          <w:tab w:val="num" w:pos="720"/>
        </w:tabs>
        <w:ind w:left="720" w:hanging="360"/>
      </w:pPr>
      <w:rPr>
        <w:rFonts w:ascii="Courier New" w:hAnsi="Courier New"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BF7BF0"/>
    <w:multiLevelType w:val="hybridMultilevel"/>
    <w:tmpl w:val="4FF27D78"/>
    <w:styleLink w:val="VIETASTSOL"/>
    <w:lvl w:ilvl="0" w:tplc="606A334A">
      <w:start w:val="1"/>
      <w:numFmt w:val="bullet"/>
      <w:lvlText w:val=""/>
      <w:lvlJc w:val="left"/>
      <w:pPr>
        <w:tabs>
          <w:tab w:val="num" w:pos="360"/>
        </w:tabs>
        <w:ind w:left="360" w:hanging="360"/>
      </w:pPr>
      <w:rPr>
        <w:rFonts w:ascii="Symbol" w:hAnsi="Symbol"/>
        <w:color w:val="333399"/>
        <w:sz w:val="22"/>
      </w:rPr>
    </w:lvl>
    <w:lvl w:ilvl="1" w:tplc="147672BC">
      <w:start w:val="1"/>
      <w:numFmt w:val="bullet"/>
      <w:lvlText w:val="o"/>
      <w:lvlJc w:val="left"/>
      <w:pPr>
        <w:tabs>
          <w:tab w:val="num" w:pos="1068"/>
        </w:tabs>
        <w:ind w:left="1068" w:hanging="360"/>
      </w:pPr>
      <w:rPr>
        <w:rFonts w:ascii="Courier New" w:hAnsi="Courier New" w:hint="default"/>
      </w:rPr>
    </w:lvl>
    <w:lvl w:ilvl="2" w:tplc="0144C99E">
      <w:start w:val="1"/>
      <w:numFmt w:val="bullet"/>
      <w:lvlText w:val=""/>
      <w:lvlJc w:val="left"/>
      <w:pPr>
        <w:tabs>
          <w:tab w:val="num" w:pos="1788"/>
        </w:tabs>
        <w:ind w:left="1788" w:hanging="360"/>
      </w:pPr>
      <w:rPr>
        <w:rFonts w:ascii="Wingdings" w:hAnsi="Wingdings" w:hint="default"/>
      </w:rPr>
    </w:lvl>
    <w:lvl w:ilvl="3" w:tplc="25A0BBDE">
      <w:start w:val="1"/>
      <w:numFmt w:val="bullet"/>
      <w:lvlText w:val=""/>
      <w:lvlJc w:val="left"/>
      <w:pPr>
        <w:tabs>
          <w:tab w:val="num" w:pos="2508"/>
        </w:tabs>
        <w:ind w:left="2508" w:hanging="360"/>
      </w:pPr>
      <w:rPr>
        <w:rFonts w:ascii="Symbol" w:hAnsi="Symbol" w:hint="default"/>
      </w:rPr>
    </w:lvl>
    <w:lvl w:ilvl="4" w:tplc="A2F8B19C">
      <w:start w:val="1"/>
      <w:numFmt w:val="bullet"/>
      <w:lvlText w:val="o"/>
      <w:lvlJc w:val="left"/>
      <w:pPr>
        <w:tabs>
          <w:tab w:val="num" w:pos="3228"/>
        </w:tabs>
        <w:ind w:left="3228" w:hanging="360"/>
      </w:pPr>
      <w:rPr>
        <w:rFonts w:ascii="Courier New" w:hAnsi="Courier New" w:hint="default"/>
      </w:rPr>
    </w:lvl>
    <w:lvl w:ilvl="5" w:tplc="1C4E1C3C">
      <w:start w:val="1"/>
      <w:numFmt w:val="bullet"/>
      <w:lvlText w:val=""/>
      <w:lvlJc w:val="left"/>
      <w:pPr>
        <w:tabs>
          <w:tab w:val="num" w:pos="3948"/>
        </w:tabs>
        <w:ind w:left="3948" w:hanging="360"/>
      </w:pPr>
      <w:rPr>
        <w:rFonts w:ascii="Wingdings" w:hAnsi="Wingdings" w:hint="default"/>
      </w:rPr>
    </w:lvl>
    <w:lvl w:ilvl="6" w:tplc="A05C76F2">
      <w:start w:val="1"/>
      <w:numFmt w:val="bullet"/>
      <w:lvlText w:val=""/>
      <w:lvlJc w:val="left"/>
      <w:pPr>
        <w:tabs>
          <w:tab w:val="num" w:pos="4668"/>
        </w:tabs>
        <w:ind w:left="4668" w:hanging="360"/>
      </w:pPr>
      <w:rPr>
        <w:rFonts w:ascii="Symbol" w:hAnsi="Symbol" w:hint="default"/>
      </w:rPr>
    </w:lvl>
    <w:lvl w:ilvl="7" w:tplc="A192EFDA">
      <w:start w:val="1"/>
      <w:numFmt w:val="bullet"/>
      <w:lvlText w:val="o"/>
      <w:lvlJc w:val="left"/>
      <w:pPr>
        <w:tabs>
          <w:tab w:val="num" w:pos="5388"/>
        </w:tabs>
        <w:ind w:left="5388" w:hanging="360"/>
      </w:pPr>
      <w:rPr>
        <w:rFonts w:ascii="Courier New" w:hAnsi="Courier New" w:hint="default"/>
      </w:rPr>
    </w:lvl>
    <w:lvl w:ilvl="8" w:tplc="2B801E3E">
      <w:start w:val="1"/>
      <w:numFmt w:val="bullet"/>
      <w:lvlText w:val=""/>
      <w:lvlJc w:val="left"/>
      <w:pPr>
        <w:tabs>
          <w:tab w:val="num" w:pos="6108"/>
        </w:tabs>
        <w:ind w:left="6108" w:hanging="360"/>
      </w:pPr>
      <w:rPr>
        <w:rFonts w:ascii="Wingdings" w:hAnsi="Wingdings" w:hint="default"/>
      </w:rPr>
    </w:lvl>
  </w:abstractNum>
  <w:abstractNum w:abstractNumId="36" w15:restartNumberingAfterBreak="0">
    <w:nsid w:val="56C63A6C"/>
    <w:multiLevelType w:val="hybridMultilevel"/>
    <w:tmpl w:val="E856A9F0"/>
    <w:lvl w:ilvl="0" w:tplc="11CABE44">
      <w:numFmt w:val="bullet"/>
      <w:lvlText w:val="-"/>
      <w:lvlJc w:val="left"/>
      <w:pPr>
        <w:ind w:left="36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74A6FB0"/>
    <w:multiLevelType w:val="hybridMultilevel"/>
    <w:tmpl w:val="16424C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AFD70C4"/>
    <w:multiLevelType w:val="hybridMultilevel"/>
    <w:tmpl w:val="38C68E1A"/>
    <w:lvl w:ilvl="0" w:tplc="0C0A0001">
      <w:start w:val="1"/>
      <w:numFmt w:val="decimal"/>
      <w:pStyle w:val="Topo3"/>
      <w:lvlText w:val="%1."/>
      <w:lvlJc w:val="left"/>
      <w:pPr>
        <w:tabs>
          <w:tab w:val="num" w:pos="360"/>
        </w:tabs>
        <w:ind w:left="357" w:hanging="357"/>
      </w:pPr>
      <w:rPr>
        <w:rFonts w:cs="Times New Roman" w:hint="default"/>
        <w:color w:val="auto"/>
      </w:rPr>
    </w:lvl>
    <w:lvl w:ilvl="1" w:tplc="0C0A0003">
      <w:start w:val="1"/>
      <w:numFmt w:val="lowerLetter"/>
      <w:lvlText w:val="%2."/>
      <w:lvlJc w:val="left"/>
      <w:pPr>
        <w:tabs>
          <w:tab w:val="num" w:pos="1440"/>
        </w:tabs>
        <w:ind w:left="1440" w:hanging="360"/>
      </w:pPr>
      <w:rPr>
        <w:rFonts w:cs="Times New Roman"/>
      </w:rPr>
    </w:lvl>
    <w:lvl w:ilvl="2" w:tplc="0C0A0005" w:tentative="1">
      <w:start w:val="1"/>
      <w:numFmt w:val="lowerRoman"/>
      <w:lvlText w:val="%3."/>
      <w:lvlJc w:val="right"/>
      <w:pPr>
        <w:tabs>
          <w:tab w:val="num" w:pos="2160"/>
        </w:tabs>
        <w:ind w:left="2160" w:hanging="180"/>
      </w:pPr>
      <w:rPr>
        <w:rFonts w:cs="Times New Roman"/>
      </w:rPr>
    </w:lvl>
    <w:lvl w:ilvl="3" w:tplc="0C0A0001" w:tentative="1">
      <w:start w:val="1"/>
      <w:numFmt w:val="decimal"/>
      <w:lvlText w:val="%4."/>
      <w:lvlJc w:val="left"/>
      <w:pPr>
        <w:tabs>
          <w:tab w:val="num" w:pos="2880"/>
        </w:tabs>
        <w:ind w:left="2880" w:hanging="360"/>
      </w:pPr>
      <w:rPr>
        <w:rFonts w:cs="Times New Roman"/>
      </w:rPr>
    </w:lvl>
    <w:lvl w:ilvl="4" w:tplc="0C0A0003" w:tentative="1">
      <w:start w:val="1"/>
      <w:numFmt w:val="lowerLetter"/>
      <w:lvlText w:val="%5."/>
      <w:lvlJc w:val="left"/>
      <w:pPr>
        <w:tabs>
          <w:tab w:val="num" w:pos="3600"/>
        </w:tabs>
        <w:ind w:left="3600" w:hanging="360"/>
      </w:pPr>
      <w:rPr>
        <w:rFonts w:cs="Times New Roman"/>
      </w:rPr>
    </w:lvl>
    <w:lvl w:ilvl="5" w:tplc="0C0A0005" w:tentative="1">
      <w:start w:val="1"/>
      <w:numFmt w:val="lowerRoman"/>
      <w:lvlText w:val="%6."/>
      <w:lvlJc w:val="right"/>
      <w:pPr>
        <w:tabs>
          <w:tab w:val="num" w:pos="4320"/>
        </w:tabs>
        <w:ind w:left="4320" w:hanging="180"/>
      </w:pPr>
      <w:rPr>
        <w:rFonts w:cs="Times New Roman"/>
      </w:rPr>
    </w:lvl>
    <w:lvl w:ilvl="6" w:tplc="0C0A0001" w:tentative="1">
      <w:start w:val="1"/>
      <w:numFmt w:val="decimal"/>
      <w:lvlText w:val="%7."/>
      <w:lvlJc w:val="left"/>
      <w:pPr>
        <w:tabs>
          <w:tab w:val="num" w:pos="5040"/>
        </w:tabs>
        <w:ind w:left="5040" w:hanging="360"/>
      </w:pPr>
      <w:rPr>
        <w:rFonts w:cs="Times New Roman"/>
      </w:rPr>
    </w:lvl>
    <w:lvl w:ilvl="7" w:tplc="0C0A0003" w:tentative="1">
      <w:start w:val="1"/>
      <w:numFmt w:val="lowerLetter"/>
      <w:lvlText w:val="%8."/>
      <w:lvlJc w:val="left"/>
      <w:pPr>
        <w:tabs>
          <w:tab w:val="num" w:pos="5760"/>
        </w:tabs>
        <w:ind w:left="5760" w:hanging="360"/>
      </w:pPr>
      <w:rPr>
        <w:rFonts w:cs="Times New Roman"/>
      </w:rPr>
    </w:lvl>
    <w:lvl w:ilvl="8" w:tplc="0C0A0005" w:tentative="1">
      <w:start w:val="1"/>
      <w:numFmt w:val="lowerRoman"/>
      <w:lvlText w:val="%9."/>
      <w:lvlJc w:val="right"/>
      <w:pPr>
        <w:tabs>
          <w:tab w:val="num" w:pos="6480"/>
        </w:tabs>
        <w:ind w:left="6480" w:hanging="180"/>
      </w:pPr>
      <w:rPr>
        <w:rFonts w:cs="Times New Roman"/>
      </w:rPr>
    </w:lvl>
  </w:abstractNum>
  <w:abstractNum w:abstractNumId="39" w15:restartNumberingAfterBreak="0">
    <w:nsid w:val="5F5933D9"/>
    <w:multiLevelType w:val="multilevel"/>
    <w:tmpl w:val="82DA7F74"/>
    <w:lvl w:ilvl="0">
      <w:numFmt w:val="none"/>
      <w:pStyle w:val="Hueca"/>
      <w:lvlText w:val=""/>
      <w:lvlJc w:val="left"/>
      <w:pPr>
        <w:tabs>
          <w:tab w:val="num" w:pos="360"/>
        </w:tabs>
      </w:pPr>
      <w:rPr>
        <w:rFonts w:cs="Times New Roman"/>
      </w:rPr>
    </w:lvl>
    <w:lvl w:ilvl="1">
      <w:start w:val="1"/>
      <w:numFmt w:val="bullet"/>
      <w:pStyle w:val="Hueca1"/>
      <w:lvlText w:val="o"/>
      <w:lvlJc w:val="left"/>
      <w:pPr>
        <w:tabs>
          <w:tab w:val="num" w:pos="1644"/>
        </w:tabs>
        <w:ind w:left="1644" w:hanging="397"/>
      </w:pPr>
      <w:rPr>
        <w:rFonts w:ascii="Times New Roman" w:hAnsi="Times New Roman"/>
        <w:color w:val="auto"/>
      </w:rPr>
    </w:lvl>
    <w:lvl w:ilvl="2">
      <w:start w:val="1"/>
      <w:numFmt w:val="bullet"/>
      <w:pStyle w:val="Hueca2"/>
      <w:lvlText w:val="o"/>
      <w:lvlJc w:val="left"/>
      <w:pPr>
        <w:tabs>
          <w:tab w:val="num" w:pos="2041"/>
        </w:tabs>
        <w:ind w:left="2041" w:hanging="397"/>
      </w:pPr>
      <w:rPr>
        <w:rFonts w:ascii="Times New Roman" w:hAnsi="Times New Roman"/>
        <w:color w:val="auto"/>
      </w:rPr>
    </w:lvl>
    <w:lvl w:ilvl="3">
      <w:start w:val="1"/>
      <w:numFmt w:val="bullet"/>
      <w:pStyle w:val="Hueca3"/>
      <w:lvlText w:val="o"/>
      <w:lvlJc w:val="left"/>
      <w:pPr>
        <w:tabs>
          <w:tab w:val="num" w:pos="2438"/>
        </w:tabs>
        <w:ind w:left="2438" w:hanging="397"/>
      </w:pPr>
      <w:rPr>
        <w:rFonts w:ascii="Times New Roman" w:hAnsi="Times New Roman"/>
        <w:color w:val="auto"/>
      </w:rPr>
    </w:lvl>
    <w:lvl w:ilvl="4">
      <w:start w:val="1"/>
      <w:numFmt w:val="bullet"/>
      <w:pStyle w:val="Hueca4"/>
      <w:lvlText w:val="o"/>
      <w:lvlJc w:val="left"/>
      <w:pPr>
        <w:tabs>
          <w:tab w:val="num" w:pos="2835"/>
        </w:tabs>
        <w:ind w:left="2835" w:hanging="397"/>
      </w:pPr>
      <w:rPr>
        <w:rFonts w:ascii="Times New Roman" w:hAnsi="Times New Roman"/>
        <w:color w:val="auto"/>
      </w:rPr>
    </w:lvl>
    <w:lvl w:ilvl="5">
      <w:start w:val="1"/>
      <w:numFmt w:val="bullet"/>
      <w:pStyle w:val="Hueca5"/>
      <w:lvlText w:val="o"/>
      <w:lvlJc w:val="left"/>
      <w:pPr>
        <w:tabs>
          <w:tab w:val="num" w:pos="3231"/>
        </w:tabs>
        <w:ind w:left="3231" w:hanging="396"/>
      </w:pPr>
      <w:rPr>
        <w:rFonts w:ascii="Times New Roman" w:hAnsi="Times New Roman"/>
        <w:color w:val="auto"/>
      </w:rPr>
    </w:lvl>
    <w:lvl w:ilvl="6">
      <w:start w:val="1"/>
      <w:numFmt w:val="bullet"/>
      <w:pStyle w:val="Hueca6"/>
      <w:lvlText w:val="o"/>
      <w:lvlJc w:val="left"/>
      <w:pPr>
        <w:tabs>
          <w:tab w:val="num" w:pos="3628"/>
        </w:tabs>
        <w:ind w:left="3628" w:hanging="397"/>
      </w:pPr>
      <w:rPr>
        <w:rFonts w:ascii="Times New Roman" w:hAnsi="Times New Roman"/>
        <w:color w:val="auto"/>
      </w:rPr>
    </w:lvl>
    <w:lvl w:ilvl="7">
      <w:start w:val="1"/>
      <w:numFmt w:val="bullet"/>
      <w:pStyle w:val="Hueca7"/>
      <w:lvlText w:val="o"/>
      <w:lvlJc w:val="left"/>
      <w:pPr>
        <w:tabs>
          <w:tab w:val="num" w:pos="4025"/>
        </w:tabs>
        <w:ind w:left="4025" w:hanging="397"/>
      </w:pPr>
      <w:rPr>
        <w:rFonts w:ascii="Times New Roman" w:hAnsi="Times New Roman"/>
        <w:color w:val="auto"/>
      </w:rPr>
    </w:lvl>
    <w:lvl w:ilvl="8">
      <w:start w:val="1"/>
      <w:numFmt w:val="bullet"/>
      <w:pStyle w:val="Hueca8"/>
      <w:lvlText w:val="o"/>
      <w:lvlJc w:val="left"/>
      <w:pPr>
        <w:tabs>
          <w:tab w:val="num" w:pos="4422"/>
        </w:tabs>
        <w:ind w:left="4422" w:hanging="397"/>
      </w:pPr>
      <w:rPr>
        <w:rFonts w:ascii="Times New Roman" w:hAnsi="Times New Roman"/>
        <w:color w:val="auto"/>
      </w:rPr>
    </w:lvl>
  </w:abstractNum>
  <w:abstractNum w:abstractNumId="40" w15:restartNumberingAfterBreak="0">
    <w:nsid w:val="60F97EFA"/>
    <w:multiLevelType w:val="hybridMultilevel"/>
    <w:tmpl w:val="F01AAA3A"/>
    <w:lvl w:ilvl="0" w:tplc="7A325B4E">
      <w:start w:val="1"/>
      <w:numFmt w:val="decimal"/>
      <w:pStyle w:val="Estilo1"/>
      <w:lvlText w:val="%1"/>
      <w:lvlJc w:val="left"/>
      <w:pPr>
        <w:tabs>
          <w:tab w:val="num" w:pos="432"/>
        </w:tabs>
        <w:ind w:left="432" w:hanging="432"/>
      </w:pPr>
      <w:rPr>
        <w:rFonts w:cs="Times New Roman" w:hint="default"/>
      </w:rPr>
    </w:lvl>
    <w:lvl w:ilvl="1" w:tplc="58262780">
      <w:start w:val="1"/>
      <w:numFmt w:val="decimal"/>
      <w:lvlText w:val="%1.%2"/>
      <w:lvlJc w:val="left"/>
      <w:pPr>
        <w:tabs>
          <w:tab w:val="num" w:pos="576"/>
        </w:tabs>
        <w:ind w:left="576" w:hanging="576"/>
      </w:pPr>
      <w:rPr>
        <w:rFonts w:cs="Times New Roman" w:hint="default"/>
      </w:rPr>
    </w:lvl>
    <w:lvl w:ilvl="2" w:tplc="C37E48F8">
      <w:start w:val="1"/>
      <w:numFmt w:val="decimal"/>
      <w:lvlText w:val="%1.%2.%3"/>
      <w:lvlJc w:val="left"/>
      <w:pPr>
        <w:tabs>
          <w:tab w:val="num" w:pos="720"/>
        </w:tabs>
        <w:ind w:left="720" w:hanging="720"/>
      </w:pPr>
      <w:rPr>
        <w:rFonts w:cs="Times New Roman" w:hint="default"/>
      </w:rPr>
    </w:lvl>
    <w:lvl w:ilvl="3" w:tplc="CD40B052">
      <w:start w:val="1"/>
      <w:numFmt w:val="decimal"/>
      <w:lvlText w:val="%1.%2.%3.%4"/>
      <w:lvlJc w:val="left"/>
      <w:pPr>
        <w:tabs>
          <w:tab w:val="num" w:pos="864"/>
        </w:tabs>
        <w:ind w:left="864" w:hanging="864"/>
      </w:pPr>
      <w:rPr>
        <w:rFonts w:cs="Times New Roman" w:hint="default"/>
      </w:rPr>
    </w:lvl>
    <w:lvl w:ilvl="4" w:tplc="D2301184">
      <w:start w:val="1"/>
      <w:numFmt w:val="decimal"/>
      <w:lvlText w:val="%1.%2.%3.%4.%5"/>
      <w:lvlJc w:val="left"/>
      <w:pPr>
        <w:tabs>
          <w:tab w:val="num" w:pos="1008"/>
        </w:tabs>
        <w:ind w:left="1008" w:hanging="1008"/>
      </w:pPr>
      <w:rPr>
        <w:rFonts w:cs="Times New Roman" w:hint="default"/>
      </w:rPr>
    </w:lvl>
    <w:lvl w:ilvl="5" w:tplc="6CB2813E">
      <w:start w:val="1"/>
      <w:numFmt w:val="decimal"/>
      <w:lvlText w:val="%1.%2.%3.%4.%5.%6"/>
      <w:lvlJc w:val="left"/>
      <w:pPr>
        <w:tabs>
          <w:tab w:val="num" w:pos="1152"/>
        </w:tabs>
        <w:ind w:left="1152" w:hanging="1152"/>
      </w:pPr>
      <w:rPr>
        <w:rFonts w:cs="Times New Roman" w:hint="default"/>
      </w:rPr>
    </w:lvl>
    <w:lvl w:ilvl="6" w:tplc="BA70E57A">
      <w:start w:val="1"/>
      <w:numFmt w:val="decimal"/>
      <w:lvlText w:val="%1.%2.%3.%4.%5.%6.%7"/>
      <w:lvlJc w:val="left"/>
      <w:pPr>
        <w:tabs>
          <w:tab w:val="num" w:pos="1296"/>
        </w:tabs>
        <w:ind w:left="1296" w:hanging="1296"/>
      </w:pPr>
      <w:rPr>
        <w:rFonts w:cs="Times New Roman" w:hint="default"/>
      </w:rPr>
    </w:lvl>
    <w:lvl w:ilvl="7" w:tplc="0FF6921E">
      <w:start w:val="1"/>
      <w:numFmt w:val="decimal"/>
      <w:lvlText w:val="%1.%2.%3.%4.%5.%6.%7.%8"/>
      <w:lvlJc w:val="left"/>
      <w:pPr>
        <w:tabs>
          <w:tab w:val="num" w:pos="1440"/>
        </w:tabs>
        <w:ind w:left="1440" w:hanging="1440"/>
      </w:pPr>
      <w:rPr>
        <w:rFonts w:cs="Times New Roman" w:hint="default"/>
      </w:rPr>
    </w:lvl>
    <w:lvl w:ilvl="8" w:tplc="26BC6F52">
      <w:start w:val="1"/>
      <w:numFmt w:val="decimal"/>
      <w:lvlText w:val="%1.%2.%3.%4.%5.%6.%7.%8.%9"/>
      <w:lvlJc w:val="left"/>
      <w:pPr>
        <w:tabs>
          <w:tab w:val="num" w:pos="1584"/>
        </w:tabs>
        <w:ind w:left="1584" w:hanging="1584"/>
      </w:pPr>
      <w:rPr>
        <w:rFonts w:cs="Times New Roman" w:hint="default"/>
      </w:rPr>
    </w:lvl>
  </w:abstractNum>
  <w:abstractNum w:abstractNumId="41" w15:restartNumberingAfterBreak="0">
    <w:nsid w:val="680E2F0B"/>
    <w:multiLevelType w:val="hybridMultilevel"/>
    <w:tmpl w:val="E81E6C5E"/>
    <w:lvl w:ilvl="0" w:tplc="9806ABA6">
      <w:start w:val="1"/>
      <w:numFmt w:val="bullet"/>
      <w:pStyle w:val="Nivel1"/>
      <w:lvlText w:val=""/>
      <w:lvlJc w:val="left"/>
      <w:pPr>
        <w:tabs>
          <w:tab w:val="num" w:pos="569"/>
        </w:tabs>
        <w:ind w:left="624" w:hanging="306"/>
      </w:pPr>
      <w:rPr>
        <w:rFonts w:ascii="Wingdings" w:hAnsi="Wingdings" w:hint="default"/>
        <w:color w:val="646ABC"/>
        <w:sz w:val="18"/>
      </w:rPr>
    </w:lvl>
    <w:lvl w:ilvl="1" w:tplc="70E81178">
      <w:start w:val="1"/>
      <w:numFmt w:val="bullet"/>
      <w:lvlText w:val=""/>
      <w:lvlJc w:val="left"/>
      <w:pPr>
        <w:tabs>
          <w:tab w:val="num" w:pos="1016"/>
        </w:tabs>
        <w:ind w:left="1356" w:hanging="454"/>
      </w:pPr>
      <w:rPr>
        <w:rFonts w:ascii="Wingdings" w:hAnsi="Wingdings" w:hint="default"/>
        <w:color w:val="99CCFF"/>
        <w:sz w:val="18"/>
      </w:rPr>
    </w:lvl>
    <w:lvl w:ilvl="2" w:tplc="67685FD2">
      <w:start w:val="1"/>
      <w:numFmt w:val="bullet"/>
      <w:lvlText w:val=""/>
      <w:lvlJc w:val="left"/>
      <w:pPr>
        <w:tabs>
          <w:tab w:val="num" w:pos="1696"/>
        </w:tabs>
        <w:ind w:left="2150" w:hanging="567"/>
      </w:pPr>
      <w:rPr>
        <w:rFonts w:ascii="Wingdings" w:hAnsi="Wingdings" w:hint="default"/>
        <w:color w:val="CCCCFF"/>
      </w:rPr>
    </w:lvl>
    <w:lvl w:ilvl="3" w:tplc="7AD009A4">
      <w:start w:val="1"/>
      <w:numFmt w:val="bullet"/>
      <w:lvlText w:val=""/>
      <w:lvlJc w:val="left"/>
      <w:pPr>
        <w:tabs>
          <w:tab w:val="num" w:pos="2552"/>
        </w:tabs>
        <w:ind w:left="2892" w:hanging="624"/>
      </w:pPr>
      <w:rPr>
        <w:rFonts w:ascii="Wingdings" w:hAnsi="Wingdings" w:hint="default"/>
        <w:color w:val="C0C0C0"/>
      </w:rPr>
    </w:lvl>
    <w:lvl w:ilvl="4" w:tplc="23C23424">
      <w:start w:val="1"/>
      <w:numFmt w:val="bullet"/>
      <w:lvlText w:val="o"/>
      <w:lvlJc w:val="left"/>
      <w:pPr>
        <w:tabs>
          <w:tab w:val="num" w:pos="3776"/>
        </w:tabs>
        <w:ind w:left="3776" w:hanging="360"/>
      </w:pPr>
      <w:rPr>
        <w:rFonts w:ascii="Courier New" w:hAnsi="Courier New" w:hint="default"/>
      </w:rPr>
    </w:lvl>
    <w:lvl w:ilvl="5" w:tplc="C7ACAFF6">
      <w:start w:val="1"/>
      <w:numFmt w:val="bullet"/>
      <w:lvlText w:val=""/>
      <w:lvlJc w:val="left"/>
      <w:pPr>
        <w:tabs>
          <w:tab w:val="num" w:pos="4496"/>
        </w:tabs>
        <w:ind w:left="4496" w:hanging="360"/>
      </w:pPr>
      <w:rPr>
        <w:rFonts w:ascii="Wingdings" w:hAnsi="Wingdings" w:hint="default"/>
      </w:rPr>
    </w:lvl>
    <w:lvl w:ilvl="6" w:tplc="E054AA56">
      <w:start w:val="1"/>
      <w:numFmt w:val="bullet"/>
      <w:lvlText w:val=""/>
      <w:lvlJc w:val="left"/>
      <w:pPr>
        <w:tabs>
          <w:tab w:val="num" w:pos="5216"/>
        </w:tabs>
        <w:ind w:left="5216" w:hanging="360"/>
      </w:pPr>
      <w:rPr>
        <w:rFonts w:ascii="Symbol" w:hAnsi="Symbol" w:hint="default"/>
      </w:rPr>
    </w:lvl>
    <w:lvl w:ilvl="7" w:tplc="19BE06AE">
      <w:start w:val="1"/>
      <w:numFmt w:val="bullet"/>
      <w:lvlText w:val="o"/>
      <w:lvlJc w:val="left"/>
      <w:pPr>
        <w:tabs>
          <w:tab w:val="num" w:pos="5936"/>
        </w:tabs>
        <w:ind w:left="5936" w:hanging="360"/>
      </w:pPr>
      <w:rPr>
        <w:rFonts w:ascii="Courier New" w:hAnsi="Courier New" w:hint="default"/>
      </w:rPr>
    </w:lvl>
    <w:lvl w:ilvl="8" w:tplc="7E4C9F1E">
      <w:start w:val="1"/>
      <w:numFmt w:val="bullet"/>
      <w:lvlText w:val=""/>
      <w:lvlJc w:val="left"/>
      <w:pPr>
        <w:tabs>
          <w:tab w:val="num" w:pos="6656"/>
        </w:tabs>
        <w:ind w:left="6656" w:hanging="360"/>
      </w:pPr>
      <w:rPr>
        <w:rFonts w:ascii="Wingdings" w:hAnsi="Wingdings" w:hint="default"/>
      </w:rPr>
    </w:lvl>
  </w:abstractNum>
  <w:abstractNum w:abstractNumId="42" w15:restartNumberingAfterBreak="0">
    <w:nsid w:val="69D90362"/>
    <w:multiLevelType w:val="hybridMultilevel"/>
    <w:tmpl w:val="D0FE41EE"/>
    <w:lvl w:ilvl="0" w:tplc="0C0A0001">
      <w:start w:val="1"/>
      <w:numFmt w:val="bullet"/>
      <w:pStyle w:val="vieta1"/>
      <w:lvlText w:val=""/>
      <w:lvlJc w:val="left"/>
      <w:pPr>
        <w:ind w:left="1068" w:hanging="360"/>
      </w:pPr>
      <w:rPr>
        <w:rFonts w:ascii="Symbol" w:hAnsi="Symbol" w:hint="default"/>
        <w:color w:val="000000"/>
      </w:rPr>
    </w:lvl>
    <w:lvl w:ilvl="1" w:tplc="0C0A0003">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43" w15:restartNumberingAfterBreak="0">
    <w:nsid w:val="6A31367E"/>
    <w:multiLevelType w:val="hybridMultilevel"/>
    <w:tmpl w:val="2EE0AC2A"/>
    <w:styleLink w:val="EstiloEsquemanumerado"/>
    <w:lvl w:ilvl="0" w:tplc="6C3C95FE">
      <w:start w:val="1"/>
      <w:numFmt w:val="decimal"/>
      <w:lvlText w:val="%1."/>
      <w:lvlJc w:val="left"/>
      <w:pPr>
        <w:tabs>
          <w:tab w:val="num" w:pos="360"/>
        </w:tabs>
        <w:ind w:left="360" w:hanging="360"/>
      </w:pPr>
      <w:rPr>
        <w:rFonts w:cs="Times New Roman" w:hint="default"/>
        <w:b/>
      </w:rPr>
    </w:lvl>
    <w:lvl w:ilvl="1" w:tplc="B77A6194">
      <w:start w:val="1"/>
      <w:numFmt w:val="decimal"/>
      <w:lvlText w:val="%1.%2."/>
      <w:lvlJc w:val="left"/>
      <w:pPr>
        <w:tabs>
          <w:tab w:val="num" w:pos="792"/>
        </w:tabs>
        <w:ind w:left="792" w:hanging="432"/>
      </w:pPr>
      <w:rPr>
        <w:rFonts w:cs="Times New Roman"/>
        <w:sz w:val="24"/>
        <w:szCs w:val="24"/>
      </w:rPr>
    </w:lvl>
    <w:lvl w:ilvl="2" w:tplc="DB889F38">
      <w:start w:val="1"/>
      <w:numFmt w:val="decimal"/>
      <w:lvlText w:val="%1.%2.%3."/>
      <w:lvlJc w:val="left"/>
      <w:pPr>
        <w:tabs>
          <w:tab w:val="num" w:pos="1440"/>
        </w:tabs>
        <w:ind w:left="1224" w:hanging="504"/>
      </w:pPr>
      <w:rPr>
        <w:rFonts w:cs="Times New Roman" w:hint="default"/>
      </w:rPr>
    </w:lvl>
    <w:lvl w:ilvl="3" w:tplc="BF244FA2">
      <w:start w:val="1"/>
      <w:numFmt w:val="decimal"/>
      <w:lvlText w:val="%1.%2.%3.%4."/>
      <w:lvlJc w:val="left"/>
      <w:pPr>
        <w:tabs>
          <w:tab w:val="num" w:pos="1800"/>
        </w:tabs>
        <w:ind w:left="1728" w:hanging="648"/>
      </w:pPr>
      <w:rPr>
        <w:rFonts w:cs="Times New Roman" w:hint="default"/>
      </w:rPr>
    </w:lvl>
    <w:lvl w:ilvl="4" w:tplc="6658D6CE">
      <w:start w:val="1"/>
      <w:numFmt w:val="decimal"/>
      <w:lvlText w:val="%1.%2.%3.%4.%5."/>
      <w:lvlJc w:val="left"/>
      <w:pPr>
        <w:tabs>
          <w:tab w:val="num" w:pos="2520"/>
        </w:tabs>
        <w:ind w:left="2232" w:hanging="792"/>
      </w:pPr>
      <w:rPr>
        <w:rFonts w:cs="Times New Roman" w:hint="default"/>
      </w:rPr>
    </w:lvl>
    <w:lvl w:ilvl="5" w:tplc="33C6C39A">
      <w:start w:val="1"/>
      <w:numFmt w:val="decimal"/>
      <w:lvlText w:val="%1.%2.%3.%4.%5.%6."/>
      <w:lvlJc w:val="left"/>
      <w:pPr>
        <w:tabs>
          <w:tab w:val="num" w:pos="2880"/>
        </w:tabs>
        <w:ind w:left="2736" w:hanging="936"/>
      </w:pPr>
      <w:rPr>
        <w:rFonts w:cs="Times New Roman" w:hint="default"/>
      </w:rPr>
    </w:lvl>
    <w:lvl w:ilvl="6" w:tplc="634E3652">
      <w:start w:val="1"/>
      <w:numFmt w:val="decimal"/>
      <w:lvlText w:val="%1.%2.%3.%4.%5.%6.%7."/>
      <w:lvlJc w:val="left"/>
      <w:pPr>
        <w:tabs>
          <w:tab w:val="num" w:pos="3600"/>
        </w:tabs>
        <w:ind w:left="3240" w:hanging="1080"/>
      </w:pPr>
      <w:rPr>
        <w:rFonts w:cs="Times New Roman" w:hint="default"/>
      </w:rPr>
    </w:lvl>
    <w:lvl w:ilvl="7" w:tplc="49C6C526">
      <w:start w:val="1"/>
      <w:numFmt w:val="decimal"/>
      <w:lvlText w:val="%1.%2.%3.%4.%5.%6.%7.%8."/>
      <w:lvlJc w:val="left"/>
      <w:pPr>
        <w:tabs>
          <w:tab w:val="num" w:pos="3960"/>
        </w:tabs>
        <w:ind w:left="3744" w:hanging="1224"/>
      </w:pPr>
      <w:rPr>
        <w:rFonts w:cs="Times New Roman" w:hint="default"/>
      </w:rPr>
    </w:lvl>
    <w:lvl w:ilvl="8" w:tplc="E8849592">
      <w:start w:val="1"/>
      <w:numFmt w:val="decimal"/>
      <w:lvlText w:val="%1.%2.%3.%4.%5.%6.%7.%8.%9."/>
      <w:lvlJc w:val="left"/>
      <w:pPr>
        <w:tabs>
          <w:tab w:val="num" w:pos="4680"/>
        </w:tabs>
        <w:ind w:left="4320" w:hanging="1440"/>
      </w:pPr>
      <w:rPr>
        <w:rFonts w:cs="Times New Roman" w:hint="default"/>
      </w:rPr>
    </w:lvl>
  </w:abstractNum>
  <w:abstractNum w:abstractNumId="44" w15:restartNumberingAfterBreak="0">
    <w:nsid w:val="6E3540A3"/>
    <w:multiLevelType w:val="hybridMultilevel"/>
    <w:tmpl w:val="3092B0C4"/>
    <w:lvl w:ilvl="0" w:tplc="7BA6F85A">
      <w:start w:val="1"/>
      <w:numFmt w:val="decimal"/>
      <w:pStyle w:val="Titulo1Numerado"/>
      <w:lvlText w:val="%1."/>
      <w:lvlJc w:val="left"/>
      <w:pPr>
        <w:ind w:left="360" w:hanging="360"/>
      </w:pPr>
    </w:lvl>
    <w:lvl w:ilvl="1" w:tplc="3586CEA2">
      <w:start w:val="1"/>
      <w:numFmt w:val="decimal"/>
      <w:pStyle w:val="Titulo2numerado"/>
      <w:lvlText w:val="%1.%2."/>
      <w:lvlJc w:val="left"/>
      <w:pPr>
        <w:ind w:left="792" w:hanging="432"/>
      </w:pPr>
    </w:lvl>
    <w:lvl w:ilvl="2" w:tplc="B5B21AA6">
      <w:start w:val="1"/>
      <w:numFmt w:val="decimal"/>
      <w:pStyle w:val="Titulo3numerado"/>
      <w:lvlText w:val="%1.%2.%3."/>
      <w:lvlJc w:val="left"/>
      <w:pPr>
        <w:ind w:left="1224" w:hanging="504"/>
      </w:pPr>
    </w:lvl>
    <w:lvl w:ilvl="3" w:tplc="986A9FC6">
      <w:start w:val="1"/>
      <w:numFmt w:val="decimal"/>
      <w:pStyle w:val="Titulo4numerado"/>
      <w:lvlText w:val="%1.%2.%3.%4."/>
      <w:lvlJc w:val="left"/>
      <w:pPr>
        <w:ind w:left="1728" w:hanging="648"/>
      </w:pPr>
    </w:lvl>
    <w:lvl w:ilvl="4" w:tplc="FCAE2C0C">
      <w:start w:val="1"/>
      <w:numFmt w:val="decimal"/>
      <w:lvlText w:val="%1.%2.%3.%4.%5."/>
      <w:lvlJc w:val="left"/>
      <w:pPr>
        <w:ind w:left="2232" w:hanging="792"/>
      </w:pPr>
    </w:lvl>
    <w:lvl w:ilvl="5" w:tplc="18F26CE0">
      <w:start w:val="1"/>
      <w:numFmt w:val="decimal"/>
      <w:lvlText w:val="%1.%2.%3.%4.%5.%6."/>
      <w:lvlJc w:val="left"/>
      <w:pPr>
        <w:ind w:left="2736" w:hanging="936"/>
      </w:pPr>
    </w:lvl>
    <w:lvl w:ilvl="6" w:tplc="6FFE04A0">
      <w:start w:val="1"/>
      <w:numFmt w:val="decimal"/>
      <w:lvlText w:val="%1.%2.%3.%4.%5.%6.%7."/>
      <w:lvlJc w:val="left"/>
      <w:pPr>
        <w:ind w:left="3240" w:hanging="1080"/>
      </w:pPr>
    </w:lvl>
    <w:lvl w:ilvl="7" w:tplc="ADD44BA6">
      <w:start w:val="1"/>
      <w:numFmt w:val="decimal"/>
      <w:lvlText w:val="%1.%2.%3.%4.%5.%6.%7.%8."/>
      <w:lvlJc w:val="left"/>
      <w:pPr>
        <w:ind w:left="3744" w:hanging="1224"/>
      </w:pPr>
    </w:lvl>
    <w:lvl w:ilvl="8" w:tplc="7610A912">
      <w:start w:val="1"/>
      <w:numFmt w:val="decimal"/>
      <w:lvlText w:val="%1.%2.%3.%4.%5.%6.%7.%8.%9."/>
      <w:lvlJc w:val="left"/>
      <w:pPr>
        <w:ind w:left="4320" w:hanging="1440"/>
      </w:pPr>
    </w:lvl>
  </w:abstractNum>
  <w:abstractNum w:abstractNumId="45" w15:restartNumberingAfterBreak="0">
    <w:nsid w:val="6E9D4868"/>
    <w:multiLevelType w:val="hybridMultilevel"/>
    <w:tmpl w:val="81923AC6"/>
    <w:lvl w:ilvl="0" w:tplc="9BA0CC00">
      <w:start w:val="1"/>
      <w:numFmt w:val="bullet"/>
      <w:pStyle w:val="OesaVieta1CarCarCarCarCarCarCarCarCarCarCar"/>
      <w:lvlText w:val=""/>
      <w:lvlJc w:val="left"/>
      <w:pPr>
        <w:tabs>
          <w:tab w:val="num" w:pos="720"/>
        </w:tabs>
        <w:ind w:left="720" w:hanging="360"/>
      </w:pPr>
      <w:rPr>
        <w:rFonts w:ascii="Symbol" w:hAnsi="Symbol" w:hint="default"/>
        <w:sz w:val="20"/>
      </w:rPr>
    </w:lvl>
    <w:lvl w:ilvl="1" w:tplc="9544C106">
      <w:start w:val="1"/>
      <w:numFmt w:val="bullet"/>
      <w:lvlText w:val="o"/>
      <w:lvlJc w:val="left"/>
      <w:pPr>
        <w:tabs>
          <w:tab w:val="num" w:pos="1440"/>
        </w:tabs>
        <w:ind w:left="1440" w:hanging="360"/>
      </w:pPr>
      <w:rPr>
        <w:rFonts w:ascii="Courier New" w:hAnsi="Courier New" w:hint="default"/>
        <w:sz w:val="20"/>
      </w:rPr>
    </w:lvl>
    <w:lvl w:ilvl="2" w:tplc="B1A23A66">
      <w:start w:val="1"/>
      <w:numFmt w:val="bullet"/>
      <w:lvlText w:val=""/>
      <w:lvlJc w:val="left"/>
      <w:pPr>
        <w:tabs>
          <w:tab w:val="num" w:pos="2160"/>
        </w:tabs>
        <w:ind w:left="2160" w:hanging="360"/>
      </w:pPr>
      <w:rPr>
        <w:rFonts w:ascii="Wingdings" w:hAnsi="Wingdings" w:hint="default"/>
        <w:sz w:val="20"/>
      </w:rPr>
    </w:lvl>
    <w:lvl w:ilvl="3" w:tplc="B78CF890">
      <w:start w:val="1"/>
      <w:numFmt w:val="bullet"/>
      <w:lvlText w:val=""/>
      <w:lvlJc w:val="left"/>
      <w:pPr>
        <w:tabs>
          <w:tab w:val="num" w:pos="2880"/>
        </w:tabs>
        <w:ind w:left="2880" w:hanging="360"/>
      </w:pPr>
      <w:rPr>
        <w:rFonts w:ascii="Wingdings" w:hAnsi="Wingdings" w:hint="default"/>
        <w:sz w:val="20"/>
      </w:rPr>
    </w:lvl>
    <w:lvl w:ilvl="4" w:tplc="537653C0">
      <w:start w:val="1"/>
      <w:numFmt w:val="bullet"/>
      <w:lvlText w:val=""/>
      <w:lvlJc w:val="left"/>
      <w:pPr>
        <w:tabs>
          <w:tab w:val="num" w:pos="3600"/>
        </w:tabs>
        <w:ind w:left="3600" w:hanging="360"/>
      </w:pPr>
      <w:rPr>
        <w:rFonts w:ascii="Wingdings" w:hAnsi="Wingdings" w:hint="default"/>
        <w:sz w:val="20"/>
      </w:rPr>
    </w:lvl>
    <w:lvl w:ilvl="5" w:tplc="5A26E0C8">
      <w:start w:val="1"/>
      <w:numFmt w:val="bullet"/>
      <w:lvlText w:val=""/>
      <w:lvlJc w:val="left"/>
      <w:pPr>
        <w:tabs>
          <w:tab w:val="num" w:pos="4320"/>
        </w:tabs>
        <w:ind w:left="4320" w:hanging="360"/>
      </w:pPr>
      <w:rPr>
        <w:rFonts w:ascii="Wingdings" w:hAnsi="Wingdings" w:hint="default"/>
        <w:sz w:val="20"/>
      </w:rPr>
    </w:lvl>
    <w:lvl w:ilvl="6" w:tplc="DF321CD2">
      <w:start w:val="1"/>
      <w:numFmt w:val="bullet"/>
      <w:lvlText w:val=""/>
      <w:lvlJc w:val="left"/>
      <w:pPr>
        <w:tabs>
          <w:tab w:val="num" w:pos="5040"/>
        </w:tabs>
        <w:ind w:left="5040" w:hanging="360"/>
      </w:pPr>
      <w:rPr>
        <w:rFonts w:ascii="Wingdings" w:hAnsi="Wingdings" w:hint="default"/>
        <w:sz w:val="20"/>
      </w:rPr>
    </w:lvl>
    <w:lvl w:ilvl="7" w:tplc="1C0668C6">
      <w:start w:val="1"/>
      <w:numFmt w:val="bullet"/>
      <w:lvlText w:val=""/>
      <w:lvlJc w:val="left"/>
      <w:pPr>
        <w:tabs>
          <w:tab w:val="num" w:pos="5760"/>
        </w:tabs>
        <w:ind w:left="5760" w:hanging="360"/>
      </w:pPr>
      <w:rPr>
        <w:rFonts w:ascii="Wingdings" w:hAnsi="Wingdings" w:hint="default"/>
        <w:sz w:val="20"/>
      </w:rPr>
    </w:lvl>
    <w:lvl w:ilvl="8" w:tplc="E708C352">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1F54CF"/>
    <w:multiLevelType w:val="hybridMultilevel"/>
    <w:tmpl w:val="BF6ABBAA"/>
    <w:lvl w:ilvl="0" w:tplc="0C0A0001">
      <w:start w:val="1"/>
      <w:numFmt w:val="bullet"/>
      <w:pStyle w:val="Bullet3"/>
      <w:lvlText w:val=""/>
      <w:lvlJc w:val="left"/>
      <w:pPr>
        <w:tabs>
          <w:tab w:val="num" w:pos="1647"/>
        </w:tabs>
        <w:ind w:left="1647" w:hanging="360"/>
      </w:pPr>
      <w:rPr>
        <w:rFonts w:ascii="Symbol" w:hAnsi="Symbol" w:hint="default"/>
        <w:color w:val="333399"/>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7" w15:restartNumberingAfterBreak="0">
    <w:nsid w:val="76C93D3E"/>
    <w:multiLevelType w:val="hybridMultilevel"/>
    <w:tmpl w:val="78166680"/>
    <w:name w:val="WW8Num2232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7C764E1"/>
    <w:multiLevelType w:val="multilevel"/>
    <w:tmpl w:val="11C4D0E0"/>
    <w:styleLink w:val="EstiloConvietasAil"/>
    <w:lvl w:ilvl="0">
      <w:start w:val="1"/>
      <w:numFmt w:val="bullet"/>
      <w:lvlText w:val=""/>
      <w:lvlJc w:val="left"/>
      <w:pPr>
        <w:tabs>
          <w:tab w:val="num" w:pos="720"/>
        </w:tabs>
        <w:ind w:left="720" w:hanging="360"/>
      </w:pPr>
      <w:rPr>
        <w:rFonts w:ascii="Symbol" w:hAnsi="Symbol"/>
        <w:color w:val="auto"/>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163EA9"/>
    <w:multiLevelType w:val="hybridMultilevel"/>
    <w:tmpl w:val="3CC0E5E8"/>
    <w:lvl w:ilvl="0" w:tplc="022800E8">
      <w:numFmt w:val="bullet"/>
      <w:lvlText w:val=""/>
      <w:lvlJc w:val="left"/>
      <w:pPr>
        <w:ind w:left="720" w:hanging="360"/>
      </w:pPr>
      <w:rPr>
        <w:rFonts w:ascii="Symbol" w:eastAsia="SimSu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7B431991"/>
    <w:multiLevelType w:val="hybridMultilevel"/>
    <w:tmpl w:val="DC600360"/>
    <w:lvl w:ilvl="0" w:tplc="C528395A">
      <w:start w:val="1"/>
      <w:numFmt w:val="bullet"/>
      <w:pStyle w:val="Prrafodelista1"/>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E0A1F19"/>
    <w:multiLevelType w:val="hybridMultilevel"/>
    <w:tmpl w:val="484013B4"/>
    <w:lvl w:ilvl="0" w:tplc="4DB483DE">
      <w:start w:val="6"/>
      <w:numFmt w:val="bullet"/>
      <w:lvlText w:val=""/>
      <w:lvlJc w:val="left"/>
      <w:pPr>
        <w:ind w:left="720" w:hanging="360"/>
      </w:pPr>
      <w:rPr>
        <w:rFonts w:ascii="Symbol" w:eastAsia="SimSu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E531103"/>
    <w:multiLevelType w:val="hybridMultilevel"/>
    <w:tmpl w:val="CBEE03D0"/>
    <w:lvl w:ilvl="0" w:tplc="0C0A0001">
      <w:start w:val="1"/>
      <w:numFmt w:val="bullet"/>
      <w:pStyle w:val="EstiloAntes0ptoInterlineado15lneas1"/>
      <w:lvlText w:val=""/>
      <w:lvlJc w:val="left"/>
      <w:pPr>
        <w:tabs>
          <w:tab w:val="num" w:pos="360"/>
        </w:tabs>
        <w:ind w:left="360" w:hanging="360"/>
      </w:pPr>
      <w:rPr>
        <w:rFonts w:ascii="Symbol" w:hAnsi="Symbol" w:hint="default"/>
        <w:color w:val="333399"/>
      </w:rPr>
    </w:lvl>
    <w:lvl w:ilvl="1" w:tplc="0C0A0003">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42"/>
  </w:num>
  <w:num w:numId="2">
    <w:abstractNumId w:val="23"/>
  </w:num>
  <w:num w:numId="3">
    <w:abstractNumId w:val="30"/>
  </w:num>
  <w:num w:numId="4">
    <w:abstractNumId w:val="18"/>
  </w:num>
  <w:num w:numId="5">
    <w:abstractNumId w:val="40"/>
  </w:num>
  <w:num w:numId="6">
    <w:abstractNumId w:val="45"/>
  </w:num>
  <w:num w:numId="7">
    <w:abstractNumId w:val="20"/>
  </w:num>
  <w:num w:numId="8">
    <w:abstractNumId w:val="41"/>
  </w:num>
  <w:num w:numId="9">
    <w:abstractNumId w:val="15"/>
  </w:num>
  <w:num w:numId="10">
    <w:abstractNumId w:val="13"/>
  </w:num>
  <w:num w:numId="11">
    <w:abstractNumId w:val="10"/>
  </w:num>
  <w:num w:numId="12">
    <w:abstractNumId w:val="21"/>
  </w:num>
  <w:num w:numId="13">
    <w:abstractNumId w:val="22"/>
  </w:num>
  <w:num w:numId="14">
    <w:abstractNumId w:val="46"/>
  </w:num>
  <w:num w:numId="15">
    <w:abstractNumId w:val="38"/>
  </w:num>
  <w:num w:numId="16">
    <w:abstractNumId w:val="5"/>
  </w:num>
  <w:num w:numId="17">
    <w:abstractNumId w:val="6"/>
  </w:num>
  <w:num w:numId="18">
    <w:abstractNumId w:val="1"/>
  </w:num>
  <w:num w:numId="19">
    <w:abstractNumId w:val="0"/>
  </w:num>
  <w:num w:numId="20">
    <w:abstractNumId w:val="39"/>
  </w:num>
  <w:num w:numId="21">
    <w:abstractNumId w:val="4"/>
  </w:num>
  <w:num w:numId="22">
    <w:abstractNumId w:val="3"/>
  </w:num>
  <w:num w:numId="23">
    <w:abstractNumId w:val="34"/>
  </w:num>
  <w:num w:numId="24">
    <w:abstractNumId w:val="28"/>
  </w:num>
  <w:num w:numId="25">
    <w:abstractNumId w:val="12"/>
  </w:num>
  <w:num w:numId="26">
    <w:abstractNumId w:val="52"/>
  </w:num>
  <w:num w:numId="27">
    <w:abstractNumId w:val="29"/>
  </w:num>
  <w:num w:numId="28">
    <w:abstractNumId w:val="31"/>
  </w:num>
  <w:num w:numId="29">
    <w:abstractNumId w:val="32"/>
  </w:num>
  <w:num w:numId="30">
    <w:abstractNumId w:val="48"/>
  </w:num>
  <w:num w:numId="31">
    <w:abstractNumId w:val="43"/>
  </w:num>
  <w:num w:numId="32">
    <w:abstractNumId w:val="35"/>
  </w:num>
  <w:num w:numId="33">
    <w:abstractNumId w:val="19"/>
  </w:num>
  <w:num w:numId="34">
    <w:abstractNumId w:val="2"/>
  </w:num>
  <w:num w:numId="35">
    <w:abstractNumId w:val="16"/>
  </w:num>
  <w:num w:numId="36">
    <w:abstractNumId w:val="50"/>
  </w:num>
  <w:num w:numId="37">
    <w:abstractNumId w:val="11"/>
  </w:num>
  <w:num w:numId="38">
    <w:abstractNumId w:val="17"/>
  </w:num>
  <w:num w:numId="39">
    <w:abstractNumId w:val="44"/>
  </w:num>
  <w:num w:numId="40">
    <w:abstractNumId w:val="51"/>
  </w:num>
  <w:num w:numId="41">
    <w:abstractNumId w:val="25"/>
  </w:num>
  <w:num w:numId="42">
    <w:abstractNumId w:val="14"/>
  </w:num>
  <w:num w:numId="43">
    <w:abstractNumId w:val="49"/>
  </w:num>
  <w:num w:numId="44">
    <w:abstractNumId w:val="36"/>
  </w:num>
  <w:num w:numId="45">
    <w:abstractNumId w:val="37"/>
  </w:num>
  <w:num w:numId="46">
    <w:abstractNumId w:val="33"/>
  </w:num>
  <w:num w:numId="47">
    <w:abstractNumId w:val="26"/>
  </w:num>
  <w:num w:numId="48">
    <w:abstractNumId w:val="27"/>
  </w:num>
  <w:num w:numId="49">
    <w:abstractNumId w:val="2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5DF"/>
    <w:rsid w:val="00001BDF"/>
    <w:rsid w:val="00002293"/>
    <w:rsid w:val="00002444"/>
    <w:rsid w:val="000025AE"/>
    <w:rsid w:val="00002890"/>
    <w:rsid w:val="00004462"/>
    <w:rsid w:val="000047EE"/>
    <w:rsid w:val="00004ADB"/>
    <w:rsid w:val="00006300"/>
    <w:rsid w:val="00006883"/>
    <w:rsid w:val="000069C2"/>
    <w:rsid w:val="0000759B"/>
    <w:rsid w:val="00007B99"/>
    <w:rsid w:val="00007D49"/>
    <w:rsid w:val="00010719"/>
    <w:rsid w:val="00011892"/>
    <w:rsid w:val="00012063"/>
    <w:rsid w:val="00012376"/>
    <w:rsid w:val="000128F7"/>
    <w:rsid w:val="00012D29"/>
    <w:rsid w:val="0001390D"/>
    <w:rsid w:val="000143F1"/>
    <w:rsid w:val="00015362"/>
    <w:rsid w:val="00015405"/>
    <w:rsid w:val="0001540B"/>
    <w:rsid w:val="00015B44"/>
    <w:rsid w:val="00015B46"/>
    <w:rsid w:val="000172E3"/>
    <w:rsid w:val="0001787F"/>
    <w:rsid w:val="00017A23"/>
    <w:rsid w:val="00020044"/>
    <w:rsid w:val="00020D1F"/>
    <w:rsid w:val="000212C4"/>
    <w:rsid w:val="00021742"/>
    <w:rsid w:val="000217AC"/>
    <w:rsid w:val="00021E17"/>
    <w:rsid w:val="0002251D"/>
    <w:rsid w:val="0002412B"/>
    <w:rsid w:val="000241DB"/>
    <w:rsid w:val="0002422D"/>
    <w:rsid w:val="000247BA"/>
    <w:rsid w:val="000247C6"/>
    <w:rsid w:val="00024ACF"/>
    <w:rsid w:val="00024AE8"/>
    <w:rsid w:val="00024B40"/>
    <w:rsid w:val="00024D13"/>
    <w:rsid w:val="00024E56"/>
    <w:rsid w:val="0002555A"/>
    <w:rsid w:val="00025656"/>
    <w:rsid w:val="00025C8D"/>
    <w:rsid w:val="00025E27"/>
    <w:rsid w:val="00026406"/>
    <w:rsid w:val="00026BCA"/>
    <w:rsid w:val="00026D3E"/>
    <w:rsid w:val="00026E0D"/>
    <w:rsid w:val="00026EDA"/>
    <w:rsid w:val="00026F3F"/>
    <w:rsid w:val="00026FC5"/>
    <w:rsid w:val="00027299"/>
    <w:rsid w:val="000275C3"/>
    <w:rsid w:val="00027ACF"/>
    <w:rsid w:val="0003010C"/>
    <w:rsid w:val="00030931"/>
    <w:rsid w:val="00030B76"/>
    <w:rsid w:val="00030EF5"/>
    <w:rsid w:val="0003129C"/>
    <w:rsid w:val="00031312"/>
    <w:rsid w:val="000315D1"/>
    <w:rsid w:val="00031BF2"/>
    <w:rsid w:val="00031C98"/>
    <w:rsid w:val="00031D59"/>
    <w:rsid w:val="00031EDF"/>
    <w:rsid w:val="0003314A"/>
    <w:rsid w:val="0003382C"/>
    <w:rsid w:val="00033A7C"/>
    <w:rsid w:val="00033E33"/>
    <w:rsid w:val="00034807"/>
    <w:rsid w:val="00035593"/>
    <w:rsid w:val="000358FB"/>
    <w:rsid w:val="000364CB"/>
    <w:rsid w:val="00036988"/>
    <w:rsid w:val="00036C39"/>
    <w:rsid w:val="0003779C"/>
    <w:rsid w:val="00037DC2"/>
    <w:rsid w:val="00040981"/>
    <w:rsid w:val="00040A29"/>
    <w:rsid w:val="00041179"/>
    <w:rsid w:val="000411C9"/>
    <w:rsid w:val="00041429"/>
    <w:rsid w:val="00041552"/>
    <w:rsid w:val="000415B0"/>
    <w:rsid w:val="000418D9"/>
    <w:rsid w:val="00041B9C"/>
    <w:rsid w:val="00041E97"/>
    <w:rsid w:val="00041FC4"/>
    <w:rsid w:val="000425ED"/>
    <w:rsid w:val="00042929"/>
    <w:rsid w:val="000429FE"/>
    <w:rsid w:val="00042ACC"/>
    <w:rsid w:val="00042CB4"/>
    <w:rsid w:val="00043065"/>
    <w:rsid w:val="00043420"/>
    <w:rsid w:val="00043534"/>
    <w:rsid w:val="0004390A"/>
    <w:rsid w:val="00043959"/>
    <w:rsid w:val="00043DD8"/>
    <w:rsid w:val="0004435C"/>
    <w:rsid w:val="00044EEE"/>
    <w:rsid w:val="00045063"/>
    <w:rsid w:val="00045487"/>
    <w:rsid w:val="00045B3A"/>
    <w:rsid w:val="00045BAB"/>
    <w:rsid w:val="00046051"/>
    <w:rsid w:val="0004688B"/>
    <w:rsid w:val="00046DEE"/>
    <w:rsid w:val="00047604"/>
    <w:rsid w:val="00047BD8"/>
    <w:rsid w:val="00047E39"/>
    <w:rsid w:val="00047F88"/>
    <w:rsid w:val="0005065A"/>
    <w:rsid w:val="00050998"/>
    <w:rsid w:val="00050A5D"/>
    <w:rsid w:val="00050AE1"/>
    <w:rsid w:val="00050BAA"/>
    <w:rsid w:val="0005113D"/>
    <w:rsid w:val="000517A3"/>
    <w:rsid w:val="00052043"/>
    <w:rsid w:val="00052A35"/>
    <w:rsid w:val="00053371"/>
    <w:rsid w:val="00053600"/>
    <w:rsid w:val="0005403D"/>
    <w:rsid w:val="0005465B"/>
    <w:rsid w:val="00054C61"/>
    <w:rsid w:val="00055131"/>
    <w:rsid w:val="0005555B"/>
    <w:rsid w:val="0005580C"/>
    <w:rsid w:val="000561EE"/>
    <w:rsid w:val="000565C6"/>
    <w:rsid w:val="0005692A"/>
    <w:rsid w:val="00056E8D"/>
    <w:rsid w:val="000576D1"/>
    <w:rsid w:val="00057B20"/>
    <w:rsid w:val="00060184"/>
    <w:rsid w:val="00060489"/>
    <w:rsid w:val="000606D7"/>
    <w:rsid w:val="00060778"/>
    <w:rsid w:val="00060A70"/>
    <w:rsid w:val="00060C2A"/>
    <w:rsid w:val="0006100B"/>
    <w:rsid w:val="00061FD2"/>
    <w:rsid w:val="000625A2"/>
    <w:rsid w:val="00063FFC"/>
    <w:rsid w:val="000643DA"/>
    <w:rsid w:val="000646F2"/>
    <w:rsid w:val="00064B0D"/>
    <w:rsid w:val="00064DB2"/>
    <w:rsid w:val="00065E87"/>
    <w:rsid w:val="00066729"/>
    <w:rsid w:val="000667B8"/>
    <w:rsid w:val="000669C6"/>
    <w:rsid w:val="00066C5A"/>
    <w:rsid w:val="0006777F"/>
    <w:rsid w:val="0006782F"/>
    <w:rsid w:val="00067BAD"/>
    <w:rsid w:val="00067C4F"/>
    <w:rsid w:val="00070055"/>
    <w:rsid w:val="00070517"/>
    <w:rsid w:val="0007095F"/>
    <w:rsid w:val="00070A6E"/>
    <w:rsid w:val="00070CD9"/>
    <w:rsid w:val="00070E1E"/>
    <w:rsid w:val="000713E8"/>
    <w:rsid w:val="000714E2"/>
    <w:rsid w:val="00072140"/>
    <w:rsid w:val="000723F0"/>
    <w:rsid w:val="00073679"/>
    <w:rsid w:val="00073AA6"/>
    <w:rsid w:val="0007483D"/>
    <w:rsid w:val="000751C4"/>
    <w:rsid w:val="0007535D"/>
    <w:rsid w:val="000754CC"/>
    <w:rsid w:val="000756BB"/>
    <w:rsid w:val="000757EB"/>
    <w:rsid w:val="00077513"/>
    <w:rsid w:val="0007789C"/>
    <w:rsid w:val="000779BE"/>
    <w:rsid w:val="00077A51"/>
    <w:rsid w:val="0008047C"/>
    <w:rsid w:val="0008068E"/>
    <w:rsid w:val="00081116"/>
    <w:rsid w:val="000815BF"/>
    <w:rsid w:val="00082303"/>
    <w:rsid w:val="000827F5"/>
    <w:rsid w:val="00082853"/>
    <w:rsid w:val="00082A63"/>
    <w:rsid w:val="00082B40"/>
    <w:rsid w:val="00082E36"/>
    <w:rsid w:val="00083CF6"/>
    <w:rsid w:val="00084845"/>
    <w:rsid w:val="00084D49"/>
    <w:rsid w:val="00085150"/>
    <w:rsid w:val="00085186"/>
    <w:rsid w:val="00085E16"/>
    <w:rsid w:val="0008654B"/>
    <w:rsid w:val="00086623"/>
    <w:rsid w:val="000866F0"/>
    <w:rsid w:val="00087066"/>
    <w:rsid w:val="00087D92"/>
    <w:rsid w:val="00087F1C"/>
    <w:rsid w:val="000901D6"/>
    <w:rsid w:val="000902B3"/>
    <w:rsid w:val="00090370"/>
    <w:rsid w:val="000908A2"/>
    <w:rsid w:val="00091299"/>
    <w:rsid w:val="000914F2"/>
    <w:rsid w:val="000920C0"/>
    <w:rsid w:val="000920DB"/>
    <w:rsid w:val="00092653"/>
    <w:rsid w:val="000938D4"/>
    <w:rsid w:val="00094A65"/>
    <w:rsid w:val="00095154"/>
    <w:rsid w:val="0009537E"/>
    <w:rsid w:val="00095492"/>
    <w:rsid w:val="000957D3"/>
    <w:rsid w:val="00095CBD"/>
    <w:rsid w:val="0009644C"/>
    <w:rsid w:val="0009673E"/>
    <w:rsid w:val="00096D07"/>
    <w:rsid w:val="00097459"/>
    <w:rsid w:val="00097B45"/>
    <w:rsid w:val="00097D51"/>
    <w:rsid w:val="00097F44"/>
    <w:rsid w:val="000A0785"/>
    <w:rsid w:val="000A09F8"/>
    <w:rsid w:val="000A126F"/>
    <w:rsid w:val="000A1579"/>
    <w:rsid w:val="000A1A62"/>
    <w:rsid w:val="000A1EAC"/>
    <w:rsid w:val="000A2393"/>
    <w:rsid w:val="000A24E5"/>
    <w:rsid w:val="000A3033"/>
    <w:rsid w:val="000A3AA6"/>
    <w:rsid w:val="000A422E"/>
    <w:rsid w:val="000A46BF"/>
    <w:rsid w:val="000A4AA3"/>
    <w:rsid w:val="000A5648"/>
    <w:rsid w:val="000A594D"/>
    <w:rsid w:val="000A5E31"/>
    <w:rsid w:val="000A683D"/>
    <w:rsid w:val="000A6866"/>
    <w:rsid w:val="000A6BF5"/>
    <w:rsid w:val="000A6C79"/>
    <w:rsid w:val="000A748C"/>
    <w:rsid w:val="000A7AA7"/>
    <w:rsid w:val="000A7E29"/>
    <w:rsid w:val="000B0308"/>
    <w:rsid w:val="000B0429"/>
    <w:rsid w:val="000B0525"/>
    <w:rsid w:val="000B0631"/>
    <w:rsid w:val="000B0799"/>
    <w:rsid w:val="000B07F8"/>
    <w:rsid w:val="000B1040"/>
    <w:rsid w:val="000B17E1"/>
    <w:rsid w:val="000B1E09"/>
    <w:rsid w:val="000B230F"/>
    <w:rsid w:val="000B2337"/>
    <w:rsid w:val="000B2450"/>
    <w:rsid w:val="000B257E"/>
    <w:rsid w:val="000B2781"/>
    <w:rsid w:val="000B296D"/>
    <w:rsid w:val="000B2D13"/>
    <w:rsid w:val="000B3063"/>
    <w:rsid w:val="000B390A"/>
    <w:rsid w:val="000B3AE8"/>
    <w:rsid w:val="000B3C2B"/>
    <w:rsid w:val="000B41B4"/>
    <w:rsid w:val="000B43BC"/>
    <w:rsid w:val="000B4889"/>
    <w:rsid w:val="000B5408"/>
    <w:rsid w:val="000B551D"/>
    <w:rsid w:val="000B5989"/>
    <w:rsid w:val="000B5FA1"/>
    <w:rsid w:val="000B5FF1"/>
    <w:rsid w:val="000B6B0A"/>
    <w:rsid w:val="000B729F"/>
    <w:rsid w:val="000B79D9"/>
    <w:rsid w:val="000B7B61"/>
    <w:rsid w:val="000C0DC6"/>
    <w:rsid w:val="000C1534"/>
    <w:rsid w:val="000C1592"/>
    <w:rsid w:val="000C15B4"/>
    <w:rsid w:val="000C16BE"/>
    <w:rsid w:val="000C2B8E"/>
    <w:rsid w:val="000C3550"/>
    <w:rsid w:val="000C4324"/>
    <w:rsid w:val="000C4848"/>
    <w:rsid w:val="000C4C32"/>
    <w:rsid w:val="000C51DF"/>
    <w:rsid w:val="000C7125"/>
    <w:rsid w:val="000C742D"/>
    <w:rsid w:val="000C74E8"/>
    <w:rsid w:val="000C756D"/>
    <w:rsid w:val="000C77EA"/>
    <w:rsid w:val="000D039D"/>
    <w:rsid w:val="000D04F5"/>
    <w:rsid w:val="000D10AB"/>
    <w:rsid w:val="000D179E"/>
    <w:rsid w:val="000D1C4C"/>
    <w:rsid w:val="000D1D48"/>
    <w:rsid w:val="000D2079"/>
    <w:rsid w:val="000D37C4"/>
    <w:rsid w:val="000D38FE"/>
    <w:rsid w:val="000D3956"/>
    <w:rsid w:val="000D3A82"/>
    <w:rsid w:val="000D3EE3"/>
    <w:rsid w:val="000D472C"/>
    <w:rsid w:val="000D4B4F"/>
    <w:rsid w:val="000D4E38"/>
    <w:rsid w:val="000D5054"/>
    <w:rsid w:val="000D54CC"/>
    <w:rsid w:val="000D58F3"/>
    <w:rsid w:val="000D5A6B"/>
    <w:rsid w:val="000D6020"/>
    <w:rsid w:val="000D60D9"/>
    <w:rsid w:val="000D629E"/>
    <w:rsid w:val="000D6343"/>
    <w:rsid w:val="000D6ED4"/>
    <w:rsid w:val="000D78D9"/>
    <w:rsid w:val="000D7AD5"/>
    <w:rsid w:val="000D7F00"/>
    <w:rsid w:val="000E0235"/>
    <w:rsid w:val="000E0797"/>
    <w:rsid w:val="000E096E"/>
    <w:rsid w:val="000E0E20"/>
    <w:rsid w:val="000E143B"/>
    <w:rsid w:val="000E14D5"/>
    <w:rsid w:val="000E17B4"/>
    <w:rsid w:val="000E1E36"/>
    <w:rsid w:val="000E1F74"/>
    <w:rsid w:val="000E2466"/>
    <w:rsid w:val="000E29D6"/>
    <w:rsid w:val="000E2DC6"/>
    <w:rsid w:val="000E31F2"/>
    <w:rsid w:val="000E35D7"/>
    <w:rsid w:val="000E35F0"/>
    <w:rsid w:val="000E3658"/>
    <w:rsid w:val="000E37D7"/>
    <w:rsid w:val="000E38F7"/>
    <w:rsid w:val="000E3928"/>
    <w:rsid w:val="000E3D7C"/>
    <w:rsid w:val="000E43B8"/>
    <w:rsid w:val="000E4D0D"/>
    <w:rsid w:val="000E4EF5"/>
    <w:rsid w:val="000E5164"/>
    <w:rsid w:val="000E5318"/>
    <w:rsid w:val="000E53BD"/>
    <w:rsid w:val="000E53F4"/>
    <w:rsid w:val="000E5E68"/>
    <w:rsid w:val="000E6AB8"/>
    <w:rsid w:val="000E6FE9"/>
    <w:rsid w:val="000E70F6"/>
    <w:rsid w:val="000E7287"/>
    <w:rsid w:val="000E75DA"/>
    <w:rsid w:val="000E7D7C"/>
    <w:rsid w:val="000F0384"/>
    <w:rsid w:val="000F05DD"/>
    <w:rsid w:val="000F065C"/>
    <w:rsid w:val="000F0B35"/>
    <w:rsid w:val="000F100A"/>
    <w:rsid w:val="000F1112"/>
    <w:rsid w:val="000F1282"/>
    <w:rsid w:val="000F1401"/>
    <w:rsid w:val="000F19C0"/>
    <w:rsid w:val="000F1A40"/>
    <w:rsid w:val="000F1AA7"/>
    <w:rsid w:val="000F1AAF"/>
    <w:rsid w:val="000F1DEB"/>
    <w:rsid w:val="000F2E1F"/>
    <w:rsid w:val="000F2F79"/>
    <w:rsid w:val="000F31C2"/>
    <w:rsid w:val="000F3319"/>
    <w:rsid w:val="000F340F"/>
    <w:rsid w:val="000F4237"/>
    <w:rsid w:val="000F4398"/>
    <w:rsid w:val="000F4745"/>
    <w:rsid w:val="000F524A"/>
    <w:rsid w:val="000F52A6"/>
    <w:rsid w:val="000F568D"/>
    <w:rsid w:val="000F5A75"/>
    <w:rsid w:val="000F5DC8"/>
    <w:rsid w:val="000F6103"/>
    <w:rsid w:val="000F61A0"/>
    <w:rsid w:val="000F6A04"/>
    <w:rsid w:val="000F70CA"/>
    <w:rsid w:val="000F7798"/>
    <w:rsid w:val="00100317"/>
    <w:rsid w:val="0010039E"/>
    <w:rsid w:val="00100B03"/>
    <w:rsid w:val="0010143E"/>
    <w:rsid w:val="00102190"/>
    <w:rsid w:val="00102310"/>
    <w:rsid w:val="00102C4D"/>
    <w:rsid w:val="00103715"/>
    <w:rsid w:val="001037F5"/>
    <w:rsid w:val="00103A20"/>
    <w:rsid w:val="00103D1B"/>
    <w:rsid w:val="001041DA"/>
    <w:rsid w:val="00104207"/>
    <w:rsid w:val="001044C1"/>
    <w:rsid w:val="00105023"/>
    <w:rsid w:val="0010518F"/>
    <w:rsid w:val="0010550B"/>
    <w:rsid w:val="00105513"/>
    <w:rsid w:val="00105DF1"/>
    <w:rsid w:val="00106663"/>
    <w:rsid w:val="001066BC"/>
    <w:rsid w:val="00106A85"/>
    <w:rsid w:val="00107B38"/>
    <w:rsid w:val="001105B0"/>
    <w:rsid w:val="001110E4"/>
    <w:rsid w:val="00111417"/>
    <w:rsid w:val="001121D5"/>
    <w:rsid w:val="00112B4E"/>
    <w:rsid w:val="00112BD4"/>
    <w:rsid w:val="00112F6D"/>
    <w:rsid w:val="001130B3"/>
    <w:rsid w:val="001132F6"/>
    <w:rsid w:val="00113460"/>
    <w:rsid w:val="001138AF"/>
    <w:rsid w:val="0011448F"/>
    <w:rsid w:val="00114F9D"/>
    <w:rsid w:val="0011548F"/>
    <w:rsid w:val="00115B81"/>
    <w:rsid w:val="0011602A"/>
    <w:rsid w:val="001173A4"/>
    <w:rsid w:val="00117697"/>
    <w:rsid w:val="00117BD9"/>
    <w:rsid w:val="00120305"/>
    <w:rsid w:val="001204F9"/>
    <w:rsid w:val="00121A01"/>
    <w:rsid w:val="001222FB"/>
    <w:rsid w:val="00122BE0"/>
    <w:rsid w:val="00122DFE"/>
    <w:rsid w:val="001253B6"/>
    <w:rsid w:val="001257BD"/>
    <w:rsid w:val="001258C7"/>
    <w:rsid w:val="00125D43"/>
    <w:rsid w:val="00125DAE"/>
    <w:rsid w:val="00126176"/>
    <w:rsid w:val="00126F53"/>
    <w:rsid w:val="0012700D"/>
    <w:rsid w:val="00127435"/>
    <w:rsid w:val="001279F1"/>
    <w:rsid w:val="00127D1A"/>
    <w:rsid w:val="00127E5A"/>
    <w:rsid w:val="00130143"/>
    <w:rsid w:val="0013098E"/>
    <w:rsid w:val="0013112C"/>
    <w:rsid w:val="00131175"/>
    <w:rsid w:val="001312D1"/>
    <w:rsid w:val="0013141B"/>
    <w:rsid w:val="00131771"/>
    <w:rsid w:val="00132836"/>
    <w:rsid w:val="00132C1E"/>
    <w:rsid w:val="00133B64"/>
    <w:rsid w:val="00133DA9"/>
    <w:rsid w:val="001341E5"/>
    <w:rsid w:val="001344F4"/>
    <w:rsid w:val="001348C2"/>
    <w:rsid w:val="00134A23"/>
    <w:rsid w:val="00134B3F"/>
    <w:rsid w:val="00134B85"/>
    <w:rsid w:val="00134D03"/>
    <w:rsid w:val="00134F4D"/>
    <w:rsid w:val="00135E90"/>
    <w:rsid w:val="00135FEC"/>
    <w:rsid w:val="001363F0"/>
    <w:rsid w:val="00136B9F"/>
    <w:rsid w:val="00137124"/>
    <w:rsid w:val="001372A0"/>
    <w:rsid w:val="0013744D"/>
    <w:rsid w:val="001379F5"/>
    <w:rsid w:val="00137A8F"/>
    <w:rsid w:val="00137D14"/>
    <w:rsid w:val="001400DA"/>
    <w:rsid w:val="0014018F"/>
    <w:rsid w:val="0014061B"/>
    <w:rsid w:val="00140EFD"/>
    <w:rsid w:val="00141270"/>
    <w:rsid w:val="00141775"/>
    <w:rsid w:val="00141856"/>
    <w:rsid w:val="001421A2"/>
    <w:rsid w:val="00142438"/>
    <w:rsid w:val="00142733"/>
    <w:rsid w:val="00142AB1"/>
    <w:rsid w:val="00142DEE"/>
    <w:rsid w:val="0014335C"/>
    <w:rsid w:val="0014341C"/>
    <w:rsid w:val="001434B8"/>
    <w:rsid w:val="001434C4"/>
    <w:rsid w:val="0014358A"/>
    <w:rsid w:val="00143A22"/>
    <w:rsid w:val="00143C46"/>
    <w:rsid w:val="00143C5A"/>
    <w:rsid w:val="00143D57"/>
    <w:rsid w:val="001443B1"/>
    <w:rsid w:val="001449D0"/>
    <w:rsid w:val="00144BA0"/>
    <w:rsid w:val="0014626D"/>
    <w:rsid w:val="0014631B"/>
    <w:rsid w:val="001468D2"/>
    <w:rsid w:val="00146A42"/>
    <w:rsid w:val="00146AAC"/>
    <w:rsid w:val="001470B3"/>
    <w:rsid w:val="001471A4"/>
    <w:rsid w:val="0014735A"/>
    <w:rsid w:val="00147748"/>
    <w:rsid w:val="00147AC8"/>
    <w:rsid w:val="00147C4C"/>
    <w:rsid w:val="00147E01"/>
    <w:rsid w:val="0015017E"/>
    <w:rsid w:val="00150FCC"/>
    <w:rsid w:val="0015103D"/>
    <w:rsid w:val="001511A0"/>
    <w:rsid w:val="00151B02"/>
    <w:rsid w:val="00151B62"/>
    <w:rsid w:val="00151F18"/>
    <w:rsid w:val="001521EC"/>
    <w:rsid w:val="00152295"/>
    <w:rsid w:val="00152714"/>
    <w:rsid w:val="00152D83"/>
    <w:rsid w:val="0015361D"/>
    <w:rsid w:val="00153DE1"/>
    <w:rsid w:val="00154F13"/>
    <w:rsid w:val="00155DA6"/>
    <w:rsid w:val="00157122"/>
    <w:rsid w:val="001572AB"/>
    <w:rsid w:val="00157485"/>
    <w:rsid w:val="0015761D"/>
    <w:rsid w:val="0015779C"/>
    <w:rsid w:val="00157A45"/>
    <w:rsid w:val="00157A76"/>
    <w:rsid w:val="00157EF4"/>
    <w:rsid w:val="00160495"/>
    <w:rsid w:val="00160760"/>
    <w:rsid w:val="00160DBF"/>
    <w:rsid w:val="00160F78"/>
    <w:rsid w:val="001612BF"/>
    <w:rsid w:val="001619C9"/>
    <w:rsid w:val="00161FEA"/>
    <w:rsid w:val="001620D6"/>
    <w:rsid w:val="00162706"/>
    <w:rsid w:val="0016394B"/>
    <w:rsid w:val="00164CBC"/>
    <w:rsid w:val="00165357"/>
    <w:rsid w:val="00166876"/>
    <w:rsid w:val="00166A1A"/>
    <w:rsid w:val="00166AF7"/>
    <w:rsid w:val="00166B74"/>
    <w:rsid w:val="00166EEF"/>
    <w:rsid w:val="00170D82"/>
    <w:rsid w:val="00171045"/>
    <w:rsid w:val="001720CE"/>
    <w:rsid w:val="001724F8"/>
    <w:rsid w:val="00172967"/>
    <w:rsid w:val="00172D11"/>
    <w:rsid w:val="00172D83"/>
    <w:rsid w:val="00173044"/>
    <w:rsid w:val="00173361"/>
    <w:rsid w:val="00174457"/>
    <w:rsid w:val="001744FC"/>
    <w:rsid w:val="00175A64"/>
    <w:rsid w:val="00175BAF"/>
    <w:rsid w:val="00175CB7"/>
    <w:rsid w:val="001769FA"/>
    <w:rsid w:val="001771BC"/>
    <w:rsid w:val="00177287"/>
    <w:rsid w:val="00177C26"/>
    <w:rsid w:val="00177C55"/>
    <w:rsid w:val="00177D23"/>
    <w:rsid w:val="00180252"/>
    <w:rsid w:val="00180722"/>
    <w:rsid w:val="00180DFE"/>
    <w:rsid w:val="00180E16"/>
    <w:rsid w:val="001813BA"/>
    <w:rsid w:val="00181BC4"/>
    <w:rsid w:val="0018228C"/>
    <w:rsid w:val="00182523"/>
    <w:rsid w:val="001826B0"/>
    <w:rsid w:val="00182D08"/>
    <w:rsid w:val="0018312F"/>
    <w:rsid w:val="0018353D"/>
    <w:rsid w:val="0018357B"/>
    <w:rsid w:val="00183AAF"/>
    <w:rsid w:val="00184173"/>
    <w:rsid w:val="001841CD"/>
    <w:rsid w:val="001842D0"/>
    <w:rsid w:val="001854E5"/>
    <w:rsid w:val="00185D67"/>
    <w:rsid w:val="00187199"/>
    <w:rsid w:val="00187666"/>
    <w:rsid w:val="00190148"/>
    <w:rsid w:val="00191167"/>
    <w:rsid w:val="00191AC5"/>
    <w:rsid w:val="00194282"/>
    <w:rsid w:val="00195336"/>
    <w:rsid w:val="0019555A"/>
    <w:rsid w:val="00195C75"/>
    <w:rsid w:val="00195D0D"/>
    <w:rsid w:val="00195EEA"/>
    <w:rsid w:val="00195F4B"/>
    <w:rsid w:val="00196093"/>
    <w:rsid w:val="00196212"/>
    <w:rsid w:val="0019642C"/>
    <w:rsid w:val="00196592"/>
    <w:rsid w:val="00196A22"/>
    <w:rsid w:val="001970DF"/>
    <w:rsid w:val="001974EE"/>
    <w:rsid w:val="00197A89"/>
    <w:rsid w:val="00197D14"/>
    <w:rsid w:val="00197E2D"/>
    <w:rsid w:val="001A1484"/>
    <w:rsid w:val="001A1C66"/>
    <w:rsid w:val="001A21D9"/>
    <w:rsid w:val="001A2473"/>
    <w:rsid w:val="001A2854"/>
    <w:rsid w:val="001A2B7D"/>
    <w:rsid w:val="001A3050"/>
    <w:rsid w:val="001A365A"/>
    <w:rsid w:val="001A4082"/>
    <w:rsid w:val="001A47D7"/>
    <w:rsid w:val="001A4B9A"/>
    <w:rsid w:val="001A534B"/>
    <w:rsid w:val="001A58C1"/>
    <w:rsid w:val="001A5EAA"/>
    <w:rsid w:val="001A6A32"/>
    <w:rsid w:val="001A74CD"/>
    <w:rsid w:val="001A7543"/>
    <w:rsid w:val="001A7829"/>
    <w:rsid w:val="001A7D34"/>
    <w:rsid w:val="001A7D6F"/>
    <w:rsid w:val="001B0375"/>
    <w:rsid w:val="001B0405"/>
    <w:rsid w:val="001B05BE"/>
    <w:rsid w:val="001B0660"/>
    <w:rsid w:val="001B09A6"/>
    <w:rsid w:val="001B0A1D"/>
    <w:rsid w:val="001B0AE9"/>
    <w:rsid w:val="001B0D33"/>
    <w:rsid w:val="001B1143"/>
    <w:rsid w:val="001B1C0D"/>
    <w:rsid w:val="001B1C8B"/>
    <w:rsid w:val="001B2061"/>
    <w:rsid w:val="001B2127"/>
    <w:rsid w:val="001B2419"/>
    <w:rsid w:val="001B2562"/>
    <w:rsid w:val="001B2A02"/>
    <w:rsid w:val="001B33DD"/>
    <w:rsid w:val="001B3922"/>
    <w:rsid w:val="001B3981"/>
    <w:rsid w:val="001B3D5B"/>
    <w:rsid w:val="001B46B2"/>
    <w:rsid w:val="001B4B90"/>
    <w:rsid w:val="001B4F9B"/>
    <w:rsid w:val="001B51B7"/>
    <w:rsid w:val="001B590A"/>
    <w:rsid w:val="001B5DF9"/>
    <w:rsid w:val="001B616C"/>
    <w:rsid w:val="001B6529"/>
    <w:rsid w:val="001B682E"/>
    <w:rsid w:val="001B6F0A"/>
    <w:rsid w:val="001B74F3"/>
    <w:rsid w:val="001B7D5A"/>
    <w:rsid w:val="001C095B"/>
    <w:rsid w:val="001C0F8F"/>
    <w:rsid w:val="001C11F9"/>
    <w:rsid w:val="001C2436"/>
    <w:rsid w:val="001C2A86"/>
    <w:rsid w:val="001C2EB5"/>
    <w:rsid w:val="001C3317"/>
    <w:rsid w:val="001C3E67"/>
    <w:rsid w:val="001C4168"/>
    <w:rsid w:val="001C4223"/>
    <w:rsid w:val="001C4717"/>
    <w:rsid w:val="001C4AAF"/>
    <w:rsid w:val="001C4BDD"/>
    <w:rsid w:val="001C534C"/>
    <w:rsid w:val="001C53F0"/>
    <w:rsid w:val="001C5548"/>
    <w:rsid w:val="001C5894"/>
    <w:rsid w:val="001C5B8D"/>
    <w:rsid w:val="001C6278"/>
    <w:rsid w:val="001C65FC"/>
    <w:rsid w:val="001C6C93"/>
    <w:rsid w:val="001C6FF8"/>
    <w:rsid w:val="001C7339"/>
    <w:rsid w:val="001C773F"/>
    <w:rsid w:val="001C7CFD"/>
    <w:rsid w:val="001D0074"/>
    <w:rsid w:val="001D09AC"/>
    <w:rsid w:val="001D0A3B"/>
    <w:rsid w:val="001D0B7F"/>
    <w:rsid w:val="001D0E05"/>
    <w:rsid w:val="001D1748"/>
    <w:rsid w:val="001D1BE2"/>
    <w:rsid w:val="001D1C9F"/>
    <w:rsid w:val="001D1DF3"/>
    <w:rsid w:val="001D2365"/>
    <w:rsid w:val="001D248D"/>
    <w:rsid w:val="001D278C"/>
    <w:rsid w:val="001D3D30"/>
    <w:rsid w:val="001D42B8"/>
    <w:rsid w:val="001D4744"/>
    <w:rsid w:val="001D4F96"/>
    <w:rsid w:val="001D50A7"/>
    <w:rsid w:val="001D52FE"/>
    <w:rsid w:val="001D5522"/>
    <w:rsid w:val="001D58CC"/>
    <w:rsid w:val="001D665B"/>
    <w:rsid w:val="001D69DD"/>
    <w:rsid w:val="001D707D"/>
    <w:rsid w:val="001D743D"/>
    <w:rsid w:val="001D7968"/>
    <w:rsid w:val="001E05B7"/>
    <w:rsid w:val="001E0D0B"/>
    <w:rsid w:val="001E0D4D"/>
    <w:rsid w:val="001E1284"/>
    <w:rsid w:val="001E13A9"/>
    <w:rsid w:val="001E17FB"/>
    <w:rsid w:val="001E1A68"/>
    <w:rsid w:val="001E1B93"/>
    <w:rsid w:val="001E2B50"/>
    <w:rsid w:val="001E2BD6"/>
    <w:rsid w:val="001E2EA3"/>
    <w:rsid w:val="001E312F"/>
    <w:rsid w:val="001E38F3"/>
    <w:rsid w:val="001E3912"/>
    <w:rsid w:val="001E41F9"/>
    <w:rsid w:val="001E4728"/>
    <w:rsid w:val="001E483E"/>
    <w:rsid w:val="001E4F48"/>
    <w:rsid w:val="001E5178"/>
    <w:rsid w:val="001E5E36"/>
    <w:rsid w:val="001E5FCE"/>
    <w:rsid w:val="001E607D"/>
    <w:rsid w:val="001E6721"/>
    <w:rsid w:val="001E69E3"/>
    <w:rsid w:val="001E70C5"/>
    <w:rsid w:val="001E70DF"/>
    <w:rsid w:val="001E728B"/>
    <w:rsid w:val="001E7356"/>
    <w:rsid w:val="001E7479"/>
    <w:rsid w:val="001E78D2"/>
    <w:rsid w:val="001E791D"/>
    <w:rsid w:val="001E7A46"/>
    <w:rsid w:val="001E7E84"/>
    <w:rsid w:val="001F0465"/>
    <w:rsid w:val="001F1222"/>
    <w:rsid w:val="001F1478"/>
    <w:rsid w:val="001F16CB"/>
    <w:rsid w:val="001F19C0"/>
    <w:rsid w:val="001F1EBE"/>
    <w:rsid w:val="001F2074"/>
    <w:rsid w:val="001F2447"/>
    <w:rsid w:val="001F2781"/>
    <w:rsid w:val="001F2AD4"/>
    <w:rsid w:val="001F305E"/>
    <w:rsid w:val="001F3151"/>
    <w:rsid w:val="001F3294"/>
    <w:rsid w:val="001F3745"/>
    <w:rsid w:val="001F395E"/>
    <w:rsid w:val="001F4503"/>
    <w:rsid w:val="001F46F8"/>
    <w:rsid w:val="001F48DC"/>
    <w:rsid w:val="001F5633"/>
    <w:rsid w:val="001F5879"/>
    <w:rsid w:val="001F6A30"/>
    <w:rsid w:val="001F7875"/>
    <w:rsid w:val="001F7991"/>
    <w:rsid w:val="001F7C63"/>
    <w:rsid w:val="001F7CAA"/>
    <w:rsid w:val="0020153B"/>
    <w:rsid w:val="0020177A"/>
    <w:rsid w:val="00202364"/>
    <w:rsid w:val="0020272E"/>
    <w:rsid w:val="002027C9"/>
    <w:rsid w:val="0020333B"/>
    <w:rsid w:val="002036EF"/>
    <w:rsid w:val="002050A0"/>
    <w:rsid w:val="0020585E"/>
    <w:rsid w:val="002063E5"/>
    <w:rsid w:val="00206435"/>
    <w:rsid w:val="00206D52"/>
    <w:rsid w:val="00206DD7"/>
    <w:rsid w:val="00207B5D"/>
    <w:rsid w:val="002102A7"/>
    <w:rsid w:val="00210581"/>
    <w:rsid w:val="00210B12"/>
    <w:rsid w:val="002112D6"/>
    <w:rsid w:val="00211E95"/>
    <w:rsid w:val="00211EAF"/>
    <w:rsid w:val="00211F79"/>
    <w:rsid w:val="0021230F"/>
    <w:rsid w:val="00212801"/>
    <w:rsid w:val="00212A7A"/>
    <w:rsid w:val="00212D84"/>
    <w:rsid w:val="00212F56"/>
    <w:rsid w:val="00213061"/>
    <w:rsid w:val="002132D7"/>
    <w:rsid w:val="00213781"/>
    <w:rsid w:val="00213A10"/>
    <w:rsid w:val="002141B1"/>
    <w:rsid w:val="002145D8"/>
    <w:rsid w:val="00214735"/>
    <w:rsid w:val="00214B3B"/>
    <w:rsid w:val="002156AA"/>
    <w:rsid w:val="00216131"/>
    <w:rsid w:val="002168DE"/>
    <w:rsid w:val="00216C1F"/>
    <w:rsid w:val="00216DCE"/>
    <w:rsid w:val="0021702F"/>
    <w:rsid w:val="002211E1"/>
    <w:rsid w:val="00221524"/>
    <w:rsid w:val="002215AC"/>
    <w:rsid w:val="0022161F"/>
    <w:rsid w:val="0022179B"/>
    <w:rsid w:val="002220EF"/>
    <w:rsid w:val="002221DE"/>
    <w:rsid w:val="00222B78"/>
    <w:rsid w:val="00222CAD"/>
    <w:rsid w:val="00223526"/>
    <w:rsid w:val="00224430"/>
    <w:rsid w:val="0022447B"/>
    <w:rsid w:val="00225453"/>
    <w:rsid w:val="00225882"/>
    <w:rsid w:val="00225D99"/>
    <w:rsid w:val="002269E9"/>
    <w:rsid w:val="00226E5B"/>
    <w:rsid w:val="00227316"/>
    <w:rsid w:val="00227A8E"/>
    <w:rsid w:val="0023003B"/>
    <w:rsid w:val="00230644"/>
    <w:rsid w:val="00230C5D"/>
    <w:rsid w:val="00232158"/>
    <w:rsid w:val="00232D2F"/>
    <w:rsid w:val="00233F2D"/>
    <w:rsid w:val="00234226"/>
    <w:rsid w:val="00234344"/>
    <w:rsid w:val="002346B0"/>
    <w:rsid w:val="00234B1A"/>
    <w:rsid w:val="00234E47"/>
    <w:rsid w:val="00234E7F"/>
    <w:rsid w:val="00234EC3"/>
    <w:rsid w:val="0023502A"/>
    <w:rsid w:val="00235555"/>
    <w:rsid w:val="002355F1"/>
    <w:rsid w:val="0023567B"/>
    <w:rsid w:val="00235A98"/>
    <w:rsid w:val="002360BD"/>
    <w:rsid w:val="00236135"/>
    <w:rsid w:val="0023654B"/>
    <w:rsid w:val="0023711C"/>
    <w:rsid w:val="0023738A"/>
    <w:rsid w:val="002373D0"/>
    <w:rsid w:val="002374D4"/>
    <w:rsid w:val="00237886"/>
    <w:rsid w:val="00237C60"/>
    <w:rsid w:val="002408D7"/>
    <w:rsid w:val="00240DCC"/>
    <w:rsid w:val="002417D2"/>
    <w:rsid w:val="00241D1D"/>
    <w:rsid w:val="002428B9"/>
    <w:rsid w:val="00243860"/>
    <w:rsid w:val="00243913"/>
    <w:rsid w:val="00243BAF"/>
    <w:rsid w:val="00243F06"/>
    <w:rsid w:val="0024428B"/>
    <w:rsid w:val="002444F6"/>
    <w:rsid w:val="00245B37"/>
    <w:rsid w:val="00245E01"/>
    <w:rsid w:val="0024606E"/>
    <w:rsid w:val="002460AD"/>
    <w:rsid w:val="00247B9E"/>
    <w:rsid w:val="0025056C"/>
    <w:rsid w:val="00250A20"/>
    <w:rsid w:val="00250ACB"/>
    <w:rsid w:val="00251449"/>
    <w:rsid w:val="00251B6D"/>
    <w:rsid w:val="00251CDE"/>
    <w:rsid w:val="00251ED2"/>
    <w:rsid w:val="00252454"/>
    <w:rsid w:val="00252CE4"/>
    <w:rsid w:val="002534BB"/>
    <w:rsid w:val="002537E4"/>
    <w:rsid w:val="0025405D"/>
    <w:rsid w:val="00254079"/>
    <w:rsid w:val="00254161"/>
    <w:rsid w:val="002545E5"/>
    <w:rsid w:val="00254702"/>
    <w:rsid w:val="00254BF0"/>
    <w:rsid w:val="00255034"/>
    <w:rsid w:val="00255E8B"/>
    <w:rsid w:val="00256536"/>
    <w:rsid w:val="0025670A"/>
    <w:rsid w:val="002568D3"/>
    <w:rsid w:val="00256B2A"/>
    <w:rsid w:val="00256BD3"/>
    <w:rsid w:val="00256D50"/>
    <w:rsid w:val="002571C2"/>
    <w:rsid w:val="00257821"/>
    <w:rsid w:val="00257D4F"/>
    <w:rsid w:val="00257D83"/>
    <w:rsid w:val="0026001E"/>
    <w:rsid w:val="0026038A"/>
    <w:rsid w:val="0026071F"/>
    <w:rsid w:val="00260765"/>
    <w:rsid w:val="00260770"/>
    <w:rsid w:val="0026084D"/>
    <w:rsid w:val="00260E59"/>
    <w:rsid w:val="00261501"/>
    <w:rsid w:val="00261EC4"/>
    <w:rsid w:val="00262BF7"/>
    <w:rsid w:val="00262DF0"/>
    <w:rsid w:val="00262EB6"/>
    <w:rsid w:val="00262F31"/>
    <w:rsid w:val="00263061"/>
    <w:rsid w:val="0026472A"/>
    <w:rsid w:val="002647A5"/>
    <w:rsid w:val="00264B48"/>
    <w:rsid w:val="00264CD5"/>
    <w:rsid w:val="00264FAE"/>
    <w:rsid w:val="0026503A"/>
    <w:rsid w:val="0026530C"/>
    <w:rsid w:val="0026542A"/>
    <w:rsid w:val="00265B9A"/>
    <w:rsid w:val="002661FC"/>
    <w:rsid w:val="00266AC0"/>
    <w:rsid w:val="00266CD5"/>
    <w:rsid w:val="00266CDC"/>
    <w:rsid w:val="002675B8"/>
    <w:rsid w:val="002676DC"/>
    <w:rsid w:val="0027064F"/>
    <w:rsid w:val="002706FD"/>
    <w:rsid w:val="0027086F"/>
    <w:rsid w:val="00270C64"/>
    <w:rsid w:val="00270DE4"/>
    <w:rsid w:val="00270F5C"/>
    <w:rsid w:val="00271DF4"/>
    <w:rsid w:val="002723FB"/>
    <w:rsid w:val="002726BB"/>
    <w:rsid w:val="00272F60"/>
    <w:rsid w:val="0027325E"/>
    <w:rsid w:val="00273ED5"/>
    <w:rsid w:val="00274024"/>
    <w:rsid w:val="002742F3"/>
    <w:rsid w:val="0027461F"/>
    <w:rsid w:val="002747D5"/>
    <w:rsid w:val="00274A9E"/>
    <w:rsid w:val="00275482"/>
    <w:rsid w:val="00275E3F"/>
    <w:rsid w:val="002760FF"/>
    <w:rsid w:val="00276118"/>
    <w:rsid w:val="002761C9"/>
    <w:rsid w:val="00276664"/>
    <w:rsid w:val="0027758D"/>
    <w:rsid w:val="00277A85"/>
    <w:rsid w:val="00277D0F"/>
    <w:rsid w:val="00277E8A"/>
    <w:rsid w:val="002802D7"/>
    <w:rsid w:val="00280A54"/>
    <w:rsid w:val="00280F7E"/>
    <w:rsid w:val="00280FC3"/>
    <w:rsid w:val="002819AF"/>
    <w:rsid w:val="002819D2"/>
    <w:rsid w:val="00283222"/>
    <w:rsid w:val="00283239"/>
    <w:rsid w:val="0028555D"/>
    <w:rsid w:val="00285631"/>
    <w:rsid w:val="00285959"/>
    <w:rsid w:val="00285B2C"/>
    <w:rsid w:val="00285F01"/>
    <w:rsid w:val="00286077"/>
    <w:rsid w:val="0028628E"/>
    <w:rsid w:val="00286805"/>
    <w:rsid w:val="00286F88"/>
    <w:rsid w:val="0028740B"/>
    <w:rsid w:val="00287618"/>
    <w:rsid w:val="0028769F"/>
    <w:rsid w:val="00287A06"/>
    <w:rsid w:val="00287AA7"/>
    <w:rsid w:val="00287B9B"/>
    <w:rsid w:val="00290E22"/>
    <w:rsid w:val="00291896"/>
    <w:rsid w:val="00291938"/>
    <w:rsid w:val="00291B8F"/>
    <w:rsid w:val="00291C3E"/>
    <w:rsid w:val="00291CA4"/>
    <w:rsid w:val="00292C83"/>
    <w:rsid w:val="002933DE"/>
    <w:rsid w:val="00293CE5"/>
    <w:rsid w:val="00293D08"/>
    <w:rsid w:val="00293E5F"/>
    <w:rsid w:val="00293F35"/>
    <w:rsid w:val="002941B4"/>
    <w:rsid w:val="00294872"/>
    <w:rsid w:val="002948BE"/>
    <w:rsid w:val="00294BC8"/>
    <w:rsid w:val="0029520F"/>
    <w:rsid w:val="002955F0"/>
    <w:rsid w:val="0029586A"/>
    <w:rsid w:val="00295890"/>
    <w:rsid w:val="00295C46"/>
    <w:rsid w:val="00295CAB"/>
    <w:rsid w:val="00296278"/>
    <w:rsid w:val="00296984"/>
    <w:rsid w:val="00296B30"/>
    <w:rsid w:val="00296F09"/>
    <w:rsid w:val="00297039"/>
    <w:rsid w:val="00297727"/>
    <w:rsid w:val="00297DCF"/>
    <w:rsid w:val="002A097D"/>
    <w:rsid w:val="002A1C9B"/>
    <w:rsid w:val="002A1F44"/>
    <w:rsid w:val="002A1F89"/>
    <w:rsid w:val="002A2145"/>
    <w:rsid w:val="002A337C"/>
    <w:rsid w:val="002A36F5"/>
    <w:rsid w:val="002A3C7E"/>
    <w:rsid w:val="002A3E32"/>
    <w:rsid w:val="002A408C"/>
    <w:rsid w:val="002A452D"/>
    <w:rsid w:val="002A4610"/>
    <w:rsid w:val="002A4F52"/>
    <w:rsid w:val="002A54CC"/>
    <w:rsid w:val="002A5618"/>
    <w:rsid w:val="002A5695"/>
    <w:rsid w:val="002A582E"/>
    <w:rsid w:val="002A5D62"/>
    <w:rsid w:val="002A5E06"/>
    <w:rsid w:val="002A6645"/>
    <w:rsid w:val="002A671F"/>
    <w:rsid w:val="002A6EF7"/>
    <w:rsid w:val="002A7046"/>
    <w:rsid w:val="002A7981"/>
    <w:rsid w:val="002B0D89"/>
    <w:rsid w:val="002B1178"/>
    <w:rsid w:val="002B11FA"/>
    <w:rsid w:val="002B1398"/>
    <w:rsid w:val="002B1670"/>
    <w:rsid w:val="002B1C3E"/>
    <w:rsid w:val="002B204D"/>
    <w:rsid w:val="002B24F2"/>
    <w:rsid w:val="002B2655"/>
    <w:rsid w:val="002B3086"/>
    <w:rsid w:val="002B3CA5"/>
    <w:rsid w:val="002B5089"/>
    <w:rsid w:val="002B513F"/>
    <w:rsid w:val="002B556E"/>
    <w:rsid w:val="002B5D7C"/>
    <w:rsid w:val="002B6449"/>
    <w:rsid w:val="002B6525"/>
    <w:rsid w:val="002B795F"/>
    <w:rsid w:val="002B7A42"/>
    <w:rsid w:val="002B7C71"/>
    <w:rsid w:val="002C0301"/>
    <w:rsid w:val="002C0364"/>
    <w:rsid w:val="002C0C27"/>
    <w:rsid w:val="002C0CDD"/>
    <w:rsid w:val="002C0D41"/>
    <w:rsid w:val="002C1737"/>
    <w:rsid w:val="002C193C"/>
    <w:rsid w:val="002C1C39"/>
    <w:rsid w:val="002C288E"/>
    <w:rsid w:val="002C29AE"/>
    <w:rsid w:val="002C2C75"/>
    <w:rsid w:val="002C3798"/>
    <w:rsid w:val="002C37D4"/>
    <w:rsid w:val="002C3B3D"/>
    <w:rsid w:val="002C3C04"/>
    <w:rsid w:val="002C42C1"/>
    <w:rsid w:val="002C4425"/>
    <w:rsid w:val="002C471C"/>
    <w:rsid w:val="002C4B65"/>
    <w:rsid w:val="002C4D1F"/>
    <w:rsid w:val="002C4E27"/>
    <w:rsid w:val="002C5B6E"/>
    <w:rsid w:val="002C5CC9"/>
    <w:rsid w:val="002C6428"/>
    <w:rsid w:val="002C7556"/>
    <w:rsid w:val="002C79EA"/>
    <w:rsid w:val="002C7ADD"/>
    <w:rsid w:val="002C7DF7"/>
    <w:rsid w:val="002D047E"/>
    <w:rsid w:val="002D086F"/>
    <w:rsid w:val="002D0BB2"/>
    <w:rsid w:val="002D19EF"/>
    <w:rsid w:val="002D1C80"/>
    <w:rsid w:val="002D2434"/>
    <w:rsid w:val="002D2F61"/>
    <w:rsid w:val="002D3231"/>
    <w:rsid w:val="002D32D7"/>
    <w:rsid w:val="002D3B81"/>
    <w:rsid w:val="002D49E1"/>
    <w:rsid w:val="002D5633"/>
    <w:rsid w:val="002D592E"/>
    <w:rsid w:val="002D5A0F"/>
    <w:rsid w:val="002D5DF2"/>
    <w:rsid w:val="002D7309"/>
    <w:rsid w:val="002D7552"/>
    <w:rsid w:val="002D76CF"/>
    <w:rsid w:val="002E02D0"/>
    <w:rsid w:val="002E0581"/>
    <w:rsid w:val="002E0730"/>
    <w:rsid w:val="002E0AB4"/>
    <w:rsid w:val="002E102C"/>
    <w:rsid w:val="002E1C85"/>
    <w:rsid w:val="002E1CF3"/>
    <w:rsid w:val="002E223B"/>
    <w:rsid w:val="002E30B8"/>
    <w:rsid w:val="002E3FC2"/>
    <w:rsid w:val="002E4746"/>
    <w:rsid w:val="002E47B3"/>
    <w:rsid w:val="002E48C9"/>
    <w:rsid w:val="002E519C"/>
    <w:rsid w:val="002E5373"/>
    <w:rsid w:val="002E56A2"/>
    <w:rsid w:val="002E585A"/>
    <w:rsid w:val="002E63D8"/>
    <w:rsid w:val="002E6510"/>
    <w:rsid w:val="002E6BA9"/>
    <w:rsid w:val="002E6D31"/>
    <w:rsid w:val="002E6F5C"/>
    <w:rsid w:val="002E6F66"/>
    <w:rsid w:val="002E6F97"/>
    <w:rsid w:val="002E723B"/>
    <w:rsid w:val="002E7908"/>
    <w:rsid w:val="002F09C3"/>
    <w:rsid w:val="002F0A28"/>
    <w:rsid w:val="002F11CD"/>
    <w:rsid w:val="002F1607"/>
    <w:rsid w:val="002F161F"/>
    <w:rsid w:val="002F1E22"/>
    <w:rsid w:val="002F1E98"/>
    <w:rsid w:val="002F2C48"/>
    <w:rsid w:val="002F325B"/>
    <w:rsid w:val="002F3691"/>
    <w:rsid w:val="002F3D95"/>
    <w:rsid w:val="002F474E"/>
    <w:rsid w:val="002F47FE"/>
    <w:rsid w:val="002F4B8C"/>
    <w:rsid w:val="002F4FFA"/>
    <w:rsid w:val="002F5048"/>
    <w:rsid w:val="002F5422"/>
    <w:rsid w:val="002F571A"/>
    <w:rsid w:val="002F5C60"/>
    <w:rsid w:val="002F6811"/>
    <w:rsid w:val="002F6FE8"/>
    <w:rsid w:val="002F736C"/>
    <w:rsid w:val="002F7B23"/>
    <w:rsid w:val="002F7C15"/>
    <w:rsid w:val="002F7FA6"/>
    <w:rsid w:val="003010B5"/>
    <w:rsid w:val="00301218"/>
    <w:rsid w:val="0030124B"/>
    <w:rsid w:val="003015CD"/>
    <w:rsid w:val="00301C01"/>
    <w:rsid w:val="00301D0E"/>
    <w:rsid w:val="003021AB"/>
    <w:rsid w:val="0030274E"/>
    <w:rsid w:val="003028AA"/>
    <w:rsid w:val="00302E55"/>
    <w:rsid w:val="00302EE3"/>
    <w:rsid w:val="0030302C"/>
    <w:rsid w:val="0030484A"/>
    <w:rsid w:val="0030521F"/>
    <w:rsid w:val="00305625"/>
    <w:rsid w:val="0030654E"/>
    <w:rsid w:val="00306882"/>
    <w:rsid w:val="00306C52"/>
    <w:rsid w:val="003071B0"/>
    <w:rsid w:val="00307439"/>
    <w:rsid w:val="00307D81"/>
    <w:rsid w:val="0031009B"/>
    <w:rsid w:val="0031097C"/>
    <w:rsid w:val="00310F58"/>
    <w:rsid w:val="00311099"/>
    <w:rsid w:val="00311426"/>
    <w:rsid w:val="003116E1"/>
    <w:rsid w:val="00311789"/>
    <w:rsid w:val="00311863"/>
    <w:rsid w:val="00311F41"/>
    <w:rsid w:val="003122F5"/>
    <w:rsid w:val="0031242A"/>
    <w:rsid w:val="00312E1A"/>
    <w:rsid w:val="0031315D"/>
    <w:rsid w:val="0031346C"/>
    <w:rsid w:val="00314A0F"/>
    <w:rsid w:val="00315616"/>
    <w:rsid w:val="003156CD"/>
    <w:rsid w:val="00315ECD"/>
    <w:rsid w:val="003174E0"/>
    <w:rsid w:val="00317921"/>
    <w:rsid w:val="00317934"/>
    <w:rsid w:val="00317AD9"/>
    <w:rsid w:val="00317EEA"/>
    <w:rsid w:val="00320811"/>
    <w:rsid w:val="00320F8A"/>
    <w:rsid w:val="00321255"/>
    <w:rsid w:val="0032186C"/>
    <w:rsid w:val="00321DA5"/>
    <w:rsid w:val="003220A4"/>
    <w:rsid w:val="003227AA"/>
    <w:rsid w:val="00322A4B"/>
    <w:rsid w:val="00322C9E"/>
    <w:rsid w:val="00322EA0"/>
    <w:rsid w:val="00323269"/>
    <w:rsid w:val="00323BA1"/>
    <w:rsid w:val="00323D4B"/>
    <w:rsid w:val="0032468A"/>
    <w:rsid w:val="00324893"/>
    <w:rsid w:val="00324F70"/>
    <w:rsid w:val="00325367"/>
    <w:rsid w:val="003254D0"/>
    <w:rsid w:val="00325CAD"/>
    <w:rsid w:val="00325DDD"/>
    <w:rsid w:val="00325F7C"/>
    <w:rsid w:val="00325FE0"/>
    <w:rsid w:val="0032690B"/>
    <w:rsid w:val="003269B6"/>
    <w:rsid w:val="00326D8F"/>
    <w:rsid w:val="003274C8"/>
    <w:rsid w:val="00327B6F"/>
    <w:rsid w:val="003307DA"/>
    <w:rsid w:val="003307E5"/>
    <w:rsid w:val="00330DB1"/>
    <w:rsid w:val="0033126E"/>
    <w:rsid w:val="00331B6A"/>
    <w:rsid w:val="00332328"/>
    <w:rsid w:val="0033289A"/>
    <w:rsid w:val="00332A5C"/>
    <w:rsid w:val="00332AE8"/>
    <w:rsid w:val="00332C02"/>
    <w:rsid w:val="00333419"/>
    <w:rsid w:val="0033354D"/>
    <w:rsid w:val="00333C07"/>
    <w:rsid w:val="00333C61"/>
    <w:rsid w:val="00333D60"/>
    <w:rsid w:val="00333EEB"/>
    <w:rsid w:val="003343B4"/>
    <w:rsid w:val="00334DEA"/>
    <w:rsid w:val="00335624"/>
    <w:rsid w:val="0033577F"/>
    <w:rsid w:val="00335830"/>
    <w:rsid w:val="003358FB"/>
    <w:rsid w:val="00335B7E"/>
    <w:rsid w:val="00336249"/>
    <w:rsid w:val="00337005"/>
    <w:rsid w:val="00337825"/>
    <w:rsid w:val="003400E2"/>
    <w:rsid w:val="0034031A"/>
    <w:rsid w:val="0034037B"/>
    <w:rsid w:val="00340896"/>
    <w:rsid w:val="00340AE0"/>
    <w:rsid w:val="00340B62"/>
    <w:rsid w:val="0034106F"/>
    <w:rsid w:val="00341FED"/>
    <w:rsid w:val="003420A5"/>
    <w:rsid w:val="0034233B"/>
    <w:rsid w:val="00342A68"/>
    <w:rsid w:val="00342FE6"/>
    <w:rsid w:val="003433E1"/>
    <w:rsid w:val="00343967"/>
    <w:rsid w:val="00344662"/>
    <w:rsid w:val="00344737"/>
    <w:rsid w:val="003448B1"/>
    <w:rsid w:val="00344EDB"/>
    <w:rsid w:val="0034511E"/>
    <w:rsid w:val="0034570D"/>
    <w:rsid w:val="003457F2"/>
    <w:rsid w:val="00345CE4"/>
    <w:rsid w:val="00346435"/>
    <w:rsid w:val="0034673E"/>
    <w:rsid w:val="00347453"/>
    <w:rsid w:val="00347FB5"/>
    <w:rsid w:val="003516B6"/>
    <w:rsid w:val="003516E6"/>
    <w:rsid w:val="003517AA"/>
    <w:rsid w:val="00351D3E"/>
    <w:rsid w:val="00352884"/>
    <w:rsid w:val="00352E63"/>
    <w:rsid w:val="00353FE7"/>
    <w:rsid w:val="0035447C"/>
    <w:rsid w:val="00354DF2"/>
    <w:rsid w:val="003562C3"/>
    <w:rsid w:val="00356647"/>
    <w:rsid w:val="00357728"/>
    <w:rsid w:val="00357D3D"/>
    <w:rsid w:val="003601A2"/>
    <w:rsid w:val="0036069E"/>
    <w:rsid w:val="0036071A"/>
    <w:rsid w:val="0036077C"/>
    <w:rsid w:val="0036097C"/>
    <w:rsid w:val="00360ADD"/>
    <w:rsid w:val="00360B9F"/>
    <w:rsid w:val="00360BC4"/>
    <w:rsid w:val="0036120A"/>
    <w:rsid w:val="003615DF"/>
    <w:rsid w:val="00361A56"/>
    <w:rsid w:val="00361CE7"/>
    <w:rsid w:val="00361D0D"/>
    <w:rsid w:val="003622D0"/>
    <w:rsid w:val="003628A1"/>
    <w:rsid w:val="00362A03"/>
    <w:rsid w:val="00362C1C"/>
    <w:rsid w:val="00362EDA"/>
    <w:rsid w:val="00362F9B"/>
    <w:rsid w:val="00363095"/>
    <w:rsid w:val="003634DB"/>
    <w:rsid w:val="00363A54"/>
    <w:rsid w:val="00364F53"/>
    <w:rsid w:val="003654B0"/>
    <w:rsid w:val="00366320"/>
    <w:rsid w:val="003667F5"/>
    <w:rsid w:val="00366E2D"/>
    <w:rsid w:val="00366EBF"/>
    <w:rsid w:val="00367056"/>
    <w:rsid w:val="003677A9"/>
    <w:rsid w:val="0036797A"/>
    <w:rsid w:val="00367B60"/>
    <w:rsid w:val="00367C96"/>
    <w:rsid w:val="00367D65"/>
    <w:rsid w:val="00367EF6"/>
    <w:rsid w:val="003707A0"/>
    <w:rsid w:val="00370986"/>
    <w:rsid w:val="003709F7"/>
    <w:rsid w:val="00371AAE"/>
    <w:rsid w:val="003723B5"/>
    <w:rsid w:val="0037267F"/>
    <w:rsid w:val="003727D0"/>
    <w:rsid w:val="003727F5"/>
    <w:rsid w:val="00373DAC"/>
    <w:rsid w:val="00373E94"/>
    <w:rsid w:val="00374058"/>
    <w:rsid w:val="00374528"/>
    <w:rsid w:val="00374908"/>
    <w:rsid w:val="00375FA3"/>
    <w:rsid w:val="003773ED"/>
    <w:rsid w:val="0037760D"/>
    <w:rsid w:val="003776AA"/>
    <w:rsid w:val="0037770C"/>
    <w:rsid w:val="00377E1F"/>
    <w:rsid w:val="003801EA"/>
    <w:rsid w:val="0038037F"/>
    <w:rsid w:val="00380878"/>
    <w:rsid w:val="003808B3"/>
    <w:rsid w:val="00380E7B"/>
    <w:rsid w:val="003811DE"/>
    <w:rsid w:val="003811F4"/>
    <w:rsid w:val="003813F7"/>
    <w:rsid w:val="00381572"/>
    <w:rsid w:val="0038157B"/>
    <w:rsid w:val="003816B3"/>
    <w:rsid w:val="0038189D"/>
    <w:rsid w:val="00381AC0"/>
    <w:rsid w:val="00381BCB"/>
    <w:rsid w:val="0038221F"/>
    <w:rsid w:val="00382549"/>
    <w:rsid w:val="00383E51"/>
    <w:rsid w:val="00383F25"/>
    <w:rsid w:val="003841D3"/>
    <w:rsid w:val="0038469E"/>
    <w:rsid w:val="00384E93"/>
    <w:rsid w:val="00384FD5"/>
    <w:rsid w:val="00385037"/>
    <w:rsid w:val="00385934"/>
    <w:rsid w:val="00386DF4"/>
    <w:rsid w:val="00387BB8"/>
    <w:rsid w:val="00387CB0"/>
    <w:rsid w:val="00390454"/>
    <w:rsid w:val="00390BFD"/>
    <w:rsid w:val="0039176B"/>
    <w:rsid w:val="00391786"/>
    <w:rsid w:val="00391DE3"/>
    <w:rsid w:val="00391E2C"/>
    <w:rsid w:val="00391FB1"/>
    <w:rsid w:val="00392103"/>
    <w:rsid w:val="00392465"/>
    <w:rsid w:val="003928DA"/>
    <w:rsid w:val="00392DB5"/>
    <w:rsid w:val="00393928"/>
    <w:rsid w:val="00393CEA"/>
    <w:rsid w:val="00394621"/>
    <w:rsid w:val="00394D01"/>
    <w:rsid w:val="003958B1"/>
    <w:rsid w:val="00395BDE"/>
    <w:rsid w:val="00395BE0"/>
    <w:rsid w:val="00395E4E"/>
    <w:rsid w:val="00396BBA"/>
    <w:rsid w:val="00396C9F"/>
    <w:rsid w:val="003974C8"/>
    <w:rsid w:val="00397544"/>
    <w:rsid w:val="003A01B3"/>
    <w:rsid w:val="003A0BA1"/>
    <w:rsid w:val="003A0DB1"/>
    <w:rsid w:val="003A1141"/>
    <w:rsid w:val="003A1293"/>
    <w:rsid w:val="003A188F"/>
    <w:rsid w:val="003A22B1"/>
    <w:rsid w:val="003A2310"/>
    <w:rsid w:val="003A2672"/>
    <w:rsid w:val="003A3C7F"/>
    <w:rsid w:val="003A3D75"/>
    <w:rsid w:val="003A3DA1"/>
    <w:rsid w:val="003A49B7"/>
    <w:rsid w:val="003A4CD1"/>
    <w:rsid w:val="003A594B"/>
    <w:rsid w:val="003A5E31"/>
    <w:rsid w:val="003A5FCD"/>
    <w:rsid w:val="003A628C"/>
    <w:rsid w:val="003A6673"/>
    <w:rsid w:val="003A6E9A"/>
    <w:rsid w:val="003A6F2E"/>
    <w:rsid w:val="003A75B4"/>
    <w:rsid w:val="003A77C0"/>
    <w:rsid w:val="003A7B9D"/>
    <w:rsid w:val="003A7D8F"/>
    <w:rsid w:val="003B01E5"/>
    <w:rsid w:val="003B0536"/>
    <w:rsid w:val="003B05AC"/>
    <w:rsid w:val="003B08A8"/>
    <w:rsid w:val="003B0BA1"/>
    <w:rsid w:val="003B0D42"/>
    <w:rsid w:val="003B11AF"/>
    <w:rsid w:val="003B2197"/>
    <w:rsid w:val="003B260D"/>
    <w:rsid w:val="003B29E9"/>
    <w:rsid w:val="003B2B08"/>
    <w:rsid w:val="003B2B24"/>
    <w:rsid w:val="003B3034"/>
    <w:rsid w:val="003B37C7"/>
    <w:rsid w:val="003B38D1"/>
    <w:rsid w:val="003B3DCF"/>
    <w:rsid w:val="003B3E8A"/>
    <w:rsid w:val="003B46CE"/>
    <w:rsid w:val="003B4DB9"/>
    <w:rsid w:val="003B50AB"/>
    <w:rsid w:val="003B518A"/>
    <w:rsid w:val="003B5247"/>
    <w:rsid w:val="003B53CB"/>
    <w:rsid w:val="003B5763"/>
    <w:rsid w:val="003B5EDD"/>
    <w:rsid w:val="003B6A96"/>
    <w:rsid w:val="003B6B21"/>
    <w:rsid w:val="003B6D51"/>
    <w:rsid w:val="003B741D"/>
    <w:rsid w:val="003B76E4"/>
    <w:rsid w:val="003C04B4"/>
    <w:rsid w:val="003C0B35"/>
    <w:rsid w:val="003C0F9A"/>
    <w:rsid w:val="003C144B"/>
    <w:rsid w:val="003C2794"/>
    <w:rsid w:val="003C2826"/>
    <w:rsid w:val="003C2C19"/>
    <w:rsid w:val="003C2C9B"/>
    <w:rsid w:val="003C31F1"/>
    <w:rsid w:val="003C3935"/>
    <w:rsid w:val="003C3F0C"/>
    <w:rsid w:val="003C4039"/>
    <w:rsid w:val="003C40B3"/>
    <w:rsid w:val="003C45A3"/>
    <w:rsid w:val="003C4BBE"/>
    <w:rsid w:val="003C50B1"/>
    <w:rsid w:val="003C51E7"/>
    <w:rsid w:val="003C563A"/>
    <w:rsid w:val="003C6CE8"/>
    <w:rsid w:val="003C6F2D"/>
    <w:rsid w:val="003C788D"/>
    <w:rsid w:val="003D0374"/>
    <w:rsid w:val="003D0874"/>
    <w:rsid w:val="003D0904"/>
    <w:rsid w:val="003D0CDA"/>
    <w:rsid w:val="003D0DAA"/>
    <w:rsid w:val="003D0E5F"/>
    <w:rsid w:val="003D171D"/>
    <w:rsid w:val="003D1A94"/>
    <w:rsid w:val="003D243E"/>
    <w:rsid w:val="003D28C0"/>
    <w:rsid w:val="003D2D71"/>
    <w:rsid w:val="003D2D76"/>
    <w:rsid w:val="003D2DDF"/>
    <w:rsid w:val="003D316D"/>
    <w:rsid w:val="003D3613"/>
    <w:rsid w:val="003D38D7"/>
    <w:rsid w:val="003D3B84"/>
    <w:rsid w:val="003D45C6"/>
    <w:rsid w:val="003D5049"/>
    <w:rsid w:val="003D5A96"/>
    <w:rsid w:val="003D5B41"/>
    <w:rsid w:val="003D5E4C"/>
    <w:rsid w:val="003D5EF2"/>
    <w:rsid w:val="003D5F3E"/>
    <w:rsid w:val="003D5F80"/>
    <w:rsid w:val="003D6766"/>
    <w:rsid w:val="003D69B3"/>
    <w:rsid w:val="003D6AF0"/>
    <w:rsid w:val="003D6C50"/>
    <w:rsid w:val="003D7571"/>
    <w:rsid w:val="003D7B91"/>
    <w:rsid w:val="003E00A7"/>
    <w:rsid w:val="003E00E3"/>
    <w:rsid w:val="003E11ED"/>
    <w:rsid w:val="003E14DD"/>
    <w:rsid w:val="003E15D2"/>
    <w:rsid w:val="003E1AE5"/>
    <w:rsid w:val="003E219E"/>
    <w:rsid w:val="003E251D"/>
    <w:rsid w:val="003E27CE"/>
    <w:rsid w:val="003E31A6"/>
    <w:rsid w:val="003E3B27"/>
    <w:rsid w:val="003E4CE3"/>
    <w:rsid w:val="003E4EF5"/>
    <w:rsid w:val="003E52AE"/>
    <w:rsid w:val="003E5C7E"/>
    <w:rsid w:val="003E5DC5"/>
    <w:rsid w:val="003E5F07"/>
    <w:rsid w:val="003E6372"/>
    <w:rsid w:val="003E6618"/>
    <w:rsid w:val="003E6896"/>
    <w:rsid w:val="003E775E"/>
    <w:rsid w:val="003E7859"/>
    <w:rsid w:val="003E7A29"/>
    <w:rsid w:val="003E7DBE"/>
    <w:rsid w:val="003F0007"/>
    <w:rsid w:val="003F0B8E"/>
    <w:rsid w:val="003F1139"/>
    <w:rsid w:val="003F2281"/>
    <w:rsid w:val="003F257E"/>
    <w:rsid w:val="003F3E44"/>
    <w:rsid w:val="003F4E43"/>
    <w:rsid w:val="003F5175"/>
    <w:rsid w:val="003F5210"/>
    <w:rsid w:val="003F6118"/>
    <w:rsid w:val="003F6304"/>
    <w:rsid w:val="003F64D5"/>
    <w:rsid w:val="003F66BE"/>
    <w:rsid w:val="003F6C60"/>
    <w:rsid w:val="003F735C"/>
    <w:rsid w:val="003F78CE"/>
    <w:rsid w:val="003F7E0D"/>
    <w:rsid w:val="00400090"/>
    <w:rsid w:val="004005DE"/>
    <w:rsid w:val="00400B8A"/>
    <w:rsid w:val="00400BD9"/>
    <w:rsid w:val="0040114B"/>
    <w:rsid w:val="004015C2"/>
    <w:rsid w:val="004033D4"/>
    <w:rsid w:val="00403669"/>
    <w:rsid w:val="0040369E"/>
    <w:rsid w:val="00403F34"/>
    <w:rsid w:val="00404809"/>
    <w:rsid w:val="00404B63"/>
    <w:rsid w:val="00406484"/>
    <w:rsid w:val="00406E21"/>
    <w:rsid w:val="004070BB"/>
    <w:rsid w:val="004102AA"/>
    <w:rsid w:val="004105FD"/>
    <w:rsid w:val="0041125E"/>
    <w:rsid w:val="00412008"/>
    <w:rsid w:val="0041219A"/>
    <w:rsid w:val="00412515"/>
    <w:rsid w:val="00413461"/>
    <w:rsid w:val="004136F5"/>
    <w:rsid w:val="0041373C"/>
    <w:rsid w:val="00413B4A"/>
    <w:rsid w:val="00413D04"/>
    <w:rsid w:val="00414430"/>
    <w:rsid w:val="00414712"/>
    <w:rsid w:val="0041472B"/>
    <w:rsid w:val="0041586A"/>
    <w:rsid w:val="00415C63"/>
    <w:rsid w:val="00416679"/>
    <w:rsid w:val="0041693F"/>
    <w:rsid w:val="0041790A"/>
    <w:rsid w:val="004201CD"/>
    <w:rsid w:val="00421260"/>
    <w:rsid w:val="00421671"/>
    <w:rsid w:val="00421677"/>
    <w:rsid w:val="00421B5D"/>
    <w:rsid w:val="00421C1D"/>
    <w:rsid w:val="00422547"/>
    <w:rsid w:val="00422930"/>
    <w:rsid w:val="0042294A"/>
    <w:rsid w:val="00423148"/>
    <w:rsid w:val="00423EE5"/>
    <w:rsid w:val="00425BB3"/>
    <w:rsid w:val="00426C3B"/>
    <w:rsid w:val="00426FF1"/>
    <w:rsid w:val="0042718B"/>
    <w:rsid w:val="00427367"/>
    <w:rsid w:val="0042769E"/>
    <w:rsid w:val="004300FC"/>
    <w:rsid w:val="00430C23"/>
    <w:rsid w:val="00431A3A"/>
    <w:rsid w:val="00431AF6"/>
    <w:rsid w:val="00431C75"/>
    <w:rsid w:val="004326CB"/>
    <w:rsid w:val="004329D5"/>
    <w:rsid w:val="00433195"/>
    <w:rsid w:val="00433D51"/>
    <w:rsid w:val="00434267"/>
    <w:rsid w:val="00434B43"/>
    <w:rsid w:val="00434F93"/>
    <w:rsid w:val="004354F4"/>
    <w:rsid w:val="004357C0"/>
    <w:rsid w:val="00435B42"/>
    <w:rsid w:val="00435CD7"/>
    <w:rsid w:val="00435D3A"/>
    <w:rsid w:val="00435EF8"/>
    <w:rsid w:val="0043677B"/>
    <w:rsid w:val="00436E6E"/>
    <w:rsid w:val="0043762D"/>
    <w:rsid w:val="00437BC2"/>
    <w:rsid w:val="00440065"/>
    <w:rsid w:val="00440297"/>
    <w:rsid w:val="00440910"/>
    <w:rsid w:val="004409CC"/>
    <w:rsid w:val="00441122"/>
    <w:rsid w:val="004411B2"/>
    <w:rsid w:val="00441230"/>
    <w:rsid w:val="00441F34"/>
    <w:rsid w:val="00442138"/>
    <w:rsid w:val="0044294B"/>
    <w:rsid w:val="00444DDE"/>
    <w:rsid w:val="0044525C"/>
    <w:rsid w:val="0044556C"/>
    <w:rsid w:val="00446BB3"/>
    <w:rsid w:val="00446F4D"/>
    <w:rsid w:val="0044742A"/>
    <w:rsid w:val="00447726"/>
    <w:rsid w:val="004503A5"/>
    <w:rsid w:val="00450BA2"/>
    <w:rsid w:val="00451759"/>
    <w:rsid w:val="00451C47"/>
    <w:rsid w:val="00451C9C"/>
    <w:rsid w:val="00452376"/>
    <w:rsid w:val="0045287D"/>
    <w:rsid w:val="004528C6"/>
    <w:rsid w:val="00452BED"/>
    <w:rsid w:val="00453209"/>
    <w:rsid w:val="0045351E"/>
    <w:rsid w:val="004538B3"/>
    <w:rsid w:val="00453902"/>
    <w:rsid w:val="00453D17"/>
    <w:rsid w:val="00453E59"/>
    <w:rsid w:val="00453F00"/>
    <w:rsid w:val="00455040"/>
    <w:rsid w:val="00455595"/>
    <w:rsid w:val="004559B3"/>
    <w:rsid w:val="00455D8E"/>
    <w:rsid w:val="00456282"/>
    <w:rsid w:val="00456F48"/>
    <w:rsid w:val="00457489"/>
    <w:rsid w:val="004576F6"/>
    <w:rsid w:val="00457F9B"/>
    <w:rsid w:val="00460259"/>
    <w:rsid w:val="00460877"/>
    <w:rsid w:val="00460A21"/>
    <w:rsid w:val="00460C6F"/>
    <w:rsid w:val="004613E0"/>
    <w:rsid w:val="0046141C"/>
    <w:rsid w:val="004616F9"/>
    <w:rsid w:val="00461B60"/>
    <w:rsid w:val="00461CAB"/>
    <w:rsid w:val="00462177"/>
    <w:rsid w:val="00462AB0"/>
    <w:rsid w:val="00462E76"/>
    <w:rsid w:val="0046300E"/>
    <w:rsid w:val="00463539"/>
    <w:rsid w:val="0046361A"/>
    <w:rsid w:val="00463825"/>
    <w:rsid w:val="004638C1"/>
    <w:rsid w:val="004646ED"/>
    <w:rsid w:val="00464779"/>
    <w:rsid w:val="00465B95"/>
    <w:rsid w:val="0046632E"/>
    <w:rsid w:val="00466D69"/>
    <w:rsid w:val="00466E13"/>
    <w:rsid w:val="00466E20"/>
    <w:rsid w:val="00467036"/>
    <w:rsid w:val="00467374"/>
    <w:rsid w:val="00467BD0"/>
    <w:rsid w:val="00467D87"/>
    <w:rsid w:val="00470642"/>
    <w:rsid w:val="00470F8C"/>
    <w:rsid w:val="004710C9"/>
    <w:rsid w:val="004711EC"/>
    <w:rsid w:val="004713CD"/>
    <w:rsid w:val="00471B71"/>
    <w:rsid w:val="00471FAE"/>
    <w:rsid w:val="0047218B"/>
    <w:rsid w:val="0047289D"/>
    <w:rsid w:val="00472952"/>
    <w:rsid w:val="00473240"/>
    <w:rsid w:val="004732F3"/>
    <w:rsid w:val="0047332F"/>
    <w:rsid w:val="00473463"/>
    <w:rsid w:val="00473A35"/>
    <w:rsid w:val="00473F46"/>
    <w:rsid w:val="00473F6D"/>
    <w:rsid w:val="004740F9"/>
    <w:rsid w:val="0047438F"/>
    <w:rsid w:val="00474912"/>
    <w:rsid w:val="00474968"/>
    <w:rsid w:val="00474A13"/>
    <w:rsid w:val="00474C40"/>
    <w:rsid w:val="00475CD4"/>
    <w:rsid w:val="00475F60"/>
    <w:rsid w:val="004760C5"/>
    <w:rsid w:val="00477AF3"/>
    <w:rsid w:val="00477E72"/>
    <w:rsid w:val="0048058F"/>
    <w:rsid w:val="00480E28"/>
    <w:rsid w:val="0048170E"/>
    <w:rsid w:val="00481806"/>
    <w:rsid w:val="00481B8D"/>
    <w:rsid w:val="00481EEC"/>
    <w:rsid w:val="00482120"/>
    <w:rsid w:val="00482CB6"/>
    <w:rsid w:val="00482CEA"/>
    <w:rsid w:val="00482EBF"/>
    <w:rsid w:val="00482F8E"/>
    <w:rsid w:val="004831F5"/>
    <w:rsid w:val="00483D0D"/>
    <w:rsid w:val="004848AB"/>
    <w:rsid w:val="00484B76"/>
    <w:rsid w:val="00485145"/>
    <w:rsid w:val="004853FA"/>
    <w:rsid w:val="004855DF"/>
    <w:rsid w:val="00485639"/>
    <w:rsid w:val="00485794"/>
    <w:rsid w:val="00485835"/>
    <w:rsid w:val="004858E1"/>
    <w:rsid w:val="00486346"/>
    <w:rsid w:val="004868B3"/>
    <w:rsid w:val="00487048"/>
    <w:rsid w:val="004873F0"/>
    <w:rsid w:val="00487430"/>
    <w:rsid w:val="00487974"/>
    <w:rsid w:val="00490CE9"/>
    <w:rsid w:val="004910E4"/>
    <w:rsid w:val="00491516"/>
    <w:rsid w:val="004918AD"/>
    <w:rsid w:val="00491B8D"/>
    <w:rsid w:val="00492BAD"/>
    <w:rsid w:val="0049339D"/>
    <w:rsid w:val="004938FC"/>
    <w:rsid w:val="00493BA9"/>
    <w:rsid w:val="00493E59"/>
    <w:rsid w:val="00493F03"/>
    <w:rsid w:val="00494D12"/>
    <w:rsid w:val="004953F8"/>
    <w:rsid w:val="00495543"/>
    <w:rsid w:val="004956E8"/>
    <w:rsid w:val="0049572E"/>
    <w:rsid w:val="0049594A"/>
    <w:rsid w:val="00496343"/>
    <w:rsid w:val="00496773"/>
    <w:rsid w:val="004967FC"/>
    <w:rsid w:val="00497502"/>
    <w:rsid w:val="00497793"/>
    <w:rsid w:val="00497BFA"/>
    <w:rsid w:val="00497F3B"/>
    <w:rsid w:val="004A1ABE"/>
    <w:rsid w:val="004A23CC"/>
    <w:rsid w:val="004A263D"/>
    <w:rsid w:val="004A298E"/>
    <w:rsid w:val="004A2A82"/>
    <w:rsid w:val="004A31F4"/>
    <w:rsid w:val="004A3B22"/>
    <w:rsid w:val="004A3B76"/>
    <w:rsid w:val="004A3FF7"/>
    <w:rsid w:val="004A4456"/>
    <w:rsid w:val="004A47AE"/>
    <w:rsid w:val="004A49AC"/>
    <w:rsid w:val="004A63E8"/>
    <w:rsid w:val="004A6B5A"/>
    <w:rsid w:val="004A6F83"/>
    <w:rsid w:val="004A7311"/>
    <w:rsid w:val="004A7840"/>
    <w:rsid w:val="004A7BE0"/>
    <w:rsid w:val="004B04EF"/>
    <w:rsid w:val="004B160D"/>
    <w:rsid w:val="004B1EFD"/>
    <w:rsid w:val="004B1F17"/>
    <w:rsid w:val="004B211E"/>
    <w:rsid w:val="004B283A"/>
    <w:rsid w:val="004B2999"/>
    <w:rsid w:val="004B2D07"/>
    <w:rsid w:val="004B309B"/>
    <w:rsid w:val="004B3505"/>
    <w:rsid w:val="004B45DC"/>
    <w:rsid w:val="004B4762"/>
    <w:rsid w:val="004B4D86"/>
    <w:rsid w:val="004B5099"/>
    <w:rsid w:val="004B5133"/>
    <w:rsid w:val="004B6087"/>
    <w:rsid w:val="004B6236"/>
    <w:rsid w:val="004B6380"/>
    <w:rsid w:val="004B66CE"/>
    <w:rsid w:val="004B6830"/>
    <w:rsid w:val="004B6D8A"/>
    <w:rsid w:val="004B7481"/>
    <w:rsid w:val="004C0052"/>
    <w:rsid w:val="004C082F"/>
    <w:rsid w:val="004C0AA1"/>
    <w:rsid w:val="004C0BC3"/>
    <w:rsid w:val="004C0C1C"/>
    <w:rsid w:val="004C174D"/>
    <w:rsid w:val="004C21FF"/>
    <w:rsid w:val="004C278B"/>
    <w:rsid w:val="004C2962"/>
    <w:rsid w:val="004C2C58"/>
    <w:rsid w:val="004C305D"/>
    <w:rsid w:val="004C3207"/>
    <w:rsid w:val="004C3302"/>
    <w:rsid w:val="004C3492"/>
    <w:rsid w:val="004C3C6F"/>
    <w:rsid w:val="004C3D1C"/>
    <w:rsid w:val="004C3F67"/>
    <w:rsid w:val="004C4EB7"/>
    <w:rsid w:val="004C597A"/>
    <w:rsid w:val="004C5C01"/>
    <w:rsid w:val="004C623C"/>
    <w:rsid w:val="004C62BD"/>
    <w:rsid w:val="004C7764"/>
    <w:rsid w:val="004C7AB1"/>
    <w:rsid w:val="004D008B"/>
    <w:rsid w:val="004D05BE"/>
    <w:rsid w:val="004D0DD4"/>
    <w:rsid w:val="004D133C"/>
    <w:rsid w:val="004D180D"/>
    <w:rsid w:val="004D1B27"/>
    <w:rsid w:val="004D2B94"/>
    <w:rsid w:val="004D2C84"/>
    <w:rsid w:val="004D2F4C"/>
    <w:rsid w:val="004D398F"/>
    <w:rsid w:val="004D39DB"/>
    <w:rsid w:val="004D4025"/>
    <w:rsid w:val="004D41EC"/>
    <w:rsid w:val="004D5563"/>
    <w:rsid w:val="004D5630"/>
    <w:rsid w:val="004D5634"/>
    <w:rsid w:val="004D5E2A"/>
    <w:rsid w:val="004D72D8"/>
    <w:rsid w:val="004D739B"/>
    <w:rsid w:val="004D7410"/>
    <w:rsid w:val="004D7D15"/>
    <w:rsid w:val="004D7EDA"/>
    <w:rsid w:val="004E0347"/>
    <w:rsid w:val="004E0409"/>
    <w:rsid w:val="004E0F69"/>
    <w:rsid w:val="004E13D0"/>
    <w:rsid w:val="004E1856"/>
    <w:rsid w:val="004E1BDA"/>
    <w:rsid w:val="004E22B8"/>
    <w:rsid w:val="004E273B"/>
    <w:rsid w:val="004E2EA6"/>
    <w:rsid w:val="004E2FC5"/>
    <w:rsid w:val="004E310E"/>
    <w:rsid w:val="004E31BD"/>
    <w:rsid w:val="004E3762"/>
    <w:rsid w:val="004E3FDD"/>
    <w:rsid w:val="004E401D"/>
    <w:rsid w:val="004E42BD"/>
    <w:rsid w:val="004E5230"/>
    <w:rsid w:val="004E5457"/>
    <w:rsid w:val="004E586B"/>
    <w:rsid w:val="004E5CBF"/>
    <w:rsid w:val="004E5E8A"/>
    <w:rsid w:val="004E6518"/>
    <w:rsid w:val="004E68F8"/>
    <w:rsid w:val="004E6A37"/>
    <w:rsid w:val="004E6B22"/>
    <w:rsid w:val="004E6D90"/>
    <w:rsid w:val="004E71A8"/>
    <w:rsid w:val="004E7534"/>
    <w:rsid w:val="004F0BAA"/>
    <w:rsid w:val="004F1194"/>
    <w:rsid w:val="004F1948"/>
    <w:rsid w:val="004F25AD"/>
    <w:rsid w:val="004F2CD4"/>
    <w:rsid w:val="004F2D89"/>
    <w:rsid w:val="004F317F"/>
    <w:rsid w:val="004F319A"/>
    <w:rsid w:val="004F3BF4"/>
    <w:rsid w:val="004F3F98"/>
    <w:rsid w:val="004F400D"/>
    <w:rsid w:val="004F4A95"/>
    <w:rsid w:val="004F4ABE"/>
    <w:rsid w:val="004F4BCC"/>
    <w:rsid w:val="004F531E"/>
    <w:rsid w:val="004F54F0"/>
    <w:rsid w:val="004F5662"/>
    <w:rsid w:val="004F59B9"/>
    <w:rsid w:val="004F5D3E"/>
    <w:rsid w:val="004F61D3"/>
    <w:rsid w:val="004F6506"/>
    <w:rsid w:val="004F6852"/>
    <w:rsid w:val="004F6E24"/>
    <w:rsid w:val="004F747B"/>
    <w:rsid w:val="004F75CD"/>
    <w:rsid w:val="004F771A"/>
    <w:rsid w:val="004F772C"/>
    <w:rsid w:val="004F78FF"/>
    <w:rsid w:val="004F7F45"/>
    <w:rsid w:val="00500131"/>
    <w:rsid w:val="005001CD"/>
    <w:rsid w:val="005003D1"/>
    <w:rsid w:val="0050043E"/>
    <w:rsid w:val="0050101B"/>
    <w:rsid w:val="00501336"/>
    <w:rsid w:val="005017AD"/>
    <w:rsid w:val="005017F0"/>
    <w:rsid w:val="00501AB9"/>
    <w:rsid w:val="00501D51"/>
    <w:rsid w:val="00502056"/>
    <w:rsid w:val="0050298C"/>
    <w:rsid w:val="005029EB"/>
    <w:rsid w:val="00502BBC"/>
    <w:rsid w:val="005034DF"/>
    <w:rsid w:val="00503EED"/>
    <w:rsid w:val="00503F0A"/>
    <w:rsid w:val="00503FA5"/>
    <w:rsid w:val="00503FCA"/>
    <w:rsid w:val="00503FD0"/>
    <w:rsid w:val="00504319"/>
    <w:rsid w:val="00504BF1"/>
    <w:rsid w:val="00504D1B"/>
    <w:rsid w:val="00504E55"/>
    <w:rsid w:val="00505843"/>
    <w:rsid w:val="00505A73"/>
    <w:rsid w:val="00505B9E"/>
    <w:rsid w:val="00505F79"/>
    <w:rsid w:val="005061C7"/>
    <w:rsid w:val="0050635D"/>
    <w:rsid w:val="00506582"/>
    <w:rsid w:val="0050659E"/>
    <w:rsid w:val="005067EA"/>
    <w:rsid w:val="00506878"/>
    <w:rsid w:val="00506E8F"/>
    <w:rsid w:val="00507368"/>
    <w:rsid w:val="005074E9"/>
    <w:rsid w:val="00507632"/>
    <w:rsid w:val="00507A17"/>
    <w:rsid w:val="005102CF"/>
    <w:rsid w:val="005107AD"/>
    <w:rsid w:val="00510892"/>
    <w:rsid w:val="00511353"/>
    <w:rsid w:val="005113A6"/>
    <w:rsid w:val="0051162C"/>
    <w:rsid w:val="005116FF"/>
    <w:rsid w:val="00511D51"/>
    <w:rsid w:val="005125DE"/>
    <w:rsid w:val="00512648"/>
    <w:rsid w:val="005126FD"/>
    <w:rsid w:val="005129CF"/>
    <w:rsid w:val="00512BA8"/>
    <w:rsid w:val="00513590"/>
    <w:rsid w:val="00513770"/>
    <w:rsid w:val="00513F80"/>
    <w:rsid w:val="00514491"/>
    <w:rsid w:val="00514F96"/>
    <w:rsid w:val="00515A83"/>
    <w:rsid w:val="00515EBE"/>
    <w:rsid w:val="00516025"/>
    <w:rsid w:val="00516385"/>
    <w:rsid w:val="005163F9"/>
    <w:rsid w:val="00516AA2"/>
    <w:rsid w:val="00516C7A"/>
    <w:rsid w:val="005171AB"/>
    <w:rsid w:val="005176C3"/>
    <w:rsid w:val="0051778B"/>
    <w:rsid w:val="005177AE"/>
    <w:rsid w:val="00517F1B"/>
    <w:rsid w:val="0052079F"/>
    <w:rsid w:val="00520949"/>
    <w:rsid w:val="00521581"/>
    <w:rsid w:val="00521A65"/>
    <w:rsid w:val="00521EEE"/>
    <w:rsid w:val="00522847"/>
    <w:rsid w:val="00522AA1"/>
    <w:rsid w:val="0052312F"/>
    <w:rsid w:val="0052349C"/>
    <w:rsid w:val="005235B6"/>
    <w:rsid w:val="005241F1"/>
    <w:rsid w:val="005246AE"/>
    <w:rsid w:val="0052502D"/>
    <w:rsid w:val="005257AE"/>
    <w:rsid w:val="00525B83"/>
    <w:rsid w:val="00525D6C"/>
    <w:rsid w:val="0052619E"/>
    <w:rsid w:val="00526227"/>
    <w:rsid w:val="005265C9"/>
    <w:rsid w:val="0052694F"/>
    <w:rsid w:val="00526B4D"/>
    <w:rsid w:val="00526DA5"/>
    <w:rsid w:val="005273B8"/>
    <w:rsid w:val="00527532"/>
    <w:rsid w:val="00527810"/>
    <w:rsid w:val="005278AA"/>
    <w:rsid w:val="00530501"/>
    <w:rsid w:val="00530A41"/>
    <w:rsid w:val="00530B60"/>
    <w:rsid w:val="00530BF5"/>
    <w:rsid w:val="005314D7"/>
    <w:rsid w:val="00532046"/>
    <w:rsid w:val="0053217E"/>
    <w:rsid w:val="00532B28"/>
    <w:rsid w:val="00532ED5"/>
    <w:rsid w:val="005335B4"/>
    <w:rsid w:val="00533D1E"/>
    <w:rsid w:val="00534A95"/>
    <w:rsid w:val="00534AD1"/>
    <w:rsid w:val="00534D1F"/>
    <w:rsid w:val="005354C0"/>
    <w:rsid w:val="00535D03"/>
    <w:rsid w:val="00535F5B"/>
    <w:rsid w:val="00536143"/>
    <w:rsid w:val="005363F8"/>
    <w:rsid w:val="005367F5"/>
    <w:rsid w:val="0053796D"/>
    <w:rsid w:val="00537CEF"/>
    <w:rsid w:val="005407E8"/>
    <w:rsid w:val="00540E91"/>
    <w:rsid w:val="00541E3D"/>
    <w:rsid w:val="00542B7C"/>
    <w:rsid w:val="00543316"/>
    <w:rsid w:val="00543355"/>
    <w:rsid w:val="00543BBF"/>
    <w:rsid w:val="00544B4F"/>
    <w:rsid w:val="00545887"/>
    <w:rsid w:val="00545E0A"/>
    <w:rsid w:val="00546425"/>
    <w:rsid w:val="0054698D"/>
    <w:rsid w:val="00547028"/>
    <w:rsid w:val="005475A9"/>
    <w:rsid w:val="005477BD"/>
    <w:rsid w:val="00550506"/>
    <w:rsid w:val="00550DB4"/>
    <w:rsid w:val="005516D1"/>
    <w:rsid w:val="00551D9B"/>
    <w:rsid w:val="0055226D"/>
    <w:rsid w:val="005525D7"/>
    <w:rsid w:val="0055293D"/>
    <w:rsid w:val="00552EB6"/>
    <w:rsid w:val="005532C6"/>
    <w:rsid w:val="00553584"/>
    <w:rsid w:val="0055388E"/>
    <w:rsid w:val="00555C03"/>
    <w:rsid w:val="00556192"/>
    <w:rsid w:val="00556B5A"/>
    <w:rsid w:val="00556F4C"/>
    <w:rsid w:val="005601CF"/>
    <w:rsid w:val="005605CD"/>
    <w:rsid w:val="00561050"/>
    <w:rsid w:val="00561267"/>
    <w:rsid w:val="00561461"/>
    <w:rsid w:val="00561714"/>
    <w:rsid w:val="0056207C"/>
    <w:rsid w:val="005622E1"/>
    <w:rsid w:val="00562397"/>
    <w:rsid w:val="00562763"/>
    <w:rsid w:val="005627B3"/>
    <w:rsid w:val="005628FE"/>
    <w:rsid w:val="00562F17"/>
    <w:rsid w:val="005643B7"/>
    <w:rsid w:val="00564755"/>
    <w:rsid w:val="00564E68"/>
    <w:rsid w:val="0056519B"/>
    <w:rsid w:val="00565208"/>
    <w:rsid w:val="00565F64"/>
    <w:rsid w:val="00566855"/>
    <w:rsid w:val="00566D3E"/>
    <w:rsid w:val="00566DCD"/>
    <w:rsid w:val="00566EDF"/>
    <w:rsid w:val="00566F1E"/>
    <w:rsid w:val="005672FA"/>
    <w:rsid w:val="00570A7D"/>
    <w:rsid w:val="00571006"/>
    <w:rsid w:val="00571216"/>
    <w:rsid w:val="0057149A"/>
    <w:rsid w:val="00571886"/>
    <w:rsid w:val="00571CCF"/>
    <w:rsid w:val="00572345"/>
    <w:rsid w:val="00572A70"/>
    <w:rsid w:val="00573D00"/>
    <w:rsid w:val="00574A2F"/>
    <w:rsid w:val="0057528C"/>
    <w:rsid w:val="00575681"/>
    <w:rsid w:val="005756BD"/>
    <w:rsid w:val="00575F51"/>
    <w:rsid w:val="00575F57"/>
    <w:rsid w:val="005771DF"/>
    <w:rsid w:val="005772C9"/>
    <w:rsid w:val="00577B86"/>
    <w:rsid w:val="00577C5D"/>
    <w:rsid w:val="00577D9A"/>
    <w:rsid w:val="00577F26"/>
    <w:rsid w:val="0058133D"/>
    <w:rsid w:val="00581620"/>
    <w:rsid w:val="005816C5"/>
    <w:rsid w:val="00581D63"/>
    <w:rsid w:val="00582FEA"/>
    <w:rsid w:val="005837BC"/>
    <w:rsid w:val="00583AD9"/>
    <w:rsid w:val="00583B57"/>
    <w:rsid w:val="00583C26"/>
    <w:rsid w:val="00583EDF"/>
    <w:rsid w:val="00585F94"/>
    <w:rsid w:val="0058641B"/>
    <w:rsid w:val="00586B23"/>
    <w:rsid w:val="00586C85"/>
    <w:rsid w:val="005873CF"/>
    <w:rsid w:val="005874E9"/>
    <w:rsid w:val="00587C70"/>
    <w:rsid w:val="00590143"/>
    <w:rsid w:val="0059035E"/>
    <w:rsid w:val="005903CD"/>
    <w:rsid w:val="005906BC"/>
    <w:rsid w:val="00590C16"/>
    <w:rsid w:val="00590F7A"/>
    <w:rsid w:val="00591101"/>
    <w:rsid w:val="005913A9"/>
    <w:rsid w:val="00591C62"/>
    <w:rsid w:val="00591C78"/>
    <w:rsid w:val="00592244"/>
    <w:rsid w:val="00592ACF"/>
    <w:rsid w:val="00592C3F"/>
    <w:rsid w:val="005934E4"/>
    <w:rsid w:val="00594020"/>
    <w:rsid w:val="00594D98"/>
    <w:rsid w:val="00595450"/>
    <w:rsid w:val="00595838"/>
    <w:rsid w:val="005963ED"/>
    <w:rsid w:val="00597087"/>
    <w:rsid w:val="00597185"/>
    <w:rsid w:val="00597499"/>
    <w:rsid w:val="005974F8"/>
    <w:rsid w:val="005978C7"/>
    <w:rsid w:val="00597E6B"/>
    <w:rsid w:val="00597FAD"/>
    <w:rsid w:val="005A04F1"/>
    <w:rsid w:val="005A1B55"/>
    <w:rsid w:val="005A21CB"/>
    <w:rsid w:val="005A226D"/>
    <w:rsid w:val="005A2CA2"/>
    <w:rsid w:val="005A2E22"/>
    <w:rsid w:val="005A2E8B"/>
    <w:rsid w:val="005A3E07"/>
    <w:rsid w:val="005A42D1"/>
    <w:rsid w:val="005A4386"/>
    <w:rsid w:val="005A4B4E"/>
    <w:rsid w:val="005A50D7"/>
    <w:rsid w:val="005A513A"/>
    <w:rsid w:val="005A5DCA"/>
    <w:rsid w:val="005A6146"/>
    <w:rsid w:val="005A6857"/>
    <w:rsid w:val="005A6ECA"/>
    <w:rsid w:val="005A6F4A"/>
    <w:rsid w:val="005A7814"/>
    <w:rsid w:val="005A782C"/>
    <w:rsid w:val="005A7AD5"/>
    <w:rsid w:val="005A7BAA"/>
    <w:rsid w:val="005B06BB"/>
    <w:rsid w:val="005B08E6"/>
    <w:rsid w:val="005B10B1"/>
    <w:rsid w:val="005B1213"/>
    <w:rsid w:val="005B1B37"/>
    <w:rsid w:val="005B210E"/>
    <w:rsid w:val="005B23A1"/>
    <w:rsid w:val="005B2DE9"/>
    <w:rsid w:val="005B2E9A"/>
    <w:rsid w:val="005B2FD8"/>
    <w:rsid w:val="005B33A4"/>
    <w:rsid w:val="005B34E9"/>
    <w:rsid w:val="005B365D"/>
    <w:rsid w:val="005B37B6"/>
    <w:rsid w:val="005B39AB"/>
    <w:rsid w:val="005B3BDE"/>
    <w:rsid w:val="005B3F34"/>
    <w:rsid w:val="005B412D"/>
    <w:rsid w:val="005B4245"/>
    <w:rsid w:val="005B42DD"/>
    <w:rsid w:val="005B494F"/>
    <w:rsid w:val="005B4992"/>
    <w:rsid w:val="005B4EEE"/>
    <w:rsid w:val="005B5842"/>
    <w:rsid w:val="005B596F"/>
    <w:rsid w:val="005B59C3"/>
    <w:rsid w:val="005B5C5A"/>
    <w:rsid w:val="005B76B8"/>
    <w:rsid w:val="005B7827"/>
    <w:rsid w:val="005B7996"/>
    <w:rsid w:val="005B7F95"/>
    <w:rsid w:val="005C0111"/>
    <w:rsid w:val="005C0219"/>
    <w:rsid w:val="005C02ED"/>
    <w:rsid w:val="005C0882"/>
    <w:rsid w:val="005C0B69"/>
    <w:rsid w:val="005C0EF1"/>
    <w:rsid w:val="005C0F05"/>
    <w:rsid w:val="005C14FE"/>
    <w:rsid w:val="005C25A0"/>
    <w:rsid w:val="005C27A6"/>
    <w:rsid w:val="005C2B6D"/>
    <w:rsid w:val="005C2CF0"/>
    <w:rsid w:val="005C2F34"/>
    <w:rsid w:val="005C309D"/>
    <w:rsid w:val="005C3389"/>
    <w:rsid w:val="005C3B5F"/>
    <w:rsid w:val="005C3FE9"/>
    <w:rsid w:val="005C4019"/>
    <w:rsid w:val="005C4A7A"/>
    <w:rsid w:val="005C4AAF"/>
    <w:rsid w:val="005C56B0"/>
    <w:rsid w:val="005C5C90"/>
    <w:rsid w:val="005C6545"/>
    <w:rsid w:val="005C6BD0"/>
    <w:rsid w:val="005C6E6E"/>
    <w:rsid w:val="005C6ECF"/>
    <w:rsid w:val="005C77B1"/>
    <w:rsid w:val="005C7BFA"/>
    <w:rsid w:val="005D0591"/>
    <w:rsid w:val="005D11BE"/>
    <w:rsid w:val="005D14C5"/>
    <w:rsid w:val="005D26DB"/>
    <w:rsid w:val="005D27A4"/>
    <w:rsid w:val="005D2A0C"/>
    <w:rsid w:val="005D374D"/>
    <w:rsid w:val="005D3DF0"/>
    <w:rsid w:val="005D44C9"/>
    <w:rsid w:val="005D49EC"/>
    <w:rsid w:val="005D4F64"/>
    <w:rsid w:val="005D656F"/>
    <w:rsid w:val="005D6C1E"/>
    <w:rsid w:val="005D6EC0"/>
    <w:rsid w:val="005D6FA1"/>
    <w:rsid w:val="005D7654"/>
    <w:rsid w:val="005D7699"/>
    <w:rsid w:val="005E070D"/>
    <w:rsid w:val="005E0CA9"/>
    <w:rsid w:val="005E0E2C"/>
    <w:rsid w:val="005E0EA7"/>
    <w:rsid w:val="005E1397"/>
    <w:rsid w:val="005E188F"/>
    <w:rsid w:val="005E18FF"/>
    <w:rsid w:val="005E1B31"/>
    <w:rsid w:val="005E1C57"/>
    <w:rsid w:val="005E21C0"/>
    <w:rsid w:val="005E26A7"/>
    <w:rsid w:val="005E2904"/>
    <w:rsid w:val="005E2B95"/>
    <w:rsid w:val="005E2BEE"/>
    <w:rsid w:val="005E2F21"/>
    <w:rsid w:val="005E33C4"/>
    <w:rsid w:val="005E3484"/>
    <w:rsid w:val="005E34EA"/>
    <w:rsid w:val="005E424E"/>
    <w:rsid w:val="005E4661"/>
    <w:rsid w:val="005E4FA6"/>
    <w:rsid w:val="005E51F9"/>
    <w:rsid w:val="005E63A4"/>
    <w:rsid w:val="005E6F3A"/>
    <w:rsid w:val="005E6F3B"/>
    <w:rsid w:val="005E70BE"/>
    <w:rsid w:val="005E7343"/>
    <w:rsid w:val="005E736F"/>
    <w:rsid w:val="005E7387"/>
    <w:rsid w:val="005E73C9"/>
    <w:rsid w:val="005E740D"/>
    <w:rsid w:val="005E753D"/>
    <w:rsid w:val="005E7688"/>
    <w:rsid w:val="005E799B"/>
    <w:rsid w:val="005E7EA3"/>
    <w:rsid w:val="005F0226"/>
    <w:rsid w:val="005F0A0D"/>
    <w:rsid w:val="005F0DD4"/>
    <w:rsid w:val="005F1087"/>
    <w:rsid w:val="005F1362"/>
    <w:rsid w:val="005F13A0"/>
    <w:rsid w:val="005F1A7C"/>
    <w:rsid w:val="005F2156"/>
    <w:rsid w:val="005F27AA"/>
    <w:rsid w:val="005F2865"/>
    <w:rsid w:val="005F2943"/>
    <w:rsid w:val="005F300A"/>
    <w:rsid w:val="005F35FF"/>
    <w:rsid w:val="005F3765"/>
    <w:rsid w:val="005F384B"/>
    <w:rsid w:val="005F3A75"/>
    <w:rsid w:val="005F457D"/>
    <w:rsid w:val="005F48BE"/>
    <w:rsid w:val="005F4994"/>
    <w:rsid w:val="005F4D79"/>
    <w:rsid w:val="005F58EB"/>
    <w:rsid w:val="005F5985"/>
    <w:rsid w:val="005F5B31"/>
    <w:rsid w:val="005F5D84"/>
    <w:rsid w:val="005F5EEB"/>
    <w:rsid w:val="005F7DD6"/>
    <w:rsid w:val="00600991"/>
    <w:rsid w:val="00600F69"/>
    <w:rsid w:val="006015E7"/>
    <w:rsid w:val="00601F79"/>
    <w:rsid w:val="00602089"/>
    <w:rsid w:val="00602539"/>
    <w:rsid w:val="00602BF5"/>
    <w:rsid w:val="00602FEF"/>
    <w:rsid w:val="006036CE"/>
    <w:rsid w:val="0060381E"/>
    <w:rsid w:val="0060479A"/>
    <w:rsid w:val="006047AA"/>
    <w:rsid w:val="00604C8D"/>
    <w:rsid w:val="00604F54"/>
    <w:rsid w:val="00605160"/>
    <w:rsid w:val="00605726"/>
    <w:rsid w:val="00605888"/>
    <w:rsid w:val="00605F0B"/>
    <w:rsid w:val="00606152"/>
    <w:rsid w:val="00606244"/>
    <w:rsid w:val="0060651C"/>
    <w:rsid w:val="0060673B"/>
    <w:rsid w:val="006068A7"/>
    <w:rsid w:val="00606B6A"/>
    <w:rsid w:val="006071EA"/>
    <w:rsid w:val="006075D0"/>
    <w:rsid w:val="00607B33"/>
    <w:rsid w:val="00607F06"/>
    <w:rsid w:val="00610038"/>
    <w:rsid w:val="00610173"/>
    <w:rsid w:val="006107D5"/>
    <w:rsid w:val="00611264"/>
    <w:rsid w:val="006123B2"/>
    <w:rsid w:val="006125E9"/>
    <w:rsid w:val="00612BB1"/>
    <w:rsid w:val="0061301F"/>
    <w:rsid w:val="00613E73"/>
    <w:rsid w:val="00613FE9"/>
    <w:rsid w:val="00614BF6"/>
    <w:rsid w:val="006150C8"/>
    <w:rsid w:val="006152FA"/>
    <w:rsid w:val="0061545F"/>
    <w:rsid w:val="00615548"/>
    <w:rsid w:val="00615AA3"/>
    <w:rsid w:val="00615D99"/>
    <w:rsid w:val="00615DFE"/>
    <w:rsid w:val="00615ED6"/>
    <w:rsid w:val="00615F21"/>
    <w:rsid w:val="006164A6"/>
    <w:rsid w:val="0061655D"/>
    <w:rsid w:val="00616713"/>
    <w:rsid w:val="00616AFF"/>
    <w:rsid w:val="00616EF9"/>
    <w:rsid w:val="00617155"/>
    <w:rsid w:val="0061742B"/>
    <w:rsid w:val="00617711"/>
    <w:rsid w:val="00617DF0"/>
    <w:rsid w:val="0062046A"/>
    <w:rsid w:val="006204D4"/>
    <w:rsid w:val="0062121A"/>
    <w:rsid w:val="0062220D"/>
    <w:rsid w:val="00623037"/>
    <w:rsid w:val="00623BCA"/>
    <w:rsid w:val="00623D0E"/>
    <w:rsid w:val="00623E44"/>
    <w:rsid w:val="00624673"/>
    <w:rsid w:val="00624841"/>
    <w:rsid w:val="00624967"/>
    <w:rsid w:val="00624EBC"/>
    <w:rsid w:val="006250DA"/>
    <w:rsid w:val="00625500"/>
    <w:rsid w:val="00625711"/>
    <w:rsid w:val="00625760"/>
    <w:rsid w:val="00625854"/>
    <w:rsid w:val="00625A45"/>
    <w:rsid w:val="00625B37"/>
    <w:rsid w:val="00625C9B"/>
    <w:rsid w:val="006261BD"/>
    <w:rsid w:val="0062662C"/>
    <w:rsid w:val="0062689B"/>
    <w:rsid w:val="00626BBA"/>
    <w:rsid w:val="00626DC7"/>
    <w:rsid w:val="006275D2"/>
    <w:rsid w:val="00627666"/>
    <w:rsid w:val="00627CE7"/>
    <w:rsid w:val="00627E6C"/>
    <w:rsid w:val="0063016B"/>
    <w:rsid w:val="006302D3"/>
    <w:rsid w:val="006304E6"/>
    <w:rsid w:val="0063283B"/>
    <w:rsid w:val="0063308E"/>
    <w:rsid w:val="00633C4A"/>
    <w:rsid w:val="00635419"/>
    <w:rsid w:val="00635742"/>
    <w:rsid w:val="006357E8"/>
    <w:rsid w:val="00635B1D"/>
    <w:rsid w:val="00635B38"/>
    <w:rsid w:val="00636022"/>
    <w:rsid w:val="00636565"/>
    <w:rsid w:val="006368E0"/>
    <w:rsid w:val="00636B00"/>
    <w:rsid w:val="00636E42"/>
    <w:rsid w:val="0063728D"/>
    <w:rsid w:val="0063770A"/>
    <w:rsid w:val="00637ABF"/>
    <w:rsid w:val="00640078"/>
    <w:rsid w:val="0064031A"/>
    <w:rsid w:val="006412BF"/>
    <w:rsid w:val="0064151F"/>
    <w:rsid w:val="006417E9"/>
    <w:rsid w:val="006419C4"/>
    <w:rsid w:val="00641C5F"/>
    <w:rsid w:val="006421D7"/>
    <w:rsid w:val="006424BB"/>
    <w:rsid w:val="006426DA"/>
    <w:rsid w:val="006432AB"/>
    <w:rsid w:val="00643942"/>
    <w:rsid w:val="006439C8"/>
    <w:rsid w:val="00643C3B"/>
    <w:rsid w:val="00644543"/>
    <w:rsid w:val="00644722"/>
    <w:rsid w:val="006457FE"/>
    <w:rsid w:val="00645A78"/>
    <w:rsid w:val="00645C48"/>
    <w:rsid w:val="00645D5C"/>
    <w:rsid w:val="006466E5"/>
    <w:rsid w:val="00646899"/>
    <w:rsid w:val="00646BBA"/>
    <w:rsid w:val="00647640"/>
    <w:rsid w:val="00647FD5"/>
    <w:rsid w:val="006504C1"/>
    <w:rsid w:val="00650B16"/>
    <w:rsid w:val="00650E94"/>
    <w:rsid w:val="00651254"/>
    <w:rsid w:val="0065162F"/>
    <w:rsid w:val="00651BE0"/>
    <w:rsid w:val="00652F8D"/>
    <w:rsid w:val="006536A2"/>
    <w:rsid w:val="00654021"/>
    <w:rsid w:val="00654D8B"/>
    <w:rsid w:val="00654DFF"/>
    <w:rsid w:val="00655A86"/>
    <w:rsid w:val="00655C5F"/>
    <w:rsid w:val="006563D2"/>
    <w:rsid w:val="006579E3"/>
    <w:rsid w:val="00657ABF"/>
    <w:rsid w:val="00657E76"/>
    <w:rsid w:val="00660F16"/>
    <w:rsid w:val="00661FF6"/>
    <w:rsid w:val="00662472"/>
    <w:rsid w:val="006624F5"/>
    <w:rsid w:val="00662B3F"/>
    <w:rsid w:val="006633A8"/>
    <w:rsid w:val="00663863"/>
    <w:rsid w:val="00663897"/>
    <w:rsid w:val="00663CE7"/>
    <w:rsid w:val="00664215"/>
    <w:rsid w:val="006644A7"/>
    <w:rsid w:val="00664A32"/>
    <w:rsid w:val="00664FF8"/>
    <w:rsid w:val="00665859"/>
    <w:rsid w:val="006662A9"/>
    <w:rsid w:val="00666D55"/>
    <w:rsid w:val="00666F01"/>
    <w:rsid w:val="0066706D"/>
    <w:rsid w:val="006678F7"/>
    <w:rsid w:val="00667C34"/>
    <w:rsid w:val="00670B04"/>
    <w:rsid w:val="00670C2D"/>
    <w:rsid w:val="00670E1F"/>
    <w:rsid w:val="00671426"/>
    <w:rsid w:val="00672A26"/>
    <w:rsid w:val="00672A96"/>
    <w:rsid w:val="00672AF3"/>
    <w:rsid w:val="00672CB6"/>
    <w:rsid w:val="00672DC1"/>
    <w:rsid w:val="00673A21"/>
    <w:rsid w:val="00673DFE"/>
    <w:rsid w:val="00673E67"/>
    <w:rsid w:val="0067490A"/>
    <w:rsid w:val="00675AE0"/>
    <w:rsid w:val="00676270"/>
    <w:rsid w:val="00676699"/>
    <w:rsid w:val="00676705"/>
    <w:rsid w:val="00676939"/>
    <w:rsid w:val="00676AB2"/>
    <w:rsid w:val="006770DC"/>
    <w:rsid w:val="00677665"/>
    <w:rsid w:val="0067776A"/>
    <w:rsid w:val="006778C1"/>
    <w:rsid w:val="0067796A"/>
    <w:rsid w:val="00677A76"/>
    <w:rsid w:val="00680414"/>
    <w:rsid w:val="006808B9"/>
    <w:rsid w:val="00680B07"/>
    <w:rsid w:val="0068106C"/>
    <w:rsid w:val="006810DD"/>
    <w:rsid w:val="0068126C"/>
    <w:rsid w:val="0068130F"/>
    <w:rsid w:val="00681811"/>
    <w:rsid w:val="0068194B"/>
    <w:rsid w:val="00681E95"/>
    <w:rsid w:val="006827BE"/>
    <w:rsid w:val="006828DD"/>
    <w:rsid w:val="006833B1"/>
    <w:rsid w:val="006833EC"/>
    <w:rsid w:val="00683973"/>
    <w:rsid w:val="00683DBA"/>
    <w:rsid w:val="00683DE4"/>
    <w:rsid w:val="0068436C"/>
    <w:rsid w:val="00684C5C"/>
    <w:rsid w:val="00685488"/>
    <w:rsid w:val="0068549C"/>
    <w:rsid w:val="00685D1A"/>
    <w:rsid w:val="006867EC"/>
    <w:rsid w:val="00686AE7"/>
    <w:rsid w:val="00687289"/>
    <w:rsid w:val="00687CD2"/>
    <w:rsid w:val="0069005B"/>
    <w:rsid w:val="00690252"/>
    <w:rsid w:val="00690791"/>
    <w:rsid w:val="00690970"/>
    <w:rsid w:val="00690CA9"/>
    <w:rsid w:val="00690D99"/>
    <w:rsid w:val="006914E3"/>
    <w:rsid w:val="006916DE"/>
    <w:rsid w:val="00692105"/>
    <w:rsid w:val="00692C55"/>
    <w:rsid w:val="0069339C"/>
    <w:rsid w:val="00693C8B"/>
    <w:rsid w:val="00694273"/>
    <w:rsid w:val="00694AD0"/>
    <w:rsid w:val="00695D47"/>
    <w:rsid w:val="00695F05"/>
    <w:rsid w:val="00696822"/>
    <w:rsid w:val="00696D2F"/>
    <w:rsid w:val="00697066"/>
    <w:rsid w:val="006970F9"/>
    <w:rsid w:val="006973F2"/>
    <w:rsid w:val="006974E6"/>
    <w:rsid w:val="006974EB"/>
    <w:rsid w:val="006A051D"/>
    <w:rsid w:val="006A06C0"/>
    <w:rsid w:val="006A081D"/>
    <w:rsid w:val="006A0AD8"/>
    <w:rsid w:val="006A107D"/>
    <w:rsid w:val="006A1BBF"/>
    <w:rsid w:val="006A2020"/>
    <w:rsid w:val="006A2AB3"/>
    <w:rsid w:val="006A2E5D"/>
    <w:rsid w:val="006A3554"/>
    <w:rsid w:val="006A36F2"/>
    <w:rsid w:val="006A39BA"/>
    <w:rsid w:val="006A3C6D"/>
    <w:rsid w:val="006A418A"/>
    <w:rsid w:val="006A44D3"/>
    <w:rsid w:val="006A49A5"/>
    <w:rsid w:val="006A4B7C"/>
    <w:rsid w:val="006A4D90"/>
    <w:rsid w:val="006A4F7A"/>
    <w:rsid w:val="006A5834"/>
    <w:rsid w:val="006A599D"/>
    <w:rsid w:val="006A5A5C"/>
    <w:rsid w:val="006A5C79"/>
    <w:rsid w:val="006A63CC"/>
    <w:rsid w:val="006A65B3"/>
    <w:rsid w:val="006A6B37"/>
    <w:rsid w:val="006A6B4C"/>
    <w:rsid w:val="006B00DF"/>
    <w:rsid w:val="006B0139"/>
    <w:rsid w:val="006B0D88"/>
    <w:rsid w:val="006B13EC"/>
    <w:rsid w:val="006B1A8A"/>
    <w:rsid w:val="006B22D7"/>
    <w:rsid w:val="006B2D98"/>
    <w:rsid w:val="006B3074"/>
    <w:rsid w:val="006B3A35"/>
    <w:rsid w:val="006B48B9"/>
    <w:rsid w:val="006B4C17"/>
    <w:rsid w:val="006B5BFA"/>
    <w:rsid w:val="006B5E74"/>
    <w:rsid w:val="006B63D7"/>
    <w:rsid w:val="006B6776"/>
    <w:rsid w:val="006B69F4"/>
    <w:rsid w:val="006B6AD7"/>
    <w:rsid w:val="006B6DCE"/>
    <w:rsid w:val="006B703C"/>
    <w:rsid w:val="006C07D5"/>
    <w:rsid w:val="006C0C47"/>
    <w:rsid w:val="006C0D06"/>
    <w:rsid w:val="006C1E3B"/>
    <w:rsid w:val="006C2BF9"/>
    <w:rsid w:val="006C2DAD"/>
    <w:rsid w:val="006C38DD"/>
    <w:rsid w:val="006C39D9"/>
    <w:rsid w:val="006C3C99"/>
    <w:rsid w:val="006C3DF6"/>
    <w:rsid w:val="006C42D9"/>
    <w:rsid w:val="006C4A3B"/>
    <w:rsid w:val="006C4EA3"/>
    <w:rsid w:val="006C567D"/>
    <w:rsid w:val="006C5983"/>
    <w:rsid w:val="006C5A79"/>
    <w:rsid w:val="006C6379"/>
    <w:rsid w:val="006C6470"/>
    <w:rsid w:val="006C69BA"/>
    <w:rsid w:val="006C6E7D"/>
    <w:rsid w:val="006C7DF5"/>
    <w:rsid w:val="006D0122"/>
    <w:rsid w:val="006D01CF"/>
    <w:rsid w:val="006D1310"/>
    <w:rsid w:val="006D1859"/>
    <w:rsid w:val="006D1B74"/>
    <w:rsid w:val="006D1BE2"/>
    <w:rsid w:val="006D2806"/>
    <w:rsid w:val="006D29AD"/>
    <w:rsid w:val="006D2D91"/>
    <w:rsid w:val="006D374C"/>
    <w:rsid w:val="006D3D4E"/>
    <w:rsid w:val="006D4450"/>
    <w:rsid w:val="006D4F7D"/>
    <w:rsid w:val="006D53A3"/>
    <w:rsid w:val="006D6CD0"/>
    <w:rsid w:val="006D6CEC"/>
    <w:rsid w:val="006D6E0F"/>
    <w:rsid w:val="006D6F8C"/>
    <w:rsid w:val="006D7A71"/>
    <w:rsid w:val="006D7BF8"/>
    <w:rsid w:val="006D7E06"/>
    <w:rsid w:val="006E0358"/>
    <w:rsid w:val="006E03F0"/>
    <w:rsid w:val="006E09E5"/>
    <w:rsid w:val="006E0F9D"/>
    <w:rsid w:val="006E11BF"/>
    <w:rsid w:val="006E1981"/>
    <w:rsid w:val="006E1BCD"/>
    <w:rsid w:val="006E1D85"/>
    <w:rsid w:val="006E1EF9"/>
    <w:rsid w:val="006E24BB"/>
    <w:rsid w:val="006E2658"/>
    <w:rsid w:val="006E2B0C"/>
    <w:rsid w:val="006E3987"/>
    <w:rsid w:val="006E4184"/>
    <w:rsid w:val="006E41AC"/>
    <w:rsid w:val="006E44BE"/>
    <w:rsid w:val="006E44CB"/>
    <w:rsid w:val="006E48B5"/>
    <w:rsid w:val="006E52CE"/>
    <w:rsid w:val="006E5598"/>
    <w:rsid w:val="006E5702"/>
    <w:rsid w:val="006E5A01"/>
    <w:rsid w:val="006E5A53"/>
    <w:rsid w:val="006E5C5B"/>
    <w:rsid w:val="006E5D4D"/>
    <w:rsid w:val="006E72D9"/>
    <w:rsid w:val="006E79C2"/>
    <w:rsid w:val="006E7D17"/>
    <w:rsid w:val="006E7ECD"/>
    <w:rsid w:val="006F09EF"/>
    <w:rsid w:val="006F10DD"/>
    <w:rsid w:val="006F11EA"/>
    <w:rsid w:val="006F1333"/>
    <w:rsid w:val="006F200F"/>
    <w:rsid w:val="006F224C"/>
    <w:rsid w:val="006F2408"/>
    <w:rsid w:val="006F2AF7"/>
    <w:rsid w:val="006F2C90"/>
    <w:rsid w:val="006F2CF4"/>
    <w:rsid w:val="006F2D41"/>
    <w:rsid w:val="006F2D8B"/>
    <w:rsid w:val="006F349B"/>
    <w:rsid w:val="006F4C46"/>
    <w:rsid w:val="006F4DCB"/>
    <w:rsid w:val="006F4EC6"/>
    <w:rsid w:val="006F50B1"/>
    <w:rsid w:val="006F5793"/>
    <w:rsid w:val="006F63F8"/>
    <w:rsid w:val="006F6558"/>
    <w:rsid w:val="006F6851"/>
    <w:rsid w:val="006F6BBA"/>
    <w:rsid w:val="006F7561"/>
    <w:rsid w:val="006F78E7"/>
    <w:rsid w:val="006F7D33"/>
    <w:rsid w:val="006F7F67"/>
    <w:rsid w:val="00700074"/>
    <w:rsid w:val="007008EE"/>
    <w:rsid w:val="00700C5E"/>
    <w:rsid w:val="00701761"/>
    <w:rsid w:val="0070187F"/>
    <w:rsid w:val="00701A87"/>
    <w:rsid w:val="00701FC2"/>
    <w:rsid w:val="0070224D"/>
    <w:rsid w:val="007027AD"/>
    <w:rsid w:val="007028CB"/>
    <w:rsid w:val="00702DBD"/>
    <w:rsid w:val="00702EFD"/>
    <w:rsid w:val="00703489"/>
    <w:rsid w:val="0070429C"/>
    <w:rsid w:val="00704437"/>
    <w:rsid w:val="00704661"/>
    <w:rsid w:val="00704929"/>
    <w:rsid w:val="00705AB4"/>
    <w:rsid w:val="007060A8"/>
    <w:rsid w:val="007060D0"/>
    <w:rsid w:val="007062CE"/>
    <w:rsid w:val="0070658F"/>
    <w:rsid w:val="00706654"/>
    <w:rsid w:val="007079C1"/>
    <w:rsid w:val="00707BFB"/>
    <w:rsid w:val="00710048"/>
    <w:rsid w:val="00710B02"/>
    <w:rsid w:val="00710C68"/>
    <w:rsid w:val="0071116F"/>
    <w:rsid w:val="00711337"/>
    <w:rsid w:val="0071305C"/>
    <w:rsid w:val="007131C5"/>
    <w:rsid w:val="00713483"/>
    <w:rsid w:val="0071427F"/>
    <w:rsid w:val="0071451E"/>
    <w:rsid w:val="00714D16"/>
    <w:rsid w:val="00715387"/>
    <w:rsid w:val="00715C9A"/>
    <w:rsid w:val="0071613A"/>
    <w:rsid w:val="00716CCF"/>
    <w:rsid w:val="0071731E"/>
    <w:rsid w:val="00717498"/>
    <w:rsid w:val="00717A50"/>
    <w:rsid w:val="00717B4C"/>
    <w:rsid w:val="00717D7D"/>
    <w:rsid w:val="007201B1"/>
    <w:rsid w:val="00720364"/>
    <w:rsid w:val="007205EA"/>
    <w:rsid w:val="00720B41"/>
    <w:rsid w:val="0072131E"/>
    <w:rsid w:val="00721977"/>
    <w:rsid w:val="00721EB3"/>
    <w:rsid w:val="00722C9A"/>
    <w:rsid w:val="0072320D"/>
    <w:rsid w:val="007238FA"/>
    <w:rsid w:val="0072399F"/>
    <w:rsid w:val="00723F37"/>
    <w:rsid w:val="00724BCF"/>
    <w:rsid w:val="00724DD7"/>
    <w:rsid w:val="007257A2"/>
    <w:rsid w:val="00725A63"/>
    <w:rsid w:val="00725E52"/>
    <w:rsid w:val="00726087"/>
    <w:rsid w:val="007264CD"/>
    <w:rsid w:val="00726B6B"/>
    <w:rsid w:val="00726E3C"/>
    <w:rsid w:val="00727329"/>
    <w:rsid w:val="0072740A"/>
    <w:rsid w:val="007274E8"/>
    <w:rsid w:val="00727DC6"/>
    <w:rsid w:val="0073040C"/>
    <w:rsid w:val="00730DA1"/>
    <w:rsid w:val="00730E11"/>
    <w:rsid w:val="00730E52"/>
    <w:rsid w:val="00730E8F"/>
    <w:rsid w:val="00731A68"/>
    <w:rsid w:val="00731DB6"/>
    <w:rsid w:val="00731F10"/>
    <w:rsid w:val="00731F65"/>
    <w:rsid w:val="007323F8"/>
    <w:rsid w:val="007326B2"/>
    <w:rsid w:val="0073272B"/>
    <w:rsid w:val="007329D9"/>
    <w:rsid w:val="00732D39"/>
    <w:rsid w:val="0073344C"/>
    <w:rsid w:val="0073373A"/>
    <w:rsid w:val="00733C5A"/>
    <w:rsid w:val="00733CBD"/>
    <w:rsid w:val="00733DDB"/>
    <w:rsid w:val="00733F19"/>
    <w:rsid w:val="00734092"/>
    <w:rsid w:val="00734347"/>
    <w:rsid w:val="007346F2"/>
    <w:rsid w:val="0073482F"/>
    <w:rsid w:val="00734B0F"/>
    <w:rsid w:val="00734D30"/>
    <w:rsid w:val="0073559B"/>
    <w:rsid w:val="00735E46"/>
    <w:rsid w:val="00735E73"/>
    <w:rsid w:val="00736013"/>
    <w:rsid w:val="00736132"/>
    <w:rsid w:val="007366B6"/>
    <w:rsid w:val="00736B71"/>
    <w:rsid w:val="00736BBC"/>
    <w:rsid w:val="00736F8C"/>
    <w:rsid w:val="00737534"/>
    <w:rsid w:val="00737669"/>
    <w:rsid w:val="007378F1"/>
    <w:rsid w:val="00740005"/>
    <w:rsid w:val="00740159"/>
    <w:rsid w:val="00740721"/>
    <w:rsid w:val="00740765"/>
    <w:rsid w:val="0074096C"/>
    <w:rsid w:val="007420BC"/>
    <w:rsid w:val="00743041"/>
    <w:rsid w:val="00743898"/>
    <w:rsid w:val="00744EA8"/>
    <w:rsid w:val="00745085"/>
    <w:rsid w:val="00745D5F"/>
    <w:rsid w:val="0074636B"/>
    <w:rsid w:val="0074724F"/>
    <w:rsid w:val="007473BF"/>
    <w:rsid w:val="00747870"/>
    <w:rsid w:val="00747E41"/>
    <w:rsid w:val="007517B4"/>
    <w:rsid w:val="00751B7F"/>
    <w:rsid w:val="007521EA"/>
    <w:rsid w:val="0075278C"/>
    <w:rsid w:val="00752796"/>
    <w:rsid w:val="00752ADA"/>
    <w:rsid w:val="00752D14"/>
    <w:rsid w:val="00753AA2"/>
    <w:rsid w:val="00753AE8"/>
    <w:rsid w:val="00753DD5"/>
    <w:rsid w:val="007541A6"/>
    <w:rsid w:val="00754522"/>
    <w:rsid w:val="0075455B"/>
    <w:rsid w:val="00754916"/>
    <w:rsid w:val="007549A8"/>
    <w:rsid w:val="00754A3B"/>
    <w:rsid w:val="00754FD3"/>
    <w:rsid w:val="00755B49"/>
    <w:rsid w:val="00755D2A"/>
    <w:rsid w:val="007569A8"/>
    <w:rsid w:val="00756AA5"/>
    <w:rsid w:val="00756F71"/>
    <w:rsid w:val="007570B0"/>
    <w:rsid w:val="00757CD2"/>
    <w:rsid w:val="00757E4B"/>
    <w:rsid w:val="00760150"/>
    <w:rsid w:val="0076022F"/>
    <w:rsid w:val="00760566"/>
    <w:rsid w:val="00760611"/>
    <w:rsid w:val="00760A40"/>
    <w:rsid w:val="00761207"/>
    <w:rsid w:val="00761AC4"/>
    <w:rsid w:val="007626CD"/>
    <w:rsid w:val="007627AA"/>
    <w:rsid w:val="00762AD3"/>
    <w:rsid w:val="00762F28"/>
    <w:rsid w:val="0076354F"/>
    <w:rsid w:val="007644BE"/>
    <w:rsid w:val="00764CF1"/>
    <w:rsid w:val="00764D5B"/>
    <w:rsid w:val="00765244"/>
    <w:rsid w:val="007653AF"/>
    <w:rsid w:val="00765C12"/>
    <w:rsid w:val="00766915"/>
    <w:rsid w:val="00766CD1"/>
    <w:rsid w:val="00766D43"/>
    <w:rsid w:val="00766F31"/>
    <w:rsid w:val="007671CC"/>
    <w:rsid w:val="00770037"/>
    <w:rsid w:val="007703CF"/>
    <w:rsid w:val="007703DD"/>
    <w:rsid w:val="00771672"/>
    <w:rsid w:val="007726FC"/>
    <w:rsid w:val="007728C2"/>
    <w:rsid w:val="007729C4"/>
    <w:rsid w:val="007730CA"/>
    <w:rsid w:val="00773336"/>
    <w:rsid w:val="00773727"/>
    <w:rsid w:val="00774517"/>
    <w:rsid w:val="007745F0"/>
    <w:rsid w:val="00775456"/>
    <w:rsid w:val="00775E98"/>
    <w:rsid w:val="0077628A"/>
    <w:rsid w:val="00776EC6"/>
    <w:rsid w:val="007776CE"/>
    <w:rsid w:val="007777AE"/>
    <w:rsid w:val="00777EDE"/>
    <w:rsid w:val="00780575"/>
    <w:rsid w:val="0078099F"/>
    <w:rsid w:val="00782160"/>
    <w:rsid w:val="00782378"/>
    <w:rsid w:val="0078356C"/>
    <w:rsid w:val="007836B3"/>
    <w:rsid w:val="00783920"/>
    <w:rsid w:val="00784275"/>
    <w:rsid w:val="00784A02"/>
    <w:rsid w:val="00784F4A"/>
    <w:rsid w:val="007858F7"/>
    <w:rsid w:val="00786090"/>
    <w:rsid w:val="00786210"/>
    <w:rsid w:val="00786702"/>
    <w:rsid w:val="00786909"/>
    <w:rsid w:val="00786B9A"/>
    <w:rsid w:val="00786EA0"/>
    <w:rsid w:val="00787036"/>
    <w:rsid w:val="00787A04"/>
    <w:rsid w:val="00787ED4"/>
    <w:rsid w:val="00787EED"/>
    <w:rsid w:val="007902D9"/>
    <w:rsid w:val="0079042D"/>
    <w:rsid w:val="00790904"/>
    <w:rsid w:val="00790A0A"/>
    <w:rsid w:val="00790E28"/>
    <w:rsid w:val="007915B4"/>
    <w:rsid w:val="00791AE0"/>
    <w:rsid w:val="00792BA3"/>
    <w:rsid w:val="00792D5E"/>
    <w:rsid w:val="00792D61"/>
    <w:rsid w:val="007933EE"/>
    <w:rsid w:val="00793FFF"/>
    <w:rsid w:val="0079484F"/>
    <w:rsid w:val="00794B56"/>
    <w:rsid w:val="00794CDF"/>
    <w:rsid w:val="00794D95"/>
    <w:rsid w:val="007950F2"/>
    <w:rsid w:val="00795B8C"/>
    <w:rsid w:val="00796199"/>
    <w:rsid w:val="007964DE"/>
    <w:rsid w:val="00796642"/>
    <w:rsid w:val="00796E81"/>
    <w:rsid w:val="00797074"/>
    <w:rsid w:val="007976A1"/>
    <w:rsid w:val="00797A1F"/>
    <w:rsid w:val="007A0346"/>
    <w:rsid w:val="007A05EA"/>
    <w:rsid w:val="007A0AF6"/>
    <w:rsid w:val="007A0BC6"/>
    <w:rsid w:val="007A19D5"/>
    <w:rsid w:val="007A1CF3"/>
    <w:rsid w:val="007A1D99"/>
    <w:rsid w:val="007A1EFA"/>
    <w:rsid w:val="007A214C"/>
    <w:rsid w:val="007A26C3"/>
    <w:rsid w:val="007A2F10"/>
    <w:rsid w:val="007A3262"/>
    <w:rsid w:val="007A3435"/>
    <w:rsid w:val="007A36F0"/>
    <w:rsid w:val="007A40A0"/>
    <w:rsid w:val="007A40FA"/>
    <w:rsid w:val="007A4B41"/>
    <w:rsid w:val="007A51B0"/>
    <w:rsid w:val="007A52FA"/>
    <w:rsid w:val="007A5569"/>
    <w:rsid w:val="007A5642"/>
    <w:rsid w:val="007A5A79"/>
    <w:rsid w:val="007A642E"/>
    <w:rsid w:val="007A6E8B"/>
    <w:rsid w:val="007A6F77"/>
    <w:rsid w:val="007A70E6"/>
    <w:rsid w:val="007A76A1"/>
    <w:rsid w:val="007A7CF8"/>
    <w:rsid w:val="007B01FC"/>
    <w:rsid w:val="007B04AE"/>
    <w:rsid w:val="007B0541"/>
    <w:rsid w:val="007B0C00"/>
    <w:rsid w:val="007B10B4"/>
    <w:rsid w:val="007B1344"/>
    <w:rsid w:val="007B1976"/>
    <w:rsid w:val="007B1C92"/>
    <w:rsid w:val="007B1E4D"/>
    <w:rsid w:val="007B1E9F"/>
    <w:rsid w:val="007B209F"/>
    <w:rsid w:val="007B2300"/>
    <w:rsid w:val="007B2915"/>
    <w:rsid w:val="007B2AC0"/>
    <w:rsid w:val="007B2C84"/>
    <w:rsid w:val="007B3146"/>
    <w:rsid w:val="007B35BE"/>
    <w:rsid w:val="007B3F80"/>
    <w:rsid w:val="007B412B"/>
    <w:rsid w:val="007B48CD"/>
    <w:rsid w:val="007B5182"/>
    <w:rsid w:val="007B51FD"/>
    <w:rsid w:val="007B55AF"/>
    <w:rsid w:val="007B5D2F"/>
    <w:rsid w:val="007B621E"/>
    <w:rsid w:val="007B636C"/>
    <w:rsid w:val="007B6C39"/>
    <w:rsid w:val="007B7644"/>
    <w:rsid w:val="007B7DA4"/>
    <w:rsid w:val="007C05F3"/>
    <w:rsid w:val="007C1309"/>
    <w:rsid w:val="007C1C6E"/>
    <w:rsid w:val="007C1ECE"/>
    <w:rsid w:val="007C1F75"/>
    <w:rsid w:val="007C21B1"/>
    <w:rsid w:val="007C2596"/>
    <w:rsid w:val="007C2B0F"/>
    <w:rsid w:val="007C2C31"/>
    <w:rsid w:val="007C3019"/>
    <w:rsid w:val="007C3470"/>
    <w:rsid w:val="007C3762"/>
    <w:rsid w:val="007C3FB0"/>
    <w:rsid w:val="007C4A77"/>
    <w:rsid w:val="007C545D"/>
    <w:rsid w:val="007C5C80"/>
    <w:rsid w:val="007C6E14"/>
    <w:rsid w:val="007C6FCE"/>
    <w:rsid w:val="007C7026"/>
    <w:rsid w:val="007C734A"/>
    <w:rsid w:val="007C7AEA"/>
    <w:rsid w:val="007D067F"/>
    <w:rsid w:val="007D0FC2"/>
    <w:rsid w:val="007D1085"/>
    <w:rsid w:val="007D1C24"/>
    <w:rsid w:val="007D318F"/>
    <w:rsid w:val="007D32C7"/>
    <w:rsid w:val="007D4AA7"/>
    <w:rsid w:val="007D4D4E"/>
    <w:rsid w:val="007D55FD"/>
    <w:rsid w:val="007D585B"/>
    <w:rsid w:val="007D59B5"/>
    <w:rsid w:val="007D5A63"/>
    <w:rsid w:val="007D5AC5"/>
    <w:rsid w:val="007D60D0"/>
    <w:rsid w:val="007D64F6"/>
    <w:rsid w:val="007D72E4"/>
    <w:rsid w:val="007D762B"/>
    <w:rsid w:val="007D7726"/>
    <w:rsid w:val="007D77E5"/>
    <w:rsid w:val="007D7AAF"/>
    <w:rsid w:val="007D7CB7"/>
    <w:rsid w:val="007E0730"/>
    <w:rsid w:val="007E0F4B"/>
    <w:rsid w:val="007E1AB6"/>
    <w:rsid w:val="007E20C3"/>
    <w:rsid w:val="007E28A4"/>
    <w:rsid w:val="007E2D9B"/>
    <w:rsid w:val="007E350A"/>
    <w:rsid w:val="007E3B1D"/>
    <w:rsid w:val="007E3DB8"/>
    <w:rsid w:val="007E3F8A"/>
    <w:rsid w:val="007E4165"/>
    <w:rsid w:val="007E4C87"/>
    <w:rsid w:val="007E727A"/>
    <w:rsid w:val="007F0308"/>
    <w:rsid w:val="007F0B09"/>
    <w:rsid w:val="007F0B1F"/>
    <w:rsid w:val="007F0BC5"/>
    <w:rsid w:val="007F0BD7"/>
    <w:rsid w:val="007F13C2"/>
    <w:rsid w:val="007F16F5"/>
    <w:rsid w:val="007F213C"/>
    <w:rsid w:val="007F24B1"/>
    <w:rsid w:val="007F2794"/>
    <w:rsid w:val="007F2EB4"/>
    <w:rsid w:val="007F2EED"/>
    <w:rsid w:val="007F3070"/>
    <w:rsid w:val="007F42C4"/>
    <w:rsid w:val="007F491B"/>
    <w:rsid w:val="007F53D9"/>
    <w:rsid w:val="007F5406"/>
    <w:rsid w:val="007F5AB5"/>
    <w:rsid w:val="007F5BC0"/>
    <w:rsid w:val="007F7459"/>
    <w:rsid w:val="007F78C5"/>
    <w:rsid w:val="007F7B24"/>
    <w:rsid w:val="0080036B"/>
    <w:rsid w:val="008003C4"/>
    <w:rsid w:val="00800487"/>
    <w:rsid w:val="00800A6F"/>
    <w:rsid w:val="00800D9F"/>
    <w:rsid w:val="00800F34"/>
    <w:rsid w:val="0080127A"/>
    <w:rsid w:val="008018DE"/>
    <w:rsid w:val="008019B1"/>
    <w:rsid w:val="00801C9F"/>
    <w:rsid w:val="00801E4A"/>
    <w:rsid w:val="00802F94"/>
    <w:rsid w:val="00803539"/>
    <w:rsid w:val="008035F1"/>
    <w:rsid w:val="008036AF"/>
    <w:rsid w:val="008041D0"/>
    <w:rsid w:val="008043EA"/>
    <w:rsid w:val="00805008"/>
    <w:rsid w:val="00805C03"/>
    <w:rsid w:val="00805C84"/>
    <w:rsid w:val="00806432"/>
    <w:rsid w:val="00806DF9"/>
    <w:rsid w:val="00806F8D"/>
    <w:rsid w:val="00807634"/>
    <w:rsid w:val="00810431"/>
    <w:rsid w:val="00810500"/>
    <w:rsid w:val="00810BE2"/>
    <w:rsid w:val="008116DE"/>
    <w:rsid w:val="00811808"/>
    <w:rsid w:val="008128D3"/>
    <w:rsid w:val="00812D20"/>
    <w:rsid w:val="00812D87"/>
    <w:rsid w:val="00813BDF"/>
    <w:rsid w:val="008141AB"/>
    <w:rsid w:val="00814BC1"/>
    <w:rsid w:val="008152EA"/>
    <w:rsid w:val="0081573E"/>
    <w:rsid w:val="00816095"/>
    <w:rsid w:val="00816F43"/>
    <w:rsid w:val="0081721A"/>
    <w:rsid w:val="00817467"/>
    <w:rsid w:val="008177B4"/>
    <w:rsid w:val="00817A44"/>
    <w:rsid w:val="00817EA5"/>
    <w:rsid w:val="00820236"/>
    <w:rsid w:val="00820431"/>
    <w:rsid w:val="00820801"/>
    <w:rsid w:val="00820D11"/>
    <w:rsid w:val="00820E2F"/>
    <w:rsid w:val="00821131"/>
    <w:rsid w:val="00821642"/>
    <w:rsid w:val="00822065"/>
    <w:rsid w:val="0082265A"/>
    <w:rsid w:val="00822664"/>
    <w:rsid w:val="008228CA"/>
    <w:rsid w:val="00822BDD"/>
    <w:rsid w:val="00822DF5"/>
    <w:rsid w:val="00822ED0"/>
    <w:rsid w:val="00823182"/>
    <w:rsid w:val="00823642"/>
    <w:rsid w:val="008241B3"/>
    <w:rsid w:val="008245DB"/>
    <w:rsid w:val="008248CD"/>
    <w:rsid w:val="00826169"/>
    <w:rsid w:val="00826A62"/>
    <w:rsid w:val="00826B1E"/>
    <w:rsid w:val="00827313"/>
    <w:rsid w:val="008274B0"/>
    <w:rsid w:val="008277AA"/>
    <w:rsid w:val="0082787D"/>
    <w:rsid w:val="00830417"/>
    <w:rsid w:val="00830ACE"/>
    <w:rsid w:val="00830CEB"/>
    <w:rsid w:val="00830F59"/>
    <w:rsid w:val="008314FB"/>
    <w:rsid w:val="00831B94"/>
    <w:rsid w:val="0083239A"/>
    <w:rsid w:val="00832A1A"/>
    <w:rsid w:val="00832DBC"/>
    <w:rsid w:val="0083353F"/>
    <w:rsid w:val="00833DD5"/>
    <w:rsid w:val="00833EC0"/>
    <w:rsid w:val="00834232"/>
    <w:rsid w:val="00834829"/>
    <w:rsid w:val="00834973"/>
    <w:rsid w:val="00834D96"/>
    <w:rsid w:val="008357A6"/>
    <w:rsid w:val="00835E7C"/>
    <w:rsid w:val="00836092"/>
    <w:rsid w:val="00836096"/>
    <w:rsid w:val="008363D0"/>
    <w:rsid w:val="00836FED"/>
    <w:rsid w:val="00837397"/>
    <w:rsid w:val="00837ED2"/>
    <w:rsid w:val="00837F00"/>
    <w:rsid w:val="00840463"/>
    <w:rsid w:val="00840B35"/>
    <w:rsid w:val="00841240"/>
    <w:rsid w:val="008415C4"/>
    <w:rsid w:val="008419A8"/>
    <w:rsid w:val="00842DC8"/>
    <w:rsid w:val="00843556"/>
    <w:rsid w:val="008435C8"/>
    <w:rsid w:val="008449D4"/>
    <w:rsid w:val="008450B0"/>
    <w:rsid w:val="008459A5"/>
    <w:rsid w:val="00845E09"/>
    <w:rsid w:val="00845F47"/>
    <w:rsid w:val="008460CA"/>
    <w:rsid w:val="008462FE"/>
    <w:rsid w:val="008467A5"/>
    <w:rsid w:val="0084688A"/>
    <w:rsid w:val="00847655"/>
    <w:rsid w:val="00847EE4"/>
    <w:rsid w:val="008500F4"/>
    <w:rsid w:val="0085038E"/>
    <w:rsid w:val="00850C19"/>
    <w:rsid w:val="00850CD8"/>
    <w:rsid w:val="00851A69"/>
    <w:rsid w:val="00851DC0"/>
    <w:rsid w:val="008522C6"/>
    <w:rsid w:val="008523F6"/>
    <w:rsid w:val="0085249A"/>
    <w:rsid w:val="00853205"/>
    <w:rsid w:val="008534AC"/>
    <w:rsid w:val="008538DE"/>
    <w:rsid w:val="00853BDC"/>
    <w:rsid w:val="00853C25"/>
    <w:rsid w:val="00853D3A"/>
    <w:rsid w:val="00855AA7"/>
    <w:rsid w:val="008562C1"/>
    <w:rsid w:val="00856DD2"/>
    <w:rsid w:val="0085767B"/>
    <w:rsid w:val="00857C7F"/>
    <w:rsid w:val="00857CE2"/>
    <w:rsid w:val="00860313"/>
    <w:rsid w:val="00861241"/>
    <w:rsid w:val="008627D5"/>
    <w:rsid w:val="00862FC9"/>
    <w:rsid w:val="008638F3"/>
    <w:rsid w:val="00863B0B"/>
    <w:rsid w:val="00863D89"/>
    <w:rsid w:val="008640D7"/>
    <w:rsid w:val="008640E7"/>
    <w:rsid w:val="00864F9C"/>
    <w:rsid w:val="008654A5"/>
    <w:rsid w:val="00866267"/>
    <w:rsid w:val="00866BC1"/>
    <w:rsid w:val="00867357"/>
    <w:rsid w:val="0086760D"/>
    <w:rsid w:val="0086799E"/>
    <w:rsid w:val="00867A55"/>
    <w:rsid w:val="00867D36"/>
    <w:rsid w:val="0087005F"/>
    <w:rsid w:val="008701FF"/>
    <w:rsid w:val="00870739"/>
    <w:rsid w:val="0087116B"/>
    <w:rsid w:val="00871B98"/>
    <w:rsid w:val="00871CB8"/>
    <w:rsid w:val="00871E36"/>
    <w:rsid w:val="00871E69"/>
    <w:rsid w:val="00872CE5"/>
    <w:rsid w:val="008735FB"/>
    <w:rsid w:val="008745D3"/>
    <w:rsid w:val="00875334"/>
    <w:rsid w:val="00875831"/>
    <w:rsid w:val="008762C2"/>
    <w:rsid w:val="008767AD"/>
    <w:rsid w:val="00876A18"/>
    <w:rsid w:val="00876BC2"/>
    <w:rsid w:val="00876E56"/>
    <w:rsid w:val="00876EBD"/>
    <w:rsid w:val="00877699"/>
    <w:rsid w:val="00877BD7"/>
    <w:rsid w:val="00880318"/>
    <w:rsid w:val="00880C52"/>
    <w:rsid w:val="00881C1A"/>
    <w:rsid w:val="00882218"/>
    <w:rsid w:val="008822AD"/>
    <w:rsid w:val="008823CF"/>
    <w:rsid w:val="0088398B"/>
    <w:rsid w:val="00883DD5"/>
    <w:rsid w:val="00883E7F"/>
    <w:rsid w:val="008840E9"/>
    <w:rsid w:val="00884C10"/>
    <w:rsid w:val="00885C2C"/>
    <w:rsid w:val="00885C73"/>
    <w:rsid w:val="00885EF6"/>
    <w:rsid w:val="00886112"/>
    <w:rsid w:val="00886843"/>
    <w:rsid w:val="00886A4B"/>
    <w:rsid w:val="00886D45"/>
    <w:rsid w:val="00887395"/>
    <w:rsid w:val="0088749A"/>
    <w:rsid w:val="00887D1C"/>
    <w:rsid w:val="008901E5"/>
    <w:rsid w:val="008906E7"/>
    <w:rsid w:val="00890E5D"/>
    <w:rsid w:val="008919A7"/>
    <w:rsid w:val="00891B5C"/>
    <w:rsid w:val="0089226D"/>
    <w:rsid w:val="00892352"/>
    <w:rsid w:val="00892582"/>
    <w:rsid w:val="00893095"/>
    <w:rsid w:val="008937E6"/>
    <w:rsid w:val="00893CF0"/>
    <w:rsid w:val="00894624"/>
    <w:rsid w:val="008949ED"/>
    <w:rsid w:val="008953C8"/>
    <w:rsid w:val="00895984"/>
    <w:rsid w:val="00895B10"/>
    <w:rsid w:val="00895D26"/>
    <w:rsid w:val="00895FA7"/>
    <w:rsid w:val="008960DC"/>
    <w:rsid w:val="00897133"/>
    <w:rsid w:val="008971DB"/>
    <w:rsid w:val="0089735B"/>
    <w:rsid w:val="008975FD"/>
    <w:rsid w:val="00897857"/>
    <w:rsid w:val="00897FBD"/>
    <w:rsid w:val="008A030A"/>
    <w:rsid w:val="008A0640"/>
    <w:rsid w:val="008A0A37"/>
    <w:rsid w:val="008A1251"/>
    <w:rsid w:val="008A3506"/>
    <w:rsid w:val="008A3D94"/>
    <w:rsid w:val="008A3F15"/>
    <w:rsid w:val="008A3FB6"/>
    <w:rsid w:val="008A48EB"/>
    <w:rsid w:val="008A4DEC"/>
    <w:rsid w:val="008A571C"/>
    <w:rsid w:val="008A5F72"/>
    <w:rsid w:val="008A67CC"/>
    <w:rsid w:val="008A73F2"/>
    <w:rsid w:val="008A769C"/>
    <w:rsid w:val="008A79E1"/>
    <w:rsid w:val="008A7BBE"/>
    <w:rsid w:val="008B0DEC"/>
    <w:rsid w:val="008B1115"/>
    <w:rsid w:val="008B14D2"/>
    <w:rsid w:val="008B165A"/>
    <w:rsid w:val="008B1D6B"/>
    <w:rsid w:val="008B1EBD"/>
    <w:rsid w:val="008B2607"/>
    <w:rsid w:val="008B2976"/>
    <w:rsid w:val="008B2BB0"/>
    <w:rsid w:val="008B2CF7"/>
    <w:rsid w:val="008B2D79"/>
    <w:rsid w:val="008B3DAB"/>
    <w:rsid w:val="008B3EEB"/>
    <w:rsid w:val="008B4773"/>
    <w:rsid w:val="008B4802"/>
    <w:rsid w:val="008B4A70"/>
    <w:rsid w:val="008B4E34"/>
    <w:rsid w:val="008B543F"/>
    <w:rsid w:val="008B6815"/>
    <w:rsid w:val="008B6D8D"/>
    <w:rsid w:val="008B78E4"/>
    <w:rsid w:val="008B7C1A"/>
    <w:rsid w:val="008B7F99"/>
    <w:rsid w:val="008C0195"/>
    <w:rsid w:val="008C035B"/>
    <w:rsid w:val="008C14AC"/>
    <w:rsid w:val="008C16BD"/>
    <w:rsid w:val="008C17B8"/>
    <w:rsid w:val="008C1A13"/>
    <w:rsid w:val="008C1F14"/>
    <w:rsid w:val="008C1F1A"/>
    <w:rsid w:val="008C24C1"/>
    <w:rsid w:val="008C29D2"/>
    <w:rsid w:val="008C2AD6"/>
    <w:rsid w:val="008C2BA6"/>
    <w:rsid w:val="008C2EB6"/>
    <w:rsid w:val="008C2FF8"/>
    <w:rsid w:val="008C4248"/>
    <w:rsid w:val="008C450A"/>
    <w:rsid w:val="008C4676"/>
    <w:rsid w:val="008C6106"/>
    <w:rsid w:val="008C64EA"/>
    <w:rsid w:val="008C66C4"/>
    <w:rsid w:val="008C6A4B"/>
    <w:rsid w:val="008C6ACA"/>
    <w:rsid w:val="008C709D"/>
    <w:rsid w:val="008C7240"/>
    <w:rsid w:val="008C74C9"/>
    <w:rsid w:val="008D0753"/>
    <w:rsid w:val="008D0ED2"/>
    <w:rsid w:val="008D1384"/>
    <w:rsid w:val="008D13F5"/>
    <w:rsid w:val="008D15D7"/>
    <w:rsid w:val="008D17F2"/>
    <w:rsid w:val="008D19F7"/>
    <w:rsid w:val="008D1B42"/>
    <w:rsid w:val="008D248E"/>
    <w:rsid w:val="008D253B"/>
    <w:rsid w:val="008D2E45"/>
    <w:rsid w:val="008D33D8"/>
    <w:rsid w:val="008D3629"/>
    <w:rsid w:val="008D6B07"/>
    <w:rsid w:val="008D6E99"/>
    <w:rsid w:val="008D6F60"/>
    <w:rsid w:val="008D7102"/>
    <w:rsid w:val="008D7F82"/>
    <w:rsid w:val="008E085D"/>
    <w:rsid w:val="008E11D9"/>
    <w:rsid w:val="008E1414"/>
    <w:rsid w:val="008E2394"/>
    <w:rsid w:val="008E3547"/>
    <w:rsid w:val="008E3C63"/>
    <w:rsid w:val="008E3E4A"/>
    <w:rsid w:val="008E42DF"/>
    <w:rsid w:val="008E4B34"/>
    <w:rsid w:val="008E559F"/>
    <w:rsid w:val="008E5768"/>
    <w:rsid w:val="008E614E"/>
    <w:rsid w:val="008E6F8C"/>
    <w:rsid w:val="008E716D"/>
    <w:rsid w:val="008E781C"/>
    <w:rsid w:val="008E7932"/>
    <w:rsid w:val="008F0AE9"/>
    <w:rsid w:val="008F14D3"/>
    <w:rsid w:val="008F216D"/>
    <w:rsid w:val="008F27BA"/>
    <w:rsid w:val="008F2DFE"/>
    <w:rsid w:val="008F31D8"/>
    <w:rsid w:val="008F3A0F"/>
    <w:rsid w:val="008F3F9A"/>
    <w:rsid w:val="008F45D1"/>
    <w:rsid w:val="008F4622"/>
    <w:rsid w:val="008F4808"/>
    <w:rsid w:val="008F54BF"/>
    <w:rsid w:val="008F584E"/>
    <w:rsid w:val="008F5C50"/>
    <w:rsid w:val="008F5C73"/>
    <w:rsid w:val="008F5F49"/>
    <w:rsid w:val="008F60C0"/>
    <w:rsid w:val="008F6425"/>
    <w:rsid w:val="008F6699"/>
    <w:rsid w:val="008F7549"/>
    <w:rsid w:val="008F75FF"/>
    <w:rsid w:val="009000CE"/>
    <w:rsid w:val="009004B3"/>
    <w:rsid w:val="00900748"/>
    <w:rsid w:val="0090083C"/>
    <w:rsid w:val="00900A61"/>
    <w:rsid w:val="00900D51"/>
    <w:rsid w:val="00901083"/>
    <w:rsid w:val="009013FF"/>
    <w:rsid w:val="00901798"/>
    <w:rsid w:val="00901EFD"/>
    <w:rsid w:val="00901FFB"/>
    <w:rsid w:val="009023B6"/>
    <w:rsid w:val="00902A3A"/>
    <w:rsid w:val="00902C06"/>
    <w:rsid w:val="00902ECD"/>
    <w:rsid w:val="009035D0"/>
    <w:rsid w:val="00903BEC"/>
    <w:rsid w:val="00904838"/>
    <w:rsid w:val="00904C4E"/>
    <w:rsid w:val="00904F12"/>
    <w:rsid w:val="009050F9"/>
    <w:rsid w:val="00905B76"/>
    <w:rsid w:val="00905F1C"/>
    <w:rsid w:val="009061F8"/>
    <w:rsid w:val="0090626A"/>
    <w:rsid w:val="00906279"/>
    <w:rsid w:val="00906E04"/>
    <w:rsid w:val="00906E63"/>
    <w:rsid w:val="009079F1"/>
    <w:rsid w:val="00907E79"/>
    <w:rsid w:val="00907FBC"/>
    <w:rsid w:val="00910147"/>
    <w:rsid w:val="00910280"/>
    <w:rsid w:val="00910DC3"/>
    <w:rsid w:val="0091123A"/>
    <w:rsid w:val="00911646"/>
    <w:rsid w:val="009116F3"/>
    <w:rsid w:val="00911AEB"/>
    <w:rsid w:val="0091271D"/>
    <w:rsid w:val="00913356"/>
    <w:rsid w:val="00913886"/>
    <w:rsid w:val="00914688"/>
    <w:rsid w:val="00914E28"/>
    <w:rsid w:val="00914F48"/>
    <w:rsid w:val="009152D9"/>
    <w:rsid w:val="00915998"/>
    <w:rsid w:val="00915DAB"/>
    <w:rsid w:val="00915F60"/>
    <w:rsid w:val="00915FC6"/>
    <w:rsid w:val="0091668E"/>
    <w:rsid w:val="00916FFE"/>
    <w:rsid w:val="0091712E"/>
    <w:rsid w:val="00917650"/>
    <w:rsid w:val="00917ED8"/>
    <w:rsid w:val="00920136"/>
    <w:rsid w:val="009205E4"/>
    <w:rsid w:val="009206F2"/>
    <w:rsid w:val="00921EB9"/>
    <w:rsid w:val="00921EBA"/>
    <w:rsid w:val="00922035"/>
    <w:rsid w:val="00922309"/>
    <w:rsid w:val="0092247E"/>
    <w:rsid w:val="009225C2"/>
    <w:rsid w:val="0092278C"/>
    <w:rsid w:val="0092290D"/>
    <w:rsid w:val="00922A3E"/>
    <w:rsid w:val="00922B07"/>
    <w:rsid w:val="00922BD7"/>
    <w:rsid w:val="00922F60"/>
    <w:rsid w:val="00922FBC"/>
    <w:rsid w:val="00923494"/>
    <w:rsid w:val="009234D7"/>
    <w:rsid w:val="0092356A"/>
    <w:rsid w:val="00923E80"/>
    <w:rsid w:val="00923FA2"/>
    <w:rsid w:val="00925D73"/>
    <w:rsid w:val="00925D90"/>
    <w:rsid w:val="0092617D"/>
    <w:rsid w:val="0092682B"/>
    <w:rsid w:val="009272C5"/>
    <w:rsid w:val="00927DC1"/>
    <w:rsid w:val="00927EF7"/>
    <w:rsid w:val="00930B89"/>
    <w:rsid w:val="00931820"/>
    <w:rsid w:val="00931B92"/>
    <w:rsid w:val="00931D19"/>
    <w:rsid w:val="009320C2"/>
    <w:rsid w:val="009324D4"/>
    <w:rsid w:val="009328B6"/>
    <w:rsid w:val="0093290B"/>
    <w:rsid w:val="00932ACC"/>
    <w:rsid w:val="0093356E"/>
    <w:rsid w:val="00933A8D"/>
    <w:rsid w:val="00933D6A"/>
    <w:rsid w:val="00933F48"/>
    <w:rsid w:val="0093503C"/>
    <w:rsid w:val="009352E7"/>
    <w:rsid w:val="009354D3"/>
    <w:rsid w:val="00935C9B"/>
    <w:rsid w:val="009363BE"/>
    <w:rsid w:val="0093644B"/>
    <w:rsid w:val="009366E4"/>
    <w:rsid w:val="00936770"/>
    <w:rsid w:val="00936A57"/>
    <w:rsid w:val="00936BA6"/>
    <w:rsid w:val="009374A6"/>
    <w:rsid w:val="00940552"/>
    <w:rsid w:val="009406A8"/>
    <w:rsid w:val="00941244"/>
    <w:rsid w:val="0094129B"/>
    <w:rsid w:val="009419FA"/>
    <w:rsid w:val="00941BBB"/>
    <w:rsid w:val="00941C3A"/>
    <w:rsid w:val="00942416"/>
    <w:rsid w:val="00942712"/>
    <w:rsid w:val="0094284D"/>
    <w:rsid w:val="009429EC"/>
    <w:rsid w:val="00942B55"/>
    <w:rsid w:val="00943A05"/>
    <w:rsid w:val="009443F1"/>
    <w:rsid w:val="00944979"/>
    <w:rsid w:val="009451B4"/>
    <w:rsid w:val="009453C6"/>
    <w:rsid w:val="00945417"/>
    <w:rsid w:val="00945623"/>
    <w:rsid w:val="00945A0C"/>
    <w:rsid w:val="00945BB4"/>
    <w:rsid w:val="009462D8"/>
    <w:rsid w:val="0094795F"/>
    <w:rsid w:val="00947CFC"/>
    <w:rsid w:val="00947FFD"/>
    <w:rsid w:val="009503A5"/>
    <w:rsid w:val="009504C6"/>
    <w:rsid w:val="0095113F"/>
    <w:rsid w:val="00951FDE"/>
    <w:rsid w:val="009524F8"/>
    <w:rsid w:val="00952743"/>
    <w:rsid w:val="00952F42"/>
    <w:rsid w:val="00952FD3"/>
    <w:rsid w:val="009537FF"/>
    <w:rsid w:val="00953897"/>
    <w:rsid w:val="00953955"/>
    <w:rsid w:val="00953C85"/>
    <w:rsid w:val="00953E1F"/>
    <w:rsid w:val="00953E84"/>
    <w:rsid w:val="00953FAE"/>
    <w:rsid w:val="00953FE5"/>
    <w:rsid w:val="00954423"/>
    <w:rsid w:val="009544FD"/>
    <w:rsid w:val="00954C4A"/>
    <w:rsid w:val="00954CDA"/>
    <w:rsid w:val="00955B32"/>
    <w:rsid w:val="00955D3F"/>
    <w:rsid w:val="00955EEA"/>
    <w:rsid w:val="00956BBD"/>
    <w:rsid w:val="00956E8A"/>
    <w:rsid w:val="00957D82"/>
    <w:rsid w:val="00957F2E"/>
    <w:rsid w:val="0096013E"/>
    <w:rsid w:val="009603E3"/>
    <w:rsid w:val="009604E5"/>
    <w:rsid w:val="00960A31"/>
    <w:rsid w:val="00960D95"/>
    <w:rsid w:val="00960D96"/>
    <w:rsid w:val="00960F99"/>
    <w:rsid w:val="009610C4"/>
    <w:rsid w:val="00961158"/>
    <w:rsid w:val="0096127F"/>
    <w:rsid w:val="009615DD"/>
    <w:rsid w:val="00961731"/>
    <w:rsid w:val="009618D8"/>
    <w:rsid w:val="0096248E"/>
    <w:rsid w:val="009624FF"/>
    <w:rsid w:val="009626CC"/>
    <w:rsid w:val="00962914"/>
    <w:rsid w:val="00963327"/>
    <w:rsid w:val="00963B42"/>
    <w:rsid w:val="00963BDB"/>
    <w:rsid w:val="009644FC"/>
    <w:rsid w:val="00964CAD"/>
    <w:rsid w:val="00965165"/>
    <w:rsid w:val="00966A13"/>
    <w:rsid w:val="00966F5B"/>
    <w:rsid w:val="00970D35"/>
    <w:rsid w:val="00971220"/>
    <w:rsid w:val="009712B0"/>
    <w:rsid w:val="00971B86"/>
    <w:rsid w:val="009720F2"/>
    <w:rsid w:val="00972115"/>
    <w:rsid w:val="00972375"/>
    <w:rsid w:val="00972408"/>
    <w:rsid w:val="0097269C"/>
    <w:rsid w:val="009728F2"/>
    <w:rsid w:val="009735CE"/>
    <w:rsid w:val="009736BC"/>
    <w:rsid w:val="009741A4"/>
    <w:rsid w:val="00974249"/>
    <w:rsid w:val="00974332"/>
    <w:rsid w:val="00975077"/>
    <w:rsid w:val="009753B8"/>
    <w:rsid w:val="009756BF"/>
    <w:rsid w:val="00975BF7"/>
    <w:rsid w:val="00975D7C"/>
    <w:rsid w:val="00975D9C"/>
    <w:rsid w:val="00975F3E"/>
    <w:rsid w:val="00976341"/>
    <w:rsid w:val="00976778"/>
    <w:rsid w:val="00976A9F"/>
    <w:rsid w:val="0097763C"/>
    <w:rsid w:val="00977EA2"/>
    <w:rsid w:val="00977EBC"/>
    <w:rsid w:val="00980095"/>
    <w:rsid w:val="00980188"/>
    <w:rsid w:val="009818A4"/>
    <w:rsid w:val="00981A93"/>
    <w:rsid w:val="00981FE5"/>
    <w:rsid w:val="00982719"/>
    <w:rsid w:val="009827BF"/>
    <w:rsid w:val="00983135"/>
    <w:rsid w:val="00984E97"/>
    <w:rsid w:val="009852A0"/>
    <w:rsid w:val="0098596B"/>
    <w:rsid w:val="00985CB2"/>
    <w:rsid w:val="00985D98"/>
    <w:rsid w:val="009876E3"/>
    <w:rsid w:val="00987F22"/>
    <w:rsid w:val="00987F72"/>
    <w:rsid w:val="0099007A"/>
    <w:rsid w:val="0099083D"/>
    <w:rsid w:val="00991B44"/>
    <w:rsid w:val="0099232F"/>
    <w:rsid w:val="00992529"/>
    <w:rsid w:val="00992B56"/>
    <w:rsid w:val="0099322D"/>
    <w:rsid w:val="0099358F"/>
    <w:rsid w:val="00993776"/>
    <w:rsid w:val="00993A3F"/>
    <w:rsid w:val="00993EBE"/>
    <w:rsid w:val="00993EEA"/>
    <w:rsid w:val="009940A8"/>
    <w:rsid w:val="00994999"/>
    <w:rsid w:val="00994A24"/>
    <w:rsid w:val="00994E84"/>
    <w:rsid w:val="009957EB"/>
    <w:rsid w:val="00996266"/>
    <w:rsid w:val="00996F20"/>
    <w:rsid w:val="009973FD"/>
    <w:rsid w:val="00997E51"/>
    <w:rsid w:val="00997F11"/>
    <w:rsid w:val="009A0C44"/>
    <w:rsid w:val="009A1B76"/>
    <w:rsid w:val="009A1BC8"/>
    <w:rsid w:val="009A1EA6"/>
    <w:rsid w:val="009A29E8"/>
    <w:rsid w:val="009A32FE"/>
    <w:rsid w:val="009A3D56"/>
    <w:rsid w:val="009A429B"/>
    <w:rsid w:val="009A4E3B"/>
    <w:rsid w:val="009A4FA1"/>
    <w:rsid w:val="009A4FBE"/>
    <w:rsid w:val="009A5C0A"/>
    <w:rsid w:val="009A606C"/>
    <w:rsid w:val="009A607B"/>
    <w:rsid w:val="009A6A06"/>
    <w:rsid w:val="009A6D30"/>
    <w:rsid w:val="009A6F3E"/>
    <w:rsid w:val="009B07C1"/>
    <w:rsid w:val="009B0924"/>
    <w:rsid w:val="009B0B55"/>
    <w:rsid w:val="009B11F9"/>
    <w:rsid w:val="009B142A"/>
    <w:rsid w:val="009B146D"/>
    <w:rsid w:val="009B1CF8"/>
    <w:rsid w:val="009B1FCE"/>
    <w:rsid w:val="009B20CE"/>
    <w:rsid w:val="009B2C19"/>
    <w:rsid w:val="009B327F"/>
    <w:rsid w:val="009B3FE6"/>
    <w:rsid w:val="009B4161"/>
    <w:rsid w:val="009B4701"/>
    <w:rsid w:val="009B4BDC"/>
    <w:rsid w:val="009B4C3A"/>
    <w:rsid w:val="009B4D8A"/>
    <w:rsid w:val="009B50AE"/>
    <w:rsid w:val="009B598C"/>
    <w:rsid w:val="009B5A58"/>
    <w:rsid w:val="009B5B83"/>
    <w:rsid w:val="009B602A"/>
    <w:rsid w:val="009B61C4"/>
    <w:rsid w:val="009B65A8"/>
    <w:rsid w:val="009B68D6"/>
    <w:rsid w:val="009B6B15"/>
    <w:rsid w:val="009B733B"/>
    <w:rsid w:val="009B7E5F"/>
    <w:rsid w:val="009C0AF3"/>
    <w:rsid w:val="009C0C8F"/>
    <w:rsid w:val="009C0F1A"/>
    <w:rsid w:val="009C1576"/>
    <w:rsid w:val="009C184E"/>
    <w:rsid w:val="009C1ECE"/>
    <w:rsid w:val="009C2455"/>
    <w:rsid w:val="009C2E7E"/>
    <w:rsid w:val="009C2F8A"/>
    <w:rsid w:val="009C310B"/>
    <w:rsid w:val="009C38F5"/>
    <w:rsid w:val="009C394F"/>
    <w:rsid w:val="009C3D89"/>
    <w:rsid w:val="009C41F9"/>
    <w:rsid w:val="009C4537"/>
    <w:rsid w:val="009C45AE"/>
    <w:rsid w:val="009C46FB"/>
    <w:rsid w:val="009C47B6"/>
    <w:rsid w:val="009C4E80"/>
    <w:rsid w:val="009C5A6C"/>
    <w:rsid w:val="009C5C4B"/>
    <w:rsid w:val="009C6009"/>
    <w:rsid w:val="009C60B6"/>
    <w:rsid w:val="009C612D"/>
    <w:rsid w:val="009C6940"/>
    <w:rsid w:val="009C757A"/>
    <w:rsid w:val="009C7C0D"/>
    <w:rsid w:val="009C7FF6"/>
    <w:rsid w:val="009D0895"/>
    <w:rsid w:val="009D0BB1"/>
    <w:rsid w:val="009D0FFD"/>
    <w:rsid w:val="009D1267"/>
    <w:rsid w:val="009D1747"/>
    <w:rsid w:val="009D1A13"/>
    <w:rsid w:val="009D1AF1"/>
    <w:rsid w:val="009D20F3"/>
    <w:rsid w:val="009D23D7"/>
    <w:rsid w:val="009D28D7"/>
    <w:rsid w:val="009D4324"/>
    <w:rsid w:val="009D4A89"/>
    <w:rsid w:val="009D4EAD"/>
    <w:rsid w:val="009D5250"/>
    <w:rsid w:val="009D55C1"/>
    <w:rsid w:val="009D59D1"/>
    <w:rsid w:val="009D5ABB"/>
    <w:rsid w:val="009D5B47"/>
    <w:rsid w:val="009D5D07"/>
    <w:rsid w:val="009D6DDB"/>
    <w:rsid w:val="009D6E8D"/>
    <w:rsid w:val="009D723A"/>
    <w:rsid w:val="009D75F2"/>
    <w:rsid w:val="009D7951"/>
    <w:rsid w:val="009D7A74"/>
    <w:rsid w:val="009E0243"/>
    <w:rsid w:val="009E0480"/>
    <w:rsid w:val="009E0913"/>
    <w:rsid w:val="009E0B78"/>
    <w:rsid w:val="009E0D4B"/>
    <w:rsid w:val="009E107F"/>
    <w:rsid w:val="009E2029"/>
    <w:rsid w:val="009E21B8"/>
    <w:rsid w:val="009E254F"/>
    <w:rsid w:val="009E2FFA"/>
    <w:rsid w:val="009E3F36"/>
    <w:rsid w:val="009E4935"/>
    <w:rsid w:val="009E6D5B"/>
    <w:rsid w:val="009E7023"/>
    <w:rsid w:val="009E759C"/>
    <w:rsid w:val="009E7BBC"/>
    <w:rsid w:val="009E7FAF"/>
    <w:rsid w:val="009F0240"/>
    <w:rsid w:val="009F0608"/>
    <w:rsid w:val="009F1514"/>
    <w:rsid w:val="009F22AA"/>
    <w:rsid w:val="009F2373"/>
    <w:rsid w:val="009F29AD"/>
    <w:rsid w:val="009F3349"/>
    <w:rsid w:val="009F37A6"/>
    <w:rsid w:val="009F4156"/>
    <w:rsid w:val="009F43AA"/>
    <w:rsid w:val="009F4657"/>
    <w:rsid w:val="009F46BE"/>
    <w:rsid w:val="009F4761"/>
    <w:rsid w:val="009F4F7C"/>
    <w:rsid w:val="009F55EB"/>
    <w:rsid w:val="009F60DE"/>
    <w:rsid w:val="009F6372"/>
    <w:rsid w:val="009F649F"/>
    <w:rsid w:val="009F6571"/>
    <w:rsid w:val="009F7775"/>
    <w:rsid w:val="009F79D6"/>
    <w:rsid w:val="009F7DC2"/>
    <w:rsid w:val="00A00C8E"/>
    <w:rsid w:val="00A0124A"/>
    <w:rsid w:val="00A0159F"/>
    <w:rsid w:val="00A01C1B"/>
    <w:rsid w:val="00A02007"/>
    <w:rsid w:val="00A02CC6"/>
    <w:rsid w:val="00A0317A"/>
    <w:rsid w:val="00A031C4"/>
    <w:rsid w:val="00A039C6"/>
    <w:rsid w:val="00A03D43"/>
    <w:rsid w:val="00A042D1"/>
    <w:rsid w:val="00A04700"/>
    <w:rsid w:val="00A04918"/>
    <w:rsid w:val="00A04CC2"/>
    <w:rsid w:val="00A04E54"/>
    <w:rsid w:val="00A05927"/>
    <w:rsid w:val="00A05F9D"/>
    <w:rsid w:val="00A067AA"/>
    <w:rsid w:val="00A068EA"/>
    <w:rsid w:val="00A069E2"/>
    <w:rsid w:val="00A069EB"/>
    <w:rsid w:val="00A06C09"/>
    <w:rsid w:val="00A06F16"/>
    <w:rsid w:val="00A07742"/>
    <w:rsid w:val="00A10705"/>
    <w:rsid w:val="00A10C24"/>
    <w:rsid w:val="00A10C8E"/>
    <w:rsid w:val="00A11146"/>
    <w:rsid w:val="00A1130C"/>
    <w:rsid w:val="00A116E4"/>
    <w:rsid w:val="00A11F12"/>
    <w:rsid w:val="00A126E8"/>
    <w:rsid w:val="00A13182"/>
    <w:rsid w:val="00A1340D"/>
    <w:rsid w:val="00A1343C"/>
    <w:rsid w:val="00A13691"/>
    <w:rsid w:val="00A13ED0"/>
    <w:rsid w:val="00A1434E"/>
    <w:rsid w:val="00A1453C"/>
    <w:rsid w:val="00A148F9"/>
    <w:rsid w:val="00A1499C"/>
    <w:rsid w:val="00A149C5"/>
    <w:rsid w:val="00A14B4D"/>
    <w:rsid w:val="00A14FA8"/>
    <w:rsid w:val="00A151B2"/>
    <w:rsid w:val="00A15623"/>
    <w:rsid w:val="00A160C1"/>
    <w:rsid w:val="00A1650C"/>
    <w:rsid w:val="00A16654"/>
    <w:rsid w:val="00A1755D"/>
    <w:rsid w:val="00A1795F"/>
    <w:rsid w:val="00A17A32"/>
    <w:rsid w:val="00A17C1C"/>
    <w:rsid w:val="00A17F52"/>
    <w:rsid w:val="00A200BE"/>
    <w:rsid w:val="00A209F3"/>
    <w:rsid w:val="00A20D8F"/>
    <w:rsid w:val="00A21180"/>
    <w:rsid w:val="00A21902"/>
    <w:rsid w:val="00A21CE7"/>
    <w:rsid w:val="00A226B5"/>
    <w:rsid w:val="00A23B06"/>
    <w:rsid w:val="00A2409A"/>
    <w:rsid w:val="00A24917"/>
    <w:rsid w:val="00A25148"/>
    <w:rsid w:val="00A25828"/>
    <w:rsid w:val="00A258A8"/>
    <w:rsid w:val="00A260D1"/>
    <w:rsid w:val="00A26F30"/>
    <w:rsid w:val="00A271A1"/>
    <w:rsid w:val="00A27241"/>
    <w:rsid w:val="00A273A9"/>
    <w:rsid w:val="00A2742A"/>
    <w:rsid w:val="00A27623"/>
    <w:rsid w:val="00A27786"/>
    <w:rsid w:val="00A2781C"/>
    <w:rsid w:val="00A30334"/>
    <w:rsid w:val="00A308B9"/>
    <w:rsid w:val="00A309B4"/>
    <w:rsid w:val="00A3119E"/>
    <w:rsid w:val="00A318DD"/>
    <w:rsid w:val="00A31A4A"/>
    <w:rsid w:val="00A325CD"/>
    <w:rsid w:val="00A33327"/>
    <w:rsid w:val="00A335AF"/>
    <w:rsid w:val="00A33957"/>
    <w:rsid w:val="00A33B02"/>
    <w:rsid w:val="00A3443B"/>
    <w:rsid w:val="00A352F5"/>
    <w:rsid w:val="00A35FA3"/>
    <w:rsid w:val="00A36073"/>
    <w:rsid w:val="00A362BF"/>
    <w:rsid w:val="00A366ED"/>
    <w:rsid w:val="00A36BEB"/>
    <w:rsid w:val="00A36C38"/>
    <w:rsid w:val="00A36CD3"/>
    <w:rsid w:val="00A374E6"/>
    <w:rsid w:val="00A37621"/>
    <w:rsid w:val="00A37922"/>
    <w:rsid w:val="00A37BF3"/>
    <w:rsid w:val="00A40743"/>
    <w:rsid w:val="00A41F67"/>
    <w:rsid w:val="00A42EE3"/>
    <w:rsid w:val="00A43261"/>
    <w:rsid w:val="00A43716"/>
    <w:rsid w:val="00A43C04"/>
    <w:rsid w:val="00A4492E"/>
    <w:rsid w:val="00A44A40"/>
    <w:rsid w:val="00A454A1"/>
    <w:rsid w:val="00A45662"/>
    <w:rsid w:val="00A45BA8"/>
    <w:rsid w:val="00A4604A"/>
    <w:rsid w:val="00A46537"/>
    <w:rsid w:val="00A4681B"/>
    <w:rsid w:val="00A47A07"/>
    <w:rsid w:val="00A47F08"/>
    <w:rsid w:val="00A50E2B"/>
    <w:rsid w:val="00A50E98"/>
    <w:rsid w:val="00A511C6"/>
    <w:rsid w:val="00A513A4"/>
    <w:rsid w:val="00A526E0"/>
    <w:rsid w:val="00A53EB3"/>
    <w:rsid w:val="00A541A4"/>
    <w:rsid w:val="00A54516"/>
    <w:rsid w:val="00A55090"/>
    <w:rsid w:val="00A553C8"/>
    <w:rsid w:val="00A5554E"/>
    <w:rsid w:val="00A55916"/>
    <w:rsid w:val="00A55DDE"/>
    <w:rsid w:val="00A56977"/>
    <w:rsid w:val="00A56E8D"/>
    <w:rsid w:val="00A56ECE"/>
    <w:rsid w:val="00A57FDD"/>
    <w:rsid w:val="00A603B8"/>
    <w:rsid w:val="00A60446"/>
    <w:rsid w:val="00A609EB"/>
    <w:rsid w:val="00A6105A"/>
    <w:rsid w:val="00A610E3"/>
    <w:rsid w:val="00A61CA1"/>
    <w:rsid w:val="00A62658"/>
    <w:rsid w:val="00A62C3F"/>
    <w:rsid w:val="00A62F4A"/>
    <w:rsid w:val="00A636FB"/>
    <w:rsid w:val="00A63D69"/>
    <w:rsid w:val="00A63DC4"/>
    <w:rsid w:val="00A64243"/>
    <w:rsid w:val="00A6424F"/>
    <w:rsid w:val="00A64798"/>
    <w:rsid w:val="00A64C35"/>
    <w:rsid w:val="00A64D87"/>
    <w:rsid w:val="00A65017"/>
    <w:rsid w:val="00A6501F"/>
    <w:rsid w:val="00A65227"/>
    <w:rsid w:val="00A655A7"/>
    <w:rsid w:val="00A656B3"/>
    <w:rsid w:val="00A657C0"/>
    <w:rsid w:val="00A65936"/>
    <w:rsid w:val="00A66BC3"/>
    <w:rsid w:val="00A67305"/>
    <w:rsid w:val="00A67351"/>
    <w:rsid w:val="00A675BA"/>
    <w:rsid w:val="00A67B92"/>
    <w:rsid w:val="00A67D51"/>
    <w:rsid w:val="00A70475"/>
    <w:rsid w:val="00A70A79"/>
    <w:rsid w:val="00A70F21"/>
    <w:rsid w:val="00A71065"/>
    <w:rsid w:val="00A71649"/>
    <w:rsid w:val="00A7239C"/>
    <w:rsid w:val="00A734F6"/>
    <w:rsid w:val="00A73CB2"/>
    <w:rsid w:val="00A73E8F"/>
    <w:rsid w:val="00A73EE7"/>
    <w:rsid w:val="00A74556"/>
    <w:rsid w:val="00A745B3"/>
    <w:rsid w:val="00A7495E"/>
    <w:rsid w:val="00A74D0A"/>
    <w:rsid w:val="00A7500D"/>
    <w:rsid w:val="00A75AB6"/>
    <w:rsid w:val="00A75CC5"/>
    <w:rsid w:val="00A762C5"/>
    <w:rsid w:val="00A76FB0"/>
    <w:rsid w:val="00A77026"/>
    <w:rsid w:val="00A7713A"/>
    <w:rsid w:val="00A802DF"/>
    <w:rsid w:val="00A807D2"/>
    <w:rsid w:val="00A808F3"/>
    <w:rsid w:val="00A81244"/>
    <w:rsid w:val="00A82427"/>
    <w:rsid w:val="00A824F1"/>
    <w:rsid w:val="00A8254C"/>
    <w:rsid w:val="00A82B97"/>
    <w:rsid w:val="00A82ED7"/>
    <w:rsid w:val="00A83092"/>
    <w:rsid w:val="00A830F2"/>
    <w:rsid w:val="00A83AD8"/>
    <w:rsid w:val="00A83F1B"/>
    <w:rsid w:val="00A84213"/>
    <w:rsid w:val="00A844A7"/>
    <w:rsid w:val="00A8477B"/>
    <w:rsid w:val="00A850FA"/>
    <w:rsid w:val="00A85E2C"/>
    <w:rsid w:val="00A8625A"/>
    <w:rsid w:val="00A8679B"/>
    <w:rsid w:val="00A86877"/>
    <w:rsid w:val="00A86E17"/>
    <w:rsid w:val="00A87023"/>
    <w:rsid w:val="00A87300"/>
    <w:rsid w:val="00A879B8"/>
    <w:rsid w:val="00A87C55"/>
    <w:rsid w:val="00A87D0B"/>
    <w:rsid w:val="00A91895"/>
    <w:rsid w:val="00A920FF"/>
    <w:rsid w:val="00A92F6E"/>
    <w:rsid w:val="00A9386E"/>
    <w:rsid w:val="00A93B2C"/>
    <w:rsid w:val="00A942C2"/>
    <w:rsid w:val="00A94979"/>
    <w:rsid w:val="00A95587"/>
    <w:rsid w:val="00A95740"/>
    <w:rsid w:val="00A95A4B"/>
    <w:rsid w:val="00A960AB"/>
    <w:rsid w:val="00A9639A"/>
    <w:rsid w:val="00A969A2"/>
    <w:rsid w:val="00A97864"/>
    <w:rsid w:val="00A97ABC"/>
    <w:rsid w:val="00A97C25"/>
    <w:rsid w:val="00A97E03"/>
    <w:rsid w:val="00AA02B7"/>
    <w:rsid w:val="00AA0A94"/>
    <w:rsid w:val="00AA1175"/>
    <w:rsid w:val="00AA1351"/>
    <w:rsid w:val="00AA1B3B"/>
    <w:rsid w:val="00AA1BEC"/>
    <w:rsid w:val="00AA1CB6"/>
    <w:rsid w:val="00AA1D6E"/>
    <w:rsid w:val="00AA2A23"/>
    <w:rsid w:val="00AA2D85"/>
    <w:rsid w:val="00AA3051"/>
    <w:rsid w:val="00AA30DA"/>
    <w:rsid w:val="00AA31C7"/>
    <w:rsid w:val="00AA39D3"/>
    <w:rsid w:val="00AA4393"/>
    <w:rsid w:val="00AA457A"/>
    <w:rsid w:val="00AA5206"/>
    <w:rsid w:val="00AA5467"/>
    <w:rsid w:val="00AA5B03"/>
    <w:rsid w:val="00AA60CE"/>
    <w:rsid w:val="00AA6367"/>
    <w:rsid w:val="00AA68E7"/>
    <w:rsid w:val="00AA74E5"/>
    <w:rsid w:val="00AB0C56"/>
    <w:rsid w:val="00AB0CF3"/>
    <w:rsid w:val="00AB0E81"/>
    <w:rsid w:val="00AB0EEB"/>
    <w:rsid w:val="00AB0FA1"/>
    <w:rsid w:val="00AB108F"/>
    <w:rsid w:val="00AB134B"/>
    <w:rsid w:val="00AB1356"/>
    <w:rsid w:val="00AB1516"/>
    <w:rsid w:val="00AB1AB1"/>
    <w:rsid w:val="00AB21C6"/>
    <w:rsid w:val="00AB2BC3"/>
    <w:rsid w:val="00AB2BD5"/>
    <w:rsid w:val="00AB2E82"/>
    <w:rsid w:val="00AB3332"/>
    <w:rsid w:val="00AB35EA"/>
    <w:rsid w:val="00AB3C9E"/>
    <w:rsid w:val="00AB3DD2"/>
    <w:rsid w:val="00AB4A2C"/>
    <w:rsid w:val="00AB4C4E"/>
    <w:rsid w:val="00AB508A"/>
    <w:rsid w:val="00AB5884"/>
    <w:rsid w:val="00AB62AC"/>
    <w:rsid w:val="00AB6A24"/>
    <w:rsid w:val="00AB6DBE"/>
    <w:rsid w:val="00AB6EB3"/>
    <w:rsid w:val="00AB6ED8"/>
    <w:rsid w:val="00AB73AD"/>
    <w:rsid w:val="00AB75DF"/>
    <w:rsid w:val="00AB7C8B"/>
    <w:rsid w:val="00AC026B"/>
    <w:rsid w:val="00AC031B"/>
    <w:rsid w:val="00AC0746"/>
    <w:rsid w:val="00AC0B28"/>
    <w:rsid w:val="00AC0C2E"/>
    <w:rsid w:val="00AC168F"/>
    <w:rsid w:val="00AC2070"/>
    <w:rsid w:val="00AC23AF"/>
    <w:rsid w:val="00AC23C1"/>
    <w:rsid w:val="00AC2944"/>
    <w:rsid w:val="00AC29C3"/>
    <w:rsid w:val="00AC3287"/>
    <w:rsid w:val="00AC3DB4"/>
    <w:rsid w:val="00AC4186"/>
    <w:rsid w:val="00AC4687"/>
    <w:rsid w:val="00AC4F96"/>
    <w:rsid w:val="00AC5089"/>
    <w:rsid w:val="00AC6BF1"/>
    <w:rsid w:val="00AC6DA0"/>
    <w:rsid w:val="00AC72A3"/>
    <w:rsid w:val="00AC776F"/>
    <w:rsid w:val="00AD0637"/>
    <w:rsid w:val="00AD0C56"/>
    <w:rsid w:val="00AD177C"/>
    <w:rsid w:val="00AD1EF7"/>
    <w:rsid w:val="00AD2017"/>
    <w:rsid w:val="00AD232F"/>
    <w:rsid w:val="00AD2F5E"/>
    <w:rsid w:val="00AD333A"/>
    <w:rsid w:val="00AD3370"/>
    <w:rsid w:val="00AD3540"/>
    <w:rsid w:val="00AD4020"/>
    <w:rsid w:val="00AD430F"/>
    <w:rsid w:val="00AD4C6E"/>
    <w:rsid w:val="00AD5156"/>
    <w:rsid w:val="00AD53A7"/>
    <w:rsid w:val="00AD5767"/>
    <w:rsid w:val="00AD60D0"/>
    <w:rsid w:val="00AD66D5"/>
    <w:rsid w:val="00AD683C"/>
    <w:rsid w:val="00AD6D4E"/>
    <w:rsid w:val="00AD770D"/>
    <w:rsid w:val="00AD7E37"/>
    <w:rsid w:val="00AE0491"/>
    <w:rsid w:val="00AE0F37"/>
    <w:rsid w:val="00AE17CB"/>
    <w:rsid w:val="00AE1AB5"/>
    <w:rsid w:val="00AE2622"/>
    <w:rsid w:val="00AE2C22"/>
    <w:rsid w:val="00AE34BF"/>
    <w:rsid w:val="00AE3B55"/>
    <w:rsid w:val="00AE455A"/>
    <w:rsid w:val="00AE4650"/>
    <w:rsid w:val="00AE4889"/>
    <w:rsid w:val="00AE4A65"/>
    <w:rsid w:val="00AE54D8"/>
    <w:rsid w:val="00AE5F4F"/>
    <w:rsid w:val="00AE6091"/>
    <w:rsid w:val="00AE65AD"/>
    <w:rsid w:val="00AE6BFA"/>
    <w:rsid w:val="00AE6F47"/>
    <w:rsid w:val="00AE72BF"/>
    <w:rsid w:val="00AE79AA"/>
    <w:rsid w:val="00AE7D71"/>
    <w:rsid w:val="00AE7F36"/>
    <w:rsid w:val="00AF04C4"/>
    <w:rsid w:val="00AF0577"/>
    <w:rsid w:val="00AF096B"/>
    <w:rsid w:val="00AF0A06"/>
    <w:rsid w:val="00AF0E9A"/>
    <w:rsid w:val="00AF1269"/>
    <w:rsid w:val="00AF1B7A"/>
    <w:rsid w:val="00AF1D5D"/>
    <w:rsid w:val="00AF2295"/>
    <w:rsid w:val="00AF2771"/>
    <w:rsid w:val="00AF2D41"/>
    <w:rsid w:val="00AF4CBA"/>
    <w:rsid w:val="00AF515E"/>
    <w:rsid w:val="00AF5FD5"/>
    <w:rsid w:val="00AF7488"/>
    <w:rsid w:val="00AF783D"/>
    <w:rsid w:val="00AF797E"/>
    <w:rsid w:val="00AF7D50"/>
    <w:rsid w:val="00B004B4"/>
    <w:rsid w:val="00B009AF"/>
    <w:rsid w:val="00B00A72"/>
    <w:rsid w:val="00B0167D"/>
    <w:rsid w:val="00B01BE2"/>
    <w:rsid w:val="00B01D72"/>
    <w:rsid w:val="00B0235A"/>
    <w:rsid w:val="00B02740"/>
    <w:rsid w:val="00B028B9"/>
    <w:rsid w:val="00B028FD"/>
    <w:rsid w:val="00B02E2A"/>
    <w:rsid w:val="00B033F9"/>
    <w:rsid w:val="00B0388C"/>
    <w:rsid w:val="00B04282"/>
    <w:rsid w:val="00B042E3"/>
    <w:rsid w:val="00B04F1A"/>
    <w:rsid w:val="00B04F78"/>
    <w:rsid w:val="00B05117"/>
    <w:rsid w:val="00B0532B"/>
    <w:rsid w:val="00B05D2F"/>
    <w:rsid w:val="00B05D97"/>
    <w:rsid w:val="00B05FF7"/>
    <w:rsid w:val="00B0600C"/>
    <w:rsid w:val="00B06B3B"/>
    <w:rsid w:val="00B06C3A"/>
    <w:rsid w:val="00B07691"/>
    <w:rsid w:val="00B078E7"/>
    <w:rsid w:val="00B07BDF"/>
    <w:rsid w:val="00B103BB"/>
    <w:rsid w:val="00B1089C"/>
    <w:rsid w:val="00B10BF4"/>
    <w:rsid w:val="00B114D3"/>
    <w:rsid w:val="00B114D4"/>
    <w:rsid w:val="00B115A0"/>
    <w:rsid w:val="00B115D6"/>
    <w:rsid w:val="00B1163A"/>
    <w:rsid w:val="00B118C3"/>
    <w:rsid w:val="00B11937"/>
    <w:rsid w:val="00B12842"/>
    <w:rsid w:val="00B1300D"/>
    <w:rsid w:val="00B138CD"/>
    <w:rsid w:val="00B140E6"/>
    <w:rsid w:val="00B144FB"/>
    <w:rsid w:val="00B1496A"/>
    <w:rsid w:val="00B153E9"/>
    <w:rsid w:val="00B15804"/>
    <w:rsid w:val="00B15DC2"/>
    <w:rsid w:val="00B15DD3"/>
    <w:rsid w:val="00B15F10"/>
    <w:rsid w:val="00B1621B"/>
    <w:rsid w:val="00B16CFF"/>
    <w:rsid w:val="00B16DD3"/>
    <w:rsid w:val="00B172F6"/>
    <w:rsid w:val="00B1769F"/>
    <w:rsid w:val="00B2059E"/>
    <w:rsid w:val="00B209DD"/>
    <w:rsid w:val="00B20C2E"/>
    <w:rsid w:val="00B215A0"/>
    <w:rsid w:val="00B2172C"/>
    <w:rsid w:val="00B21CCA"/>
    <w:rsid w:val="00B21D94"/>
    <w:rsid w:val="00B2244B"/>
    <w:rsid w:val="00B22AC8"/>
    <w:rsid w:val="00B22AE8"/>
    <w:rsid w:val="00B22F84"/>
    <w:rsid w:val="00B236E2"/>
    <w:rsid w:val="00B24440"/>
    <w:rsid w:val="00B24E10"/>
    <w:rsid w:val="00B26187"/>
    <w:rsid w:val="00B2659B"/>
    <w:rsid w:val="00B2682C"/>
    <w:rsid w:val="00B26B22"/>
    <w:rsid w:val="00B26F9E"/>
    <w:rsid w:val="00B27EE1"/>
    <w:rsid w:val="00B30547"/>
    <w:rsid w:val="00B3094A"/>
    <w:rsid w:val="00B30FAE"/>
    <w:rsid w:val="00B31094"/>
    <w:rsid w:val="00B31383"/>
    <w:rsid w:val="00B31441"/>
    <w:rsid w:val="00B318E4"/>
    <w:rsid w:val="00B31FD3"/>
    <w:rsid w:val="00B31FEA"/>
    <w:rsid w:val="00B32768"/>
    <w:rsid w:val="00B327A8"/>
    <w:rsid w:val="00B3308F"/>
    <w:rsid w:val="00B336ED"/>
    <w:rsid w:val="00B339F4"/>
    <w:rsid w:val="00B34036"/>
    <w:rsid w:val="00B349E6"/>
    <w:rsid w:val="00B35A7B"/>
    <w:rsid w:val="00B35C99"/>
    <w:rsid w:val="00B361C9"/>
    <w:rsid w:val="00B3632C"/>
    <w:rsid w:val="00B36745"/>
    <w:rsid w:val="00B37A1E"/>
    <w:rsid w:val="00B37B0B"/>
    <w:rsid w:val="00B40096"/>
    <w:rsid w:val="00B4009D"/>
    <w:rsid w:val="00B4020E"/>
    <w:rsid w:val="00B41046"/>
    <w:rsid w:val="00B4112A"/>
    <w:rsid w:val="00B42667"/>
    <w:rsid w:val="00B42D46"/>
    <w:rsid w:val="00B42EF4"/>
    <w:rsid w:val="00B42F56"/>
    <w:rsid w:val="00B432DA"/>
    <w:rsid w:val="00B4348F"/>
    <w:rsid w:val="00B435DF"/>
    <w:rsid w:val="00B446DC"/>
    <w:rsid w:val="00B44C91"/>
    <w:rsid w:val="00B44EB7"/>
    <w:rsid w:val="00B4511C"/>
    <w:rsid w:val="00B45305"/>
    <w:rsid w:val="00B45C08"/>
    <w:rsid w:val="00B46F54"/>
    <w:rsid w:val="00B4778D"/>
    <w:rsid w:val="00B5006A"/>
    <w:rsid w:val="00B50CF2"/>
    <w:rsid w:val="00B50E7B"/>
    <w:rsid w:val="00B512E0"/>
    <w:rsid w:val="00B516A8"/>
    <w:rsid w:val="00B523A5"/>
    <w:rsid w:val="00B52880"/>
    <w:rsid w:val="00B531A7"/>
    <w:rsid w:val="00B531CD"/>
    <w:rsid w:val="00B5405E"/>
    <w:rsid w:val="00B545B0"/>
    <w:rsid w:val="00B54AAD"/>
    <w:rsid w:val="00B55FB1"/>
    <w:rsid w:val="00B5614A"/>
    <w:rsid w:val="00B5616A"/>
    <w:rsid w:val="00B561F6"/>
    <w:rsid w:val="00B56212"/>
    <w:rsid w:val="00B567D3"/>
    <w:rsid w:val="00B56B08"/>
    <w:rsid w:val="00B56F21"/>
    <w:rsid w:val="00B57408"/>
    <w:rsid w:val="00B57905"/>
    <w:rsid w:val="00B57C6C"/>
    <w:rsid w:val="00B57E80"/>
    <w:rsid w:val="00B6027F"/>
    <w:rsid w:val="00B604A7"/>
    <w:rsid w:val="00B60675"/>
    <w:rsid w:val="00B606A7"/>
    <w:rsid w:val="00B60C37"/>
    <w:rsid w:val="00B60D52"/>
    <w:rsid w:val="00B616D9"/>
    <w:rsid w:val="00B61FF4"/>
    <w:rsid w:val="00B6250F"/>
    <w:rsid w:val="00B628AD"/>
    <w:rsid w:val="00B62A38"/>
    <w:rsid w:val="00B63026"/>
    <w:rsid w:val="00B63304"/>
    <w:rsid w:val="00B63D39"/>
    <w:rsid w:val="00B653F1"/>
    <w:rsid w:val="00B65745"/>
    <w:rsid w:val="00B659F4"/>
    <w:rsid w:val="00B66490"/>
    <w:rsid w:val="00B67021"/>
    <w:rsid w:val="00B6717A"/>
    <w:rsid w:val="00B67366"/>
    <w:rsid w:val="00B67F94"/>
    <w:rsid w:val="00B702B3"/>
    <w:rsid w:val="00B707F9"/>
    <w:rsid w:val="00B70877"/>
    <w:rsid w:val="00B70C11"/>
    <w:rsid w:val="00B712F8"/>
    <w:rsid w:val="00B71C21"/>
    <w:rsid w:val="00B71CDB"/>
    <w:rsid w:val="00B71EB9"/>
    <w:rsid w:val="00B720D5"/>
    <w:rsid w:val="00B72201"/>
    <w:rsid w:val="00B72945"/>
    <w:rsid w:val="00B73A06"/>
    <w:rsid w:val="00B7423F"/>
    <w:rsid w:val="00B74493"/>
    <w:rsid w:val="00B745EF"/>
    <w:rsid w:val="00B74D1F"/>
    <w:rsid w:val="00B75816"/>
    <w:rsid w:val="00B76672"/>
    <w:rsid w:val="00B76A66"/>
    <w:rsid w:val="00B771B2"/>
    <w:rsid w:val="00B771B7"/>
    <w:rsid w:val="00B77A86"/>
    <w:rsid w:val="00B77B4D"/>
    <w:rsid w:val="00B80367"/>
    <w:rsid w:val="00B80BE7"/>
    <w:rsid w:val="00B81083"/>
    <w:rsid w:val="00B81237"/>
    <w:rsid w:val="00B8203B"/>
    <w:rsid w:val="00B8318D"/>
    <w:rsid w:val="00B83535"/>
    <w:rsid w:val="00B83839"/>
    <w:rsid w:val="00B83864"/>
    <w:rsid w:val="00B839B0"/>
    <w:rsid w:val="00B84B4D"/>
    <w:rsid w:val="00B85464"/>
    <w:rsid w:val="00B85F55"/>
    <w:rsid w:val="00B8685A"/>
    <w:rsid w:val="00B87195"/>
    <w:rsid w:val="00B87621"/>
    <w:rsid w:val="00B87ED0"/>
    <w:rsid w:val="00B90F68"/>
    <w:rsid w:val="00B91014"/>
    <w:rsid w:val="00B91BD4"/>
    <w:rsid w:val="00B91F90"/>
    <w:rsid w:val="00B92220"/>
    <w:rsid w:val="00B9235D"/>
    <w:rsid w:val="00B924DB"/>
    <w:rsid w:val="00B927A6"/>
    <w:rsid w:val="00B927FB"/>
    <w:rsid w:val="00B92B85"/>
    <w:rsid w:val="00B92C04"/>
    <w:rsid w:val="00B93793"/>
    <w:rsid w:val="00B93FE7"/>
    <w:rsid w:val="00B9442C"/>
    <w:rsid w:val="00B9470B"/>
    <w:rsid w:val="00B94737"/>
    <w:rsid w:val="00B9478B"/>
    <w:rsid w:val="00B95261"/>
    <w:rsid w:val="00B95423"/>
    <w:rsid w:val="00B958F6"/>
    <w:rsid w:val="00B95EB7"/>
    <w:rsid w:val="00B96D72"/>
    <w:rsid w:val="00B974B4"/>
    <w:rsid w:val="00B97673"/>
    <w:rsid w:val="00BA0790"/>
    <w:rsid w:val="00BA0907"/>
    <w:rsid w:val="00BA144F"/>
    <w:rsid w:val="00BA18CF"/>
    <w:rsid w:val="00BA1AB2"/>
    <w:rsid w:val="00BA2FB6"/>
    <w:rsid w:val="00BA4174"/>
    <w:rsid w:val="00BA51A1"/>
    <w:rsid w:val="00BA52D1"/>
    <w:rsid w:val="00BA554F"/>
    <w:rsid w:val="00BA587D"/>
    <w:rsid w:val="00BA5A89"/>
    <w:rsid w:val="00BA5A99"/>
    <w:rsid w:val="00BA5BCA"/>
    <w:rsid w:val="00BA6110"/>
    <w:rsid w:val="00BA6C12"/>
    <w:rsid w:val="00BA6EC3"/>
    <w:rsid w:val="00BA78D2"/>
    <w:rsid w:val="00BA7C63"/>
    <w:rsid w:val="00BB049E"/>
    <w:rsid w:val="00BB056A"/>
    <w:rsid w:val="00BB09FC"/>
    <w:rsid w:val="00BB10A5"/>
    <w:rsid w:val="00BB1780"/>
    <w:rsid w:val="00BB241D"/>
    <w:rsid w:val="00BB25CE"/>
    <w:rsid w:val="00BB26F4"/>
    <w:rsid w:val="00BB2743"/>
    <w:rsid w:val="00BB291E"/>
    <w:rsid w:val="00BB292B"/>
    <w:rsid w:val="00BB2CB7"/>
    <w:rsid w:val="00BB3225"/>
    <w:rsid w:val="00BB3A76"/>
    <w:rsid w:val="00BB444D"/>
    <w:rsid w:val="00BB4B0E"/>
    <w:rsid w:val="00BB51D5"/>
    <w:rsid w:val="00BB656E"/>
    <w:rsid w:val="00BB6763"/>
    <w:rsid w:val="00BB68AC"/>
    <w:rsid w:val="00BB6B49"/>
    <w:rsid w:val="00BB7870"/>
    <w:rsid w:val="00BB7979"/>
    <w:rsid w:val="00BC07C4"/>
    <w:rsid w:val="00BC0A7B"/>
    <w:rsid w:val="00BC0FC7"/>
    <w:rsid w:val="00BC12F0"/>
    <w:rsid w:val="00BC200E"/>
    <w:rsid w:val="00BC225B"/>
    <w:rsid w:val="00BC2795"/>
    <w:rsid w:val="00BC2A73"/>
    <w:rsid w:val="00BC3066"/>
    <w:rsid w:val="00BC31E9"/>
    <w:rsid w:val="00BC3DAD"/>
    <w:rsid w:val="00BC4240"/>
    <w:rsid w:val="00BC44E2"/>
    <w:rsid w:val="00BC492C"/>
    <w:rsid w:val="00BC4DF8"/>
    <w:rsid w:val="00BC5100"/>
    <w:rsid w:val="00BC5AD3"/>
    <w:rsid w:val="00BC5ED3"/>
    <w:rsid w:val="00BC5ED7"/>
    <w:rsid w:val="00BC6E21"/>
    <w:rsid w:val="00BC78C0"/>
    <w:rsid w:val="00BC7F63"/>
    <w:rsid w:val="00BD0438"/>
    <w:rsid w:val="00BD10BF"/>
    <w:rsid w:val="00BD122C"/>
    <w:rsid w:val="00BD14B7"/>
    <w:rsid w:val="00BD1655"/>
    <w:rsid w:val="00BD1A7D"/>
    <w:rsid w:val="00BD1EBC"/>
    <w:rsid w:val="00BD20E4"/>
    <w:rsid w:val="00BD276E"/>
    <w:rsid w:val="00BD295A"/>
    <w:rsid w:val="00BD2BF2"/>
    <w:rsid w:val="00BD2D46"/>
    <w:rsid w:val="00BD2E65"/>
    <w:rsid w:val="00BD2E9C"/>
    <w:rsid w:val="00BD418C"/>
    <w:rsid w:val="00BD46B3"/>
    <w:rsid w:val="00BD48CE"/>
    <w:rsid w:val="00BD51DA"/>
    <w:rsid w:val="00BD574B"/>
    <w:rsid w:val="00BD75EF"/>
    <w:rsid w:val="00BE05DA"/>
    <w:rsid w:val="00BE133B"/>
    <w:rsid w:val="00BE1509"/>
    <w:rsid w:val="00BE1712"/>
    <w:rsid w:val="00BE1D59"/>
    <w:rsid w:val="00BE1F17"/>
    <w:rsid w:val="00BE234D"/>
    <w:rsid w:val="00BE2895"/>
    <w:rsid w:val="00BE3284"/>
    <w:rsid w:val="00BE3358"/>
    <w:rsid w:val="00BE3400"/>
    <w:rsid w:val="00BE407B"/>
    <w:rsid w:val="00BE43C6"/>
    <w:rsid w:val="00BE4643"/>
    <w:rsid w:val="00BE46A5"/>
    <w:rsid w:val="00BE4A27"/>
    <w:rsid w:val="00BE4A3F"/>
    <w:rsid w:val="00BE4C7A"/>
    <w:rsid w:val="00BE517E"/>
    <w:rsid w:val="00BE5D28"/>
    <w:rsid w:val="00BE6006"/>
    <w:rsid w:val="00BE6490"/>
    <w:rsid w:val="00BE6499"/>
    <w:rsid w:val="00BE6703"/>
    <w:rsid w:val="00BE6B9B"/>
    <w:rsid w:val="00BE6F0E"/>
    <w:rsid w:val="00BE7489"/>
    <w:rsid w:val="00BE74AB"/>
    <w:rsid w:val="00BE76D0"/>
    <w:rsid w:val="00BE7CE2"/>
    <w:rsid w:val="00BE7E5D"/>
    <w:rsid w:val="00BF040B"/>
    <w:rsid w:val="00BF0579"/>
    <w:rsid w:val="00BF16DD"/>
    <w:rsid w:val="00BF1A04"/>
    <w:rsid w:val="00BF2091"/>
    <w:rsid w:val="00BF28CA"/>
    <w:rsid w:val="00BF2F8A"/>
    <w:rsid w:val="00BF3310"/>
    <w:rsid w:val="00BF3500"/>
    <w:rsid w:val="00BF41C6"/>
    <w:rsid w:val="00BF45B1"/>
    <w:rsid w:val="00BF4740"/>
    <w:rsid w:val="00BF48D1"/>
    <w:rsid w:val="00BF4AA3"/>
    <w:rsid w:val="00BF4FFB"/>
    <w:rsid w:val="00BF5058"/>
    <w:rsid w:val="00BF51E4"/>
    <w:rsid w:val="00BF539A"/>
    <w:rsid w:val="00BF5796"/>
    <w:rsid w:val="00BF5A86"/>
    <w:rsid w:val="00BF5D07"/>
    <w:rsid w:val="00BF63B0"/>
    <w:rsid w:val="00BF6517"/>
    <w:rsid w:val="00BF69EF"/>
    <w:rsid w:val="00BF6CA3"/>
    <w:rsid w:val="00BF7622"/>
    <w:rsid w:val="00BF7D27"/>
    <w:rsid w:val="00C001DE"/>
    <w:rsid w:val="00C0051D"/>
    <w:rsid w:val="00C01441"/>
    <w:rsid w:val="00C01BB7"/>
    <w:rsid w:val="00C0204B"/>
    <w:rsid w:val="00C0206D"/>
    <w:rsid w:val="00C0217B"/>
    <w:rsid w:val="00C0280C"/>
    <w:rsid w:val="00C03923"/>
    <w:rsid w:val="00C03AB6"/>
    <w:rsid w:val="00C03E2A"/>
    <w:rsid w:val="00C0415B"/>
    <w:rsid w:val="00C04645"/>
    <w:rsid w:val="00C04B64"/>
    <w:rsid w:val="00C05185"/>
    <w:rsid w:val="00C0523B"/>
    <w:rsid w:val="00C053AC"/>
    <w:rsid w:val="00C0566C"/>
    <w:rsid w:val="00C05A9C"/>
    <w:rsid w:val="00C06297"/>
    <w:rsid w:val="00C06770"/>
    <w:rsid w:val="00C06A66"/>
    <w:rsid w:val="00C070C0"/>
    <w:rsid w:val="00C101FA"/>
    <w:rsid w:val="00C10E9B"/>
    <w:rsid w:val="00C10ED3"/>
    <w:rsid w:val="00C11CFE"/>
    <w:rsid w:val="00C11E33"/>
    <w:rsid w:val="00C12690"/>
    <w:rsid w:val="00C12806"/>
    <w:rsid w:val="00C1345E"/>
    <w:rsid w:val="00C13CAF"/>
    <w:rsid w:val="00C140E8"/>
    <w:rsid w:val="00C142A6"/>
    <w:rsid w:val="00C1458F"/>
    <w:rsid w:val="00C14CED"/>
    <w:rsid w:val="00C14FBA"/>
    <w:rsid w:val="00C15159"/>
    <w:rsid w:val="00C1528B"/>
    <w:rsid w:val="00C15A13"/>
    <w:rsid w:val="00C16279"/>
    <w:rsid w:val="00C169F6"/>
    <w:rsid w:val="00C16E95"/>
    <w:rsid w:val="00C175F3"/>
    <w:rsid w:val="00C1779C"/>
    <w:rsid w:val="00C17993"/>
    <w:rsid w:val="00C201B9"/>
    <w:rsid w:val="00C20216"/>
    <w:rsid w:val="00C207C6"/>
    <w:rsid w:val="00C20915"/>
    <w:rsid w:val="00C20D18"/>
    <w:rsid w:val="00C21308"/>
    <w:rsid w:val="00C213E4"/>
    <w:rsid w:val="00C21ABD"/>
    <w:rsid w:val="00C21B7E"/>
    <w:rsid w:val="00C2225D"/>
    <w:rsid w:val="00C23318"/>
    <w:rsid w:val="00C23678"/>
    <w:rsid w:val="00C23FF1"/>
    <w:rsid w:val="00C242A5"/>
    <w:rsid w:val="00C24945"/>
    <w:rsid w:val="00C24EC5"/>
    <w:rsid w:val="00C25565"/>
    <w:rsid w:val="00C256A0"/>
    <w:rsid w:val="00C25CD7"/>
    <w:rsid w:val="00C25D6D"/>
    <w:rsid w:val="00C264DF"/>
    <w:rsid w:val="00C2684B"/>
    <w:rsid w:val="00C271EE"/>
    <w:rsid w:val="00C277AD"/>
    <w:rsid w:val="00C27D96"/>
    <w:rsid w:val="00C30A52"/>
    <w:rsid w:val="00C30A6F"/>
    <w:rsid w:val="00C30BB9"/>
    <w:rsid w:val="00C3117F"/>
    <w:rsid w:val="00C3139B"/>
    <w:rsid w:val="00C3171C"/>
    <w:rsid w:val="00C31812"/>
    <w:rsid w:val="00C31B5C"/>
    <w:rsid w:val="00C31BF8"/>
    <w:rsid w:val="00C323EE"/>
    <w:rsid w:val="00C324E8"/>
    <w:rsid w:val="00C32884"/>
    <w:rsid w:val="00C32A8B"/>
    <w:rsid w:val="00C33BC5"/>
    <w:rsid w:val="00C33F0F"/>
    <w:rsid w:val="00C34091"/>
    <w:rsid w:val="00C345D8"/>
    <w:rsid w:val="00C34822"/>
    <w:rsid w:val="00C350B0"/>
    <w:rsid w:val="00C3527B"/>
    <w:rsid w:val="00C35286"/>
    <w:rsid w:val="00C35621"/>
    <w:rsid w:val="00C3572C"/>
    <w:rsid w:val="00C3573A"/>
    <w:rsid w:val="00C35922"/>
    <w:rsid w:val="00C35B3E"/>
    <w:rsid w:val="00C36658"/>
    <w:rsid w:val="00C36BF0"/>
    <w:rsid w:val="00C36CDE"/>
    <w:rsid w:val="00C37012"/>
    <w:rsid w:val="00C373AB"/>
    <w:rsid w:val="00C37FF4"/>
    <w:rsid w:val="00C406FA"/>
    <w:rsid w:val="00C40B4E"/>
    <w:rsid w:val="00C40DF0"/>
    <w:rsid w:val="00C41136"/>
    <w:rsid w:val="00C41402"/>
    <w:rsid w:val="00C41DC0"/>
    <w:rsid w:val="00C42338"/>
    <w:rsid w:val="00C4295A"/>
    <w:rsid w:val="00C437FD"/>
    <w:rsid w:val="00C43930"/>
    <w:rsid w:val="00C43F55"/>
    <w:rsid w:val="00C4413B"/>
    <w:rsid w:val="00C44205"/>
    <w:rsid w:val="00C4496D"/>
    <w:rsid w:val="00C44E38"/>
    <w:rsid w:val="00C45539"/>
    <w:rsid w:val="00C45DB1"/>
    <w:rsid w:val="00C4601B"/>
    <w:rsid w:val="00C4607E"/>
    <w:rsid w:val="00C460B9"/>
    <w:rsid w:val="00C460EE"/>
    <w:rsid w:val="00C4628B"/>
    <w:rsid w:val="00C466A7"/>
    <w:rsid w:val="00C46B52"/>
    <w:rsid w:val="00C46B85"/>
    <w:rsid w:val="00C472AE"/>
    <w:rsid w:val="00C47D38"/>
    <w:rsid w:val="00C501AD"/>
    <w:rsid w:val="00C50AC5"/>
    <w:rsid w:val="00C50FA3"/>
    <w:rsid w:val="00C50FC9"/>
    <w:rsid w:val="00C51E50"/>
    <w:rsid w:val="00C5221D"/>
    <w:rsid w:val="00C523D1"/>
    <w:rsid w:val="00C52CA1"/>
    <w:rsid w:val="00C535FA"/>
    <w:rsid w:val="00C53B54"/>
    <w:rsid w:val="00C54A6A"/>
    <w:rsid w:val="00C54C3F"/>
    <w:rsid w:val="00C553BB"/>
    <w:rsid w:val="00C562B3"/>
    <w:rsid w:val="00C567C6"/>
    <w:rsid w:val="00C57553"/>
    <w:rsid w:val="00C575F8"/>
    <w:rsid w:val="00C57674"/>
    <w:rsid w:val="00C60148"/>
    <w:rsid w:val="00C603DB"/>
    <w:rsid w:val="00C60410"/>
    <w:rsid w:val="00C6060C"/>
    <w:rsid w:val="00C60797"/>
    <w:rsid w:val="00C61C6D"/>
    <w:rsid w:val="00C61E51"/>
    <w:rsid w:val="00C61E8A"/>
    <w:rsid w:val="00C62BD6"/>
    <w:rsid w:val="00C633C6"/>
    <w:rsid w:val="00C63870"/>
    <w:rsid w:val="00C63A5E"/>
    <w:rsid w:val="00C63FC0"/>
    <w:rsid w:val="00C64960"/>
    <w:rsid w:val="00C64FF0"/>
    <w:rsid w:val="00C6551B"/>
    <w:rsid w:val="00C65CDA"/>
    <w:rsid w:val="00C65E10"/>
    <w:rsid w:val="00C6612D"/>
    <w:rsid w:val="00C66199"/>
    <w:rsid w:val="00C66666"/>
    <w:rsid w:val="00C667E6"/>
    <w:rsid w:val="00C667FA"/>
    <w:rsid w:val="00C669B9"/>
    <w:rsid w:val="00C66BDE"/>
    <w:rsid w:val="00C70BDB"/>
    <w:rsid w:val="00C716B0"/>
    <w:rsid w:val="00C716D0"/>
    <w:rsid w:val="00C717F6"/>
    <w:rsid w:val="00C71C9F"/>
    <w:rsid w:val="00C7202B"/>
    <w:rsid w:val="00C72FE9"/>
    <w:rsid w:val="00C73033"/>
    <w:rsid w:val="00C73056"/>
    <w:rsid w:val="00C73184"/>
    <w:rsid w:val="00C73638"/>
    <w:rsid w:val="00C73664"/>
    <w:rsid w:val="00C738CD"/>
    <w:rsid w:val="00C74137"/>
    <w:rsid w:val="00C74164"/>
    <w:rsid w:val="00C744FB"/>
    <w:rsid w:val="00C74C17"/>
    <w:rsid w:val="00C75005"/>
    <w:rsid w:val="00C75101"/>
    <w:rsid w:val="00C76170"/>
    <w:rsid w:val="00C770AF"/>
    <w:rsid w:val="00C773F1"/>
    <w:rsid w:val="00C77530"/>
    <w:rsid w:val="00C77CC8"/>
    <w:rsid w:val="00C80059"/>
    <w:rsid w:val="00C80717"/>
    <w:rsid w:val="00C80818"/>
    <w:rsid w:val="00C81143"/>
    <w:rsid w:val="00C81147"/>
    <w:rsid w:val="00C82205"/>
    <w:rsid w:val="00C82690"/>
    <w:rsid w:val="00C82C45"/>
    <w:rsid w:val="00C82CAD"/>
    <w:rsid w:val="00C8306F"/>
    <w:rsid w:val="00C83213"/>
    <w:rsid w:val="00C83824"/>
    <w:rsid w:val="00C84C17"/>
    <w:rsid w:val="00C84E8D"/>
    <w:rsid w:val="00C85988"/>
    <w:rsid w:val="00C86421"/>
    <w:rsid w:val="00C869F7"/>
    <w:rsid w:val="00C86A1F"/>
    <w:rsid w:val="00C86AF2"/>
    <w:rsid w:val="00C86F57"/>
    <w:rsid w:val="00C87753"/>
    <w:rsid w:val="00C878F3"/>
    <w:rsid w:val="00C879FA"/>
    <w:rsid w:val="00C87C26"/>
    <w:rsid w:val="00C87CBF"/>
    <w:rsid w:val="00C905EB"/>
    <w:rsid w:val="00C90A2B"/>
    <w:rsid w:val="00C90C26"/>
    <w:rsid w:val="00C9134C"/>
    <w:rsid w:val="00C914C1"/>
    <w:rsid w:val="00C915B2"/>
    <w:rsid w:val="00C91B74"/>
    <w:rsid w:val="00C91F43"/>
    <w:rsid w:val="00C92515"/>
    <w:rsid w:val="00C927A8"/>
    <w:rsid w:val="00C92E2E"/>
    <w:rsid w:val="00C92F64"/>
    <w:rsid w:val="00C9325F"/>
    <w:rsid w:val="00C9349E"/>
    <w:rsid w:val="00C93817"/>
    <w:rsid w:val="00C93823"/>
    <w:rsid w:val="00C938D3"/>
    <w:rsid w:val="00C93EA1"/>
    <w:rsid w:val="00C940E7"/>
    <w:rsid w:val="00C9410C"/>
    <w:rsid w:val="00C94279"/>
    <w:rsid w:val="00C944E7"/>
    <w:rsid w:val="00C946E9"/>
    <w:rsid w:val="00C95198"/>
    <w:rsid w:val="00C9526F"/>
    <w:rsid w:val="00C95AEB"/>
    <w:rsid w:val="00C966D6"/>
    <w:rsid w:val="00C96907"/>
    <w:rsid w:val="00C96B5F"/>
    <w:rsid w:val="00C96D88"/>
    <w:rsid w:val="00C96E2D"/>
    <w:rsid w:val="00C9772D"/>
    <w:rsid w:val="00C97A21"/>
    <w:rsid w:val="00CA0054"/>
    <w:rsid w:val="00CA034A"/>
    <w:rsid w:val="00CA05BE"/>
    <w:rsid w:val="00CA0C76"/>
    <w:rsid w:val="00CA137B"/>
    <w:rsid w:val="00CA16B2"/>
    <w:rsid w:val="00CA16E0"/>
    <w:rsid w:val="00CA1DE8"/>
    <w:rsid w:val="00CA2BFB"/>
    <w:rsid w:val="00CA2F84"/>
    <w:rsid w:val="00CA3600"/>
    <w:rsid w:val="00CA4361"/>
    <w:rsid w:val="00CA44CC"/>
    <w:rsid w:val="00CA4E04"/>
    <w:rsid w:val="00CA5972"/>
    <w:rsid w:val="00CA5CD8"/>
    <w:rsid w:val="00CA5D00"/>
    <w:rsid w:val="00CA5EDB"/>
    <w:rsid w:val="00CA6497"/>
    <w:rsid w:val="00CA6609"/>
    <w:rsid w:val="00CA6D0E"/>
    <w:rsid w:val="00CA7263"/>
    <w:rsid w:val="00CA771B"/>
    <w:rsid w:val="00CB0469"/>
    <w:rsid w:val="00CB06A8"/>
    <w:rsid w:val="00CB07D7"/>
    <w:rsid w:val="00CB1207"/>
    <w:rsid w:val="00CB128B"/>
    <w:rsid w:val="00CB1A45"/>
    <w:rsid w:val="00CB1C1D"/>
    <w:rsid w:val="00CB21FC"/>
    <w:rsid w:val="00CB2C6F"/>
    <w:rsid w:val="00CB3784"/>
    <w:rsid w:val="00CB38B9"/>
    <w:rsid w:val="00CB3C17"/>
    <w:rsid w:val="00CB435F"/>
    <w:rsid w:val="00CB44C5"/>
    <w:rsid w:val="00CB4703"/>
    <w:rsid w:val="00CB480A"/>
    <w:rsid w:val="00CB507F"/>
    <w:rsid w:val="00CB54ED"/>
    <w:rsid w:val="00CB56B6"/>
    <w:rsid w:val="00CB621D"/>
    <w:rsid w:val="00CB65D5"/>
    <w:rsid w:val="00CB6A10"/>
    <w:rsid w:val="00CB74F8"/>
    <w:rsid w:val="00CB7686"/>
    <w:rsid w:val="00CB7BCF"/>
    <w:rsid w:val="00CC1BEA"/>
    <w:rsid w:val="00CC220D"/>
    <w:rsid w:val="00CC2718"/>
    <w:rsid w:val="00CC27B7"/>
    <w:rsid w:val="00CC389F"/>
    <w:rsid w:val="00CC4053"/>
    <w:rsid w:val="00CC405A"/>
    <w:rsid w:val="00CC4C70"/>
    <w:rsid w:val="00CC584F"/>
    <w:rsid w:val="00CC58EC"/>
    <w:rsid w:val="00CC5A26"/>
    <w:rsid w:val="00CC65F6"/>
    <w:rsid w:val="00CC6DC7"/>
    <w:rsid w:val="00CC6F11"/>
    <w:rsid w:val="00CC7059"/>
    <w:rsid w:val="00CC769E"/>
    <w:rsid w:val="00CC795C"/>
    <w:rsid w:val="00CD016A"/>
    <w:rsid w:val="00CD01B5"/>
    <w:rsid w:val="00CD0F9E"/>
    <w:rsid w:val="00CD130B"/>
    <w:rsid w:val="00CD3420"/>
    <w:rsid w:val="00CD365B"/>
    <w:rsid w:val="00CD44CF"/>
    <w:rsid w:val="00CD476F"/>
    <w:rsid w:val="00CD4B6A"/>
    <w:rsid w:val="00CD4B6C"/>
    <w:rsid w:val="00CD51A4"/>
    <w:rsid w:val="00CD5434"/>
    <w:rsid w:val="00CD5F58"/>
    <w:rsid w:val="00CD60F5"/>
    <w:rsid w:val="00CD6A39"/>
    <w:rsid w:val="00CD7DD5"/>
    <w:rsid w:val="00CE0599"/>
    <w:rsid w:val="00CE0AB2"/>
    <w:rsid w:val="00CE0C72"/>
    <w:rsid w:val="00CE10B1"/>
    <w:rsid w:val="00CE1145"/>
    <w:rsid w:val="00CE1163"/>
    <w:rsid w:val="00CE141A"/>
    <w:rsid w:val="00CE1575"/>
    <w:rsid w:val="00CE21D1"/>
    <w:rsid w:val="00CE2A48"/>
    <w:rsid w:val="00CE3E03"/>
    <w:rsid w:val="00CE3EA0"/>
    <w:rsid w:val="00CE3ED2"/>
    <w:rsid w:val="00CE40CB"/>
    <w:rsid w:val="00CE41C8"/>
    <w:rsid w:val="00CE45C1"/>
    <w:rsid w:val="00CE4D2B"/>
    <w:rsid w:val="00CE4E00"/>
    <w:rsid w:val="00CE4F74"/>
    <w:rsid w:val="00CE4FA4"/>
    <w:rsid w:val="00CE55E1"/>
    <w:rsid w:val="00CE5A91"/>
    <w:rsid w:val="00CE5C9D"/>
    <w:rsid w:val="00CE6E71"/>
    <w:rsid w:val="00CE6F6F"/>
    <w:rsid w:val="00CE6FD2"/>
    <w:rsid w:val="00CE7371"/>
    <w:rsid w:val="00CE7486"/>
    <w:rsid w:val="00CE754B"/>
    <w:rsid w:val="00CF0219"/>
    <w:rsid w:val="00CF0638"/>
    <w:rsid w:val="00CF0798"/>
    <w:rsid w:val="00CF19B6"/>
    <w:rsid w:val="00CF1C49"/>
    <w:rsid w:val="00CF2E35"/>
    <w:rsid w:val="00CF33BD"/>
    <w:rsid w:val="00CF3A64"/>
    <w:rsid w:val="00CF45AA"/>
    <w:rsid w:val="00CF4925"/>
    <w:rsid w:val="00CF4FBD"/>
    <w:rsid w:val="00CF545D"/>
    <w:rsid w:val="00CF55A7"/>
    <w:rsid w:val="00CF5738"/>
    <w:rsid w:val="00CF59F6"/>
    <w:rsid w:val="00CF5C49"/>
    <w:rsid w:val="00CF6223"/>
    <w:rsid w:val="00CF622E"/>
    <w:rsid w:val="00CF64EF"/>
    <w:rsid w:val="00CF7D09"/>
    <w:rsid w:val="00CF7D69"/>
    <w:rsid w:val="00D0155C"/>
    <w:rsid w:val="00D01870"/>
    <w:rsid w:val="00D01AF9"/>
    <w:rsid w:val="00D01D45"/>
    <w:rsid w:val="00D02C8A"/>
    <w:rsid w:val="00D02CF8"/>
    <w:rsid w:val="00D02D2D"/>
    <w:rsid w:val="00D02FB1"/>
    <w:rsid w:val="00D03271"/>
    <w:rsid w:val="00D035E6"/>
    <w:rsid w:val="00D03F9F"/>
    <w:rsid w:val="00D04339"/>
    <w:rsid w:val="00D04492"/>
    <w:rsid w:val="00D04C0B"/>
    <w:rsid w:val="00D05145"/>
    <w:rsid w:val="00D05778"/>
    <w:rsid w:val="00D058EF"/>
    <w:rsid w:val="00D060BC"/>
    <w:rsid w:val="00D101B2"/>
    <w:rsid w:val="00D1030C"/>
    <w:rsid w:val="00D106E9"/>
    <w:rsid w:val="00D11392"/>
    <w:rsid w:val="00D115D5"/>
    <w:rsid w:val="00D11DBF"/>
    <w:rsid w:val="00D12080"/>
    <w:rsid w:val="00D122D5"/>
    <w:rsid w:val="00D122E7"/>
    <w:rsid w:val="00D1257E"/>
    <w:rsid w:val="00D12686"/>
    <w:rsid w:val="00D12722"/>
    <w:rsid w:val="00D12A18"/>
    <w:rsid w:val="00D12B3C"/>
    <w:rsid w:val="00D12DCE"/>
    <w:rsid w:val="00D13748"/>
    <w:rsid w:val="00D1375B"/>
    <w:rsid w:val="00D14411"/>
    <w:rsid w:val="00D14493"/>
    <w:rsid w:val="00D14A62"/>
    <w:rsid w:val="00D154B1"/>
    <w:rsid w:val="00D15A8D"/>
    <w:rsid w:val="00D16B1C"/>
    <w:rsid w:val="00D16E85"/>
    <w:rsid w:val="00D172B1"/>
    <w:rsid w:val="00D204CB"/>
    <w:rsid w:val="00D215E8"/>
    <w:rsid w:val="00D21754"/>
    <w:rsid w:val="00D218D8"/>
    <w:rsid w:val="00D2206D"/>
    <w:rsid w:val="00D22448"/>
    <w:rsid w:val="00D23423"/>
    <w:rsid w:val="00D236CE"/>
    <w:rsid w:val="00D24D0B"/>
    <w:rsid w:val="00D25697"/>
    <w:rsid w:val="00D25B76"/>
    <w:rsid w:val="00D2626B"/>
    <w:rsid w:val="00D26694"/>
    <w:rsid w:val="00D267B9"/>
    <w:rsid w:val="00D26817"/>
    <w:rsid w:val="00D26D15"/>
    <w:rsid w:val="00D2751F"/>
    <w:rsid w:val="00D27EF9"/>
    <w:rsid w:val="00D3020D"/>
    <w:rsid w:val="00D304CE"/>
    <w:rsid w:val="00D3054A"/>
    <w:rsid w:val="00D30730"/>
    <w:rsid w:val="00D30B11"/>
    <w:rsid w:val="00D3147A"/>
    <w:rsid w:val="00D3153A"/>
    <w:rsid w:val="00D31AB2"/>
    <w:rsid w:val="00D32233"/>
    <w:rsid w:val="00D325F9"/>
    <w:rsid w:val="00D32603"/>
    <w:rsid w:val="00D32782"/>
    <w:rsid w:val="00D32BC3"/>
    <w:rsid w:val="00D33C37"/>
    <w:rsid w:val="00D34425"/>
    <w:rsid w:val="00D34638"/>
    <w:rsid w:val="00D34917"/>
    <w:rsid w:val="00D35640"/>
    <w:rsid w:val="00D35A3F"/>
    <w:rsid w:val="00D35F68"/>
    <w:rsid w:val="00D361B6"/>
    <w:rsid w:val="00D3639B"/>
    <w:rsid w:val="00D3651E"/>
    <w:rsid w:val="00D36CD2"/>
    <w:rsid w:val="00D36D4E"/>
    <w:rsid w:val="00D37AD3"/>
    <w:rsid w:val="00D37F83"/>
    <w:rsid w:val="00D41331"/>
    <w:rsid w:val="00D4142B"/>
    <w:rsid w:val="00D4171E"/>
    <w:rsid w:val="00D41D45"/>
    <w:rsid w:val="00D41F24"/>
    <w:rsid w:val="00D423B0"/>
    <w:rsid w:val="00D426A8"/>
    <w:rsid w:val="00D42BA7"/>
    <w:rsid w:val="00D43414"/>
    <w:rsid w:val="00D4347F"/>
    <w:rsid w:val="00D438F8"/>
    <w:rsid w:val="00D43A3E"/>
    <w:rsid w:val="00D43DF6"/>
    <w:rsid w:val="00D4468E"/>
    <w:rsid w:val="00D44DFB"/>
    <w:rsid w:val="00D45324"/>
    <w:rsid w:val="00D454D8"/>
    <w:rsid w:val="00D45F37"/>
    <w:rsid w:val="00D4614E"/>
    <w:rsid w:val="00D466EA"/>
    <w:rsid w:val="00D46D10"/>
    <w:rsid w:val="00D4778E"/>
    <w:rsid w:val="00D477B8"/>
    <w:rsid w:val="00D47993"/>
    <w:rsid w:val="00D5021E"/>
    <w:rsid w:val="00D50AA6"/>
    <w:rsid w:val="00D50BBC"/>
    <w:rsid w:val="00D51284"/>
    <w:rsid w:val="00D51688"/>
    <w:rsid w:val="00D5193A"/>
    <w:rsid w:val="00D51B64"/>
    <w:rsid w:val="00D51FC5"/>
    <w:rsid w:val="00D5211C"/>
    <w:rsid w:val="00D523C7"/>
    <w:rsid w:val="00D52DE4"/>
    <w:rsid w:val="00D530E4"/>
    <w:rsid w:val="00D532F0"/>
    <w:rsid w:val="00D53974"/>
    <w:rsid w:val="00D54B7D"/>
    <w:rsid w:val="00D54E16"/>
    <w:rsid w:val="00D550FA"/>
    <w:rsid w:val="00D55B99"/>
    <w:rsid w:val="00D57232"/>
    <w:rsid w:val="00D5725A"/>
    <w:rsid w:val="00D57338"/>
    <w:rsid w:val="00D579AD"/>
    <w:rsid w:val="00D6035A"/>
    <w:rsid w:val="00D60597"/>
    <w:rsid w:val="00D60726"/>
    <w:rsid w:val="00D610B6"/>
    <w:rsid w:val="00D61101"/>
    <w:rsid w:val="00D61CAE"/>
    <w:rsid w:val="00D61E61"/>
    <w:rsid w:val="00D6221D"/>
    <w:rsid w:val="00D627F5"/>
    <w:rsid w:val="00D629B8"/>
    <w:rsid w:val="00D63311"/>
    <w:rsid w:val="00D63D0A"/>
    <w:rsid w:val="00D642BA"/>
    <w:rsid w:val="00D642E3"/>
    <w:rsid w:val="00D645D3"/>
    <w:rsid w:val="00D656FC"/>
    <w:rsid w:val="00D65B85"/>
    <w:rsid w:val="00D65C02"/>
    <w:rsid w:val="00D65CD5"/>
    <w:rsid w:val="00D663FA"/>
    <w:rsid w:val="00D66ADB"/>
    <w:rsid w:val="00D67D40"/>
    <w:rsid w:val="00D7004F"/>
    <w:rsid w:val="00D7080A"/>
    <w:rsid w:val="00D70C13"/>
    <w:rsid w:val="00D70EA7"/>
    <w:rsid w:val="00D70FF0"/>
    <w:rsid w:val="00D7196B"/>
    <w:rsid w:val="00D71F89"/>
    <w:rsid w:val="00D7210B"/>
    <w:rsid w:val="00D727DD"/>
    <w:rsid w:val="00D72890"/>
    <w:rsid w:val="00D72F74"/>
    <w:rsid w:val="00D73576"/>
    <w:rsid w:val="00D742C8"/>
    <w:rsid w:val="00D74F1F"/>
    <w:rsid w:val="00D76379"/>
    <w:rsid w:val="00D763E3"/>
    <w:rsid w:val="00D76DED"/>
    <w:rsid w:val="00D776A1"/>
    <w:rsid w:val="00D77A79"/>
    <w:rsid w:val="00D77F37"/>
    <w:rsid w:val="00D801F3"/>
    <w:rsid w:val="00D802E5"/>
    <w:rsid w:val="00D80448"/>
    <w:rsid w:val="00D81015"/>
    <w:rsid w:val="00D814B0"/>
    <w:rsid w:val="00D816C5"/>
    <w:rsid w:val="00D81A29"/>
    <w:rsid w:val="00D824F5"/>
    <w:rsid w:val="00D83C2B"/>
    <w:rsid w:val="00D840B7"/>
    <w:rsid w:val="00D84163"/>
    <w:rsid w:val="00D84E8E"/>
    <w:rsid w:val="00D85525"/>
    <w:rsid w:val="00D85B1B"/>
    <w:rsid w:val="00D85D97"/>
    <w:rsid w:val="00D85F2D"/>
    <w:rsid w:val="00D862E8"/>
    <w:rsid w:val="00D8659B"/>
    <w:rsid w:val="00D86A02"/>
    <w:rsid w:val="00D86C8B"/>
    <w:rsid w:val="00D86DDC"/>
    <w:rsid w:val="00D86EB3"/>
    <w:rsid w:val="00D87CEC"/>
    <w:rsid w:val="00D87F60"/>
    <w:rsid w:val="00D900FB"/>
    <w:rsid w:val="00D9011A"/>
    <w:rsid w:val="00D901A5"/>
    <w:rsid w:val="00D9076D"/>
    <w:rsid w:val="00D90ABB"/>
    <w:rsid w:val="00D90F23"/>
    <w:rsid w:val="00D90F61"/>
    <w:rsid w:val="00D90FDE"/>
    <w:rsid w:val="00D92047"/>
    <w:rsid w:val="00D92437"/>
    <w:rsid w:val="00D9267E"/>
    <w:rsid w:val="00D92DC4"/>
    <w:rsid w:val="00D92F63"/>
    <w:rsid w:val="00D93078"/>
    <w:rsid w:val="00D93F99"/>
    <w:rsid w:val="00D9459F"/>
    <w:rsid w:val="00D94AD8"/>
    <w:rsid w:val="00D95500"/>
    <w:rsid w:val="00D95AC6"/>
    <w:rsid w:val="00D95B2D"/>
    <w:rsid w:val="00D96AE3"/>
    <w:rsid w:val="00D96CD0"/>
    <w:rsid w:val="00D96D30"/>
    <w:rsid w:val="00D97685"/>
    <w:rsid w:val="00D97830"/>
    <w:rsid w:val="00DA0F17"/>
    <w:rsid w:val="00DA1631"/>
    <w:rsid w:val="00DA1698"/>
    <w:rsid w:val="00DA170E"/>
    <w:rsid w:val="00DA1CC9"/>
    <w:rsid w:val="00DA25CF"/>
    <w:rsid w:val="00DA2CA3"/>
    <w:rsid w:val="00DA3CC0"/>
    <w:rsid w:val="00DA465A"/>
    <w:rsid w:val="00DA4C4B"/>
    <w:rsid w:val="00DA4E90"/>
    <w:rsid w:val="00DA54AA"/>
    <w:rsid w:val="00DA54CD"/>
    <w:rsid w:val="00DA6A4D"/>
    <w:rsid w:val="00DA70FA"/>
    <w:rsid w:val="00DA7D66"/>
    <w:rsid w:val="00DB08E4"/>
    <w:rsid w:val="00DB1699"/>
    <w:rsid w:val="00DB1CCC"/>
    <w:rsid w:val="00DB1D68"/>
    <w:rsid w:val="00DB1E96"/>
    <w:rsid w:val="00DB2088"/>
    <w:rsid w:val="00DB29DF"/>
    <w:rsid w:val="00DB3498"/>
    <w:rsid w:val="00DB3690"/>
    <w:rsid w:val="00DB3E67"/>
    <w:rsid w:val="00DB44BC"/>
    <w:rsid w:val="00DB4F11"/>
    <w:rsid w:val="00DB5314"/>
    <w:rsid w:val="00DB539A"/>
    <w:rsid w:val="00DB615A"/>
    <w:rsid w:val="00DB632A"/>
    <w:rsid w:val="00DB63AE"/>
    <w:rsid w:val="00DB660E"/>
    <w:rsid w:val="00DB684B"/>
    <w:rsid w:val="00DB6B5B"/>
    <w:rsid w:val="00DB708B"/>
    <w:rsid w:val="00DB726B"/>
    <w:rsid w:val="00DB7340"/>
    <w:rsid w:val="00DB75BD"/>
    <w:rsid w:val="00DB77F1"/>
    <w:rsid w:val="00DC00A9"/>
    <w:rsid w:val="00DC141C"/>
    <w:rsid w:val="00DC1C97"/>
    <w:rsid w:val="00DC2221"/>
    <w:rsid w:val="00DC237C"/>
    <w:rsid w:val="00DC3388"/>
    <w:rsid w:val="00DC399D"/>
    <w:rsid w:val="00DC40E2"/>
    <w:rsid w:val="00DC4241"/>
    <w:rsid w:val="00DC450C"/>
    <w:rsid w:val="00DC5067"/>
    <w:rsid w:val="00DC5719"/>
    <w:rsid w:val="00DC5A63"/>
    <w:rsid w:val="00DC5DC5"/>
    <w:rsid w:val="00DC6A4F"/>
    <w:rsid w:val="00DC6C06"/>
    <w:rsid w:val="00DC7A5B"/>
    <w:rsid w:val="00DD007C"/>
    <w:rsid w:val="00DD048C"/>
    <w:rsid w:val="00DD0788"/>
    <w:rsid w:val="00DD089F"/>
    <w:rsid w:val="00DD0FCA"/>
    <w:rsid w:val="00DD19E9"/>
    <w:rsid w:val="00DD1BEB"/>
    <w:rsid w:val="00DD231E"/>
    <w:rsid w:val="00DD247A"/>
    <w:rsid w:val="00DD2C67"/>
    <w:rsid w:val="00DD2CD0"/>
    <w:rsid w:val="00DD302F"/>
    <w:rsid w:val="00DD3A34"/>
    <w:rsid w:val="00DD4114"/>
    <w:rsid w:val="00DD4514"/>
    <w:rsid w:val="00DD461E"/>
    <w:rsid w:val="00DD4818"/>
    <w:rsid w:val="00DD4FF0"/>
    <w:rsid w:val="00DD612E"/>
    <w:rsid w:val="00DD63F4"/>
    <w:rsid w:val="00DD6C8A"/>
    <w:rsid w:val="00DD70C2"/>
    <w:rsid w:val="00DD7145"/>
    <w:rsid w:val="00DD786E"/>
    <w:rsid w:val="00DD79F9"/>
    <w:rsid w:val="00DD7EDE"/>
    <w:rsid w:val="00DE002B"/>
    <w:rsid w:val="00DE068F"/>
    <w:rsid w:val="00DE0D62"/>
    <w:rsid w:val="00DE0DA0"/>
    <w:rsid w:val="00DE1B33"/>
    <w:rsid w:val="00DE2127"/>
    <w:rsid w:val="00DE28E7"/>
    <w:rsid w:val="00DE2D15"/>
    <w:rsid w:val="00DE3176"/>
    <w:rsid w:val="00DE31B5"/>
    <w:rsid w:val="00DE351C"/>
    <w:rsid w:val="00DE366A"/>
    <w:rsid w:val="00DE4D94"/>
    <w:rsid w:val="00DE5050"/>
    <w:rsid w:val="00DE5D9A"/>
    <w:rsid w:val="00DE608C"/>
    <w:rsid w:val="00DE6902"/>
    <w:rsid w:val="00DE6A76"/>
    <w:rsid w:val="00DE6AB8"/>
    <w:rsid w:val="00DE6ABE"/>
    <w:rsid w:val="00DE6BD6"/>
    <w:rsid w:val="00DE6C10"/>
    <w:rsid w:val="00DE7073"/>
    <w:rsid w:val="00DE740D"/>
    <w:rsid w:val="00DE7ADE"/>
    <w:rsid w:val="00DF1B8E"/>
    <w:rsid w:val="00DF2B41"/>
    <w:rsid w:val="00DF3B42"/>
    <w:rsid w:val="00DF3EE1"/>
    <w:rsid w:val="00DF442F"/>
    <w:rsid w:val="00DF4C98"/>
    <w:rsid w:val="00DF4E51"/>
    <w:rsid w:val="00DF561D"/>
    <w:rsid w:val="00DF599A"/>
    <w:rsid w:val="00DF5A92"/>
    <w:rsid w:val="00DF5AE8"/>
    <w:rsid w:val="00DF5E82"/>
    <w:rsid w:val="00DF604B"/>
    <w:rsid w:val="00DF64A2"/>
    <w:rsid w:val="00DF6AAC"/>
    <w:rsid w:val="00DF75C6"/>
    <w:rsid w:val="00DF7A92"/>
    <w:rsid w:val="00E001A1"/>
    <w:rsid w:val="00E0080F"/>
    <w:rsid w:val="00E00AE1"/>
    <w:rsid w:val="00E00F64"/>
    <w:rsid w:val="00E01314"/>
    <w:rsid w:val="00E01391"/>
    <w:rsid w:val="00E01734"/>
    <w:rsid w:val="00E02270"/>
    <w:rsid w:val="00E0248F"/>
    <w:rsid w:val="00E02908"/>
    <w:rsid w:val="00E02B35"/>
    <w:rsid w:val="00E02E3F"/>
    <w:rsid w:val="00E03A97"/>
    <w:rsid w:val="00E03E62"/>
    <w:rsid w:val="00E03E71"/>
    <w:rsid w:val="00E03FAB"/>
    <w:rsid w:val="00E04D05"/>
    <w:rsid w:val="00E051C9"/>
    <w:rsid w:val="00E0529C"/>
    <w:rsid w:val="00E0586D"/>
    <w:rsid w:val="00E065E1"/>
    <w:rsid w:val="00E06881"/>
    <w:rsid w:val="00E0689A"/>
    <w:rsid w:val="00E06AAF"/>
    <w:rsid w:val="00E07FBF"/>
    <w:rsid w:val="00E100EC"/>
    <w:rsid w:val="00E10182"/>
    <w:rsid w:val="00E101D7"/>
    <w:rsid w:val="00E105EC"/>
    <w:rsid w:val="00E1098E"/>
    <w:rsid w:val="00E10FF5"/>
    <w:rsid w:val="00E11821"/>
    <w:rsid w:val="00E11A4D"/>
    <w:rsid w:val="00E11AB3"/>
    <w:rsid w:val="00E12576"/>
    <w:rsid w:val="00E12D0F"/>
    <w:rsid w:val="00E1309E"/>
    <w:rsid w:val="00E133B6"/>
    <w:rsid w:val="00E13FD4"/>
    <w:rsid w:val="00E142D8"/>
    <w:rsid w:val="00E1480F"/>
    <w:rsid w:val="00E14842"/>
    <w:rsid w:val="00E14C8B"/>
    <w:rsid w:val="00E15834"/>
    <w:rsid w:val="00E15A74"/>
    <w:rsid w:val="00E15CFD"/>
    <w:rsid w:val="00E15D69"/>
    <w:rsid w:val="00E16344"/>
    <w:rsid w:val="00E166E7"/>
    <w:rsid w:val="00E17BAB"/>
    <w:rsid w:val="00E17F35"/>
    <w:rsid w:val="00E2014C"/>
    <w:rsid w:val="00E2082D"/>
    <w:rsid w:val="00E20939"/>
    <w:rsid w:val="00E20A75"/>
    <w:rsid w:val="00E21D4F"/>
    <w:rsid w:val="00E21EA8"/>
    <w:rsid w:val="00E22921"/>
    <w:rsid w:val="00E2323B"/>
    <w:rsid w:val="00E23C53"/>
    <w:rsid w:val="00E2451F"/>
    <w:rsid w:val="00E24BE6"/>
    <w:rsid w:val="00E259DC"/>
    <w:rsid w:val="00E25E47"/>
    <w:rsid w:val="00E25F19"/>
    <w:rsid w:val="00E25FB9"/>
    <w:rsid w:val="00E26585"/>
    <w:rsid w:val="00E26BF5"/>
    <w:rsid w:val="00E26E5F"/>
    <w:rsid w:val="00E26F8C"/>
    <w:rsid w:val="00E27027"/>
    <w:rsid w:val="00E27529"/>
    <w:rsid w:val="00E27C00"/>
    <w:rsid w:val="00E30478"/>
    <w:rsid w:val="00E30579"/>
    <w:rsid w:val="00E30EC0"/>
    <w:rsid w:val="00E3106F"/>
    <w:rsid w:val="00E31411"/>
    <w:rsid w:val="00E31B95"/>
    <w:rsid w:val="00E31D30"/>
    <w:rsid w:val="00E3330A"/>
    <w:rsid w:val="00E33B44"/>
    <w:rsid w:val="00E34BEA"/>
    <w:rsid w:val="00E34CC3"/>
    <w:rsid w:val="00E35581"/>
    <w:rsid w:val="00E35CDC"/>
    <w:rsid w:val="00E36001"/>
    <w:rsid w:val="00E36260"/>
    <w:rsid w:val="00E3697B"/>
    <w:rsid w:val="00E36A59"/>
    <w:rsid w:val="00E36D7C"/>
    <w:rsid w:val="00E37453"/>
    <w:rsid w:val="00E3757E"/>
    <w:rsid w:val="00E375F1"/>
    <w:rsid w:val="00E37759"/>
    <w:rsid w:val="00E37C76"/>
    <w:rsid w:val="00E37D0E"/>
    <w:rsid w:val="00E37E3A"/>
    <w:rsid w:val="00E37F1B"/>
    <w:rsid w:val="00E4002F"/>
    <w:rsid w:val="00E401E1"/>
    <w:rsid w:val="00E404E5"/>
    <w:rsid w:val="00E41026"/>
    <w:rsid w:val="00E4148E"/>
    <w:rsid w:val="00E41D58"/>
    <w:rsid w:val="00E42064"/>
    <w:rsid w:val="00E4237F"/>
    <w:rsid w:val="00E423AC"/>
    <w:rsid w:val="00E43034"/>
    <w:rsid w:val="00E432D4"/>
    <w:rsid w:val="00E43A0E"/>
    <w:rsid w:val="00E43A45"/>
    <w:rsid w:val="00E43C5A"/>
    <w:rsid w:val="00E44294"/>
    <w:rsid w:val="00E4429B"/>
    <w:rsid w:val="00E4444E"/>
    <w:rsid w:val="00E44D9B"/>
    <w:rsid w:val="00E45482"/>
    <w:rsid w:val="00E4550C"/>
    <w:rsid w:val="00E459F8"/>
    <w:rsid w:val="00E45C2B"/>
    <w:rsid w:val="00E45CC7"/>
    <w:rsid w:val="00E46020"/>
    <w:rsid w:val="00E4607E"/>
    <w:rsid w:val="00E46577"/>
    <w:rsid w:val="00E46CD2"/>
    <w:rsid w:val="00E4776B"/>
    <w:rsid w:val="00E479BF"/>
    <w:rsid w:val="00E50205"/>
    <w:rsid w:val="00E50BFE"/>
    <w:rsid w:val="00E516FB"/>
    <w:rsid w:val="00E52179"/>
    <w:rsid w:val="00E52972"/>
    <w:rsid w:val="00E531EF"/>
    <w:rsid w:val="00E534BE"/>
    <w:rsid w:val="00E54249"/>
    <w:rsid w:val="00E545C5"/>
    <w:rsid w:val="00E54A04"/>
    <w:rsid w:val="00E54C7F"/>
    <w:rsid w:val="00E54EAC"/>
    <w:rsid w:val="00E54FA4"/>
    <w:rsid w:val="00E55050"/>
    <w:rsid w:val="00E5512B"/>
    <w:rsid w:val="00E55EF3"/>
    <w:rsid w:val="00E56007"/>
    <w:rsid w:val="00E560C1"/>
    <w:rsid w:val="00E562BE"/>
    <w:rsid w:val="00E567BF"/>
    <w:rsid w:val="00E56800"/>
    <w:rsid w:val="00E56BEF"/>
    <w:rsid w:val="00E5709B"/>
    <w:rsid w:val="00E5715A"/>
    <w:rsid w:val="00E572B0"/>
    <w:rsid w:val="00E5765C"/>
    <w:rsid w:val="00E578CB"/>
    <w:rsid w:val="00E57AE6"/>
    <w:rsid w:val="00E60728"/>
    <w:rsid w:val="00E6081C"/>
    <w:rsid w:val="00E60A0B"/>
    <w:rsid w:val="00E60E21"/>
    <w:rsid w:val="00E61818"/>
    <w:rsid w:val="00E61971"/>
    <w:rsid w:val="00E61BAE"/>
    <w:rsid w:val="00E625F8"/>
    <w:rsid w:val="00E62DA4"/>
    <w:rsid w:val="00E62E78"/>
    <w:rsid w:val="00E63027"/>
    <w:rsid w:val="00E639C1"/>
    <w:rsid w:val="00E63BC1"/>
    <w:rsid w:val="00E63CC6"/>
    <w:rsid w:val="00E63F5F"/>
    <w:rsid w:val="00E63F7D"/>
    <w:rsid w:val="00E641D9"/>
    <w:rsid w:val="00E641E0"/>
    <w:rsid w:val="00E6444E"/>
    <w:rsid w:val="00E64550"/>
    <w:rsid w:val="00E6526D"/>
    <w:rsid w:val="00E65716"/>
    <w:rsid w:val="00E65F94"/>
    <w:rsid w:val="00E6617D"/>
    <w:rsid w:val="00E666A1"/>
    <w:rsid w:val="00E6688D"/>
    <w:rsid w:val="00E66947"/>
    <w:rsid w:val="00E669DD"/>
    <w:rsid w:val="00E66C27"/>
    <w:rsid w:val="00E66FBF"/>
    <w:rsid w:val="00E67670"/>
    <w:rsid w:val="00E67826"/>
    <w:rsid w:val="00E67999"/>
    <w:rsid w:val="00E7002E"/>
    <w:rsid w:val="00E70773"/>
    <w:rsid w:val="00E708D8"/>
    <w:rsid w:val="00E70B9A"/>
    <w:rsid w:val="00E7108E"/>
    <w:rsid w:val="00E71D27"/>
    <w:rsid w:val="00E72289"/>
    <w:rsid w:val="00E72B4C"/>
    <w:rsid w:val="00E735A0"/>
    <w:rsid w:val="00E73B2D"/>
    <w:rsid w:val="00E74B6A"/>
    <w:rsid w:val="00E74BEC"/>
    <w:rsid w:val="00E74E0C"/>
    <w:rsid w:val="00E75047"/>
    <w:rsid w:val="00E75776"/>
    <w:rsid w:val="00E757ED"/>
    <w:rsid w:val="00E75904"/>
    <w:rsid w:val="00E761C1"/>
    <w:rsid w:val="00E763F0"/>
    <w:rsid w:val="00E76A0D"/>
    <w:rsid w:val="00E76ABA"/>
    <w:rsid w:val="00E7711A"/>
    <w:rsid w:val="00E776A9"/>
    <w:rsid w:val="00E7796D"/>
    <w:rsid w:val="00E779BA"/>
    <w:rsid w:val="00E77C83"/>
    <w:rsid w:val="00E8053B"/>
    <w:rsid w:val="00E806DA"/>
    <w:rsid w:val="00E807C8"/>
    <w:rsid w:val="00E80870"/>
    <w:rsid w:val="00E808DA"/>
    <w:rsid w:val="00E8093A"/>
    <w:rsid w:val="00E80E44"/>
    <w:rsid w:val="00E81106"/>
    <w:rsid w:val="00E819C5"/>
    <w:rsid w:val="00E81B7C"/>
    <w:rsid w:val="00E81BCE"/>
    <w:rsid w:val="00E81FAD"/>
    <w:rsid w:val="00E82F2E"/>
    <w:rsid w:val="00E83136"/>
    <w:rsid w:val="00E83DFA"/>
    <w:rsid w:val="00E840D7"/>
    <w:rsid w:val="00E842A7"/>
    <w:rsid w:val="00E84B7E"/>
    <w:rsid w:val="00E84E7D"/>
    <w:rsid w:val="00E85BEE"/>
    <w:rsid w:val="00E85EB1"/>
    <w:rsid w:val="00E85F55"/>
    <w:rsid w:val="00E8644C"/>
    <w:rsid w:val="00E86B4A"/>
    <w:rsid w:val="00E86C8E"/>
    <w:rsid w:val="00E8723E"/>
    <w:rsid w:val="00E87354"/>
    <w:rsid w:val="00E90ACF"/>
    <w:rsid w:val="00E914A0"/>
    <w:rsid w:val="00E915C7"/>
    <w:rsid w:val="00E921C8"/>
    <w:rsid w:val="00E92300"/>
    <w:rsid w:val="00E92B06"/>
    <w:rsid w:val="00E92D4F"/>
    <w:rsid w:val="00E93305"/>
    <w:rsid w:val="00E94317"/>
    <w:rsid w:val="00E94F6D"/>
    <w:rsid w:val="00E95946"/>
    <w:rsid w:val="00E95A36"/>
    <w:rsid w:val="00E95BCC"/>
    <w:rsid w:val="00E9612B"/>
    <w:rsid w:val="00E96E9B"/>
    <w:rsid w:val="00E96EEB"/>
    <w:rsid w:val="00E96FE4"/>
    <w:rsid w:val="00E9719D"/>
    <w:rsid w:val="00E97273"/>
    <w:rsid w:val="00E977FE"/>
    <w:rsid w:val="00E97A81"/>
    <w:rsid w:val="00EA04C8"/>
    <w:rsid w:val="00EA0BA5"/>
    <w:rsid w:val="00EA1024"/>
    <w:rsid w:val="00EA1A1A"/>
    <w:rsid w:val="00EA1FF9"/>
    <w:rsid w:val="00EA26B3"/>
    <w:rsid w:val="00EA3A25"/>
    <w:rsid w:val="00EA47BE"/>
    <w:rsid w:val="00EA5265"/>
    <w:rsid w:val="00EA551E"/>
    <w:rsid w:val="00EA555C"/>
    <w:rsid w:val="00EA56F4"/>
    <w:rsid w:val="00EA6571"/>
    <w:rsid w:val="00EA6C1D"/>
    <w:rsid w:val="00EA6E3B"/>
    <w:rsid w:val="00EA6F94"/>
    <w:rsid w:val="00EA7935"/>
    <w:rsid w:val="00EB07B8"/>
    <w:rsid w:val="00EB1045"/>
    <w:rsid w:val="00EB107B"/>
    <w:rsid w:val="00EB13E6"/>
    <w:rsid w:val="00EB15B6"/>
    <w:rsid w:val="00EB1B49"/>
    <w:rsid w:val="00EB1E02"/>
    <w:rsid w:val="00EB25C4"/>
    <w:rsid w:val="00EB2A4F"/>
    <w:rsid w:val="00EB2C91"/>
    <w:rsid w:val="00EB2D95"/>
    <w:rsid w:val="00EB34B5"/>
    <w:rsid w:val="00EB36EE"/>
    <w:rsid w:val="00EB3D4C"/>
    <w:rsid w:val="00EB3EE0"/>
    <w:rsid w:val="00EB40B8"/>
    <w:rsid w:val="00EB41C2"/>
    <w:rsid w:val="00EB437A"/>
    <w:rsid w:val="00EB464F"/>
    <w:rsid w:val="00EB4C75"/>
    <w:rsid w:val="00EB5052"/>
    <w:rsid w:val="00EB52BD"/>
    <w:rsid w:val="00EB53BC"/>
    <w:rsid w:val="00EB564A"/>
    <w:rsid w:val="00EB5879"/>
    <w:rsid w:val="00EB5D11"/>
    <w:rsid w:val="00EB5D27"/>
    <w:rsid w:val="00EB5D5E"/>
    <w:rsid w:val="00EB6212"/>
    <w:rsid w:val="00EB646E"/>
    <w:rsid w:val="00EB6575"/>
    <w:rsid w:val="00EB66F8"/>
    <w:rsid w:val="00EB6B54"/>
    <w:rsid w:val="00EB709C"/>
    <w:rsid w:val="00EB73FA"/>
    <w:rsid w:val="00EB7F89"/>
    <w:rsid w:val="00EC036A"/>
    <w:rsid w:val="00EC04E2"/>
    <w:rsid w:val="00EC0701"/>
    <w:rsid w:val="00EC0C5A"/>
    <w:rsid w:val="00EC112E"/>
    <w:rsid w:val="00EC1435"/>
    <w:rsid w:val="00EC18F3"/>
    <w:rsid w:val="00EC1B8A"/>
    <w:rsid w:val="00EC200E"/>
    <w:rsid w:val="00EC211A"/>
    <w:rsid w:val="00EC34A9"/>
    <w:rsid w:val="00EC4448"/>
    <w:rsid w:val="00EC451A"/>
    <w:rsid w:val="00EC469A"/>
    <w:rsid w:val="00EC4A19"/>
    <w:rsid w:val="00EC4E19"/>
    <w:rsid w:val="00EC5AFF"/>
    <w:rsid w:val="00EC651E"/>
    <w:rsid w:val="00EC6851"/>
    <w:rsid w:val="00EC6FC2"/>
    <w:rsid w:val="00EC741C"/>
    <w:rsid w:val="00EC76B3"/>
    <w:rsid w:val="00ED0138"/>
    <w:rsid w:val="00ED059A"/>
    <w:rsid w:val="00ED08BF"/>
    <w:rsid w:val="00ED14FB"/>
    <w:rsid w:val="00ED15E3"/>
    <w:rsid w:val="00ED1643"/>
    <w:rsid w:val="00ED1FDB"/>
    <w:rsid w:val="00ED2556"/>
    <w:rsid w:val="00ED2D0C"/>
    <w:rsid w:val="00ED314D"/>
    <w:rsid w:val="00ED3C96"/>
    <w:rsid w:val="00ED3EBA"/>
    <w:rsid w:val="00ED440B"/>
    <w:rsid w:val="00ED45B5"/>
    <w:rsid w:val="00ED4A50"/>
    <w:rsid w:val="00ED50B9"/>
    <w:rsid w:val="00ED5323"/>
    <w:rsid w:val="00ED55FF"/>
    <w:rsid w:val="00ED5912"/>
    <w:rsid w:val="00ED6028"/>
    <w:rsid w:val="00ED621B"/>
    <w:rsid w:val="00ED66A8"/>
    <w:rsid w:val="00ED685D"/>
    <w:rsid w:val="00ED6C22"/>
    <w:rsid w:val="00ED764A"/>
    <w:rsid w:val="00ED77E3"/>
    <w:rsid w:val="00ED78C5"/>
    <w:rsid w:val="00ED7B78"/>
    <w:rsid w:val="00ED7B7B"/>
    <w:rsid w:val="00ED7D21"/>
    <w:rsid w:val="00ED7F92"/>
    <w:rsid w:val="00EE0123"/>
    <w:rsid w:val="00EE0141"/>
    <w:rsid w:val="00EE017B"/>
    <w:rsid w:val="00EE0507"/>
    <w:rsid w:val="00EE0693"/>
    <w:rsid w:val="00EE091D"/>
    <w:rsid w:val="00EE0BC3"/>
    <w:rsid w:val="00EE0D58"/>
    <w:rsid w:val="00EE0DD7"/>
    <w:rsid w:val="00EE0EC5"/>
    <w:rsid w:val="00EE12B4"/>
    <w:rsid w:val="00EE12E4"/>
    <w:rsid w:val="00EE16F6"/>
    <w:rsid w:val="00EE180A"/>
    <w:rsid w:val="00EE1DBE"/>
    <w:rsid w:val="00EE1E9E"/>
    <w:rsid w:val="00EE1EE7"/>
    <w:rsid w:val="00EE2099"/>
    <w:rsid w:val="00EE2A75"/>
    <w:rsid w:val="00EE2BF8"/>
    <w:rsid w:val="00EE3501"/>
    <w:rsid w:val="00EE42E9"/>
    <w:rsid w:val="00EE4930"/>
    <w:rsid w:val="00EE51F0"/>
    <w:rsid w:val="00EE558B"/>
    <w:rsid w:val="00EE6169"/>
    <w:rsid w:val="00EE633C"/>
    <w:rsid w:val="00EE6CC2"/>
    <w:rsid w:val="00EE6E2F"/>
    <w:rsid w:val="00EE7058"/>
    <w:rsid w:val="00EE7176"/>
    <w:rsid w:val="00EE760F"/>
    <w:rsid w:val="00EE7B5C"/>
    <w:rsid w:val="00EE7C46"/>
    <w:rsid w:val="00EE7E39"/>
    <w:rsid w:val="00EF0384"/>
    <w:rsid w:val="00EF0508"/>
    <w:rsid w:val="00EF0A4D"/>
    <w:rsid w:val="00EF0B8A"/>
    <w:rsid w:val="00EF1072"/>
    <w:rsid w:val="00EF1F1A"/>
    <w:rsid w:val="00EF2230"/>
    <w:rsid w:val="00EF291F"/>
    <w:rsid w:val="00EF2A2D"/>
    <w:rsid w:val="00EF3279"/>
    <w:rsid w:val="00EF4291"/>
    <w:rsid w:val="00EF44DB"/>
    <w:rsid w:val="00EF45A6"/>
    <w:rsid w:val="00EF472A"/>
    <w:rsid w:val="00EF4AB4"/>
    <w:rsid w:val="00EF4B8C"/>
    <w:rsid w:val="00EF53AF"/>
    <w:rsid w:val="00EF5498"/>
    <w:rsid w:val="00EF5E8D"/>
    <w:rsid w:val="00EF6108"/>
    <w:rsid w:val="00EF6270"/>
    <w:rsid w:val="00EF65C7"/>
    <w:rsid w:val="00EF66F1"/>
    <w:rsid w:val="00EF679F"/>
    <w:rsid w:val="00EF6809"/>
    <w:rsid w:val="00EF6FD8"/>
    <w:rsid w:val="00EF7509"/>
    <w:rsid w:val="00EF7A0B"/>
    <w:rsid w:val="00EF7CA7"/>
    <w:rsid w:val="00EF7E90"/>
    <w:rsid w:val="00F0015E"/>
    <w:rsid w:val="00F001E3"/>
    <w:rsid w:val="00F0032A"/>
    <w:rsid w:val="00F006B0"/>
    <w:rsid w:val="00F0073D"/>
    <w:rsid w:val="00F00A7A"/>
    <w:rsid w:val="00F015D7"/>
    <w:rsid w:val="00F01C07"/>
    <w:rsid w:val="00F028E0"/>
    <w:rsid w:val="00F034E7"/>
    <w:rsid w:val="00F03738"/>
    <w:rsid w:val="00F039CE"/>
    <w:rsid w:val="00F03BC5"/>
    <w:rsid w:val="00F03F80"/>
    <w:rsid w:val="00F040D8"/>
    <w:rsid w:val="00F050D8"/>
    <w:rsid w:val="00F05CF8"/>
    <w:rsid w:val="00F0650A"/>
    <w:rsid w:val="00F06A67"/>
    <w:rsid w:val="00F072BD"/>
    <w:rsid w:val="00F101C3"/>
    <w:rsid w:val="00F1043E"/>
    <w:rsid w:val="00F1184D"/>
    <w:rsid w:val="00F1222B"/>
    <w:rsid w:val="00F12370"/>
    <w:rsid w:val="00F1247A"/>
    <w:rsid w:val="00F12681"/>
    <w:rsid w:val="00F13155"/>
    <w:rsid w:val="00F1321C"/>
    <w:rsid w:val="00F1361A"/>
    <w:rsid w:val="00F13817"/>
    <w:rsid w:val="00F13AD9"/>
    <w:rsid w:val="00F13B2A"/>
    <w:rsid w:val="00F140DC"/>
    <w:rsid w:val="00F1419F"/>
    <w:rsid w:val="00F141EC"/>
    <w:rsid w:val="00F14E05"/>
    <w:rsid w:val="00F14E39"/>
    <w:rsid w:val="00F15327"/>
    <w:rsid w:val="00F153E0"/>
    <w:rsid w:val="00F15B8F"/>
    <w:rsid w:val="00F15CF0"/>
    <w:rsid w:val="00F15F05"/>
    <w:rsid w:val="00F17122"/>
    <w:rsid w:val="00F176A4"/>
    <w:rsid w:val="00F17970"/>
    <w:rsid w:val="00F17E58"/>
    <w:rsid w:val="00F17FC5"/>
    <w:rsid w:val="00F200A7"/>
    <w:rsid w:val="00F20933"/>
    <w:rsid w:val="00F20ACE"/>
    <w:rsid w:val="00F20BC6"/>
    <w:rsid w:val="00F218F8"/>
    <w:rsid w:val="00F2211B"/>
    <w:rsid w:val="00F22204"/>
    <w:rsid w:val="00F2247C"/>
    <w:rsid w:val="00F2267D"/>
    <w:rsid w:val="00F22B42"/>
    <w:rsid w:val="00F22BC2"/>
    <w:rsid w:val="00F22F2A"/>
    <w:rsid w:val="00F22FE2"/>
    <w:rsid w:val="00F232EB"/>
    <w:rsid w:val="00F2373A"/>
    <w:rsid w:val="00F237CB"/>
    <w:rsid w:val="00F23DE3"/>
    <w:rsid w:val="00F23F68"/>
    <w:rsid w:val="00F2418A"/>
    <w:rsid w:val="00F24E2F"/>
    <w:rsid w:val="00F251A0"/>
    <w:rsid w:val="00F251D6"/>
    <w:rsid w:val="00F2559D"/>
    <w:rsid w:val="00F25709"/>
    <w:rsid w:val="00F25C41"/>
    <w:rsid w:val="00F2602A"/>
    <w:rsid w:val="00F266B7"/>
    <w:rsid w:val="00F266D0"/>
    <w:rsid w:val="00F266E3"/>
    <w:rsid w:val="00F26931"/>
    <w:rsid w:val="00F26EF3"/>
    <w:rsid w:val="00F27D1F"/>
    <w:rsid w:val="00F30970"/>
    <w:rsid w:val="00F30CBC"/>
    <w:rsid w:val="00F30D73"/>
    <w:rsid w:val="00F311B5"/>
    <w:rsid w:val="00F31B6C"/>
    <w:rsid w:val="00F31CE5"/>
    <w:rsid w:val="00F32E83"/>
    <w:rsid w:val="00F32EC6"/>
    <w:rsid w:val="00F33A20"/>
    <w:rsid w:val="00F33B84"/>
    <w:rsid w:val="00F35966"/>
    <w:rsid w:val="00F3597C"/>
    <w:rsid w:val="00F359C6"/>
    <w:rsid w:val="00F368B0"/>
    <w:rsid w:val="00F36B64"/>
    <w:rsid w:val="00F36D6B"/>
    <w:rsid w:val="00F36D96"/>
    <w:rsid w:val="00F36E2A"/>
    <w:rsid w:val="00F36EF2"/>
    <w:rsid w:val="00F37454"/>
    <w:rsid w:val="00F3790E"/>
    <w:rsid w:val="00F37A3B"/>
    <w:rsid w:val="00F37E1D"/>
    <w:rsid w:val="00F40E29"/>
    <w:rsid w:val="00F40EA3"/>
    <w:rsid w:val="00F41939"/>
    <w:rsid w:val="00F41D6B"/>
    <w:rsid w:val="00F41DE1"/>
    <w:rsid w:val="00F425A2"/>
    <w:rsid w:val="00F4311D"/>
    <w:rsid w:val="00F439CC"/>
    <w:rsid w:val="00F43A25"/>
    <w:rsid w:val="00F43AA8"/>
    <w:rsid w:val="00F44242"/>
    <w:rsid w:val="00F44353"/>
    <w:rsid w:val="00F44A1E"/>
    <w:rsid w:val="00F45184"/>
    <w:rsid w:val="00F45F30"/>
    <w:rsid w:val="00F46091"/>
    <w:rsid w:val="00F465FF"/>
    <w:rsid w:val="00F46848"/>
    <w:rsid w:val="00F46EC1"/>
    <w:rsid w:val="00F4719F"/>
    <w:rsid w:val="00F4758D"/>
    <w:rsid w:val="00F508E1"/>
    <w:rsid w:val="00F5107B"/>
    <w:rsid w:val="00F51DC7"/>
    <w:rsid w:val="00F51DE6"/>
    <w:rsid w:val="00F521EC"/>
    <w:rsid w:val="00F52289"/>
    <w:rsid w:val="00F527BB"/>
    <w:rsid w:val="00F528BA"/>
    <w:rsid w:val="00F529AF"/>
    <w:rsid w:val="00F534A8"/>
    <w:rsid w:val="00F53E60"/>
    <w:rsid w:val="00F53FC2"/>
    <w:rsid w:val="00F55182"/>
    <w:rsid w:val="00F55333"/>
    <w:rsid w:val="00F556CD"/>
    <w:rsid w:val="00F556DC"/>
    <w:rsid w:val="00F55E84"/>
    <w:rsid w:val="00F560F9"/>
    <w:rsid w:val="00F56657"/>
    <w:rsid w:val="00F5684B"/>
    <w:rsid w:val="00F569E7"/>
    <w:rsid w:val="00F56DEE"/>
    <w:rsid w:val="00F57631"/>
    <w:rsid w:val="00F60464"/>
    <w:rsid w:val="00F6058C"/>
    <w:rsid w:val="00F60994"/>
    <w:rsid w:val="00F609D1"/>
    <w:rsid w:val="00F60EC4"/>
    <w:rsid w:val="00F60F15"/>
    <w:rsid w:val="00F61545"/>
    <w:rsid w:val="00F627CA"/>
    <w:rsid w:val="00F62801"/>
    <w:rsid w:val="00F62E49"/>
    <w:rsid w:val="00F63155"/>
    <w:rsid w:val="00F636A9"/>
    <w:rsid w:val="00F63AC8"/>
    <w:rsid w:val="00F63F02"/>
    <w:rsid w:val="00F63F85"/>
    <w:rsid w:val="00F64343"/>
    <w:rsid w:val="00F64518"/>
    <w:rsid w:val="00F65A53"/>
    <w:rsid w:val="00F65AAE"/>
    <w:rsid w:val="00F65F9C"/>
    <w:rsid w:val="00F66EB5"/>
    <w:rsid w:val="00F66F66"/>
    <w:rsid w:val="00F66F82"/>
    <w:rsid w:val="00F675B2"/>
    <w:rsid w:val="00F70642"/>
    <w:rsid w:val="00F70DD7"/>
    <w:rsid w:val="00F714F0"/>
    <w:rsid w:val="00F71899"/>
    <w:rsid w:val="00F7266D"/>
    <w:rsid w:val="00F72A7B"/>
    <w:rsid w:val="00F72B6A"/>
    <w:rsid w:val="00F73473"/>
    <w:rsid w:val="00F734F8"/>
    <w:rsid w:val="00F7434F"/>
    <w:rsid w:val="00F74523"/>
    <w:rsid w:val="00F746E3"/>
    <w:rsid w:val="00F74A88"/>
    <w:rsid w:val="00F74EEB"/>
    <w:rsid w:val="00F75106"/>
    <w:rsid w:val="00F75332"/>
    <w:rsid w:val="00F761A2"/>
    <w:rsid w:val="00F7681F"/>
    <w:rsid w:val="00F76910"/>
    <w:rsid w:val="00F76A71"/>
    <w:rsid w:val="00F76D80"/>
    <w:rsid w:val="00F803C9"/>
    <w:rsid w:val="00F804C4"/>
    <w:rsid w:val="00F80532"/>
    <w:rsid w:val="00F80729"/>
    <w:rsid w:val="00F80C10"/>
    <w:rsid w:val="00F81ABF"/>
    <w:rsid w:val="00F81D2D"/>
    <w:rsid w:val="00F821F7"/>
    <w:rsid w:val="00F833C0"/>
    <w:rsid w:val="00F8355E"/>
    <w:rsid w:val="00F83AA8"/>
    <w:rsid w:val="00F83CC4"/>
    <w:rsid w:val="00F84FB0"/>
    <w:rsid w:val="00F851A4"/>
    <w:rsid w:val="00F86B4F"/>
    <w:rsid w:val="00F86C2B"/>
    <w:rsid w:val="00F86CAB"/>
    <w:rsid w:val="00F86CBB"/>
    <w:rsid w:val="00F86D05"/>
    <w:rsid w:val="00F87A0E"/>
    <w:rsid w:val="00F87CB3"/>
    <w:rsid w:val="00F905B0"/>
    <w:rsid w:val="00F90B73"/>
    <w:rsid w:val="00F90BC6"/>
    <w:rsid w:val="00F911B3"/>
    <w:rsid w:val="00F919F7"/>
    <w:rsid w:val="00F92045"/>
    <w:rsid w:val="00F92F0F"/>
    <w:rsid w:val="00F930E2"/>
    <w:rsid w:val="00F93B5E"/>
    <w:rsid w:val="00F94571"/>
    <w:rsid w:val="00F95207"/>
    <w:rsid w:val="00F95B4C"/>
    <w:rsid w:val="00F95F39"/>
    <w:rsid w:val="00F96987"/>
    <w:rsid w:val="00F96B59"/>
    <w:rsid w:val="00F972B2"/>
    <w:rsid w:val="00F97FD5"/>
    <w:rsid w:val="00FA01B2"/>
    <w:rsid w:val="00FA062A"/>
    <w:rsid w:val="00FA062B"/>
    <w:rsid w:val="00FA124D"/>
    <w:rsid w:val="00FA1376"/>
    <w:rsid w:val="00FA1754"/>
    <w:rsid w:val="00FA1D36"/>
    <w:rsid w:val="00FA208D"/>
    <w:rsid w:val="00FA27AD"/>
    <w:rsid w:val="00FA30B6"/>
    <w:rsid w:val="00FA3338"/>
    <w:rsid w:val="00FA37DC"/>
    <w:rsid w:val="00FA3C93"/>
    <w:rsid w:val="00FA44B3"/>
    <w:rsid w:val="00FA4922"/>
    <w:rsid w:val="00FA4FCD"/>
    <w:rsid w:val="00FA4FF7"/>
    <w:rsid w:val="00FA51EC"/>
    <w:rsid w:val="00FA530C"/>
    <w:rsid w:val="00FA5345"/>
    <w:rsid w:val="00FA5482"/>
    <w:rsid w:val="00FA5B2D"/>
    <w:rsid w:val="00FA6399"/>
    <w:rsid w:val="00FA6AD8"/>
    <w:rsid w:val="00FA6C5E"/>
    <w:rsid w:val="00FA6E3F"/>
    <w:rsid w:val="00FA7170"/>
    <w:rsid w:val="00FA73DB"/>
    <w:rsid w:val="00FA75F6"/>
    <w:rsid w:val="00FA78DA"/>
    <w:rsid w:val="00FA7C54"/>
    <w:rsid w:val="00FA7DE6"/>
    <w:rsid w:val="00FA7FDB"/>
    <w:rsid w:val="00FB0279"/>
    <w:rsid w:val="00FB034F"/>
    <w:rsid w:val="00FB1648"/>
    <w:rsid w:val="00FB1712"/>
    <w:rsid w:val="00FB248B"/>
    <w:rsid w:val="00FB2B62"/>
    <w:rsid w:val="00FB3638"/>
    <w:rsid w:val="00FB39CB"/>
    <w:rsid w:val="00FB3AA9"/>
    <w:rsid w:val="00FB42A9"/>
    <w:rsid w:val="00FB463D"/>
    <w:rsid w:val="00FB4694"/>
    <w:rsid w:val="00FB4746"/>
    <w:rsid w:val="00FB53AE"/>
    <w:rsid w:val="00FB5613"/>
    <w:rsid w:val="00FB5BD1"/>
    <w:rsid w:val="00FB5BD2"/>
    <w:rsid w:val="00FB5C69"/>
    <w:rsid w:val="00FB5FEC"/>
    <w:rsid w:val="00FB61C0"/>
    <w:rsid w:val="00FB6584"/>
    <w:rsid w:val="00FB65F6"/>
    <w:rsid w:val="00FB6F8E"/>
    <w:rsid w:val="00FB721C"/>
    <w:rsid w:val="00FB76C2"/>
    <w:rsid w:val="00FB7EB4"/>
    <w:rsid w:val="00FC0DF8"/>
    <w:rsid w:val="00FC0E5C"/>
    <w:rsid w:val="00FC1570"/>
    <w:rsid w:val="00FC1C1E"/>
    <w:rsid w:val="00FC2253"/>
    <w:rsid w:val="00FC27FD"/>
    <w:rsid w:val="00FC2AF5"/>
    <w:rsid w:val="00FC3CA3"/>
    <w:rsid w:val="00FC4D60"/>
    <w:rsid w:val="00FC4E27"/>
    <w:rsid w:val="00FC59A9"/>
    <w:rsid w:val="00FC5AB5"/>
    <w:rsid w:val="00FC63B2"/>
    <w:rsid w:val="00FC64EF"/>
    <w:rsid w:val="00FC6DFF"/>
    <w:rsid w:val="00FC6E5F"/>
    <w:rsid w:val="00FC766C"/>
    <w:rsid w:val="00FC7CF7"/>
    <w:rsid w:val="00FC7D54"/>
    <w:rsid w:val="00FD0313"/>
    <w:rsid w:val="00FD1019"/>
    <w:rsid w:val="00FD1D3A"/>
    <w:rsid w:val="00FD1EAE"/>
    <w:rsid w:val="00FD23C4"/>
    <w:rsid w:val="00FD2885"/>
    <w:rsid w:val="00FD3666"/>
    <w:rsid w:val="00FD43A4"/>
    <w:rsid w:val="00FD446D"/>
    <w:rsid w:val="00FD478B"/>
    <w:rsid w:val="00FD4FC4"/>
    <w:rsid w:val="00FD58BA"/>
    <w:rsid w:val="00FD5CA4"/>
    <w:rsid w:val="00FD5CFC"/>
    <w:rsid w:val="00FD5FEE"/>
    <w:rsid w:val="00FD6B9E"/>
    <w:rsid w:val="00FD6E7D"/>
    <w:rsid w:val="00FD739B"/>
    <w:rsid w:val="00FE0174"/>
    <w:rsid w:val="00FE03E1"/>
    <w:rsid w:val="00FE0DF1"/>
    <w:rsid w:val="00FE11FB"/>
    <w:rsid w:val="00FE17AB"/>
    <w:rsid w:val="00FE21E6"/>
    <w:rsid w:val="00FE2D17"/>
    <w:rsid w:val="00FE2F4D"/>
    <w:rsid w:val="00FE412F"/>
    <w:rsid w:val="00FE43F3"/>
    <w:rsid w:val="00FE446C"/>
    <w:rsid w:val="00FE4521"/>
    <w:rsid w:val="00FE4CAC"/>
    <w:rsid w:val="00FE4D44"/>
    <w:rsid w:val="00FE4E23"/>
    <w:rsid w:val="00FE5476"/>
    <w:rsid w:val="00FE59D0"/>
    <w:rsid w:val="00FE6D19"/>
    <w:rsid w:val="00FE7539"/>
    <w:rsid w:val="00FE7CAA"/>
    <w:rsid w:val="00FF01E0"/>
    <w:rsid w:val="00FF02A4"/>
    <w:rsid w:val="00FF02BF"/>
    <w:rsid w:val="00FF0752"/>
    <w:rsid w:val="00FF0AB7"/>
    <w:rsid w:val="00FF0C75"/>
    <w:rsid w:val="00FF11BE"/>
    <w:rsid w:val="00FF1882"/>
    <w:rsid w:val="00FF1A24"/>
    <w:rsid w:val="00FF1B30"/>
    <w:rsid w:val="00FF1B45"/>
    <w:rsid w:val="00FF1DB8"/>
    <w:rsid w:val="00FF1E5C"/>
    <w:rsid w:val="00FF2923"/>
    <w:rsid w:val="00FF293B"/>
    <w:rsid w:val="00FF2F9D"/>
    <w:rsid w:val="00FF329E"/>
    <w:rsid w:val="00FF32FC"/>
    <w:rsid w:val="00FF3B0F"/>
    <w:rsid w:val="00FF4059"/>
    <w:rsid w:val="00FF4071"/>
    <w:rsid w:val="00FF410D"/>
    <w:rsid w:val="00FF4405"/>
    <w:rsid w:val="00FF45A1"/>
    <w:rsid w:val="00FF55D1"/>
    <w:rsid w:val="00FF5ED4"/>
    <w:rsid w:val="00FF61E2"/>
    <w:rsid w:val="00FF635D"/>
    <w:rsid w:val="00FF63D6"/>
    <w:rsid w:val="00FF6524"/>
    <w:rsid w:val="00FF6B24"/>
    <w:rsid w:val="00FF7236"/>
    <w:rsid w:val="00FF74F1"/>
    <w:rsid w:val="00FF78EE"/>
    <w:rsid w:val="00FF7BC8"/>
    <w:rsid w:val="1884366B"/>
    <w:rsid w:val="294BC410"/>
    <w:rsid w:val="2EEEDC51"/>
    <w:rsid w:val="3177D300"/>
    <w:rsid w:val="3709135D"/>
    <w:rsid w:val="37B2072D"/>
    <w:rsid w:val="4052EC08"/>
    <w:rsid w:val="408A2130"/>
    <w:rsid w:val="6F5AB06E"/>
    <w:rsid w:val="76024F85"/>
    <w:rsid w:val="7AEDD856"/>
    <w:rsid w:val="7D0C6FC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EFC5BA5"/>
  <w15:docId w15:val="{46E56223-3181-41F6-8067-26A43A2A6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iPriority="9" w:unhideWhenUsed="1" w:qFormat="1"/>
    <w:lsdException w:name="heading 8" w:locked="1" w:semiHidden="1" w:uiPriority="9"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iPriority="99" w:unhideWhenUsed="1"/>
    <w:lsdException w:name="annotation text" w:semiHidden="1" w:unhideWhenUsed="1"/>
    <w:lsdException w:name="header" w:locked="1" w:semiHidden="1" w:unhideWhenUsed="1"/>
    <w:lsdException w:name="footer" w:locked="1"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locked="1" w:semiHidden="1" w:unhideWhenUsed="1"/>
    <w:lsdException w:name="List" w:semiHidden="1" w:unhideWhenUsed="1"/>
    <w:lsdException w:name="List Number" w:locked="1"/>
    <w:lsdException w:name="List 2" w:locked="1"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4" w:locked="1"/>
    <w:lsdException w:name="List Continue 5" w:locked="1"/>
    <w:lsdException w:name="Message Header" w:lock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5EDD"/>
    <w:pPr>
      <w:jc w:val="both"/>
    </w:pPr>
    <w:rPr>
      <w:rFonts w:ascii="Calibri" w:hAnsi="Calibri"/>
      <w:b/>
      <w:color w:val="00356A"/>
      <w:sz w:val="24"/>
      <w:szCs w:val="14"/>
      <w:lang w:eastAsia="zh-CN"/>
    </w:rPr>
  </w:style>
  <w:style w:type="paragraph" w:styleId="Ttulo1">
    <w:name w:val="heading 1"/>
    <w:aliases w:val="H1,level 1,Level 1 Head,T1,h1,level1,1titre,1titre1,1titre...,1titre2,1titre3,1titre4,1titre5,1titre6,Activité,Titre 11,t1.T1.Titre 1,t1,t1.T1,Header1,Titre 1 SQ,Title 1,t1.T1.Titre 1Annexe,TITRE1,Titre 1ed,Titre 1 sans saut de page,heading 1"/>
    <w:basedOn w:val="Normal"/>
    <w:next w:val="Parrafoestiloprrafo"/>
    <w:link w:val="Ttulo1Car"/>
    <w:uiPriority w:val="9"/>
    <w:qFormat/>
    <w:rsid w:val="008B7C1A"/>
    <w:pPr>
      <w:keepNext/>
      <w:pageBreakBefore/>
      <w:numPr>
        <w:numId w:val="4"/>
      </w:numPr>
      <w:shd w:val="clear" w:color="auto" w:fill="FFFFFF"/>
      <w:spacing w:after="10"/>
      <w:outlineLvl w:val="0"/>
    </w:pPr>
    <w:rPr>
      <w:rFonts w:ascii="Avenir LT Std 45 Book" w:hAnsi="Avenir LT Std 45 Book"/>
      <w:b w:val="0"/>
      <w:bCs/>
      <w:kern w:val="32"/>
      <w:sz w:val="40"/>
      <w:szCs w:val="32"/>
      <w:lang w:val="x-none"/>
    </w:rPr>
  </w:style>
  <w:style w:type="paragraph" w:styleId="Ttulo2">
    <w:name w:val="heading 2"/>
    <w:aliases w:val="H2,Título sec,Reset numbering,H21,H22,h2,2,Header 2,Bijlage,Major,A Head,A,l2,Level 2 Head,MOVE-it 2,Headline 2,21,A.B.C.,Section title,Author,Titulo 21,Documentacion Tecnica,título 2,Subhead A,Cabecera1,Estilo3,Nivel X.1,CHS,s,h22,heading 2"/>
    <w:basedOn w:val="Normal"/>
    <w:next w:val="Parrafoestiloprrafo"/>
    <w:link w:val="Ttulo2Car"/>
    <w:uiPriority w:val="9"/>
    <w:qFormat/>
    <w:rsid w:val="005A5DCA"/>
    <w:pPr>
      <w:keepNext/>
      <w:numPr>
        <w:ilvl w:val="1"/>
        <w:numId w:val="4"/>
      </w:numPr>
      <w:spacing w:before="120" w:after="120"/>
      <w:ind w:left="714" w:hanging="357"/>
      <w:outlineLvl w:val="1"/>
    </w:pPr>
    <w:rPr>
      <w:rFonts w:ascii="Avenir LT Std 35 Light" w:hAnsi="Avenir LT Std 35 Light"/>
      <w:b w:val="0"/>
      <w:bCs/>
      <w:iCs/>
      <w:sz w:val="32"/>
      <w:szCs w:val="26"/>
      <w:lang w:val="x-none"/>
    </w:rPr>
  </w:style>
  <w:style w:type="paragraph" w:styleId="Ttulo3">
    <w:name w:val="heading 3"/>
    <w:aliases w:val="H3,Subpunto3,Bullet 1°,Level 1 - 1,Paragraph Heading,H31,H32,h3,3,Voorwoord,Minor,Minor1,Minor2,Minor3,Minor4,Minor5,Minor6,Minor7,Minor8,Minor11,Minor21,Minor31,Minor41,Minor51,Minor61,Minor9,Minor12,Minor22,Minor32,Minor42,Minor52,Minor62,l"/>
    <w:basedOn w:val="Normal"/>
    <w:next w:val="Parrafoestiloprrafo"/>
    <w:link w:val="Ttulo3Car"/>
    <w:uiPriority w:val="9"/>
    <w:qFormat/>
    <w:rsid w:val="008B7C1A"/>
    <w:pPr>
      <w:keepNext/>
      <w:numPr>
        <w:ilvl w:val="2"/>
        <w:numId w:val="4"/>
      </w:numPr>
      <w:spacing w:before="60"/>
      <w:outlineLvl w:val="2"/>
    </w:pPr>
    <w:rPr>
      <w:rFonts w:ascii="Avenir LT Std 35 Light" w:hAnsi="Avenir LT Std 35 Light"/>
      <w:b w:val="0"/>
      <w:bCs/>
      <w:color w:val="1F497D"/>
      <w:sz w:val="26"/>
      <w:szCs w:val="26"/>
      <w:lang w:val="x-none"/>
    </w:rPr>
  </w:style>
  <w:style w:type="paragraph" w:styleId="Ttulo4">
    <w:name w:val="heading 4"/>
    <w:aliases w:val="H4,(Shift Ctrl 4),Titre 41,t4.T4,Titre 4 SQ,Titre 4 SQ1,Titre 4 SQ2,Titre 4 SQ3,Titre 4 SQ4,Titre 4 SQ5,Titre 4 SQ6,Titre 4 SQ11,Titre 4 SQ21,Titre 4 SQ31,Titre 4 SQ7,Titre 4 SQ12,Titre 4 SQ22,Titre 4 SQ32,Titre 4 SQ41,bl,bb,h4,4,Título INDIC"/>
    <w:basedOn w:val="Normal"/>
    <w:next w:val="Parrafoestiloprrafo"/>
    <w:link w:val="Ttulo4Car"/>
    <w:uiPriority w:val="9"/>
    <w:qFormat/>
    <w:rsid w:val="008B7C1A"/>
    <w:pPr>
      <w:keepNext/>
      <w:numPr>
        <w:ilvl w:val="3"/>
        <w:numId w:val="4"/>
      </w:numPr>
      <w:spacing w:before="60"/>
      <w:outlineLvl w:val="3"/>
    </w:pPr>
    <w:rPr>
      <w:rFonts w:ascii="Avenir LT Std 35 Light" w:hAnsi="Avenir LT Std 35 Light"/>
      <w:b w:val="0"/>
      <w:bCs/>
      <w:color w:val="1F497D"/>
      <w:szCs w:val="24"/>
      <w:lang w:val="x-none"/>
    </w:rPr>
  </w:style>
  <w:style w:type="paragraph" w:styleId="Ttulo5">
    <w:name w:val="heading 5"/>
    <w:aliases w:val="H5,Al margen,h5,5,Second Subheading,Sub-sub-sub-paragraaf,ds,dd,DO NOT USE_h5,Título 51,h51,Normal11,Roman list1,E51,l51,hm1,Table label1,mh21,Module heading 21,Head 51,list 51,Título 5 Car Car Car Car,Título numerado 5"/>
    <w:basedOn w:val="Normal"/>
    <w:next w:val="Normal"/>
    <w:link w:val="Ttulo5Car1"/>
    <w:uiPriority w:val="9"/>
    <w:qFormat/>
    <w:rsid w:val="00291896"/>
    <w:pPr>
      <w:numPr>
        <w:ilvl w:val="4"/>
        <w:numId w:val="4"/>
      </w:numPr>
      <w:spacing w:before="60"/>
      <w:outlineLvl w:val="4"/>
    </w:pPr>
    <w:rPr>
      <w:rFonts w:eastAsia="Times New Roman"/>
      <w:bCs/>
      <w:iCs/>
      <w:szCs w:val="26"/>
      <w:lang w:val="x-none" w:eastAsia="x-none"/>
    </w:rPr>
  </w:style>
  <w:style w:type="paragraph" w:styleId="Ttulo6">
    <w:name w:val="heading 6"/>
    <w:aliases w:val="H6,Bullet list,Margin Note,Ref Heading 3,rh3,Ref Heading 31,rh31,H61,h6,Third Subheading,Título 0,Appendix,sub-dash,sd,sub-dash1,sd1,51,sub-dash2,sd2,52,sub-dash3,sd3,53,sub-dash4,sd4,54,sub-dash5,sd5,55,sub-dash6,sd6,56,Bullet list1,cnp,E6"/>
    <w:basedOn w:val="Normal"/>
    <w:next w:val="Normal"/>
    <w:link w:val="Ttulo6Car"/>
    <w:qFormat/>
    <w:rsid w:val="00291896"/>
    <w:pPr>
      <w:numPr>
        <w:ilvl w:val="5"/>
        <w:numId w:val="4"/>
      </w:numPr>
      <w:spacing w:before="60"/>
      <w:outlineLvl w:val="5"/>
    </w:pPr>
    <w:rPr>
      <w:rFonts w:eastAsia="Times New Roman"/>
      <w:bCs/>
      <w:lang w:val="x-none" w:eastAsia="x-none"/>
    </w:rPr>
  </w:style>
  <w:style w:type="paragraph" w:styleId="Ttulo7">
    <w:name w:val="heading 7"/>
    <w:aliases w:val="H7,letter list,T7,apéndice 1,Apéndice 1,L7,David1,Anexo 1,Titolo7,h7,st,SDL title,lettered list,Appendix Level 1,Appendix Level 11,Appendix Level 12,7,ExhibitTitle,Objective,heading7,req3,PIM 7,Legal Level 1.1.,marcador,cnc,ITT t7,heading 7"/>
    <w:basedOn w:val="Normal"/>
    <w:next w:val="Normal"/>
    <w:link w:val="Ttulo7Car"/>
    <w:uiPriority w:val="9"/>
    <w:qFormat/>
    <w:rsid w:val="00291896"/>
    <w:pPr>
      <w:numPr>
        <w:ilvl w:val="6"/>
        <w:numId w:val="4"/>
      </w:numPr>
      <w:spacing w:before="60"/>
      <w:outlineLvl w:val="6"/>
    </w:pPr>
    <w:rPr>
      <w:rFonts w:eastAsia="Times New Roman"/>
      <w:lang w:val="x-none" w:eastAsia="x-none"/>
    </w:rPr>
  </w:style>
  <w:style w:type="paragraph" w:styleId="Ttulo8">
    <w:name w:val="heading 8"/>
    <w:aliases w:val="action,T8,apéndice 2,Apéndice 2,(table no.),Anexo 2,Vedlegg,Center Bold,ft,figure title,Taula comanes,(Appendici),Titolo8,8,FigureTitle,Condition,requirement,req2,req,Legal Level 1.1.1.,ctp,Caption text (page-wide),- DI -8,h8,a-2,l8, action"/>
    <w:basedOn w:val="Normal"/>
    <w:next w:val="Normal"/>
    <w:link w:val="Ttulo8Car"/>
    <w:uiPriority w:val="9"/>
    <w:qFormat/>
    <w:rsid w:val="00466E20"/>
    <w:pPr>
      <w:numPr>
        <w:ilvl w:val="7"/>
        <w:numId w:val="4"/>
      </w:numPr>
      <w:spacing w:before="240" w:after="60"/>
      <w:outlineLvl w:val="7"/>
    </w:pPr>
    <w:rPr>
      <w:rFonts w:eastAsia="Times New Roman"/>
      <w:i/>
      <w:iCs/>
      <w:lang w:val="x-none" w:eastAsia="x-none"/>
    </w:rPr>
  </w:style>
  <w:style w:type="paragraph" w:styleId="Ttulo9">
    <w:name w:val="heading 9"/>
    <w:aliases w:val="progress,App Heading,apéndice 3,Apéndice 3,App1,(appendix),(figure no.),Anexo 3,Uvedl,tt,table title,Taula paràmetres,(Bibliografia),Titolo9,Titre 10,9,TableTitle,Cond'l Reqt.,rb,req bullet,req1,PIM 9,Legal Level 1.1.1.1"/>
    <w:basedOn w:val="Normal"/>
    <w:next w:val="Normal"/>
    <w:link w:val="Ttulo9Car"/>
    <w:qFormat/>
    <w:rsid w:val="0005555B"/>
    <w:pPr>
      <w:tabs>
        <w:tab w:val="num" w:pos="1584"/>
      </w:tabs>
      <w:spacing w:before="240" w:after="60"/>
      <w:ind w:left="1584" w:hanging="1584"/>
      <w:outlineLvl w:val="8"/>
    </w:pPr>
    <w:rPr>
      <w:rFonts w:ascii="Arial" w:eastAsia="Times New Roman" w:hAnsi="Arial"/>
      <w:b w:val="0"/>
      <w:color w:val="auto"/>
      <w:sz w:val="22"/>
      <w:szCs w:val="22"/>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6">
    <w:name w:val="Titulo 6"/>
    <w:basedOn w:val="Titulo5"/>
    <w:next w:val="Normal"/>
    <w:rsid w:val="006D0122"/>
    <w:pPr>
      <w:numPr>
        <w:ilvl w:val="5"/>
      </w:numPr>
    </w:pPr>
    <w:rPr>
      <w:color w:val="808080"/>
    </w:rPr>
  </w:style>
  <w:style w:type="paragraph" w:styleId="Piedepgina">
    <w:name w:val="footer"/>
    <w:aliases w:val="HPP,Footer-Even,TextoDerecha,pie de página"/>
    <w:basedOn w:val="Normal"/>
    <w:link w:val="PiedepginaCar"/>
    <w:uiPriority w:val="99"/>
    <w:rsid w:val="001B05BE"/>
    <w:pPr>
      <w:tabs>
        <w:tab w:val="center" w:pos="4252"/>
        <w:tab w:val="right" w:pos="8504"/>
      </w:tabs>
    </w:pPr>
    <w:rPr>
      <w:rFonts w:ascii="Arial" w:hAnsi="Arial"/>
      <w:b w:val="0"/>
      <w:color w:val="000000"/>
      <w:sz w:val="22"/>
      <w:szCs w:val="22"/>
      <w:lang w:val="x-none"/>
    </w:rPr>
  </w:style>
  <w:style w:type="paragraph" w:customStyle="1" w:styleId="Titulo7">
    <w:name w:val="Titulo 7"/>
    <w:basedOn w:val="Titulo6"/>
    <w:next w:val="Normal"/>
    <w:rsid w:val="006D0122"/>
    <w:pPr>
      <w:numPr>
        <w:ilvl w:val="6"/>
      </w:numPr>
    </w:pPr>
  </w:style>
  <w:style w:type="paragraph" w:customStyle="1" w:styleId="Titulo8">
    <w:name w:val="Titulo 8"/>
    <w:basedOn w:val="Normal"/>
    <w:next w:val="Normal"/>
    <w:rsid w:val="00F2373A"/>
    <w:pPr>
      <w:spacing w:before="180" w:after="120"/>
    </w:pPr>
    <w:rPr>
      <w:color w:val="B2B2B2"/>
    </w:rPr>
  </w:style>
  <w:style w:type="paragraph" w:customStyle="1" w:styleId="ParrafoValorDiferencial">
    <w:name w:val="Parrafo Valor Diferencial"/>
    <w:basedOn w:val="Normal"/>
    <w:next w:val="Normal"/>
    <w:rsid w:val="00F17122"/>
    <w:pPr>
      <w:pBdr>
        <w:top w:val="single" w:sz="2" w:space="5" w:color="C0C0C0"/>
        <w:left w:val="single" w:sz="2" w:space="6" w:color="C0C0C0"/>
        <w:bottom w:val="single" w:sz="2" w:space="5" w:color="C0C0C0"/>
        <w:right w:val="single" w:sz="2" w:space="6" w:color="C0C0C0"/>
      </w:pBdr>
      <w:shd w:val="clear" w:color="auto" w:fill="CCCCCC"/>
      <w:spacing w:before="120" w:after="360"/>
      <w:ind w:left="680" w:right="284"/>
    </w:pPr>
    <w:rPr>
      <w:color w:val="000000"/>
    </w:rPr>
  </w:style>
  <w:style w:type="character" w:styleId="Hipervnculo">
    <w:name w:val="Hyperlink"/>
    <w:uiPriority w:val="99"/>
    <w:rsid w:val="00102C4D"/>
    <w:rPr>
      <w:rFonts w:ascii="Arial" w:hAnsi="Arial" w:cs="Times New Roman"/>
      <w:color w:val="auto"/>
      <w:sz w:val="18"/>
      <w:u w:val="none"/>
    </w:rPr>
  </w:style>
  <w:style w:type="paragraph" w:styleId="TDC1">
    <w:name w:val="toc 1"/>
    <w:basedOn w:val="Normal"/>
    <w:next w:val="Normal"/>
    <w:autoRedefine/>
    <w:uiPriority w:val="39"/>
    <w:rsid w:val="00BB7979"/>
    <w:pPr>
      <w:tabs>
        <w:tab w:val="left" w:pos="480"/>
        <w:tab w:val="right" w:leader="dot" w:pos="9060"/>
      </w:tabs>
      <w:spacing w:before="240" w:after="120"/>
      <w:jc w:val="left"/>
    </w:pPr>
    <w:rPr>
      <w:rFonts w:cs="Calibri"/>
      <w:bCs/>
      <w:color w:val="auto"/>
      <w:szCs w:val="20"/>
    </w:rPr>
  </w:style>
  <w:style w:type="paragraph" w:styleId="TDC2">
    <w:name w:val="toc 2"/>
    <w:basedOn w:val="Normal"/>
    <w:next w:val="Normal"/>
    <w:autoRedefine/>
    <w:uiPriority w:val="39"/>
    <w:rsid w:val="003E11ED"/>
    <w:pPr>
      <w:spacing w:before="120"/>
      <w:ind w:left="240"/>
      <w:jc w:val="left"/>
    </w:pPr>
    <w:rPr>
      <w:rFonts w:cs="Calibri"/>
      <w:b w:val="0"/>
      <w:iCs/>
      <w:color w:val="auto"/>
      <w:sz w:val="22"/>
      <w:szCs w:val="20"/>
    </w:rPr>
  </w:style>
  <w:style w:type="paragraph" w:styleId="TDC3">
    <w:name w:val="toc 3"/>
    <w:basedOn w:val="Normal"/>
    <w:next w:val="Normal"/>
    <w:autoRedefine/>
    <w:uiPriority w:val="39"/>
    <w:rsid w:val="00506582"/>
    <w:pPr>
      <w:ind w:left="480"/>
      <w:jc w:val="left"/>
    </w:pPr>
    <w:rPr>
      <w:rFonts w:cs="Calibri"/>
      <w:b w:val="0"/>
      <w:color w:val="000000" w:themeColor="text1"/>
      <w:sz w:val="20"/>
      <w:szCs w:val="20"/>
    </w:rPr>
  </w:style>
  <w:style w:type="paragraph" w:styleId="Encabezado">
    <w:name w:val="header"/>
    <w:aliases w:val="encabezado,h,ITT i,ho,header odd,Stds,SJ Head1,first,heading one,Odd Header,hd,Cover Page,he,Header/Footer,Hyphen,R&amp;S - En-tête,Header3,header"/>
    <w:basedOn w:val="Normal"/>
    <w:link w:val="EncabezadoCar"/>
    <w:rsid w:val="00EB437A"/>
    <w:pPr>
      <w:tabs>
        <w:tab w:val="center" w:pos="4252"/>
        <w:tab w:val="right" w:pos="8504"/>
      </w:tabs>
    </w:pPr>
    <w:rPr>
      <w:rFonts w:ascii="Arial" w:hAnsi="Arial"/>
      <w:b w:val="0"/>
      <w:color w:val="7F7F7F"/>
      <w:szCs w:val="24"/>
      <w:lang w:val="x-none"/>
    </w:rPr>
  </w:style>
  <w:style w:type="paragraph" w:styleId="TDC5">
    <w:name w:val="toc 5"/>
    <w:basedOn w:val="Normal"/>
    <w:next w:val="Normal"/>
    <w:autoRedefine/>
    <w:uiPriority w:val="39"/>
    <w:rsid w:val="00B707F9"/>
    <w:pPr>
      <w:ind w:left="960"/>
      <w:jc w:val="left"/>
    </w:pPr>
    <w:rPr>
      <w:rFonts w:cs="Calibri"/>
      <w:b w:val="0"/>
      <w:sz w:val="20"/>
      <w:szCs w:val="20"/>
    </w:rPr>
  </w:style>
  <w:style w:type="paragraph" w:styleId="TDC4">
    <w:name w:val="toc 4"/>
    <w:basedOn w:val="Normal"/>
    <w:next w:val="Normal"/>
    <w:autoRedefine/>
    <w:uiPriority w:val="39"/>
    <w:rsid w:val="005E0E2C"/>
    <w:pPr>
      <w:tabs>
        <w:tab w:val="left" w:pos="1680"/>
        <w:tab w:val="right" w:leader="dot" w:pos="8931"/>
      </w:tabs>
      <w:ind w:left="720"/>
      <w:jc w:val="left"/>
    </w:pPr>
    <w:rPr>
      <w:rFonts w:cs="Calibri"/>
      <w:b w:val="0"/>
      <w:sz w:val="20"/>
      <w:szCs w:val="20"/>
    </w:rPr>
  </w:style>
  <w:style w:type="paragraph" w:styleId="TDC6">
    <w:name w:val="toc 6"/>
    <w:basedOn w:val="Normal"/>
    <w:next w:val="Normal"/>
    <w:autoRedefine/>
    <w:uiPriority w:val="39"/>
    <w:rsid w:val="00B707F9"/>
    <w:pPr>
      <w:ind w:left="1200"/>
      <w:jc w:val="left"/>
    </w:pPr>
    <w:rPr>
      <w:rFonts w:cs="Calibri"/>
      <w:b w:val="0"/>
      <w:sz w:val="20"/>
      <w:szCs w:val="20"/>
    </w:rPr>
  </w:style>
  <w:style w:type="paragraph" w:customStyle="1" w:styleId="Titulo4">
    <w:name w:val="Titulo 4"/>
    <w:basedOn w:val="Normal"/>
    <w:next w:val="Normal"/>
    <w:rsid w:val="00556B5A"/>
    <w:pPr>
      <w:spacing w:before="180" w:after="120"/>
    </w:pPr>
    <w:rPr>
      <w:i/>
      <w:color w:val="1F497D"/>
      <w:szCs w:val="24"/>
    </w:rPr>
  </w:style>
  <w:style w:type="paragraph" w:customStyle="1" w:styleId="Titulo5">
    <w:name w:val="Titulo 5"/>
    <w:basedOn w:val="Normal"/>
    <w:next w:val="Normal"/>
    <w:rsid w:val="00556B5A"/>
    <w:pPr>
      <w:spacing w:before="180" w:after="120"/>
    </w:pPr>
    <w:rPr>
      <w:i/>
    </w:rPr>
  </w:style>
  <w:style w:type="paragraph" w:customStyle="1" w:styleId="vieta1">
    <w:name w:val="viñeta1"/>
    <w:basedOn w:val="Normal"/>
    <w:rsid w:val="002168DE"/>
    <w:pPr>
      <w:numPr>
        <w:numId w:val="1"/>
      </w:numPr>
      <w:spacing w:after="120"/>
    </w:pPr>
    <w:rPr>
      <w:lang w:eastAsia="es-ES"/>
    </w:rPr>
  </w:style>
  <w:style w:type="paragraph" w:customStyle="1" w:styleId="Vieta2">
    <w:name w:val="Viñeta2"/>
    <w:basedOn w:val="Normal"/>
    <w:rsid w:val="002168DE"/>
    <w:pPr>
      <w:numPr>
        <w:numId w:val="2"/>
      </w:numPr>
      <w:spacing w:after="120"/>
    </w:pPr>
    <w:rPr>
      <w:lang w:eastAsia="es-ES"/>
    </w:rPr>
  </w:style>
  <w:style w:type="paragraph" w:styleId="Sangradetextonormal">
    <w:name w:val="Body Text Indent"/>
    <w:basedOn w:val="Normal"/>
    <w:link w:val="SangradetextonormalCar"/>
    <w:rsid w:val="00373DAC"/>
    <w:pPr>
      <w:spacing w:after="120"/>
      <w:ind w:left="708"/>
    </w:pPr>
    <w:rPr>
      <w:rFonts w:ascii="Arial" w:hAnsi="Arial"/>
      <w:b w:val="0"/>
      <w:color w:val="auto"/>
      <w:sz w:val="22"/>
      <w:szCs w:val="22"/>
      <w:lang w:val="x-none" w:eastAsia="x-none"/>
    </w:rPr>
  </w:style>
  <w:style w:type="paragraph" w:styleId="TDC7">
    <w:name w:val="toc 7"/>
    <w:basedOn w:val="Normal"/>
    <w:next w:val="Normal"/>
    <w:autoRedefine/>
    <w:uiPriority w:val="39"/>
    <w:rsid w:val="00B707F9"/>
    <w:pPr>
      <w:ind w:left="1440"/>
      <w:jc w:val="left"/>
    </w:pPr>
    <w:rPr>
      <w:rFonts w:cs="Calibri"/>
      <w:b w:val="0"/>
      <w:sz w:val="20"/>
      <w:szCs w:val="20"/>
    </w:rPr>
  </w:style>
  <w:style w:type="paragraph" w:styleId="TDC8">
    <w:name w:val="toc 8"/>
    <w:basedOn w:val="Normal"/>
    <w:next w:val="Normal"/>
    <w:autoRedefine/>
    <w:uiPriority w:val="39"/>
    <w:rsid w:val="00B707F9"/>
    <w:pPr>
      <w:ind w:left="1680"/>
      <w:jc w:val="left"/>
    </w:pPr>
    <w:rPr>
      <w:rFonts w:cs="Calibri"/>
      <w:b w:val="0"/>
      <w:sz w:val="20"/>
      <w:szCs w:val="20"/>
    </w:rPr>
  </w:style>
  <w:style w:type="paragraph" w:customStyle="1" w:styleId="Indice">
    <w:name w:val="Indice"/>
    <w:rsid w:val="00AE3B55"/>
    <w:pPr>
      <w:pBdr>
        <w:bottom w:val="single" w:sz="4" w:space="1" w:color="auto"/>
      </w:pBdr>
      <w:spacing w:before="120"/>
    </w:pPr>
    <w:rPr>
      <w:rFonts w:ascii="Arial" w:hAnsi="Arial"/>
      <w:b/>
      <w:bCs/>
      <w:color w:val="000000"/>
      <w:sz w:val="22"/>
      <w:szCs w:val="28"/>
      <w:lang w:eastAsia="zh-CN"/>
    </w:rPr>
  </w:style>
  <w:style w:type="paragraph" w:styleId="TDC9">
    <w:name w:val="toc 9"/>
    <w:basedOn w:val="Normal"/>
    <w:next w:val="Normal"/>
    <w:autoRedefine/>
    <w:uiPriority w:val="39"/>
    <w:rsid w:val="00B707F9"/>
    <w:pPr>
      <w:ind w:left="1920"/>
      <w:jc w:val="left"/>
    </w:pPr>
    <w:rPr>
      <w:rFonts w:cs="Calibri"/>
      <w:b w:val="0"/>
      <w:sz w:val="20"/>
      <w:szCs w:val="20"/>
    </w:rPr>
  </w:style>
  <w:style w:type="paragraph" w:customStyle="1" w:styleId="Vieta3">
    <w:name w:val="Viñeta3"/>
    <w:basedOn w:val="Vieta2"/>
    <w:rsid w:val="0015017E"/>
    <w:pPr>
      <w:numPr>
        <w:numId w:val="3"/>
      </w:numPr>
    </w:pPr>
  </w:style>
  <w:style w:type="character" w:customStyle="1" w:styleId="Ttulo4Car">
    <w:name w:val="Título 4 Car"/>
    <w:aliases w:val="H4 Car,(Shift Ctrl 4) Car,Titre 41 Car,t4.T4 Car,Titre 4 SQ Car,Titre 4 SQ1 Car,Titre 4 SQ2 Car,Titre 4 SQ3 Car,Titre 4 SQ4 Car,Titre 4 SQ5 Car,Titre 4 SQ6 Car,Titre 4 SQ11 Car,Titre 4 SQ21 Car,Titre 4 SQ31 Car,Titre 4 SQ7 Car,bl Car,bb Car"/>
    <w:link w:val="Ttulo4"/>
    <w:uiPriority w:val="9"/>
    <w:locked/>
    <w:rsid w:val="008B7C1A"/>
    <w:rPr>
      <w:rFonts w:ascii="Avenir LT Std 35 Light" w:hAnsi="Avenir LT Std 35 Light"/>
      <w:bCs/>
      <w:color w:val="1F497D"/>
      <w:sz w:val="24"/>
      <w:szCs w:val="24"/>
      <w:lang w:val="x-none" w:eastAsia="zh-CN"/>
    </w:rPr>
  </w:style>
  <w:style w:type="character" w:customStyle="1" w:styleId="EncabezadoCar">
    <w:name w:val="Encabezado Car"/>
    <w:aliases w:val="encabezado Car,h Car,ITT i Car,ho Car,header odd Car,Stds Car,SJ Head1 Car,first Car,heading one Car,Odd Header Car,hd Car,Cover Page Car,he Car,Header/Footer Car,Hyphen Car,R&amp;S - En-tête Car,Header3 Car,header Car"/>
    <w:link w:val="Encabezado"/>
    <w:locked/>
    <w:rsid w:val="00891B5C"/>
    <w:rPr>
      <w:rFonts w:ascii="Arial" w:hAnsi="Arial" w:cs="Times New Roman"/>
      <w:color w:val="7F7F7F"/>
      <w:sz w:val="24"/>
      <w:szCs w:val="24"/>
      <w:lang w:val="x-none" w:eastAsia="zh-CN"/>
    </w:rPr>
  </w:style>
  <w:style w:type="paragraph" w:customStyle="1" w:styleId="Prrafodelista1">
    <w:name w:val="Párrafo de lista1"/>
    <w:basedOn w:val="Normal"/>
    <w:link w:val="ListParagraphChar1"/>
    <w:rsid w:val="00FF410D"/>
    <w:pPr>
      <w:numPr>
        <w:numId w:val="36"/>
      </w:numPr>
    </w:pPr>
    <w:rPr>
      <w:color w:val="000000"/>
      <w:lang w:val="x-none"/>
    </w:rPr>
  </w:style>
  <w:style w:type="paragraph" w:customStyle="1" w:styleId="titulo">
    <w:name w:val="titulo"/>
    <w:basedOn w:val="Normal"/>
    <w:rsid w:val="00507A17"/>
  </w:style>
  <w:style w:type="paragraph" w:styleId="Textosinformato">
    <w:name w:val="Plain Text"/>
    <w:basedOn w:val="Normal"/>
    <w:link w:val="TextosinformatoCar"/>
    <w:rsid w:val="00A1795F"/>
    <w:rPr>
      <w:rFonts w:ascii="Consolas" w:eastAsia="Times New Roman" w:hAnsi="Consolas"/>
      <w:b w:val="0"/>
      <w:color w:val="auto"/>
      <w:sz w:val="21"/>
      <w:szCs w:val="21"/>
      <w:lang w:val="x-none" w:eastAsia="x-none"/>
    </w:rPr>
  </w:style>
  <w:style w:type="character" w:customStyle="1" w:styleId="TextosinformatoCar">
    <w:name w:val="Texto sin formato Car"/>
    <w:link w:val="Textosinformato"/>
    <w:locked/>
    <w:rsid w:val="00A1795F"/>
    <w:rPr>
      <w:rFonts w:ascii="Consolas" w:eastAsia="Times New Roman" w:hAnsi="Consolas" w:cs="Times New Roman"/>
      <w:sz w:val="21"/>
      <w:szCs w:val="21"/>
    </w:rPr>
  </w:style>
  <w:style w:type="paragraph" w:customStyle="1" w:styleId="Bullet">
    <w:name w:val="Bullet"/>
    <w:basedOn w:val="Normal"/>
    <w:rsid w:val="001572AB"/>
    <w:pPr>
      <w:tabs>
        <w:tab w:val="num" w:pos="720"/>
      </w:tabs>
      <w:ind w:left="720" w:hanging="360"/>
    </w:pPr>
    <w:rPr>
      <w:rFonts w:cs="Arial"/>
      <w:bCs/>
      <w:sz w:val="20"/>
      <w:szCs w:val="24"/>
      <w:lang w:val="ca-ES" w:eastAsia="es-ES"/>
    </w:rPr>
  </w:style>
  <w:style w:type="paragraph" w:styleId="Listaconvietas">
    <w:name w:val="List Bullet"/>
    <w:basedOn w:val="Normal"/>
    <w:link w:val="ListaconvietasCar"/>
    <w:autoRedefine/>
    <w:rsid w:val="001572AB"/>
    <w:pPr>
      <w:tabs>
        <w:tab w:val="num" w:pos="360"/>
      </w:tabs>
      <w:ind w:left="360" w:hanging="360"/>
    </w:pPr>
    <w:rPr>
      <w:rFonts w:ascii="Arial" w:hAnsi="Arial"/>
      <w:b w:val="0"/>
      <w:color w:val="auto"/>
      <w:sz w:val="20"/>
      <w:szCs w:val="20"/>
      <w:lang w:val="es-ES_tradnl" w:eastAsia="x-none"/>
    </w:rPr>
  </w:style>
  <w:style w:type="paragraph" w:customStyle="1" w:styleId="OesaVieta1CarCarCarCarCarCarCarCarCarCarCar">
    <w:name w:val="Oesía Viñeta1 Car Car Car Car Car Car Car Car Car Car Car"/>
    <w:basedOn w:val="Normal"/>
    <w:semiHidden/>
    <w:rsid w:val="00CA16B2"/>
    <w:pPr>
      <w:widowControl w:val="0"/>
      <w:numPr>
        <w:numId w:val="6"/>
      </w:numPr>
      <w:adjustRightInd w:val="0"/>
      <w:spacing w:before="120" w:after="120" w:line="360" w:lineRule="atLeast"/>
      <w:textAlignment w:val="baseline"/>
    </w:pPr>
    <w:rPr>
      <w:rFonts w:ascii="Verdana" w:hAnsi="Verdana"/>
      <w:bCs/>
      <w:sz w:val="20"/>
      <w:szCs w:val="20"/>
      <w:lang w:eastAsia="es-ES"/>
    </w:rPr>
  </w:style>
  <w:style w:type="paragraph" w:customStyle="1" w:styleId="OesaVieta1">
    <w:name w:val="Oesía Viñeta1"/>
    <w:basedOn w:val="Normal"/>
    <w:semiHidden/>
    <w:rsid w:val="00CA16B2"/>
    <w:pPr>
      <w:widowControl w:val="0"/>
      <w:numPr>
        <w:numId w:val="7"/>
      </w:numPr>
      <w:adjustRightInd w:val="0"/>
      <w:spacing w:before="120" w:after="120" w:line="360" w:lineRule="atLeast"/>
      <w:textAlignment w:val="baseline"/>
    </w:pPr>
    <w:rPr>
      <w:rFonts w:ascii="Verdana" w:hAnsi="Verdana"/>
      <w:sz w:val="20"/>
      <w:szCs w:val="24"/>
      <w:lang w:eastAsia="es-ES"/>
    </w:rPr>
  </w:style>
  <w:style w:type="paragraph" w:customStyle="1" w:styleId="Estilo1">
    <w:name w:val="Estilo1"/>
    <w:basedOn w:val="Ttulo1"/>
    <w:rsid w:val="00CA16B2"/>
    <w:pPr>
      <w:numPr>
        <w:numId w:val="5"/>
      </w:numPr>
      <w:shd w:val="clear" w:color="auto" w:fill="auto"/>
      <w:spacing w:before="480" w:after="360"/>
    </w:pPr>
    <w:rPr>
      <w:rFonts w:ascii="Verdana" w:hAnsi="Verdana"/>
      <w:caps/>
      <w:color w:val="auto"/>
      <w:kern w:val="0"/>
      <w:sz w:val="22"/>
      <w:szCs w:val="24"/>
    </w:rPr>
  </w:style>
  <w:style w:type="character" w:customStyle="1" w:styleId="EstiloEstiloVerdana16ptNegritaNegritaGris40">
    <w:name w:val="Estilo Estilo Verdana 16 pt Negrita + Negrita Gris 40%"/>
    <w:semiHidden/>
    <w:rsid w:val="00CA16B2"/>
    <w:rPr>
      <w:rFonts w:ascii="Verdana" w:hAnsi="Verdana" w:cs="Times New Roman"/>
      <w:bCs/>
      <w:color w:val="999999"/>
      <w:sz w:val="32"/>
    </w:rPr>
  </w:style>
  <w:style w:type="character" w:styleId="Refdecomentario">
    <w:name w:val="annotation reference"/>
    <w:rsid w:val="00766F31"/>
    <w:rPr>
      <w:rFonts w:cs="Times New Roman"/>
      <w:sz w:val="16"/>
      <w:szCs w:val="16"/>
    </w:rPr>
  </w:style>
  <w:style w:type="paragraph" w:styleId="Textocomentario">
    <w:name w:val="annotation text"/>
    <w:basedOn w:val="Normal"/>
    <w:link w:val="TextocomentarioCar"/>
    <w:rsid w:val="00766F31"/>
    <w:rPr>
      <w:rFonts w:ascii="Arial" w:hAnsi="Arial"/>
      <w:b w:val="0"/>
      <w:color w:val="auto"/>
      <w:sz w:val="20"/>
      <w:szCs w:val="20"/>
      <w:lang w:val="x-none"/>
    </w:rPr>
  </w:style>
  <w:style w:type="character" w:customStyle="1" w:styleId="TextocomentarioCar">
    <w:name w:val="Texto comentario Car"/>
    <w:link w:val="Textocomentario"/>
    <w:locked/>
    <w:rsid w:val="00766F31"/>
    <w:rPr>
      <w:rFonts w:ascii="Arial" w:hAnsi="Arial" w:cs="Times New Roman"/>
      <w:lang w:val="x-none" w:eastAsia="zh-CN"/>
    </w:rPr>
  </w:style>
  <w:style w:type="paragraph" w:styleId="Asuntodelcomentario">
    <w:name w:val="annotation subject"/>
    <w:basedOn w:val="Textocomentario"/>
    <w:next w:val="Textocomentario"/>
    <w:link w:val="AsuntodelcomentarioCar"/>
    <w:rsid w:val="00766F31"/>
    <w:rPr>
      <w:b/>
      <w:bCs/>
    </w:rPr>
  </w:style>
  <w:style w:type="character" w:customStyle="1" w:styleId="AsuntodelcomentarioCar">
    <w:name w:val="Asunto del comentario Car"/>
    <w:link w:val="Asuntodelcomentario"/>
    <w:locked/>
    <w:rsid w:val="00766F31"/>
    <w:rPr>
      <w:rFonts w:ascii="Arial" w:hAnsi="Arial" w:cs="Times New Roman"/>
      <w:b/>
      <w:bCs/>
      <w:lang w:val="x-none" w:eastAsia="zh-CN"/>
    </w:rPr>
  </w:style>
  <w:style w:type="paragraph" w:styleId="Textodeglobo">
    <w:name w:val="Balloon Text"/>
    <w:basedOn w:val="Normal"/>
    <w:link w:val="TextodegloboCar"/>
    <w:rsid w:val="00766F31"/>
    <w:rPr>
      <w:rFonts w:ascii="Tahoma" w:hAnsi="Tahoma"/>
      <w:b w:val="0"/>
      <w:color w:val="auto"/>
      <w:sz w:val="16"/>
      <w:szCs w:val="16"/>
      <w:lang w:val="x-none"/>
    </w:rPr>
  </w:style>
  <w:style w:type="character" w:customStyle="1" w:styleId="TextodegloboCar">
    <w:name w:val="Texto de globo Car"/>
    <w:link w:val="Textodeglobo"/>
    <w:locked/>
    <w:rsid w:val="00766F31"/>
    <w:rPr>
      <w:rFonts w:ascii="Tahoma" w:hAnsi="Tahoma" w:cs="Tahoma"/>
      <w:sz w:val="16"/>
      <w:szCs w:val="16"/>
      <w:lang w:val="x-none" w:eastAsia="zh-CN"/>
    </w:rPr>
  </w:style>
  <w:style w:type="paragraph" w:customStyle="1" w:styleId="Nivel1">
    <w:name w:val="Nivel1"/>
    <w:basedOn w:val="Normal"/>
    <w:link w:val="Nivel1Car"/>
    <w:rsid w:val="00B04F1A"/>
    <w:pPr>
      <w:numPr>
        <w:numId w:val="8"/>
      </w:numPr>
      <w:tabs>
        <w:tab w:val="clear" w:pos="569"/>
      </w:tabs>
      <w:spacing w:before="120"/>
    </w:pPr>
    <w:rPr>
      <w:szCs w:val="20"/>
      <w:lang w:val="x-none" w:eastAsia="x-none"/>
    </w:rPr>
  </w:style>
  <w:style w:type="paragraph" w:styleId="Subttulo">
    <w:name w:val="Subtitle"/>
    <w:basedOn w:val="Normal"/>
    <w:next w:val="Normal"/>
    <w:link w:val="SubttuloCar"/>
    <w:qFormat/>
    <w:rsid w:val="0015017E"/>
    <w:pPr>
      <w:spacing w:after="60"/>
      <w:jc w:val="center"/>
      <w:outlineLvl w:val="1"/>
    </w:pPr>
    <w:rPr>
      <w:b w:val="0"/>
      <w:color w:val="auto"/>
      <w:szCs w:val="24"/>
      <w:lang w:val="x-none"/>
    </w:rPr>
  </w:style>
  <w:style w:type="character" w:customStyle="1" w:styleId="SubttuloCar">
    <w:name w:val="Subtítulo Car"/>
    <w:link w:val="Subttulo"/>
    <w:locked/>
    <w:rsid w:val="0015017E"/>
    <w:rPr>
      <w:rFonts w:ascii="Calibri" w:hAnsi="Calibri" w:cs="Times New Roman"/>
      <w:sz w:val="24"/>
      <w:szCs w:val="24"/>
      <w:lang w:val="x-none" w:eastAsia="zh-CN"/>
    </w:rPr>
  </w:style>
  <w:style w:type="character" w:customStyle="1" w:styleId="Ttulo3Car">
    <w:name w:val="Título 3 Car"/>
    <w:aliases w:val="H3 Car,Subpunto3 Car,Bullet 1° Car,Level 1 - 1 Car,Paragraph Heading Car,H31 Car,H32 Car,h3 Car,3 Car,Voorwoord Car,Minor Car,Minor1 Car,Minor2 Car,Minor3 Car,Minor4 Car,Minor5 Car,Minor6 Car,Minor7 Car,Minor8 Car,Minor11 Car,Minor21 Car"/>
    <w:link w:val="Ttulo3"/>
    <w:uiPriority w:val="9"/>
    <w:locked/>
    <w:rsid w:val="008B7C1A"/>
    <w:rPr>
      <w:rFonts w:ascii="Avenir LT Std 35 Light" w:hAnsi="Avenir LT Std 35 Light"/>
      <w:bCs/>
      <w:color w:val="1F497D"/>
      <w:sz w:val="26"/>
      <w:szCs w:val="26"/>
      <w:lang w:val="x-none" w:eastAsia="zh-CN"/>
    </w:rPr>
  </w:style>
  <w:style w:type="table" w:customStyle="1" w:styleId="Listaclara-nfasis11">
    <w:name w:val="Lista clara - Énfasis 11"/>
    <w:rsid w:val="00DC237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Listaconnmeros3">
    <w:name w:val="List Number 3"/>
    <w:basedOn w:val="Normal"/>
    <w:rsid w:val="00DC237C"/>
    <w:pPr>
      <w:tabs>
        <w:tab w:val="num" w:pos="926"/>
      </w:tabs>
      <w:spacing w:before="120" w:after="120"/>
      <w:ind w:left="926" w:right="-680" w:hanging="360"/>
    </w:pPr>
    <w:rPr>
      <w:rFonts w:ascii="Verdana" w:hAnsi="Verdana" w:cs="Arial"/>
      <w:bCs/>
      <w:sz w:val="20"/>
      <w:szCs w:val="24"/>
      <w:lang w:val="es-ES_tradnl"/>
    </w:rPr>
  </w:style>
  <w:style w:type="paragraph" w:styleId="NormalWeb">
    <w:name w:val="Normal (Web)"/>
    <w:basedOn w:val="Normal"/>
    <w:uiPriority w:val="99"/>
    <w:rsid w:val="00DC237C"/>
    <w:pPr>
      <w:spacing w:before="100" w:beforeAutospacing="1" w:after="100" w:afterAutospacing="1"/>
      <w:jc w:val="left"/>
    </w:pPr>
    <w:rPr>
      <w:rFonts w:ascii="Times New Roman" w:hAnsi="Times New Roman"/>
      <w:szCs w:val="24"/>
      <w:lang w:eastAsia="es-ES"/>
    </w:rPr>
  </w:style>
  <w:style w:type="character" w:customStyle="1" w:styleId="apple-style-span">
    <w:name w:val="apple-style-span"/>
    <w:rsid w:val="00DC237C"/>
    <w:rPr>
      <w:rFonts w:cs="Times New Roman"/>
    </w:rPr>
  </w:style>
  <w:style w:type="paragraph" w:styleId="Textoindependiente2">
    <w:name w:val="Body Text 2"/>
    <w:basedOn w:val="Normal"/>
    <w:link w:val="Textoindependiente2Car"/>
    <w:rsid w:val="00DC237C"/>
    <w:pPr>
      <w:spacing w:after="120" w:line="480" w:lineRule="auto"/>
    </w:pPr>
    <w:rPr>
      <w:rFonts w:ascii="Arial" w:hAnsi="Arial"/>
      <w:b w:val="0"/>
      <w:color w:val="auto"/>
      <w:sz w:val="22"/>
      <w:szCs w:val="22"/>
      <w:lang w:val="x-none"/>
    </w:rPr>
  </w:style>
  <w:style w:type="character" w:customStyle="1" w:styleId="Textoindependiente2Car">
    <w:name w:val="Texto independiente 2 Car"/>
    <w:link w:val="Textoindependiente2"/>
    <w:locked/>
    <w:rsid w:val="00DC237C"/>
    <w:rPr>
      <w:rFonts w:ascii="Arial" w:hAnsi="Arial" w:cs="Times New Roman"/>
      <w:sz w:val="22"/>
      <w:szCs w:val="22"/>
      <w:lang w:val="x-none" w:eastAsia="zh-CN"/>
    </w:rPr>
  </w:style>
  <w:style w:type="table" w:styleId="Tablaconcuadrcula">
    <w:name w:val="Table Grid"/>
    <w:basedOn w:val="Tablanormal"/>
    <w:rsid w:val="00DC2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media3-nfasis11">
    <w:name w:val="Cuadrícula media 3 - Énfasis 11"/>
    <w:rsid w:val="00DC237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Cuadrculavistosa-nfasis11">
    <w:name w:val="Cuadrícula vistosa - Énfasis 11"/>
    <w:rsid w:val="00DC237C"/>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paragraph" w:styleId="Textoindependiente">
    <w:name w:val="Body Text"/>
    <w:aliases w:val="body text,contents,bt,Corps de texte,body tesx,heading_txt,bodytxy2,??2,body heading 5,Body Text - Level 2,body text1,body text2,bt1,body text3,bt2,body text4,bt3,body text5,bt4,body text6,bt5,body text7,bt6,body text8,bt7"/>
    <w:basedOn w:val="Normal"/>
    <w:link w:val="TextoindependienteCar"/>
    <w:rsid w:val="006F7D33"/>
    <w:pPr>
      <w:spacing w:after="120"/>
    </w:pPr>
    <w:rPr>
      <w:rFonts w:ascii="Arial" w:hAnsi="Arial"/>
      <w:b w:val="0"/>
      <w:color w:val="auto"/>
      <w:szCs w:val="24"/>
      <w:lang w:val="x-none"/>
    </w:rPr>
  </w:style>
  <w:style w:type="character" w:customStyle="1" w:styleId="TextoindependienteCar">
    <w:name w:val="Texto independiente Car"/>
    <w:aliases w:val="body text Car,contents Car,bt Car,Corps de texte Car,body tesx Car,heading_txt Car,bodytxy2 Car,??2 Car,body heading 5 Car,Body Text - Level 2 Car,body text1 Car,body text2 Car,bt1 Car,body text3 Car,bt2 Car,body text4 Car"/>
    <w:link w:val="Textoindependiente"/>
    <w:locked/>
    <w:rsid w:val="006F7D33"/>
    <w:rPr>
      <w:rFonts w:ascii="Arial" w:hAnsi="Arial" w:cs="Times New Roman"/>
      <w:sz w:val="24"/>
      <w:szCs w:val="24"/>
      <w:lang w:val="x-none" w:eastAsia="zh-CN"/>
    </w:rPr>
  </w:style>
  <w:style w:type="paragraph" w:customStyle="1" w:styleId="OesaVieta1CarCarCarCarCarCarCar">
    <w:name w:val="Oesía Viñeta1 Car Car Car Car Car Car Car"/>
    <w:basedOn w:val="Normal"/>
    <w:link w:val="OesaVieta1CarCarCarCarCarCarCarCar"/>
    <w:semiHidden/>
    <w:rsid w:val="006F7D33"/>
    <w:pPr>
      <w:tabs>
        <w:tab w:val="num" w:pos="720"/>
      </w:tabs>
      <w:spacing w:before="120" w:after="120"/>
      <w:ind w:left="720" w:hanging="360"/>
    </w:pPr>
    <w:rPr>
      <w:rFonts w:ascii="Verdana" w:hAnsi="Verdana"/>
      <w:b w:val="0"/>
      <w:bCs/>
      <w:color w:val="auto"/>
      <w:sz w:val="20"/>
      <w:szCs w:val="20"/>
      <w:lang w:val="x-none" w:eastAsia="x-none"/>
    </w:rPr>
  </w:style>
  <w:style w:type="character" w:customStyle="1" w:styleId="OesaVieta1CarCarCarCarCarCarCarCar">
    <w:name w:val="Oesía Viñeta1 Car Car Car Car Car Car Car Car"/>
    <w:link w:val="OesaVieta1CarCarCarCarCarCarCar"/>
    <w:semiHidden/>
    <w:locked/>
    <w:rsid w:val="006F7D33"/>
    <w:rPr>
      <w:rFonts w:ascii="Verdana" w:hAnsi="Verdana" w:cs="Times New Roman"/>
      <w:bCs/>
    </w:rPr>
  </w:style>
  <w:style w:type="paragraph" w:styleId="Descripcin">
    <w:name w:val="caption"/>
    <w:basedOn w:val="Normal"/>
    <w:next w:val="Normal"/>
    <w:qFormat/>
    <w:rsid w:val="00800A6F"/>
    <w:pPr>
      <w:jc w:val="center"/>
    </w:pPr>
    <w:rPr>
      <w:bCs/>
      <w:i/>
      <w:sz w:val="18"/>
      <w:szCs w:val="18"/>
    </w:rPr>
  </w:style>
  <w:style w:type="character" w:styleId="Hipervnculovisitado">
    <w:name w:val="FollowedHyperlink"/>
    <w:rsid w:val="00A70F21"/>
    <w:rPr>
      <w:rFonts w:cs="Times New Roman"/>
      <w:color w:val="800080"/>
      <w:u w:val="single"/>
    </w:rPr>
  </w:style>
  <w:style w:type="paragraph" w:customStyle="1" w:styleId="puntito2">
    <w:name w:val="puntito2"/>
    <w:basedOn w:val="Normal"/>
    <w:rsid w:val="00B60675"/>
    <w:pPr>
      <w:spacing w:before="120" w:after="120"/>
    </w:pPr>
    <w:rPr>
      <w:szCs w:val="24"/>
      <w:lang w:val="es-ES_tradnl" w:eastAsia="es-ES"/>
    </w:rPr>
  </w:style>
  <w:style w:type="table" w:customStyle="1" w:styleId="Sombreadomedio1-nfasis11">
    <w:name w:val="Sombreado medio 1 - Énfasis 11"/>
    <w:rsid w:val="00760566"/>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Default">
    <w:name w:val="Default"/>
    <w:rsid w:val="00C93823"/>
    <w:pPr>
      <w:autoSpaceDE w:val="0"/>
      <w:autoSpaceDN w:val="0"/>
      <w:adjustRightInd w:val="0"/>
    </w:pPr>
    <w:rPr>
      <w:rFonts w:ascii="Arial" w:hAnsi="Arial" w:cs="Arial"/>
      <w:color w:val="000000"/>
      <w:sz w:val="24"/>
      <w:szCs w:val="24"/>
    </w:rPr>
  </w:style>
  <w:style w:type="paragraph" w:customStyle="1" w:styleId="Prrafodelista11">
    <w:name w:val="Párrafo de lista11"/>
    <w:basedOn w:val="Normal"/>
    <w:link w:val="ListParagraphChar"/>
    <w:rsid w:val="00C93823"/>
    <w:pPr>
      <w:spacing w:before="120" w:after="60" w:line="264" w:lineRule="auto"/>
      <w:ind w:left="720"/>
      <w:jc w:val="left"/>
    </w:pPr>
    <w:rPr>
      <w:rFonts w:ascii="Arial" w:hAnsi="Arial"/>
      <w:b w:val="0"/>
      <w:color w:val="auto"/>
      <w:sz w:val="20"/>
      <w:szCs w:val="20"/>
      <w:lang w:val="en-AU" w:eastAsia="ja-JP"/>
    </w:rPr>
  </w:style>
  <w:style w:type="character" w:customStyle="1" w:styleId="ListParagraphChar">
    <w:name w:val="List Paragraph Char"/>
    <w:link w:val="Prrafodelista11"/>
    <w:locked/>
    <w:rsid w:val="00C93823"/>
    <w:rPr>
      <w:rFonts w:ascii="Arial" w:hAnsi="Arial" w:cs="Arial"/>
      <w:lang w:val="en-AU" w:eastAsia="ja-JP"/>
    </w:rPr>
  </w:style>
  <w:style w:type="paragraph" w:customStyle="1" w:styleId="Normal1">
    <w:name w:val="Normal1"/>
    <w:basedOn w:val="Normal"/>
    <w:rsid w:val="00C93823"/>
    <w:pPr>
      <w:widowControl w:val="0"/>
      <w:tabs>
        <w:tab w:val="left" w:pos="424"/>
      </w:tabs>
      <w:suppressAutoHyphens/>
      <w:autoSpaceDE w:val="0"/>
      <w:spacing w:before="100" w:after="100"/>
      <w:ind w:firstLine="424"/>
    </w:pPr>
    <w:rPr>
      <w:rFonts w:ascii="Times New Roman" w:eastAsia="Times New Roman" w:hAnsi="Times New Roman"/>
      <w:color w:val="000000"/>
      <w:szCs w:val="24"/>
      <w:lang w:val="es-ES_tradnl" w:eastAsia="es-ES"/>
    </w:rPr>
  </w:style>
  <w:style w:type="character" w:styleId="Refdenotaalpie">
    <w:name w:val="footnote reference"/>
    <w:rsid w:val="00C93823"/>
    <w:rPr>
      <w:rFonts w:cs="Times New Roman"/>
      <w:vertAlign w:val="superscript"/>
    </w:rPr>
  </w:style>
  <w:style w:type="table" w:customStyle="1" w:styleId="Sombreadovistoso-nfasis11">
    <w:name w:val="Sombreado vistoso - Énfasis 11"/>
    <w:rsid w:val="00F80729"/>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Sombreadomedio1-nfasis12">
    <w:name w:val="Sombreado medio 1 - Énfasis 12"/>
    <w:rsid w:val="00F2247C"/>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extoindependiente3">
    <w:name w:val="Body Text 3"/>
    <w:basedOn w:val="Normal"/>
    <w:link w:val="Textoindependiente3Car"/>
    <w:rsid w:val="00F2247C"/>
    <w:pPr>
      <w:spacing w:after="120"/>
    </w:pPr>
    <w:rPr>
      <w:rFonts w:ascii="Arial" w:hAnsi="Arial"/>
      <w:b w:val="0"/>
      <w:color w:val="auto"/>
      <w:sz w:val="16"/>
      <w:szCs w:val="16"/>
      <w:lang w:val="x-none"/>
    </w:rPr>
  </w:style>
  <w:style w:type="character" w:customStyle="1" w:styleId="Textoindependiente3Car">
    <w:name w:val="Texto independiente 3 Car"/>
    <w:link w:val="Textoindependiente3"/>
    <w:locked/>
    <w:rsid w:val="00F2247C"/>
    <w:rPr>
      <w:rFonts w:ascii="Arial" w:hAnsi="Arial" w:cs="Times New Roman"/>
      <w:sz w:val="16"/>
      <w:szCs w:val="16"/>
      <w:lang w:val="x-none" w:eastAsia="zh-CN"/>
    </w:rPr>
  </w:style>
  <w:style w:type="paragraph" w:styleId="Textonotapie">
    <w:name w:val="footnote text"/>
    <w:basedOn w:val="Normal"/>
    <w:link w:val="TextonotapieCar"/>
    <w:uiPriority w:val="99"/>
    <w:rsid w:val="00F2247C"/>
    <w:pPr>
      <w:spacing w:before="120" w:after="120"/>
    </w:pPr>
    <w:rPr>
      <w:rFonts w:ascii="Trebuchet MS" w:hAnsi="Trebuchet MS"/>
      <w:b w:val="0"/>
      <w:color w:val="auto"/>
      <w:sz w:val="20"/>
      <w:szCs w:val="20"/>
      <w:lang w:val="x-none" w:eastAsia="x-none"/>
    </w:rPr>
  </w:style>
  <w:style w:type="character" w:customStyle="1" w:styleId="TextonotapieCar">
    <w:name w:val="Texto nota pie Car"/>
    <w:link w:val="Textonotapie"/>
    <w:uiPriority w:val="99"/>
    <w:locked/>
    <w:rsid w:val="00F2247C"/>
    <w:rPr>
      <w:rFonts w:ascii="Trebuchet MS" w:hAnsi="Trebuchet MS" w:cs="Times New Roman"/>
    </w:rPr>
  </w:style>
  <w:style w:type="paragraph" w:customStyle="1" w:styleId="Contenidodelmarco">
    <w:name w:val="Contenido del marco"/>
    <w:basedOn w:val="Textoindependiente"/>
    <w:rsid w:val="00F2247C"/>
    <w:pPr>
      <w:suppressAutoHyphens/>
      <w:spacing w:after="0"/>
      <w:jc w:val="center"/>
    </w:pPr>
    <w:rPr>
      <w:rFonts w:ascii="Verdana" w:hAnsi="Verdana"/>
      <w:szCs w:val="20"/>
      <w:lang w:eastAsia="ar-SA"/>
    </w:rPr>
  </w:style>
  <w:style w:type="character" w:customStyle="1" w:styleId="Info">
    <w:name w:val="Info"/>
    <w:rsid w:val="00F2247C"/>
    <w:rPr>
      <w:rFonts w:cs="Times New Roman"/>
      <w:color w:val="FF0000"/>
      <w:sz w:val="36"/>
    </w:rPr>
  </w:style>
  <w:style w:type="paragraph" w:customStyle="1" w:styleId="cuadroinfo">
    <w:name w:val="cuadro info"/>
    <w:basedOn w:val="Normal"/>
    <w:rsid w:val="00F2247C"/>
    <w:pPr>
      <w:pBdr>
        <w:top w:val="single" w:sz="4" w:space="1" w:color="auto"/>
        <w:left w:val="single" w:sz="4" w:space="4" w:color="auto"/>
        <w:bottom w:val="single" w:sz="4" w:space="1" w:color="auto"/>
        <w:right w:val="single" w:sz="4" w:space="4" w:color="auto"/>
      </w:pBdr>
      <w:ind w:left="295"/>
    </w:pPr>
    <w:rPr>
      <w:rFonts w:ascii="Verdana" w:hAnsi="Verdana"/>
      <w:sz w:val="20"/>
      <w:szCs w:val="20"/>
      <w:lang w:eastAsia="es-ES"/>
    </w:rPr>
  </w:style>
  <w:style w:type="paragraph" w:customStyle="1" w:styleId="EstiloEpgrafeCentrado">
    <w:name w:val="Estilo Epígrafe + Centrado"/>
    <w:basedOn w:val="Descripcin"/>
    <w:rsid w:val="00F2247C"/>
    <w:pPr>
      <w:autoSpaceDE w:val="0"/>
      <w:autoSpaceDN w:val="0"/>
      <w:spacing w:before="40" w:after="40"/>
    </w:pPr>
    <w:rPr>
      <w:rFonts w:ascii="Verdana" w:hAnsi="Verdana"/>
      <w:i w:val="0"/>
      <w:sz w:val="16"/>
      <w:szCs w:val="20"/>
      <w:lang w:val="en-US" w:eastAsia="es-ES"/>
    </w:rPr>
  </w:style>
  <w:style w:type="character" w:customStyle="1" w:styleId="Ttulo2Car">
    <w:name w:val="Título 2 Car"/>
    <w:aliases w:val="H2 Car,Título sec Car,Reset numbering Car,H21 Car,H22 Car,h2 Car,2 Car,Header 2 Car,Bijlage Car,Major Car,A Head Car,A Car,l2 Car,Level 2 Head Car,MOVE-it 2 Car,Headline 2 Car,21 Car,A.B.C. Car,Section title Car,Author Car,Titulo 21 Car"/>
    <w:link w:val="Ttulo2"/>
    <w:uiPriority w:val="9"/>
    <w:locked/>
    <w:rsid w:val="008B7C1A"/>
    <w:rPr>
      <w:rFonts w:ascii="Avenir LT Std 35 Light" w:hAnsi="Avenir LT Std 35 Light"/>
      <w:bCs/>
      <w:iCs/>
      <w:color w:val="00356A"/>
      <w:sz w:val="32"/>
      <w:szCs w:val="26"/>
      <w:lang w:val="x-none" w:eastAsia="zh-CN"/>
    </w:rPr>
  </w:style>
  <w:style w:type="paragraph" w:customStyle="1" w:styleId="Car">
    <w:name w:val="Car"/>
    <w:basedOn w:val="Normal"/>
    <w:rsid w:val="00F2247C"/>
    <w:pPr>
      <w:spacing w:after="160" w:line="240" w:lineRule="exact"/>
      <w:jc w:val="left"/>
    </w:pPr>
    <w:rPr>
      <w:rFonts w:ascii="Verdana" w:hAnsi="Verdana" w:cs="Verdana"/>
      <w:sz w:val="20"/>
      <w:szCs w:val="20"/>
      <w:lang w:val="en-US" w:eastAsia="en-US"/>
    </w:rPr>
  </w:style>
  <w:style w:type="character" w:customStyle="1" w:styleId="Ttulo5Car">
    <w:name w:val="Título 5 Car"/>
    <w:semiHidden/>
    <w:rsid w:val="0005555B"/>
    <w:rPr>
      <w:rFonts w:ascii="Cambria" w:hAnsi="Cambria" w:cs="Times New Roman"/>
      <w:color w:val="243F60"/>
      <w:sz w:val="22"/>
      <w:szCs w:val="22"/>
      <w:lang w:val="x-none" w:eastAsia="zh-CN"/>
    </w:rPr>
  </w:style>
  <w:style w:type="character" w:customStyle="1" w:styleId="Ttulo6Car">
    <w:name w:val="Título 6 Car"/>
    <w:aliases w:val="H6 Car,Bullet list Car,Margin Note Car,Ref Heading 3 Car,rh3 Car,Ref Heading 31 Car,rh31 Car,H61 Car,h6 Car,Third Subheading Car,Título 0 Car,Appendix Car,sub-dash Car,sd Car,sub-dash1 Car,sd1 Car,51 Car,sub-dash2 Car,sd2 Car,52 Car,sd3 Car"/>
    <w:link w:val="Ttulo6"/>
    <w:locked/>
    <w:rsid w:val="00291896"/>
    <w:rPr>
      <w:rFonts w:ascii="Calibri" w:eastAsia="Times New Roman" w:hAnsi="Calibri"/>
      <w:b/>
      <w:bCs/>
      <w:color w:val="00356A"/>
      <w:sz w:val="24"/>
      <w:szCs w:val="14"/>
      <w:lang w:val="x-none" w:eastAsia="x-none"/>
    </w:rPr>
  </w:style>
  <w:style w:type="character" w:customStyle="1" w:styleId="Ttulo7Car">
    <w:name w:val="Título 7 Car"/>
    <w:aliases w:val="H7 Car,letter list Car,T7 Car,apéndice 1 Car,Apéndice 1 Car,L7 Car,David1 Car,Anexo 1 Car,Titolo7 Car,h7 Car,st Car,SDL title Car,lettered list Car,Appendix Level 1 Car,Appendix Level 11 Car,Appendix Level 12 Car,7 Car,ExhibitTitle Car"/>
    <w:link w:val="Ttulo7"/>
    <w:uiPriority w:val="9"/>
    <w:locked/>
    <w:rsid w:val="00291896"/>
    <w:rPr>
      <w:rFonts w:ascii="Calibri" w:eastAsia="Times New Roman" w:hAnsi="Calibri"/>
      <w:b/>
      <w:color w:val="00356A"/>
      <w:sz w:val="24"/>
      <w:szCs w:val="14"/>
      <w:lang w:val="x-none" w:eastAsia="x-none"/>
    </w:rPr>
  </w:style>
  <w:style w:type="character" w:customStyle="1" w:styleId="Ttulo8Car">
    <w:name w:val="Título 8 Car"/>
    <w:aliases w:val="action Car,T8 Car,apéndice 2 Car,Apéndice 2 Car,(table no.) Car,Anexo 2 Car,Vedlegg Car,Center Bold Car,ft Car,figure title Car,Taula comanes Car,(Appendici) Car,Titolo8 Car,8 Car,FigureTitle Car,Condition Car,requirement Car,req2 Car"/>
    <w:link w:val="Ttulo8"/>
    <w:uiPriority w:val="9"/>
    <w:locked/>
    <w:rsid w:val="00466E20"/>
    <w:rPr>
      <w:rFonts w:ascii="Calibri" w:eastAsia="Times New Roman" w:hAnsi="Calibri"/>
      <w:b/>
      <w:i/>
      <w:iCs/>
      <w:color w:val="00356A"/>
      <w:sz w:val="24"/>
      <w:szCs w:val="14"/>
      <w:lang w:val="x-none" w:eastAsia="x-none"/>
    </w:rPr>
  </w:style>
  <w:style w:type="character" w:customStyle="1" w:styleId="Ttulo9Car">
    <w:name w:val="Título 9 Car"/>
    <w:aliases w:val="progress Car,App Heading Car,apéndice 3 Car,Apéndice 3 Car,App1 Car,(appendix) Car,(figure no.) Car,Anexo 3 Car,Uvedl Car,tt Car,table title Car,Taula paràmetres Car,(Bibliografia) Car,Titolo9 Car,Titre 10 Car,9 Car,TableTitle Car,rb Car"/>
    <w:link w:val="Ttulo9"/>
    <w:locked/>
    <w:rsid w:val="0005555B"/>
    <w:rPr>
      <w:rFonts w:ascii="Arial" w:eastAsia="Times New Roman" w:hAnsi="Arial" w:cs="Arial"/>
      <w:sz w:val="22"/>
      <w:szCs w:val="22"/>
    </w:rPr>
  </w:style>
  <w:style w:type="character" w:customStyle="1" w:styleId="Ttulo1Car">
    <w:name w:val="Título 1 Car"/>
    <w:aliases w:val="H1 Car,level 1 Car,Level 1 Head Car,T1 Car,h1 Car,level1 Car,1titre Car,1titre1 Car,1titre... Car,1titre2 Car,1titre3 Car,1titre4 Car,1titre5 Car,1titre6 Car,Activité Car,Titre 11 Car,t1.T1.Titre 1 Car,t1 Car,t1.T1 Car,Header1 Car"/>
    <w:link w:val="Ttulo1"/>
    <w:uiPriority w:val="9"/>
    <w:locked/>
    <w:rsid w:val="008B7C1A"/>
    <w:rPr>
      <w:rFonts w:ascii="Avenir LT Std 45 Book" w:hAnsi="Avenir LT Std 45 Book"/>
      <w:bCs/>
      <w:color w:val="00356A"/>
      <w:kern w:val="32"/>
      <w:sz w:val="40"/>
      <w:szCs w:val="32"/>
      <w:shd w:val="clear" w:color="auto" w:fill="FFFFFF"/>
      <w:lang w:val="x-none" w:eastAsia="zh-CN"/>
    </w:rPr>
  </w:style>
  <w:style w:type="character" w:customStyle="1" w:styleId="PiedepginaCar">
    <w:name w:val="Pie de página Car"/>
    <w:aliases w:val="HPP Car,Footer-Even Car,TextoDerecha Car,pie de página Car"/>
    <w:link w:val="Piedepgina"/>
    <w:uiPriority w:val="99"/>
    <w:locked/>
    <w:rsid w:val="001B05BE"/>
    <w:rPr>
      <w:rFonts w:ascii="Arial" w:hAnsi="Arial" w:cs="Times New Roman"/>
      <w:color w:val="000000"/>
      <w:sz w:val="22"/>
      <w:szCs w:val="22"/>
      <w:lang w:val="x-none" w:eastAsia="zh-CN"/>
    </w:rPr>
  </w:style>
  <w:style w:type="paragraph" w:customStyle="1" w:styleId="Vignbody">
    <w:name w:val="Vign body"/>
    <w:rsid w:val="0005555B"/>
    <w:pPr>
      <w:spacing w:before="60" w:after="120"/>
      <w:ind w:left="360"/>
    </w:pPr>
    <w:rPr>
      <w:rFonts w:ascii="Arial" w:hAnsi="Arial"/>
      <w:sz w:val="22"/>
      <w:lang w:val="en-US" w:eastAsia="en-US"/>
    </w:rPr>
  </w:style>
  <w:style w:type="character" w:customStyle="1" w:styleId="TableTextChar">
    <w:name w:val="Table Text Char"/>
    <w:link w:val="TableText"/>
    <w:locked/>
    <w:rsid w:val="0005555B"/>
    <w:rPr>
      <w:rFonts w:ascii="Arial" w:hAnsi="Arial" w:cs="Arial"/>
      <w:color w:val="666666"/>
      <w:position w:val="6"/>
    </w:rPr>
  </w:style>
  <w:style w:type="paragraph" w:customStyle="1" w:styleId="TableText">
    <w:name w:val="Table Text"/>
    <w:basedOn w:val="Normal"/>
    <w:link w:val="TableTextChar"/>
    <w:rsid w:val="0005555B"/>
    <w:pPr>
      <w:spacing w:before="60" w:after="60"/>
    </w:pPr>
    <w:rPr>
      <w:rFonts w:ascii="Arial" w:hAnsi="Arial"/>
      <w:b w:val="0"/>
      <w:color w:val="666666"/>
      <w:position w:val="6"/>
      <w:sz w:val="20"/>
      <w:szCs w:val="20"/>
      <w:lang w:val="x-none" w:eastAsia="x-none"/>
    </w:rPr>
  </w:style>
  <w:style w:type="character" w:customStyle="1" w:styleId="TableHeadingChar">
    <w:name w:val="Table Heading Char"/>
    <w:link w:val="TableHeading"/>
    <w:locked/>
    <w:rsid w:val="0005555B"/>
    <w:rPr>
      <w:rFonts w:ascii="Arial Bold" w:hAnsi="Arial Bold" w:cs="Times New Roman"/>
      <w:b/>
      <w:bCs/>
      <w:color w:val="333333"/>
      <w:position w:val="6"/>
    </w:rPr>
  </w:style>
  <w:style w:type="paragraph" w:customStyle="1" w:styleId="TableHeading">
    <w:name w:val="Table Heading"/>
    <w:basedOn w:val="Normal"/>
    <w:link w:val="TableHeadingChar"/>
    <w:rsid w:val="0005555B"/>
    <w:pPr>
      <w:keepNext/>
      <w:spacing w:before="60" w:after="60"/>
    </w:pPr>
    <w:rPr>
      <w:rFonts w:ascii="Arial Bold" w:hAnsi="Arial Bold"/>
      <w:bCs/>
      <w:color w:val="333333"/>
      <w:position w:val="6"/>
      <w:sz w:val="20"/>
      <w:szCs w:val="20"/>
      <w:lang w:val="x-none" w:eastAsia="x-none"/>
    </w:rPr>
  </w:style>
  <w:style w:type="paragraph" w:customStyle="1" w:styleId="EstiloEstilo1Izquierda0cmPrimeralnea0cm">
    <w:name w:val="Estilo Estilo1 + Izquierda:  0 cm Primera línea:  0 cm"/>
    <w:basedOn w:val="Normal"/>
    <w:next w:val="Normal"/>
    <w:rsid w:val="0005555B"/>
    <w:rPr>
      <w:rFonts w:cs="Arial"/>
      <w:lang w:val="ca-ES" w:eastAsia="es-ES"/>
    </w:rPr>
  </w:style>
  <w:style w:type="character" w:customStyle="1" w:styleId="EstiloNegrita">
    <w:name w:val="Estilo Negrita"/>
    <w:rsid w:val="0005555B"/>
    <w:rPr>
      <w:rFonts w:cs="Times New Roman"/>
      <w:b/>
      <w:bCs/>
      <w:lang w:val="ca-ES" w:eastAsia="x-none"/>
    </w:rPr>
  </w:style>
  <w:style w:type="paragraph" w:customStyle="1" w:styleId="Estndard">
    <w:name w:val="Estàndard"/>
    <w:basedOn w:val="Normal"/>
    <w:rsid w:val="0005555B"/>
    <w:pPr>
      <w:spacing w:before="120" w:after="120"/>
    </w:pPr>
    <w:rPr>
      <w:rFonts w:cs="Arial"/>
      <w:lang w:val="ca-ES" w:eastAsia="es-ES"/>
    </w:rPr>
  </w:style>
  <w:style w:type="paragraph" w:customStyle="1" w:styleId="Bullet2">
    <w:name w:val="Bullet 2"/>
    <w:basedOn w:val="Normal"/>
    <w:link w:val="Bullet2Car"/>
    <w:rsid w:val="0005555B"/>
    <w:pPr>
      <w:tabs>
        <w:tab w:val="num" w:pos="1038"/>
      </w:tabs>
      <w:ind w:left="1038" w:hanging="360"/>
    </w:pPr>
    <w:rPr>
      <w:rFonts w:ascii="Arial" w:hAnsi="Arial" w:cs="Arial"/>
      <w:sz w:val="22"/>
      <w:szCs w:val="22"/>
      <w:lang w:val="x-none"/>
    </w:rPr>
  </w:style>
  <w:style w:type="table" w:customStyle="1" w:styleId="Sombreadovistoso1">
    <w:name w:val="Sombreado vistoso1"/>
    <w:rsid w:val="0005555B"/>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character" w:styleId="Textoennegrita">
    <w:name w:val="Strong"/>
    <w:uiPriority w:val="22"/>
    <w:qFormat/>
    <w:rsid w:val="0005555B"/>
    <w:rPr>
      <w:rFonts w:cs="Times New Roman"/>
      <w:b/>
      <w:bCs/>
    </w:rPr>
  </w:style>
  <w:style w:type="paragraph" w:customStyle="1" w:styleId="Vieta0">
    <w:name w:val="Viñeta"/>
    <w:basedOn w:val="Normal"/>
    <w:semiHidden/>
    <w:rsid w:val="0005555B"/>
    <w:pPr>
      <w:spacing w:before="120" w:after="120"/>
    </w:pPr>
    <w:rPr>
      <w:rFonts w:ascii="Verdana" w:hAnsi="Verdana" w:cs="Arial"/>
      <w:spacing w:val="-5"/>
      <w:lang w:eastAsia="es-ES"/>
    </w:rPr>
  </w:style>
  <w:style w:type="paragraph" w:customStyle="1" w:styleId="Revisin1">
    <w:name w:val="Revisión1"/>
    <w:hidden/>
    <w:semiHidden/>
    <w:rsid w:val="0005555B"/>
    <w:rPr>
      <w:rFonts w:ascii="Arial" w:hAnsi="Arial"/>
      <w:szCs w:val="24"/>
      <w:lang w:eastAsia="zh-CN"/>
    </w:rPr>
  </w:style>
  <w:style w:type="table" w:styleId="Tablaclsica2">
    <w:name w:val="Table Classic 2"/>
    <w:basedOn w:val="Tablanormal"/>
    <w:rsid w:val="0005555B"/>
    <w:pPr>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aconcuadrcula8">
    <w:name w:val="Table Grid 8"/>
    <w:basedOn w:val="Tablanormal"/>
    <w:rsid w:val="0005555B"/>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Bola1">
    <w:name w:val="Bola1"/>
    <w:rsid w:val="0005555B"/>
    <w:pPr>
      <w:widowControl w:val="0"/>
      <w:tabs>
        <w:tab w:val="left" w:pos="1247"/>
      </w:tabs>
      <w:spacing w:before="120" w:line="-259" w:lineRule="auto"/>
      <w:ind w:left="283" w:hanging="283"/>
      <w:jc w:val="both"/>
    </w:pPr>
    <w:rPr>
      <w:color w:val="000000"/>
      <w:kern w:val="22"/>
      <w:lang w:val="es-ES_tradnl"/>
    </w:rPr>
  </w:style>
  <w:style w:type="paragraph" w:customStyle="1" w:styleId="hueca20">
    <w:name w:val="hueca2"/>
    <w:basedOn w:val="Normal"/>
    <w:rsid w:val="0005555B"/>
    <w:pPr>
      <w:widowControl w:val="0"/>
      <w:spacing w:before="120" w:line="-259" w:lineRule="auto"/>
      <w:ind w:left="568" w:hanging="284"/>
    </w:pPr>
    <w:rPr>
      <w:rFonts w:ascii="Times New Roman" w:hAnsi="Times New Roman" w:cs="Arial"/>
      <w:szCs w:val="20"/>
      <w:lang w:val="es-ES_tradnl" w:eastAsia="es-ES"/>
    </w:rPr>
  </w:style>
  <w:style w:type="paragraph" w:customStyle="1" w:styleId="bola1cont">
    <w:name w:val="bola1_cont"/>
    <w:basedOn w:val="Normal"/>
    <w:rsid w:val="0005555B"/>
    <w:pPr>
      <w:widowControl w:val="0"/>
      <w:spacing w:before="120"/>
      <w:ind w:left="284"/>
    </w:pPr>
    <w:rPr>
      <w:rFonts w:ascii="Times New Roman" w:hAnsi="Times New Roman" w:cs="Arial"/>
      <w:szCs w:val="20"/>
      <w:lang w:val="es-ES_tradnl" w:eastAsia="es-ES"/>
    </w:rPr>
  </w:style>
  <w:style w:type="paragraph" w:customStyle="1" w:styleId="guion3">
    <w:name w:val="guion3"/>
    <w:basedOn w:val="Normal"/>
    <w:rsid w:val="0005555B"/>
    <w:pPr>
      <w:widowControl w:val="0"/>
      <w:tabs>
        <w:tab w:val="left" w:pos="1644"/>
      </w:tabs>
      <w:spacing w:before="60" w:line="-259" w:lineRule="auto"/>
      <w:ind w:left="964" w:hanging="397"/>
    </w:pPr>
    <w:rPr>
      <w:rFonts w:ascii="Times New Roman" w:hAnsi="Times New Roman" w:cs="Arial"/>
      <w:color w:val="000000"/>
      <w:kern w:val="22"/>
      <w:szCs w:val="20"/>
      <w:lang w:val="es-ES_tradnl" w:eastAsia="es-ES"/>
    </w:rPr>
  </w:style>
  <w:style w:type="paragraph" w:customStyle="1" w:styleId="guion3cont">
    <w:name w:val="guion3_cont"/>
    <w:basedOn w:val="Normal"/>
    <w:rsid w:val="0005555B"/>
    <w:pPr>
      <w:widowControl w:val="0"/>
      <w:spacing w:before="180"/>
      <w:ind w:left="964"/>
    </w:pPr>
    <w:rPr>
      <w:rFonts w:ascii="Times New Roman" w:hAnsi="Times New Roman" w:cs="Arial"/>
      <w:szCs w:val="20"/>
      <w:lang w:val="es-ES_tradnl" w:eastAsia="es-ES"/>
    </w:rPr>
  </w:style>
  <w:style w:type="character" w:styleId="nfasis">
    <w:name w:val="Emphasis"/>
    <w:qFormat/>
    <w:rsid w:val="0005555B"/>
    <w:rPr>
      <w:rFonts w:cs="Times New Roman"/>
      <w:i/>
      <w:iCs/>
    </w:rPr>
  </w:style>
  <w:style w:type="character" w:styleId="Nmerodepgina">
    <w:name w:val="page number"/>
    <w:uiPriority w:val="99"/>
    <w:rsid w:val="0005555B"/>
    <w:rPr>
      <w:rFonts w:cs="Times New Roman"/>
    </w:rPr>
  </w:style>
  <w:style w:type="paragraph" w:customStyle="1" w:styleId="default0">
    <w:name w:val="default"/>
    <w:basedOn w:val="Normal"/>
    <w:rsid w:val="0005555B"/>
    <w:pPr>
      <w:autoSpaceDE w:val="0"/>
      <w:autoSpaceDN w:val="0"/>
      <w:jc w:val="left"/>
    </w:pPr>
    <w:rPr>
      <w:rFonts w:ascii="___WRD_EMBED_SUB_39" w:eastAsia="Times New Roman" w:hAnsi="___WRD_EMBED_SUB_39" w:cs="Arial"/>
      <w:color w:val="000000"/>
      <w:lang w:eastAsia="es-ES"/>
    </w:rPr>
  </w:style>
  <w:style w:type="paragraph" w:customStyle="1" w:styleId="Parrafoestiloprrafo">
    <w:name w:val="_Parrafo (estilo párrafo)"/>
    <w:link w:val="ParrafoestiloprrafoCar"/>
    <w:qFormat/>
    <w:rsid w:val="0015761D"/>
    <w:pPr>
      <w:spacing w:before="20" w:after="60"/>
      <w:jc w:val="both"/>
    </w:pPr>
    <w:rPr>
      <w:rFonts w:ascii="Arial" w:hAnsi="Arial" w:cs="Arial"/>
      <w:lang w:val="es-ES_tradnl" w:eastAsia="en-US"/>
    </w:rPr>
  </w:style>
  <w:style w:type="character" w:customStyle="1" w:styleId="ParrafoestiloprrafoCar">
    <w:name w:val="_Parrafo (estilo párrafo) Car"/>
    <w:link w:val="Parrafoestiloprrafo"/>
    <w:qFormat/>
    <w:locked/>
    <w:rsid w:val="0015761D"/>
    <w:rPr>
      <w:rFonts w:ascii="Arial" w:hAnsi="Arial" w:cs="Arial"/>
      <w:lang w:val="es-ES_tradnl" w:eastAsia="en-US"/>
    </w:rPr>
  </w:style>
  <w:style w:type="paragraph" w:customStyle="1" w:styleId="grafico">
    <w:name w:val="grafico"/>
    <w:basedOn w:val="Parrafoestiloprrafo"/>
    <w:link w:val="graficoCar"/>
    <w:rsid w:val="0005555B"/>
    <w:pPr>
      <w:jc w:val="center"/>
    </w:pPr>
    <w:rPr>
      <w:rFonts w:cs="Times New Roman"/>
    </w:rPr>
  </w:style>
  <w:style w:type="character" w:customStyle="1" w:styleId="graficoCar">
    <w:name w:val="grafico Car"/>
    <w:link w:val="grafico"/>
    <w:locked/>
    <w:rsid w:val="0005555B"/>
    <w:rPr>
      <w:rFonts w:ascii="Arial" w:hAnsi="Arial" w:cs="Arial"/>
      <w:sz w:val="22"/>
      <w:lang w:val="es-ES_tradnl" w:eastAsia="en-US"/>
    </w:rPr>
  </w:style>
  <w:style w:type="paragraph" w:customStyle="1" w:styleId="AndagotextoCar">
    <w:name w:val="Andago texto Car"/>
    <w:basedOn w:val="Normal"/>
    <w:rsid w:val="0005555B"/>
    <w:pPr>
      <w:suppressAutoHyphens/>
      <w:spacing w:before="113"/>
      <w:ind w:left="567" w:firstLine="1"/>
    </w:pPr>
    <w:rPr>
      <w:rFonts w:cs="Arial"/>
      <w:szCs w:val="20"/>
      <w:lang w:val="es-ES_tradnl" w:eastAsia="es-ES"/>
    </w:rPr>
  </w:style>
  <w:style w:type="paragraph" w:customStyle="1" w:styleId="Normalindentado2">
    <w:name w:val="Normal indentado 2"/>
    <w:basedOn w:val="Normal"/>
    <w:rsid w:val="0005555B"/>
    <w:pPr>
      <w:ind w:left="600"/>
      <w:jc w:val="left"/>
    </w:pPr>
    <w:rPr>
      <w:rFonts w:cs="Arial"/>
      <w:lang w:eastAsia="es-ES"/>
    </w:rPr>
  </w:style>
  <w:style w:type="table" w:customStyle="1" w:styleId="Cuadrculamedia1-nfasis11">
    <w:name w:val="Cuadrícula media 1 - Énfasis 11"/>
    <w:rsid w:val="0005555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Cuadrculamedia2-nfasis11">
    <w:name w:val="Cuadrícula media 2 - Énfasis 11"/>
    <w:rsid w:val="0005555B"/>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character" w:customStyle="1" w:styleId="longtext">
    <w:name w:val="long_text"/>
    <w:rsid w:val="0005555B"/>
    <w:rPr>
      <w:rFonts w:cs="Times New Roman"/>
    </w:rPr>
  </w:style>
  <w:style w:type="paragraph" w:customStyle="1" w:styleId="CarCarCar1Car">
    <w:name w:val="Car Car Car1 Car"/>
    <w:basedOn w:val="Normal"/>
    <w:rsid w:val="0005555B"/>
    <w:pPr>
      <w:spacing w:after="160" w:line="240" w:lineRule="exact"/>
      <w:jc w:val="left"/>
    </w:pPr>
    <w:rPr>
      <w:rFonts w:cs="Arial"/>
      <w:lang w:val="ca-ES" w:eastAsia="en-US"/>
    </w:rPr>
  </w:style>
  <w:style w:type="paragraph" w:customStyle="1" w:styleId="CarCarCar1CarCarCar2Car">
    <w:name w:val="Car Car Car1 Car Car Car2 Car"/>
    <w:basedOn w:val="Normal"/>
    <w:rsid w:val="0005555B"/>
    <w:pPr>
      <w:spacing w:after="160" w:line="240" w:lineRule="exact"/>
      <w:jc w:val="left"/>
    </w:pPr>
    <w:rPr>
      <w:rFonts w:cs="Arial"/>
      <w:lang w:val="ca-ES" w:eastAsia="en-US"/>
    </w:rPr>
  </w:style>
  <w:style w:type="paragraph" w:customStyle="1" w:styleId="Sangra3detindependiente1">
    <w:name w:val="Sangría 3 de t. independiente1"/>
    <w:basedOn w:val="Normal"/>
    <w:rsid w:val="0005555B"/>
    <w:pPr>
      <w:suppressAutoHyphens/>
      <w:ind w:firstLine="708"/>
    </w:pPr>
    <w:rPr>
      <w:rFonts w:cs="Arial"/>
      <w:i/>
      <w:iCs/>
      <w:szCs w:val="24"/>
      <w:lang w:eastAsia="ar-SA"/>
    </w:rPr>
  </w:style>
  <w:style w:type="paragraph" w:customStyle="1" w:styleId="Prrafotrastitulo3">
    <w:name w:val="Párrafo tras titulo3"/>
    <w:basedOn w:val="Normal"/>
    <w:rsid w:val="0005555B"/>
    <w:pPr>
      <w:spacing w:before="80" w:after="80"/>
      <w:ind w:left="1304"/>
    </w:pPr>
    <w:rPr>
      <w:rFonts w:cs="Arial"/>
      <w:bCs/>
      <w:lang w:eastAsia="es-ES"/>
    </w:rPr>
  </w:style>
  <w:style w:type="character" w:customStyle="1" w:styleId="Nivel1Car">
    <w:name w:val="Nivel1 Car"/>
    <w:link w:val="Nivel1"/>
    <w:locked/>
    <w:rsid w:val="0005555B"/>
    <w:rPr>
      <w:rFonts w:ascii="Calibri" w:hAnsi="Calibri"/>
      <w:b/>
      <w:color w:val="00356A"/>
      <w:sz w:val="24"/>
      <w:lang w:val="x-none" w:eastAsia="x-none"/>
    </w:rPr>
  </w:style>
  <w:style w:type="table" w:customStyle="1" w:styleId="Cuadrculamedia3-nfasis61">
    <w:name w:val="Cuadrícula media 3 - Énfasis 61"/>
    <w:rsid w:val="0005555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customStyle="1" w:styleId="Cuadrculamedia3-nfasis51">
    <w:name w:val="Cuadrícula media 3 - Énfasis 51"/>
    <w:rsid w:val="0005555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paragraph" w:styleId="Mapadeldocumento">
    <w:name w:val="Document Map"/>
    <w:basedOn w:val="Normal"/>
    <w:link w:val="MapadeldocumentoCar"/>
    <w:rsid w:val="0005555B"/>
    <w:pPr>
      <w:jc w:val="left"/>
    </w:pPr>
    <w:rPr>
      <w:rFonts w:ascii="Tahoma" w:hAnsi="Tahoma"/>
      <w:b w:val="0"/>
      <w:color w:val="auto"/>
      <w:sz w:val="16"/>
      <w:szCs w:val="16"/>
      <w:lang w:val="x-none"/>
    </w:rPr>
  </w:style>
  <w:style w:type="character" w:customStyle="1" w:styleId="MapadeldocumentoCar">
    <w:name w:val="Mapa del documento Car"/>
    <w:link w:val="Mapadeldocumento"/>
    <w:locked/>
    <w:rsid w:val="0005555B"/>
    <w:rPr>
      <w:rFonts w:ascii="Tahoma" w:hAnsi="Tahoma" w:cs="Tahoma"/>
      <w:sz w:val="16"/>
      <w:szCs w:val="16"/>
      <w:lang w:val="x-none" w:eastAsia="zh-CN"/>
    </w:rPr>
  </w:style>
  <w:style w:type="paragraph" w:customStyle="1" w:styleId="Cuartonivel">
    <w:name w:val="Cuarto nivel"/>
    <w:basedOn w:val="Normal"/>
    <w:rsid w:val="0005555B"/>
    <w:pPr>
      <w:numPr>
        <w:numId w:val="10"/>
      </w:numPr>
      <w:spacing w:before="60" w:after="60" w:line="300" w:lineRule="auto"/>
    </w:pPr>
    <w:rPr>
      <w:sz w:val="20"/>
      <w:szCs w:val="20"/>
      <w:lang w:val="es-ES_tradnl" w:eastAsia="en-US"/>
    </w:rPr>
  </w:style>
  <w:style w:type="character" w:customStyle="1" w:styleId="FooterChar">
    <w:name w:val="Footer Char"/>
    <w:locked/>
    <w:rsid w:val="0005555B"/>
    <w:rPr>
      <w:rFonts w:cs="Times New Roman"/>
    </w:rPr>
  </w:style>
  <w:style w:type="character" w:customStyle="1" w:styleId="BalloonTextChar">
    <w:name w:val="Balloon Text Char"/>
    <w:semiHidden/>
    <w:locked/>
    <w:rsid w:val="0005555B"/>
    <w:rPr>
      <w:rFonts w:ascii="Tahoma" w:hAnsi="Tahoma" w:cs="Tahoma"/>
      <w:sz w:val="16"/>
      <w:szCs w:val="16"/>
    </w:rPr>
  </w:style>
  <w:style w:type="character" w:customStyle="1" w:styleId="Heading2Char">
    <w:name w:val="Heading 2 Char"/>
    <w:locked/>
    <w:rsid w:val="0005555B"/>
    <w:rPr>
      <w:rFonts w:ascii="Cambria" w:hAnsi="Cambria" w:cs="Times New Roman"/>
      <w:b/>
      <w:bCs/>
      <w:color w:val="4F81BD"/>
      <w:sz w:val="26"/>
      <w:szCs w:val="26"/>
    </w:rPr>
  </w:style>
  <w:style w:type="paragraph" w:customStyle="1" w:styleId="NumHeading1">
    <w:name w:val="Num Heading 1"/>
    <w:basedOn w:val="Ttulo1"/>
    <w:next w:val="Normal"/>
    <w:rsid w:val="0005555B"/>
    <w:pPr>
      <w:keepLines/>
      <w:pageBreakBefore w:val="0"/>
      <w:numPr>
        <w:numId w:val="11"/>
      </w:numPr>
      <w:shd w:val="clear" w:color="auto" w:fill="auto"/>
      <w:tabs>
        <w:tab w:val="clear" w:pos="360"/>
      </w:tabs>
      <w:spacing w:before="480" w:after="0" w:line="264" w:lineRule="auto"/>
      <w:jc w:val="left"/>
    </w:pPr>
    <w:rPr>
      <w:rFonts w:ascii="Cambria" w:eastAsia="Times New Roman" w:hAnsi="Cambria"/>
      <w:color w:val="365F91"/>
      <w:kern w:val="0"/>
      <w:szCs w:val="28"/>
      <w:lang w:val="en-AU" w:eastAsia="ja-JP"/>
    </w:rPr>
  </w:style>
  <w:style w:type="paragraph" w:customStyle="1" w:styleId="NumHeading2">
    <w:name w:val="Num Heading 2"/>
    <w:basedOn w:val="Ttulo2"/>
    <w:next w:val="Normal"/>
    <w:rsid w:val="0005555B"/>
    <w:pPr>
      <w:keepLines/>
      <w:numPr>
        <w:numId w:val="11"/>
      </w:numPr>
      <w:tabs>
        <w:tab w:val="clear" w:pos="794"/>
        <w:tab w:val="num" w:pos="1788"/>
      </w:tabs>
      <w:spacing w:before="200" w:line="264" w:lineRule="auto"/>
      <w:jc w:val="left"/>
    </w:pPr>
    <w:rPr>
      <w:rFonts w:ascii="Cambria" w:eastAsia="Times New Roman" w:hAnsi="Cambria"/>
      <w:iCs w:val="0"/>
      <w:color w:val="4F81BD"/>
      <w:lang w:val="en-AU" w:eastAsia="ja-JP"/>
    </w:rPr>
  </w:style>
  <w:style w:type="paragraph" w:customStyle="1" w:styleId="NumHeading3">
    <w:name w:val="Num Heading 3"/>
    <w:basedOn w:val="Ttulo3"/>
    <w:next w:val="Normal"/>
    <w:rsid w:val="0005555B"/>
    <w:pPr>
      <w:keepLines/>
      <w:numPr>
        <w:numId w:val="11"/>
      </w:numPr>
      <w:tabs>
        <w:tab w:val="clear" w:pos="1021"/>
        <w:tab w:val="num" w:pos="2508"/>
      </w:tabs>
      <w:spacing w:before="200" w:line="276" w:lineRule="auto"/>
      <w:jc w:val="left"/>
    </w:pPr>
    <w:rPr>
      <w:rFonts w:ascii="Cambria" w:eastAsia="Times New Roman" w:hAnsi="Cambria"/>
      <w:color w:val="4F81BD"/>
      <w:szCs w:val="22"/>
      <w:lang w:eastAsia="en-US"/>
    </w:rPr>
  </w:style>
  <w:style w:type="paragraph" w:customStyle="1" w:styleId="NumHeading4">
    <w:name w:val="Num Heading 4"/>
    <w:basedOn w:val="Ttulo4"/>
    <w:next w:val="Normal"/>
    <w:rsid w:val="0005555B"/>
    <w:pPr>
      <w:keepLines/>
      <w:numPr>
        <w:numId w:val="11"/>
      </w:numPr>
      <w:tabs>
        <w:tab w:val="clear" w:pos="1247"/>
        <w:tab w:val="num" w:pos="3228"/>
      </w:tabs>
      <w:spacing w:before="200" w:line="276" w:lineRule="auto"/>
      <w:jc w:val="left"/>
    </w:pPr>
    <w:rPr>
      <w:rFonts w:ascii="Cambria" w:eastAsia="Times New Roman" w:hAnsi="Cambria"/>
      <w:iCs/>
      <w:color w:val="4F81BD"/>
      <w:sz w:val="22"/>
      <w:szCs w:val="22"/>
      <w:lang w:eastAsia="en-US"/>
    </w:rPr>
  </w:style>
  <w:style w:type="paragraph" w:customStyle="1" w:styleId="HeadingAppendixOld">
    <w:name w:val="Heading Appendix Old"/>
    <w:basedOn w:val="Normal"/>
    <w:next w:val="Normal"/>
    <w:rsid w:val="0005555B"/>
    <w:pPr>
      <w:keepNext/>
      <w:pageBreakBefore/>
      <w:numPr>
        <w:ilvl w:val="7"/>
        <w:numId w:val="11"/>
      </w:numPr>
      <w:spacing w:before="120" w:after="60" w:line="264" w:lineRule="auto"/>
      <w:jc w:val="left"/>
    </w:pPr>
    <w:rPr>
      <w:rFonts w:ascii="Arial Black" w:hAnsi="Arial Black" w:cs="Arial Black"/>
      <w:smallCaps/>
      <w:color w:val="333333"/>
      <w:sz w:val="32"/>
      <w:szCs w:val="32"/>
      <w:lang w:val="en-AU" w:eastAsia="ja-JP"/>
    </w:rPr>
  </w:style>
  <w:style w:type="paragraph" w:customStyle="1" w:styleId="HeadingPart">
    <w:name w:val="Heading Part"/>
    <w:basedOn w:val="Normal"/>
    <w:next w:val="Normal"/>
    <w:rsid w:val="0005555B"/>
    <w:pPr>
      <w:pageBreakBefore/>
      <w:numPr>
        <w:ilvl w:val="8"/>
        <w:numId w:val="11"/>
      </w:numPr>
      <w:spacing w:before="480" w:after="60" w:line="264" w:lineRule="auto"/>
      <w:jc w:val="left"/>
      <w:outlineLvl w:val="8"/>
    </w:pPr>
    <w:rPr>
      <w:rFonts w:ascii="Arial Black" w:hAnsi="Arial Black" w:cs="Arial Black"/>
      <w:smallCaps/>
      <w:color w:val="333333"/>
      <w:sz w:val="32"/>
      <w:szCs w:val="32"/>
      <w:lang w:val="en-AU" w:eastAsia="ja-JP"/>
    </w:rPr>
  </w:style>
  <w:style w:type="paragraph" w:customStyle="1" w:styleId="NumHeading5">
    <w:name w:val="Num Heading 5"/>
    <w:basedOn w:val="Ttulo5"/>
    <w:next w:val="Normal"/>
    <w:rsid w:val="0005555B"/>
    <w:pPr>
      <w:keepNext/>
      <w:keepLines/>
      <w:numPr>
        <w:numId w:val="11"/>
      </w:numPr>
      <w:tabs>
        <w:tab w:val="clear" w:pos="1474"/>
        <w:tab w:val="num" w:pos="3600"/>
        <w:tab w:val="num" w:pos="3948"/>
      </w:tabs>
      <w:spacing w:before="200" w:line="276" w:lineRule="auto"/>
      <w:jc w:val="left"/>
    </w:pPr>
    <w:rPr>
      <w:rFonts w:ascii="Cambria" w:hAnsi="Cambria"/>
      <w:b w:val="0"/>
      <w:bCs w:val="0"/>
      <w:iCs w:val="0"/>
      <w:color w:val="243F60"/>
      <w:sz w:val="22"/>
      <w:szCs w:val="22"/>
      <w:lang w:eastAsia="en-US"/>
    </w:rPr>
  </w:style>
  <w:style w:type="paragraph" w:customStyle="1" w:styleId="BulletedList1">
    <w:name w:val="Bulleted List 1"/>
    <w:aliases w:val="bl1"/>
    <w:basedOn w:val="Listaconvietas"/>
    <w:rsid w:val="0005555B"/>
    <w:pPr>
      <w:tabs>
        <w:tab w:val="clear" w:pos="360"/>
      </w:tabs>
      <w:spacing w:after="200" w:line="276" w:lineRule="auto"/>
      <w:ind w:left="947"/>
      <w:jc w:val="left"/>
    </w:pPr>
    <w:rPr>
      <w:szCs w:val="22"/>
      <w:lang w:val="es-ES" w:eastAsia="en-US"/>
    </w:rPr>
  </w:style>
  <w:style w:type="character" w:customStyle="1" w:styleId="LabelEmbedded">
    <w:name w:val="Label Embedded"/>
    <w:aliases w:val="le"/>
    <w:rsid w:val="0005555B"/>
    <w:rPr>
      <w:rFonts w:cs="Times New Roman"/>
      <w:b/>
      <w:sz w:val="18"/>
      <w:szCs w:val="18"/>
    </w:rPr>
  </w:style>
  <w:style w:type="character" w:customStyle="1" w:styleId="regiontitle1">
    <w:name w:val="regiontitle1"/>
    <w:rsid w:val="0005555B"/>
    <w:rPr>
      <w:rFonts w:cs="Times New Roman"/>
      <w:b/>
      <w:bCs/>
      <w:color w:val="3F529C"/>
      <w:sz w:val="30"/>
      <w:szCs w:val="30"/>
    </w:rPr>
  </w:style>
  <w:style w:type="character" w:customStyle="1" w:styleId="EstiloNegritaAnaranjado">
    <w:name w:val="Estilo Negrita Anaranjado"/>
    <w:rsid w:val="0005555B"/>
    <w:rPr>
      <w:rFonts w:cs="Times New Roman"/>
      <w:b/>
      <w:bCs/>
      <w:color w:val="008000"/>
    </w:rPr>
  </w:style>
  <w:style w:type="paragraph" w:customStyle="1" w:styleId="OesaVieta1CarCarCarCarCarCarCarCarCar">
    <w:name w:val="Oesía Viñeta1 Car Car Car Car Car Car Car Car Car"/>
    <w:basedOn w:val="Normal"/>
    <w:link w:val="OesaVieta1CarCarCarCarCarCarCarCarCarCar"/>
    <w:semiHidden/>
    <w:rsid w:val="0005555B"/>
    <w:pPr>
      <w:widowControl w:val="0"/>
      <w:tabs>
        <w:tab w:val="num" w:pos="720"/>
      </w:tabs>
      <w:adjustRightInd w:val="0"/>
      <w:spacing w:before="120" w:after="120" w:line="360" w:lineRule="atLeast"/>
      <w:ind w:left="720" w:hanging="360"/>
      <w:textAlignment w:val="baseline"/>
    </w:pPr>
    <w:rPr>
      <w:rFonts w:ascii="Verdana" w:hAnsi="Verdana"/>
      <w:b w:val="0"/>
      <w:bCs/>
      <w:color w:val="auto"/>
      <w:szCs w:val="24"/>
      <w:lang w:val="x-none"/>
    </w:rPr>
  </w:style>
  <w:style w:type="character" w:customStyle="1" w:styleId="OesaVieta1CarCarCarCarCarCarCarCarCarCar">
    <w:name w:val="Oesía Viñeta1 Car Car Car Car Car Car Car Car Car Car"/>
    <w:link w:val="OesaVieta1CarCarCarCarCarCarCarCarCar"/>
    <w:semiHidden/>
    <w:locked/>
    <w:rsid w:val="0005555B"/>
    <w:rPr>
      <w:rFonts w:ascii="Verdana" w:hAnsi="Verdana" w:cs="Times New Roman"/>
      <w:bCs/>
      <w:sz w:val="24"/>
      <w:szCs w:val="24"/>
      <w:lang w:val="x-none" w:eastAsia="zh-CN"/>
    </w:rPr>
  </w:style>
  <w:style w:type="paragraph" w:customStyle="1" w:styleId="cueparagraph">
    <w:name w:val="cueparagraph"/>
    <w:basedOn w:val="Normal"/>
    <w:rsid w:val="0005555B"/>
    <w:pPr>
      <w:spacing w:before="100" w:beforeAutospacing="1" w:after="100" w:afterAutospacing="1"/>
      <w:jc w:val="left"/>
    </w:pPr>
    <w:rPr>
      <w:rFonts w:ascii="Times New Roman" w:hAnsi="Times New Roman"/>
      <w:szCs w:val="24"/>
      <w:lang w:eastAsia="es-ES"/>
    </w:rPr>
  </w:style>
  <w:style w:type="paragraph" w:customStyle="1" w:styleId="Ntitulo4">
    <w:name w:val="Ntitulo 4"/>
    <w:basedOn w:val="Normal"/>
    <w:link w:val="Ntitulo4Car"/>
    <w:rsid w:val="0005555B"/>
    <w:pPr>
      <w:spacing w:before="60" w:after="60"/>
      <w:ind w:left="1701"/>
    </w:pPr>
    <w:rPr>
      <w:b w:val="0"/>
      <w:color w:val="auto"/>
      <w:sz w:val="20"/>
      <w:szCs w:val="20"/>
      <w:lang w:val="x-none" w:eastAsia="x-none"/>
    </w:rPr>
  </w:style>
  <w:style w:type="character" w:customStyle="1" w:styleId="Ntitulo4Car">
    <w:name w:val="Ntitulo 4 Car"/>
    <w:link w:val="Ntitulo4"/>
    <w:locked/>
    <w:rsid w:val="0005555B"/>
    <w:rPr>
      <w:rFonts w:ascii="Calibri" w:hAnsi="Calibri" w:cs="Times New Roman"/>
    </w:rPr>
  </w:style>
  <w:style w:type="paragraph" w:customStyle="1" w:styleId="Ntitulo2">
    <w:name w:val="Ntitulo 2"/>
    <w:basedOn w:val="Normal"/>
    <w:rsid w:val="0005555B"/>
    <w:pPr>
      <w:spacing w:before="60" w:after="60"/>
      <w:ind w:left="567"/>
    </w:pPr>
    <w:rPr>
      <w:rFonts w:eastAsia="Times New Roman"/>
      <w:sz w:val="20"/>
      <w:lang w:eastAsia="es-ES"/>
    </w:rPr>
  </w:style>
  <w:style w:type="paragraph" w:customStyle="1" w:styleId="Ntitulo3">
    <w:name w:val="Ntitulo 3"/>
    <w:basedOn w:val="Normal"/>
    <w:link w:val="Ntitulo3Car"/>
    <w:rsid w:val="0005555B"/>
    <w:pPr>
      <w:spacing w:before="60" w:after="60"/>
      <w:ind w:left="1276"/>
    </w:pPr>
    <w:rPr>
      <w:b w:val="0"/>
      <w:color w:val="auto"/>
      <w:sz w:val="20"/>
      <w:szCs w:val="20"/>
      <w:lang w:val="x-none" w:eastAsia="x-none"/>
    </w:rPr>
  </w:style>
  <w:style w:type="paragraph" w:customStyle="1" w:styleId="EstiloIzquierda07cm">
    <w:name w:val="Estilo Izquierda: 07 cm"/>
    <w:basedOn w:val="Normal"/>
    <w:rsid w:val="0005555B"/>
    <w:pPr>
      <w:spacing w:before="100" w:after="120"/>
      <w:ind w:left="397"/>
    </w:pPr>
    <w:rPr>
      <w:rFonts w:eastAsia="Batang"/>
      <w:color w:val="003366"/>
      <w:szCs w:val="20"/>
      <w:lang w:eastAsia="es-ES"/>
    </w:rPr>
  </w:style>
  <w:style w:type="character" w:customStyle="1" w:styleId="Ntitulo3Car">
    <w:name w:val="Ntitulo 3 Car"/>
    <w:link w:val="Ntitulo3"/>
    <w:locked/>
    <w:rsid w:val="0005555B"/>
    <w:rPr>
      <w:rFonts w:ascii="Calibri" w:hAnsi="Calibri" w:cs="Times New Roman"/>
    </w:rPr>
  </w:style>
  <w:style w:type="paragraph" w:customStyle="1" w:styleId="Guin">
    <w:name w:val="Guión"/>
    <w:basedOn w:val="Normal"/>
    <w:rsid w:val="0005555B"/>
    <w:pPr>
      <w:numPr>
        <w:numId w:val="13"/>
      </w:numPr>
      <w:jc w:val="left"/>
    </w:pPr>
    <w:rPr>
      <w:rFonts w:ascii="Frutiger-Light" w:eastAsia="Times New Roman" w:hAnsi="Frutiger-Light" w:cs="Arial"/>
      <w:color w:val="000000"/>
      <w:szCs w:val="24"/>
      <w:lang w:eastAsia="es-ES"/>
    </w:rPr>
  </w:style>
  <w:style w:type="paragraph" w:customStyle="1" w:styleId="CM98">
    <w:name w:val="CM98"/>
    <w:basedOn w:val="Normal"/>
    <w:next w:val="Normal"/>
    <w:rsid w:val="0005555B"/>
    <w:pPr>
      <w:autoSpaceDE w:val="0"/>
      <w:autoSpaceDN w:val="0"/>
      <w:adjustRightInd w:val="0"/>
      <w:spacing w:line="253" w:lineRule="atLeast"/>
      <w:jc w:val="left"/>
    </w:pPr>
    <w:rPr>
      <w:rFonts w:ascii="Book Antiqua" w:hAnsi="Book Antiqua"/>
      <w:szCs w:val="24"/>
      <w:lang w:eastAsia="en-US"/>
    </w:rPr>
  </w:style>
  <w:style w:type="paragraph" w:customStyle="1" w:styleId="ListParagraph1">
    <w:name w:val="List Paragraph1"/>
    <w:basedOn w:val="Normal"/>
    <w:rsid w:val="0005555B"/>
    <w:pPr>
      <w:ind w:left="720"/>
      <w:jc w:val="left"/>
    </w:pPr>
    <w:rPr>
      <w:rFonts w:eastAsia="Times New Roman"/>
      <w:sz w:val="20"/>
      <w:lang w:eastAsia="es-ES"/>
    </w:rPr>
  </w:style>
  <w:style w:type="paragraph" w:customStyle="1" w:styleId="Bullet3">
    <w:name w:val="Bullet 3"/>
    <w:basedOn w:val="Bullet2"/>
    <w:rsid w:val="0005555B"/>
    <w:pPr>
      <w:numPr>
        <w:numId w:val="14"/>
      </w:numPr>
      <w:tabs>
        <w:tab w:val="clear" w:pos="1647"/>
        <w:tab w:val="left" w:pos="357"/>
        <w:tab w:val="left" w:pos="646"/>
        <w:tab w:val="num" w:pos="720"/>
        <w:tab w:val="left" w:pos="924"/>
      </w:tabs>
      <w:spacing w:before="120"/>
      <w:ind w:left="720"/>
    </w:pPr>
    <w:rPr>
      <w:rFonts w:cs="Times New Roman"/>
      <w:sz w:val="20"/>
      <w:szCs w:val="20"/>
      <w:lang w:eastAsia="es-ES"/>
    </w:rPr>
  </w:style>
  <w:style w:type="paragraph" w:customStyle="1" w:styleId="CharChar2Char">
    <w:name w:val="Char Char2 Char"/>
    <w:basedOn w:val="Normal"/>
    <w:rsid w:val="0005555B"/>
    <w:pPr>
      <w:tabs>
        <w:tab w:val="left" w:pos="7215"/>
      </w:tabs>
      <w:spacing w:before="100" w:beforeAutospacing="1" w:after="160" w:line="240" w:lineRule="exact"/>
    </w:pPr>
    <w:rPr>
      <w:rFonts w:ascii="Tahoma" w:hAnsi="Tahoma"/>
      <w:sz w:val="20"/>
      <w:szCs w:val="20"/>
      <w:lang w:val="en-US" w:eastAsia="en-US"/>
    </w:rPr>
  </w:style>
  <w:style w:type="paragraph" w:customStyle="1" w:styleId="Topo1">
    <w:name w:val="Topo 1"/>
    <w:basedOn w:val="Normal"/>
    <w:link w:val="Topo1Char"/>
    <w:rsid w:val="0005555B"/>
    <w:pPr>
      <w:tabs>
        <w:tab w:val="num" w:pos="1364"/>
      </w:tabs>
      <w:spacing w:before="200" w:after="200"/>
      <w:ind w:left="1364" w:hanging="360"/>
    </w:pPr>
    <w:rPr>
      <w:rFonts w:ascii="Arial" w:hAnsi="Arial"/>
      <w:b w:val="0"/>
      <w:color w:val="auto"/>
      <w:szCs w:val="24"/>
      <w:lang w:val="x-none" w:eastAsia="en-US"/>
    </w:rPr>
  </w:style>
  <w:style w:type="character" w:customStyle="1" w:styleId="Topo1Char">
    <w:name w:val="Topo 1 Char"/>
    <w:link w:val="Topo1"/>
    <w:locked/>
    <w:rsid w:val="0005555B"/>
    <w:rPr>
      <w:rFonts w:ascii="Arial" w:hAnsi="Arial" w:cs="Times New Roman"/>
      <w:sz w:val="24"/>
      <w:szCs w:val="24"/>
      <w:lang w:val="x-none" w:eastAsia="en-US"/>
    </w:rPr>
  </w:style>
  <w:style w:type="paragraph" w:customStyle="1" w:styleId="Topo2">
    <w:name w:val="Topo 2"/>
    <w:basedOn w:val="Normal"/>
    <w:rsid w:val="0005555B"/>
    <w:pPr>
      <w:tabs>
        <w:tab w:val="num" w:pos="1647"/>
      </w:tabs>
      <w:spacing w:before="80" w:after="80"/>
      <w:ind w:left="1647" w:hanging="360"/>
    </w:pPr>
    <w:rPr>
      <w:sz w:val="20"/>
      <w:szCs w:val="24"/>
      <w:lang w:eastAsia="en-US"/>
    </w:rPr>
  </w:style>
  <w:style w:type="paragraph" w:customStyle="1" w:styleId="Topo3">
    <w:name w:val="Topo 3"/>
    <w:basedOn w:val="Normal"/>
    <w:autoRedefine/>
    <w:rsid w:val="0005555B"/>
    <w:pPr>
      <w:numPr>
        <w:numId w:val="15"/>
      </w:numPr>
      <w:tabs>
        <w:tab w:val="clear" w:pos="360"/>
        <w:tab w:val="num" w:pos="1080"/>
      </w:tabs>
      <w:spacing w:before="80" w:after="80"/>
      <w:ind w:left="1080" w:hanging="360"/>
    </w:pPr>
    <w:rPr>
      <w:sz w:val="20"/>
      <w:szCs w:val="24"/>
      <w:lang w:val="es-ES_tradnl" w:eastAsia="en-US"/>
    </w:rPr>
  </w:style>
  <w:style w:type="paragraph" w:customStyle="1" w:styleId="Numerado1">
    <w:name w:val="Numerado 1"/>
    <w:basedOn w:val="Normal"/>
    <w:rsid w:val="0005555B"/>
    <w:pPr>
      <w:tabs>
        <w:tab w:val="num" w:pos="720"/>
      </w:tabs>
      <w:spacing w:before="80" w:after="80"/>
      <w:ind w:left="720" w:hanging="360"/>
    </w:pPr>
    <w:rPr>
      <w:sz w:val="20"/>
      <w:szCs w:val="24"/>
      <w:lang w:eastAsia="en-US"/>
    </w:rPr>
  </w:style>
  <w:style w:type="paragraph" w:styleId="Listaconvietas2">
    <w:name w:val="List Bullet 2"/>
    <w:basedOn w:val="Normal"/>
    <w:rsid w:val="0005555B"/>
    <w:pPr>
      <w:numPr>
        <w:numId w:val="16"/>
      </w:numPr>
      <w:contextualSpacing/>
    </w:pPr>
    <w:rPr>
      <w:sz w:val="20"/>
      <w:szCs w:val="24"/>
    </w:rPr>
  </w:style>
  <w:style w:type="paragraph" w:customStyle="1" w:styleId="Objetivo">
    <w:name w:val="Objetivo"/>
    <w:basedOn w:val="Normal"/>
    <w:next w:val="Textoindependiente"/>
    <w:rsid w:val="0005555B"/>
    <w:pPr>
      <w:widowControl w:val="0"/>
      <w:spacing w:before="60" w:after="220" w:line="220" w:lineRule="atLeast"/>
    </w:pPr>
    <w:rPr>
      <w:rFonts w:ascii="Garamond" w:hAnsi="Garamond"/>
      <w:sz w:val="20"/>
      <w:szCs w:val="20"/>
      <w:lang w:eastAsia="es-ES"/>
    </w:rPr>
  </w:style>
  <w:style w:type="paragraph" w:customStyle="1" w:styleId="Piedepginanivel2">
    <w:name w:val="Pie de página nivel 2"/>
    <w:basedOn w:val="Piedepgina"/>
    <w:rsid w:val="0005555B"/>
    <w:pPr>
      <w:jc w:val="center"/>
    </w:pPr>
    <w:rPr>
      <w:rFonts w:cs="Arial"/>
      <w:color w:val="auto"/>
      <w:sz w:val="16"/>
      <w:szCs w:val="20"/>
      <w:lang w:eastAsia="es-ES"/>
    </w:rPr>
  </w:style>
  <w:style w:type="character" w:styleId="VariableHTML">
    <w:name w:val="HTML Variable"/>
    <w:rsid w:val="0005555B"/>
    <w:rPr>
      <w:rFonts w:cs="Times New Roman"/>
      <w:i/>
      <w:iCs/>
    </w:rPr>
  </w:style>
  <w:style w:type="paragraph" w:customStyle="1" w:styleId="Bullet1">
    <w:name w:val="Bullet 1"/>
    <w:basedOn w:val="Normal"/>
    <w:link w:val="Bullet1Car1"/>
    <w:rsid w:val="0005555B"/>
    <w:pPr>
      <w:numPr>
        <w:numId w:val="24"/>
      </w:numPr>
      <w:tabs>
        <w:tab w:val="left" w:pos="357"/>
      </w:tabs>
      <w:spacing w:before="120"/>
    </w:pPr>
    <w:rPr>
      <w:sz w:val="20"/>
      <w:szCs w:val="20"/>
      <w:lang w:val="x-none" w:eastAsia="x-none"/>
    </w:rPr>
  </w:style>
  <w:style w:type="character" w:customStyle="1" w:styleId="Bullet1Car1">
    <w:name w:val="Bullet 1 Car1"/>
    <w:link w:val="Bullet1"/>
    <w:locked/>
    <w:rsid w:val="0005555B"/>
    <w:rPr>
      <w:rFonts w:ascii="Calibri" w:hAnsi="Calibri"/>
      <w:b/>
      <w:color w:val="00356A"/>
      <w:lang w:val="x-none" w:eastAsia="x-none"/>
    </w:rPr>
  </w:style>
  <w:style w:type="paragraph" w:styleId="ndice1">
    <w:name w:val="index 1"/>
    <w:basedOn w:val="Normal"/>
    <w:next w:val="Normal"/>
    <w:autoRedefine/>
    <w:rsid w:val="0005555B"/>
    <w:pPr>
      <w:spacing w:before="120"/>
      <w:ind w:left="230" w:hanging="230"/>
    </w:pPr>
    <w:rPr>
      <w:rFonts w:ascii="Garamond" w:hAnsi="Garamond"/>
      <w:sz w:val="23"/>
      <w:szCs w:val="20"/>
      <w:lang w:val="es-ES_tradnl" w:eastAsia="es-ES"/>
    </w:rPr>
  </w:style>
  <w:style w:type="paragraph" w:styleId="Ttulodendice">
    <w:name w:val="index heading"/>
    <w:basedOn w:val="Normal"/>
    <w:next w:val="ndice1"/>
    <w:rsid w:val="0005555B"/>
    <w:pPr>
      <w:spacing w:before="120"/>
    </w:pPr>
    <w:rPr>
      <w:rFonts w:ascii="Garamond" w:hAnsi="Garamond"/>
      <w:bCs/>
      <w:sz w:val="32"/>
      <w:szCs w:val="20"/>
      <w:lang w:val="es-ES_tradnl" w:eastAsia="es-ES"/>
    </w:rPr>
  </w:style>
  <w:style w:type="character" w:customStyle="1" w:styleId="Bullet2Car">
    <w:name w:val="Bullet 2 Car"/>
    <w:link w:val="Bullet2"/>
    <w:locked/>
    <w:rsid w:val="0005555B"/>
    <w:rPr>
      <w:rFonts w:ascii="Arial" w:eastAsia="SimSun" w:hAnsi="Arial" w:cs="Arial"/>
      <w:b/>
      <w:color w:val="00356A"/>
      <w:sz w:val="22"/>
      <w:szCs w:val="22"/>
      <w:lang w:val="x-none" w:eastAsia="zh-CN" w:bidi="ar-SA"/>
    </w:rPr>
  </w:style>
  <w:style w:type="paragraph" w:customStyle="1" w:styleId="Apartado1">
    <w:name w:val="Apartado 1"/>
    <w:basedOn w:val="Normal"/>
    <w:rsid w:val="0005555B"/>
    <w:pPr>
      <w:keepNext/>
      <w:spacing w:before="360" w:after="120"/>
    </w:pPr>
    <w:rPr>
      <w:color w:val="333399"/>
      <w:sz w:val="20"/>
      <w:szCs w:val="20"/>
      <w:lang w:eastAsia="es-ES"/>
    </w:rPr>
  </w:style>
  <w:style w:type="paragraph" w:customStyle="1" w:styleId="Apartado2">
    <w:name w:val="Apartado 2"/>
    <w:basedOn w:val="Normal"/>
    <w:rsid w:val="0005555B"/>
    <w:pPr>
      <w:keepNext/>
      <w:spacing w:before="360" w:after="120"/>
    </w:pPr>
    <w:rPr>
      <w:color w:val="333399"/>
      <w:sz w:val="20"/>
      <w:szCs w:val="20"/>
      <w:u w:val="single"/>
      <w:lang w:eastAsia="es-ES"/>
    </w:rPr>
  </w:style>
  <w:style w:type="paragraph" w:customStyle="1" w:styleId="Apartado3">
    <w:name w:val="Apartado 3"/>
    <w:basedOn w:val="Normal"/>
    <w:rsid w:val="0005555B"/>
    <w:pPr>
      <w:keepNext/>
      <w:spacing w:before="360" w:after="120"/>
    </w:pPr>
    <w:rPr>
      <w:i/>
      <w:color w:val="333399"/>
      <w:sz w:val="20"/>
      <w:szCs w:val="20"/>
      <w:lang w:eastAsia="es-ES"/>
    </w:rPr>
  </w:style>
  <w:style w:type="paragraph" w:customStyle="1" w:styleId="EstiloIndice">
    <w:name w:val="EstiloIndice"/>
    <w:rsid w:val="0005555B"/>
    <w:pPr>
      <w:tabs>
        <w:tab w:val="num" w:pos="0"/>
      </w:tabs>
    </w:pPr>
    <w:rPr>
      <w:rFonts w:ascii="Arial" w:hAnsi="Arial" w:cs="Arial"/>
      <w:b/>
      <w:bCs/>
      <w:color w:val="333399"/>
      <w:kern w:val="32"/>
      <w:sz w:val="40"/>
      <w:szCs w:val="32"/>
      <w:u w:color="333399"/>
    </w:rPr>
  </w:style>
  <w:style w:type="paragraph" w:customStyle="1" w:styleId="Parrafo6">
    <w:name w:val="Parrafo 6"/>
    <w:basedOn w:val="Normal"/>
    <w:rsid w:val="0005555B"/>
    <w:pPr>
      <w:spacing w:before="120"/>
      <w:ind w:left="567"/>
    </w:pPr>
    <w:rPr>
      <w:sz w:val="20"/>
      <w:szCs w:val="24"/>
      <w:lang w:val="en-GB" w:eastAsia="es-ES"/>
    </w:rPr>
  </w:style>
  <w:style w:type="paragraph" w:customStyle="1" w:styleId="TextoTabla">
    <w:name w:val="Texto Tabla"/>
    <w:basedOn w:val="Normal"/>
    <w:rsid w:val="0005555B"/>
    <w:rPr>
      <w:sz w:val="20"/>
      <w:szCs w:val="24"/>
      <w:lang w:eastAsia="es-ES"/>
    </w:rPr>
  </w:style>
  <w:style w:type="paragraph" w:customStyle="1" w:styleId="EstiloTextoPortada">
    <w:name w:val="EstiloTextoPortada"/>
    <w:rsid w:val="0005555B"/>
    <w:rPr>
      <w:rFonts w:ascii="Arial" w:hAnsi="Arial" w:cs="Arial"/>
      <w:sz w:val="18"/>
      <w:szCs w:val="18"/>
    </w:rPr>
  </w:style>
  <w:style w:type="paragraph" w:customStyle="1" w:styleId="EstiloTextoPortadaNegrita">
    <w:name w:val="EstiloTextoPortada + Negrita"/>
    <w:basedOn w:val="EstiloTextoPortada"/>
    <w:rsid w:val="0005555B"/>
    <w:pPr>
      <w:spacing w:line="360" w:lineRule="auto"/>
    </w:pPr>
    <w:rPr>
      <w:b/>
      <w:bCs/>
    </w:rPr>
  </w:style>
  <w:style w:type="character" w:customStyle="1" w:styleId="EstiloTextoPortadaCar">
    <w:name w:val="EstiloTextoPortada Car"/>
    <w:rsid w:val="0005555B"/>
    <w:rPr>
      <w:rFonts w:ascii="Arial" w:hAnsi="Arial" w:cs="Arial"/>
      <w:sz w:val="18"/>
      <w:szCs w:val="18"/>
      <w:lang w:val="es-ES" w:eastAsia="es-ES" w:bidi="ar-SA"/>
    </w:rPr>
  </w:style>
  <w:style w:type="character" w:customStyle="1" w:styleId="EstiloTextoPortadaNegritaCar">
    <w:name w:val="EstiloTextoPortada + Negrita Car"/>
    <w:rsid w:val="0005555B"/>
    <w:rPr>
      <w:rFonts w:ascii="Arial" w:hAnsi="Arial" w:cs="Arial"/>
      <w:b/>
      <w:bCs/>
      <w:sz w:val="18"/>
      <w:szCs w:val="18"/>
      <w:lang w:val="es-ES" w:eastAsia="es-ES" w:bidi="ar-SA"/>
    </w:rPr>
  </w:style>
  <w:style w:type="paragraph" w:styleId="Listaconnmeros">
    <w:name w:val="List Number"/>
    <w:basedOn w:val="Normal"/>
    <w:rsid w:val="0005555B"/>
    <w:pPr>
      <w:numPr>
        <w:numId w:val="17"/>
      </w:numPr>
      <w:spacing w:before="120"/>
    </w:pPr>
    <w:rPr>
      <w:sz w:val="20"/>
      <w:szCs w:val="24"/>
      <w:lang w:eastAsia="es-ES"/>
    </w:rPr>
  </w:style>
  <w:style w:type="paragraph" w:styleId="Listaconnmeros2">
    <w:name w:val="List Number 2"/>
    <w:basedOn w:val="Normal"/>
    <w:rsid w:val="0005555B"/>
    <w:pPr>
      <w:numPr>
        <w:numId w:val="18"/>
      </w:numPr>
      <w:tabs>
        <w:tab w:val="left" w:pos="1134"/>
      </w:tabs>
      <w:spacing w:before="120"/>
    </w:pPr>
    <w:rPr>
      <w:sz w:val="20"/>
      <w:szCs w:val="24"/>
      <w:lang w:eastAsia="es-ES"/>
    </w:rPr>
  </w:style>
  <w:style w:type="paragraph" w:styleId="Listaconnmeros4">
    <w:name w:val="List Number 4"/>
    <w:basedOn w:val="Normal"/>
    <w:rsid w:val="0005555B"/>
    <w:pPr>
      <w:numPr>
        <w:numId w:val="19"/>
      </w:numPr>
      <w:tabs>
        <w:tab w:val="left" w:pos="1701"/>
      </w:tabs>
      <w:spacing w:before="120"/>
      <w:ind w:left="1702" w:hanging="284"/>
    </w:pPr>
    <w:rPr>
      <w:sz w:val="20"/>
      <w:szCs w:val="24"/>
      <w:lang w:eastAsia="es-ES"/>
    </w:rPr>
  </w:style>
  <w:style w:type="paragraph" w:customStyle="1" w:styleId="Cuadrotexto">
    <w:name w:val="Cuadro texto"/>
    <w:basedOn w:val="Normal"/>
    <w:rsid w:val="0005555B"/>
    <w:rPr>
      <w:sz w:val="20"/>
      <w:szCs w:val="24"/>
      <w:lang w:eastAsia="es-ES"/>
    </w:rPr>
  </w:style>
  <w:style w:type="paragraph" w:customStyle="1" w:styleId="Textotabla0">
    <w:name w:val="Texto tabla"/>
    <w:basedOn w:val="Normal"/>
    <w:rsid w:val="0005555B"/>
    <w:pPr>
      <w:spacing w:before="20" w:after="20"/>
    </w:pPr>
    <w:rPr>
      <w:sz w:val="20"/>
      <w:szCs w:val="24"/>
      <w:lang w:eastAsia="es-ES"/>
    </w:rPr>
  </w:style>
  <w:style w:type="paragraph" w:customStyle="1" w:styleId="Normal2">
    <w:name w:val="Normal 2"/>
    <w:basedOn w:val="Normal"/>
    <w:rsid w:val="0005555B"/>
    <w:pPr>
      <w:spacing w:before="120" w:after="120"/>
    </w:pPr>
    <w:rPr>
      <w:sz w:val="20"/>
      <w:szCs w:val="24"/>
      <w:lang w:eastAsia="es-ES"/>
    </w:rPr>
  </w:style>
  <w:style w:type="paragraph" w:customStyle="1" w:styleId="Bola">
    <w:name w:val="Bola"/>
    <w:basedOn w:val="Normal"/>
    <w:rsid w:val="0005555B"/>
    <w:pPr>
      <w:tabs>
        <w:tab w:val="num" w:pos="360"/>
        <w:tab w:val="num" w:pos="1247"/>
      </w:tabs>
      <w:ind w:left="1247" w:hanging="397"/>
    </w:pPr>
    <w:rPr>
      <w:szCs w:val="20"/>
      <w:lang w:val="es-ES_tradnl" w:eastAsia="es-ES"/>
    </w:rPr>
  </w:style>
  <w:style w:type="paragraph" w:customStyle="1" w:styleId="Bola2">
    <w:name w:val="Bola2"/>
    <w:basedOn w:val="Normal"/>
    <w:rsid w:val="0005555B"/>
    <w:pPr>
      <w:tabs>
        <w:tab w:val="num" w:pos="2041"/>
      </w:tabs>
      <w:ind w:left="2041" w:hanging="397"/>
    </w:pPr>
    <w:rPr>
      <w:szCs w:val="20"/>
      <w:lang w:val="es-ES_tradnl" w:eastAsia="es-ES"/>
    </w:rPr>
  </w:style>
  <w:style w:type="paragraph" w:customStyle="1" w:styleId="Bola3">
    <w:name w:val="Bola3"/>
    <w:basedOn w:val="Normal"/>
    <w:rsid w:val="0005555B"/>
    <w:pPr>
      <w:tabs>
        <w:tab w:val="num" w:pos="2438"/>
      </w:tabs>
      <w:ind w:left="2438" w:hanging="397"/>
    </w:pPr>
    <w:rPr>
      <w:szCs w:val="20"/>
      <w:lang w:val="es-ES_tradnl" w:eastAsia="es-ES"/>
    </w:rPr>
  </w:style>
  <w:style w:type="paragraph" w:customStyle="1" w:styleId="Bola4">
    <w:name w:val="Bola4"/>
    <w:basedOn w:val="Normal"/>
    <w:rsid w:val="0005555B"/>
    <w:pPr>
      <w:tabs>
        <w:tab w:val="num" w:pos="2835"/>
      </w:tabs>
      <w:ind w:left="2835" w:hanging="397"/>
    </w:pPr>
    <w:rPr>
      <w:szCs w:val="20"/>
      <w:lang w:val="es-ES_tradnl" w:eastAsia="es-ES"/>
    </w:rPr>
  </w:style>
  <w:style w:type="paragraph" w:customStyle="1" w:styleId="Bola5">
    <w:name w:val="Bola5"/>
    <w:basedOn w:val="Normal"/>
    <w:rsid w:val="0005555B"/>
    <w:pPr>
      <w:tabs>
        <w:tab w:val="num" w:pos="3231"/>
      </w:tabs>
      <w:ind w:left="3231" w:hanging="396"/>
    </w:pPr>
    <w:rPr>
      <w:szCs w:val="20"/>
      <w:lang w:val="es-ES_tradnl" w:eastAsia="es-ES"/>
    </w:rPr>
  </w:style>
  <w:style w:type="paragraph" w:customStyle="1" w:styleId="Bola6">
    <w:name w:val="Bola6"/>
    <w:basedOn w:val="Normal"/>
    <w:rsid w:val="0005555B"/>
    <w:pPr>
      <w:tabs>
        <w:tab w:val="num" w:pos="3628"/>
      </w:tabs>
      <w:ind w:left="3628" w:hanging="397"/>
    </w:pPr>
    <w:rPr>
      <w:szCs w:val="20"/>
      <w:lang w:val="es-ES_tradnl" w:eastAsia="es-ES"/>
    </w:rPr>
  </w:style>
  <w:style w:type="paragraph" w:customStyle="1" w:styleId="Bola7">
    <w:name w:val="Bola7"/>
    <w:basedOn w:val="Normal"/>
    <w:rsid w:val="0005555B"/>
    <w:pPr>
      <w:tabs>
        <w:tab w:val="num" w:pos="4025"/>
      </w:tabs>
      <w:ind w:left="4025" w:hanging="397"/>
    </w:pPr>
    <w:rPr>
      <w:szCs w:val="20"/>
      <w:lang w:val="es-ES_tradnl" w:eastAsia="es-ES"/>
    </w:rPr>
  </w:style>
  <w:style w:type="paragraph" w:customStyle="1" w:styleId="Bola8">
    <w:name w:val="Bola8"/>
    <w:basedOn w:val="Normal"/>
    <w:rsid w:val="0005555B"/>
    <w:pPr>
      <w:tabs>
        <w:tab w:val="num" w:pos="4422"/>
      </w:tabs>
      <w:ind w:left="4422" w:hanging="397"/>
    </w:pPr>
    <w:rPr>
      <w:szCs w:val="20"/>
      <w:lang w:val="es-ES_tradnl" w:eastAsia="es-ES"/>
    </w:rPr>
  </w:style>
  <w:style w:type="paragraph" w:customStyle="1" w:styleId="Parrafo1">
    <w:name w:val="Parrafo 1"/>
    <w:basedOn w:val="Normal"/>
    <w:rsid w:val="0005555B"/>
    <w:pPr>
      <w:spacing w:before="120"/>
      <w:ind w:left="567"/>
    </w:pPr>
    <w:rPr>
      <w:rFonts w:ascii="Garamond" w:hAnsi="Garamond"/>
      <w:noProof/>
      <w:sz w:val="20"/>
      <w:szCs w:val="24"/>
      <w:lang w:eastAsia="es-ES"/>
    </w:rPr>
  </w:style>
  <w:style w:type="paragraph" w:customStyle="1" w:styleId="Apartado1Car">
    <w:name w:val="Apartado 1 Car"/>
    <w:basedOn w:val="Normal"/>
    <w:rsid w:val="0005555B"/>
    <w:pPr>
      <w:keepNext/>
      <w:spacing w:before="360" w:after="120"/>
    </w:pPr>
    <w:rPr>
      <w:color w:val="333399"/>
      <w:sz w:val="20"/>
      <w:szCs w:val="20"/>
      <w:lang w:eastAsia="es-ES"/>
    </w:rPr>
  </w:style>
  <w:style w:type="paragraph" w:customStyle="1" w:styleId="Parrafo3">
    <w:name w:val="Parrafo 3"/>
    <w:basedOn w:val="Normal"/>
    <w:rsid w:val="0005555B"/>
    <w:pPr>
      <w:spacing w:before="120"/>
      <w:ind w:left="567"/>
    </w:pPr>
    <w:rPr>
      <w:rFonts w:ascii="Garamond" w:hAnsi="Garamond"/>
      <w:sz w:val="20"/>
      <w:szCs w:val="24"/>
      <w:lang w:val="en-GB" w:eastAsia="es-ES"/>
    </w:rPr>
  </w:style>
  <w:style w:type="paragraph" w:customStyle="1" w:styleId="Parrafo2">
    <w:name w:val="Parrafo 2"/>
    <w:basedOn w:val="Normal"/>
    <w:link w:val="Parrafo2Car"/>
    <w:rsid w:val="0005555B"/>
    <w:pPr>
      <w:spacing w:before="120"/>
      <w:ind w:left="567"/>
    </w:pPr>
    <w:rPr>
      <w:rFonts w:ascii="Garamond" w:hAnsi="Garamond"/>
      <w:b w:val="0"/>
      <w:noProof/>
      <w:color w:val="auto"/>
      <w:szCs w:val="24"/>
      <w:lang w:val="en-GB" w:eastAsia="x-none"/>
    </w:rPr>
  </w:style>
  <w:style w:type="character" w:customStyle="1" w:styleId="Parrafo2Car">
    <w:name w:val="Parrafo 2 Car"/>
    <w:link w:val="Parrafo2"/>
    <w:locked/>
    <w:rsid w:val="0005555B"/>
    <w:rPr>
      <w:rFonts w:ascii="Garamond" w:hAnsi="Garamond" w:cs="Times New Roman"/>
      <w:noProof/>
      <w:sz w:val="24"/>
      <w:szCs w:val="24"/>
      <w:lang w:val="en-GB"/>
    </w:rPr>
  </w:style>
  <w:style w:type="paragraph" w:customStyle="1" w:styleId="tabletext0">
    <w:name w:val="table text"/>
    <w:basedOn w:val="Normal"/>
    <w:rsid w:val="0005555B"/>
    <w:pPr>
      <w:keepNext/>
      <w:keepLines/>
      <w:spacing w:before="60" w:after="60"/>
    </w:pPr>
    <w:rPr>
      <w:rFonts w:ascii="ZapfHumnst BT" w:hAnsi="ZapfHumnst BT"/>
      <w:sz w:val="18"/>
      <w:szCs w:val="20"/>
      <w:lang w:val="es-ES_tradnl" w:eastAsia="en-US"/>
    </w:rPr>
  </w:style>
  <w:style w:type="paragraph" w:styleId="Sangra3detindependiente">
    <w:name w:val="Body Text Indent 3"/>
    <w:basedOn w:val="Normal"/>
    <w:link w:val="Sangra3detindependienteCar"/>
    <w:rsid w:val="0005555B"/>
    <w:pPr>
      <w:spacing w:before="120" w:after="120"/>
      <w:ind w:left="283"/>
    </w:pPr>
    <w:rPr>
      <w:rFonts w:ascii="Arial" w:hAnsi="Arial"/>
      <w:b w:val="0"/>
      <w:color w:val="auto"/>
      <w:sz w:val="16"/>
      <w:szCs w:val="16"/>
      <w:lang w:val="x-none" w:eastAsia="x-none"/>
    </w:rPr>
  </w:style>
  <w:style w:type="character" w:customStyle="1" w:styleId="Sangra3detindependienteCar">
    <w:name w:val="Sangría 3 de t. independiente Car"/>
    <w:link w:val="Sangra3detindependiente"/>
    <w:locked/>
    <w:rsid w:val="0005555B"/>
    <w:rPr>
      <w:rFonts w:ascii="Arial" w:hAnsi="Arial" w:cs="Times New Roman"/>
      <w:sz w:val="16"/>
      <w:szCs w:val="16"/>
    </w:rPr>
  </w:style>
  <w:style w:type="paragraph" w:customStyle="1" w:styleId="parrafo">
    <w:name w:val="parrafo"/>
    <w:basedOn w:val="Normal"/>
    <w:rsid w:val="0005555B"/>
    <w:pPr>
      <w:widowControl w:val="0"/>
      <w:spacing w:before="120" w:after="60"/>
      <w:ind w:right="87"/>
    </w:pPr>
    <w:rPr>
      <w:rFonts w:cs="Arial"/>
      <w:sz w:val="20"/>
      <w:lang w:val="es-ES_tradnl" w:eastAsia="en-US"/>
    </w:rPr>
  </w:style>
  <w:style w:type="paragraph" w:customStyle="1" w:styleId="Parrafo0">
    <w:name w:val="Parrafo"/>
    <w:basedOn w:val="Normal"/>
    <w:rsid w:val="0005555B"/>
    <w:pPr>
      <w:spacing w:before="120" w:after="120"/>
      <w:ind w:left="720"/>
    </w:pPr>
    <w:rPr>
      <w:rFonts w:ascii="Futura Bk" w:hAnsi="Futura Bk"/>
      <w:sz w:val="20"/>
      <w:lang w:val="es-ES_tradnl" w:eastAsia="en-US"/>
    </w:rPr>
  </w:style>
  <w:style w:type="paragraph" w:customStyle="1" w:styleId="NormalTabla">
    <w:name w:val="Normal Tabla"/>
    <w:basedOn w:val="Normal"/>
    <w:rsid w:val="0005555B"/>
    <w:pPr>
      <w:spacing w:before="60"/>
    </w:pPr>
    <w:rPr>
      <w:rFonts w:ascii="Garamond" w:hAnsi="Garamond"/>
      <w:sz w:val="20"/>
      <w:szCs w:val="20"/>
      <w:lang w:eastAsia="es-ES"/>
    </w:rPr>
  </w:style>
  <w:style w:type="paragraph" w:customStyle="1" w:styleId="Texto3">
    <w:name w:val="Texto3"/>
    <w:basedOn w:val="Normal"/>
    <w:rsid w:val="0005555B"/>
    <w:pPr>
      <w:spacing w:before="240" w:line="260" w:lineRule="exact"/>
      <w:ind w:left="578"/>
    </w:pPr>
    <w:rPr>
      <w:rFonts w:ascii="Times" w:hAnsi="Times"/>
      <w:color w:val="000000"/>
      <w:kern w:val="22"/>
      <w:sz w:val="20"/>
      <w:lang w:val="es-ES_tradnl" w:eastAsia="es-ES"/>
    </w:rPr>
  </w:style>
  <w:style w:type="paragraph" w:customStyle="1" w:styleId="Texto2">
    <w:name w:val="Texto2"/>
    <w:basedOn w:val="Normal"/>
    <w:rsid w:val="0005555B"/>
    <w:pPr>
      <w:spacing w:before="120" w:line="260" w:lineRule="exact"/>
      <w:ind w:left="576"/>
    </w:pPr>
    <w:rPr>
      <w:rFonts w:ascii="Times" w:hAnsi="Times"/>
      <w:color w:val="000000"/>
      <w:kern w:val="22"/>
      <w:sz w:val="20"/>
      <w:lang w:val="es-ES_tradnl" w:eastAsia="es-ES"/>
    </w:rPr>
  </w:style>
  <w:style w:type="paragraph" w:styleId="Sangra2detindependiente">
    <w:name w:val="Body Text Indent 2"/>
    <w:basedOn w:val="Normal"/>
    <w:link w:val="Sangra2detindependienteCar"/>
    <w:rsid w:val="0005555B"/>
    <w:pPr>
      <w:spacing w:before="120" w:after="120" w:line="480" w:lineRule="auto"/>
      <w:ind w:left="283"/>
    </w:pPr>
    <w:rPr>
      <w:rFonts w:ascii="Arial" w:hAnsi="Arial"/>
      <w:b w:val="0"/>
      <w:color w:val="auto"/>
      <w:szCs w:val="24"/>
      <w:lang w:val="x-none" w:eastAsia="x-none"/>
    </w:rPr>
  </w:style>
  <w:style w:type="character" w:customStyle="1" w:styleId="Sangra2detindependienteCar">
    <w:name w:val="Sangría 2 de t. independiente Car"/>
    <w:link w:val="Sangra2detindependiente"/>
    <w:locked/>
    <w:rsid w:val="0005555B"/>
    <w:rPr>
      <w:rFonts w:ascii="Arial" w:hAnsi="Arial" w:cs="Times New Roman"/>
      <w:sz w:val="24"/>
      <w:szCs w:val="24"/>
    </w:rPr>
  </w:style>
  <w:style w:type="paragraph" w:customStyle="1" w:styleId="Tabla">
    <w:name w:val="Tabla"/>
    <w:basedOn w:val="Normal"/>
    <w:rsid w:val="0005555B"/>
    <w:pPr>
      <w:keepNext/>
      <w:keepLines/>
      <w:suppressAutoHyphens/>
    </w:pPr>
    <w:rPr>
      <w:sz w:val="20"/>
      <w:szCs w:val="20"/>
      <w:lang w:val="es-ES_tradnl" w:eastAsia="es-ES"/>
    </w:rPr>
  </w:style>
  <w:style w:type="paragraph" w:customStyle="1" w:styleId="NormalNegrita">
    <w:name w:val="Normal Negrita"/>
    <w:basedOn w:val="Normal"/>
    <w:next w:val="Normal"/>
    <w:rsid w:val="0005555B"/>
    <w:pPr>
      <w:spacing w:before="120"/>
    </w:pPr>
    <w:rPr>
      <w:rFonts w:ascii="Times New Roman" w:hAnsi="Times New Roman"/>
      <w:szCs w:val="20"/>
      <w:lang w:eastAsia="es-ES"/>
    </w:rPr>
  </w:style>
  <w:style w:type="paragraph" w:customStyle="1" w:styleId="Hueca">
    <w:name w:val="Hueca"/>
    <w:rsid w:val="0005555B"/>
    <w:pPr>
      <w:numPr>
        <w:numId w:val="20"/>
      </w:numPr>
      <w:spacing w:before="120" w:line="260" w:lineRule="exact"/>
      <w:jc w:val="both"/>
    </w:pPr>
    <w:rPr>
      <w:rFonts w:ascii="Times" w:hAnsi="Times"/>
      <w:color w:val="000000"/>
      <w:kern w:val="22"/>
      <w:sz w:val="22"/>
      <w:lang w:val="es-ES_tradnl"/>
    </w:rPr>
  </w:style>
  <w:style w:type="paragraph" w:customStyle="1" w:styleId="Hueca1">
    <w:name w:val="Hueca1"/>
    <w:basedOn w:val="Hueca"/>
    <w:rsid w:val="0005555B"/>
    <w:pPr>
      <w:numPr>
        <w:ilvl w:val="1"/>
      </w:numPr>
      <w:tabs>
        <w:tab w:val="clear" w:pos="1644"/>
        <w:tab w:val="num" w:pos="1440"/>
      </w:tabs>
    </w:pPr>
  </w:style>
  <w:style w:type="paragraph" w:customStyle="1" w:styleId="Hueca2">
    <w:name w:val="Hueca2"/>
    <w:basedOn w:val="Hueca1"/>
    <w:rsid w:val="0005555B"/>
    <w:pPr>
      <w:numPr>
        <w:ilvl w:val="2"/>
      </w:numPr>
      <w:tabs>
        <w:tab w:val="clear" w:pos="2041"/>
        <w:tab w:val="num" w:pos="1854"/>
        <w:tab w:val="num" w:pos="2160"/>
      </w:tabs>
      <w:ind w:left="1494" w:hanging="360"/>
    </w:pPr>
  </w:style>
  <w:style w:type="paragraph" w:customStyle="1" w:styleId="Hueca3">
    <w:name w:val="Hueca3"/>
    <w:basedOn w:val="Hueca2"/>
    <w:rsid w:val="0005555B"/>
    <w:pPr>
      <w:numPr>
        <w:ilvl w:val="3"/>
      </w:numPr>
      <w:tabs>
        <w:tab w:val="num" w:pos="2160"/>
        <w:tab w:val="num" w:pos="2880"/>
      </w:tabs>
      <w:ind w:left="2880" w:hanging="360"/>
    </w:pPr>
  </w:style>
  <w:style w:type="paragraph" w:customStyle="1" w:styleId="Hueca4">
    <w:name w:val="Hueca4"/>
    <w:basedOn w:val="Hueca3"/>
    <w:rsid w:val="0005555B"/>
    <w:pPr>
      <w:numPr>
        <w:ilvl w:val="4"/>
      </w:numPr>
      <w:tabs>
        <w:tab w:val="clear" w:pos="2835"/>
        <w:tab w:val="num" w:pos="2438"/>
        <w:tab w:val="num" w:pos="3600"/>
      </w:tabs>
      <w:ind w:left="3600" w:hanging="360"/>
    </w:pPr>
  </w:style>
  <w:style w:type="paragraph" w:customStyle="1" w:styleId="Hueca5">
    <w:name w:val="Hueca5"/>
    <w:basedOn w:val="Hueca4"/>
    <w:rsid w:val="0005555B"/>
    <w:pPr>
      <w:numPr>
        <w:ilvl w:val="5"/>
      </w:numPr>
      <w:tabs>
        <w:tab w:val="clear" w:pos="3231"/>
        <w:tab w:val="num" w:pos="2880"/>
        <w:tab w:val="num" w:pos="4320"/>
      </w:tabs>
      <w:ind w:left="4320" w:hanging="360"/>
    </w:pPr>
  </w:style>
  <w:style w:type="paragraph" w:customStyle="1" w:styleId="Hueca6">
    <w:name w:val="Hueca6"/>
    <w:basedOn w:val="Hueca5"/>
    <w:rsid w:val="0005555B"/>
    <w:pPr>
      <w:numPr>
        <w:ilvl w:val="6"/>
      </w:numPr>
      <w:tabs>
        <w:tab w:val="clear" w:pos="3628"/>
        <w:tab w:val="num" w:pos="3600"/>
        <w:tab w:val="num" w:pos="5040"/>
      </w:tabs>
      <w:ind w:left="5040" w:hanging="360"/>
    </w:pPr>
  </w:style>
  <w:style w:type="paragraph" w:customStyle="1" w:styleId="Hueca7">
    <w:name w:val="Hueca7"/>
    <w:basedOn w:val="Hueca6"/>
    <w:rsid w:val="0005555B"/>
    <w:pPr>
      <w:numPr>
        <w:ilvl w:val="7"/>
      </w:numPr>
      <w:tabs>
        <w:tab w:val="clear" w:pos="4025"/>
        <w:tab w:val="num" w:pos="5760"/>
      </w:tabs>
      <w:ind w:left="5760" w:hanging="360"/>
    </w:pPr>
  </w:style>
  <w:style w:type="paragraph" w:customStyle="1" w:styleId="Hueca8">
    <w:name w:val="Hueca8"/>
    <w:basedOn w:val="Hueca7"/>
    <w:rsid w:val="0005555B"/>
    <w:pPr>
      <w:numPr>
        <w:ilvl w:val="8"/>
      </w:numPr>
      <w:tabs>
        <w:tab w:val="clear" w:pos="4422"/>
        <w:tab w:val="num" w:pos="6480"/>
      </w:tabs>
      <w:ind w:left="6480" w:hanging="360"/>
    </w:pPr>
  </w:style>
  <w:style w:type="paragraph" w:styleId="Listaconvietas3">
    <w:name w:val="List Bullet 3"/>
    <w:basedOn w:val="Normal"/>
    <w:autoRedefine/>
    <w:rsid w:val="0005555B"/>
    <w:pPr>
      <w:numPr>
        <w:numId w:val="21"/>
      </w:numPr>
      <w:tabs>
        <w:tab w:val="clear" w:pos="926"/>
        <w:tab w:val="left" w:pos="1418"/>
        <w:tab w:val="num" w:pos="1494"/>
      </w:tabs>
    </w:pPr>
    <w:rPr>
      <w:rFonts w:ascii="Garamond" w:hAnsi="Garamond"/>
      <w:sz w:val="20"/>
      <w:szCs w:val="24"/>
      <w:lang w:eastAsia="es-ES"/>
    </w:rPr>
  </w:style>
  <w:style w:type="paragraph" w:styleId="ndice2">
    <w:name w:val="index 2"/>
    <w:basedOn w:val="Normal"/>
    <w:next w:val="Normal"/>
    <w:autoRedefine/>
    <w:rsid w:val="0005555B"/>
    <w:pPr>
      <w:ind w:left="460" w:hanging="230"/>
    </w:pPr>
    <w:rPr>
      <w:rFonts w:ascii="Garamond" w:hAnsi="Garamond"/>
      <w:sz w:val="23"/>
      <w:szCs w:val="20"/>
      <w:lang w:val="es-ES_tradnl" w:eastAsia="es-ES"/>
    </w:rPr>
  </w:style>
  <w:style w:type="paragraph" w:styleId="Listaconvietas4">
    <w:name w:val="List Bullet 4"/>
    <w:basedOn w:val="Normal"/>
    <w:autoRedefine/>
    <w:rsid w:val="0005555B"/>
    <w:pPr>
      <w:tabs>
        <w:tab w:val="num" w:pos="720"/>
      </w:tabs>
      <w:spacing w:before="120" w:after="120"/>
      <w:ind w:left="720" w:hanging="360"/>
    </w:pPr>
    <w:rPr>
      <w:sz w:val="20"/>
      <w:szCs w:val="24"/>
      <w:lang w:eastAsia="es-ES"/>
    </w:rPr>
  </w:style>
  <w:style w:type="paragraph" w:styleId="Listaconnmeros5">
    <w:name w:val="List Number 5"/>
    <w:basedOn w:val="Normal"/>
    <w:rsid w:val="0005555B"/>
    <w:pPr>
      <w:tabs>
        <w:tab w:val="num" w:pos="540"/>
      </w:tabs>
      <w:ind w:left="540" w:hanging="360"/>
    </w:pPr>
    <w:rPr>
      <w:rFonts w:ascii="Tahoma" w:hAnsi="Tahoma"/>
      <w:sz w:val="20"/>
      <w:szCs w:val="24"/>
      <w:lang w:eastAsia="es-ES"/>
    </w:rPr>
  </w:style>
  <w:style w:type="paragraph" w:customStyle="1" w:styleId="Lista1">
    <w:name w:val="Lista 1"/>
    <w:basedOn w:val="Normal"/>
    <w:rsid w:val="0005555B"/>
    <w:pPr>
      <w:tabs>
        <w:tab w:val="num" w:pos="360"/>
      </w:tabs>
      <w:spacing w:before="120" w:after="120"/>
      <w:ind w:left="360" w:hanging="360"/>
    </w:pPr>
    <w:rPr>
      <w:sz w:val="20"/>
      <w:szCs w:val="24"/>
      <w:lang w:eastAsia="es-ES"/>
    </w:rPr>
  </w:style>
  <w:style w:type="paragraph" w:customStyle="1" w:styleId="Level1">
    <w:name w:val="Level 1"/>
    <w:basedOn w:val="Normal"/>
    <w:semiHidden/>
    <w:rsid w:val="0005555B"/>
    <w:pPr>
      <w:widowControl w:val="0"/>
      <w:tabs>
        <w:tab w:val="num" w:pos="360"/>
      </w:tabs>
      <w:spacing w:line="280" w:lineRule="atLeast"/>
      <w:ind w:left="720" w:hanging="720"/>
      <w:outlineLvl w:val="0"/>
    </w:pPr>
    <w:rPr>
      <w:sz w:val="20"/>
      <w:szCs w:val="20"/>
      <w:lang w:val="en-US" w:eastAsia="en-US"/>
    </w:rPr>
  </w:style>
  <w:style w:type="paragraph" w:customStyle="1" w:styleId="Level2">
    <w:name w:val="Level 2"/>
    <w:basedOn w:val="Normal"/>
    <w:semiHidden/>
    <w:rsid w:val="0005555B"/>
    <w:pPr>
      <w:widowControl w:val="0"/>
      <w:tabs>
        <w:tab w:val="num" w:pos="792"/>
      </w:tabs>
      <w:spacing w:line="280" w:lineRule="atLeast"/>
      <w:ind w:left="1260" w:hanging="540"/>
      <w:outlineLvl w:val="1"/>
    </w:pPr>
    <w:rPr>
      <w:sz w:val="20"/>
      <w:szCs w:val="20"/>
      <w:lang w:val="en-US" w:eastAsia="en-US"/>
    </w:rPr>
  </w:style>
  <w:style w:type="paragraph" w:customStyle="1" w:styleId="Level3">
    <w:name w:val="Level 3"/>
    <w:basedOn w:val="Normal"/>
    <w:semiHidden/>
    <w:rsid w:val="0005555B"/>
    <w:pPr>
      <w:widowControl w:val="0"/>
      <w:tabs>
        <w:tab w:val="num" w:pos="1224"/>
      </w:tabs>
      <w:spacing w:line="280" w:lineRule="atLeast"/>
      <w:ind w:left="1440" w:hanging="180"/>
      <w:outlineLvl w:val="2"/>
    </w:pPr>
    <w:rPr>
      <w:sz w:val="20"/>
      <w:szCs w:val="20"/>
      <w:lang w:val="en-US" w:eastAsia="en-US"/>
    </w:rPr>
  </w:style>
  <w:style w:type="paragraph" w:customStyle="1" w:styleId="Level4">
    <w:name w:val="Level 4"/>
    <w:basedOn w:val="Normal"/>
    <w:semiHidden/>
    <w:rsid w:val="0005555B"/>
    <w:pPr>
      <w:widowControl w:val="0"/>
      <w:tabs>
        <w:tab w:val="num" w:pos="1800"/>
      </w:tabs>
      <w:spacing w:line="280" w:lineRule="atLeast"/>
      <w:ind w:left="1800" w:hanging="360"/>
      <w:outlineLvl w:val="3"/>
    </w:pPr>
    <w:rPr>
      <w:sz w:val="20"/>
      <w:szCs w:val="20"/>
      <w:lang w:val="en-US" w:eastAsia="en-US"/>
    </w:rPr>
  </w:style>
  <w:style w:type="paragraph" w:customStyle="1" w:styleId="Checklist-level1">
    <w:name w:val="Checklist-level1"/>
    <w:basedOn w:val="Normal"/>
    <w:rsid w:val="0005555B"/>
    <w:pPr>
      <w:tabs>
        <w:tab w:val="num" w:pos="720"/>
      </w:tabs>
      <w:overflowPunct w:val="0"/>
      <w:autoSpaceDE w:val="0"/>
      <w:autoSpaceDN w:val="0"/>
      <w:adjustRightInd w:val="0"/>
      <w:ind w:left="720" w:hanging="360"/>
      <w:textAlignment w:val="baseline"/>
    </w:pPr>
    <w:rPr>
      <w:rFonts w:ascii="Book Antiqua" w:hAnsi="Book Antiqua"/>
      <w:sz w:val="20"/>
      <w:szCs w:val="20"/>
      <w:lang w:val="es-ES_tradnl" w:eastAsia="en-US"/>
    </w:rPr>
  </w:style>
  <w:style w:type="paragraph" w:customStyle="1" w:styleId="ListBullet1">
    <w:name w:val="*List Bullet 1"/>
    <w:rsid w:val="0005555B"/>
    <w:pPr>
      <w:tabs>
        <w:tab w:val="num" w:pos="360"/>
      </w:tabs>
      <w:spacing w:before="120"/>
      <w:ind w:left="360" w:hanging="360"/>
    </w:pPr>
    <w:rPr>
      <w:sz w:val="22"/>
      <w:lang w:val="en-US" w:eastAsia="en-US"/>
    </w:rPr>
  </w:style>
  <w:style w:type="paragraph" w:customStyle="1" w:styleId="ListBullet2">
    <w:name w:val="*List Bullet 2"/>
    <w:rsid w:val="0005555B"/>
    <w:pPr>
      <w:numPr>
        <w:numId w:val="22"/>
      </w:numPr>
      <w:tabs>
        <w:tab w:val="clear" w:pos="1209"/>
        <w:tab w:val="num" w:pos="1080"/>
      </w:tabs>
      <w:spacing w:before="120"/>
    </w:pPr>
    <w:rPr>
      <w:sz w:val="22"/>
      <w:lang w:val="en-US" w:eastAsia="en-US"/>
    </w:rPr>
  </w:style>
  <w:style w:type="paragraph" w:customStyle="1" w:styleId="OraLabExercise">
    <w:name w:val="OraLabExercise"/>
    <w:basedOn w:val="Normal"/>
    <w:rsid w:val="0005555B"/>
    <w:pPr>
      <w:pageBreakBefore/>
      <w:tabs>
        <w:tab w:val="num" w:pos="720"/>
      </w:tabs>
      <w:ind w:left="720" w:hanging="360"/>
    </w:pPr>
    <w:rPr>
      <w:rFonts w:cs="Arial"/>
      <w:szCs w:val="24"/>
      <w:lang w:val="en-US" w:eastAsia="en-US"/>
    </w:rPr>
  </w:style>
  <w:style w:type="paragraph" w:customStyle="1" w:styleId="ListaMenu">
    <w:name w:val="ListaMenu"/>
    <w:basedOn w:val="Listaconnmeros"/>
    <w:rsid w:val="0005555B"/>
    <w:pPr>
      <w:numPr>
        <w:numId w:val="0"/>
      </w:numPr>
      <w:tabs>
        <w:tab w:val="left" w:pos="360"/>
      </w:tabs>
      <w:suppressAutoHyphens/>
      <w:spacing w:before="40" w:after="60"/>
    </w:pPr>
    <w:rPr>
      <w:bCs/>
      <w:i/>
      <w:lang w:val="es-ES_tradnl" w:eastAsia="ar-SA"/>
    </w:rPr>
  </w:style>
  <w:style w:type="character" w:customStyle="1" w:styleId="Nombredocumento">
    <w:name w:val="Nombre documento"/>
    <w:rsid w:val="0005555B"/>
    <w:rPr>
      <w:rFonts w:ascii="Arial" w:hAnsi="Arial" w:cs="Times New Roman"/>
      <w:b/>
      <w:bCs/>
      <w:color w:val="0000FF"/>
      <w:spacing w:val="-3"/>
      <w:sz w:val="44"/>
    </w:rPr>
  </w:style>
  <w:style w:type="paragraph" w:customStyle="1" w:styleId="Nombredocu2">
    <w:name w:val="Nombre docu 2"/>
    <w:basedOn w:val="Normal"/>
    <w:rsid w:val="0005555B"/>
    <w:pPr>
      <w:suppressAutoHyphens/>
      <w:spacing w:before="60" w:after="60"/>
    </w:pPr>
    <w:rPr>
      <w:bCs/>
      <w:color w:val="0000FF"/>
      <w:spacing w:val="-3"/>
      <w:sz w:val="44"/>
      <w:szCs w:val="20"/>
      <w:lang w:eastAsia="ar-SA"/>
    </w:rPr>
  </w:style>
  <w:style w:type="character" w:customStyle="1" w:styleId="Tablasubtitulo">
    <w:name w:val="Tabla subtitulo"/>
    <w:rsid w:val="0005555B"/>
    <w:rPr>
      <w:rFonts w:ascii="Arial" w:hAnsi="Arial" w:cs="Times New Roman"/>
      <w:b/>
      <w:bCs/>
      <w:color w:val="auto"/>
      <w:sz w:val="20"/>
      <w:szCs w:val="20"/>
    </w:rPr>
  </w:style>
  <w:style w:type="character" w:customStyle="1" w:styleId="NormalCar">
    <w:name w:val="Normal Car"/>
    <w:rsid w:val="0005555B"/>
    <w:rPr>
      <w:rFonts w:ascii="Arial" w:hAnsi="Arial" w:cs="Times New Roman"/>
      <w:lang w:val="es-ES" w:eastAsia="ar-SA" w:bidi="ar-SA"/>
    </w:rPr>
  </w:style>
  <w:style w:type="character" w:customStyle="1" w:styleId="Nombredocu2Car">
    <w:name w:val="Nombre docu 2 Car"/>
    <w:rsid w:val="0005555B"/>
    <w:rPr>
      <w:rFonts w:ascii="Arial" w:hAnsi="Arial" w:cs="Times New Roman"/>
      <w:b/>
      <w:bCs/>
      <w:color w:val="0000FF"/>
      <w:spacing w:val="-3"/>
      <w:sz w:val="44"/>
      <w:lang w:val="es-ES" w:eastAsia="ar-SA" w:bidi="ar-SA"/>
    </w:rPr>
  </w:style>
  <w:style w:type="character" w:customStyle="1" w:styleId="ListaMenuCarCar">
    <w:name w:val="ListaMenu Car Car"/>
    <w:rsid w:val="0005555B"/>
    <w:rPr>
      <w:rFonts w:ascii="Arial" w:hAnsi="Arial" w:cs="Times New Roman"/>
      <w:bCs/>
      <w:i/>
      <w:sz w:val="24"/>
      <w:szCs w:val="24"/>
      <w:lang w:val="es-ES_tradnl" w:eastAsia="ar-SA" w:bidi="ar-SA"/>
    </w:rPr>
  </w:style>
  <w:style w:type="paragraph" w:customStyle="1" w:styleId="EstiloListaconnmerosNegrita1">
    <w:name w:val="Estilo Lista con números + Negrita1"/>
    <w:basedOn w:val="Listaconnmeros"/>
    <w:rsid w:val="0005555B"/>
    <w:pPr>
      <w:numPr>
        <w:numId w:val="0"/>
      </w:numPr>
      <w:tabs>
        <w:tab w:val="left" w:pos="360"/>
      </w:tabs>
      <w:suppressAutoHyphens/>
      <w:spacing w:before="20" w:after="40" w:line="14" w:lineRule="auto"/>
      <w:ind w:left="1071" w:hanging="357"/>
    </w:pPr>
    <w:rPr>
      <w:bCs/>
      <w:i/>
      <w:lang w:val="es-ES_tradnl" w:eastAsia="ar-SA"/>
    </w:rPr>
  </w:style>
  <w:style w:type="character" w:customStyle="1" w:styleId="ListaconnmerosCar">
    <w:name w:val="Lista con números Car"/>
    <w:rsid w:val="0005555B"/>
    <w:rPr>
      <w:rFonts w:ascii="Arial" w:hAnsi="Arial" w:cs="Times New Roman"/>
      <w:b/>
      <w:sz w:val="24"/>
      <w:szCs w:val="24"/>
      <w:lang w:val="es-ES_tradnl" w:eastAsia="ar-SA" w:bidi="ar-SA"/>
    </w:rPr>
  </w:style>
  <w:style w:type="character" w:customStyle="1" w:styleId="EstiloListaconnmerosNegrita1Car">
    <w:name w:val="Estilo Lista con números + Negrita1 Car"/>
    <w:rsid w:val="0005555B"/>
    <w:rPr>
      <w:rFonts w:ascii="Arial" w:hAnsi="Arial" w:cs="Times New Roman"/>
      <w:b/>
      <w:bCs/>
      <w:i/>
      <w:sz w:val="24"/>
      <w:szCs w:val="24"/>
      <w:lang w:val="es-ES_tradnl" w:eastAsia="ar-SA" w:bidi="ar-SA"/>
    </w:rPr>
  </w:style>
  <w:style w:type="paragraph" w:customStyle="1" w:styleId="EstiloListaIzquierda063cmPrimeralnea0cm">
    <w:name w:val="Estilo Lista + Izquierda:  063 cm Primera línea:  0 cm"/>
    <w:rsid w:val="0005555B"/>
    <w:pPr>
      <w:ind w:left="360"/>
    </w:pPr>
    <w:rPr>
      <w:rFonts w:ascii="Arial" w:hAnsi="Arial"/>
      <w:b/>
      <w:bCs/>
      <w:sz w:val="22"/>
      <w:lang w:eastAsia="ar-SA"/>
    </w:rPr>
  </w:style>
  <w:style w:type="paragraph" w:customStyle="1" w:styleId="Textodenotaalfinal">
    <w:name w:val="Texto de nota al final"/>
    <w:basedOn w:val="Normal"/>
    <w:rsid w:val="0005555B"/>
    <w:pPr>
      <w:suppressAutoHyphens/>
      <w:spacing w:after="120"/>
    </w:pPr>
    <w:rPr>
      <w:rFonts w:ascii="CG Times" w:hAnsi="CG Times"/>
      <w:szCs w:val="20"/>
      <w:lang w:val="es-ES_tradnl" w:eastAsia="ar-SA"/>
    </w:rPr>
  </w:style>
  <w:style w:type="character" w:customStyle="1" w:styleId="WW8Num12z0">
    <w:name w:val="WW8Num12z0"/>
    <w:rsid w:val="0005555B"/>
    <w:rPr>
      <w:rFonts w:ascii="Symbol" w:hAnsi="Symbol"/>
    </w:rPr>
  </w:style>
  <w:style w:type="paragraph" w:customStyle="1" w:styleId="ArbolNavegacion">
    <w:name w:val="Arbol Navegacion"/>
    <w:basedOn w:val="Normal"/>
    <w:rsid w:val="0005555B"/>
    <w:pPr>
      <w:suppressAutoHyphens/>
      <w:spacing w:before="60" w:after="60"/>
    </w:pPr>
    <w:rPr>
      <w:bCs/>
      <w:sz w:val="28"/>
      <w:szCs w:val="20"/>
      <w:lang w:eastAsia="ar-SA"/>
    </w:rPr>
  </w:style>
  <w:style w:type="paragraph" w:customStyle="1" w:styleId="Arbollista">
    <w:name w:val="Arbol lista"/>
    <w:basedOn w:val="Normal"/>
    <w:rsid w:val="0005555B"/>
    <w:pPr>
      <w:suppressAutoHyphens/>
      <w:spacing w:before="60" w:after="60"/>
    </w:pPr>
    <w:rPr>
      <w:bCs/>
      <w:sz w:val="20"/>
      <w:szCs w:val="20"/>
      <w:lang w:eastAsia="ar-SA"/>
    </w:rPr>
  </w:style>
  <w:style w:type="paragraph" w:customStyle="1" w:styleId="Arbollistaprincipal">
    <w:name w:val="Arbol lista principal"/>
    <w:basedOn w:val="Normal"/>
    <w:rsid w:val="0005555B"/>
    <w:pPr>
      <w:suppressAutoHyphens/>
      <w:spacing w:before="60" w:after="60"/>
    </w:pPr>
    <w:rPr>
      <w:bCs/>
      <w:sz w:val="20"/>
      <w:szCs w:val="20"/>
      <w:lang w:eastAsia="ar-SA"/>
    </w:rPr>
  </w:style>
  <w:style w:type="paragraph" w:customStyle="1" w:styleId="comun">
    <w:name w:val="comun"/>
    <w:basedOn w:val="Normal"/>
    <w:rsid w:val="0005555B"/>
    <w:pPr>
      <w:spacing w:before="100" w:beforeAutospacing="1" w:after="100" w:afterAutospacing="1"/>
    </w:pPr>
    <w:rPr>
      <w:rFonts w:ascii="Arial Unicode MS" w:eastAsia="Arial Unicode MS" w:hAnsi="Arial Unicode MS" w:cs="Arial Unicode MS"/>
      <w:szCs w:val="24"/>
      <w:lang w:eastAsia="es-ES"/>
    </w:rPr>
  </w:style>
  <w:style w:type="paragraph" w:customStyle="1" w:styleId="Figura">
    <w:name w:val="Figura"/>
    <w:basedOn w:val="Normal"/>
    <w:next w:val="Normal"/>
    <w:rsid w:val="0005555B"/>
    <w:pPr>
      <w:spacing w:after="240"/>
      <w:jc w:val="center"/>
    </w:pPr>
    <w:rPr>
      <w:rFonts w:ascii="Garamond" w:hAnsi="Garamond"/>
      <w:color w:val="000000"/>
      <w:kern w:val="22"/>
      <w:sz w:val="20"/>
      <w:szCs w:val="20"/>
      <w:lang w:val="es-ES_tradnl" w:eastAsia="es-ES"/>
    </w:rPr>
  </w:style>
  <w:style w:type="paragraph" w:customStyle="1" w:styleId="TtuloFigura">
    <w:name w:val="TítuloFigura"/>
    <w:next w:val="Figura"/>
    <w:rsid w:val="0005555B"/>
    <w:pPr>
      <w:keepNext/>
      <w:spacing w:before="240" w:after="120" w:line="280" w:lineRule="exact"/>
      <w:jc w:val="center"/>
    </w:pPr>
    <w:rPr>
      <w:rFonts w:ascii="Helvetica" w:hAnsi="Helvetica"/>
      <w:b/>
      <w:color w:val="000000"/>
      <w:kern w:val="24"/>
      <w:sz w:val="24"/>
      <w:lang w:val="es-ES_tradnl"/>
    </w:rPr>
  </w:style>
  <w:style w:type="character" w:customStyle="1" w:styleId="Bullet1Car">
    <w:name w:val="Bullet 1 Car"/>
    <w:rsid w:val="0005555B"/>
    <w:rPr>
      <w:rFonts w:ascii="Arial" w:hAnsi="Arial" w:cs="Times New Roman"/>
      <w:sz w:val="22"/>
      <w:lang w:val="es-ES" w:eastAsia="es-ES" w:bidi="ar-SA"/>
    </w:rPr>
  </w:style>
  <w:style w:type="table" w:styleId="Tablabsica2">
    <w:name w:val="Table Simple 2"/>
    <w:basedOn w:val="Tablanormal"/>
    <w:rsid w:val="0005555B"/>
    <w:pPr>
      <w:spacing w:before="120"/>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paragraph" w:customStyle="1" w:styleId="Textbody">
    <w:name w:val="Text body"/>
    <w:basedOn w:val="Normal"/>
    <w:rsid w:val="0005555B"/>
    <w:pPr>
      <w:widowControl w:val="0"/>
      <w:suppressAutoHyphens/>
      <w:spacing w:after="120"/>
    </w:pPr>
    <w:rPr>
      <w:rFonts w:ascii="DejaVu Sans" w:hAnsi="DejaVu Sans" w:cs="DejaVu Sans"/>
      <w:szCs w:val="24"/>
      <w:lang w:eastAsia="es-ES"/>
    </w:rPr>
  </w:style>
  <w:style w:type="paragraph" w:customStyle="1" w:styleId="western">
    <w:name w:val="western"/>
    <w:basedOn w:val="Normal"/>
    <w:rsid w:val="0005555B"/>
    <w:pPr>
      <w:spacing w:before="100" w:beforeAutospacing="1" w:after="119"/>
    </w:pPr>
    <w:rPr>
      <w:rFonts w:ascii="Verdana" w:hAnsi="Verdana"/>
      <w:sz w:val="20"/>
      <w:szCs w:val="20"/>
      <w:lang w:eastAsia="es-ES"/>
    </w:rPr>
  </w:style>
  <w:style w:type="table" w:styleId="Tablabsica1">
    <w:name w:val="Table Simple 1"/>
    <w:basedOn w:val="Tablanormal"/>
    <w:rsid w:val="0005555B"/>
    <w:pPr>
      <w:spacing w:before="120"/>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absica3">
    <w:name w:val="Table Simple 3"/>
    <w:basedOn w:val="Tablanormal"/>
    <w:rsid w:val="0005555B"/>
    <w:pPr>
      <w:spacing w:before="120"/>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customStyle="1" w:styleId="BodyTextIndent1">
    <w:name w:val="Body Text Indent1"/>
    <w:basedOn w:val="Normal"/>
    <w:rsid w:val="0005555B"/>
    <w:pPr>
      <w:spacing w:before="120" w:after="120"/>
      <w:ind w:left="283"/>
    </w:pPr>
    <w:rPr>
      <w:rFonts w:cs="Arial"/>
      <w:sz w:val="20"/>
      <w:lang w:eastAsia="es-ES"/>
    </w:rPr>
  </w:style>
  <w:style w:type="paragraph" w:customStyle="1" w:styleId="Celdacentro">
    <w:name w:val="Celda centro"/>
    <w:basedOn w:val="Normal"/>
    <w:rsid w:val="0005555B"/>
    <w:pPr>
      <w:spacing w:before="120" w:after="80" w:line="260" w:lineRule="exact"/>
      <w:jc w:val="center"/>
    </w:pPr>
    <w:rPr>
      <w:rFonts w:ascii="Garamond" w:hAnsi="Garamond"/>
      <w:color w:val="000000"/>
      <w:kern w:val="22"/>
      <w:sz w:val="20"/>
      <w:szCs w:val="20"/>
      <w:lang w:val="es-ES_tradnl" w:eastAsia="es-ES"/>
    </w:rPr>
  </w:style>
  <w:style w:type="paragraph" w:customStyle="1" w:styleId="CellBodyneg">
    <w:name w:val="CellBody_neg"/>
    <w:basedOn w:val="Normal"/>
    <w:next w:val="Normal"/>
    <w:rsid w:val="0005555B"/>
    <w:pPr>
      <w:spacing w:before="120" w:after="80" w:line="260" w:lineRule="exact"/>
    </w:pPr>
    <w:rPr>
      <w:rFonts w:ascii="Garamond" w:hAnsi="Garamond"/>
      <w:color w:val="000000"/>
      <w:kern w:val="22"/>
      <w:sz w:val="20"/>
      <w:szCs w:val="20"/>
      <w:lang w:val="es-ES_tradnl" w:eastAsia="es-ES"/>
    </w:rPr>
  </w:style>
  <w:style w:type="paragraph" w:customStyle="1" w:styleId="CellHeading">
    <w:name w:val="CellHeading"/>
    <w:rsid w:val="0005555B"/>
    <w:pPr>
      <w:keepNext/>
      <w:spacing w:before="120" w:after="80" w:line="260" w:lineRule="exact"/>
      <w:jc w:val="center"/>
    </w:pPr>
    <w:rPr>
      <w:rFonts w:ascii="Garamond" w:hAnsi="Garamond"/>
      <w:b/>
      <w:color w:val="000000"/>
      <w:kern w:val="22"/>
      <w:sz w:val="22"/>
      <w:lang w:val="es-ES_tradnl"/>
    </w:rPr>
  </w:style>
  <w:style w:type="paragraph" w:customStyle="1" w:styleId="PiedepginaFooter-Even">
    <w:name w:val="Pie de página.Footer-Even"/>
    <w:basedOn w:val="Normal"/>
    <w:rsid w:val="0005555B"/>
    <w:pPr>
      <w:tabs>
        <w:tab w:val="center" w:pos="4252"/>
        <w:tab w:val="right" w:pos="8504"/>
      </w:tabs>
    </w:pPr>
    <w:rPr>
      <w:noProof/>
      <w:sz w:val="20"/>
      <w:szCs w:val="20"/>
      <w:lang w:val="es-ES_tradnl" w:eastAsia="es-ES"/>
    </w:rPr>
  </w:style>
  <w:style w:type="character" w:customStyle="1" w:styleId="Destacat">
    <w:name w:val="Destacat"/>
    <w:rsid w:val="0005555B"/>
    <w:rPr>
      <w:rFonts w:ascii="Verdana" w:hAnsi="Verdana" w:cs="Times New Roman"/>
      <w:b/>
      <w:bCs/>
      <w:color w:val="003399"/>
    </w:rPr>
  </w:style>
  <w:style w:type="paragraph" w:customStyle="1" w:styleId="Norm">
    <w:name w:val="Norm"/>
    <w:basedOn w:val="Normal"/>
    <w:link w:val="NormCar"/>
    <w:rsid w:val="0005555B"/>
    <w:pPr>
      <w:spacing w:before="360" w:after="360"/>
    </w:pPr>
    <w:rPr>
      <w:rFonts w:ascii="Frutiger-Light" w:hAnsi="Frutiger-Light"/>
      <w:b w:val="0"/>
      <w:color w:val="auto"/>
      <w:szCs w:val="20"/>
      <w:lang w:val="x-none" w:eastAsia="x-none"/>
    </w:rPr>
  </w:style>
  <w:style w:type="character" w:customStyle="1" w:styleId="NormCar">
    <w:name w:val="Norm Car"/>
    <w:link w:val="Norm"/>
    <w:locked/>
    <w:rsid w:val="0005555B"/>
    <w:rPr>
      <w:rFonts w:ascii="Frutiger-Light" w:hAnsi="Frutiger-Light" w:cs="Times New Roman"/>
      <w:sz w:val="24"/>
    </w:rPr>
  </w:style>
  <w:style w:type="paragraph" w:customStyle="1" w:styleId="CCSCuerpodetexto">
    <w:name w:val="CCS Cuerpo de texto"/>
    <w:basedOn w:val="Textoindependiente"/>
    <w:rsid w:val="0005555B"/>
    <w:pPr>
      <w:suppressAutoHyphens/>
      <w:spacing w:before="113" w:after="113"/>
    </w:pPr>
    <w:rPr>
      <w:rFonts w:ascii="Verdana" w:hAnsi="Verdana"/>
      <w:lang w:val="es-ES_tradnl"/>
    </w:rPr>
  </w:style>
  <w:style w:type="paragraph" w:customStyle="1" w:styleId="CCSVieta1">
    <w:name w:val="CCS Viñeta 1"/>
    <w:basedOn w:val="Normal"/>
    <w:rsid w:val="0005555B"/>
    <w:pPr>
      <w:numPr>
        <w:numId w:val="23"/>
      </w:numPr>
      <w:suppressAutoHyphens/>
      <w:spacing w:before="57" w:after="57"/>
    </w:pPr>
    <w:rPr>
      <w:rFonts w:ascii="Verdana" w:hAnsi="Verdana"/>
      <w:sz w:val="20"/>
      <w:szCs w:val="20"/>
      <w:lang w:val="es-ES_tradnl" w:eastAsia="ca-ES"/>
    </w:rPr>
  </w:style>
  <w:style w:type="paragraph" w:customStyle="1" w:styleId="Contenidodelatabla">
    <w:name w:val="Contenido de la tabla"/>
    <w:basedOn w:val="Textoindependiente"/>
    <w:rsid w:val="0005555B"/>
    <w:pPr>
      <w:suppressLineNumbers/>
      <w:suppressAutoHyphens/>
    </w:pPr>
    <w:rPr>
      <w:rFonts w:ascii="Verdana" w:hAnsi="Verdana"/>
      <w:szCs w:val="20"/>
      <w:lang w:val="es-ES_tradnl" w:eastAsia="ca-ES"/>
    </w:rPr>
  </w:style>
  <w:style w:type="paragraph" w:customStyle="1" w:styleId="CCSAcepcinglosario">
    <w:name w:val="CCS Acepción glosario"/>
    <w:basedOn w:val="Normal"/>
    <w:next w:val="Normal"/>
    <w:rsid w:val="0005555B"/>
    <w:pPr>
      <w:suppressAutoHyphens/>
      <w:spacing w:before="240" w:after="240"/>
    </w:pPr>
    <w:rPr>
      <w:rFonts w:ascii="Verdana" w:hAnsi="Verdana"/>
      <w:bCs/>
      <w:i/>
      <w:iCs/>
      <w:sz w:val="20"/>
      <w:lang w:val="es-ES_tradnl" w:eastAsia="ca-ES"/>
    </w:rPr>
  </w:style>
  <w:style w:type="paragraph" w:customStyle="1" w:styleId="CCSDefinicinglosario">
    <w:name w:val="CCS Definición glosario"/>
    <w:basedOn w:val="Normal"/>
    <w:next w:val="CCSAcepcinglosario"/>
    <w:rsid w:val="0005555B"/>
    <w:pPr>
      <w:suppressAutoHyphens/>
      <w:spacing w:after="240"/>
      <w:ind w:left="1134"/>
    </w:pPr>
    <w:rPr>
      <w:rFonts w:ascii="Verdana" w:hAnsi="Verdana"/>
      <w:sz w:val="20"/>
      <w:szCs w:val="20"/>
      <w:lang w:val="es-ES_tradnl" w:eastAsia="ca-ES"/>
    </w:rPr>
  </w:style>
  <w:style w:type="paragraph" w:customStyle="1" w:styleId="Normalparrafo">
    <w:name w:val="Normal parrafo"/>
    <w:basedOn w:val="Normal"/>
    <w:rsid w:val="0005555B"/>
    <w:pPr>
      <w:spacing w:before="120" w:after="120"/>
    </w:pPr>
    <w:rPr>
      <w:sz w:val="20"/>
      <w:szCs w:val="20"/>
      <w:lang w:eastAsia="en-US"/>
    </w:rPr>
  </w:style>
  <w:style w:type="paragraph" w:customStyle="1" w:styleId="CellBody">
    <w:name w:val="CellBody"/>
    <w:rsid w:val="0005555B"/>
    <w:pPr>
      <w:keepLines/>
      <w:spacing w:before="120" w:after="80" w:line="260" w:lineRule="exact"/>
      <w:jc w:val="both"/>
    </w:pPr>
    <w:rPr>
      <w:rFonts w:ascii="Garamond" w:hAnsi="Garamond"/>
      <w:color w:val="000000"/>
      <w:kern w:val="22"/>
      <w:sz w:val="22"/>
      <w:lang w:val="es-ES_tradnl"/>
    </w:rPr>
  </w:style>
  <w:style w:type="paragraph" w:customStyle="1" w:styleId="bcapitulo">
    <w:name w:val="b_capitulo"/>
    <w:basedOn w:val="Normal"/>
    <w:rsid w:val="0005555B"/>
    <w:pPr>
      <w:widowControl w:val="0"/>
    </w:pPr>
    <w:rPr>
      <w:rFonts w:ascii="USALight" w:hAnsi="USALight"/>
      <w:szCs w:val="20"/>
      <w:lang w:val="es-ES_tradnl" w:eastAsia="es-ES"/>
    </w:rPr>
  </w:style>
  <w:style w:type="paragraph" w:customStyle="1" w:styleId="CarCar1CharCarCarCarCarCarCar">
    <w:name w:val="Car Car1 Char Car Car Car Car Car Car"/>
    <w:basedOn w:val="Normal"/>
    <w:rsid w:val="0005555B"/>
    <w:pPr>
      <w:spacing w:after="160" w:line="240" w:lineRule="exact"/>
    </w:pPr>
    <w:rPr>
      <w:szCs w:val="24"/>
      <w:lang w:val="ca-ES" w:eastAsia="en-US"/>
    </w:rPr>
  </w:style>
  <w:style w:type="paragraph" w:customStyle="1" w:styleId="EstiloAntes0ptoInterlineado15lneas">
    <w:name w:val="Estilo Antes:  0 pto Interlineado:  15 líneas"/>
    <w:basedOn w:val="Normal"/>
    <w:rsid w:val="0005555B"/>
    <w:pPr>
      <w:numPr>
        <w:numId w:val="25"/>
      </w:numPr>
    </w:pPr>
    <w:rPr>
      <w:sz w:val="20"/>
      <w:szCs w:val="20"/>
      <w:lang w:eastAsia="es-ES"/>
    </w:rPr>
  </w:style>
  <w:style w:type="paragraph" w:customStyle="1" w:styleId="EstiloAntes0ptoInterlineado15lneas1">
    <w:name w:val="Estilo Antes:  0 pto Interlineado:  15 líneas1"/>
    <w:basedOn w:val="Normal"/>
    <w:rsid w:val="0005555B"/>
    <w:pPr>
      <w:numPr>
        <w:numId w:val="26"/>
      </w:numPr>
    </w:pPr>
    <w:rPr>
      <w:sz w:val="20"/>
      <w:szCs w:val="20"/>
      <w:lang w:eastAsia="es-ES"/>
    </w:rPr>
  </w:style>
  <w:style w:type="paragraph" w:customStyle="1" w:styleId="Listaconvietas1">
    <w:name w:val="Lista con viñetas1"/>
    <w:basedOn w:val="Normal"/>
    <w:rsid w:val="0005555B"/>
    <w:pPr>
      <w:tabs>
        <w:tab w:val="num" w:pos="360"/>
        <w:tab w:val="left" w:pos="1418"/>
      </w:tabs>
      <w:spacing w:before="120"/>
      <w:ind w:left="567"/>
    </w:pPr>
    <w:rPr>
      <w:rFonts w:ascii="Garamond" w:hAnsi="Garamond"/>
      <w:color w:val="000000"/>
      <w:sz w:val="20"/>
      <w:szCs w:val="24"/>
      <w:lang w:eastAsia="ar-SA"/>
    </w:rPr>
  </w:style>
  <w:style w:type="paragraph" w:customStyle="1" w:styleId="EstiloTtulo1Verdana">
    <w:name w:val="Estilo Título 1 + Verdana"/>
    <w:basedOn w:val="Ttulo1"/>
    <w:rsid w:val="0005555B"/>
    <w:pPr>
      <w:pageBreakBefore w:val="0"/>
      <w:numPr>
        <w:numId w:val="9"/>
      </w:numPr>
      <w:shd w:val="clear" w:color="auto" w:fill="auto"/>
      <w:tabs>
        <w:tab w:val="num" w:pos="567"/>
      </w:tabs>
      <w:spacing w:before="240"/>
      <w:ind w:left="567" w:hanging="567"/>
    </w:pPr>
    <w:rPr>
      <w:rFonts w:ascii="Garamond" w:hAnsi="Garamond"/>
      <w:color w:val="000000"/>
      <w:kern w:val="0"/>
      <w:szCs w:val="26"/>
      <w:lang w:eastAsia="es-ES"/>
    </w:rPr>
  </w:style>
  <w:style w:type="paragraph" w:customStyle="1" w:styleId="EstiloTtulo2Verdana12pto">
    <w:name w:val="Estilo Título 2 + Verdana 12 pto"/>
    <w:basedOn w:val="Ttulo2"/>
    <w:rsid w:val="0005555B"/>
    <w:pPr>
      <w:numPr>
        <w:numId w:val="9"/>
      </w:numPr>
      <w:tabs>
        <w:tab w:val="num" w:pos="567"/>
        <w:tab w:val="num" w:pos="992"/>
      </w:tabs>
      <w:suppressAutoHyphens/>
      <w:spacing w:before="360"/>
      <w:ind w:left="567" w:hanging="567"/>
    </w:pPr>
    <w:rPr>
      <w:rFonts w:ascii="Garamond" w:hAnsi="Garamond"/>
      <w:iCs w:val="0"/>
      <w:noProof/>
      <w:spacing w:val="-3"/>
      <w:sz w:val="24"/>
      <w:szCs w:val="24"/>
      <w:lang w:val="en-GB" w:eastAsia="es-ES"/>
    </w:rPr>
  </w:style>
  <w:style w:type="paragraph" w:customStyle="1" w:styleId="EstiloTtulo3Verdana11pto1">
    <w:name w:val="Estilo Título 3 + Verdana 11 pto1"/>
    <w:basedOn w:val="Ttulo3"/>
    <w:rsid w:val="0005555B"/>
    <w:pPr>
      <w:numPr>
        <w:numId w:val="9"/>
      </w:numPr>
      <w:tabs>
        <w:tab w:val="num" w:pos="720"/>
      </w:tabs>
      <w:suppressAutoHyphens/>
      <w:autoSpaceDE w:val="0"/>
      <w:autoSpaceDN w:val="0"/>
      <w:adjustRightInd w:val="0"/>
      <w:spacing w:after="60"/>
      <w:ind w:left="567" w:hanging="567"/>
    </w:pPr>
    <w:rPr>
      <w:rFonts w:ascii="Garamond" w:hAnsi="Garamond"/>
      <w:szCs w:val="22"/>
      <w:lang w:val="en-GB" w:eastAsia="es-ES"/>
    </w:rPr>
  </w:style>
  <w:style w:type="paragraph" w:customStyle="1" w:styleId="EstiloTtulo5VerdanaAutomtico">
    <w:name w:val="Estilo Título 5 + Verdana Automático"/>
    <w:basedOn w:val="Ttulo5"/>
    <w:rsid w:val="0005555B"/>
    <w:pPr>
      <w:tabs>
        <w:tab w:val="left" w:pos="851"/>
        <w:tab w:val="num" w:pos="1440"/>
      </w:tabs>
      <w:suppressAutoHyphens/>
      <w:ind w:left="0" w:firstLine="0"/>
    </w:pPr>
    <w:rPr>
      <w:rFonts w:ascii="Garamond" w:eastAsia="SimSun" w:hAnsi="Garamond"/>
      <w:iCs w:val="0"/>
      <w:spacing w:val="-3"/>
      <w:sz w:val="22"/>
      <w:szCs w:val="20"/>
    </w:rPr>
  </w:style>
  <w:style w:type="paragraph" w:customStyle="1" w:styleId="EstiloTtulo5Verdana">
    <w:name w:val="Estilo Título 5 + Verdana"/>
    <w:basedOn w:val="Ttulo5"/>
    <w:rsid w:val="0005555B"/>
    <w:pPr>
      <w:tabs>
        <w:tab w:val="left" w:pos="851"/>
        <w:tab w:val="num" w:pos="1440"/>
      </w:tabs>
      <w:suppressAutoHyphens/>
      <w:ind w:left="0" w:firstLine="0"/>
    </w:pPr>
    <w:rPr>
      <w:rFonts w:ascii="Garamond" w:eastAsia="SimSun" w:hAnsi="Garamond"/>
      <w:iCs w:val="0"/>
      <w:color w:val="000000"/>
      <w:spacing w:val="-3"/>
      <w:sz w:val="22"/>
      <w:szCs w:val="20"/>
    </w:rPr>
  </w:style>
  <w:style w:type="paragraph" w:customStyle="1" w:styleId="EstiloTtulo2VerdanaJustificado">
    <w:name w:val="Estilo Título 2 + Verdana Justificado"/>
    <w:basedOn w:val="Ttulo2"/>
    <w:autoRedefine/>
    <w:rsid w:val="0005555B"/>
    <w:pPr>
      <w:numPr>
        <w:ilvl w:val="0"/>
        <w:numId w:val="0"/>
      </w:numPr>
      <w:tabs>
        <w:tab w:val="left" w:pos="425"/>
        <w:tab w:val="num" w:pos="904"/>
        <w:tab w:val="num" w:pos="992"/>
      </w:tabs>
      <w:spacing w:before="240" w:after="60"/>
      <w:ind w:left="340" w:hanging="156"/>
    </w:pPr>
    <w:rPr>
      <w:rFonts w:ascii="Verdana" w:hAnsi="Verdana"/>
      <w:i/>
      <w:color w:val="auto"/>
      <w:sz w:val="24"/>
      <w:szCs w:val="24"/>
      <w:lang w:val="es-ES_tradnl" w:eastAsia="es-ES"/>
    </w:rPr>
  </w:style>
  <w:style w:type="paragraph" w:customStyle="1" w:styleId="RequisitoFuncional">
    <w:name w:val="Requisito Funcional"/>
    <w:basedOn w:val="Normal"/>
    <w:autoRedefine/>
    <w:rsid w:val="0005555B"/>
    <w:pPr>
      <w:keepLines/>
      <w:numPr>
        <w:numId w:val="28"/>
      </w:numPr>
      <w:spacing w:before="120" w:after="120"/>
    </w:pPr>
    <w:rPr>
      <w:rFonts w:ascii="Verdana" w:hAnsi="Verdana"/>
      <w:bCs/>
      <w:iCs/>
      <w:sz w:val="20"/>
      <w:szCs w:val="20"/>
      <w:lang w:val="es-ES_tradnl" w:eastAsia="es-ES"/>
    </w:rPr>
  </w:style>
  <w:style w:type="paragraph" w:styleId="Lista">
    <w:name w:val="List"/>
    <w:basedOn w:val="Normal"/>
    <w:rsid w:val="0005555B"/>
    <w:pPr>
      <w:numPr>
        <w:numId w:val="29"/>
      </w:numPr>
      <w:spacing w:before="120" w:after="120"/>
    </w:pPr>
    <w:rPr>
      <w:rFonts w:cs="Arial"/>
      <w:bCs/>
      <w:sz w:val="20"/>
      <w:szCs w:val="16"/>
      <w:lang w:val="es-ES_tradnl" w:eastAsia="es-ES"/>
    </w:rPr>
  </w:style>
  <w:style w:type="paragraph" w:customStyle="1" w:styleId="Prrafonormal">
    <w:name w:val="Párrafo normal"/>
    <w:basedOn w:val="Normal"/>
    <w:rsid w:val="0005555B"/>
    <w:pPr>
      <w:spacing w:after="180"/>
      <w:ind w:left="567"/>
    </w:pPr>
    <w:rPr>
      <w:rFonts w:ascii="Trebuchet MS" w:hAnsi="Trebuchet MS"/>
      <w:sz w:val="20"/>
      <w:szCs w:val="20"/>
      <w:lang w:eastAsia="es-ES"/>
    </w:rPr>
  </w:style>
  <w:style w:type="paragraph" w:customStyle="1" w:styleId="Estilo12">
    <w:name w:val="Estilo12"/>
    <w:basedOn w:val="Ttulo3"/>
    <w:next w:val="Ttulo3"/>
    <w:rsid w:val="0005555B"/>
    <w:pPr>
      <w:keepNext w:val="0"/>
      <w:numPr>
        <w:ilvl w:val="0"/>
        <w:numId w:val="0"/>
      </w:numPr>
      <w:tabs>
        <w:tab w:val="num" w:pos="1080"/>
      </w:tabs>
      <w:suppressAutoHyphens/>
      <w:spacing w:after="60"/>
      <w:ind w:left="-851"/>
    </w:pPr>
    <w:rPr>
      <w:szCs w:val="20"/>
      <w:u w:val="single"/>
      <w:lang w:val="es-ES_tradnl" w:eastAsia="ar-SA"/>
    </w:rPr>
  </w:style>
  <w:style w:type="paragraph" w:customStyle="1" w:styleId="formulariocabnormal">
    <w:name w:val="formulariocabnormal"/>
    <w:basedOn w:val="Normal"/>
    <w:rsid w:val="0005555B"/>
    <w:pPr>
      <w:jc w:val="center"/>
    </w:pPr>
    <w:rPr>
      <w:sz w:val="18"/>
      <w:szCs w:val="20"/>
      <w:lang w:eastAsia="es-ES"/>
    </w:rPr>
  </w:style>
  <w:style w:type="paragraph" w:customStyle="1" w:styleId="lista2">
    <w:name w:val="lista2"/>
    <w:basedOn w:val="Normal"/>
    <w:rsid w:val="0005555B"/>
    <w:pPr>
      <w:spacing w:before="120"/>
    </w:pPr>
    <w:rPr>
      <w:sz w:val="20"/>
      <w:szCs w:val="20"/>
      <w:lang w:val="es-ES_tradnl" w:eastAsia="es-ES"/>
    </w:rPr>
  </w:style>
  <w:style w:type="paragraph" w:customStyle="1" w:styleId="Estilo2">
    <w:name w:val="Estilo2"/>
    <w:basedOn w:val="TDC4"/>
    <w:next w:val="TDC4"/>
    <w:rsid w:val="0005555B"/>
    <w:pPr>
      <w:tabs>
        <w:tab w:val="num" w:pos="2520"/>
      </w:tabs>
      <w:ind w:left="1474" w:hanging="794"/>
    </w:pPr>
    <w:rPr>
      <w:szCs w:val="24"/>
      <w:lang w:eastAsia="es-ES"/>
    </w:rPr>
  </w:style>
  <w:style w:type="character" w:customStyle="1" w:styleId="ListaconvietasCar">
    <w:name w:val="Lista con viñetas Car"/>
    <w:link w:val="Listaconvietas"/>
    <w:locked/>
    <w:rsid w:val="0005555B"/>
    <w:rPr>
      <w:rFonts w:ascii="Arial" w:hAnsi="Arial" w:cs="Times New Roman"/>
      <w:lang w:val="es-ES_tradnl" w:eastAsia="x-none"/>
    </w:rPr>
  </w:style>
  <w:style w:type="paragraph" w:customStyle="1" w:styleId="Puesto1">
    <w:name w:val="Puesto1"/>
    <w:basedOn w:val="Normal"/>
    <w:rsid w:val="0005555B"/>
    <w:pPr>
      <w:tabs>
        <w:tab w:val="left" w:pos="851"/>
      </w:tabs>
      <w:spacing w:after="120"/>
      <w:ind w:left="851" w:hanging="851"/>
    </w:pPr>
    <w:rPr>
      <w:rFonts w:ascii="Verdana" w:hAnsi="Verdana"/>
      <w:sz w:val="20"/>
      <w:szCs w:val="24"/>
      <w:lang w:val="es-ES_tradnl" w:eastAsia="es-ES"/>
    </w:rPr>
  </w:style>
  <w:style w:type="paragraph" w:customStyle="1" w:styleId="CM41">
    <w:name w:val="CM41"/>
    <w:basedOn w:val="Default"/>
    <w:next w:val="Default"/>
    <w:rsid w:val="0005555B"/>
    <w:rPr>
      <w:rFonts w:cs="Times New Roman"/>
      <w:color w:val="auto"/>
    </w:rPr>
  </w:style>
  <w:style w:type="paragraph" w:customStyle="1" w:styleId="Prrafo">
    <w:name w:val="Párrafo"/>
    <w:basedOn w:val="Normal"/>
    <w:link w:val="PrrafoCar"/>
    <w:rsid w:val="0005555B"/>
    <w:pPr>
      <w:spacing w:before="120" w:after="120"/>
    </w:pPr>
    <w:rPr>
      <w:rFonts w:ascii="Arial" w:hAnsi="Arial"/>
      <w:b w:val="0"/>
      <w:color w:val="auto"/>
      <w:sz w:val="20"/>
      <w:szCs w:val="20"/>
      <w:lang w:val="x-none" w:eastAsia="x-none"/>
    </w:rPr>
  </w:style>
  <w:style w:type="character" w:customStyle="1" w:styleId="Ttulo5Car1">
    <w:name w:val="Título 5 Car1"/>
    <w:aliases w:val="H5 Car,Al margen Car,h5 Car,5 Car,Second Subheading Car,Sub-sub-sub-paragraaf Car,ds Car,dd Car,DO NOT USE_h5 Car,Título 51 Car,h51 Car,Normal11 Car,Roman list1 Car,E51 Car,l51 Car,hm1 Car,Table label1 Car,mh21 Car,Module heading 21 Car"/>
    <w:link w:val="Ttulo5"/>
    <w:uiPriority w:val="9"/>
    <w:locked/>
    <w:rsid w:val="00291896"/>
    <w:rPr>
      <w:rFonts w:ascii="Calibri" w:eastAsia="Times New Roman" w:hAnsi="Calibri"/>
      <w:b/>
      <w:bCs/>
      <w:iCs/>
      <w:color w:val="00356A"/>
      <w:sz w:val="24"/>
      <w:szCs w:val="26"/>
      <w:lang w:val="x-none" w:eastAsia="x-none"/>
    </w:rPr>
  </w:style>
  <w:style w:type="character" w:customStyle="1" w:styleId="EstiloNegritaAil">
    <w:name w:val="Estilo Negrita Añil"/>
    <w:rsid w:val="0005555B"/>
    <w:rPr>
      <w:rFonts w:cs="Times New Roman"/>
      <w:bCs/>
      <w:color w:val="auto"/>
    </w:rPr>
  </w:style>
  <w:style w:type="paragraph" w:customStyle="1" w:styleId="Prrafodelista2">
    <w:name w:val="Párrafo de lista2"/>
    <w:basedOn w:val="Normal"/>
    <w:rsid w:val="0005555B"/>
    <w:pPr>
      <w:spacing w:before="120" w:after="60" w:line="264" w:lineRule="auto"/>
      <w:ind w:left="720"/>
      <w:jc w:val="left"/>
    </w:pPr>
    <w:rPr>
      <w:rFonts w:cs="Arial"/>
      <w:sz w:val="20"/>
      <w:szCs w:val="20"/>
      <w:lang w:val="en-AU" w:eastAsia="ja-JP"/>
    </w:rPr>
  </w:style>
  <w:style w:type="paragraph" w:customStyle="1" w:styleId="Prrafodelista3">
    <w:name w:val="Párrafo de lista3"/>
    <w:basedOn w:val="Normal"/>
    <w:rsid w:val="0005555B"/>
    <w:pPr>
      <w:spacing w:before="120" w:after="60" w:line="264" w:lineRule="auto"/>
      <w:ind w:left="720"/>
      <w:jc w:val="left"/>
    </w:pPr>
    <w:rPr>
      <w:rFonts w:cs="Arial"/>
      <w:sz w:val="20"/>
      <w:szCs w:val="20"/>
      <w:lang w:val="en-AU" w:eastAsia="ja-JP"/>
    </w:rPr>
  </w:style>
  <w:style w:type="paragraph" w:customStyle="1" w:styleId="Prrafodelista4">
    <w:name w:val="Párrafo de lista4"/>
    <w:basedOn w:val="Normal"/>
    <w:rsid w:val="0005555B"/>
    <w:pPr>
      <w:spacing w:before="120" w:after="60" w:line="264" w:lineRule="auto"/>
      <w:ind w:left="720"/>
      <w:jc w:val="left"/>
    </w:pPr>
    <w:rPr>
      <w:rFonts w:cs="Arial"/>
      <w:sz w:val="20"/>
      <w:szCs w:val="20"/>
      <w:lang w:val="en-AU" w:eastAsia="ja-JP"/>
    </w:rPr>
  </w:style>
  <w:style w:type="paragraph" w:customStyle="1" w:styleId="Arial">
    <w:name w:val="Arial"/>
    <w:basedOn w:val="Normal"/>
    <w:rsid w:val="0005555B"/>
    <w:rPr>
      <w:sz w:val="20"/>
      <w:szCs w:val="24"/>
      <w:lang w:eastAsia="es-ES"/>
    </w:rPr>
  </w:style>
  <w:style w:type="paragraph" w:customStyle="1" w:styleId="vieta">
    <w:name w:val="viñeta"/>
    <w:basedOn w:val="Normal"/>
    <w:rsid w:val="0005555B"/>
    <w:pPr>
      <w:numPr>
        <w:numId w:val="33"/>
      </w:numPr>
      <w:spacing w:after="120"/>
      <w:jc w:val="left"/>
    </w:pPr>
    <w:rPr>
      <w:rFonts w:cs="Arial"/>
      <w:szCs w:val="24"/>
      <w:lang w:val="es-ES_tradnl" w:eastAsia="es-ES"/>
    </w:rPr>
  </w:style>
  <w:style w:type="paragraph" w:customStyle="1" w:styleId="bodytext">
    <w:name w:val="bodytext"/>
    <w:basedOn w:val="Normal"/>
    <w:rsid w:val="0005555B"/>
    <w:pPr>
      <w:spacing w:before="100" w:beforeAutospacing="1" w:after="100" w:afterAutospacing="1"/>
      <w:jc w:val="left"/>
    </w:pPr>
    <w:rPr>
      <w:rFonts w:ascii="Times New Roman" w:hAnsi="Times New Roman"/>
      <w:szCs w:val="24"/>
      <w:lang w:eastAsia="es-ES"/>
    </w:rPr>
  </w:style>
  <w:style w:type="character" w:customStyle="1" w:styleId="negrita">
    <w:name w:val="negrita"/>
    <w:rsid w:val="0005555B"/>
    <w:rPr>
      <w:rFonts w:cs="Times New Roman"/>
    </w:rPr>
  </w:style>
  <w:style w:type="character" w:customStyle="1" w:styleId="editsection">
    <w:name w:val="editsection"/>
    <w:rsid w:val="0005555B"/>
    <w:rPr>
      <w:rFonts w:cs="Times New Roman"/>
    </w:rPr>
  </w:style>
  <w:style w:type="character" w:customStyle="1" w:styleId="mw-headline">
    <w:name w:val="mw-headline"/>
    <w:rsid w:val="0005555B"/>
    <w:rPr>
      <w:rFonts w:cs="Times New Roman"/>
    </w:rPr>
  </w:style>
  <w:style w:type="character" w:customStyle="1" w:styleId="Default20Paragraph20Font">
    <w:name w:val="Default_20_Paragraph_20_Font"/>
    <w:rsid w:val="0005555B"/>
  </w:style>
  <w:style w:type="character" w:customStyle="1" w:styleId="guiazul">
    <w:name w:val="guiazul"/>
    <w:rsid w:val="0005555B"/>
    <w:rPr>
      <w:rFonts w:ascii="Zurich Lt BT" w:hAnsi="Zurich Lt BT" w:cs="Times New Roman"/>
      <w:color w:val="FF6600"/>
      <w:sz w:val="18"/>
    </w:rPr>
  </w:style>
  <w:style w:type="paragraph" w:customStyle="1" w:styleId="Normalindentado3">
    <w:name w:val="Normal indentado 3"/>
    <w:basedOn w:val="Normal"/>
    <w:rsid w:val="0005555B"/>
    <w:pPr>
      <w:ind w:left="1200"/>
      <w:jc w:val="left"/>
    </w:pPr>
    <w:rPr>
      <w:rFonts w:ascii="Zurich Lt BT" w:hAnsi="Zurich Lt BT"/>
      <w:sz w:val="20"/>
      <w:szCs w:val="24"/>
      <w:lang w:eastAsia="es-ES"/>
    </w:rPr>
  </w:style>
  <w:style w:type="paragraph" w:customStyle="1" w:styleId="base">
    <w:name w:val="base"/>
    <w:basedOn w:val="Textoindependiente2"/>
    <w:rsid w:val="0005555B"/>
    <w:pPr>
      <w:spacing w:after="0" w:line="240" w:lineRule="auto"/>
    </w:pPr>
    <w:rPr>
      <w:rFonts w:ascii="Zurich Lt BT" w:hAnsi="Zurich Lt BT"/>
      <w:szCs w:val="20"/>
      <w:lang w:eastAsia="es-ES"/>
    </w:rPr>
  </w:style>
  <w:style w:type="paragraph" w:customStyle="1" w:styleId="subhead1">
    <w:name w:val="subhead1"/>
    <w:basedOn w:val="Normal"/>
    <w:rsid w:val="0005555B"/>
    <w:pPr>
      <w:ind w:left="360" w:hanging="360"/>
      <w:jc w:val="left"/>
    </w:pPr>
    <w:rPr>
      <w:rFonts w:ascii="Zurich Lt BT" w:hAnsi="Zurich Lt BT"/>
      <w:spacing w:val="-5"/>
      <w:sz w:val="20"/>
      <w:szCs w:val="20"/>
      <w:lang w:val="en-US" w:eastAsia="es-ES"/>
    </w:rPr>
  </w:style>
  <w:style w:type="paragraph" w:customStyle="1" w:styleId="Normalindentado1">
    <w:name w:val="Normal indentado 1"/>
    <w:basedOn w:val="Normal"/>
    <w:rsid w:val="0005555B"/>
    <w:pPr>
      <w:ind w:left="300"/>
      <w:jc w:val="left"/>
    </w:pPr>
    <w:rPr>
      <w:rFonts w:ascii="Zurich Lt BT" w:hAnsi="Zurich Lt BT"/>
      <w:sz w:val="20"/>
      <w:szCs w:val="24"/>
      <w:lang w:eastAsia="es-ES"/>
    </w:rPr>
  </w:style>
  <w:style w:type="character" w:customStyle="1" w:styleId="guiaNaranja">
    <w:name w:val="guiaNaranja"/>
    <w:rsid w:val="0005555B"/>
    <w:rPr>
      <w:rFonts w:ascii="Zurich Lt BT" w:hAnsi="Zurich Lt BT" w:cs="Times New Roman"/>
      <w:color w:val="FF6600"/>
      <w:sz w:val="18"/>
    </w:rPr>
  </w:style>
  <w:style w:type="paragraph" w:styleId="Cierre">
    <w:name w:val="Closing"/>
    <w:basedOn w:val="Normal"/>
    <w:link w:val="CierreCar"/>
    <w:rsid w:val="0005555B"/>
    <w:pPr>
      <w:ind w:left="4252"/>
      <w:jc w:val="left"/>
    </w:pPr>
    <w:rPr>
      <w:rFonts w:ascii="Zurich Lt BT" w:hAnsi="Zurich Lt BT"/>
      <w:b w:val="0"/>
      <w:color w:val="auto"/>
      <w:szCs w:val="24"/>
      <w:lang w:val="x-none" w:eastAsia="x-none"/>
    </w:rPr>
  </w:style>
  <w:style w:type="character" w:customStyle="1" w:styleId="CierreCar">
    <w:name w:val="Cierre Car"/>
    <w:link w:val="Cierre"/>
    <w:locked/>
    <w:rsid w:val="0005555B"/>
    <w:rPr>
      <w:rFonts w:ascii="Zurich Lt BT" w:hAnsi="Zurich Lt BT" w:cs="Times New Roman"/>
      <w:sz w:val="24"/>
      <w:szCs w:val="24"/>
    </w:rPr>
  </w:style>
  <w:style w:type="paragraph" w:styleId="Continuarlista">
    <w:name w:val="List Continue"/>
    <w:basedOn w:val="Normal"/>
    <w:rsid w:val="0005555B"/>
    <w:pPr>
      <w:spacing w:after="120"/>
      <w:ind w:left="283"/>
      <w:jc w:val="left"/>
    </w:pPr>
    <w:rPr>
      <w:rFonts w:ascii="Zurich Lt BT" w:hAnsi="Zurich Lt BT"/>
      <w:sz w:val="20"/>
      <w:szCs w:val="24"/>
      <w:lang w:eastAsia="es-ES"/>
    </w:rPr>
  </w:style>
  <w:style w:type="paragraph" w:styleId="Continuarlista2">
    <w:name w:val="List Continue 2"/>
    <w:basedOn w:val="Normal"/>
    <w:rsid w:val="0005555B"/>
    <w:pPr>
      <w:spacing w:after="120"/>
      <w:ind w:left="566"/>
      <w:jc w:val="left"/>
    </w:pPr>
    <w:rPr>
      <w:rFonts w:ascii="Zurich Lt BT" w:hAnsi="Zurich Lt BT"/>
      <w:sz w:val="20"/>
      <w:szCs w:val="24"/>
      <w:lang w:eastAsia="es-ES"/>
    </w:rPr>
  </w:style>
  <w:style w:type="paragraph" w:styleId="Continuarlista3">
    <w:name w:val="List Continue 3"/>
    <w:basedOn w:val="Normal"/>
    <w:rsid w:val="0005555B"/>
    <w:pPr>
      <w:spacing w:after="120"/>
      <w:ind w:left="849"/>
      <w:jc w:val="left"/>
    </w:pPr>
    <w:rPr>
      <w:rFonts w:ascii="Zurich Lt BT" w:hAnsi="Zurich Lt BT"/>
      <w:sz w:val="20"/>
      <w:szCs w:val="24"/>
      <w:lang w:eastAsia="es-ES"/>
    </w:rPr>
  </w:style>
  <w:style w:type="paragraph" w:styleId="Continuarlista4">
    <w:name w:val="List Continue 4"/>
    <w:basedOn w:val="Normal"/>
    <w:rsid w:val="0005555B"/>
    <w:pPr>
      <w:spacing w:after="120"/>
      <w:ind w:left="1132"/>
      <w:jc w:val="left"/>
    </w:pPr>
    <w:rPr>
      <w:rFonts w:ascii="Zurich Lt BT" w:hAnsi="Zurich Lt BT"/>
      <w:sz w:val="20"/>
      <w:szCs w:val="24"/>
      <w:lang w:eastAsia="es-ES"/>
    </w:rPr>
  </w:style>
  <w:style w:type="paragraph" w:styleId="Continuarlista5">
    <w:name w:val="List Continue 5"/>
    <w:basedOn w:val="Normal"/>
    <w:rsid w:val="0005555B"/>
    <w:pPr>
      <w:spacing w:after="120"/>
      <w:ind w:left="1415"/>
      <w:jc w:val="left"/>
    </w:pPr>
    <w:rPr>
      <w:rFonts w:ascii="Zurich Lt BT" w:hAnsi="Zurich Lt BT"/>
      <w:sz w:val="20"/>
      <w:szCs w:val="24"/>
      <w:lang w:eastAsia="es-ES"/>
    </w:rPr>
  </w:style>
  <w:style w:type="paragraph" w:styleId="DireccinHTML">
    <w:name w:val="HTML Address"/>
    <w:basedOn w:val="Normal"/>
    <w:link w:val="DireccinHTMLCar"/>
    <w:rsid w:val="0005555B"/>
    <w:pPr>
      <w:jc w:val="left"/>
    </w:pPr>
    <w:rPr>
      <w:rFonts w:ascii="Zurich Lt BT" w:hAnsi="Zurich Lt BT"/>
      <w:b w:val="0"/>
      <w:i/>
      <w:iCs/>
      <w:color w:val="auto"/>
      <w:szCs w:val="24"/>
      <w:lang w:val="x-none" w:eastAsia="x-none"/>
    </w:rPr>
  </w:style>
  <w:style w:type="character" w:customStyle="1" w:styleId="DireccinHTMLCar">
    <w:name w:val="Dirección HTML Car"/>
    <w:link w:val="DireccinHTML"/>
    <w:locked/>
    <w:rsid w:val="0005555B"/>
    <w:rPr>
      <w:rFonts w:ascii="Zurich Lt BT" w:hAnsi="Zurich Lt BT" w:cs="Times New Roman"/>
      <w:i/>
      <w:iCs/>
      <w:sz w:val="24"/>
      <w:szCs w:val="24"/>
    </w:rPr>
  </w:style>
  <w:style w:type="paragraph" w:styleId="Direccinsobre">
    <w:name w:val="envelope address"/>
    <w:basedOn w:val="Normal"/>
    <w:rsid w:val="0005555B"/>
    <w:pPr>
      <w:framePr w:w="7920" w:h="1980" w:hRule="exact" w:hSpace="180" w:wrap="auto" w:hAnchor="page" w:xAlign="center" w:yAlign="bottom"/>
      <w:ind w:left="2880"/>
      <w:jc w:val="left"/>
    </w:pPr>
    <w:rPr>
      <w:rFonts w:ascii="Zurich Lt BT" w:hAnsi="Zurich Lt BT" w:cs="Arial"/>
      <w:szCs w:val="24"/>
      <w:lang w:eastAsia="es-ES"/>
    </w:rPr>
  </w:style>
  <w:style w:type="paragraph" w:styleId="Encabezadodelista">
    <w:name w:val="toa heading"/>
    <w:basedOn w:val="Normal"/>
    <w:next w:val="Normal"/>
    <w:rsid w:val="0005555B"/>
    <w:pPr>
      <w:spacing w:before="120"/>
      <w:jc w:val="left"/>
    </w:pPr>
    <w:rPr>
      <w:rFonts w:ascii="Zurich Lt BT" w:hAnsi="Zurich Lt BT" w:cs="Arial"/>
      <w:bCs/>
      <w:szCs w:val="24"/>
      <w:lang w:eastAsia="es-ES"/>
    </w:rPr>
  </w:style>
  <w:style w:type="paragraph" w:styleId="Encabezadodemensaje">
    <w:name w:val="Message Header"/>
    <w:basedOn w:val="Normal"/>
    <w:link w:val="EncabezadodemensajeCar"/>
    <w:rsid w:val="0005555B"/>
    <w:pPr>
      <w:pBdr>
        <w:top w:val="single" w:sz="6" w:space="1" w:color="auto"/>
        <w:left w:val="single" w:sz="6" w:space="1" w:color="auto"/>
        <w:bottom w:val="single" w:sz="6" w:space="1" w:color="auto"/>
        <w:right w:val="single" w:sz="6" w:space="1" w:color="auto"/>
      </w:pBdr>
      <w:shd w:val="pct20" w:color="auto" w:fill="auto"/>
      <w:ind w:left="1134" w:hanging="1134"/>
      <w:jc w:val="left"/>
    </w:pPr>
    <w:rPr>
      <w:rFonts w:ascii="Zurich Lt BT" w:hAnsi="Zurich Lt BT"/>
      <w:b w:val="0"/>
      <w:color w:val="auto"/>
      <w:szCs w:val="24"/>
      <w:lang w:val="x-none" w:eastAsia="x-none"/>
    </w:rPr>
  </w:style>
  <w:style w:type="character" w:customStyle="1" w:styleId="EncabezadodemensajeCar">
    <w:name w:val="Encabezado de mensaje Car"/>
    <w:link w:val="Encabezadodemensaje"/>
    <w:locked/>
    <w:rsid w:val="0005555B"/>
    <w:rPr>
      <w:rFonts w:ascii="Zurich Lt BT" w:hAnsi="Zurich Lt BT" w:cs="Arial"/>
      <w:sz w:val="24"/>
      <w:szCs w:val="24"/>
      <w:shd w:val="pct20" w:color="auto" w:fill="auto"/>
    </w:rPr>
  </w:style>
  <w:style w:type="paragraph" w:styleId="Encabezadodenota">
    <w:name w:val="Note Heading"/>
    <w:basedOn w:val="Normal"/>
    <w:next w:val="Normal"/>
    <w:link w:val="EncabezadodenotaCar"/>
    <w:rsid w:val="0005555B"/>
    <w:pPr>
      <w:jc w:val="left"/>
    </w:pPr>
    <w:rPr>
      <w:rFonts w:ascii="Zurich Lt BT" w:hAnsi="Zurich Lt BT"/>
      <w:b w:val="0"/>
      <w:color w:val="auto"/>
      <w:szCs w:val="24"/>
      <w:lang w:val="x-none" w:eastAsia="x-none"/>
    </w:rPr>
  </w:style>
  <w:style w:type="character" w:customStyle="1" w:styleId="EncabezadodenotaCar">
    <w:name w:val="Encabezado de nota Car"/>
    <w:link w:val="Encabezadodenota"/>
    <w:locked/>
    <w:rsid w:val="0005555B"/>
    <w:rPr>
      <w:rFonts w:ascii="Zurich Lt BT" w:hAnsi="Zurich Lt BT" w:cs="Times New Roman"/>
      <w:sz w:val="24"/>
      <w:szCs w:val="24"/>
    </w:rPr>
  </w:style>
  <w:style w:type="paragraph" w:styleId="Fecha">
    <w:name w:val="Date"/>
    <w:basedOn w:val="Normal"/>
    <w:next w:val="Normal"/>
    <w:link w:val="FechaCar"/>
    <w:rsid w:val="0005555B"/>
    <w:pPr>
      <w:jc w:val="left"/>
    </w:pPr>
    <w:rPr>
      <w:rFonts w:ascii="Zurich Lt BT" w:hAnsi="Zurich Lt BT"/>
      <w:b w:val="0"/>
      <w:color w:val="auto"/>
      <w:szCs w:val="24"/>
      <w:lang w:val="x-none" w:eastAsia="x-none"/>
    </w:rPr>
  </w:style>
  <w:style w:type="character" w:customStyle="1" w:styleId="FechaCar">
    <w:name w:val="Fecha Car"/>
    <w:link w:val="Fecha"/>
    <w:locked/>
    <w:rsid w:val="0005555B"/>
    <w:rPr>
      <w:rFonts w:ascii="Zurich Lt BT" w:hAnsi="Zurich Lt BT" w:cs="Times New Roman"/>
      <w:sz w:val="24"/>
      <w:szCs w:val="24"/>
    </w:rPr>
  </w:style>
  <w:style w:type="paragraph" w:styleId="Firma">
    <w:name w:val="Signature"/>
    <w:basedOn w:val="Normal"/>
    <w:link w:val="FirmaCar"/>
    <w:rsid w:val="0005555B"/>
    <w:pPr>
      <w:ind w:left="4252"/>
      <w:jc w:val="left"/>
    </w:pPr>
    <w:rPr>
      <w:rFonts w:ascii="Zurich Lt BT" w:hAnsi="Zurich Lt BT"/>
      <w:b w:val="0"/>
      <w:color w:val="auto"/>
      <w:szCs w:val="24"/>
      <w:lang w:val="x-none" w:eastAsia="x-none"/>
    </w:rPr>
  </w:style>
  <w:style w:type="character" w:customStyle="1" w:styleId="FirmaCar">
    <w:name w:val="Firma Car"/>
    <w:link w:val="Firma"/>
    <w:locked/>
    <w:rsid w:val="0005555B"/>
    <w:rPr>
      <w:rFonts w:ascii="Zurich Lt BT" w:hAnsi="Zurich Lt BT" w:cs="Times New Roman"/>
      <w:sz w:val="24"/>
      <w:szCs w:val="24"/>
    </w:rPr>
  </w:style>
  <w:style w:type="paragraph" w:styleId="Firmadecorreoelectrnico">
    <w:name w:val="E-mail Signature"/>
    <w:basedOn w:val="Normal"/>
    <w:link w:val="FirmadecorreoelectrnicoCar"/>
    <w:rsid w:val="0005555B"/>
    <w:pPr>
      <w:jc w:val="left"/>
    </w:pPr>
    <w:rPr>
      <w:rFonts w:ascii="Zurich Lt BT" w:hAnsi="Zurich Lt BT"/>
      <w:b w:val="0"/>
      <w:color w:val="auto"/>
      <w:szCs w:val="24"/>
      <w:lang w:val="x-none" w:eastAsia="x-none"/>
    </w:rPr>
  </w:style>
  <w:style w:type="character" w:customStyle="1" w:styleId="FirmadecorreoelectrnicoCar">
    <w:name w:val="Firma de correo electrónico Car"/>
    <w:link w:val="Firmadecorreoelectrnico"/>
    <w:locked/>
    <w:rsid w:val="0005555B"/>
    <w:rPr>
      <w:rFonts w:ascii="Zurich Lt BT" w:hAnsi="Zurich Lt BT" w:cs="Times New Roman"/>
      <w:sz w:val="24"/>
      <w:szCs w:val="24"/>
    </w:rPr>
  </w:style>
  <w:style w:type="paragraph" w:styleId="HTMLconformatoprevio">
    <w:name w:val="HTML Preformatted"/>
    <w:basedOn w:val="Normal"/>
    <w:link w:val="HTMLconformatoprevioCar"/>
    <w:rsid w:val="0005555B"/>
    <w:pPr>
      <w:jc w:val="left"/>
    </w:pPr>
    <w:rPr>
      <w:rFonts w:ascii="Courier New" w:hAnsi="Courier New"/>
      <w:b w:val="0"/>
      <w:color w:val="auto"/>
      <w:sz w:val="20"/>
      <w:szCs w:val="20"/>
      <w:lang w:val="x-none" w:eastAsia="x-none"/>
    </w:rPr>
  </w:style>
  <w:style w:type="character" w:customStyle="1" w:styleId="HTMLconformatoprevioCar">
    <w:name w:val="HTML con formato previo Car"/>
    <w:link w:val="HTMLconformatoprevio"/>
    <w:locked/>
    <w:rsid w:val="0005555B"/>
    <w:rPr>
      <w:rFonts w:ascii="Courier New" w:hAnsi="Courier New" w:cs="Courier New"/>
    </w:rPr>
  </w:style>
  <w:style w:type="paragraph" w:styleId="ndice3">
    <w:name w:val="index 3"/>
    <w:basedOn w:val="Normal"/>
    <w:next w:val="Normal"/>
    <w:autoRedefine/>
    <w:rsid w:val="0005555B"/>
    <w:pPr>
      <w:ind w:left="600" w:hanging="200"/>
      <w:jc w:val="left"/>
    </w:pPr>
    <w:rPr>
      <w:rFonts w:ascii="Zurich Lt BT" w:hAnsi="Zurich Lt BT"/>
      <w:sz w:val="20"/>
      <w:szCs w:val="24"/>
      <w:lang w:eastAsia="es-ES"/>
    </w:rPr>
  </w:style>
  <w:style w:type="paragraph" w:styleId="ndice4">
    <w:name w:val="index 4"/>
    <w:basedOn w:val="Normal"/>
    <w:next w:val="Normal"/>
    <w:autoRedefine/>
    <w:rsid w:val="0005555B"/>
    <w:pPr>
      <w:ind w:left="800" w:hanging="200"/>
      <w:jc w:val="left"/>
    </w:pPr>
    <w:rPr>
      <w:rFonts w:ascii="Zurich Lt BT" w:hAnsi="Zurich Lt BT"/>
      <w:sz w:val="20"/>
      <w:szCs w:val="24"/>
      <w:lang w:eastAsia="es-ES"/>
    </w:rPr>
  </w:style>
  <w:style w:type="paragraph" w:styleId="ndice5">
    <w:name w:val="index 5"/>
    <w:basedOn w:val="Normal"/>
    <w:next w:val="Normal"/>
    <w:autoRedefine/>
    <w:rsid w:val="0005555B"/>
    <w:pPr>
      <w:ind w:left="1000" w:hanging="200"/>
      <w:jc w:val="left"/>
    </w:pPr>
    <w:rPr>
      <w:rFonts w:ascii="Zurich Lt BT" w:hAnsi="Zurich Lt BT"/>
      <w:sz w:val="20"/>
      <w:szCs w:val="24"/>
      <w:lang w:eastAsia="es-ES"/>
    </w:rPr>
  </w:style>
  <w:style w:type="paragraph" w:styleId="ndice6">
    <w:name w:val="index 6"/>
    <w:basedOn w:val="Normal"/>
    <w:next w:val="Normal"/>
    <w:autoRedefine/>
    <w:rsid w:val="0005555B"/>
    <w:pPr>
      <w:ind w:left="1200" w:hanging="200"/>
      <w:jc w:val="left"/>
    </w:pPr>
    <w:rPr>
      <w:rFonts w:ascii="Zurich Lt BT" w:hAnsi="Zurich Lt BT"/>
      <w:sz w:val="20"/>
      <w:szCs w:val="24"/>
      <w:lang w:eastAsia="es-ES"/>
    </w:rPr>
  </w:style>
  <w:style w:type="paragraph" w:styleId="ndice7">
    <w:name w:val="index 7"/>
    <w:basedOn w:val="Normal"/>
    <w:next w:val="Normal"/>
    <w:autoRedefine/>
    <w:rsid w:val="0005555B"/>
    <w:pPr>
      <w:ind w:left="1400" w:hanging="200"/>
      <w:jc w:val="left"/>
    </w:pPr>
    <w:rPr>
      <w:rFonts w:ascii="Zurich Lt BT" w:hAnsi="Zurich Lt BT"/>
      <w:sz w:val="20"/>
      <w:szCs w:val="24"/>
      <w:lang w:eastAsia="es-ES"/>
    </w:rPr>
  </w:style>
  <w:style w:type="paragraph" w:styleId="ndice8">
    <w:name w:val="index 8"/>
    <w:basedOn w:val="Normal"/>
    <w:next w:val="Normal"/>
    <w:autoRedefine/>
    <w:rsid w:val="0005555B"/>
    <w:pPr>
      <w:ind w:left="1600" w:hanging="200"/>
      <w:jc w:val="left"/>
    </w:pPr>
    <w:rPr>
      <w:rFonts w:ascii="Zurich Lt BT" w:hAnsi="Zurich Lt BT"/>
      <w:sz w:val="20"/>
      <w:szCs w:val="24"/>
      <w:lang w:eastAsia="es-ES"/>
    </w:rPr>
  </w:style>
  <w:style w:type="paragraph" w:styleId="ndice9">
    <w:name w:val="index 9"/>
    <w:basedOn w:val="Normal"/>
    <w:next w:val="Normal"/>
    <w:autoRedefine/>
    <w:rsid w:val="0005555B"/>
    <w:pPr>
      <w:ind w:left="1800" w:hanging="200"/>
      <w:jc w:val="left"/>
    </w:pPr>
    <w:rPr>
      <w:rFonts w:ascii="Zurich Lt BT" w:hAnsi="Zurich Lt BT"/>
      <w:sz w:val="20"/>
      <w:szCs w:val="24"/>
      <w:lang w:eastAsia="es-ES"/>
    </w:rPr>
  </w:style>
  <w:style w:type="paragraph" w:styleId="Lista20">
    <w:name w:val="List 2"/>
    <w:basedOn w:val="Normal"/>
    <w:rsid w:val="0005555B"/>
    <w:pPr>
      <w:ind w:left="566" w:hanging="283"/>
      <w:jc w:val="left"/>
    </w:pPr>
    <w:rPr>
      <w:rFonts w:ascii="Zurich Lt BT" w:hAnsi="Zurich Lt BT"/>
      <w:sz w:val="20"/>
      <w:szCs w:val="24"/>
      <w:lang w:eastAsia="es-ES"/>
    </w:rPr>
  </w:style>
  <w:style w:type="paragraph" w:styleId="Lista3">
    <w:name w:val="List 3"/>
    <w:basedOn w:val="Normal"/>
    <w:rsid w:val="0005555B"/>
    <w:pPr>
      <w:ind w:left="849" w:hanging="283"/>
      <w:jc w:val="left"/>
    </w:pPr>
    <w:rPr>
      <w:rFonts w:ascii="Zurich Lt BT" w:hAnsi="Zurich Lt BT"/>
      <w:sz w:val="20"/>
      <w:szCs w:val="24"/>
      <w:lang w:eastAsia="es-ES"/>
    </w:rPr>
  </w:style>
  <w:style w:type="paragraph" w:styleId="Lista4">
    <w:name w:val="List 4"/>
    <w:basedOn w:val="Normal"/>
    <w:rsid w:val="0005555B"/>
    <w:pPr>
      <w:ind w:left="1132" w:hanging="283"/>
      <w:jc w:val="left"/>
    </w:pPr>
    <w:rPr>
      <w:rFonts w:ascii="Zurich Lt BT" w:hAnsi="Zurich Lt BT"/>
      <w:sz w:val="20"/>
      <w:szCs w:val="24"/>
      <w:lang w:eastAsia="es-ES"/>
    </w:rPr>
  </w:style>
  <w:style w:type="paragraph" w:styleId="Lista5">
    <w:name w:val="List 5"/>
    <w:basedOn w:val="Normal"/>
    <w:rsid w:val="0005555B"/>
    <w:pPr>
      <w:ind w:left="1415" w:hanging="283"/>
      <w:jc w:val="left"/>
    </w:pPr>
    <w:rPr>
      <w:rFonts w:ascii="Zurich Lt BT" w:hAnsi="Zurich Lt BT"/>
      <w:sz w:val="20"/>
      <w:szCs w:val="24"/>
      <w:lang w:eastAsia="es-ES"/>
    </w:rPr>
  </w:style>
  <w:style w:type="paragraph" w:styleId="Listaconvietas5">
    <w:name w:val="List Bullet 5"/>
    <w:basedOn w:val="Normal"/>
    <w:autoRedefine/>
    <w:rsid w:val="0005555B"/>
    <w:pPr>
      <w:numPr>
        <w:numId w:val="34"/>
      </w:numPr>
      <w:jc w:val="left"/>
    </w:pPr>
    <w:rPr>
      <w:rFonts w:ascii="Zurich Lt BT" w:hAnsi="Zurich Lt BT"/>
      <w:sz w:val="20"/>
      <w:szCs w:val="24"/>
      <w:lang w:eastAsia="es-ES"/>
    </w:rPr>
  </w:style>
  <w:style w:type="paragraph" w:styleId="Remitedesobre">
    <w:name w:val="envelope return"/>
    <w:basedOn w:val="Normal"/>
    <w:rsid w:val="0005555B"/>
    <w:pPr>
      <w:jc w:val="left"/>
    </w:pPr>
    <w:rPr>
      <w:rFonts w:ascii="Zurich Lt BT" w:hAnsi="Zurich Lt BT" w:cs="Arial"/>
      <w:sz w:val="20"/>
      <w:szCs w:val="20"/>
      <w:lang w:eastAsia="es-ES"/>
    </w:rPr>
  </w:style>
  <w:style w:type="paragraph" w:styleId="Saludo">
    <w:name w:val="Salutation"/>
    <w:basedOn w:val="Normal"/>
    <w:next w:val="Normal"/>
    <w:link w:val="SaludoCar"/>
    <w:rsid w:val="0005555B"/>
    <w:pPr>
      <w:jc w:val="left"/>
    </w:pPr>
    <w:rPr>
      <w:rFonts w:ascii="Zurich Lt BT" w:hAnsi="Zurich Lt BT"/>
      <w:b w:val="0"/>
      <w:color w:val="auto"/>
      <w:szCs w:val="24"/>
      <w:lang w:val="x-none" w:eastAsia="x-none"/>
    </w:rPr>
  </w:style>
  <w:style w:type="character" w:customStyle="1" w:styleId="SaludoCar">
    <w:name w:val="Saludo Car"/>
    <w:link w:val="Saludo"/>
    <w:locked/>
    <w:rsid w:val="0005555B"/>
    <w:rPr>
      <w:rFonts w:ascii="Zurich Lt BT" w:hAnsi="Zurich Lt BT" w:cs="Times New Roman"/>
      <w:sz w:val="24"/>
      <w:szCs w:val="24"/>
    </w:rPr>
  </w:style>
  <w:style w:type="paragraph" w:styleId="Sangranormal">
    <w:name w:val="Normal Indent"/>
    <w:basedOn w:val="Normal"/>
    <w:rsid w:val="0005555B"/>
    <w:pPr>
      <w:ind w:left="720"/>
      <w:jc w:val="left"/>
    </w:pPr>
    <w:rPr>
      <w:rFonts w:ascii="Zurich Lt BT" w:hAnsi="Zurich Lt BT"/>
      <w:sz w:val="20"/>
      <w:szCs w:val="24"/>
      <w:lang w:eastAsia="es-ES"/>
    </w:rPr>
  </w:style>
  <w:style w:type="paragraph" w:styleId="Tabladeilustraciones">
    <w:name w:val="table of figures"/>
    <w:basedOn w:val="Normal"/>
    <w:next w:val="Normal"/>
    <w:rsid w:val="0005555B"/>
    <w:pPr>
      <w:ind w:left="400" w:hanging="400"/>
      <w:jc w:val="left"/>
    </w:pPr>
    <w:rPr>
      <w:rFonts w:ascii="Zurich Lt BT" w:hAnsi="Zurich Lt BT"/>
      <w:sz w:val="20"/>
      <w:szCs w:val="24"/>
      <w:lang w:eastAsia="es-ES"/>
    </w:rPr>
  </w:style>
  <w:style w:type="paragraph" w:styleId="Textoconsangra">
    <w:name w:val="table of authorities"/>
    <w:basedOn w:val="Normal"/>
    <w:next w:val="Normal"/>
    <w:rsid w:val="0005555B"/>
    <w:pPr>
      <w:ind w:left="200" w:hanging="200"/>
      <w:jc w:val="left"/>
    </w:pPr>
    <w:rPr>
      <w:rFonts w:ascii="Zurich Lt BT" w:hAnsi="Zurich Lt BT"/>
      <w:sz w:val="20"/>
      <w:szCs w:val="24"/>
      <w:lang w:eastAsia="es-ES"/>
    </w:rPr>
  </w:style>
  <w:style w:type="paragraph" w:styleId="Textodebloque">
    <w:name w:val="Block Text"/>
    <w:basedOn w:val="Normal"/>
    <w:rsid w:val="0005555B"/>
    <w:pPr>
      <w:spacing w:after="120"/>
      <w:ind w:left="1440" w:right="1440"/>
      <w:jc w:val="left"/>
    </w:pPr>
    <w:rPr>
      <w:rFonts w:ascii="Zurich Lt BT" w:hAnsi="Zurich Lt BT"/>
      <w:sz w:val="20"/>
      <w:szCs w:val="24"/>
      <w:lang w:eastAsia="es-ES"/>
    </w:rPr>
  </w:style>
  <w:style w:type="paragraph" w:styleId="Textoindependienteprimerasangra">
    <w:name w:val="Body Text First Indent"/>
    <w:basedOn w:val="Textoindependiente"/>
    <w:link w:val="TextoindependienteprimerasangraCar"/>
    <w:rsid w:val="0005555B"/>
    <w:pPr>
      <w:ind w:firstLine="210"/>
      <w:jc w:val="left"/>
    </w:pPr>
    <w:rPr>
      <w:rFonts w:ascii="Zurich Lt BT" w:hAnsi="Zurich Lt BT"/>
    </w:rPr>
  </w:style>
  <w:style w:type="character" w:customStyle="1" w:styleId="TextoindependienteprimerasangraCar">
    <w:name w:val="Texto independiente primera sangría Car"/>
    <w:link w:val="Textoindependienteprimerasangra"/>
    <w:locked/>
    <w:rsid w:val="0005555B"/>
    <w:rPr>
      <w:rFonts w:ascii="Zurich Lt BT" w:hAnsi="Zurich Lt BT" w:cs="Times New Roman"/>
      <w:sz w:val="24"/>
      <w:szCs w:val="24"/>
      <w:lang w:val="x-none" w:eastAsia="zh-CN"/>
    </w:rPr>
  </w:style>
  <w:style w:type="paragraph" w:styleId="Textoindependienteprimerasangra2">
    <w:name w:val="Body Text First Indent 2"/>
    <w:basedOn w:val="Sangradetextonormal"/>
    <w:link w:val="Textoindependienteprimerasangra2Car"/>
    <w:rsid w:val="0005555B"/>
    <w:pPr>
      <w:ind w:left="283" w:firstLine="210"/>
      <w:jc w:val="left"/>
    </w:pPr>
    <w:rPr>
      <w:rFonts w:ascii="Zurich Lt BT" w:hAnsi="Zurich Lt BT"/>
      <w:sz w:val="24"/>
      <w:szCs w:val="24"/>
    </w:rPr>
  </w:style>
  <w:style w:type="character" w:customStyle="1" w:styleId="SangradetextonormalCar">
    <w:name w:val="Sangría de texto normal Car"/>
    <w:link w:val="Sangradetextonormal"/>
    <w:locked/>
    <w:rsid w:val="0005555B"/>
    <w:rPr>
      <w:rFonts w:ascii="Arial" w:hAnsi="Arial" w:cs="Times New Roman"/>
      <w:sz w:val="22"/>
      <w:szCs w:val="22"/>
    </w:rPr>
  </w:style>
  <w:style w:type="character" w:customStyle="1" w:styleId="Textoindependienteprimerasangra2Car">
    <w:name w:val="Texto independiente primera sangría 2 Car"/>
    <w:link w:val="Textoindependienteprimerasangra2"/>
    <w:locked/>
    <w:rsid w:val="0005555B"/>
    <w:rPr>
      <w:rFonts w:ascii="Zurich Lt BT" w:hAnsi="Zurich Lt BT" w:cs="Times New Roman"/>
      <w:sz w:val="24"/>
      <w:szCs w:val="24"/>
    </w:rPr>
  </w:style>
  <w:style w:type="paragraph" w:styleId="Textomacro">
    <w:name w:val="macro"/>
    <w:link w:val="TextomacroCar"/>
    <w:rsid w:val="0005555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TextomacroCar">
    <w:name w:val="Texto macro Car"/>
    <w:link w:val="Textomacro"/>
    <w:locked/>
    <w:rsid w:val="0005555B"/>
    <w:rPr>
      <w:rFonts w:ascii="Courier New" w:hAnsi="Courier New" w:cs="Courier New"/>
      <w:lang w:val="es-ES" w:eastAsia="es-ES" w:bidi="ar-SA"/>
    </w:rPr>
  </w:style>
  <w:style w:type="paragraph" w:styleId="Textonotaalfinal">
    <w:name w:val="endnote text"/>
    <w:basedOn w:val="Normal"/>
    <w:link w:val="TextonotaalfinalCar"/>
    <w:rsid w:val="0005555B"/>
    <w:pPr>
      <w:jc w:val="left"/>
    </w:pPr>
    <w:rPr>
      <w:rFonts w:ascii="Zurich Lt BT" w:hAnsi="Zurich Lt BT"/>
      <w:b w:val="0"/>
      <w:color w:val="auto"/>
      <w:sz w:val="20"/>
      <w:szCs w:val="20"/>
      <w:lang w:val="x-none" w:eastAsia="x-none"/>
    </w:rPr>
  </w:style>
  <w:style w:type="character" w:customStyle="1" w:styleId="TextonotaalfinalCar">
    <w:name w:val="Texto nota al final Car"/>
    <w:link w:val="Textonotaalfinal"/>
    <w:locked/>
    <w:rsid w:val="0005555B"/>
    <w:rPr>
      <w:rFonts w:ascii="Zurich Lt BT" w:hAnsi="Zurich Lt BT" w:cs="Times New Roman"/>
    </w:rPr>
  </w:style>
  <w:style w:type="paragraph" w:styleId="Ttulo">
    <w:name w:val="Title"/>
    <w:basedOn w:val="Normal"/>
    <w:link w:val="TtuloCar"/>
    <w:qFormat/>
    <w:rsid w:val="0015017E"/>
    <w:pPr>
      <w:spacing w:before="240" w:after="60"/>
      <w:jc w:val="center"/>
      <w:outlineLvl w:val="0"/>
    </w:pPr>
    <w:rPr>
      <w:bCs/>
      <w:kern w:val="28"/>
      <w:sz w:val="32"/>
      <w:szCs w:val="32"/>
      <w:lang w:val="x-none" w:eastAsia="x-none"/>
    </w:rPr>
  </w:style>
  <w:style w:type="character" w:customStyle="1" w:styleId="TtuloCar">
    <w:name w:val="Título Car"/>
    <w:link w:val="Ttulo"/>
    <w:locked/>
    <w:rsid w:val="0015017E"/>
    <w:rPr>
      <w:rFonts w:ascii="Calibri" w:hAnsi="Calibri" w:cs="Arial"/>
      <w:b/>
      <w:bCs/>
      <w:color w:val="00356A"/>
      <w:kern w:val="28"/>
      <w:sz w:val="32"/>
      <w:szCs w:val="32"/>
    </w:rPr>
  </w:style>
  <w:style w:type="paragraph" w:customStyle="1" w:styleId="EstiloTtulo2LatinaVerdanaJustificadoAntes6ptoDesp">
    <w:name w:val="Estilo Título 2 + (Latina) Verdana Justificado Antes:  6 pto Desp..."/>
    <w:basedOn w:val="Ttulo2"/>
    <w:rsid w:val="0005555B"/>
    <w:pPr>
      <w:numPr>
        <w:ilvl w:val="0"/>
        <w:numId w:val="0"/>
      </w:numPr>
      <w:tabs>
        <w:tab w:val="num" w:pos="576"/>
      </w:tabs>
      <w:spacing w:after="100"/>
      <w:ind w:left="576" w:hanging="576"/>
    </w:pPr>
    <w:rPr>
      <w:rFonts w:ascii="Verdana" w:hAnsi="Verdana"/>
      <w:i/>
      <w:color w:val="auto"/>
      <w:sz w:val="28"/>
      <w:szCs w:val="20"/>
    </w:rPr>
  </w:style>
  <w:style w:type="paragraph" w:customStyle="1" w:styleId="Ttulo1-verde">
    <w:name w:val="Título 1 - verde"/>
    <w:basedOn w:val="Ttulo1"/>
    <w:rsid w:val="0005555B"/>
    <w:pPr>
      <w:numPr>
        <w:numId w:val="35"/>
      </w:numPr>
      <w:shd w:val="clear" w:color="auto" w:fill="008000"/>
      <w:spacing w:after="360"/>
      <w:jc w:val="left"/>
    </w:pPr>
    <w:rPr>
      <w:rFonts w:ascii="Zurich Lt BT" w:hAnsi="Zurich Lt BT"/>
      <w:bCs w:val="0"/>
      <w:color w:val="auto"/>
      <w:kern w:val="0"/>
      <w:sz w:val="24"/>
      <w:szCs w:val="24"/>
      <w:lang w:eastAsia="es-ES"/>
    </w:rPr>
  </w:style>
  <w:style w:type="paragraph" w:customStyle="1" w:styleId="Titulo1-clsico">
    <w:name w:val="Titulo 1 - clásico"/>
    <w:basedOn w:val="Ttulo1-verde"/>
    <w:rsid w:val="0005555B"/>
    <w:pPr>
      <w:shd w:val="clear" w:color="auto" w:fill="D9D9D9"/>
    </w:pPr>
    <w:rPr>
      <w:color w:val="FF0000"/>
    </w:rPr>
  </w:style>
  <w:style w:type="paragraph" w:customStyle="1" w:styleId="Ttulo1-Azul">
    <w:name w:val="Título 1 - Azul"/>
    <w:basedOn w:val="Ttulo1-verde"/>
    <w:rsid w:val="0005555B"/>
    <w:pPr>
      <w:numPr>
        <w:numId w:val="0"/>
      </w:numPr>
      <w:shd w:val="clear" w:color="auto" w:fill="0000FF"/>
      <w:tabs>
        <w:tab w:val="num" w:pos="360"/>
      </w:tabs>
      <w:ind w:left="360" w:hanging="360"/>
    </w:pPr>
    <w:rPr>
      <w:color w:val="FFFFFF"/>
    </w:rPr>
  </w:style>
  <w:style w:type="paragraph" w:customStyle="1" w:styleId="Titulo1sinnumeracion">
    <w:name w:val="Titulo 1 sin numeracion"/>
    <w:basedOn w:val="Ttulo1"/>
    <w:next w:val="Normal"/>
    <w:rsid w:val="0005555B"/>
    <w:pPr>
      <w:pageBreakBefore w:val="0"/>
      <w:numPr>
        <w:numId w:val="0"/>
      </w:numPr>
      <w:shd w:val="clear" w:color="auto" w:fill="auto"/>
      <w:tabs>
        <w:tab w:val="num" w:pos="720"/>
      </w:tabs>
      <w:spacing w:before="240" w:after="60"/>
      <w:jc w:val="left"/>
    </w:pPr>
    <w:rPr>
      <w:rFonts w:ascii="Verdana" w:hAnsi="Verdana"/>
      <w:color w:val="auto"/>
      <w:sz w:val="32"/>
      <w:lang w:eastAsia="es-ES"/>
    </w:rPr>
  </w:style>
  <w:style w:type="paragraph" w:customStyle="1" w:styleId="TtuloCyan">
    <w:name w:val="Título Cyan"/>
    <w:basedOn w:val="Ttulo1-verde"/>
    <w:rsid w:val="0005555B"/>
    <w:pPr>
      <w:numPr>
        <w:numId w:val="0"/>
      </w:numPr>
      <w:shd w:val="clear" w:color="auto" w:fill="99CCFF"/>
      <w:tabs>
        <w:tab w:val="num" w:pos="1287"/>
      </w:tabs>
      <w:ind w:left="1287" w:hanging="360"/>
    </w:pPr>
    <w:rPr>
      <w:color w:val="FFFFFF"/>
    </w:rPr>
  </w:style>
  <w:style w:type="paragraph" w:customStyle="1" w:styleId="Ttulonaranja">
    <w:name w:val="Título naranja"/>
    <w:basedOn w:val="Ttulo1-verde"/>
    <w:rsid w:val="0005555B"/>
    <w:pPr>
      <w:numPr>
        <w:numId w:val="0"/>
      </w:numPr>
      <w:shd w:val="clear" w:color="auto" w:fill="FF9900"/>
      <w:tabs>
        <w:tab w:val="num" w:pos="1287"/>
      </w:tabs>
      <w:ind w:left="1287" w:hanging="360"/>
    </w:pPr>
    <w:rPr>
      <w:color w:val="FFFFFF"/>
    </w:rPr>
  </w:style>
  <w:style w:type="paragraph" w:customStyle="1" w:styleId="Ttulorojo">
    <w:name w:val="Título rojo"/>
    <w:basedOn w:val="Ttulo1-verde"/>
    <w:rsid w:val="0005555B"/>
    <w:pPr>
      <w:numPr>
        <w:numId w:val="0"/>
      </w:numPr>
      <w:shd w:val="clear" w:color="auto" w:fill="FF0000"/>
      <w:tabs>
        <w:tab w:val="num" w:pos="1287"/>
      </w:tabs>
      <w:ind w:left="1287" w:hanging="360"/>
    </w:pPr>
    <w:rPr>
      <w:color w:val="FFFFFF"/>
    </w:rPr>
  </w:style>
  <w:style w:type="paragraph" w:customStyle="1" w:styleId="Ttuloagua">
    <w:name w:val="Título agua"/>
    <w:basedOn w:val="Ttulo1-verde"/>
    <w:rsid w:val="0005555B"/>
    <w:pPr>
      <w:numPr>
        <w:numId w:val="0"/>
      </w:numPr>
      <w:shd w:val="clear" w:color="auto" w:fill="008080"/>
      <w:tabs>
        <w:tab w:val="num" w:pos="1287"/>
      </w:tabs>
      <w:ind w:left="1287" w:hanging="360"/>
    </w:pPr>
    <w:rPr>
      <w:color w:val="FFFFFF"/>
    </w:rPr>
  </w:style>
  <w:style w:type="character" w:customStyle="1" w:styleId="themebody">
    <w:name w:val="themebody"/>
    <w:rsid w:val="0005555B"/>
    <w:rPr>
      <w:rFonts w:cs="Times New Roman"/>
    </w:rPr>
  </w:style>
  <w:style w:type="character" w:customStyle="1" w:styleId="copyright">
    <w:name w:val="copyright"/>
    <w:rsid w:val="0005555B"/>
    <w:rPr>
      <w:rFonts w:cs="Times New Roman"/>
    </w:rPr>
  </w:style>
  <w:style w:type="paragraph" w:customStyle="1" w:styleId="Titulo22">
    <w:name w:val="Titulo22"/>
    <w:basedOn w:val="Ttulo2"/>
    <w:rsid w:val="0005555B"/>
    <w:pPr>
      <w:numPr>
        <w:ilvl w:val="0"/>
        <w:numId w:val="0"/>
      </w:numPr>
      <w:spacing w:before="0"/>
      <w:ind w:left="1418"/>
      <w:jc w:val="left"/>
    </w:pPr>
    <w:rPr>
      <w:rFonts w:ascii="Zurich Lt BT" w:hAnsi="Zurich Lt BT"/>
      <w:iCs w:val="0"/>
      <w:noProof/>
      <w:color w:val="333333"/>
      <w:sz w:val="20"/>
      <w:szCs w:val="24"/>
      <w:lang w:eastAsia="es-ES"/>
    </w:rPr>
  </w:style>
  <w:style w:type="paragraph" w:customStyle="1" w:styleId="Titulo221">
    <w:name w:val="Titulo221"/>
    <w:basedOn w:val="Ttulo2"/>
    <w:next w:val="Titulo22"/>
    <w:link w:val="Titulo22Car"/>
    <w:rsid w:val="0005555B"/>
    <w:pPr>
      <w:numPr>
        <w:ilvl w:val="0"/>
        <w:numId w:val="0"/>
      </w:numPr>
      <w:spacing w:after="20"/>
      <w:ind w:left="1134"/>
      <w:jc w:val="left"/>
      <w:outlineLvl w:val="2"/>
    </w:pPr>
    <w:rPr>
      <w:rFonts w:ascii="Zurich Lt BT" w:hAnsi="Zurich Lt BT" w:cs="Arial"/>
      <w:noProof/>
      <w:color w:val="333333"/>
      <w:sz w:val="24"/>
      <w:szCs w:val="24"/>
      <w:lang w:val="es-ES"/>
    </w:rPr>
  </w:style>
  <w:style w:type="character" w:customStyle="1" w:styleId="Titulo22Car">
    <w:name w:val="Titulo22 Car"/>
    <w:link w:val="Titulo221"/>
    <w:locked/>
    <w:rsid w:val="0005555B"/>
    <w:rPr>
      <w:rFonts w:ascii="Zurich Lt BT" w:hAnsi="Zurich Lt BT" w:cs="Arial"/>
      <w:bCs/>
      <w:iCs/>
      <w:noProof/>
      <w:color w:val="333333"/>
      <w:sz w:val="24"/>
      <w:szCs w:val="24"/>
      <w:lang w:eastAsia="zh-CN"/>
    </w:rPr>
  </w:style>
  <w:style w:type="paragraph" w:customStyle="1" w:styleId="Normalindentado4">
    <w:name w:val="Normal indentado 4"/>
    <w:basedOn w:val="Normal"/>
    <w:rsid w:val="0005555B"/>
    <w:pPr>
      <w:overflowPunct w:val="0"/>
      <w:autoSpaceDE w:val="0"/>
      <w:autoSpaceDN w:val="0"/>
      <w:adjustRightInd w:val="0"/>
      <w:ind w:left="1200"/>
      <w:jc w:val="left"/>
      <w:textAlignment w:val="baseline"/>
    </w:pPr>
    <w:rPr>
      <w:sz w:val="20"/>
      <w:szCs w:val="20"/>
      <w:lang w:eastAsia="es-ES"/>
    </w:rPr>
  </w:style>
  <w:style w:type="paragraph" w:customStyle="1" w:styleId="Normalindentado5">
    <w:name w:val="Normal indentado 5"/>
    <w:basedOn w:val="Normalindentado4"/>
    <w:rsid w:val="0005555B"/>
    <w:pPr>
      <w:ind w:left="1500"/>
    </w:pPr>
  </w:style>
  <w:style w:type="paragraph" w:customStyle="1" w:styleId="Portada">
    <w:name w:val="Portada"/>
    <w:basedOn w:val="Normal"/>
    <w:rsid w:val="0005555B"/>
    <w:pPr>
      <w:overflowPunct w:val="0"/>
      <w:autoSpaceDE w:val="0"/>
      <w:autoSpaceDN w:val="0"/>
      <w:adjustRightInd w:val="0"/>
      <w:jc w:val="left"/>
      <w:textAlignment w:val="baseline"/>
    </w:pPr>
    <w:rPr>
      <w:rFonts w:ascii="Zurich XBlk BT" w:hAnsi="Zurich XBlk BT"/>
      <w:szCs w:val="20"/>
      <w:lang w:eastAsia="es-ES"/>
    </w:rPr>
  </w:style>
  <w:style w:type="character" w:customStyle="1" w:styleId="Hipervnculo1">
    <w:name w:val="Hipervínculo1"/>
    <w:rsid w:val="0005555B"/>
    <w:rPr>
      <w:rFonts w:cs="Times New Roman"/>
      <w:color w:val="0000FF"/>
      <w:u w:val="single"/>
    </w:rPr>
  </w:style>
  <w:style w:type="paragraph" w:customStyle="1" w:styleId="Encabezadodenota1">
    <w:name w:val="Encabezado de nota1"/>
    <w:basedOn w:val="Normal"/>
    <w:next w:val="Normal"/>
    <w:rsid w:val="0005555B"/>
    <w:pPr>
      <w:overflowPunct w:val="0"/>
      <w:autoSpaceDE w:val="0"/>
      <w:autoSpaceDN w:val="0"/>
      <w:adjustRightInd w:val="0"/>
      <w:jc w:val="left"/>
      <w:textAlignment w:val="baseline"/>
    </w:pPr>
    <w:rPr>
      <w:sz w:val="20"/>
      <w:szCs w:val="20"/>
      <w:lang w:eastAsia="es-ES"/>
    </w:rPr>
  </w:style>
  <w:style w:type="paragraph" w:customStyle="1" w:styleId="Textoindependiente21">
    <w:name w:val="Texto independiente 21"/>
    <w:basedOn w:val="Normal"/>
    <w:rsid w:val="0005555B"/>
    <w:pPr>
      <w:overflowPunct w:val="0"/>
      <w:autoSpaceDE w:val="0"/>
      <w:autoSpaceDN w:val="0"/>
      <w:adjustRightInd w:val="0"/>
      <w:textAlignment w:val="baseline"/>
    </w:pPr>
    <w:rPr>
      <w:sz w:val="20"/>
      <w:szCs w:val="20"/>
      <w:lang w:eastAsia="es-ES"/>
    </w:rPr>
  </w:style>
  <w:style w:type="paragraph" w:customStyle="1" w:styleId="DireccinHTML1">
    <w:name w:val="Dirección HTML1"/>
    <w:basedOn w:val="Normal"/>
    <w:rsid w:val="0005555B"/>
    <w:pPr>
      <w:overflowPunct w:val="0"/>
      <w:autoSpaceDE w:val="0"/>
      <w:autoSpaceDN w:val="0"/>
      <w:adjustRightInd w:val="0"/>
      <w:jc w:val="left"/>
      <w:textAlignment w:val="baseline"/>
    </w:pPr>
    <w:rPr>
      <w:i/>
      <w:sz w:val="20"/>
      <w:szCs w:val="20"/>
      <w:lang w:eastAsia="es-ES"/>
    </w:rPr>
  </w:style>
  <w:style w:type="paragraph" w:customStyle="1" w:styleId="Fecha1">
    <w:name w:val="Fecha1"/>
    <w:basedOn w:val="Normal"/>
    <w:next w:val="Normal"/>
    <w:rsid w:val="0005555B"/>
    <w:pPr>
      <w:overflowPunct w:val="0"/>
      <w:autoSpaceDE w:val="0"/>
      <w:autoSpaceDN w:val="0"/>
      <w:adjustRightInd w:val="0"/>
      <w:jc w:val="left"/>
      <w:textAlignment w:val="baseline"/>
    </w:pPr>
    <w:rPr>
      <w:sz w:val="20"/>
      <w:szCs w:val="20"/>
      <w:lang w:eastAsia="es-ES"/>
    </w:rPr>
  </w:style>
  <w:style w:type="paragraph" w:customStyle="1" w:styleId="Firmadecorreoelectrnico1">
    <w:name w:val="Firma de correo electrónico1"/>
    <w:basedOn w:val="Normal"/>
    <w:rsid w:val="0005555B"/>
    <w:pPr>
      <w:overflowPunct w:val="0"/>
      <w:autoSpaceDE w:val="0"/>
      <w:autoSpaceDN w:val="0"/>
      <w:adjustRightInd w:val="0"/>
      <w:jc w:val="left"/>
      <w:textAlignment w:val="baseline"/>
    </w:pPr>
    <w:rPr>
      <w:sz w:val="20"/>
      <w:szCs w:val="20"/>
      <w:lang w:eastAsia="es-ES"/>
    </w:rPr>
  </w:style>
  <w:style w:type="paragraph" w:customStyle="1" w:styleId="HTMLconformatoprevio1">
    <w:name w:val="HTML con formato previo1"/>
    <w:basedOn w:val="Normal"/>
    <w:rsid w:val="0005555B"/>
    <w:pPr>
      <w:overflowPunct w:val="0"/>
      <w:autoSpaceDE w:val="0"/>
      <w:autoSpaceDN w:val="0"/>
      <w:adjustRightInd w:val="0"/>
      <w:jc w:val="left"/>
      <w:textAlignment w:val="baseline"/>
    </w:pPr>
    <w:rPr>
      <w:rFonts w:ascii="Courier New" w:hAnsi="Courier New"/>
      <w:sz w:val="20"/>
      <w:szCs w:val="20"/>
      <w:lang w:eastAsia="es-ES"/>
    </w:rPr>
  </w:style>
  <w:style w:type="paragraph" w:customStyle="1" w:styleId="Mapadeldocumento1">
    <w:name w:val="Mapa del documento1"/>
    <w:basedOn w:val="Normal"/>
    <w:rsid w:val="0005555B"/>
    <w:pPr>
      <w:shd w:val="clear" w:color="auto" w:fill="000080"/>
      <w:overflowPunct w:val="0"/>
      <w:autoSpaceDE w:val="0"/>
      <w:autoSpaceDN w:val="0"/>
      <w:adjustRightInd w:val="0"/>
      <w:jc w:val="left"/>
      <w:textAlignment w:val="baseline"/>
    </w:pPr>
    <w:rPr>
      <w:rFonts w:ascii="Tahoma" w:hAnsi="Tahoma"/>
      <w:sz w:val="20"/>
      <w:szCs w:val="20"/>
      <w:lang w:eastAsia="es-ES"/>
    </w:rPr>
  </w:style>
  <w:style w:type="paragraph" w:customStyle="1" w:styleId="Saludo1">
    <w:name w:val="Saludo1"/>
    <w:basedOn w:val="Normal"/>
    <w:next w:val="Normal"/>
    <w:rsid w:val="0005555B"/>
    <w:pPr>
      <w:overflowPunct w:val="0"/>
      <w:autoSpaceDE w:val="0"/>
      <w:autoSpaceDN w:val="0"/>
      <w:adjustRightInd w:val="0"/>
      <w:jc w:val="left"/>
      <w:textAlignment w:val="baseline"/>
    </w:pPr>
    <w:rPr>
      <w:sz w:val="20"/>
      <w:szCs w:val="20"/>
      <w:lang w:eastAsia="es-ES"/>
    </w:rPr>
  </w:style>
  <w:style w:type="paragraph" w:customStyle="1" w:styleId="Sangra2detindependiente1">
    <w:name w:val="Sangría 2 de t. independiente1"/>
    <w:basedOn w:val="Normal"/>
    <w:rsid w:val="0005555B"/>
    <w:pPr>
      <w:overflowPunct w:val="0"/>
      <w:autoSpaceDE w:val="0"/>
      <w:autoSpaceDN w:val="0"/>
      <w:adjustRightInd w:val="0"/>
      <w:spacing w:after="120" w:line="480" w:lineRule="auto"/>
      <w:ind w:left="283"/>
      <w:jc w:val="left"/>
      <w:textAlignment w:val="baseline"/>
    </w:pPr>
    <w:rPr>
      <w:sz w:val="20"/>
      <w:szCs w:val="20"/>
      <w:lang w:eastAsia="es-ES"/>
    </w:rPr>
  </w:style>
  <w:style w:type="paragraph" w:customStyle="1" w:styleId="Sangra3detindependiente2">
    <w:name w:val="Sangría 3 de t. independiente2"/>
    <w:basedOn w:val="Normal"/>
    <w:rsid w:val="0005555B"/>
    <w:pPr>
      <w:overflowPunct w:val="0"/>
      <w:autoSpaceDE w:val="0"/>
      <w:autoSpaceDN w:val="0"/>
      <w:adjustRightInd w:val="0"/>
      <w:spacing w:after="120"/>
      <w:ind w:left="283"/>
      <w:jc w:val="left"/>
      <w:textAlignment w:val="baseline"/>
    </w:pPr>
    <w:rPr>
      <w:sz w:val="16"/>
      <w:szCs w:val="20"/>
      <w:lang w:eastAsia="es-ES"/>
    </w:rPr>
  </w:style>
  <w:style w:type="paragraph" w:customStyle="1" w:styleId="Textodebloque1">
    <w:name w:val="Texto de bloque1"/>
    <w:basedOn w:val="Normal"/>
    <w:rsid w:val="0005555B"/>
    <w:pPr>
      <w:overflowPunct w:val="0"/>
      <w:autoSpaceDE w:val="0"/>
      <w:autoSpaceDN w:val="0"/>
      <w:adjustRightInd w:val="0"/>
      <w:spacing w:after="120"/>
      <w:ind w:left="1440" w:right="1440"/>
      <w:jc w:val="left"/>
      <w:textAlignment w:val="baseline"/>
    </w:pPr>
    <w:rPr>
      <w:sz w:val="20"/>
      <w:szCs w:val="20"/>
      <w:lang w:eastAsia="es-ES"/>
    </w:rPr>
  </w:style>
  <w:style w:type="paragraph" w:customStyle="1" w:styleId="Textoindependiente31">
    <w:name w:val="Texto independiente 31"/>
    <w:basedOn w:val="Normal"/>
    <w:rsid w:val="0005555B"/>
    <w:pPr>
      <w:overflowPunct w:val="0"/>
      <w:autoSpaceDE w:val="0"/>
      <w:autoSpaceDN w:val="0"/>
      <w:adjustRightInd w:val="0"/>
      <w:spacing w:after="120"/>
      <w:jc w:val="left"/>
      <w:textAlignment w:val="baseline"/>
    </w:pPr>
    <w:rPr>
      <w:sz w:val="16"/>
      <w:szCs w:val="20"/>
      <w:lang w:eastAsia="es-ES"/>
    </w:rPr>
  </w:style>
  <w:style w:type="paragraph" w:customStyle="1" w:styleId="Textoindependienteprimerasangra1">
    <w:name w:val="Texto independiente primera sangría1"/>
    <w:basedOn w:val="Textoindependiente"/>
    <w:rsid w:val="0005555B"/>
    <w:pPr>
      <w:overflowPunct w:val="0"/>
      <w:autoSpaceDE w:val="0"/>
      <w:autoSpaceDN w:val="0"/>
      <w:adjustRightInd w:val="0"/>
      <w:ind w:firstLine="210"/>
      <w:jc w:val="left"/>
      <w:textAlignment w:val="baseline"/>
    </w:pPr>
    <w:rPr>
      <w:szCs w:val="20"/>
      <w:lang w:eastAsia="es-ES"/>
    </w:rPr>
  </w:style>
  <w:style w:type="paragraph" w:customStyle="1" w:styleId="Textoindependienteprimerasangra21">
    <w:name w:val="Texto independiente primera sangría 21"/>
    <w:basedOn w:val="Textoindependiente21"/>
    <w:rsid w:val="0005555B"/>
    <w:pPr>
      <w:spacing w:after="120"/>
      <w:ind w:left="283" w:firstLine="210"/>
      <w:jc w:val="left"/>
    </w:pPr>
  </w:style>
  <w:style w:type="paragraph" w:customStyle="1" w:styleId="Textosinformato1">
    <w:name w:val="Texto sin formato1"/>
    <w:basedOn w:val="Normal"/>
    <w:rsid w:val="0005555B"/>
    <w:pPr>
      <w:overflowPunct w:val="0"/>
      <w:autoSpaceDE w:val="0"/>
      <w:autoSpaceDN w:val="0"/>
      <w:adjustRightInd w:val="0"/>
      <w:jc w:val="left"/>
      <w:textAlignment w:val="baseline"/>
    </w:pPr>
    <w:rPr>
      <w:rFonts w:ascii="Courier New" w:hAnsi="Courier New"/>
      <w:sz w:val="20"/>
      <w:szCs w:val="20"/>
      <w:lang w:eastAsia="es-ES"/>
    </w:rPr>
  </w:style>
  <w:style w:type="character" w:customStyle="1" w:styleId="Trminodefinido">
    <w:name w:val="Término definido"/>
    <w:rsid w:val="0005555B"/>
    <w:rPr>
      <w:rFonts w:cs="Times New Roman"/>
      <w:i/>
    </w:rPr>
  </w:style>
  <w:style w:type="character" w:customStyle="1" w:styleId="Hipervnculovisitado1">
    <w:name w:val="Hipervínculo visitado1"/>
    <w:rsid w:val="0005555B"/>
    <w:rPr>
      <w:rFonts w:cs="Times New Roman"/>
      <w:color w:val="800080"/>
      <w:u w:val="single"/>
    </w:rPr>
  </w:style>
  <w:style w:type="character" w:customStyle="1" w:styleId="caps">
    <w:name w:val="caps"/>
    <w:rsid w:val="0005555B"/>
    <w:rPr>
      <w:rFonts w:cs="Times New Roman"/>
    </w:rPr>
  </w:style>
  <w:style w:type="paragraph" w:customStyle="1" w:styleId="CarCar">
    <w:name w:val="Car Car"/>
    <w:basedOn w:val="Normal"/>
    <w:autoRedefine/>
    <w:rsid w:val="0005555B"/>
    <w:pPr>
      <w:spacing w:before="120"/>
      <w:jc w:val="left"/>
    </w:pPr>
    <w:rPr>
      <w:rFonts w:ascii="Times New Roman" w:hAnsi="Times New Roman"/>
      <w:szCs w:val="24"/>
      <w:lang w:val="en-US" w:eastAsia="en-US"/>
    </w:rPr>
  </w:style>
  <w:style w:type="character" w:customStyle="1" w:styleId="PrrafoCar">
    <w:name w:val="Párrafo Car"/>
    <w:link w:val="Prrafo"/>
    <w:locked/>
    <w:rsid w:val="0005555B"/>
    <w:rPr>
      <w:rFonts w:ascii="Arial" w:hAnsi="Arial" w:cs="Times New Roman"/>
    </w:rPr>
  </w:style>
  <w:style w:type="paragraph" w:customStyle="1" w:styleId="Citadestacada1">
    <w:name w:val="Cita destacada1"/>
    <w:basedOn w:val="Normal"/>
    <w:next w:val="Normal"/>
    <w:link w:val="IntenseQuoteChar"/>
    <w:rsid w:val="0033126E"/>
    <w:pPr>
      <w:pBdr>
        <w:bottom w:val="single" w:sz="4" w:space="4" w:color="808080"/>
      </w:pBdr>
      <w:spacing w:before="200" w:after="280" w:line="276" w:lineRule="auto"/>
      <w:ind w:right="936"/>
      <w:jc w:val="left"/>
    </w:pPr>
    <w:rPr>
      <w:rFonts w:eastAsia="Times New Roman"/>
      <w:bCs/>
      <w:i/>
      <w:color w:val="4F81BD"/>
      <w:sz w:val="14"/>
      <w:lang w:val="x-none" w:eastAsia="ar-SA"/>
    </w:rPr>
  </w:style>
  <w:style w:type="character" w:customStyle="1" w:styleId="IntenseQuoteChar">
    <w:name w:val="Intense Quote Char"/>
    <w:link w:val="Citadestacada1"/>
    <w:locked/>
    <w:rsid w:val="0033126E"/>
    <w:rPr>
      <w:rFonts w:ascii="Calibri" w:eastAsia="Times New Roman" w:hAnsi="Calibri" w:cs="Times New Roman"/>
      <w:b/>
      <w:bCs/>
      <w:i/>
      <w:color w:val="4F81BD"/>
      <w:sz w:val="14"/>
      <w:szCs w:val="14"/>
      <w:lang w:val="x-none" w:eastAsia="ar-SA" w:bidi="ar-SA"/>
    </w:rPr>
  </w:style>
  <w:style w:type="table" w:customStyle="1" w:styleId="Listavistosa-nfasis11">
    <w:name w:val="Lista vistosa - Énfasis 11"/>
    <w:rsid w:val="00C53B54"/>
    <w:rPr>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character" w:customStyle="1" w:styleId="mstit1">
    <w:name w:val="mstit1"/>
    <w:rsid w:val="00B24E10"/>
    <w:rPr>
      <w:rFonts w:cs="Times New Roman"/>
    </w:rPr>
  </w:style>
  <w:style w:type="paragraph" w:customStyle="1" w:styleId="columnatxt1">
    <w:name w:val="columnatxt1"/>
    <w:basedOn w:val="Normal"/>
    <w:rsid w:val="00F140DC"/>
    <w:pPr>
      <w:spacing w:before="100" w:beforeAutospacing="1" w:after="100" w:afterAutospacing="1"/>
      <w:jc w:val="left"/>
    </w:pPr>
    <w:rPr>
      <w:rFonts w:ascii="Times New Roman" w:hAnsi="Times New Roman"/>
      <w:szCs w:val="24"/>
      <w:lang w:eastAsia="es-ES"/>
    </w:rPr>
  </w:style>
  <w:style w:type="character" w:customStyle="1" w:styleId="capital">
    <w:name w:val="capital"/>
    <w:rsid w:val="00F140DC"/>
    <w:rPr>
      <w:rFonts w:cs="Times New Roman"/>
    </w:rPr>
  </w:style>
  <w:style w:type="paragraph" w:customStyle="1" w:styleId="colhead2c">
    <w:name w:val="colhead2c"/>
    <w:basedOn w:val="Normal"/>
    <w:rsid w:val="00F140DC"/>
    <w:pPr>
      <w:spacing w:before="100" w:beforeAutospacing="1" w:after="100" w:afterAutospacing="1"/>
      <w:jc w:val="left"/>
    </w:pPr>
    <w:rPr>
      <w:rFonts w:ascii="Times New Roman" w:hAnsi="Times New Roman"/>
      <w:szCs w:val="24"/>
      <w:lang w:eastAsia="es-ES"/>
    </w:rPr>
  </w:style>
  <w:style w:type="paragraph" w:customStyle="1" w:styleId="TtuloTDC1">
    <w:name w:val="Título TDC1"/>
    <w:basedOn w:val="Ttulo1"/>
    <w:next w:val="Normal"/>
    <w:rsid w:val="00CF622E"/>
    <w:pPr>
      <w:keepLines/>
      <w:pageBreakBefore w:val="0"/>
      <w:numPr>
        <w:numId w:val="0"/>
      </w:numPr>
      <w:shd w:val="clear" w:color="auto" w:fill="auto"/>
      <w:spacing w:before="480" w:after="0" w:line="276" w:lineRule="auto"/>
      <w:jc w:val="center"/>
      <w:outlineLvl w:val="9"/>
    </w:pPr>
    <w:rPr>
      <w:rFonts w:ascii="Cambria" w:hAnsi="Cambria"/>
      <w:kern w:val="0"/>
      <w:sz w:val="36"/>
      <w:szCs w:val="28"/>
      <w:lang w:val="es-ES_tradnl" w:eastAsia="es-ES"/>
    </w:rPr>
  </w:style>
  <w:style w:type="paragraph" w:customStyle="1" w:styleId="Sinespaciado1">
    <w:name w:val="Sin espaciado1"/>
    <w:rsid w:val="0015017E"/>
    <w:pPr>
      <w:jc w:val="both"/>
    </w:pPr>
    <w:rPr>
      <w:rFonts w:ascii="Calibri" w:hAnsi="Calibri"/>
      <w:sz w:val="24"/>
      <w:szCs w:val="22"/>
      <w:lang w:eastAsia="zh-CN"/>
    </w:rPr>
  </w:style>
  <w:style w:type="character" w:customStyle="1" w:styleId="nfasissutil1">
    <w:name w:val="Énfasis sutil1"/>
    <w:rsid w:val="0015017E"/>
    <w:rPr>
      <w:rFonts w:cs="Times New Roman"/>
      <w:i/>
      <w:iCs/>
      <w:color w:val="808080"/>
    </w:rPr>
  </w:style>
  <w:style w:type="character" w:customStyle="1" w:styleId="nfasisintenso1">
    <w:name w:val="Énfasis intenso1"/>
    <w:rsid w:val="0015017E"/>
    <w:rPr>
      <w:rFonts w:cs="Times New Roman"/>
      <w:b/>
      <w:bCs/>
      <w:i/>
      <w:iCs/>
      <w:color w:val="4F81BD"/>
    </w:rPr>
  </w:style>
  <w:style w:type="paragraph" w:customStyle="1" w:styleId="Cita1">
    <w:name w:val="Cita1"/>
    <w:basedOn w:val="Normal"/>
    <w:next w:val="Normal"/>
    <w:link w:val="QuoteChar"/>
    <w:rsid w:val="0015017E"/>
    <w:rPr>
      <w:b w:val="0"/>
      <w:i/>
      <w:iCs/>
      <w:color w:val="000000"/>
      <w:sz w:val="22"/>
      <w:szCs w:val="22"/>
      <w:lang w:val="x-none"/>
    </w:rPr>
  </w:style>
  <w:style w:type="character" w:customStyle="1" w:styleId="QuoteChar">
    <w:name w:val="Quote Char"/>
    <w:link w:val="Cita1"/>
    <w:locked/>
    <w:rsid w:val="0015017E"/>
    <w:rPr>
      <w:rFonts w:ascii="Calibri" w:hAnsi="Calibri" w:cs="Times New Roman"/>
      <w:i/>
      <w:iCs/>
      <w:color w:val="000000"/>
      <w:sz w:val="22"/>
      <w:szCs w:val="22"/>
      <w:lang w:val="x-none" w:eastAsia="zh-CN"/>
    </w:rPr>
  </w:style>
  <w:style w:type="character" w:customStyle="1" w:styleId="Referenciasutil1">
    <w:name w:val="Referencia sutil1"/>
    <w:rsid w:val="0015017E"/>
    <w:rPr>
      <w:rFonts w:ascii="Calibri" w:hAnsi="Calibri" w:cs="Times New Roman"/>
      <w:smallCaps/>
      <w:color w:val="548DD4"/>
      <w:u w:val="single"/>
    </w:rPr>
  </w:style>
  <w:style w:type="character" w:customStyle="1" w:styleId="Referenciaintensa1">
    <w:name w:val="Referencia intensa1"/>
    <w:rsid w:val="0015017E"/>
    <w:rPr>
      <w:rFonts w:cs="Times New Roman"/>
      <w:b/>
      <w:bCs/>
      <w:smallCaps/>
      <w:color w:val="548DD4"/>
      <w:spacing w:val="5"/>
      <w:u w:val="single"/>
    </w:rPr>
  </w:style>
  <w:style w:type="character" w:customStyle="1" w:styleId="Ttulodellibro1">
    <w:name w:val="Título del libro1"/>
    <w:rsid w:val="0015017E"/>
    <w:rPr>
      <w:rFonts w:cs="Times New Roman"/>
      <w:b/>
      <w:bCs/>
      <w:smallCaps/>
      <w:spacing w:val="5"/>
    </w:rPr>
  </w:style>
  <w:style w:type="table" w:customStyle="1" w:styleId="Listamedia2-nfasis11">
    <w:name w:val="Lista media 2 - Énfasis 11"/>
    <w:rsid w:val="003D0904"/>
    <w:rPr>
      <w:rFonts w:ascii="Cambria" w:hAnsi="Cambria"/>
      <w:color w:val="000000"/>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Sombreadovistoso-nfasis61">
    <w:name w:val="Sombreado vistoso - Énfasis 61"/>
    <w:rsid w:val="003D0904"/>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paragraph" w:customStyle="1" w:styleId="Encabezado2">
    <w:name w:val="Encabezado 2"/>
    <w:basedOn w:val="Normal"/>
    <w:next w:val="Normal"/>
    <w:rsid w:val="00C36BF0"/>
    <w:pPr>
      <w:keepNext/>
      <w:suppressAutoHyphens/>
      <w:spacing w:before="180" w:after="120"/>
      <w:ind w:left="360" w:hanging="360"/>
      <w:outlineLvl w:val="1"/>
    </w:pPr>
    <w:rPr>
      <w:rFonts w:cs="Arial"/>
      <w:bCs/>
      <w:iCs/>
      <w:sz w:val="32"/>
      <w:szCs w:val="26"/>
    </w:rPr>
  </w:style>
  <w:style w:type="paragraph" w:customStyle="1" w:styleId="Encabezado3">
    <w:name w:val="Encabezado 3"/>
    <w:basedOn w:val="Normal"/>
    <w:next w:val="Normal"/>
    <w:rsid w:val="00C36BF0"/>
    <w:pPr>
      <w:keepNext/>
      <w:suppressAutoHyphens/>
      <w:spacing w:before="180" w:after="120"/>
      <w:ind w:left="360" w:hanging="360"/>
      <w:outlineLvl w:val="2"/>
    </w:pPr>
    <w:rPr>
      <w:rFonts w:cs="Arial"/>
      <w:bCs/>
      <w:color w:val="1F497D"/>
      <w:sz w:val="26"/>
      <w:szCs w:val="26"/>
    </w:rPr>
  </w:style>
  <w:style w:type="character" w:customStyle="1" w:styleId="ListParagraphChar1">
    <w:name w:val="List Paragraph Char1"/>
    <w:link w:val="Prrafodelista1"/>
    <w:locked/>
    <w:rsid w:val="00733CBD"/>
    <w:rPr>
      <w:rFonts w:ascii="Calibri" w:hAnsi="Calibri"/>
      <w:b/>
      <w:color w:val="000000"/>
      <w:sz w:val="24"/>
      <w:szCs w:val="14"/>
      <w:lang w:val="x-none" w:eastAsia="zh-CN"/>
    </w:rPr>
  </w:style>
  <w:style w:type="paragraph" w:customStyle="1" w:styleId="Ttulo1Hiberus">
    <w:name w:val="Título 1 Hiberus"/>
    <w:basedOn w:val="Ttulo1"/>
    <w:next w:val="Normal"/>
    <w:rsid w:val="001C3317"/>
    <w:pPr>
      <w:pageBreakBefore w:val="0"/>
      <w:numPr>
        <w:numId w:val="37"/>
      </w:numPr>
      <w:shd w:val="clear" w:color="auto" w:fill="auto"/>
      <w:tabs>
        <w:tab w:val="clear" w:pos="360"/>
        <w:tab w:val="num" w:pos="1288"/>
      </w:tabs>
      <w:spacing w:before="240" w:after="360"/>
    </w:pPr>
    <w:rPr>
      <w:rFonts w:ascii="Calibri" w:hAnsi="Calibri"/>
      <w:bCs w:val="0"/>
      <w:color w:val="1F497D"/>
      <w:kern w:val="28"/>
      <w:sz w:val="36"/>
      <w:szCs w:val="20"/>
      <w:lang w:val="es-ES_tradnl" w:eastAsia="es-ES"/>
    </w:rPr>
  </w:style>
  <w:style w:type="paragraph" w:customStyle="1" w:styleId="Ttulo2Hiberus">
    <w:name w:val="Título 2 Hiberus"/>
    <w:basedOn w:val="Ttulo1"/>
    <w:next w:val="Normal"/>
    <w:link w:val="Ttulo2HiberusCar"/>
    <w:rsid w:val="001C3317"/>
    <w:pPr>
      <w:pageBreakBefore w:val="0"/>
      <w:numPr>
        <w:ilvl w:val="1"/>
        <w:numId w:val="37"/>
      </w:numPr>
      <w:shd w:val="clear" w:color="auto" w:fill="auto"/>
      <w:tabs>
        <w:tab w:val="left" w:pos="567"/>
        <w:tab w:val="num" w:pos="1440"/>
      </w:tabs>
      <w:spacing w:before="240" w:after="360"/>
      <w:outlineLvl w:val="1"/>
    </w:pPr>
    <w:rPr>
      <w:rFonts w:ascii="Calibri" w:hAnsi="Calibri"/>
      <w:bCs w:val="0"/>
      <w:color w:val="1F497D"/>
      <w:kern w:val="28"/>
      <w:sz w:val="32"/>
      <w:lang w:val="es-ES_tradnl" w:eastAsia="x-none"/>
    </w:rPr>
  </w:style>
  <w:style w:type="paragraph" w:customStyle="1" w:styleId="Ttulo3Hiberus">
    <w:name w:val="Título 3 Hiberus"/>
    <w:basedOn w:val="Ttulo1"/>
    <w:link w:val="Ttulo3HiberusCar"/>
    <w:rsid w:val="001C3317"/>
    <w:pPr>
      <w:pageBreakBefore w:val="0"/>
      <w:numPr>
        <w:ilvl w:val="2"/>
        <w:numId w:val="37"/>
      </w:numPr>
      <w:shd w:val="clear" w:color="auto" w:fill="auto"/>
      <w:tabs>
        <w:tab w:val="left" w:pos="851"/>
        <w:tab w:val="num" w:pos="2160"/>
      </w:tabs>
      <w:spacing w:before="240" w:after="360"/>
      <w:outlineLvl w:val="2"/>
    </w:pPr>
    <w:rPr>
      <w:rFonts w:ascii="Calibri" w:hAnsi="Calibri"/>
      <w:b/>
      <w:bCs w:val="0"/>
      <w:color w:val="003867"/>
      <w:kern w:val="28"/>
      <w:sz w:val="28"/>
      <w:szCs w:val="28"/>
      <w:lang w:val="es-ES_tradnl" w:eastAsia="x-none"/>
    </w:rPr>
  </w:style>
  <w:style w:type="character" w:customStyle="1" w:styleId="Ttulo2HiberusCar">
    <w:name w:val="Título 2 Hiberus Car"/>
    <w:link w:val="Ttulo2Hiberus"/>
    <w:locked/>
    <w:rsid w:val="001C3317"/>
    <w:rPr>
      <w:rFonts w:ascii="Calibri" w:hAnsi="Calibri"/>
      <w:color w:val="1F497D"/>
      <w:kern w:val="28"/>
      <w:sz w:val="32"/>
      <w:szCs w:val="32"/>
      <w:lang w:val="es-ES_tradnl" w:eastAsia="x-none"/>
    </w:rPr>
  </w:style>
  <w:style w:type="character" w:customStyle="1" w:styleId="Ttulo3HiberusCar">
    <w:name w:val="Título 3 Hiberus Car"/>
    <w:link w:val="Ttulo3Hiberus"/>
    <w:locked/>
    <w:rsid w:val="001C3317"/>
    <w:rPr>
      <w:rFonts w:ascii="Calibri" w:hAnsi="Calibri"/>
      <w:b/>
      <w:color w:val="003867"/>
      <w:kern w:val="28"/>
      <w:sz w:val="28"/>
      <w:szCs w:val="28"/>
      <w:lang w:val="es-ES_tradnl" w:eastAsia="x-none"/>
    </w:rPr>
  </w:style>
  <w:style w:type="paragraph" w:customStyle="1" w:styleId="Vieta2Hiberus">
    <w:name w:val="Viñeta 2 Hiberus"/>
    <w:basedOn w:val="Normal"/>
    <w:rsid w:val="00503FA5"/>
    <w:pPr>
      <w:numPr>
        <w:ilvl w:val="1"/>
        <w:numId w:val="38"/>
      </w:numPr>
      <w:spacing w:before="120"/>
      <w:ind w:right="-82"/>
    </w:pPr>
    <w:rPr>
      <w:b w:val="0"/>
      <w:iCs/>
      <w:color w:val="000000"/>
      <w:sz w:val="22"/>
      <w:szCs w:val="16"/>
      <w:lang w:eastAsia="es-ES"/>
    </w:rPr>
  </w:style>
  <w:style w:type="table" w:customStyle="1" w:styleId="Tabladecuadrcula4-nfasis11">
    <w:name w:val="Tabla de cuadrícula 4 - Énfasis 11"/>
    <w:rsid w:val="00E76A0D"/>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paragraph" w:customStyle="1" w:styleId="CGIInd">
    <w:name w:val="CGI Ind"/>
    <w:basedOn w:val="Normal"/>
    <w:next w:val="Normal"/>
    <w:rsid w:val="0003779C"/>
    <w:pPr>
      <w:spacing w:line="264" w:lineRule="auto"/>
    </w:pPr>
    <w:rPr>
      <w:rFonts w:ascii="Verdana" w:hAnsi="Verdana"/>
      <w:color w:val="auto"/>
      <w:sz w:val="28"/>
      <w:szCs w:val="24"/>
      <w:lang w:eastAsia="es-ES"/>
    </w:rPr>
  </w:style>
  <w:style w:type="numbering" w:customStyle="1" w:styleId="Bullets">
    <w:name w:val="Bullets"/>
    <w:rsid w:val="004D325B"/>
    <w:pPr>
      <w:numPr>
        <w:numId w:val="12"/>
      </w:numPr>
    </w:pPr>
  </w:style>
  <w:style w:type="numbering" w:customStyle="1" w:styleId="EstiloConvietasAil1">
    <w:name w:val="Estilo Con viñetas Añil1"/>
    <w:rsid w:val="004D325B"/>
    <w:pPr>
      <w:numPr>
        <w:numId w:val="27"/>
      </w:numPr>
    </w:pPr>
  </w:style>
  <w:style w:type="numbering" w:customStyle="1" w:styleId="VIETASTSOL">
    <w:name w:val="VIÑETAS TSOL"/>
    <w:rsid w:val="004D325B"/>
    <w:pPr>
      <w:numPr>
        <w:numId w:val="32"/>
      </w:numPr>
    </w:pPr>
  </w:style>
  <w:style w:type="numbering" w:customStyle="1" w:styleId="EstiloEsquemanumerado">
    <w:name w:val="Estilo Esquema numerado"/>
    <w:rsid w:val="004D325B"/>
    <w:pPr>
      <w:numPr>
        <w:numId w:val="31"/>
      </w:numPr>
    </w:pPr>
  </w:style>
  <w:style w:type="numbering" w:customStyle="1" w:styleId="EstiloConvietasAil">
    <w:name w:val="Estilo Con viñetas Añil"/>
    <w:rsid w:val="004D325B"/>
    <w:pPr>
      <w:numPr>
        <w:numId w:val="30"/>
      </w:numPr>
    </w:pPr>
  </w:style>
  <w:style w:type="paragraph" w:styleId="Prrafodelista">
    <w:name w:val="List Paragraph"/>
    <w:aliases w:val="Lista sin Numerar,Párrafo Numerado,Párrafo antic,TOC style,lp1,Viñetas (Inicio Parrafo),Listenabsatz,Llista Nivell1,Lista de nivel 1,Bullet Roadmap"/>
    <w:basedOn w:val="Normal"/>
    <w:link w:val="PrrafodelistaCar"/>
    <w:uiPriority w:val="34"/>
    <w:qFormat/>
    <w:rsid w:val="007205EA"/>
    <w:pPr>
      <w:spacing w:before="100" w:beforeAutospacing="1" w:after="100" w:afterAutospacing="1"/>
      <w:jc w:val="left"/>
    </w:pPr>
    <w:rPr>
      <w:rFonts w:ascii="Times New Roman" w:eastAsia="Times New Roman" w:hAnsi="Times New Roman"/>
      <w:b w:val="0"/>
      <w:color w:val="auto"/>
      <w:szCs w:val="24"/>
      <w:lang w:val="x-none" w:eastAsia="x-none"/>
    </w:rPr>
  </w:style>
  <w:style w:type="paragraph" w:styleId="Citadestacada">
    <w:name w:val="Intense Quote"/>
    <w:basedOn w:val="Normal"/>
    <w:next w:val="Normal"/>
    <w:link w:val="CitadestacadaCar"/>
    <w:qFormat/>
    <w:rsid w:val="00D05145"/>
    <w:pPr>
      <w:pBdr>
        <w:bottom w:val="single" w:sz="4" w:space="4" w:color="808080"/>
      </w:pBdr>
      <w:spacing w:before="200" w:after="280" w:line="276" w:lineRule="auto"/>
      <w:ind w:right="936"/>
      <w:jc w:val="left"/>
    </w:pPr>
    <w:rPr>
      <w:rFonts w:eastAsia="Calibri"/>
      <w:bCs/>
      <w:i/>
      <w:color w:val="4F81BD"/>
      <w:lang w:eastAsia="ar-SA"/>
    </w:rPr>
  </w:style>
  <w:style w:type="character" w:customStyle="1" w:styleId="CitadestacadaCar">
    <w:name w:val="Cita destacada Car"/>
    <w:link w:val="Citadestacada"/>
    <w:rsid w:val="00D05145"/>
    <w:rPr>
      <w:rFonts w:ascii="Calibri" w:eastAsia="Calibri" w:hAnsi="Calibri"/>
      <w:b/>
      <w:bCs/>
      <w:i/>
      <w:color w:val="4F81BD"/>
      <w:sz w:val="24"/>
      <w:szCs w:val="14"/>
      <w:lang w:eastAsia="ar-SA"/>
    </w:rPr>
  </w:style>
  <w:style w:type="character" w:styleId="Referenciasutil">
    <w:name w:val="Subtle Reference"/>
    <w:uiPriority w:val="31"/>
    <w:qFormat/>
    <w:rsid w:val="00D05145"/>
    <w:rPr>
      <w:rFonts w:ascii="Calibri" w:hAnsi="Calibri"/>
      <w:smallCaps/>
      <w:color w:val="548DD4"/>
      <w:u w:val="single"/>
    </w:rPr>
  </w:style>
  <w:style w:type="character" w:customStyle="1" w:styleId="PrrafodelistaCar">
    <w:name w:val="Párrafo de lista Car"/>
    <w:aliases w:val="Lista sin Numerar Car,Párrafo Numerado Car,Párrafo antic Car,TOC style Car,lp1 Car,Viñetas (Inicio Parrafo) Car,Listenabsatz Car,Llista Nivell1 Car,Lista de nivel 1 Car,Bullet Roadmap Car"/>
    <w:link w:val="Prrafodelista"/>
    <w:uiPriority w:val="34"/>
    <w:qFormat/>
    <w:rsid w:val="00D05145"/>
    <w:rPr>
      <w:rFonts w:eastAsia="Times New Roman"/>
      <w:sz w:val="24"/>
      <w:szCs w:val="24"/>
    </w:rPr>
  </w:style>
  <w:style w:type="paragraph" w:styleId="Sinespaciado">
    <w:name w:val="No Spacing"/>
    <w:link w:val="SinespaciadoCar"/>
    <w:uiPriority w:val="1"/>
    <w:qFormat/>
    <w:rsid w:val="007F53D9"/>
    <w:pPr>
      <w:jc w:val="both"/>
    </w:pPr>
    <w:rPr>
      <w:rFonts w:ascii="Calibri" w:eastAsia="Calibri" w:hAnsi="Calibri"/>
      <w:sz w:val="24"/>
      <w:szCs w:val="22"/>
      <w:lang w:eastAsia="zh-CN"/>
    </w:rPr>
  </w:style>
  <w:style w:type="character" w:customStyle="1" w:styleId="SinespaciadoCar">
    <w:name w:val="Sin espaciado Car"/>
    <w:link w:val="Sinespaciado"/>
    <w:uiPriority w:val="1"/>
    <w:rsid w:val="007F53D9"/>
    <w:rPr>
      <w:rFonts w:ascii="Calibri" w:eastAsia="Calibri" w:hAnsi="Calibri"/>
      <w:sz w:val="24"/>
      <w:szCs w:val="22"/>
      <w:lang w:eastAsia="zh-CN"/>
    </w:rPr>
  </w:style>
  <w:style w:type="paragraph" w:styleId="TtuloTDC">
    <w:name w:val="TOC Heading"/>
    <w:basedOn w:val="Ttulo1"/>
    <w:next w:val="Normal"/>
    <w:uiPriority w:val="39"/>
    <w:unhideWhenUsed/>
    <w:qFormat/>
    <w:rsid w:val="002742F3"/>
    <w:pPr>
      <w:keepLines/>
      <w:pageBreakBefore w:val="0"/>
      <w:numPr>
        <w:numId w:val="0"/>
      </w:numPr>
      <w:shd w:val="clear" w:color="auto" w:fill="auto"/>
      <w:spacing w:before="240" w:after="0" w:line="259" w:lineRule="auto"/>
      <w:jc w:val="left"/>
      <w:outlineLvl w:val="9"/>
    </w:pPr>
    <w:rPr>
      <w:rFonts w:ascii="Calibri Light" w:eastAsia="Times New Roman" w:hAnsi="Calibri Light"/>
      <w:bCs w:val="0"/>
      <w:color w:val="2F5496"/>
      <w:kern w:val="0"/>
      <w:sz w:val="32"/>
      <w:lang w:val="es-ES" w:eastAsia="es-ES"/>
    </w:rPr>
  </w:style>
  <w:style w:type="character" w:styleId="Textodelmarcadordeposicin">
    <w:name w:val="Placeholder Text"/>
    <w:basedOn w:val="Fuentedeprrafopredeter"/>
    <w:uiPriority w:val="99"/>
    <w:semiHidden/>
    <w:rsid w:val="002F1E22"/>
    <w:rPr>
      <w:color w:val="808080"/>
    </w:rPr>
  </w:style>
  <w:style w:type="paragraph" w:customStyle="1" w:styleId="Cuerpodetexto">
    <w:name w:val="Cuerpo de texto"/>
    <w:basedOn w:val="Normal"/>
    <w:rsid w:val="00E54FA4"/>
    <w:pPr>
      <w:overflowPunct w:val="0"/>
      <w:spacing w:before="14" w:after="120"/>
    </w:pPr>
    <w:rPr>
      <w:sz w:val="20"/>
      <w:szCs w:val="24"/>
    </w:rPr>
  </w:style>
  <w:style w:type="character" w:customStyle="1" w:styleId="Muydestacado">
    <w:name w:val="Muy destacado"/>
    <w:rsid w:val="00E54FA4"/>
    <w:rPr>
      <w:b/>
      <w:bCs/>
    </w:rPr>
  </w:style>
  <w:style w:type="paragraph" w:customStyle="1" w:styleId="Pa22">
    <w:name w:val="Pa22"/>
    <w:basedOn w:val="Default"/>
    <w:next w:val="Default"/>
    <w:uiPriority w:val="99"/>
    <w:rsid w:val="007B3F80"/>
    <w:pPr>
      <w:spacing w:line="181" w:lineRule="atLeast"/>
    </w:pPr>
    <w:rPr>
      <w:rFonts w:ascii="Humnst777 BT" w:hAnsi="Humnst777 BT" w:cs="Times New Roman"/>
      <w:color w:val="auto"/>
    </w:rPr>
  </w:style>
  <w:style w:type="paragraph" w:customStyle="1" w:styleId="Puesto10">
    <w:name w:val="Puesto10"/>
    <w:basedOn w:val="Normal"/>
    <w:rsid w:val="00CF0798"/>
    <w:pPr>
      <w:tabs>
        <w:tab w:val="left" w:pos="851"/>
      </w:tabs>
      <w:spacing w:after="120"/>
      <w:ind w:left="851" w:hanging="851"/>
    </w:pPr>
    <w:rPr>
      <w:rFonts w:ascii="Verdana" w:hAnsi="Verdana"/>
      <w:sz w:val="20"/>
      <w:szCs w:val="24"/>
      <w:lang w:val="es-ES_tradnl" w:eastAsia="es-ES"/>
    </w:rPr>
  </w:style>
  <w:style w:type="paragraph" w:customStyle="1" w:styleId="Pa16">
    <w:name w:val="Pa16"/>
    <w:basedOn w:val="Default"/>
    <w:next w:val="Default"/>
    <w:uiPriority w:val="99"/>
    <w:rsid w:val="00CF0798"/>
    <w:pPr>
      <w:spacing w:line="181" w:lineRule="atLeast"/>
    </w:pPr>
    <w:rPr>
      <w:rFonts w:ascii="Humnst777 Lt BT" w:hAnsi="Humnst777 Lt BT" w:cs="Times New Roman"/>
      <w:color w:val="auto"/>
    </w:rPr>
  </w:style>
  <w:style w:type="character" w:styleId="Nmerodelnea">
    <w:name w:val="line number"/>
    <w:basedOn w:val="Fuentedeprrafopredeter"/>
    <w:rsid w:val="00CF0798"/>
  </w:style>
  <w:style w:type="character" w:customStyle="1" w:styleId="Mencinsinresolver1">
    <w:name w:val="Mención sin resolver1"/>
    <w:basedOn w:val="Fuentedeprrafopredeter"/>
    <w:uiPriority w:val="99"/>
    <w:semiHidden/>
    <w:unhideWhenUsed/>
    <w:rsid w:val="00366320"/>
    <w:rPr>
      <w:color w:val="808080"/>
      <w:shd w:val="clear" w:color="auto" w:fill="E6E6E6"/>
    </w:rPr>
  </w:style>
  <w:style w:type="paragraph" w:customStyle="1" w:styleId="ASTCdigo">
    <w:name w:val="AST Código"/>
    <w:rsid w:val="00587C70"/>
    <w:pPr>
      <w:pBdr>
        <w:left w:val="dotted" w:sz="4" w:space="4" w:color="666699"/>
      </w:pBdr>
      <w:shd w:val="clear" w:color="auto" w:fill="F3F3F3"/>
      <w:spacing w:before="240" w:after="240"/>
      <w:ind w:left="1418" w:right="284"/>
      <w:contextualSpacing/>
    </w:pPr>
    <w:rPr>
      <w:rFonts w:ascii="Courier New" w:eastAsia="Times New Roman" w:hAnsi="Courier New" w:cs="Courier New"/>
      <w:noProof/>
      <w:sz w:val="16"/>
    </w:rPr>
  </w:style>
  <w:style w:type="paragraph" w:customStyle="1" w:styleId="EstiloOferta">
    <w:name w:val="EstiloOferta"/>
    <w:basedOn w:val="Normal"/>
    <w:link w:val="EstiloOfertaCar"/>
    <w:qFormat/>
    <w:rsid w:val="002A2145"/>
    <w:rPr>
      <w:rFonts w:ascii="Arial" w:hAnsi="Arial" w:cs="Arial"/>
      <w:b w:val="0"/>
      <w:color w:val="auto"/>
      <w:sz w:val="22"/>
      <w:szCs w:val="20"/>
    </w:rPr>
  </w:style>
  <w:style w:type="character" w:customStyle="1" w:styleId="pl-k">
    <w:name w:val="pl-k"/>
    <w:basedOn w:val="Fuentedeprrafopredeter"/>
    <w:rsid w:val="002A2145"/>
  </w:style>
  <w:style w:type="character" w:customStyle="1" w:styleId="EstiloOfertaCar">
    <w:name w:val="EstiloOferta Car"/>
    <w:basedOn w:val="Fuentedeprrafopredeter"/>
    <w:link w:val="EstiloOferta"/>
    <w:rsid w:val="002A2145"/>
    <w:rPr>
      <w:rFonts w:ascii="Arial" w:hAnsi="Arial" w:cs="Arial"/>
      <w:sz w:val="22"/>
      <w:lang w:eastAsia="zh-CN"/>
    </w:rPr>
  </w:style>
  <w:style w:type="character" w:customStyle="1" w:styleId="pl-s">
    <w:name w:val="pl-s"/>
    <w:basedOn w:val="Fuentedeprrafopredeter"/>
    <w:rsid w:val="002A2145"/>
  </w:style>
  <w:style w:type="character" w:customStyle="1" w:styleId="pl-pds">
    <w:name w:val="pl-pds"/>
    <w:basedOn w:val="Fuentedeprrafopredeter"/>
    <w:rsid w:val="002A2145"/>
  </w:style>
  <w:style w:type="character" w:customStyle="1" w:styleId="value">
    <w:name w:val="value"/>
    <w:basedOn w:val="Fuentedeprrafopredeter"/>
    <w:rsid w:val="002A2145"/>
  </w:style>
  <w:style w:type="paragraph" w:customStyle="1" w:styleId="lista-cjk">
    <w:name w:val="lista-cjk"/>
    <w:basedOn w:val="Normal"/>
    <w:rsid w:val="002A2145"/>
    <w:pPr>
      <w:spacing w:before="100" w:beforeAutospacing="1" w:after="142" w:line="288" w:lineRule="auto"/>
      <w:jc w:val="left"/>
    </w:pPr>
    <w:rPr>
      <w:rFonts w:ascii="Times New Roman" w:eastAsia="Times New Roman" w:hAnsi="Times New Roman"/>
      <w:b w:val="0"/>
      <w:color w:val="auto"/>
      <w:szCs w:val="24"/>
      <w:lang w:eastAsia="es-ES"/>
    </w:rPr>
  </w:style>
  <w:style w:type="paragraph" w:customStyle="1" w:styleId="lista-ctl">
    <w:name w:val="lista-ctl"/>
    <w:basedOn w:val="Normal"/>
    <w:rsid w:val="002A2145"/>
    <w:pPr>
      <w:spacing w:before="100" w:beforeAutospacing="1" w:after="142" w:line="288" w:lineRule="auto"/>
      <w:jc w:val="left"/>
    </w:pPr>
    <w:rPr>
      <w:rFonts w:ascii="Mangal" w:eastAsia="Times New Roman" w:hAnsi="Mangal" w:cs="Mangal"/>
      <w:b w:val="0"/>
      <w:color w:val="auto"/>
      <w:szCs w:val="24"/>
      <w:lang w:eastAsia="es-ES"/>
    </w:rPr>
  </w:style>
  <w:style w:type="paragraph" w:customStyle="1" w:styleId="enumeracin-1-inicio-western">
    <w:name w:val="enumeración-1-inicio-western"/>
    <w:basedOn w:val="Normal"/>
    <w:rsid w:val="002A2145"/>
    <w:pPr>
      <w:spacing w:before="238" w:after="119" w:line="288" w:lineRule="auto"/>
      <w:ind w:left="363" w:hanging="363"/>
      <w:jc w:val="left"/>
    </w:pPr>
    <w:rPr>
      <w:rFonts w:ascii="Times New Roman" w:eastAsia="Times New Roman" w:hAnsi="Times New Roman"/>
      <w:b w:val="0"/>
      <w:color w:val="auto"/>
      <w:szCs w:val="24"/>
      <w:lang w:eastAsia="es-ES"/>
    </w:rPr>
  </w:style>
  <w:style w:type="paragraph" w:customStyle="1" w:styleId="enumeracin-1-inicio-cjk">
    <w:name w:val="enumeración-1-inicio-cjk"/>
    <w:basedOn w:val="Normal"/>
    <w:rsid w:val="002A2145"/>
    <w:pPr>
      <w:spacing w:before="238" w:after="119" w:line="288" w:lineRule="auto"/>
      <w:ind w:left="363" w:hanging="363"/>
      <w:jc w:val="left"/>
    </w:pPr>
    <w:rPr>
      <w:rFonts w:ascii="Times New Roman" w:eastAsia="Times New Roman" w:hAnsi="Times New Roman"/>
      <w:b w:val="0"/>
      <w:color w:val="auto"/>
      <w:szCs w:val="24"/>
      <w:lang w:eastAsia="es-ES"/>
    </w:rPr>
  </w:style>
  <w:style w:type="paragraph" w:customStyle="1" w:styleId="enumeracin-1-inicio-ctl">
    <w:name w:val="enumeración-1-inicio-ctl"/>
    <w:basedOn w:val="Normal"/>
    <w:rsid w:val="002A2145"/>
    <w:pPr>
      <w:spacing w:before="238" w:after="119" w:line="288" w:lineRule="auto"/>
      <w:ind w:left="363" w:hanging="363"/>
      <w:jc w:val="left"/>
    </w:pPr>
    <w:rPr>
      <w:rFonts w:ascii="Mangal" w:eastAsia="Times New Roman" w:hAnsi="Mangal" w:cs="Mangal"/>
      <w:b w:val="0"/>
      <w:color w:val="auto"/>
      <w:szCs w:val="24"/>
      <w:lang w:eastAsia="es-ES"/>
    </w:rPr>
  </w:style>
  <w:style w:type="paragraph" w:customStyle="1" w:styleId="numeracin-1-continuacin-western">
    <w:name w:val="numeración-1-continuación-western"/>
    <w:basedOn w:val="Normal"/>
    <w:rsid w:val="002A2145"/>
    <w:pPr>
      <w:spacing w:before="100" w:beforeAutospacing="1" w:after="119" w:line="288" w:lineRule="auto"/>
      <w:ind w:left="363"/>
      <w:jc w:val="left"/>
    </w:pPr>
    <w:rPr>
      <w:rFonts w:ascii="Times New Roman" w:eastAsia="Times New Roman" w:hAnsi="Times New Roman"/>
      <w:b w:val="0"/>
      <w:color w:val="auto"/>
      <w:szCs w:val="24"/>
      <w:lang w:eastAsia="es-ES"/>
    </w:rPr>
  </w:style>
  <w:style w:type="paragraph" w:customStyle="1" w:styleId="numeracin-1-continuacin-cjk">
    <w:name w:val="numeración-1-continuación-cjk"/>
    <w:basedOn w:val="Normal"/>
    <w:rsid w:val="002A2145"/>
    <w:pPr>
      <w:spacing w:before="100" w:beforeAutospacing="1" w:after="119" w:line="288" w:lineRule="auto"/>
      <w:ind w:left="363"/>
      <w:jc w:val="left"/>
    </w:pPr>
    <w:rPr>
      <w:rFonts w:ascii="Times New Roman" w:eastAsia="Times New Roman" w:hAnsi="Times New Roman"/>
      <w:b w:val="0"/>
      <w:color w:val="auto"/>
      <w:szCs w:val="24"/>
      <w:lang w:eastAsia="es-ES"/>
    </w:rPr>
  </w:style>
  <w:style w:type="paragraph" w:customStyle="1" w:styleId="numeracin-1-continuacin-ctl">
    <w:name w:val="numeración-1-continuación-ctl"/>
    <w:basedOn w:val="Normal"/>
    <w:rsid w:val="002A2145"/>
    <w:pPr>
      <w:spacing w:before="100" w:beforeAutospacing="1" w:after="119" w:line="288" w:lineRule="auto"/>
      <w:ind w:left="363"/>
      <w:jc w:val="left"/>
    </w:pPr>
    <w:rPr>
      <w:rFonts w:ascii="Mangal" w:eastAsia="Times New Roman" w:hAnsi="Mangal" w:cs="Mangal"/>
      <w:b w:val="0"/>
      <w:color w:val="auto"/>
      <w:szCs w:val="24"/>
      <w:lang w:eastAsia="es-ES"/>
    </w:rPr>
  </w:style>
  <w:style w:type="table" w:customStyle="1" w:styleId="Tablaconcuadrcula1">
    <w:name w:val="Tabla con cuadrícula1"/>
    <w:basedOn w:val="Tablanormal"/>
    <w:next w:val="Tablaconcuadrcula"/>
    <w:uiPriority w:val="39"/>
    <w:rsid w:val="002A214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tacadooferta">
    <w:name w:val="Destacado oferta"/>
    <w:basedOn w:val="Parrafoestiloprrafo"/>
    <w:link w:val="DestacadoofertaCar"/>
    <w:qFormat/>
    <w:rsid w:val="002A2145"/>
    <w:pPr>
      <w:shd w:val="clear" w:color="auto" w:fill="D9E2F3" w:themeFill="accent1" w:themeFillTint="33"/>
      <w:spacing w:before="120"/>
    </w:pPr>
    <w:rPr>
      <w:rFonts w:eastAsia="Times New Roman"/>
    </w:rPr>
  </w:style>
  <w:style w:type="character" w:customStyle="1" w:styleId="DestacadoofertaCar">
    <w:name w:val="Destacado oferta Car"/>
    <w:basedOn w:val="ParrafoestiloprrafoCar"/>
    <w:link w:val="Destacadooferta"/>
    <w:rsid w:val="002A2145"/>
    <w:rPr>
      <w:rFonts w:ascii="Arial" w:eastAsia="Times New Roman" w:hAnsi="Arial" w:cs="Arial"/>
      <w:sz w:val="22"/>
      <w:shd w:val="clear" w:color="auto" w:fill="D9E2F3" w:themeFill="accent1" w:themeFillTint="33"/>
      <w:lang w:val="es-ES_tradnl" w:eastAsia="en-US"/>
    </w:rPr>
  </w:style>
  <w:style w:type="character" w:styleId="nfasisintenso">
    <w:name w:val="Intense Emphasis"/>
    <w:basedOn w:val="Fuentedeprrafopredeter"/>
    <w:uiPriority w:val="21"/>
    <w:qFormat/>
    <w:rsid w:val="00144BA0"/>
    <w:rPr>
      <w:i/>
      <w:iCs/>
      <w:color w:val="4472C4" w:themeColor="accent1"/>
    </w:rPr>
  </w:style>
  <w:style w:type="table" w:styleId="Cuadrculamedia2-nfasis5">
    <w:name w:val="Medium Grid 2 Accent 5"/>
    <w:basedOn w:val="Tablanormal"/>
    <w:uiPriority w:val="68"/>
    <w:rsid w:val="008E11D9"/>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Cuadrculaclara-nfasis5">
    <w:name w:val="Light Grid Accent 5"/>
    <w:basedOn w:val="Tablanormal"/>
    <w:uiPriority w:val="62"/>
    <w:rsid w:val="008E11D9"/>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customStyle="1" w:styleId="Encabezado4">
    <w:name w:val="Encabezado 4"/>
    <w:basedOn w:val="Normal"/>
    <w:qFormat/>
    <w:rsid w:val="008E11D9"/>
    <w:pPr>
      <w:keepNext/>
      <w:suppressAutoHyphens/>
      <w:spacing w:before="240" w:after="60"/>
      <w:outlineLvl w:val="3"/>
    </w:pPr>
    <w:rPr>
      <w:rFonts w:ascii="Avenir LT Std 35 Light" w:hAnsi="Avenir LT Std 35 Light"/>
      <w:b w:val="0"/>
      <w:bCs/>
      <w:color w:val="1F497D"/>
      <w:szCs w:val="24"/>
    </w:rPr>
  </w:style>
  <w:style w:type="paragraph" w:customStyle="1" w:styleId="Encabezado5">
    <w:name w:val="Encabezado 5"/>
    <w:basedOn w:val="Normal"/>
    <w:next w:val="Normal"/>
    <w:qFormat/>
    <w:rsid w:val="008E11D9"/>
    <w:pPr>
      <w:suppressAutoHyphens/>
      <w:spacing w:before="240" w:after="60"/>
      <w:outlineLvl w:val="4"/>
    </w:pPr>
    <w:rPr>
      <w:rFonts w:eastAsia="Times New Roman"/>
      <w:bCs/>
      <w:iCs/>
      <w:szCs w:val="26"/>
      <w:lang w:eastAsia="x-none"/>
    </w:rPr>
  </w:style>
  <w:style w:type="paragraph" w:customStyle="1" w:styleId="Encabezado6">
    <w:name w:val="Encabezado 6"/>
    <w:basedOn w:val="Normal"/>
    <w:next w:val="Normal"/>
    <w:qFormat/>
    <w:rsid w:val="008E11D9"/>
    <w:pPr>
      <w:suppressAutoHyphens/>
      <w:spacing w:before="240" w:after="60"/>
      <w:outlineLvl w:val="5"/>
    </w:pPr>
    <w:rPr>
      <w:rFonts w:eastAsia="Times New Roman"/>
      <w:bCs/>
      <w:lang w:eastAsia="x-none"/>
    </w:rPr>
  </w:style>
  <w:style w:type="character" w:customStyle="1" w:styleId="EnlacedeInternet">
    <w:name w:val="Enlace de Internet"/>
    <w:uiPriority w:val="99"/>
    <w:rsid w:val="008E11D9"/>
    <w:rPr>
      <w:rFonts w:ascii="Arial" w:hAnsi="Arial" w:cs="Times New Roman"/>
      <w:color w:val="00000A"/>
      <w:sz w:val="18"/>
      <w:u w:val="none"/>
    </w:rPr>
  </w:style>
  <w:style w:type="paragraph" w:customStyle="1" w:styleId="Encabezado1">
    <w:name w:val="Encabezado 1"/>
    <w:basedOn w:val="Normal"/>
    <w:qFormat/>
    <w:rsid w:val="008E11D9"/>
    <w:pPr>
      <w:keepNext/>
      <w:pageBreakBefore/>
      <w:shd w:val="clear" w:color="auto" w:fill="FFFFFF"/>
      <w:suppressAutoHyphens/>
      <w:spacing w:before="180" w:after="120"/>
      <w:outlineLvl w:val="0"/>
    </w:pPr>
    <w:rPr>
      <w:rFonts w:ascii="Avenir LT Std 45 Book" w:hAnsi="Avenir LT Std 45 Book"/>
      <w:b w:val="0"/>
      <w:bCs/>
      <w:sz w:val="40"/>
      <w:szCs w:val="32"/>
    </w:rPr>
  </w:style>
  <w:style w:type="paragraph" w:customStyle="1" w:styleId="Encabezado7">
    <w:name w:val="Encabezado 7"/>
    <w:basedOn w:val="Normal"/>
    <w:next w:val="Normal"/>
    <w:qFormat/>
    <w:rsid w:val="008E11D9"/>
    <w:pPr>
      <w:suppressAutoHyphens/>
      <w:spacing w:before="240" w:after="60"/>
      <w:outlineLvl w:val="6"/>
    </w:pPr>
    <w:rPr>
      <w:rFonts w:eastAsia="Times New Roman"/>
      <w:lang w:eastAsia="x-none"/>
    </w:rPr>
  </w:style>
  <w:style w:type="paragraph" w:customStyle="1" w:styleId="Encabezado8">
    <w:name w:val="Encabezado 8"/>
    <w:basedOn w:val="Normal"/>
    <w:next w:val="Normal"/>
    <w:qFormat/>
    <w:rsid w:val="008E11D9"/>
    <w:pPr>
      <w:suppressAutoHyphens/>
      <w:spacing w:before="240" w:after="60"/>
      <w:outlineLvl w:val="7"/>
    </w:pPr>
    <w:rPr>
      <w:rFonts w:eastAsia="Times New Roman"/>
      <w:i/>
      <w:iCs/>
      <w:lang w:eastAsia="x-none"/>
    </w:rPr>
  </w:style>
  <w:style w:type="paragraph" w:customStyle="1" w:styleId="Encabezado9">
    <w:name w:val="Encabezado 9"/>
    <w:basedOn w:val="Normal"/>
    <w:next w:val="Normal"/>
    <w:qFormat/>
    <w:rsid w:val="008E11D9"/>
    <w:pPr>
      <w:tabs>
        <w:tab w:val="left" w:pos="1584"/>
      </w:tabs>
      <w:suppressAutoHyphens/>
      <w:spacing w:before="240" w:after="60"/>
      <w:ind w:left="1584" w:hanging="1584"/>
      <w:outlineLvl w:val="8"/>
    </w:pPr>
    <w:rPr>
      <w:rFonts w:ascii="Arial" w:eastAsia="Times New Roman" w:hAnsi="Arial"/>
      <w:b w:val="0"/>
      <w:color w:val="00000A"/>
      <w:sz w:val="22"/>
      <w:szCs w:val="22"/>
      <w:lang w:eastAsia="x-none"/>
    </w:rPr>
  </w:style>
  <w:style w:type="character" w:customStyle="1" w:styleId="Destacado">
    <w:name w:val="Destacado"/>
    <w:qFormat/>
    <w:rsid w:val="008E11D9"/>
    <w:rPr>
      <w:rFonts w:cs="Times New Roman"/>
      <w:i/>
      <w:iCs/>
    </w:rPr>
  </w:style>
  <w:style w:type="character" w:customStyle="1" w:styleId="ListLabel1">
    <w:name w:val="ListLabel 1"/>
    <w:rsid w:val="008E11D9"/>
    <w:rPr>
      <w:color w:val="000000"/>
    </w:rPr>
  </w:style>
  <w:style w:type="character" w:customStyle="1" w:styleId="ListLabel2">
    <w:name w:val="ListLabel 2"/>
    <w:rsid w:val="008E11D9"/>
    <w:rPr>
      <w:color w:val="7F7F7F"/>
    </w:rPr>
  </w:style>
  <w:style w:type="character" w:customStyle="1" w:styleId="ListLabel3">
    <w:name w:val="ListLabel 3"/>
    <w:rsid w:val="008E11D9"/>
    <w:rPr>
      <w:color w:val="A30041"/>
    </w:rPr>
  </w:style>
  <w:style w:type="character" w:customStyle="1" w:styleId="ListLabel4">
    <w:name w:val="ListLabel 4"/>
    <w:rsid w:val="008E11D9"/>
    <w:rPr>
      <w:color w:val="00356A"/>
    </w:rPr>
  </w:style>
  <w:style w:type="character" w:customStyle="1" w:styleId="ListLabel5">
    <w:name w:val="ListLabel 5"/>
    <w:rsid w:val="008E11D9"/>
    <w:rPr>
      <w:rFonts w:cs="Times New Roman"/>
      <w:color w:val="003867"/>
    </w:rPr>
  </w:style>
  <w:style w:type="character" w:customStyle="1" w:styleId="ListLabel6">
    <w:name w:val="ListLabel 6"/>
    <w:rsid w:val="008E11D9"/>
    <w:rPr>
      <w:rFonts w:cs="Times New Roman"/>
    </w:rPr>
  </w:style>
  <w:style w:type="character" w:customStyle="1" w:styleId="ListLabel7">
    <w:name w:val="ListLabel 7"/>
    <w:rsid w:val="008E11D9"/>
    <w:rPr>
      <w:sz w:val="20"/>
    </w:rPr>
  </w:style>
  <w:style w:type="character" w:customStyle="1" w:styleId="ListLabel8">
    <w:name w:val="ListLabel 8"/>
    <w:rsid w:val="008E11D9"/>
    <w:rPr>
      <w:color w:val="646ABC"/>
      <w:sz w:val="18"/>
    </w:rPr>
  </w:style>
  <w:style w:type="character" w:customStyle="1" w:styleId="ListLabel9">
    <w:name w:val="ListLabel 9"/>
    <w:rsid w:val="008E11D9"/>
    <w:rPr>
      <w:color w:val="99CCFF"/>
      <w:sz w:val="18"/>
    </w:rPr>
  </w:style>
  <w:style w:type="character" w:customStyle="1" w:styleId="ListLabel10">
    <w:name w:val="ListLabel 10"/>
    <w:rsid w:val="008E11D9"/>
    <w:rPr>
      <w:color w:val="CCCCFF"/>
    </w:rPr>
  </w:style>
  <w:style w:type="character" w:customStyle="1" w:styleId="ListLabel11">
    <w:name w:val="ListLabel 11"/>
    <w:rsid w:val="008E11D9"/>
    <w:rPr>
      <w:color w:val="C0C0C0"/>
    </w:rPr>
  </w:style>
  <w:style w:type="character" w:customStyle="1" w:styleId="ListLabel12">
    <w:name w:val="ListLabel 12"/>
    <w:rsid w:val="008E11D9"/>
    <w:rPr>
      <w:rFonts w:eastAsia="Times New Roman"/>
    </w:rPr>
  </w:style>
  <w:style w:type="character" w:customStyle="1" w:styleId="ListLabel13">
    <w:name w:val="ListLabel 13"/>
    <w:rsid w:val="008E11D9"/>
    <w:rPr>
      <w:color w:val="808080"/>
      <w:sz w:val="20"/>
    </w:rPr>
  </w:style>
  <w:style w:type="character" w:customStyle="1" w:styleId="ListLabel14">
    <w:name w:val="ListLabel 14"/>
    <w:rsid w:val="008E11D9"/>
    <w:rPr>
      <w:b w:val="0"/>
      <w:i w:val="0"/>
      <w:color w:val="808080"/>
      <w:sz w:val="20"/>
    </w:rPr>
  </w:style>
  <w:style w:type="character" w:customStyle="1" w:styleId="ListLabel15">
    <w:name w:val="ListLabel 15"/>
    <w:rsid w:val="008E11D9"/>
    <w:rPr>
      <w:color w:val="00000A"/>
    </w:rPr>
  </w:style>
  <w:style w:type="character" w:customStyle="1" w:styleId="ListLabel16">
    <w:name w:val="ListLabel 16"/>
    <w:rsid w:val="008E11D9"/>
    <w:rPr>
      <w:color w:val="333399"/>
    </w:rPr>
  </w:style>
  <w:style w:type="character" w:customStyle="1" w:styleId="ListLabel17">
    <w:name w:val="ListLabel 17"/>
    <w:rsid w:val="008E11D9"/>
    <w:rPr>
      <w:rFonts w:cs="Times New Roman"/>
      <w:color w:val="00000A"/>
    </w:rPr>
  </w:style>
  <w:style w:type="character" w:customStyle="1" w:styleId="ListLabel18">
    <w:name w:val="ListLabel 18"/>
    <w:rsid w:val="008E11D9"/>
    <w:rPr>
      <w:color w:val="00000A"/>
      <w:sz w:val="24"/>
    </w:rPr>
  </w:style>
  <w:style w:type="character" w:customStyle="1" w:styleId="ListLabel19">
    <w:name w:val="ListLabel 19"/>
    <w:rsid w:val="008E11D9"/>
    <w:rPr>
      <w:rFonts w:cs="Times New Roman"/>
      <w:b w:val="0"/>
      <w:i w:val="0"/>
    </w:rPr>
  </w:style>
  <w:style w:type="character" w:customStyle="1" w:styleId="ListLabel20">
    <w:name w:val="ListLabel 20"/>
    <w:rsid w:val="008E11D9"/>
    <w:rPr>
      <w:rFonts w:cs="Times New Roman"/>
      <w:b/>
    </w:rPr>
  </w:style>
  <w:style w:type="character" w:customStyle="1" w:styleId="ListLabel21">
    <w:name w:val="ListLabel 21"/>
    <w:rsid w:val="008E11D9"/>
    <w:rPr>
      <w:rFonts w:cs="Times New Roman"/>
      <w:sz w:val="24"/>
      <w:szCs w:val="24"/>
    </w:rPr>
  </w:style>
  <w:style w:type="character" w:customStyle="1" w:styleId="ListLabel22">
    <w:name w:val="ListLabel 22"/>
    <w:rsid w:val="008E11D9"/>
    <w:rPr>
      <w:color w:val="333399"/>
      <w:sz w:val="22"/>
    </w:rPr>
  </w:style>
  <w:style w:type="character" w:customStyle="1" w:styleId="ListLabel23">
    <w:name w:val="ListLabel 23"/>
    <w:rsid w:val="008E11D9"/>
    <w:rPr>
      <w:color w:val="003366"/>
    </w:rPr>
  </w:style>
  <w:style w:type="character" w:customStyle="1" w:styleId="ListLabel24">
    <w:name w:val="ListLabel 24"/>
    <w:rsid w:val="008E11D9"/>
    <w:rPr>
      <w:rFonts w:cs="Calibri"/>
      <w:b/>
      <w:color w:val="1F497D"/>
      <w:sz w:val="32"/>
    </w:rPr>
  </w:style>
  <w:style w:type="character" w:customStyle="1" w:styleId="ListLabel25">
    <w:name w:val="ListLabel 25"/>
    <w:rsid w:val="008E11D9"/>
    <w:rPr>
      <w:rFonts w:cs="Calibri"/>
      <w:b/>
      <w:color w:val="1F497D"/>
      <w:sz w:val="28"/>
      <w:szCs w:val="28"/>
    </w:rPr>
  </w:style>
  <w:style w:type="character" w:customStyle="1" w:styleId="ListLabel26">
    <w:name w:val="ListLabel 26"/>
    <w:rsid w:val="008E11D9"/>
    <w:rPr>
      <w:rFonts w:cs="Calibri"/>
      <w:b w:val="0"/>
      <w:bCs w:val="0"/>
      <w:i w:val="0"/>
      <w:iCs w:val="0"/>
      <w:color w:val="1F497D"/>
    </w:rPr>
  </w:style>
  <w:style w:type="character" w:customStyle="1" w:styleId="ListLabel27">
    <w:name w:val="ListLabel 27"/>
    <w:rsid w:val="008E11D9"/>
    <w:rPr>
      <w:color w:val="1F497D"/>
    </w:rPr>
  </w:style>
  <w:style w:type="character" w:customStyle="1" w:styleId="ListLabel28">
    <w:name w:val="ListLabel 28"/>
    <w:rsid w:val="008E11D9"/>
    <w:rPr>
      <w:rFonts w:cs="Courier New"/>
    </w:rPr>
  </w:style>
  <w:style w:type="character" w:customStyle="1" w:styleId="ListLabel29">
    <w:name w:val="ListLabel 29"/>
    <w:rsid w:val="008E11D9"/>
    <w:rPr>
      <w:rFonts w:eastAsia="Calibri" w:cs="Arial"/>
    </w:rPr>
  </w:style>
  <w:style w:type="character" w:customStyle="1" w:styleId="ListLabel30">
    <w:name w:val="ListLabel 30"/>
    <w:rsid w:val="008E11D9"/>
    <w:rPr>
      <w:rFonts w:eastAsia="SimSun" w:cs="Arial"/>
    </w:rPr>
  </w:style>
  <w:style w:type="character" w:customStyle="1" w:styleId="ListLabel31">
    <w:name w:val="ListLabel 31"/>
    <w:rsid w:val="008E11D9"/>
    <w:rPr>
      <w:rFonts w:cs="Symbol"/>
      <w:sz w:val="20"/>
    </w:rPr>
  </w:style>
  <w:style w:type="character" w:customStyle="1" w:styleId="ListLabel32">
    <w:name w:val="ListLabel 32"/>
    <w:rsid w:val="008E11D9"/>
    <w:rPr>
      <w:rFonts w:cs="Courier New"/>
      <w:sz w:val="20"/>
    </w:rPr>
  </w:style>
  <w:style w:type="character" w:customStyle="1" w:styleId="ListLabel33">
    <w:name w:val="ListLabel 33"/>
    <w:rsid w:val="008E11D9"/>
    <w:rPr>
      <w:rFonts w:cs="Wingdings"/>
      <w:sz w:val="20"/>
    </w:rPr>
  </w:style>
  <w:style w:type="character" w:customStyle="1" w:styleId="ListLabel34">
    <w:name w:val="ListLabel 34"/>
    <w:rsid w:val="008E11D9"/>
    <w:rPr>
      <w:rFonts w:cs="Symbol"/>
    </w:rPr>
  </w:style>
  <w:style w:type="character" w:customStyle="1" w:styleId="ListLabel35">
    <w:name w:val="ListLabel 35"/>
    <w:rsid w:val="008E11D9"/>
    <w:rPr>
      <w:rFonts w:cs="Courier New"/>
    </w:rPr>
  </w:style>
  <w:style w:type="character" w:customStyle="1" w:styleId="ListLabel36">
    <w:name w:val="ListLabel 36"/>
    <w:rsid w:val="008E11D9"/>
    <w:rPr>
      <w:rFonts w:cs="Wingdings"/>
    </w:rPr>
  </w:style>
  <w:style w:type="character" w:customStyle="1" w:styleId="ListLabel37">
    <w:name w:val="ListLabel 37"/>
    <w:rsid w:val="008E11D9"/>
    <w:rPr>
      <w:rFonts w:cs="Arial"/>
    </w:rPr>
  </w:style>
  <w:style w:type="character" w:customStyle="1" w:styleId="ListLabel38">
    <w:name w:val="ListLabel 38"/>
    <w:rsid w:val="008E11D9"/>
    <w:rPr>
      <w:rFonts w:cs="Times New Roman"/>
    </w:rPr>
  </w:style>
  <w:style w:type="character" w:customStyle="1" w:styleId="Vietas">
    <w:name w:val="Viñetas"/>
    <w:rsid w:val="008E11D9"/>
    <w:rPr>
      <w:rFonts w:ascii="OpenSymbol" w:eastAsia="OpenSymbol" w:hAnsi="OpenSymbol" w:cs="OpenSymbol"/>
    </w:rPr>
  </w:style>
  <w:style w:type="character" w:customStyle="1" w:styleId="ListLabel39">
    <w:name w:val="ListLabel 39"/>
    <w:rsid w:val="008E11D9"/>
    <w:rPr>
      <w:rFonts w:cs="Symbol"/>
      <w:sz w:val="20"/>
    </w:rPr>
  </w:style>
  <w:style w:type="character" w:customStyle="1" w:styleId="ListLabel40">
    <w:name w:val="ListLabel 40"/>
    <w:rsid w:val="008E11D9"/>
    <w:rPr>
      <w:rFonts w:cs="Courier New"/>
      <w:sz w:val="20"/>
    </w:rPr>
  </w:style>
  <w:style w:type="character" w:customStyle="1" w:styleId="ListLabel41">
    <w:name w:val="ListLabel 41"/>
    <w:rsid w:val="008E11D9"/>
    <w:rPr>
      <w:rFonts w:cs="Wingdings"/>
      <w:sz w:val="20"/>
    </w:rPr>
  </w:style>
  <w:style w:type="character" w:customStyle="1" w:styleId="ListLabel42">
    <w:name w:val="ListLabel 42"/>
    <w:rsid w:val="008E11D9"/>
    <w:rPr>
      <w:rFonts w:cs="Symbol"/>
    </w:rPr>
  </w:style>
  <w:style w:type="character" w:customStyle="1" w:styleId="ListLabel43">
    <w:name w:val="ListLabel 43"/>
    <w:rsid w:val="008E11D9"/>
    <w:rPr>
      <w:rFonts w:cs="Courier New"/>
    </w:rPr>
  </w:style>
  <w:style w:type="character" w:customStyle="1" w:styleId="ListLabel44">
    <w:name w:val="ListLabel 44"/>
    <w:rsid w:val="008E11D9"/>
    <w:rPr>
      <w:rFonts w:cs="Wingdings"/>
    </w:rPr>
  </w:style>
  <w:style w:type="character" w:customStyle="1" w:styleId="ListLabel45">
    <w:name w:val="ListLabel 45"/>
    <w:rsid w:val="008E11D9"/>
    <w:rPr>
      <w:rFonts w:cs="Arial"/>
    </w:rPr>
  </w:style>
  <w:style w:type="character" w:customStyle="1" w:styleId="ListLabel46">
    <w:name w:val="ListLabel 46"/>
    <w:rsid w:val="008E11D9"/>
    <w:rPr>
      <w:rFonts w:cs="Times New Roman"/>
    </w:rPr>
  </w:style>
  <w:style w:type="character" w:customStyle="1" w:styleId="ListLabel47">
    <w:name w:val="ListLabel 47"/>
    <w:rsid w:val="008E11D9"/>
    <w:rPr>
      <w:rFonts w:cs="OpenSymbol"/>
    </w:rPr>
  </w:style>
  <w:style w:type="character" w:customStyle="1" w:styleId="Enlacedelndice">
    <w:name w:val="Enlace del índice"/>
    <w:rsid w:val="008E11D9"/>
  </w:style>
  <w:style w:type="character" w:customStyle="1" w:styleId="Smbolosdenumeracin">
    <w:name w:val="Símbolos de numeración"/>
    <w:rsid w:val="008E11D9"/>
  </w:style>
  <w:style w:type="paragraph" w:customStyle="1" w:styleId="Pie">
    <w:name w:val="Pie"/>
    <w:basedOn w:val="Normal"/>
    <w:rsid w:val="008E11D9"/>
    <w:pPr>
      <w:suppressLineNumbers/>
      <w:suppressAutoHyphens/>
      <w:spacing w:before="120" w:after="120"/>
    </w:pPr>
    <w:rPr>
      <w:rFonts w:cs="Mangal"/>
      <w:i/>
      <w:iCs/>
      <w:szCs w:val="24"/>
    </w:rPr>
  </w:style>
  <w:style w:type="paragraph" w:customStyle="1" w:styleId="ndice">
    <w:name w:val="Índice"/>
    <w:basedOn w:val="Normal"/>
    <w:rsid w:val="008E11D9"/>
    <w:pPr>
      <w:suppressLineNumbers/>
      <w:suppressAutoHyphens/>
    </w:pPr>
    <w:rPr>
      <w:rFonts w:cs="Mangal"/>
    </w:rPr>
  </w:style>
  <w:style w:type="paragraph" w:customStyle="1" w:styleId="Encabezamiento">
    <w:name w:val="Encabezamiento"/>
    <w:basedOn w:val="Normal"/>
    <w:uiPriority w:val="99"/>
    <w:rsid w:val="008E11D9"/>
    <w:pPr>
      <w:tabs>
        <w:tab w:val="center" w:pos="4252"/>
        <w:tab w:val="right" w:pos="8504"/>
      </w:tabs>
      <w:suppressAutoHyphens/>
    </w:pPr>
    <w:rPr>
      <w:rFonts w:ascii="Arial" w:hAnsi="Arial"/>
      <w:b w:val="0"/>
      <w:color w:val="7F7F7F"/>
      <w:szCs w:val="24"/>
    </w:rPr>
  </w:style>
  <w:style w:type="paragraph" w:customStyle="1" w:styleId="Cuerpodetextoconsangra">
    <w:name w:val="Cuerpo de texto con sangría"/>
    <w:basedOn w:val="Cuerpodetexto"/>
    <w:rsid w:val="008E11D9"/>
    <w:pPr>
      <w:widowControl w:val="0"/>
      <w:suppressAutoHyphens/>
      <w:overflowPunct/>
      <w:spacing w:before="0" w:line="288" w:lineRule="auto"/>
      <w:ind w:left="708" w:firstLine="210"/>
      <w:jc w:val="left"/>
    </w:pPr>
    <w:rPr>
      <w:rFonts w:ascii="Zurich Lt BT" w:hAnsi="Zurich Lt BT" w:cs="DejaVu Sans"/>
      <w:b w:val="0"/>
      <w:color w:val="00000A"/>
      <w:sz w:val="22"/>
      <w:szCs w:val="22"/>
      <w:lang w:eastAsia="x-none"/>
    </w:rPr>
  </w:style>
  <w:style w:type="paragraph" w:customStyle="1" w:styleId="Encabezadodelatabla">
    <w:name w:val="Encabezado de la tabla"/>
    <w:basedOn w:val="Normal"/>
    <w:rsid w:val="008E11D9"/>
    <w:pPr>
      <w:keepNext/>
      <w:suppressAutoHyphens/>
      <w:spacing w:before="60" w:after="60"/>
    </w:pPr>
    <w:rPr>
      <w:rFonts w:ascii="Arial Bold" w:hAnsi="Arial Bold"/>
      <w:bCs/>
      <w:color w:val="333333"/>
      <w:sz w:val="20"/>
      <w:szCs w:val="20"/>
      <w:lang w:eastAsia="x-none"/>
    </w:rPr>
  </w:style>
  <w:style w:type="paragraph" w:customStyle="1" w:styleId="Frasededespedida">
    <w:name w:val="Frase de despedida"/>
    <w:basedOn w:val="Normal"/>
    <w:next w:val="Normal"/>
    <w:rsid w:val="008E11D9"/>
    <w:pPr>
      <w:suppressAutoHyphens/>
      <w:jc w:val="left"/>
    </w:pPr>
    <w:rPr>
      <w:rFonts w:ascii="Zurich Lt BT" w:hAnsi="Zurich Lt BT"/>
      <w:b w:val="0"/>
      <w:color w:val="00000A"/>
      <w:szCs w:val="24"/>
      <w:lang w:eastAsia="x-none"/>
    </w:rPr>
  </w:style>
  <w:style w:type="paragraph" w:customStyle="1" w:styleId="Encabezadodelndice">
    <w:name w:val="Encabezado del índice"/>
    <w:basedOn w:val="Encabezado1"/>
    <w:next w:val="Normal"/>
    <w:uiPriority w:val="39"/>
    <w:unhideWhenUsed/>
    <w:qFormat/>
    <w:rsid w:val="008E11D9"/>
    <w:pPr>
      <w:keepLines/>
      <w:spacing w:before="240" w:after="0" w:line="252" w:lineRule="auto"/>
      <w:jc w:val="left"/>
    </w:pPr>
    <w:rPr>
      <w:rFonts w:ascii="Calibri Light" w:eastAsia="Times New Roman" w:hAnsi="Calibri Light"/>
      <w:bCs w:val="0"/>
      <w:color w:val="2F5496"/>
      <w:sz w:val="32"/>
      <w:lang w:eastAsia="es-ES"/>
    </w:rPr>
  </w:style>
  <w:style w:type="paragraph" w:styleId="Cita">
    <w:name w:val="Quote"/>
    <w:basedOn w:val="Normal"/>
    <w:link w:val="CitaCar"/>
    <w:rsid w:val="008E11D9"/>
    <w:pPr>
      <w:suppressAutoHyphens/>
    </w:pPr>
  </w:style>
  <w:style w:type="character" w:customStyle="1" w:styleId="CitaCar">
    <w:name w:val="Cita Car"/>
    <w:basedOn w:val="Fuentedeprrafopredeter"/>
    <w:link w:val="Cita"/>
    <w:rsid w:val="008E11D9"/>
    <w:rPr>
      <w:rFonts w:ascii="Calibri" w:hAnsi="Calibri"/>
      <w:b/>
      <w:color w:val="00356A"/>
      <w:sz w:val="24"/>
      <w:szCs w:val="14"/>
      <w:lang w:eastAsia="zh-CN"/>
    </w:rPr>
  </w:style>
  <w:style w:type="character" w:customStyle="1" w:styleId="Mencinsinresolver2">
    <w:name w:val="Mención sin resolver2"/>
    <w:basedOn w:val="Fuentedeprrafopredeter"/>
    <w:uiPriority w:val="99"/>
    <w:semiHidden/>
    <w:unhideWhenUsed/>
    <w:rsid w:val="006F6558"/>
    <w:rPr>
      <w:color w:val="808080"/>
      <w:shd w:val="clear" w:color="auto" w:fill="E6E6E6"/>
    </w:rPr>
  </w:style>
  <w:style w:type="paragraph" w:customStyle="1" w:styleId="Titulo1Numerado">
    <w:name w:val="Titulo1 Numerado"/>
    <w:basedOn w:val="Ttulo1"/>
    <w:next w:val="Normal"/>
    <w:qFormat/>
    <w:rsid w:val="00E5512B"/>
    <w:pPr>
      <w:keepLines/>
      <w:numPr>
        <w:numId w:val="39"/>
      </w:numPr>
      <w:shd w:val="clear" w:color="auto" w:fill="auto"/>
      <w:spacing w:before="240" w:after="240" w:line="259" w:lineRule="auto"/>
    </w:pPr>
    <w:rPr>
      <w:rFonts w:ascii="Calibri Light" w:eastAsiaTheme="majorEastAsia" w:hAnsi="Calibri Light" w:cstheme="majorBidi"/>
      <w:bCs w:val="0"/>
      <w:color w:val="2F5496" w:themeColor="accent1" w:themeShade="BF"/>
      <w:kern w:val="0"/>
      <w:sz w:val="44"/>
      <w:lang w:val="es-ES" w:eastAsia="en-US"/>
    </w:rPr>
  </w:style>
  <w:style w:type="paragraph" w:customStyle="1" w:styleId="Titulo2numerado">
    <w:name w:val="Titulo2 numerado"/>
    <w:basedOn w:val="Ttulo2"/>
    <w:next w:val="Normal"/>
    <w:qFormat/>
    <w:rsid w:val="00E5512B"/>
    <w:pPr>
      <w:keepLines/>
      <w:numPr>
        <w:numId w:val="39"/>
      </w:numPr>
      <w:spacing w:before="360" w:after="240" w:line="259" w:lineRule="auto"/>
    </w:pPr>
    <w:rPr>
      <w:rFonts w:ascii="Calibri Light" w:eastAsiaTheme="majorEastAsia" w:hAnsi="Calibri Light" w:cstheme="majorBidi"/>
      <w:bCs w:val="0"/>
      <w:iCs w:val="0"/>
      <w:color w:val="2F5496" w:themeColor="accent1" w:themeShade="BF"/>
      <w:lang w:val="es-ES" w:eastAsia="en-US"/>
    </w:rPr>
  </w:style>
  <w:style w:type="paragraph" w:customStyle="1" w:styleId="Titulo3numerado">
    <w:name w:val="Titulo3 numerado"/>
    <w:basedOn w:val="Ttulo3"/>
    <w:next w:val="Normal"/>
    <w:qFormat/>
    <w:rsid w:val="00E5512B"/>
    <w:pPr>
      <w:keepLines/>
      <w:numPr>
        <w:numId w:val="39"/>
      </w:numPr>
      <w:spacing w:before="240" w:after="120" w:line="259" w:lineRule="auto"/>
    </w:pPr>
    <w:rPr>
      <w:rFonts w:ascii="Calibri Light" w:eastAsiaTheme="majorEastAsia" w:hAnsi="Calibri Light" w:cstheme="majorBidi"/>
      <w:bCs w:val="0"/>
      <w:color w:val="2F5496" w:themeColor="accent1" w:themeShade="BF"/>
      <w:sz w:val="28"/>
      <w:lang w:val="es-ES" w:eastAsia="en-US"/>
    </w:rPr>
  </w:style>
  <w:style w:type="paragraph" w:customStyle="1" w:styleId="Titulo4numerado">
    <w:name w:val="Titulo4 numerado"/>
    <w:basedOn w:val="Ttulo4"/>
    <w:next w:val="Normal"/>
    <w:qFormat/>
    <w:rsid w:val="00E5512B"/>
    <w:pPr>
      <w:keepLines/>
      <w:numPr>
        <w:numId w:val="39"/>
      </w:numPr>
      <w:spacing w:before="120" w:line="259" w:lineRule="auto"/>
    </w:pPr>
    <w:rPr>
      <w:rFonts w:asciiTheme="majorHAnsi" w:eastAsiaTheme="majorEastAsia" w:hAnsiTheme="majorHAnsi" w:cstheme="majorBidi"/>
      <w:bCs w:val="0"/>
      <w:iCs/>
      <w:color w:val="2F5496" w:themeColor="accent1" w:themeShade="BF"/>
      <w:lang w:val="es-ES" w:eastAsia="en-US"/>
    </w:rPr>
  </w:style>
  <w:style w:type="paragraph" w:customStyle="1" w:styleId="ReferenciaCapituloAMM">
    <w:name w:val="Referencia Capitulo AMM"/>
    <w:basedOn w:val="Parrafoestiloprrafo"/>
    <w:link w:val="ReferenciaCapituloAMMCar"/>
    <w:qFormat/>
    <w:rsid w:val="000F524A"/>
    <w:pPr>
      <w:spacing w:before="24" w:after="0" w:line="276" w:lineRule="auto"/>
    </w:pPr>
    <w:rPr>
      <w:rFonts w:ascii="Calibri Light" w:hAnsi="Calibri Light"/>
      <w:color w:val="4472C4" w:themeColor="accent1"/>
    </w:rPr>
  </w:style>
  <w:style w:type="character" w:customStyle="1" w:styleId="ReferenciaCapituloAMMCar">
    <w:name w:val="Referencia Capitulo AMM Car"/>
    <w:basedOn w:val="ParrafoestiloprrafoCar"/>
    <w:link w:val="ReferenciaCapituloAMM"/>
    <w:rsid w:val="000F524A"/>
    <w:rPr>
      <w:rFonts w:ascii="Calibri Light" w:hAnsi="Calibri Light" w:cs="Arial"/>
      <w:color w:val="4472C4" w:themeColor="accent1"/>
      <w:sz w:val="22"/>
      <w:lang w:val="es-ES_tradnl" w:eastAsia="en-US"/>
    </w:rPr>
  </w:style>
  <w:style w:type="paragraph" w:customStyle="1" w:styleId="text-align-justify">
    <w:name w:val="text-align-justify"/>
    <w:basedOn w:val="Normal"/>
    <w:rsid w:val="00E37E3A"/>
    <w:pPr>
      <w:spacing w:before="100" w:beforeAutospacing="1" w:after="100" w:afterAutospacing="1"/>
      <w:jc w:val="left"/>
    </w:pPr>
    <w:rPr>
      <w:rFonts w:ascii="Times New Roman" w:eastAsia="Times New Roman" w:hAnsi="Times New Roman"/>
      <w:b w:val="0"/>
      <w:color w:val="auto"/>
      <w:szCs w:val="24"/>
      <w:lang w:eastAsia="es-ES"/>
    </w:rPr>
  </w:style>
  <w:style w:type="table" w:customStyle="1" w:styleId="Tabladecuadrcula4-nfasis12">
    <w:name w:val="Tabla de cuadrícula 4 - Énfasis 12"/>
    <w:basedOn w:val="Tablanormal"/>
    <w:uiPriority w:val="49"/>
    <w:rsid w:val="000667B8"/>
    <w:pPr>
      <w:spacing w:before="14" w:line="360" w:lineRule="auto"/>
      <w:jc w:val="both"/>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n">
    <w:name w:val="Revision"/>
    <w:hidden/>
    <w:uiPriority w:val="99"/>
    <w:semiHidden/>
    <w:rsid w:val="00E03FAB"/>
    <w:rPr>
      <w:rFonts w:ascii="Calibri" w:hAnsi="Calibri"/>
      <w:b/>
      <w:color w:val="00356A"/>
      <w:sz w:val="24"/>
      <w:szCs w:val="14"/>
      <w:lang w:eastAsia="zh-CN"/>
    </w:rPr>
  </w:style>
  <w:style w:type="character" w:styleId="Mencinsinresolver">
    <w:name w:val="Unresolved Mention"/>
    <w:basedOn w:val="Fuentedeprrafopredeter"/>
    <w:uiPriority w:val="99"/>
    <w:semiHidden/>
    <w:unhideWhenUsed/>
    <w:rsid w:val="00EE7176"/>
    <w:rPr>
      <w:color w:val="605E5C"/>
      <w:shd w:val="clear" w:color="auto" w:fill="E1DFDD"/>
    </w:rPr>
  </w:style>
  <w:style w:type="paragraph" w:customStyle="1" w:styleId="Textonormal">
    <w:name w:val="Texto normal"/>
    <w:basedOn w:val="Normal"/>
    <w:link w:val="TextonormalCar"/>
    <w:qFormat/>
    <w:rsid w:val="00BD10BF"/>
    <w:pPr>
      <w:spacing w:after="120"/>
    </w:pPr>
    <w:rPr>
      <w:rFonts w:ascii="Arial" w:hAnsi="Arial"/>
      <w:b w:val="0"/>
      <w:color w:val="0D0D0D" w:themeColor="text1" w:themeTint="F2"/>
    </w:rPr>
  </w:style>
  <w:style w:type="character" w:customStyle="1" w:styleId="TextonormalCar">
    <w:name w:val="Texto normal Car"/>
    <w:basedOn w:val="Fuentedeprrafopredeter"/>
    <w:link w:val="Textonormal"/>
    <w:rsid w:val="00BD10BF"/>
    <w:rPr>
      <w:rFonts w:ascii="Arial" w:hAnsi="Arial"/>
      <w:color w:val="0D0D0D" w:themeColor="text1" w:themeTint="F2"/>
      <w:sz w:val="24"/>
      <w:szCs w:val="14"/>
      <w:lang w:eastAsia="zh-CN"/>
    </w:rPr>
  </w:style>
  <w:style w:type="paragraph" w:customStyle="1" w:styleId="Bloquedetextodestacado">
    <w:name w:val="Bloque de texto destacado"/>
    <w:next w:val="Sangranormal"/>
    <w:link w:val="BloquedetextodestacadoCar"/>
    <w:qFormat/>
    <w:rsid w:val="00BD10BF"/>
    <w:pPr>
      <w:jc w:val="both"/>
    </w:pPr>
    <w:rPr>
      <w:rFonts w:ascii="Arial" w:eastAsia="Times New Roman" w:hAnsi="Arial"/>
      <w:b/>
      <w:color w:val="000000" w:themeColor="text1"/>
      <w:kern w:val="28"/>
      <w:sz w:val="22"/>
      <w:szCs w:val="32"/>
      <w:lang w:val="es-ES_tradnl" w:eastAsia="en-US"/>
    </w:rPr>
  </w:style>
  <w:style w:type="character" w:customStyle="1" w:styleId="BloquedetextodestacadoCar">
    <w:name w:val="Bloque de texto destacado Car"/>
    <w:basedOn w:val="Ttulo2HiberusCar"/>
    <w:link w:val="Bloquedetextodestacado"/>
    <w:rsid w:val="00BD10BF"/>
    <w:rPr>
      <w:rFonts w:ascii="Arial" w:eastAsia="Times New Roman" w:hAnsi="Arial"/>
      <w:b/>
      <w:color w:val="000000" w:themeColor="text1"/>
      <w:kern w:val="28"/>
      <w:sz w:val="22"/>
      <w:szCs w:val="32"/>
      <w:lang w:val="es-ES_tradnl" w:eastAsia="en-US"/>
    </w:rPr>
  </w:style>
  <w:style w:type="paragraph" w:customStyle="1" w:styleId="Standard">
    <w:name w:val="Standard"/>
    <w:rsid w:val="00EB2A4F"/>
    <w:pPr>
      <w:suppressAutoHyphens/>
      <w:autoSpaceDN w:val="0"/>
      <w:textAlignment w:val="baseline"/>
    </w:pPr>
    <w:rPr>
      <w:rFonts w:ascii="Liberation Serif" w:hAnsi="Liberation Serif" w:cs="Arial"/>
      <w:kern w:val="3"/>
      <w:sz w:val="24"/>
      <w:szCs w:val="24"/>
      <w:lang w:eastAsia="zh-CN" w:bidi="hi-IN"/>
    </w:rPr>
  </w:style>
  <w:style w:type="character" w:customStyle="1" w:styleId="StrongEmphasis">
    <w:name w:val="Strong Emphasis"/>
    <w:rsid w:val="00EB2A4F"/>
    <w:rPr>
      <w:b/>
      <w:bCs/>
    </w:rPr>
  </w:style>
  <w:style w:type="paragraph" w:customStyle="1" w:styleId="TableParagraph">
    <w:name w:val="Table Paragraph"/>
    <w:basedOn w:val="Normal"/>
    <w:uiPriority w:val="1"/>
    <w:qFormat/>
    <w:rsid w:val="00B5614A"/>
    <w:pPr>
      <w:widowControl w:val="0"/>
      <w:autoSpaceDE w:val="0"/>
      <w:autoSpaceDN w:val="0"/>
      <w:jc w:val="left"/>
    </w:pPr>
    <w:rPr>
      <w:rFonts w:ascii="Arial" w:eastAsia="Arial" w:hAnsi="Arial" w:cs="Arial"/>
      <w:b w:val="0"/>
      <w:color w:val="auto"/>
      <w:sz w:val="22"/>
      <w:szCs w:val="22"/>
      <w:lang w:eastAsia="es-ES" w:bidi="es-ES"/>
    </w:rPr>
  </w:style>
  <w:style w:type="character" w:customStyle="1" w:styleId="lt-line-clampline">
    <w:name w:val="lt-line-clamp__line"/>
    <w:basedOn w:val="Fuentedeprrafopredeter"/>
    <w:rsid w:val="00B5614A"/>
  </w:style>
  <w:style w:type="table" w:customStyle="1" w:styleId="TableNormal1">
    <w:name w:val="Table Normal1"/>
    <w:uiPriority w:val="2"/>
    <w:semiHidden/>
    <w:unhideWhenUsed/>
    <w:qFormat/>
    <w:rsid w:val="00EE1DB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table" w:styleId="Listamedia2-nfasis1">
    <w:name w:val="Medium List 2 Accent 1"/>
    <w:basedOn w:val="Tablanormal"/>
    <w:uiPriority w:val="66"/>
    <w:rsid w:val="0059035E"/>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sChild>
        <w:div w:id="38">
          <w:marLeft w:val="288"/>
          <w:marRight w:val="0"/>
          <w:marTop w:val="0"/>
          <w:marBottom w:val="0"/>
          <w:divBdr>
            <w:top w:val="none" w:sz="0" w:space="0" w:color="auto"/>
            <w:left w:val="none" w:sz="0" w:space="0" w:color="auto"/>
            <w:bottom w:val="none" w:sz="0" w:space="0" w:color="auto"/>
            <w:right w:val="none" w:sz="0" w:space="0" w:color="auto"/>
          </w:divBdr>
        </w:div>
        <w:div w:id="59">
          <w:marLeft w:val="288"/>
          <w:marRight w:val="0"/>
          <w:marTop w:val="0"/>
          <w:marBottom w:val="0"/>
          <w:divBdr>
            <w:top w:val="none" w:sz="0" w:space="0" w:color="auto"/>
            <w:left w:val="none" w:sz="0" w:space="0" w:color="auto"/>
            <w:bottom w:val="none" w:sz="0" w:space="0" w:color="auto"/>
            <w:right w:val="none" w:sz="0" w:space="0" w:color="auto"/>
          </w:divBdr>
        </w:div>
        <w:div w:id="66">
          <w:marLeft w:val="288"/>
          <w:marRight w:val="0"/>
          <w:marTop w:val="0"/>
          <w:marBottom w:val="0"/>
          <w:divBdr>
            <w:top w:val="none" w:sz="0" w:space="0" w:color="auto"/>
            <w:left w:val="none" w:sz="0" w:space="0" w:color="auto"/>
            <w:bottom w:val="none" w:sz="0" w:space="0" w:color="auto"/>
            <w:right w:val="none" w:sz="0" w:space="0" w:color="auto"/>
          </w:divBdr>
        </w:div>
        <w:div w:id="67">
          <w:marLeft w:val="288"/>
          <w:marRight w:val="0"/>
          <w:marTop w:val="0"/>
          <w:marBottom w:val="0"/>
          <w:divBdr>
            <w:top w:val="none" w:sz="0" w:space="0" w:color="auto"/>
            <w:left w:val="none" w:sz="0" w:space="0" w:color="auto"/>
            <w:bottom w:val="none" w:sz="0" w:space="0" w:color="auto"/>
            <w:right w:val="none" w:sz="0" w:space="0" w:color="auto"/>
          </w:divBdr>
        </w:div>
        <w:div w:id="78">
          <w:marLeft w:val="288"/>
          <w:marRight w:val="0"/>
          <w:marTop w:val="0"/>
          <w:marBottom w:val="0"/>
          <w:divBdr>
            <w:top w:val="none" w:sz="0" w:space="0" w:color="auto"/>
            <w:left w:val="none" w:sz="0" w:space="0" w:color="auto"/>
            <w:bottom w:val="none" w:sz="0" w:space="0" w:color="auto"/>
            <w:right w:val="none" w:sz="0" w:space="0" w:color="auto"/>
          </w:divBdr>
        </w:div>
        <w:div w:id="87">
          <w:marLeft w:val="288"/>
          <w:marRight w:val="0"/>
          <w:marTop w:val="0"/>
          <w:marBottom w:val="0"/>
          <w:divBdr>
            <w:top w:val="none" w:sz="0" w:space="0" w:color="auto"/>
            <w:left w:val="none" w:sz="0" w:space="0" w:color="auto"/>
            <w:bottom w:val="none" w:sz="0" w:space="0" w:color="auto"/>
            <w:right w:val="none" w:sz="0" w:space="0" w:color="auto"/>
          </w:divBdr>
        </w:div>
        <w:div w:id="91">
          <w:marLeft w:val="288"/>
          <w:marRight w:val="0"/>
          <w:marTop w:val="0"/>
          <w:marBottom w:val="0"/>
          <w:divBdr>
            <w:top w:val="none" w:sz="0" w:space="0" w:color="auto"/>
            <w:left w:val="none" w:sz="0" w:space="0" w:color="auto"/>
            <w:bottom w:val="none" w:sz="0" w:space="0" w:color="auto"/>
            <w:right w:val="none" w:sz="0" w:space="0" w:color="auto"/>
          </w:divBdr>
        </w:div>
        <w:div w:id="114">
          <w:marLeft w:val="288"/>
          <w:marRight w:val="0"/>
          <w:marTop w:val="0"/>
          <w:marBottom w:val="0"/>
          <w:divBdr>
            <w:top w:val="none" w:sz="0" w:space="0" w:color="auto"/>
            <w:left w:val="none" w:sz="0" w:space="0" w:color="auto"/>
            <w:bottom w:val="none" w:sz="0" w:space="0" w:color="auto"/>
            <w:right w:val="none" w:sz="0" w:space="0" w:color="auto"/>
          </w:divBdr>
        </w:div>
        <w:div w:id="130">
          <w:marLeft w:val="288"/>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sChild>
            <w:div w:id="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sChild>
        <w:div w:id="103">
          <w:marLeft w:val="274"/>
          <w:marRight w:val="0"/>
          <w:marTop w:val="240"/>
          <w:marBottom w:val="0"/>
          <w:divBdr>
            <w:top w:val="none" w:sz="0" w:space="0" w:color="auto"/>
            <w:left w:val="none" w:sz="0" w:space="0" w:color="auto"/>
            <w:bottom w:val="none" w:sz="0" w:space="0" w:color="auto"/>
            <w:right w:val="none" w:sz="0" w:space="0" w:color="auto"/>
          </w:divBdr>
        </w:div>
      </w:divsChild>
    </w:div>
    <w:div w:id="45">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
          <w:marLeft w:val="0"/>
          <w:marRight w:val="0"/>
          <w:marTop w:val="0"/>
          <w:marBottom w:val="0"/>
          <w:divBdr>
            <w:top w:val="none" w:sz="0" w:space="0" w:color="auto"/>
            <w:left w:val="none" w:sz="0" w:space="0" w:color="auto"/>
            <w:bottom w:val="none" w:sz="0" w:space="0" w:color="auto"/>
            <w:right w:val="none" w:sz="0" w:space="0" w:color="auto"/>
          </w:divBdr>
          <w:divsChild>
            <w:div w:id="148">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
          <w:marLeft w:val="0"/>
          <w:marRight w:val="0"/>
          <w:marTop w:val="0"/>
          <w:marBottom w:val="0"/>
          <w:divBdr>
            <w:top w:val="none" w:sz="0" w:space="0" w:color="auto"/>
            <w:left w:val="none" w:sz="0" w:space="0" w:color="auto"/>
            <w:bottom w:val="none" w:sz="0" w:space="0" w:color="auto"/>
            <w:right w:val="none" w:sz="0" w:space="0" w:color="auto"/>
          </w:divBdr>
        </w:div>
      </w:divsChild>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sChild>
        </w:div>
        <w:div w:id="54">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sChild>
        <w:div w:id="26">
          <w:marLeft w:val="504"/>
          <w:marRight w:val="0"/>
          <w:marTop w:val="240"/>
          <w:marBottom w:val="0"/>
          <w:divBdr>
            <w:top w:val="none" w:sz="0" w:space="0" w:color="auto"/>
            <w:left w:val="none" w:sz="0" w:space="0" w:color="auto"/>
            <w:bottom w:val="none" w:sz="0" w:space="0" w:color="auto"/>
            <w:right w:val="none" w:sz="0" w:space="0" w:color="auto"/>
          </w:divBdr>
        </w:div>
        <w:div w:id="47">
          <w:marLeft w:val="504"/>
          <w:marRight w:val="0"/>
          <w:marTop w:val="240"/>
          <w:marBottom w:val="0"/>
          <w:divBdr>
            <w:top w:val="none" w:sz="0" w:space="0" w:color="auto"/>
            <w:left w:val="none" w:sz="0" w:space="0" w:color="auto"/>
            <w:bottom w:val="none" w:sz="0" w:space="0" w:color="auto"/>
            <w:right w:val="none" w:sz="0" w:space="0" w:color="auto"/>
          </w:divBdr>
        </w:div>
        <w:div w:id="65">
          <w:marLeft w:val="504"/>
          <w:marRight w:val="0"/>
          <w:marTop w:val="240"/>
          <w:marBottom w:val="0"/>
          <w:divBdr>
            <w:top w:val="none" w:sz="0" w:space="0" w:color="auto"/>
            <w:left w:val="none" w:sz="0" w:space="0" w:color="auto"/>
            <w:bottom w:val="none" w:sz="0" w:space="0" w:color="auto"/>
            <w:right w:val="none" w:sz="0" w:space="0" w:color="auto"/>
          </w:divBdr>
        </w:div>
        <w:div w:id="127">
          <w:marLeft w:val="504"/>
          <w:marRight w:val="0"/>
          <w:marTop w:val="240"/>
          <w:marBottom w:val="0"/>
          <w:divBdr>
            <w:top w:val="none" w:sz="0" w:space="0" w:color="auto"/>
            <w:left w:val="none" w:sz="0" w:space="0" w:color="auto"/>
            <w:bottom w:val="none" w:sz="0" w:space="0" w:color="auto"/>
            <w:right w:val="none" w:sz="0" w:space="0" w:color="auto"/>
          </w:divBdr>
        </w:div>
        <w:div w:id="137">
          <w:marLeft w:val="547"/>
          <w:marRight w:val="0"/>
          <w:marTop w:val="240"/>
          <w:marBottom w:val="0"/>
          <w:divBdr>
            <w:top w:val="none" w:sz="0" w:space="0" w:color="auto"/>
            <w:left w:val="none" w:sz="0" w:space="0" w:color="auto"/>
            <w:bottom w:val="none" w:sz="0" w:space="0" w:color="auto"/>
            <w:right w:val="none" w:sz="0" w:space="0" w:color="auto"/>
          </w:divBdr>
        </w:div>
      </w:divsChild>
    </w:div>
    <w:div w:id="6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sChild>
        <w:div w:id="2">
          <w:marLeft w:val="2520"/>
          <w:marRight w:val="0"/>
          <w:marTop w:val="0"/>
          <w:marBottom w:val="0"/>
          <w:divBdr>
            <w:top w:val="none" w:sz="0" w:space="0" w:color="auto"/>
            <w:left w:val="none" w:sz="0" w:space="0" w:color="auto"/>
            <w:bottom w:val="none" w:sz="0" w:space="0" w:color="auto"/>
            <w:right w:val="none" w:sz="0" w:space="0" w:color="auto"/>
          </w:divBdr>
        </w:div>
        <w:div w:id="17">
          <w:marLeft w:val="3240"/>
          <w:marRight w:val="0"/>
          <w:marTop w:val="0"/>
          <w:marBottom w:val="0"/>
          <w:divBdr>
            <w:top w:val="none" w:sz="0" w:space="0" w:color="auto"/>
            <w:left w:val="none" w:sz="0" w:space="0" w:color="auto"/>
            <w:bottom w:val="none" w:sz="0" w:space="0" w:color="auto"/>
            <w:right w:val="none" w:sz="0" w:space="0" w:color="auto"/>
          </w:divBdr>
        </w:div>
        <w:div w:id="27">
          <w:marLeft w:val="1800"/>
          <w:marRight w:val="0"/>
          <w:marTop w:val="0"/>
          <w:marBottom w:val="0"/>
          <w:divBdr>
            <w:top w:val="none" w:sz="0" w:space="0" w:color="auto"/>
            <w:left w:val="none" w:sz="0" w:space="0" w:color="auto"/>
            <w:bottom w:val="none" w:sz="0" w:space="0" w:color="auto"/>
            <w:right w:val="none" w:sz="0" w:space="0" w:color="auto"/>
          </w:divBdr>
        </w:div>
        <w:div w:id="28">
          <w:marLeft w:val="2520"/>
          <w:marRight w:val="0"/>
          <w:marTop w:val="0"/>
          <w:marBottom w:val="0"/>
          <w:divBdr>
            <w:top w:val="none" w:sz="0" w:space="0" w:color="auto"/>
            <w:left w:val="none" w:sz="0" w:space="0" w:color="auto"/>
            <w:bottom w:val="none" w:sz="0" w:space="0" w:color="auto"/>
            <w:right w:val="none" w:sz="0" w:space="0" w:color="auto"/>
          </w:divBdr>
        </w:div>
        <w:div w:id="29">
          <w:marLeft w:val="1800"/>
          <w:marRight w:val="0"/>
          <w:marTop w:val="0"/>
          <w:marBottom w:val="0"/>
          <w:divBdr>
            <w:top w:val="none" w:sz="0" w:space="0" w:color="auto"/>
            <w:left w:val="none" w:sz="0" w:space="0" w:color="auto"/>
            <w:bottom w:val="none" w:sz="0" w:space="0" w:color="auto"/>
            <w:right w:val="none" w:sz="0" w:space="0" w:color="auto"/>
          </w:divBdr>
        </w:div>
        <w:div w:id="34">
          <w:marLeft w:val="3240"/>
          <w:marRight w:val="0"/>
          <w:marTop w:val="0"/>
          <w:marBottom w:val="0"/>
          <w:divBdr>
            <w:top w:val="none" w:sz="0" w:space="0" w:color="auto"/>
            <w:left w:val="none" w:sz="0" w:space="0" w:color="auto"/>
            <w:bottom w:val="none" w:sz="0" w:space="0" w:color="auto"/>
            <w:right w:val="none" w:sz="0" w:space="0" w:color="auto"/>
          </w:divBdr>
        </w:div>
        <w:div w:id="39">
          <w:marLeft w:val="2520"/>
          <w:marRight w:val="0"/>
          <w:marTop w:val="0"/>
          <w:marBottom w:val="0"/>
          <w:divBdr>
            <w:top w:val="none" w:sz="0" w:space="0" w:color="auto"/>
            <w:left w:val="none" w:sz="0" w:space="0" w:color="auto"/>
            <w:bottom w:val="none" w:sz="0" w:space="0" w:color="auto"/>
            <w:right w:val="none" w:sz="0" w:space="0" w:color="auto"/>
          </w:divBdr>
        </w:div>
        <w:div w:id="71">
          <w:marLeft w:val="547"/>
          <w:marRight w:val="0"/>
          <w:marTop w:val="0"/>
          <w:marBottom w:val="0"/>
          <w:divBdr>
            <w:top w:val="none" w:sz="0" w:space="0" w:color="auto"/>
            <w:left w:val="none" w:sz="0" w:space="0" w:color="auto"/>
            <w:bottom w:val="none" w:sz="0" w:space="0" w:color="auto"/>
            <w:right w:val="none" w:sz="0" w:space="0" w:color="auto"/>
          </w:divBdr>
        </w:div>
        <w:div w:id="79">
          <w:marLeft w:val="547"/>
          <w:marRight w:val="0"/>
          <w:marTop w:val="0"/>
          <w:marBottom w:val="0"/>
          <w:divBdr>
            <w:top w:val="none" w:sz="0" w:space="0" w:color="auto"/>
            <w:left w:val="none" w:sz="0" w:space="0" w:color="auto"/>
            <w:bottom w:val="none" w:sz="0" w:space="0" w:color="auto"/>
            <w:right w:val="none" w:sz="0" w:space="0" w:color="auto"/>
          </w:divBdr>
        </w:div>
        <w:div w:id="85">
          <w:marLeft w:val="547"/>
          <w:marRight w:val="0"/>
          <w:marTop w:val="0"/>
          <w:marBottom w:val="0"/>
          <w:divBdr>
            <w:top w:val="none" w:sz="0" w:space="0" w:color="auto"/>
            <w:left w:val="none" w:sz="0" w:space="0" w:color="auto"/>
            <w:bottom w:val="none" w:sz="0" w:space="0" w:color="auto"/>
            <w:right w:val="none" w:sz="0" w:space="0" w:color="auto"/>
          </w:divBdr>
        </w:div>
        <w:div w:id="117">
          <w:marLeft w:val="547"/>
          <w:marRight w:val="0"/>
          <w:marTop w:val="0"/>
          <w:marBottom w:val="0"/>
          <w:divBdr>
            <w:top w:val="none" w:sz="0" w:space="0" w:color="auto"/>
            <w:left w:val="none" w:sz="0" w:space="0" w:color="auto"/>
            <w:bottom w:val="none" w:sz="0" w:space="0" w:color="auto"/>
            <w:right w:val="none" w:sz="0" w:space="0" w:color="auto"/>
          </w:divBdr>
        </w:div>
        <w:div w:id="121">
          <w:marLeft w:val="547"/>
          <w:marRight w:val="0"/>
          <w:marTop w:val="0"/>
          <w:marBottom w:val="0"/>
          <w:divBdr>
            <w:top w:val="none" w:sz="0" w:space="0" w:color="auto"/>
            <w:left w:val="none" w:sz="0" w:space="0" w:color="auto"/>
            <w:bottom w:val="none" w:sz="0" w:space="0" w:color="auto"/>
            <w:right w:val="none" w:sz="0" w:space="0" w:color="auto"/>
          </w:divBdr>
        </w:div>
        <w:div w:id="125">
          <w:marLeft w:val="1166"/>
          <w:marRight w:val="0"/>
          <w:marTop w:val="0"/>
          <w:marBottom w:val="0"/>
          <w:divBdr>
            <w:top w:val="none" w:sz="0" w:space="0" w:color="auto"/>
            <w:left w:val="none" w:sz="0" w:space="0" w:color="auto"/>
            <w:bottom w:val="none" w:sz="0" w:space="0" w:color="auto"/>
            <w:right w:val="none" w:sz="0" w:space="0" w:color="auto"/>
          </w:divBdr>
        </w:div>
        <w:div w:id="126">
          <w:marLeft w:val="547"/>
          <w:marRight w:val="0"/>
          <w:marTop w:val="0"/>
          <w:marBottom w:val="0"/>
          <w:divBdr>
            <w:top w:val="none" w:sz="0" w:space="0" w:color="auto"/>
            <w:left w:val="none" w:sz="0" w:space="0" w:color="auto"/>
            <w:bottom w:val="none" w:sz="0" w:space="0" w:color="auto"/>
            <w:right w:val="none" w:sz="0" w:space="0" w:color="auto"/>
          </w:divBdr>
        </w:div>
        <w:div w:id="129">
          <w:marLeft w:val="1800"/>
          <w:marRight w:val="0"/>
          <w:marTop w:val="0"/>
          <w:marBottom w:val="0"/>
          <w:divBdr>
            <w:top w:val="none" w:sz="0" w:space="0" w:color="auto"/>
            <w:left w:val="none" w:sz="0" w:space="0" w:color="auto"/>
            <w:bottom w:val="none" w:sz="0" w:space="0" w:color="auto"/>
            <w:right w:val="none" w:sz="0" w:space="0" w:color="auto"/>
          </w:divBdr>
        </w:div>
        <w:div w:id="147">
          <w:marLeft w:val="1800"/>
          <w:marRight w:val="0"/>
          <w:marTop w:val="0"/>
          <w:marBottom w:val="0"/>
          <w:divBdr>
            <w:top w:val="none" w:sz="0" w:space="0" w:color="auto"/>
            <w:left w:val="none" w:sz="0" w:space="0" w:color="auto"/>
            <w:bottom w:val="none" w:sz="0" w:space="0" w:color="auto"/>
            <w:right w:val="none" w:sz="0" w:space="0" w:color="auto"/>
          </w:divBdr>
        </w:div>
      </w:divsChild>
    </w:div>
    <w:div w:id="73">
      <w:marLeft w:val="0"/>
      <w:marRight w:val="0"/>
      <w:marTop w:val="0"/>
      <w:marBottom w:val="0"/>
      <w:divBdr>
        <w:top w:val="none" w:sz="0" w:space="0" w:color="auto"/>
        <w:left w:val="none" w:sz="0" w:space="0" w:color="auto"/>
        <w:bottom w:val="none" w:sz="0" w:space="0" w:color="auto"/>
        <w:right w:val="none" w:sz="0" w:space="0" w:color="auto"/>
      </w:divBdr>
    </w:div>
    <w:div w:id="75">
      <w:marLeft w:val="0"/>
      <w:marRight w:val="0"/>
      <w:marTop w:val="0"/>
      <w:marBottom w:val="0"/>
      <w:divBdr>
        <w:top w:val="none" w:sz="0" w:space="0" w:color="auto"/>
        <w:left w:val="none" w:sz="0" w:space="0" w:color="auto"/>
        <w:bottom w:val="none" w:sz="0" w:space="0" w:color="auto"/>
        <w:right w:val="none" w:sz="0" w:space="0" w:color="auto"/>
      </w:divBdr>
    </w:div>
    <w:div w:id="77">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240"/>
          <w:marBottom w:val="0"/>
          <w:divBdr>
            <w:top w:val="none" w:sz="0" w:space="0" w:color="auto"/>
            <w:left w:val="none" w:sz="0" w:space="0" w:color="auto"/>
            <w:bottom w:val="none" w:sz="0" w:space="0" w:color="auto"/>
            <w:right w:val="none" w:sz="0" w:space="0" w:color="auto"/>
          </w:divBdr>
        </w:div>
        <w:div w:id="97">
          <w:marLeft w:val="0"/>
          <w:marRight w:val="0"/>
          <w:marTop w:val="240"/>
          <w:marBottom w:val="0"/>
          <w:divBdr>
            <w:top w:val="none" w:sz="0" w:space="0" w:color="auto"/>
            <w:left w:val="none" w:sz="0" w:space="0" w:color="auto"/>
            <w:bottom w:val="none" w:sz="0" w:space="0" w:color="auto"/>
            <w:right w:val="none" w:sz="0" w:space="0" w:color="auto"/>
          </w:divBdr>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sChild>
        <w:div w:id="142">
          <w:marLeft w:val="274"/>
          <w:marRight w:val="0"/>
          <w:marTop w:val="53"/>
          <w:marBottom w:val="53"/>
          <w:divBdr>
            <w:top w:val="none" w:sz="0" w:space="0" w:color="auto"/>
            <w:left w:val="none" w:sz="0" w:space="0" w:color="auto"/>
            <w:bottom w:val="none" w:sz="0" w:space="0" w:color="auto"/>
            <w:right w:val="none" w:sz="0" w:space="0" w:color="auto"/>
          </w:divBdr>
        </w:div>
      </w:divsChild>
    </w:div>
    <w:div w:id="95">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sChild>
        <w:div w:id="23">
          <w:marLeft w:val="1382"/>
          <w:marRight w:val="0"/>
          <w:marTop w:val="67"/>
          <w:marBottom w:val="0"/>
          <w:divBdr>
            <w:top w:val="none" w:sz="0" w:space="0" w:color="auto"/>
            <w:left w:val="none" w:sz="0" w:space="0" w:color="auto"/>
            <w:bottom w:val="none" w:sz="0" w:space="0" w:color="auto"/>
            <w:right w:val="none" w:sz="0" w:space="0" w:color="auto"/>
          </w:divBdr>
        </w:div>
        <w:div w:id="41">
          <w:marLeft w:val="1382"/>
          <w:marRight w:val="0"/>
          <w:marTop w:val="67"/>
          <w:marBottom w:val="0"/>
          <w:divBdr>
            <w:top w:val="none" w:sz="0" w:space="0" w:color="auto"/>
            <w:left w:val="none" w:sz="0" w:space="0" w:color="auto"/>
            <w:bottom w:val="none" w:sz="0" w:space="0" w:color="auto"/>
            <w:right w:val="none" w:sz="0" w:space="0" w:color="auto"/>
          </w:divBdr>
        </w:div>
        <w:div w:id="48">
          <w:marLeft w:val="576"/>
          <w:marRight w:val="0"/>
          <w:marTop w:val="67"/>
          <w:marBottom w:val="0"/>
          <w:divBdr>
            <w:top w:val="none" w:sz="0" w:space="0" w:color="auto"/>
            <w:left w:val="none" w:sz="0" w:space="0" w:color="auto"/>
            <w:bottom w:val="none" w:sz="0" w:space="0" w:color="auto"/>
            <w:right w:val="none" w:sz="0" w:space="0" w:color="auto"/>
          </w:divBdr>
        </w:div>
        <w:div w:id="64">
          <w:marLeft w:val="1382"/>
          <w:marRight w:val="0"/>
          <w:marTop w:val="67"/>
          <w:marBottom w:val="0"/>
          <w:divBdr>
            <w:top w:val="none" w:sz="0" w:space="0" w:color="auto"/>
            <w:left w:val="none" w:sz="0" w:space="0" w:color="auto"/>
            <w:bottom w:val="none" w:sz="0" w:space="0" w:color="auto"/>
            <w:right w:val="none" w:sz="0" w:space="0" w:color="auto"/>
          </w:divBdr>
        </w:div>
        <w:div w:id="94">
          <w:marLeft w:val="576"/>
          <w:marRight w:val="0"/>
          <w:marTop w:val="67"/>
          <w:marBottom w:val="0"/>
          <w:divBdr>
            <w:top w:val="none" w:sz="0" w:space="0" w:color="auto"/>
            <w:left w:val="none" w:sz="0" w:space="0" w:color="auto"/>
            <w:bottom w:val="none" w:sz="0" w:space="0" w:color="auto"/>
            <w:right w:val="none" w:sz="0" w:space="0" w:color="auto"/>
          </w:divBdr>
        </w:div>
        <w:div w:id="118">
          <w:marLeft w:val="576"/>
          <w:marRight w:val="0"/>
          <w:marTop w:val="67"/>
          <w:marBottom w:val="0"/>
          <w:divBdr>
            <w:top w:val="none" w:sz="0" w:space="0" w:color="auto"/>
            <w:left w:val="none" w:sz="0" w:space="0" w:color="auto"/>
            <w:bottom w:val="none" w:sz="0" w:space="0" w:color="auto"/>
            <w:right w:val="none" w:sz="0" w:space="0" w:color="auto"/>
          </w:divBdr>
        </w:div>
        <w:div w:id="139">
          <w:marLeft w:val="576"/>
          <w:marRight w:val="0"/>
          <w:marTop w:val="67"/>
          <w:marBottom w:val="0"/>
          <w:divBdr>
            <w:top w:val="none" w:sz="0" w:space="0" w:color="auto"/>
            <w:left w:val="none" w:sz="0" w:space="0" w:color="auto"/>
            <w:bottom w:val="none" w:sz="0" w:space="0" w:color="auto"/>
            <w:right w:val="none" w:sz="0" w:space="0" w:color="auto"/>
          </w:divBdr>
        </w:div>
        <w:div w:id="144">
          <w:marLeft w:val="1382"/>
          <w:marRight w:val="0"/>
          <w:marTop w:val="67"/>
          <w:marBottom w:val="0"/>
          <w:divBdr>
            <w:top w:val="none" w:sz="0" w:space="0" w:color="auto"/>
            <w:left w:val="none" w:sz="0" w:space="0" w:color="auto"/>
            <w:bottom w:val="none" w:sz="0" w:space="0" w:color="auto"/>
            <w:right w:val="none" w:sz="0" w:space="0" w:color="auto"/>
          </w:divBdr>
        </w:div>
        <w:div w:id="156">
          <w:marLeft w:val="576"/>
          <w:marRight w:val="0"/>
          <w:marTop w:val="67"/>
          <w:marBottom w:val="0"/>
          <w:divBdr>
            <w:top w:val="none" w:sz="0" w:space="0" w:color="auto"/>
            <w:left w:val="none" w:sz="0" w:space="0" w:color="auto"/>
            <w:bottom w:val="none" w:sz="0" w:space="0" w:color="auto"/>
            <w:right w:val="none" w:sz="0" w:space="0" w:color="auto"/>
          </w:divBdr>
        </w:div>
      </w:divsChild>
    </w:div>
    <w:div w:id="98">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sChild>
        <w:div w:id="53">
          <w:marLeft w:val="1138"/>
          <w:marRight w:val="0"/>
          <w:marTop w:val="86"/>
          <w:marBottom w:val="0"/>
          <w:divBdr>
            <w:top w:val="none" w:sz="0" w:space="0" w:color="auto"/>
            <w:left w:val="none" w:sz="0" w:space="0" w:color="auto"/>
            <w:bottom w:val="none" w:sz="0" w:space="0" w:color="auto"/>
            <w:right w:val="none" w:sz="0" w:space="0" w:color="auto"/>
          </w:divBdr>
        </w:div>
        <w:div w:id="102">
          <w:marLeft w:val="1138"/>
          <w:marRight w:val="0"/>
          <w:marTop w:val="86"/>
          <w:marBottom w:val="0"/>
          <w:divBdr>
            <w:top w:val="none" w:sz="0" w:space="0" w:color="auto"/>
            <w:left w:val="none" w:sz="0" w:space="0" w:color="auto"/>
            <w:bottom w:val="none" w:sz="0" w:space="0" w:color="auto"/>
            <w:right w:val="none" w:sz="0" w:space="0" w:color="auto"/>
          </w:divBdr>
        </w:div>
        <w:div w:id="115">
          <w:marLeft w:val="418"/>
          <w:marRight w:val="0"/>
          <w:marTop w:val="86"/>
          <w:marBottom w:val="0"/>
          <w:divBdr>
            <w:top w:val="none" w:sz="0" w:space="0" w:color="auto"/>
            <w:left w:val="none" w:sz="0" w:space="0" w:color="auto"/>
            <w:bottom w:val="none" w:sz="0" w:space="0" w:color="auto"/>
            <w:right w:val="none" w:sz="0" w:space="0" w:color="auto"/>
          </w:divBdr>
        </w:div>
        <w:div w:id="122">
          <w:marLeft w:val="418"/>
          <w:marRight w:val="0"/>
          <w:marTop w:val="86"/>
          <w:marBottom w:val="0"/>
          <w:divBdr>
            <w:top w:val="none" w:sz="0" w:space="0" w:color="auto"/>
            <w:left w:val="none" w:sz="0" w:space="0" w:color="auto"/>
            <w:bottom w:val="none" w:sz="0" w:space="0" w:color="auto"/>
            <w:right w:val="none" w:sz="0" w:space="0" w:color="auto"/>
          </w:divBdr>
        </w:div>
      </w:divsChild>
    </w:div>
    <w:div w:id="104">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sChild>
        <w:div w:id="13">
          <w:marLeft w:val="1166"/>
          <w:marRight w:val="0"/>
          <w:marTop w:val="53"/>
          <w:marBottom w:val="0"/>
          <w:divBdr>
            <w:top w:val="none" w:sz="0" w:space="0" w:color="auto"/>
            <w:left w:val="none" w:sz="0" w:space="0" w:color="auto"/>
            <w:bottom w:val="none" w:sz="0" w:space="0" w:color="auto"/>
            <w:right w:val="none" w:sz="0" w:space="0" w:color="auto"/>
          </w:divBdr>
        </w:div>
        <w:div w:id="20">
          <w:marLeft w:val="1166"/>
          <w:marRight w:val="0"/>
          <w:marTop w:val="53"/>
          <w:marBottom w:val="0"/>
          <w:divBdr>
            <w:top w:val="none" w:sz="0" w:space="0" w:color="auto"/>
            <w:left w:val="none" w:sz="0" w:space="0" w:color="auto"/>
            <w:bottom w:val="none" w:sz="0" w:space="0" w:color="auto"/>
            <w:right w:val="none" w:sz="0" w:space="0" w:color="auto"/>
          </w:divBdr>
        </w:div>
        <w:div w:id="33">
          <w:marLeft w:val="547"/>
          <w:marRight w:val="0"/>
          <w:marTop w:val="53"/>
          <w:marBottom w:val="0"/>
          <w:divBdr>
            <w:top w:val="none" w:sz="0" w:space="0" w:color="auto"/>
            <w:left w:val="none" w:sz="0" w:space="0" w:color="auto"/>
            <w:bottom w:val="none" w:sz="0" w:space="0" w:color="auto"/>
            <w:right w:val="none" w:sz="0" w:space="0" w:color="auto"/>
          </w:divBdr>
        </w:div>
        <w:div w:id="40">
          <w:marLeft w:val="1166"/>
          <w:marRight w:val="0"/>
          <w:marTop w:val="53"/>
          <w:marBottom w:val="0"/>
          <w:divBdr>
            <w:top w:val="none" w:sz="0" w:space="0" w:color="auto"/>
            <w:left w:val="none" w:sz="0" w:space="0" w:color="auto"/>
            <w:bottom w:val="none" w:sz="0" w:space="0" w:color="auto"/>
            <w:right w:val="none" w:sz="0" w:space="0" w:color="auto"/>
          </w:divBdr>
        </w:div>
        <w:div w:id="58">
          <w:marLeft w:val="1166"/>
          <w:marRight w:val="0"/>
          <w:marTop w:val="53"/>
          <w:marBottom w:val="0"/>
          <w:divBdr>
            <w:top w:val="none" w:sz="0" w:space="0" w:color="auto"/>
            <w:left w:val="none" w:sz="0" w:space="0" w:color="auto"/>
            <w:bottom w:val="none" w:sz="0" w:space="0" w:color="auto"/>
            <w:right w:val="none" w:sz="0" w:space="0" w:color="auto"/>
          </w:divBdr>
        </w:div>
        <w:div w:id="101">
          <w:marLeft w:val="1166"/>
          <w:marRight w:val="0"/>
          <w:marTop w:val="53"/>
          <w:marBottom w:val="0"/>
          <w:divBdr>
            <w:top w:val="none" w:sz="0" w:space="0" w:color="auto"/>
            <w:left w:val="none" w:sz="0" w:space="0" w:color="auto"/>
            <w:bottom w:val="none" w:sz="0" w:space="0" w:color="auto"/>
            <w:right w:val="none" w:sz="0" w:space="0" w:color="auto"/>
          </w:divBdr>
        </w:div>
        <w:div w:id="112">
          <w:marLeft w:val="1166"/>
          <w:marRight w:val="0"/>
          <w:marTop w:val="53"/>
          <w:marBottom w:val="0"/>
          <w:divBdr>
            <w:top w:val="none" w:sz="0" w:space="0" w:color="auto"/>
            <w:left w:val="none" w:sz="0" w:space="0" w:color="auto"/>
            <w:bottom w:val="none" w:sz="0" w:space="0" w:color="auto"/>
            <w:right w:val="none" w:sz="0" w:space="0" w:color="auto"/>
          </w:divBdr>
        </w:div>
      </w:divsChild>
    </w:div>
    <w:div w:id="108">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sChild>
    </w:div>
    <w:div w:id="113">
      <w:marLeft w:val="0"/>
      <w:marRight w:val="0"/>
      <w:marTop w:val="0"/>
      <w:marBottom w:val="0"/>
      <w:divBdr>
        <w:top w:val="none" w:sz="0" w:space="0" w:color="auto"/>
        <w:left w:val="none" w:sz="0" w:space="0" w:color="auto"/>
        <w:bottom w:val="none" w:sz="0" w:space="0" w:color="auto"/>
        <w:right w:val="none" w:sz="0" w:space="0" w:color="auto"/>
      </w:divBdr>
      <w:divsChild>
        <w:div w:id="4">
          <w:marLeft w:val="288"/>
          <w:marRight w:val="0"/>
          <w:marTop w:val="0"/>
          <w:marBottom w:val="0"/>
          <w:divBdr>
            <w:top w:val="none" w:sz="0" w:space="0" w:color="auto"/>
            <w:left w:val="none" w:sz="0" w:space="0" w:color="auto"/>
            <w:bottom w:val="none" w:sz="0" w:space="0" w:color="auto"/>
            <w:right w:val="none" w:sz="0" w:space="0" w:color="auto"/>
          </w:divBdr>
        </w:div>
        <w:div w:id="61">
          <w:marLeft w:val="288"/>
          <w:marRight w:val="0"/>
          <w:marTop w:val="0"/>
          <w:marBottom w:val="0"/>
          <w:divBdr>
            <w:top w:val="none" w:sz="0" w:space="0" w:color="auto"/>
            <w:left w:val="none" w:sz="0" w:space="0" w:color="auto"/>
            <w:bottom w:val="none" w:sz="0" w:space="0" w:color="auto"/>
            <w:right w:val="none" w:sz="0" w:space="0" w:color="auto"/>
          </w:divBdr>
        </w:div>
        <w:div w:id="99">
          <w:marLeft w:val="288"/>
          <w:marRight w:val="0"/>
          <w:marTop w:val="0"/>
          <w:marBottom w:val="0"/>
          <w:divBdr>
            <w:top w:val="none" w:sz="0" w:space="0" w:color="auto"/>
            <w:left w:val="none" w:sz="0" w:space="0" w:color="auto"/>
            <w:bottom w:val="none" w:sz="0" w:space="0" w:color="auto"/>
            <w:right w:val="none" w:sz="0" w:space="0" w:color="auto"/>
          </w:divBdr>
        </w:div>
        <w:div w:id="116">
          <w:marLeft w:val="288"/>
          <w:marRight w:val="0"/>
          <w:marTop w:val="0"/>
          <w:marBottom w:val="0"/>
          <w:divBdr>
            <w:top w:val="none" w:sz="0" w:space="0" w:color="auto"/>
            <w:left w:val="none" w:sz="0" w:space="0" w:color="auto"/>
            <w:bottom w:val="none" w:sz="0" w:space="0" w:color="auto"/>
            <w:right w:val="none" w:sz="0" w:space="0" w:color="auto"/>
          </w:divBdr>
        </w:div>
      </w:divsChild>
    </w:div>
    <w:div w:id="119">
      <w:marLeft w:val="0"/>
      <w:marRight w:val="0"/>
      <w:marTop w:val="0"/>
      <w:marBottom w:val="0"/>
      <w:divBdr>
        <w:top w:val="none" w:sz="0" w:space="0" w:color="auto"/>
        <w:left w:val="none" w:sz="0" w:space="0" w:color="auto"/>
        <w:bottom w:val="none" w:sz="0" w:space="0" w:color="auto"/>
        <w:right w:val="none" w:sz="0" w:space="0" w:color="auto"/>
      </w:divBdr>
      <w:divsChild>
        <w:div w:id="7">
          <w:marLeft w:val="994"/>
          <w:marRight w:val="0"/>
          <w:marTop w:val="120"/>
          <w:marBottom w:val="58"/>
          <w:divBdr>
            <w:top w:val="none" w:sz="0" w:space="0" w:color="auto"/>
            <w:left w:val="none" w:sz="0" w:space="0" w:color="auto"/>
            <w:bottom w:val="none" w:sz="0" w:space="0" w:color="auto"/>
            <w:right w:val="none" w:sz="0" w:space="0" w:color="auto"/>
          </w:divBdr>
        </w:div>
        <w:div w:id="76">
          <w:marLeft w:val="994"/>
          <w:marRight w:val="0"/>
          <w:marTop w:val="120"/>
          <w:marBottom w:val="58"/>
          <w:divBdr>
            <w:top w:val="none" w:sz="0" w:space="0" w:color="auto"/>
            <w:left w:val="none" w:sz="0" w:space="0" w:color="auto"/>
            <w:bottom w:val="none" w:sz="0" w:space="0" w:color="auto"/>
            <w:right w:val="none" w:sz="0" w:space="0" w:color="auto"/>
          </w:divBdr>
        </w:div>
        <w:div w:id="82">
          <w:marLeft w:val="994"/>
          <w:marRight w:val="0"/>
          <w:marTop w:val="120"/>
          <w:marBottom w:val="58"/>
          <w:divBdr>
            <w:top w:val="none" w:sz="0" w:space="0" w:color="auto"/>
            <w:left w:val="none" w:sz="0" w:space="0" w:color="auto"/>
            <w:bottom w:val="none" w:sz="0" w:space="0" w:color="auto"/>
            <w:right w:val="none" w:sz="0" w:space="0" w:color="auto"/>
          </w:divBdr>
        </w:div>
      </w:divsChild>
    </w:div>
    <w:div w:id="120">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sChild>
        <w:div w:id="1">
          <w:marLeft w:val="720"/>
          <w:marRight w:val="0"/>
          <w:marTop w:val="0"/>
          <w:marBottom w:val="0"/>
          <w:divBdr>
            <w:top w:val="none" w:sz="0" w:space="0" w:color="auto"/>
            <w:left w:val="none" w:sz="0" w:space="0" w:color="auto"/>
            <w:bottom w:val="none" w:sz="0" w:space="0" w:color="auto"/>
            <w:right w:val="none" w:sz="0" w:space="0" w:color="auto"/>
          </w:divBdr>
        </w:div>
        <w:div w:id="19">
          <w:marLeft w:val="720"/>
          <w:marRight w:val="0"/>
          <w:marTop w:val="0"/>
          <w:marBottom w:val="0"/>
          <w:divBdr>
            <w:top w:val="none" w:sz="0" w:space="0" w:color="auto"/>
            <w:left w:val="none" w:sz="0" w:space="0" w:color="auto"/>
            <w:bottom w:val="none" w:sz="0" w:space="0" w:color="auto"/>
            <w:right w:val="none" w:sz="0" w:space="0" w:color="auto"/>
          </w:divBdr>
        </w:div>
        <w:div w:id="57">
          <w:marLeft w:val="720"/>
          <w:marRight w:val="0"/>
          <w:marTop w:val="0"/>
          <w:marBottom w:val="0"/>
          <w:divBdr>
            <w:top w:val="none" w:sz="0" w:space="0" w:color="auto"/>
            <w:left w:val="none" w:sz="0" w:space="0" w:color="auto"/>
            <w:bottom w:val="none" w:sz="0" w:space="0" w:color="auto"/>
            <w:right w:val="none" w:sz="0" w:space="0" w:color="auto"/>
          </w:divBdr>
        </w:div>
        <w:div w:id="62">
          <w:marLeft w:val="720"/>
          <w:marRight w:val="0"/>
          <w:marTop w:val="0"/>
          <w:marBottom w:val="0"/>
          <w:divBdr>
            <w:top w:val="none" w:sz="0" w:space="0" w:color="auto"/>
            <w:left w:val="none" w:sz="0" w:space="0" w:color="auto"/>
            <w:bottom w:val="none" w:sz="0" w:space="0" w:color="auto"/>
            <w:right w:val="none" w:sz="0" w:space="0" w:color="auto"/>
          </w:divBdr>
        </w:div>
        <w:div w:id="74">
          <w:marLeft w:val="720"/>
          <w:marRight w:val="0"/>
          <w:marTop w:val="0"/>
          <w:marBottom w:val="0"/>
          <w:divBdr>
            <w:top w:val="none" w:sz="0" w:space="0" w:color="auto"/>
            <w:left w:val="none" w:sz="0" w:space="0" w:color="auto"/>
            <w:bottom w:val="none" w:sz="0" w:space="0" w:color="auto"/>
            <w:right w:val="none" w:sz="0" w:space="0" w:color="auto"/>
          </w:divBdr>
        </w:div>
        <w:div w:id="86">
          <w:marLeft w:val="720"/>
          <w:marRight w:val="0"/>
          <w:marTop w:val="0"/>
          <w:marBottom w:val="0"/>
          <w:divBdr>
            <w:top w:val="none" w:sz="0" w:space="0" w:color="auto"/>
            <w:left w:val="none" w:sz="0" w:space="0" w:color="auto"/>
            <w:bottom w:val="none" w:sz="0" w:space="0" w:color="auto"/>
            <w:right w:val="none" w:sz="0" w:space="0" w:color="auto"/>
          </w:divBdr>
        </w:div>
        <w:div w:id="107">
          <w:marLeft w:val="720"/>
          <w:marRight w:val="0"/>
          <w:marTop w:val="0"/>
          <w:marBottom w:val="0"/>
          <w:divBdr>
            <w:top w:val="none" w:sz="0" w:space="0" w:color="auto"/>
            <w:left w:val="none" w:sz="0" w:space="0" w:color="auto"/>
            <w:bottom w:val="none" w:sz="0" w:space="0" w:color="auto"/>
            <w:right w:val="none" w:sz="0" w:space="0" w:color="auto"/>
          </w:divBdr>
        </w:div>
        <w:div w:id="135">
          <w:marLeft w:val="720"/>
          <w:marRight w:val="0"/>
          <w:marTop w:val="0"/>
          <w:marBottom w:val="0"/>
          <w:divBdr>
            <w:top w:val="none" w:sz="0" w:space="0" w:color="auto"/>
            <w:left w:val="none" w:sz="0" w:space="0" w:color="auto"/>
            <w:bottom w:val="none" w:sz="0" w:space="0" w:color="auto"/>
            <w:right w:val="none" w:sz="0" w:space="0" w:color="auto"/>
          </w:divBdr>
        </w:div>
        <w:div w:id="141">
          <w:marLeft w:val="720"/>
          <w:marRight w:val="0"/>
          <w:marTop w:val="0"/>
          <w:marBottom w:val="0"/>
          <w:divBdr>
            <w:top w:val="none" w:sz="0" w:space="0" w:color="auto"/>
            <w:left w:val="none" w:sz="0" w:space="0" w:color="auto"/>
            <w:bottom w:val="none" w:sz="0" w:space="0" w:color="auto"/>
            <w:right w:val="none" w:sz="0" w:space="0" w:color="auto"/>
          </w:divBdr>
        </w:div>
        <w:div w:id="152">
          <w:marLeft w:val="720"/>
          <w:marRight w:val="0"/>
          <w:marTop w:val="0"/>
          <w:marBottom w:val="0"/>
          <w:divBdr>
            <w:top w:val="none" w:sz="0" w:space="0" w:color="auto"/>
            <w:left w:val="none" w:sz="0" w:space="0" w:color="auto"/>
            <w:bottom w:val="none" w:sz="0" w:space="0" w:color="auto"/>
            <w:right w:val="none" w:sz="0" w:space="0" w:color="auto"/>
          </w:divBdr>
        </w:div>
      </w:divsChild>
    </w:div>
    <w:div w:id="124">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34">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sChild>
        <w:div w:id="43">
          <w:marLeft w:val="1339"/>
          <w:marRight w:val="0"/>
          <w:marTop w:val="0"/>
          <w:marBottom w:val="68"/>
          <w:divBdr>
            <w:top w:val="none" w:sz="0" w:space="0" w:color="auto"/>
            <w:left w:val="none" w:sz="0" w:space="0" w:color="auto"/>
            <w:bottom w:val="none" w:sz="0" w:space="0" w:color="auto"/>
            <w:right w:val="none" w:sz="0" w:space="0" w:color="auto"/>
          </w:divBdr>
        </w:div>
        <w:div w:id="132">
          <w:marLeft w:val="1339"/>
          <w:marRight w:val="0"/>
          <w:marTop w:val="0"/>
          <w:marBottom w:val="68"/>
          <w:divBdr>
            <w:top w:val="none" w:sz="0" w:space="0" w:color="auto"/>
            <w:left w:val="none" w:sz="0" w:space="0" w:color="auto"/>
            <w:bottom w:val="none" w:sz="0" w:space="0" w:color="auto"/>
            <w:right w:val="none" w:sz="0" w:space="0" w:color="auto"/>
          </w:divBdr>
        </w:div>
      </w:divsChild>
    </w:div>
    <w:div w:id="151">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3770375">
      <w:bodyDiv w:val="1"/>
      <w:marLeft w:val="0"/>
      <w:marRight w:val="0"/>
      <w:marTop w:val="0"/>
      <w:marBottom w:val="0"/>
      <w:divBdr>
        <w:top w:val="none" w:sz="0" w:space="0" w:color="auto"/>
        <w:left w:val="none" w:sz="0" w:space="0" w:color="auto"/>
        <w:bottom w:val="none" w:sz="0" w:space="0" w:color="auto"/>
        <w:right w:val="none" w:sz="0" w:space="0" w:color="auto"/>
      </w:divBdr>
    </w:div>
    <w:div w:id="51276455">
      <w:bodyDiv w:val="1"/>
      <w:marLeft w:val="0"/>
      <w:marRight w:val="0"/>
      <w:marTop w:val="0"/>
      <w:marBottom w:val="0"/>
      <w:divBdr>
        <w:top w:val="none" w:sz="0" w:space="0" w:color="auto"/>
        <w:left w:val="none" w:sz="0" w:space="0" w:color="auto"/>
        <w:bottom w:val="none" w:sz="0" w:space="0" w:color="auto"/>
        <w:right w:val="none" w:sz="0" w:space="0" w:color="auto"/>
      </w:divBdr>
    </w:div>
    <w:div w:id="53891317">
      <w:bodyDiv w:val="1"/>
      <w:marLeft w:val="0"/>
      <w:marRight w:val="0"/>
      <w:marTop w:val="0"/>
      <w:marBottom w:val="0"/>
      <w:divBdr>
        <w:top w:val="none" w:sz="0" w:space="0" w:color="auto"/>
        <w:left w:val="none" w:sz="0" w:space="0" w:color="auto"/>
        <w:bottom w:val="none" w:sz="0" w:space="0" w:color="auto"/>
        <w:right w:val="none" w:sz="0" w:space="0" w:color="auto"/>
      </w:divBdr>
    </w:div>
    <w:div w:id="57676042">
      <w:bodyDiv w:val="1"/>
      <w:marLeft w:val="0"/>
      <w:marRight w:val="0"/>
      <w:marTop w:val="0"/>
      <w:marBottom w:val="0"/>
      <w:divBdr>
        <w:top w:val="none" w:sz="0" w:space="0" w:color="auto"/>
        <w:left w:val="none" w:sz="0" w:space="0" w:color="auto"/>
        <w:bottom w:val="none" w:sz="0" w:space="0" w:color="auto"/>
        <w:right w:val="none" w:sz="0" w:space="0" w:color="auto"/>
      </w:divBdr>
      <w:divsChild>
        <w:div w:id="562108997">
          <w:marLeft w:val="446"/>
          <w:marRight w:val="0"/>
          <w:marTop w:val="0"/>
          <w:marBottom w:val="0"/>
          <w:divBdr>
            <w:top w:val="none" w:sz="0" w:space="0" w:color="auto"/>
            <w:left w:val="none" w:sz="0" w:space="0" w:color="auto"/>
            <w:bottom w:val="none" w:sz="0" w:space="0" w:color="auto"/>
            <w:right w:val="none" w:sz="0" w:space="0" w:color="auto"/>
          </w:divBdr>
        </w:div>
        <w:div w:id="1316181792">
          <w:marLeft w:val="446"/>
          <w:marRight w:val="0"/>
          <w:marTop w:val="0"/>
          <w:marBottom w:val="0"/>
          <w:divBdr>
            <w:top w:val="none" w:sz="0" w:space="0" w:color="auto"/>
            <w:left w:val="none" w:sz="0" w:space="0" w:color="auto"/>
            <w:bottom w:val="none" w:sz="0" w:space="0" w:color="auto"/>
            <w:right w:val="none" w:sz="0" w:space="0" w:color="auto"/>
          </w:divBdr>
        </w:div>
        <w:div w:id="1885209955">
          <w:marLeft w:val="446"/>
          <w:marRight w:val="0"/>
          <w:marTop w:val="0"/>
          <w:marBottom w:val="0"/>
          <w:divBdr>
            <w:top w:val="none" w:sz="0" w:space="0" w:color="auto"/>
            <w:left w:val="none" w:sz="0" w:space="0" w:color="auto"/>
            <w:bottom w:val="none" w:sz="0" w:space="0" w:color="auto"/>
            <w:right w:val="none" w:sz="0" w:space="0" w:color="auto"/>
          </w:divBdr>
        </w:div>
        <w:div w:id="1934701024">
          <w:marLeft w:val="446"/>
          <w:marRight w:val="0"/>
          <w:marTop w:val="0"/>
          <w:marBottom w:val="0"/>
          <w:divBdr>
            <w:top w:val="none" w:sz="0" w:space="0" w:color="auto"/>
            <w:left w:val="none" w:sz="0" w:space="0" w:color="auto"/>
            <w:bottom w:val="none" w:sz="0" w:space="0" w:color="auto"/>
            <w:right w:val="none" w:sz="0" w:space="0" w:color="auto"/>
          </w:divBdr>
        </w:div>
      </w:divsChild>
    </w:div>
    <w:div w:id="62875316">
      <w:bodyDiv w:val="1"/>
      <w:marLeft w:val="0"/>
      <w:marRight w:val="0"/>
      <w:marTop w:val="0"/>
      <w:marBottom w:val="0"/>
      <w:divBdr>
        <w:top w:val="none" w:sz="0" w:space="0" w:color="auto"/>
        <w:left w:val="none" w:sz="0" w:space="0" w:color="auto"/>
        <w:bottom w:val="none" w:sz="0" w:space="0" w:color="auto"/>
        <w:right w:val="none" w:sz="0" w:space="0" w:color="auto"/>
      </w:divBdr>
    </w:div>
    <w:div w:id="64113027">
      <w:bodyDiv w:val="1"/>
      <w:marLeft w:val="0"/>
      <w:marRight w:val="0"/>
      <w:marTop w:val="0"/>
      <w:marBottom w:val="0"/>
      <w:divBdr>
        <w:top w:val="none" w:sz="0" w:space="0" w:color="auto"/>
        <w:left w:val="none" w:sz="0" w:space="0" w:color="auto"/>
        <w:bottom w:val="none" w:sz="0" w:space="0" w:color="auto"/>
        <w:right w:val="none" w:sz="0" w:space="0" w:color="auto"/>
      </w:divBdr>
      <w:divsChild>
        <w:div w:id="242841323">
          <w:marLeft w:val="446"/>
          <w:marRight w:val="0"/>
          <w:marTop w:val="0"/>
          <w:marBottom w:val="0"/>
          <w:divBdr>
            <w:top w:val="none" w:sz="0" w:space="0" w:color="auto"/>
            <w:left w:val="none" w:sz="0" w:space="0" w:color="auto"/>
            <w:bottom w:val="none" w:sz="0" w:space="0" w:color="auto"/>
            <w:right w:val="none" w:sz="0" w:space="0" w:color="auto"/>
          </w:divBdr>
        </w:div>
        <w:div w:id="288439412">
          <w:marLeft w:val="446"/>
          <w:marRight w:val="0"/>
          <w:marTop w:val="0"/>
          <w:marBottom w:val="0"/>
          <w:divBdr>
            <w:top w:val="none" w:sz="0" w:space="0" w:color="auto"/>
            <w:left w:val="none" w:sz="0" w:space="0" w:color="auto"/>
            <w:bottom w:val="none" w:sz="0" w:space="0" w:color="auto"/>
            <w:right w:val="none" w:sz="0" w:space="0" w:color="auto"/>
          </w:divBdr>
        </w:div>
        <w:div w:id="932857627">
          <w:marLeft w:val="446"/>
          <w:marRight w:val="0"/>
          <w:marTop w:val="0"/>
          <w:marBottom w:val="0"/>
          <w:divBdr>
            <w:top w:val="none" w:sz="0" w:space="0" w:color="auto"/>
            <w:left w:val="none" w:sz="0" w:space="0" w:color="auto"/>
            <w:bottom w:val="none" w:sz="0" w:space="0" w:color="auto"/>
            <w:right w:val="none" w:sz="0" w:space="0" w:color="auto"/>
          </w:divBdr>
        </w:div>
      </w:divsChild>
    </w:div>
    <w:div w:id="74673143">
      <w:bodyDiv w:val="1"/>
      <w:marLeft w:val="0"/>
      <w:marRight w:val="0"/>
      <w:marTop w:val="0"/>
      <w:marBottom w:val="0"/>
      <w:divBdr>
        <w:top w:val="none" w:sz="0" w:space="0" w:color="auto"/>
        <w:left w:val="none" w:sz="0" w:space="0" w:color="auto"/>
        <w:bottom w:val="none" w:sz="0" w:space="0" w:color="auto"/>
        <w:right w:val="none" w:sz="0" w:space="0" w:color="auto"/>
      </w:divBdr>
    </w:div>
    <w:div w:id="74712981">
      <w:bodyDiv w:val="1"/>
      <w:marLeft w:val="0"/>
      <w:marRight w:val="0"/>
      <w:marTop w:val="0"/>
      <w:marBottom w:val="0"/>
      <w:divBdr>
        <w:top w:val="none" w:sz="0" w:space="0" w:color="auto"/>
        <w:left w:val="none" w:sz="0" w:space="0" w:color="auto"/>
        <w:bottom w:val="none" w:sz="0" w:space="0" w:color="auto"/>
        <w:right w:val="none" w:sz="0" w:space="0" w:color="auto"/>
      </w:divBdr>
    </w:div>
    <w:div w:id="82922490">
      <w:bodyDiv w:val="1"/>
      <w:marLeft w:val="0"/>
      <w:marRight w:val="0"/>
      <w:marTop w:val="0"/>
      <w:marBottom w:val="0"/>
      <w:divBdr>
        <w:top w:val="none" w:sz="0" w:space="0" w:color="auto"/>
        <w:left w:val="none" w:sz="0" w:space="0" w:color="auto"/>
        <w:bottom w:val="none" w:sz="0" w:space="0" w:color="auto"/>
        <w:right w:val="none" w:sz="0" w:space="0" w:color="auto"/>
      </w:divBdr>
    </w:div>
    <w:div w:id="84963779">
      <w:bodyDiv w:val="1"/>
      <w:marLeft w:val="0"/>
      <w:marRight w:val="0"/>
      <w:marTop w:val="0"/>
      <w:marBottom w:val="0"/>
      <w:divBdr>
        <w:top w:val="none" w:sz="0" w:space="0" w:color="auto"/>
        <w:left w:val="none" w:sz="0" w:space="0" w:color="auto"/>
        <w:bottom w:val="none" w:sz="0" w:space="0" w:color="auto"/>
        <w:right w:val="none" w:sz="0" w:space="0" w:color="auto"/>
      </w:divBdr>
    </w:div>
    <w:div w:id="99762159">
      <w:bodyDiv w:val="1"/>
      <w:marLeft w:val="0"/>
      <w:marRight w:val="0"/>
      <w:marTop w:val="0"/>
      <w:marBottom w:val="0"/>
      <w:divBdr>
        <w:top w:val="none" w:sz="0" w:space="0" w:color="auto"/>
        <w:left w:val="none" w:sz="0" w:space="0" w:color="auto"/>
        <w:bottom w:val="none" w:sz="0" w:space="0" w:color="auto"/>
        <w:right w:val="none" w:sz="0" w:space="0" w:color="auto"/>
      </w:divBdr>
    </w:div>
    <w:div w:id="110976064">
      <w:bodyDiv w:val="1"/>
      <w:marLeft w:val="0"/>
      <w:marRight w:val="0"/>
      <w:marTop w:val="0"/>
      <w:marBottom w:val="0"/>
      <w:divBdr>
        <w:top w:val="none" w:sz="0" w:space="0" w:color="auto"/>
        <w:left w:val="none" w:sz="0" w:space="0" w:color="auto"/>
        <w:bottom w:val="none" w:sz="0" w:space="0" w:color="auto"/>
        <w:right w:val="none" w:sz="0" w:space="0" w:color="auto"/>
      </w:divBdr>
    </w:div>
    <w:div w:id="139032782">
      <w:bodyDiv w:val="1"/>
      <w:marLeft w:val="0"/>
      <w:marRight w:val="0"/>
      <w:marTop w:val="0"/>
      <w:marBottom w:val="0"/>
      <w:divBdr>
        <w:top w:val="none" w:sz="0" w:space="0" w:color="auto"/>
        <w:left w:val="none" w:sz="0" w:space="0" w:color="auto"/>
        <w:bottom w:val="none" w:sz="0" w:space="0" w:color="auto"/>
        <w:right w:val="none" w:sz="0" w:space="0" w:color="auto"/>
      </w:divBdr>
    </w:div>
    <w:div w:id="144901469">
      <w:bodyDiv w:val="1"/>
      <w:marLeft w:val="0"/>
      <w:marRight w:val="0"/>
      <w:marTop w:val="0"/>
      <w:marBottom w:val="0"/>
      <w:divBdr>
        <w:top w:val="none" w:sz="0" w:space="0" w:color="auto"/>
        <w:left w:val="none" w:sz="0" w:space="0" w:color="auto"/>
        <w:bottom w:val="none" w:sz="0" w:space="0" w:color="auto"/>
        <w:right w:val="none" w:sz="0" w:space="0" w:color="auto"/>
      </w:divBdr>
    </w:div>
    <w:div w:id="150683535">
      <w:bodyDiv w:val="1"/>
      <w:marLeft w:val="0"/>
      <w:marRight w:val="0"/>
      <w:marTop w:val="0"/>
      <w:marBottom w:val="0"/>
      <w:divBdr>
        <w:top w:val="none" w:sz="0" w:space="0" w:color="auto"/>
        <w:left w:val="none" w:sz="0" w:space="0" w:color="auto"/>
        <w:bottom w:val="none" w:sz="0" w:space="0" w:color="auto"/>
        <w:right w:val="none" w:sz="0" w:space="0" w:color="auto"/>
      </w:divBdr>
      <w:divsChild>
        <w:div w:id="211586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77040">
      <w:bodyDiv w:val="1"/>
      <w:marLeft w:val="0"/>
      <w:marRight w:val="0"/>
      <w:marTop w:val="0"/>
      <w:marBottom w:val="0"/>
      <w:divBdr>
        <w:top w:val="none" w:sz="0" w:space="0" w:color="auto"/>
        <w:left w:val="none" w:sz="0" w:space="0" w:color="auto"/>
        <w:bottom w:val="none" w:sz="0" w:space="0" w:color="auto"/>
        <w:right w:val="none" w:sz="0" w:space="0" w:color="auto"/>
      </w:divBdr>
    </w:div>
    <w:div w:id="227811948">
      <w:bodyDiv w:val="1"/>
      <w:marLeft w:val="0"/>
      <w:marRight w:val="0"/>
      <w:marTop w:val="0"/>
      <w:marBottom w:val="0"/>
      <w:divBdr>
        <w:top w:val="none" w:sz="0" w:space="0" w:color="auto"/>
        <w:left w:val="none" w:sz="0" w:space="0" w:color="auto"/>
        <w:bottom w:val="none" w:sz="0" w:space="0" w:color="auto"/>
        <w:right w:val="none" w:sz="0" w:space="0" w:color="auto"/>
      </w:divBdr>
      <w:divsChild>
        <w:div w:id="928654430">
          <w:marLeft w:val="446"/>
          <w:marRight w:val="0"/>
          <w:marTop w:val="0"/>
          <w:marBottom w:val="0"/>
          <w:divBdr>
            <w:top w:val="none" w:sz="0" w:space="0" w:color="auto"/>
            <w:left w:val="none" w:sz="0" w:space="0" w:color="auto"/>
            <w:bottom w:val="none" w:sz="0" w:space="0" w:color="auto"/>
            <w:right w:val="none" w:sz="0" w:space="0" w:color="auto"/>
          </w:divBdr>
        </w:div>
        <w:div w:id="1072897924">
          <w:marLeft w:val="446"/>
          <w:marRight w:val="0"/>
          <w:marTop w:val="0"/>
          <w:marBottom w:val="0"/>
          <w:divBdr>
            <w:top w:val="none" w:sz="0" w:space="0" w:color="auto"/>
            <w:left w:val="none" w:sz="0" w:space="0" w:color="auto"/>
            <w:bottom w:val="none" w:sz="0" w:space="0" w:color="auto"/>
            <w:right w:val="none" w:sz="0" w:space="0" w:color="auto"/>
          </w:divBdr>
        </w:div>
      </w:divsChild>
    </w:div>
    <w:div w:id="270404937">
      <w:bodyDiv w:val="1"/>
      <w:marLeft w:val="0"/>
      <w:marRight w:val="0"/>
      <w:marTop w:val="0"/>
      <w:marBottom w:val="0"/>
      <w:divBdr>
        <w:top w:val="none" w:sz="0" w:space="0" w:color="auto"/>
        <w:left w:val="none" w:sz="0" w:space="0" w:color="auto"/>
        <w:bottom w:val="none" w:sz="0" w:space="0" w:color="auto"/>
        <w:right w:val="none" w:sz="0" w:space="0" w:color="auto"/>
      </w:divBdr>
    </w:div>
    <w:div w:id="281306887">
      <w:bodyDiv w:val="1"/>
      <w:marLeft w:val="0"/>
      <w:marRight w:val="0"/>
      <w:marTop w:val="0"/>
      <w:marBottom w:val="0"/>
      <w:divBdr>
        <w:top w:val="none" w:sz="0" w:space="0" w:color="auto"/>
        <w:left w:val="none" w:sz="0" w:space="0" w:color="auto"/>
        <w:bottom w:val="none" w:sz="0" w:space="0" w:color="auto"/>
        <w:right w:val="none" w:sz="0" w:space="0" w:color="auto"/>
      </w:divBdr>
    </w:div>
    <w:div w:id="293414116">
      <w:bodyDiv w:val="1"/>
      <w:marLeft w:val="0"/>
      <w:marRight w:val="0"/>
      <w:marTop w:val="0"/>
      <w:marBottom w:val="0"/>
      <w:divBdr>
        <w:top w:val="none" w:sz="0" w:space="0" w:color="auto"/>
        <w:left w:val="none" w:sz="0" w:space="0" w:color="auto"/>
        <w:bottom w:val="none" w:sz="0" w:space="0" w:color="auto"/>
        <w:right w:val="none" w:sz="0" w:space="0" w:color="auto"/>
      </w:divBdr>
    </w:div>
    <w:div w:id="304968502">
      <w:bodyDiv w:val="1"/>
      <w:marLeft w:val="0"/>
      <w:marRight w:val="0"/>
      <w:marTop w:val="0"/>
      <w:marBottom w:val="0"/>
      <w:divBdr>
        <w:top w:val="none" w:sz="0" w:space="0" w:color="auto"/>
        <w:left w:val="none" w:sz="0" w:space="0" w:color="auto"/>
        <w:bottom w:val="none" w:sz="0" w:space="0" w:color="auto"/>
        <w:right w:val="none" w:sz="0" w:space="0" w:color="auto"/>
      </w:divBdr>
    </w:div>
    <w:div w:id="321740197">
      <w:bodyDiv w:val="1"/>
      <w:marLeft w:val="0"/>
      <w:marRight w:val="0"/>
      <w:marTop w:val="0"/>
      <w:marBottom w:val="0"/>
      <w:divBdr>
        <w:top w:val="none" w:sz="0" w:space="0" w:color="auto"/>
        <w:left w:val="none" w:sz="0" w:space="0" w:color="auto"/>
        <w:bottom w:val="none" w:sz="0" w:space="0" w:color="auto"/>
        <w:right w:val="none" w:sz="0" w:space="0" w:color="auto"/>
      </w:divBdr>
    </w:div>
    <w:div w:id="333725405">
      <w:bodyDiv w:val="1"/>
      <w:marLeft w:val="0"/>
      <w:marRight w:val="0"/>
      <w:marTop w:val="0"/>
      <w:marBottom w:val="0"/>
      <w:divBdr>
        <w:top w:val="none" w:sz="0" w:space="0" w:color="auto"/>
        <w:left w:val="none" w:sz="0" w:space="0" w:color="auto"/>
        <w:bottom w:val="none" w:sz="0" w:space="0" w:color="auto"/>
        <w:right w:val="none" w:sz="0" w:space="0" w:color="auto"/>
      </w:divBdr>
    </w:div>
    <w:div w:id="352609652">
      <w:bodyDiv w:val="1"/>
      <w:marLeft w:val="0"/>
      <w:marRight w:val="0"/>
      <w:marTop w:val="0"/>
      <w:marBottom w:val="0"/>
      <w:divBdr>
        <w:top w:val="none" w:sz="0" w:space="0" w:color="auto"/>
        <w:left w:val="none" w:sz="0" w:space="0" w:color="auto"/>
        <w:bottom w:val="none" w:sz="0" w:space="0" w:color="auto"/>
        <w:right w:val="none" w:sz="0" w:space="0" w:color="auto"/>
      </w:divBdr>
    </w:div>
    <w:div w:id="362948193">
      <w:bodyDiv w:val="1"/>
      <w:marLeft w:val="0"/>
      <w:marRight w:val="0"/>
      <w:marTop w:val="0"/>
      <w:marBottom w:val="0"/>
      <w:divBdr>
        <w:top w:val="none" w:sz="0" w:space="0" w:color="auto"/>
        <w:left w:val="none" w:sz="0" w:space="0" w:color="auto"/>
        <w:bottom w:val="none" w:sz="0" w:space="0" w:color="auto"/>
        <w:right w:val="none" w:sz="0" w:space="0" w:color="auto"/>
      </w:divBdr>
    </w:div>
    <w:div w:id="375786823">
      <w:bodyDiv w:val="1"/>
      <w:marLeft w:val="0"/>
      <w:marRight w:val="0"/>
      <w:marTop w:val="0"/>
      <w:marBottom w:val="0"/>
      <w:divBdr>
        <w:top w:val="none" w:sz="0" w:space="0" w:color="auto"/>
        <w:left w:val="none" w:sz="0" w:space="0" w:color="auto"/>
        <w:bottom w:val="none" w:sz="0" w:space="0" w:color="auto"/>
        <w:right w:val="none" w:sz="0" w:space="0" w:color="auto"/>
      </w:divBdr>
    </w:div>
    <w:div w:id="406853301">
      <w:bodyDiv w:val="1"/>
      <w:marLeft w:val="0"/>
      <w:marRight w:val="0"/>
      <w:marTop w:val="0"/>
      <w:marBottom w:val="0"/>
      <w:divBdr>
        <w:top w:val="none" w:sz="0" w:space="0" w:color="auto"/>
        <w:left w:val="none" w:sz="0" w:space="0" w:color="auto"/>
        <w:bottom w:val="none" w:sz="0" w:space="0" w:color="auto"/>
        <w:right w:val="none" w:sz="0" w:space="0" w:color="auto"/>
      </w:divBdr>
    </w:div>
    <w:div w:id="411244787">
      <w:bodyDiv w:val="1"/>
      <w:marLeft w:val="0"/>
      <w:marRight w:val="0"/>
      <w:marTop w:val="0"/>
      <w:marBottom w:val="0"/>
      <w:divBdr>
        <w:top w:val="none" w:sz="0" w:space="0" w:color="auto"/>
        <w:left w:val="none" w:sz="0" w:space="0" w:color="auto"/>
        <w:bottom w:val="none" w:sz="0" w:space="0" w:color="auto"/>
        <w:right w:val="none" w:sz="0" w:space="0" w:color="auto"/>
      </w:divBdr>
      <w:divsChild>
        <w:div w:id="1883326526">
          <w:marLeft w:val="-120"/>
          <w:marRight w:val="0"/>
          <w:marTop w:val="0"/>
          <w:marBottom w:val="0"/>
          <w:divBdr>
            <w:top w:val="none" w:sz="0" w:space="0" w:color="auto"/>
            <w:left w:val="none" w:sz="0" w:space="0" w:color="auto"/>
            <w:bottom w:val="none" w:sz="0" w:space="0" w:color="auto"/>
            <w:right w:val="none" w:sz="0" w:space="0" w:color="auto"/>
          </w:divBdr>
          <w:divsChild>
            <w:div w:id="1751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4969">
      <w:bodyDiv w:val="1"/>
      <w:marLeft w:val="0"/>
      <w:marRight w:val="0"/>
      <w:marTop w:val="0"/>
      <w:marBottom w:val="0"/>
      <w:divBdr>
        <w:top w:val="none" w:sz="0" w:space="0" w:color="auto"/>
        <w:left w:val="none" w:sz="0" w:space="0" w:color="auto"/>
        <w:bottom w:val="none" w:sz="0" w:space="0" w:color="auto"/>
        <w:right w:val="none" w:sz="0" w:space="0" w:color="auto"/>
      </w:divBdr>
    </w:div>
    <w:div w:id="459767255">
      <w:bodyDiv w:val="1"/>
      <w:marLeft w:val="0"/>
      <w:marRight w:val="0"/>
      <w:marTop w:val="0"/>
      <w:marBottom w:val="0"/>
      <w:divBdr>
        <w:top w:val="none" w:sz="0" w:space="0" w:color="auto"/>
        <w:left w:val="none" w:sz="0" w:space="0" w:color="auto"/>
        <w:bottom w:val="none" w:sz="0" w:space="0" w:color="auto"/>
        <w:right w:val="none" w:sz="0" w:space="0" w:color="auto"/>
      </w:divBdr>
      <w:divsChild>
        <w:div w:id="757554026">
          <w:marLeft w:val="230"/>
          <w:marRight w:val="0"/>
          <w:marTop w:val="86"/>
          <w:marBottom w:val="86"/>
          <w:divBdr>
            <w:top w:val="none" w:sz="0" w:space="0" w:color="auto"/>
            <w:left w:val="none" w:sz="0" w:space="0" w:color="auto"/>
            <w:bottom w:val="none" w:sz="0" w:space="0" w:color="auto"/>
            <w:right w:val="none" w:sz="0" w:space="0" w:color="auto"/>
          </w:divBdr>
        </w:div>
      </w:divsChild>
    </w:div>
    <w:div w:id="476726563">
      <w:bodyDiv w:val="1"/>
      <w:marLeft w:val="0"/>
      <w:marRight w:val="0"/>
      <w:marTop w:val="0"/>
      <w:marBottom w:val="0"/>
      <w:divBdr>
        <w:top w:val="none" w:sz="0" w:space="0" w:color="auto"/>
        <w:left w:val="none" w:sz="0" w:space="0" w:color="auto"/>
        <w:bottom w:val="none" w:sz="0" w:space="0" w:color="auto"/>
        <w:right w:val="none" w:sz="0" w:space="0" w:color="auto"/>
      </w:divBdr>
    </w:div>
    <w:div w:id="484400420">
      <w:bodyDiv w:val="1"/>
      <w:marLeft w:val="0"/>
      <w:marRight w:val="0"/>
      <w:marTop w:val="0"/>
      <w:marBottom w:val="0"/>
      <w:divBdr>
        <w:top w:val="none" w:sz="0" w:space="0" w:color="auto"/>
        <w:left w:val="none" w:sz="0" w:space="0" w:color="auto"/>
        <w:bottom w:val="none" w:sz="0" w:space="0" w:color="auto"/>
        <w:right w:val="none" w:sz="0" w:space="0" w:color="auto"/>
      </w:divBdr>
    </w:div>
    <w:div w:id="498276353">
      <w:bodyDiv w:val="1"/>
      <w:marLeft w:val="0"/>
      <w:marRight w:val="0"/>
      <w:marTop w:val="0"/>
      <w:marBottom w:val="0"/>
      <w:divBdr>
        <w:top w:val="none" w:sz="0" w:space="0" w:color="auto"/>
        <w:left w:val="none" w:sz="0" w:space="0" w:color="auto"/>
        <w:bottom w:val="none" w:sz="0" w:space="0" w:color="auto"/>
        <w:right w:val="none" w:sz="0" w:space="0" w:color="auto"/>
      </w:divBdr>
    </w:div>
    <w:div w:id="505242370">
      <w:bodyDiv w:val="1"/>
      <w:marLeft w:val="0"/>
      <w:marRight w:val="0"/>
      <w:marTop w:val="0"/>
      <w:marBottom w:val="0"/>
      <w:divBdr>
        <w:top w:val="none" w:sz="0" w:space="0" w:color="auto"/>
        <w:left w:val="none" w:sz="0" w:space="0" w:color="auto"/>
        <w:bottom w:val="none" w:sz="0" w:space="0" w:color="auto"/>
        <w:right w:val="none" w:sz="0" w:space="0" w:color="auto"/>
      </w:divBdr>
    </w:div>
    <w:div w:id="531964844">
      <w:bodyDiv w:val="1"/>
      <w:marLeft w:val="0"/>
      <w:marRight w:val="0"/>
      <w:marTop w:val="0"/>
      <w:marBottom w:val="0"/>
      <w:divBdr>
        <w:top w:val="none" w:sz="0" w:space="0" w:color="auto"/>
        <w:left w:val="none" w:sz="0" w:space="0" w:color="auto"/>
        <w:bottom w:val="none" w:sz="0" w:space="0" w:color="auto"/>
        <w:right w:val="none" w:sz="0" w:space="0" w:color="auto"/>
      </w:divBdr>
    </w:div>
    <w:div w:id="532613210">
      <w:bodyDiv w:val="1"/>
      <w:marLeft w:val="0"/>
      <w:marRight w:val="0"/>
      <w:marTop w:val="0"/>
      <w:marBottom w:val="0"/>
      <w:divBdr>
        <w:top w:val="none" w:sz="0" w:space="0" w:color="auto"/>
        <w:left w:val="none" w:sz="0" w:space="0" w:color="auto"/>
        <w:bottom w:val="none" w:sz="0" w:space="0" w:color="auto"/>
        <w:right w:val="none" w:sz="0" w:space="0" w:color="auto"/>
      </w:divBdr>
    </w:div>
    <w:div w:id="612521498">
      <w:bodyDiv w:val="1"/>
      <w:marLeft w:val="0"/>
      <w:marRight w:val="0"/>
      <w:marTop w:val="0"/>
      <w:marBottom w:val="0"/>
      <w:divBdr>
        <w:top w:val="none" w:sz="0" w:space="0" w:color="auto"/>
        <w:left w:val="none" w:sz="0" w:space="0" w:color="auto"/>
        <w:bottom w:val="none" w:sz="0" w:space="0" w:color="auto"/>
        <w:right w:val="none" w:sz="0" w:space="0" w:color="auto"/>
      </w:divBdr>
    </w:div>
    <w:div w:id="623968829">
      <w:bodyDiv w:val="1"/>
      <w:marLeft w:val="0"/>
      <w:marRight w:val="0"/>
      <w:marTop w:val="0"/>
      <w:marBottom w:val="0"/>
      <w:divBdr>
        <w:top w:val="none" w:sz="0" w:space="0" w:color="auto"/>
        <w:left w:val="none" w:sz="0" w:space="0" w:color="auto"/>
        <w:bottom w:val="none" w:sz="0" w:space="0" w:color="auto"/>
        <w:right w:val="none" w:sz="0" w:space="0" w:color="auto"/>
      </w:divBdr>
    </w:div>
    <w:div w:id="625702201">
      <w:bodyDiv w:val="1"/>
      <w:marLeft w:val="0"/>
      <w:marRight w:val="0"/>
      <w:marTop w:val="0"/>
      <w:marBottom w:val="0"/>
      <w:divBdr>
        <w:top w:val="none" w:sz="0" w:space="0" w:color="auto"/>
        <w:left w:val="none" w:sz="0" w:space="0" w:color="auto"/>
        <w:bottom w:val="none" w:sz="0" w:space="0" w:color="auto"/>
        <w:right w:val="none" w:sz="0" w:space="0" w:color="auto"/>
      </w:divBdr>
    </w:div>
    <w:div w:id="639581396">
      <w:bodyDiv w:val="1"/>
      <w:marLeft w:val="0"/>
      <w:marRight w:val="0"/>
      <w:marTop w:val="0"/>
      <w:marBottom w:val="0"/>
      <w:divBdr>
        <w:top w:val="none" w:sz="0" w:space="0" w:color="auto"/>
        <w:left w:val="none" w:sz="0" w:space="0" w:color="auto"/>
        <w:bottom w:val="none" w:sz="0" w:space="0" w:color="auto"/>
        <w:right w:val="none" w:sz="0" w:space="0" w:color="auto"/>
      </w:divBdr>
    </w:div>
    <w:div w:id="687634755">
      <w:bodyDiv w:val="1"/>
      <w:marLeft w:val="0"/>
      <w:marRight w:val="0"/>
      <w:marTop w:val="0"/>
      <w:marBottom w:val="0"/>
      <w:divBdr>
        <w:top w:val="none" w:sz="0" w:space="0" w:color="auto"/>
        <w:left w:val="none" w:sz="0" w:space="0" w:color="auto"/>
        <w:bottom w:val="none" w:sz="0" w:space="0" w:color="auto"/>
        <w:right w:val="none" w:sz="0" w:space="0" w:color="auto"/>
      </w:divBdr>
    </w:div>
    <w:div w:id="739670139">
      <w:bodyDiv w:val="1"/>
      <w:marLeft w:val="0"/>
      <w:marRight w:val="0"/>
      <w:marTop w:val="0"/>
      <w:marBottom w:val="0"/>
      <w:divBdr>
        <w:top w:val="none" w:sz="0" w:space="0" w:color="auto"/>
        <w:left w:val="none" w:sz="0" w:space="0" w:color="auto"/>
        <w:bottom w:val="none" w:sz="0" w:space="0" w:color="auto"/>
        <w:right w:val="none" w:sz="0" w:space="0" w:color="auto"/>
      </w:divBdr>
      <w:divsChild>
        <w:div w:id="257833025">
          <w:marLeft w:val="446"/>
          <w:marRight w:val="0"/>
          <w:marTop w:val="0"/>
          <w:marBottom w:val="0"/>
          <w:divBdr>
            <w:top w:val="none" w:sz="0" w:space="0" w:color="auto"/>
            <w:left w:val="none" w:sz="0" w:space="0" w:color="auto"/>
            <w:bottom w:val="none" w:sz="0" w:space="0" w:color="auto"/>
            <w:right w:val="none" w:sz="0" w:space="0" w:color="auto"/>
          </w:divBdr>
        </w:div>
        <w:div w:id="1293440047">
          <w:marLeft w:val="446"/>
          <w:marRight w:val="0"/>
          <w:marTop w:val="0"/>
          <w:marBottom w:val="0"/>
          <w:divBdr>
            <w:top w:val="none" w:sz="0" w:space="0" w:color="auto"/>
            <w:left w:val="none" w:sz="0" w:space="0" w:color="auto"/>
            <w:bottom w:val="none" w:sz="0" w:space="0" w:color="auto"/>
            <w:right w:val="none" w:sz="0" w:space="0" w:color="auto"/>
          </w:divBdr>
        </w:div>
        <w:div w:id="1677609797">
          <w:marLeft w:val="446"/>
          <w:marRight w:val="0"/>
          <w:marTop w:val="0"/>
          <w:marBottom w:val="0"/>
          <w:divBdr>
            <w:top w:val="none" w:sz="0" w:space="0" w:color="auto"/>
            <w:left w:val="none" w:sz="0" w:space="0" w:color="auto"/>
            <w:bottom w:val="none" w:sz="0" w:space="0" w:color="auto"/>
            <w:right w:val="none" w:sz="0" w:space="0" w:color="auto"/>
          </w:divBdr>
        </w:div>
      </w:divsChild>
    </w:div>
    <w:div w:id="755857420">
      <w:bodyDiv w:val="1"/>
      <w:marLeft w:val="0"/>
      <w:marRight w:val="0"/>
      <w:marTop w:val="0"/>
      <w:marBottom w:val="0"/>
      <w:divBdr>
        <w:top w:val="none" w:sz="0" w:space="0" w:color="auto"/>
        <w:left w:val="none" w:sz="0" w:space="0" w:color="auto"/>
        <w:bottom w:val="none" w:sz="0" w:space="0" w:color="auto"/>
        <w:right w:val="none" w:sz="0" w:space="0" w:color="auto"/>
      </w:divBdr>
    </w:div>
    <w:div w:id="757600409">
      <w:bodyDiv w:val="1"/>
      <w:marLeft w:val="0"/>
      <w:marRight w:val="0"/>
      <w:marTop w:val="0"/>
      <w:marBottom w:val="0"/>
      <w:divBdr>
        <w:top w:val="none" w:sz="0" w:space="0" w:color="auto"/>
        <w:left w:val="none" w:sz="0" w:space="0" w:color="auto"/>
        <w:bottom w:val="none" w:sz="0" w:space="0" w:color="auto"/>
        <w:right w:val="none" w:sz="0" w:space="0" w:color="auto"/>
      </w:divBdr>
    </w:div>
    <w:div w:id="897084170">
      <w:bodyDiv w:val="1"/>
      <w:marLeft w:val="0"/>
      <w:marRight w:val="0"/>
      <w:marTop w:val="0"/>
      <w:marBottom w:val="0"/>
      <w:divBdr>
        <w:top w:val="none" w:sz="0" w:space="0" w:color="auto"/>
        <w:left w:val="none" w:sz="0" w:space="0" w:color="auto"/>
        <w:bottom w:val="none" w:sz="0" w:space="0" w:color="auto"/>
        <w:right w:val="none" w:sz="0" w:space="0" w:color="auto"/>
      </w:divBdr>
      <w:divsChild>
        <w:div w:id="984118693">
          <w:marLeft w:val="446"/>
          <w:marRight w:val="0"/>
          <w:marTop w:val="240"/>
          <w:marBottom w:val="0"/>
          <w:divBdr>
            <w:top w:val="none" w:sz="0" w:space="0" w:color="auto"/>
            <w:left w:val="none" w:sz="0" w:space="0" w:color="auto"/>
            <w:bottom w:val="none" w:sz="0" w:space="0" w:color="auto"/>
            <w:right w:val="none" w:sz="0" w:space="0" w:color="auto"/>
          </w:divBdr>
        </w:div>
        <w:div w:id="1296720661">
          <w:marLeft w:val="446"/>
          <w:marRight w:val="0"/>
          <w:marTop w:val="240"/>
          <w:marBottom w:val="0"/>
          <w:divBdr>
            <w:top w:val="none" w:sz="0" w:space="0" w:color="auto"/>
            <w:left w:val="none" w:sz="0" w:space="0" w:color="auto"/>
            <w:bottom w:val="none" w:sz="0" w:space="0" w:color="auto"/>
            <w:right w:val="none" w:sz="0" w:space="0" w:color="auto"/>
          </w:divBdr>
        </w:div>
        <w:div w:id="1760056006">
          <w:marLeft w:val="446"/>
          <w:marRight w:val="0"/>
          <w:marTop w:val="240"/>
          <w:marBottom w:val="0"/>
          <w:divBdr>
            <w:top w:val="none" w:sz="0" w:space="0" w:color="auto"/>
            <w:left w:val="none" w:sz="0" w:space="0" w:color="auto"/>
            <w:bottom w:val="none" w:sz="0" w:space="0" w:color="auto"/>
            <w:right w:val="none" w:sz="0" w:space="0" w:color="auto"/>
          </w:divBdr>
        </w:div>
      </w:divsChild>
    </w:div>
    <w:div w:id="906762398">
      <w:bodyDiv w:val="1"/>
      <w:marLeft w:val="0"/>
      <w:marRight w:val="0"/>
      <w:marTop w:val="0"/>
      <w:marBottom w:val="0"/>
      <w:divBdr>
        <w:top w:val="none" w:sz="0" w:space="0" w:color="auto"/>
        <w:left w:val="none" w:sz="0" w:space="0" w:color="auto"/>
        <w:bottom w:val="none" w:sz="0" w:space="0" w:color="auto"/>
        <w:right w:val="none" w:sz="0" w:space="0" w:color="auto"/>
      </w:divBdr>
    </w:div>
    <w:div w:id="915477888">
      <w:bodyDiv w:val="1"/>
      <w:marLeft w:val="0"/>
      <w:marRight w:val="0"/>
      <w:marTop w:val="0"/>
      <w:marBottom w:val="0"/>
      <w:divBdr>
        <w:top w:val="none" w:sz="0" w:space="0" w:color="auto"/>
        <w:left w:val="none" w:sz="0" w:space="0" w:color="auto"/>
        <w:bottom w:val="none" w:sz="0" w:space="0" w:color="auto"/>
        <w:right w:val="none" w:sz="0" w:space="0" w:color="auto"/>
      </w:divBdr>
    </w:div>
    <w:div w:id="915549822">
      <w:bodyDiv w:val="1"/>
      <w:marLeft w:val="0"/>
      <w:marRight w:val="0"/>
      <w:marTop w:val="0"/>
      <w:marBottom w:val="0"/>
      <w:divBdr>
        <w:top w:val="none" w:sz="0" w:space="0" w:color="auto"/>
        <w:left w:val="none" w:sz="0" w:space="0" w:color="auto"/>
        <w:bottom w:val="none" w:sz="0" w:space="0" w:color="auto"/>
        <w:right w:val="none" w:sz="0" w:space="0" w:color="auto"/>
      </w:divBdr>
    </w:div>
    <w:div w:id="922642417">
      <w:bodyDiv w:val="1"/>
      <w:marLeft w:val="0"/>
      <w:marRight w:val="0"/>
      <w:marTop w:val="0"/>
      <w:marBottom w:val="0"/>
      <w:divBdr>
        <w:top w:val="none" w:sz="0" w:space="0" w:color="auto"/>
        <w:left w:val="none" w:sz="0" w:space="0" w:color="auto"/>
        <w:bottom w:val="none" w:sz="0" w:space="0" w:color="auto"/>
        <w:right w:val="none" w:sz="0" w:space="0" w:color="auto"/>
      </w:divBdr>
    </w:div>
    <w:div w:id="956568553">
      <w:bodyDiv w:val="1"/>
      <w:marLeft w:val="0"/>
      <w:marRight w:val="0"/>
      <w:marTop w:val="0"/>
      <w:marBottom w:val="0"/>
      <w:divBdr>
        <w:top w:val="none" w:sz="0" w:space="0" w:color="auto"/>
        <w:left w:val="none" w:sz="0" w:space="0" w:color="auto"/>
        <w:bottom w:val="none" w:sz="0" w:space="0" w:color="auto"/>
        <w:right w:val="none" w:sz="0" w:space="0" w:color="auto"/>
      </w:divBdr>
    </w:div>
    <w:div w:id="965039466">
      <w:bodyDiv w:val="1"/>
      <w:marLeft w:val="0"/>
      <w:marRight w:val="0"/>
      <w:marTop w:val="0"/>
      <w:marBottom w:val="0"/>
      <w:divBdr>
        <w:top w:val="none" w:sz="0" w:space="0" w:color="auto"/>
        <w:left w:val="none" w:sz="0" w:space="0" w:color="auto"/>
        <w:bottom w:val="none" w:sz="0" w:space="0" w:color="auto"/>
        <w:right w:val="none" w:sz="0" w:space="0" w:color="auto"/>
      </w:divBdr>
      <w:divsChild>
        <w:div w:id="3830040">
          <w:marLeft w:val="446"/>
          <w:marRight w:val="0"/>
          <w:marTop w:val="0"/>
          <w:marBottom w:val="0"/>
          <w:divBdr>
            <w:top w:val="none" w:sz="0" w:space="0" w:color="auto"/>
            <w:left w:val="none" w:sz="0" w:space="0" w:color="auto"/>
            <w:bottom w:val="none" w:sz="0" w:space="0" w:color="auto"/>
            <w:right w:val="none" w:sz="0" w:space="0" w:color="auto"/>
          </w:divBdr>
        </w:div>
        <w:div w:id="671182580">
          <w:marLeft w:val="446"/>
          <w:marRight w:val="0"/>
          <w:marTop w:val="0"/>
          <w:marBottom w:val="0"/>
          <w:divBdr>
            <w:top w:val="none" w:sz="0" w:space="0" w:color="auto"/>
            <w:left w:val="none" w:sz="0" w:space="0" w:color="auto"/>
            <w:bottom w:val="none" w:sz="0" w:space="0" w:color="auto"/>
            <w:right w:val="none" w:sz="0" w:space="0" w:color="auto"/>
          </w:divBdr>
        </w:div>
        <w:div w:id="925841570">
          <w:marLeft w:val="446"/>
          <w:marRight w:val="0"/>
          <w:marTop w:val="0"/>
          <w:marBottom w:val="0"/>
          <w:divBdr>
            <w:top w:val="none" w:sz="0" w:space="0" w:color="auto"/>
            <w:left w:val="none" w:sz="0" w:space="0" w:color="auto"/>
            <w:bottom w:val="none" w:sz="0" w:space="0" w:color="auto"/>
            <w:right w:val="none" w:sz="0" w:space="0" w:color="auto"/>
          </w:divBdr>
        </w:div>
        <w:div w:id="1081485536">
          <w:marLeft w:val="446"/>
          <w:marRight w:val="0"/>
          <w:marTop w:val="0"/>
          <w:marBottom w:val="0"/>
          <w:divBdr>
            <w:top w:val="none" w:sz="0" w:space="0" w:color="auto"/>
            <w:left w:val="none" w:sz="0" w:space="0" w:color="auto"/>
            <w:bottom w:val="none" w:sz="0" w:space="0" w:color="auto"/>
            <w:right w:val="none" w:sz="0" w:space="0" w:color="auto"/>
          </w:divBdr>
        </w:div>
      </w:divsChild>
    </w:div>
    <w:div w:id="975987582">
      <w:bodyDiv w:val="1"/>
      <w:marLeft w:val="0"/>
      <w:marRight w:val="0"/>
      <w:marTop w:val="0"/>
      <w:marBottom w:val="0"/>
      <w:divBdr>
        <w:top w:val="none" w:sz="0" w:space="0" w:color="auto"/>
        <w:left w:val="none" w:sz="0" w:space="0" w:color="auto"/>
        <w:bottom w:val="none" w:sz="0" w:space="0" w:color="auto"/>
        <w:right w:val="none" w:sz="0" w:space="0" w:color="auto"/>
      </w:divBdr>
    </w:div>
    <w:div w:id="986783791">
      <w:bodyDiv w:val="1"/>
      <w:marLeft w:val="0"/>
      <w:marRight w:val="0"/>
      <w:marTop w:val="0"/>
      <w:marBottom w:val="0"/>
      <w:divBdr>
        <w:top w:val="none" w:sz="0" w:space="0" w:color="auto"/>
        <w:left w:val="none" w:sz="0" w:space="0" w:color="auto"/>
        <w:bottom w:val="none" w:sz="0" w:space="0" w:color="auto"/>
        <w:right w:val="none" w:sz="0" w:space="0" w:color="auto"/>
      </w:divBdr>
    </w:div>
    <w:div w:id="1009797167">
      <w:bodyDiv w:val="1"/>
      <w:marLeft w:val="0"/>
      <w:marRight w:val="0"/>
      <w:marTop w:val="0"/>
      <w:marBottom w:val="0"/>
      <w:divBdr>
        <w:top w:val="none" w:sz="0" w:space="0" w:color="auto"/>
        <w:left w:val="none" w:sz="0" w:space="0" w:color="auto"/>
        <w:bottom w:val="none" w:sz="0" w:space="0" w:color="auto"/>
        <w:right w:val="none" w:sz="0" w:space="0" w:color="auto"/>
      </w:divBdr>
    </w:div>
    <w:div w:id="1012032468">
      <w:bodyDiv w:val="1"/>
      <w:marLeft w:val="0"/>
      <w:marRight w:val="0"/>
      <w:marTop w:val="0"/>
      <w:marBottom w:val="0"/>
      <w:divBdr>
        <w:top w:val="none" w:sz="0" w:space="0" w:color="auto"/>
        <w:left w:val="none" w:sz="0" w:space="0" w:color="auto"/>
        <w:bottom w:val="none" w:sz="0" w:space="0" w:color="auto"/>
        <w:right w:val="none" w:sz="0" w:space="0" w:color="auto"/>
      </w:divBdr>
    </w:div>
    <w:div w:id="1034813714">
      <w:bodyDiv w:val="1"/>
      <w:marLeft w:val="0"/>
      <w:marRight w:val="0"/>
      <w:marTop w:val="0"/>
      <w:marBottom w:val="0"/>
      <w:divBdr>
        <w:top w:val="none" w:sz="0" w:space="0" w:color="auto"/>
        <w:left w:val="none" w:sz="0" w:space="0" w:color="auto"/>
        <w:bottom w:val="none" w:sz="0" w:space="0" w:color="auto"/>
        <w:right w:val="none" w:sz="0" w:space="0" w:color="auto"/>
      </w:divBdr>
    </w:div>
    <w:div w:id="1035545211">
      <w:bodyDiv w:val="1"/>
      <w:marLeft w:val="0"/>
      <w:marRight w:val="0"/>
      <w:marTop w:val="0"/>
      <w:marBottom w:val="0"/>
      <w:divBdr>
        <w:top w:val="none" w:sz="0" w:space="0" w:color="auto"/>
        <w:left w:val="none" w:sz="0" w:space="0" w:color="auto"/>
        <w:bottom w:val="none" w:sz="0" w:space="0" w:color="auto"/>
        <w:right w:val="none" w:sz="0" w:space="0" w:color="auto"/>
      </w:divBdr>
    </w:div>
    <w:div w:id="1040402236">
      <w:bodyDiv w:val="1"/>
      <w:marLeft w:val="0"/>
      <w:marRight w:val="0"/>
      <w:marTop w:val="0"/>
      <w:marBottom w:val="0"/>
      <w:divBdr>
        <w:top w:val="none" w:sz="0" w:space="0" w:color="auto"/>
        <w:left w:val="none" w:sz="0" w:space="0" w:color="auto"/>
        <w:bottom w:val="none" w:sz="0" w:space="0" w:color="auto"/>
        <w:right w:val="none" w:sz="0" w:space="0" w:color="auto"/>
      </w:divBdr>
    </w:div>
    <w:div w:id="1040740072">
      <w:bodyDiv w:val="1"/>
      <w:marLeft w:val="0"/>
      <w:marRight w:val="0"/>
      <w:marTop w:val="0"/>
      <w:marBottom w:val="0"/>
      <w:divBdr>
        <w:top w:val="none" w:sz="0" w:space="0" w:color="auto"/>
        <w:left w:val="none" w:sz="0" w:space="0" w:color="auto"/>
        <w:bottom w:val="none" w:sz="0" w:space="0" w:color="auto"/>
        <w:right w:val="none" w:sz="0" w:space="0" w:color="auto"/>
      </w:divBdr>
    </w:div>
    <w:div w:id="1119378707">
      <w:bodyDiv w:val="1"/>
      <w:marLeft w:val="0"/>
      <w:marRight w:val="0"/>
      <w:marTop w:val="0"/>
      <w:marBottom w:val="0"/>
      <w:divBdr>
        <w:top w:val="none" w:sz="0" w:space="0" w:color="auto"/>
        <w:left w:val="none" w:sz="0" w:space="0" w:color="auto"/>
        <w:bottom w:val="none" w:sz="0" w:space="0" w:color="auto"/>
        <w:right w:val="none" w:sz="0" w:space="0" w:color="auto"/>
      </w:divBdr>
    </w:div>
    <w:div w:id="1128553232">
      <w:bodyDiv w:val="1"/>
      <w:marLeft w:val="0"/>
      <w:marRight w:val="0"/>
      <w:marTop w:val="0"/>
      <w:marBottom w:val="0"/>
      <w:divBdr>
        <w:top w:val="none" w:sz="0" w:space="0" w:color="auto"/>
        <w:left w:val="none" w:sz="0" w:space="0" w:color="auto"/>
        <w:bottom w:val="none" w:sz="0" w:space="0" w:color="auto"/>
        <w:right w:val="none" w:sz="0" w:space="0" w:color="auto"/>
      </w:divBdr>
    </w:div>
    <w:div w:id="1149134033">
      <w:bodyDiv w:val="1"/>
      <w:marLeft w:val="0"/>
      <w:marRight w:val="0"/>
      <w:marTop w:val="0"/>
      <w:marBottom w:val="0"/>
      <w:divBdr>
        <w:top w:val="none" w:sz="0" w:space="0" w:color="auto"/>
        <w:left w:val="none" w:sz="0" w:space="0" w:color="auto"/>
        <w:bottom w:val="none" w:sz="0" w:space="0" w:color="auto"/>
        <w:right w:val="none" w:sz="0" w:space="0" w:color="auto"/>
      </w:divBdr>
    </w:div>
    <w:div w:id="1190872324">
      <w:bodyDiv w:val="1"/>
      <w:marLeft w:val="0"/>
      <w:marRight w:val="0"/>
      <w:marTop w:val="0"/>
      <w:marBottom w:val="0"/>
      <w:divBdr>
        <w:top w:val="none" w:sz="0" w:space="0" w:color="auto"/>
        <w:left w:val="none" w:sz="0" w:space="0" w:color="auto"/>
        <w:bottom w:val="none" w:sz="0" w:space="0" w:color="auto"/>
        <w:right w:val="none" w:sz="0" w:space="0" w:color="auto"/>
      </w:divBdr>
    </w:div>
    <w:div w:id="1195575354">
      <w:bodyDiv w:val="1"/>
      <w:marLeft w:val="0"/>
      <w:marRight w:val="0"/>
      <w:marTop w:val="0"/>
      <w:marBottom w:val="0"/>
      <w:divBdr>
        <w:top w:val="none" w:sz="0" w:space="0" w:color="auto"/>
        <w:left w:val="none" w:sz="0" w:space="0" w:color="auto"/>
        <w:bottom w:val="none" w:sz="0" w:space="0" w:color="auto"/>
        <w:right w:val="none" w:sz="0" w:space="0" w:color="auto"/>
      </w:divBdr>
    </w:div>
    <w:div w:id="1213613544">
      <w:bodyDiv w:val="1"/>
      <w:marLeft w:val="0"/>
      <w:marRight w:val="0"/>
      <w:marTop w:val="0"/>
      <w:marBottom w:val="0"/>
      <w:divBdr>
        <w:top w:val="none" w:sz="0" w:space="0" w:color="auto"/>
        <w:left w:val="none" w:sz="0" w:space="0" w:color="auto"/>
        <w:bottom w:val="none" w:sz="0" w:space="0" w:color="auto"/>
        <w:right w:val="none" w:sz="0" w:space="0" w:color="auto"/>
      </w:divBdr>
    </w:div>
    <w:div w:id="1223368131">
      <w:bodyDiv w:val="1"/>
      <w:marLeft w:val="0"/>
      <w:marRight w:val="0"/>
      <w:marTop w:val="0"/>
      <w:marBottom w:val="0"/>
      <w:divBdr>
        <w:top w:val="none" w:sz="0" w:space="0" w:color="auto"/>
        <w:left w:val="none" w:sz="0" w:space="0" w:color="auto"/>
        <w:bottom w:val="none" w:sz="0" w:space="0" w:color="auto"/>
        <w:right w:val="none" w:sz="0" w:space="0" w:color="auto"/>
      </w:divBdr>
    </w:div>
    <w:div w:id="1247150342">
      <w:bodyDiv w:val="1"/>
      <w:marLeft w:val="0"/>
      <w:marRight w:val="0"/>
      <w:marTop w:val="0"/>
      <w:marBottom w:val="0"/>
      <w:divBdr>
        <w:top w:val="none" w:sz="0" w:space="0" w:color="auto"/>
        <w:left w:val="none" w:sz="0" w:space="0" w:color="auto"/>
        <w:bottom w:val="none" w:sz="0" w:space="0" w:color="auto"/>
        <w:right w:val="none" w:sz="0" w:space="0" w:color="auto"/>
      </w:divBdr>
    </w:div>
    <w:div w:id="1249658491">
      <w:bodyDiv w:val="1"/>
      <w:marLeft w:val="0"/>
      <w:marRight w:val="0"/>
      <w:marTop w:val="0"/>
      <w:marBottom w:val="0"/>
      <w:divBdr>
        <w:top w:val="none" w:sz="0" w:space="0" w:color="auto"/>
        <w:left w:val="none" w:sz="0" w:space="0" w:color="auto"/>
        <w:bottom w:val="none" w:sz="0" w:space="0" w:color="auto"/>
        <w:right w:val="none" w:sz="0" w:space="0" w:color="auto"/>
      </w:divBdr>
    </w:div>
    <w:div w:id="1267346124">
      <w:bodyDiv w:val="1"/>
      <w:marLeft w:val="0"/>
      <w:marRight w:val="0"/>
      <w:marTop w:val="0"/>
      <w:marBottom w:val="0"/>
      <w:divBdr>
        <w:top w:val="none" w:sz="0" w:space="0" w:color="auto"/>
        <w:left w:val="none" w:sz="0" w:space="0" w:color="auto"/>
        <w:bottom w:val="none" w:sz="0" w:space="0" w:color="auto"/>
        <w:right w:val="none" w:sz="0" w:space="0" w:color="auto"/>
      </w:divBdr>
    </w:div>
    <w:div w:id="1271473935">
      <w:bodyDiv w:val="1"/>
      <w:marLeft w:val="0"/>
      <w:marRight w:val="0"/>
      <w:marTop w:val="0"/>
      <w:marBottom w:val="0"/>
      <w:divBdr>
        <w:top w:val="none" w:sz="0" w:space="0" w:color="auto"/>
        <w:left w:val="none" w:sz="0" w:space="0" w:color="auto"/>
        <w:bottom w:val="none" w:sz="0" w:space="0" w:color="auto"/>
        <w:right w:val="none" w:sz="0" w:space="0" w:color="auto"/>
      </w:divBdr>
    </w:div>
    <w:div w:id="1317146393">
      <w:bodyDiv w:val="1"/>
      <w:marLeft w:val="0"/>
      <w:marRight w:val="0"/>
      <w:marTop w:val="0"/>
      <w:marBottom w:val="0"/>
      <w:divBdr>
        <w:top w:val="none" w:sz="0" w:space="0" w:color="auto"/>
        <w:left w:val="none" w:sz="0" w:space="0" w:color="auto"/>
        <w:bottom w:val="none" w:sz="0" w:space="0" w:color="auto"/>
        <w:right w:val="none" w:sz="0" w:space="0" w:color="auto"/>
      </w:divBdr>
    </w:div>
    <w:div w:id="1334142101">
      <w:bodyDiv w:val="1"/>
      <w:marLeft w:val="0"/>
      <w:marRight w:val="0"/>
      <w:marTop w:val="0"/>
      <w:marBottom w:val="0"/>
      <w:divBdr>
        <w:top w:val="none" w:sz="0" w:space="0" w:color="auto"/>
        <w:left w:val="none" w:sz="0" w:space="0" w:color="auto"/>
        <w:bottom w:val="none" w:sz="0" w:space="0" w:color="auto"/>
        <w:right w:val="none" w:sz="0" w:space="0" w:color="auto"/>
      </w:divBdr>
    </w:div>
    <w:div w:id="1336768139">
      <w:bodyDiv w:val="1"/>
      <w:marLeft w:val="0"/>
      <w:marRight w:val="0"/>
      <w:marTop w:val="0"/>
      <w:marBottom w:val="0"/>
      <w:divBdr>
        <w:top w:val="none" w:sz="0" w:space="0" w:color="auto"/>
        <w:left w:val="none" w:sz="0" w:space="0" w:color="auto"/>
        <w:bottom w:val="none" w:sz="0" w:space="0" w:color="auto"/>
        <w:right w:val="none" w:sz="0" w:space="0" w:color="auto"/>
      </w:divBdr>
    </w:div>
    <w:div w:id="1367681487">
      <w:bodyDiv w:val="1"/>
      <w:marLeft w:val="0"/>
      <w:marRight w:val="0"/>
      <w:marTop w:val="0"/>
      <w:marBottom w:val="0"/>
      <w:divBdr>
        <w:top w:val="none" w:sz="0" w:space="0" w:color="auto"/>
        <w:left w:val="none" w:sz="0" w:space="0" w:color="auto"/>
        <w:bottom w:val="none" w:sz="0" w:space="0" w:color="auto"/>
        <w:right w:val="none" w:sz="0" w:space="0" w:color="auto"/>
      </w:divBdr>
    </w:div>
    <w:div w:id="1376589128">
      <w:bodyDiv w:val="1"/>
      <w:marLeft w:val="0"/>
      <w:marRight w:val="0"/>
      <w:marTop w:val="0"/>
      <w:marBottom w:val="0"/>
      <w:divBdr>
        <w:top w:val="none" w:sz="0" w:space="0" w:color="auto"/>
        <w:left w:val="none" w:sz="0" w:space="0" w:color="auto"/>
        <w:bottom w:val="none" w:sz="0" w:space="0" w:color="auto"/>
        <w:right w:val="none" w:sz="0" w:space="0" w:color="auto"/>
      </w:divBdr>
    </w:div>
    <w:div w:id="1425802732">
      <w:bodyDiv w:val="1"/>
      <w:marLeft w:val="0"/>
      <w:marRight w:val="0"/>
      <w:marTop w:val="0"/>
      <w:marBottom w:val="0"/>
      <w:divBdr>
        <w:top w:val="none" w:sz="0" w:space="0" w:color="auto"/>
        <w:left w:val="none" w:sz="0" w:space="0" w:color="auto"/>
        <w:bottom w:val="none" w:sz="0" w:space="0" w:color="auto"/>
        <w:right w:val="none" w:sz="0" w:space="0" w:color="auto"/>
      </w:divBdr>
    </w:div>
    <w:div w:id="1435176313">
      <w:bodyDiv w:val="1"/>
      <w:marLeft w:val="0"/>
      <w:marRight w:val="0"/>
      <w:marTop w:val="0"/>
      <w:marBottom w:val="0"/>
      <w:divBdr>
        <w:top w:val="none" w:sz="0" w:space="0" w:color="auto"/>
        <w:left w:val="none" w:sz="0" w:space="0" w:color="auto"/>
        <w:bottom w:val="none" w:sz="0" w:space="0" w:color="auto"/>
        <w:right w:val="none" w:sz="0" w:space="0" w:color="auto"/>
      </w:divBdr>
    </w:div>
    <w:div w:id="1477989388">
      <w:bodyDiv w:val="1"/>
      <w:marLeft w:val="0"/>
      <w:marRight w:val="0"/>
      <w:marTop w:val="0"/>
      <w:marBottom w:val="0"/>
      <w:divBdr>
        <w:top w:val="none" w:sz="0" w:space="0" w:color="auto"/>
        <w:left w:val="none" w:sz="0" w:space="0" w:color="auto"/>
        <w:bottom w:val="none" w:sz="0" w:space="0" w:color="auto"/>
        <w:right w:val="none" w:sz="0" w:space="0" w:color="auto"/>
      </w:divBdr>
    </w:div>
    <w:div w:id="1486895758">
      <w:bodyDiv w:val="1"/>
      <w:marLeft w:val="0"/>
      <w:marRight w:val="0"/>
      <w:marTop w:val="0"/>
      <w:marBottom w:val="0"/>
      <w:divBdr>
        <w:top w:val="none" w:sz="0" w:space="0" w:color="auto"/>
        <w:left w:val="none" w:sz="0" w:space="0" w:color="auto"/>
        <w:bottom w:val="none" w:sz="0" w:space="0" w:color="auto"/>
        <w:right w:val="none" w:sz="0" w:space="0" w:color="auto"/>
      </w:divBdr>
      <w:divsChild>
        <w:div w:id="535895838">
          <w:marLeft w:val="-120"/>
          <w:marRight w:val="0"/>
          <w:marTop w:val="0"/>
          <w:marBottom w:val="0"/>
          <w:divBdr>
            <w:top w:val="none" w:sz="0" w:space="0" w:color="auto"/>
            <w:left w:val="none" w:sz="0" w:space="0" w:color="auto"/>
            <w:bottom w:val="none" w:sz="0" w:space="0" w:color="auto"/>
            <w:right w:val="none" w:sz="0" w:space="0" w:color="auto"/>
          </w:divBdr>
          <w:divsChild>
            <w:div w:id="4487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1281">
      <w:bodyDiv w:val="1"/>
      <w:marLeft w:val="0"/>
      <w:marRight w:val="0"/>
      <w:marTop w:val="0"/>
      <w:marBottom w:val="0"/>
      <w:divBdr>
        <w:top w:val="none" w:sz="0" w:space="0" w:color="auto"/>
        <w:left w:val="none" w:sz="0" w:space="0" w:color="auto"/>
        <w:bottom w:val="none" w:sz="0" w:space="0" w:color="auto"/>
        <w:right w:val="none" w:sz="0" w:space="0" w:color="auto"/>
      </w:divBdr>
    </w:div>
    <w:div w:id="1493789840">
      <w:bodyDiv w:val="1"/>
      <w:marLeft w:val="0"/>
      <w:marRight w:val="0"/>
      <w:marTop w:val="0"/>
      <w:marBottom w:val="0"/>
      <w:divBdr>
        <w:top w:val="none" w:sz="0" w:space="0" w:color="auto"/>
        <w:left w:val="none" w:sz="0" w:space="0" w:color="auto"/>
        <w:bottom w:val="none" w:sz="0" w:space="0" w:color="auto"/>
        <w:right w:val="none" w:sz="0" w:space="0" w:color="auto"/>
      </w:divBdr>
    </w:div>
    <w:div w:id="1502509079">
      <w:bodyDiv w:val="1"/>
      <w:marLeft w:val="0"/>
      <w:marRight w:val="0"/>
      <w:marTop w:val="0"/>
      <w:marBottom w:val="0"/>
      <w:divBdr>
        <w:top w:val="none" w:sz="0" w:space="0" w:color="auto"/>
        <w:left w:val="none" w:sz="0" w:space="0" w:color="auto"/>
        <w:bottom w:val="none" w:sz="0" w:space="0" w:color="auto"/>
        <w:right w:val="none" w:sz="0" w:space="0" w:color="auto"/>
      </w:divBdr>
    </w:div>
    <w:div w:id="1517841535">
      <w:bodyDiv w:val="1"/>
      <w:marLeft w:val="0"/>
      <w:marRight w:val="0"/>
      <w:marTop w:val="0"/>
      <w:marBottom w:val="0"/>
      <w:divBdr>
        <w:top w:val="none" w:sz="0" w:space="0" w:color="auto"/>
        <w:left w:val="none" w:sz="0" w:space="0" w:color="auto"/>
        <w:bottom w:val="none" w:sz="0" w:space="0" w:color="auto"/>
        <w:right w:val="none" w:sz="0" w:space="0" w:color="auto"/>
      </w:divBdr>
      <w:divsChild>
        <w:div w:id="93289823">
          <w:marLeft w:val="446"/>
          <w:marRight w:val="0"/>
          <w:marTop w:val="0"/>
          <w:marBottom w:val="0"/>
          <w:divBdr>
            <w:top w:val="none" w:sz="0" w:space="0" w:color="auto"/>
            <w:left w:val="none" w:sz="0" w:space="0" w:color="auto"/>
            <w:bottom w:val="none" w:sz="0" w:space="0" w:color="auto"/>
            <w:right w:val="none" w:sz="0" w:space="0" w:color="auto"/>
          </w:divBdr>
        </w:div>
        <w:div w:id="1753114516">
          <w:marLeft w:val="446"/>
          <w:marRight w:val="0"/>
          <w:marTop w:val="0"/>
          <w:marBottom w:val="0"/>
          <w:divBdr>
            <w:top w:val="none" w:sz="0" w:space="0" w:color="auto"/>
            <w:left w:val="none" w:sz="0" w:space="0" w:color="auto"/>
            <w:bottom w:val="none" w:sz="0" w:space="0" w:color="auto"/>
            <w:right w:val="none" w:sz="0" w:space="0" w:color="auto"/>
          </w:divBdr>
        </w:div>
        <w:div w:id="1951279570">
          <w:marLeft w:val="446"/>
          <w:marRight w:val="0"/>
          <w:marTop w:val="0"/>
          <w:marBottom w:val="0"/>
          <w:divBdr>
            <w:top w:val="none" w:sz="0" w:space="0" w:color="auto"/>
            <w:left w:val="none" w:sz="0" w:space="0" w:color="auto"/>
            <w:bottom w:val="none" w:sz="0" w:space="0" w:color="auto"/>
            <w:right w:val="none" w:sz="0" w:space="0" w:color="auto"/>
          </w:divBdr>
        </w:div>
      </w:divsChild>
    </w:div>
    <w:div w:id="1564179432">
      <w:bodyDiv w:val="1"/>
      <w:marLeft w:val="0"/>
      <w:marRight w:val="0"/>
      <w:marTop w:val="0"/>
      <w:marBottom w:val="0"/>
      <w:divBdr>
        <w:top w:val="none" w:sz="0" w:space="0" w:color="auto"/>
        <w:left w:val="none" w:sz="0" w:space="0" w:color="auto"/>
        <w:bottom w:val="none" w:sz="0" w:space="0" w:color="auto"/>
        <w:right w:val="none" w:sz="0" w:space="0" w:color="auto"/>
      </w:divBdr>
    </w:div>
    <w:div w:id="1579246130">
      <w:bodyDiv w:val="1"/>
      <w:marLeft w:val="0"/>
      <w:marRight w:val="0"/>
      <w:marTop w:val="0"/>
      <w:marBottom w:val="0"/>
      <w:divBdr>
        <w:top w:val="none" w:sz="0" w:space="0" w:color="auto"/>
        <w:left w:val="none" w:sz="0" w:space="0" w:color="auto"/>
        <w:bottom w:val="none" w:sz="0" w:space="0" w:color="auto"/>
        <w:right w:val="none" w:sz="0" w:space="0" w:color="auto"/>
      </w:divBdr>
    </w:div>
    <w:div w:id="1583028096">
      <w:bodyDiv w:val="1"/>
      <w:marLeft w:val="0"/>
      <w:marRight w:val="0"/>
      <w:marTop w:val="0"/>
      <w:marBottom w:val="0"/>
      <w:divBdr>
        <w:top w:val="none" w:sz="0" w:space="0" w:color="auto"/>
        <w:left w:val="none" w:sz="0" w:space="0" w:color="auto"/>
        <w:bottom w:val="none" w:sz="0" w:space="0" w:color="auto"/>
        <w:right w:val="none" w:sz="0" w:space="0" w:color="auto"/>
      </w:divBdr>
    </w:div>
    <w:div w:id="1607928964">
      <w:bodyDiv w:val="1"/>
      <w:marLeft w:val="0"/>
      <w:marRight w:val="0"/>
      <w:marTop w:val="0"/>
      <w:marBottom w:val="0"/>
      <w:divBdr>
        <w:top w:val="none" w:sz="0" w:space="0" w:color="auto"/>
        <w:left w:val="none" w:sz="0" w:space="0" w:color="auto"/>
        <w:bottom w:val="none" w:sz="0" w:space="0" w:color="auto"/>
        <w:right w:val="none" w:sz="0" w:space="0" w:color="auto"/>
      </w:divBdr>
    </w:div>
    <w:div w:id="1619222038">
      <w:bodyDiv w:val="1"/>
      <w:marLeft w:val="0"/>
      <w:marRight w:val="0"/>
      <w:marTop w:val="0"/>
      <w:marBottom w:val="0"/>
      <w:divBdr>
        <w:top w:val="none" w:sz="0" w:space="0" w:color="auto"/>
        <w:left w:val="none" w:sz="0" w:space="0" w:color="auto"/>
        <w:bottom w:val="none" w:sz="0" w:space="0" w:color="auto"/>
        <w:right w:val="none" w:sz="0" w:space="0" w:color="auto"/>
      </w:divBdr>
    </w:div>
    <w:div w:id="1619682873">
      <w:bodyDiv w:val="1"/>
      <w:marLeft w:val="0"/>
      <w:marRight w:val="0"/>
      <w:marTop w:val="0"/>
      <w:marBottom w:val="0"/>
      <w:divBdr>
        <w:top w:val="none" w:sz="0" w:space="0" w:color="auto"/>
        <w:left w:val="none" w:sz="0" w:space="0" w:color="auto"/>
        <w:bottom w:val="none" w:sz="0" w:space="0" w:color="auto"/>
        <w:right w:val="none" w:sz="0" w:space="0" w:color="auto"/>
      </w:divBdr>
    </w:div>
    <w:div w:id="1623539044">
      <w:bodyDiv w:val="1"/>
      <w:marLeft w:val="0"/>
      <w:marRight w:val="0"/>
      <w:marTop w:val="0"/>
      <w:marBottom w:val="0"/>
      <w:divBdr>
        <w:top w:val="none" w:sz="0" w:space="0" w:color="auto"/>
        <w:left w:val="none" w:sz="0" w:space="0" w:color="auto"/>
        <w:bottom w:val="none" w:sz="0" w:space="0" w:color="auto"/>
        <w:right w:val="none" w:sz="0" w:space="0" w:color="auto"/>
      </w:divBdr>
    </w:div>
    <w:div w:id="1641810672">
      <w:bodyDiv w:val="1"/>
      <w:marLeft w:val="0"/>
      <w:marRight w:val="0"/>
      <w:marTop w:val="0"/>
      <w:marBottom w:val="0"/>
      <w:divBdr>
        <w:top w:val="none" w:sz="0" w:space="0" w:color="auto"/>
        <w:left w:val="none" w:sz="0" w:space="0" w:color="auto"/>
        <w:bottom w:val="none" w:sz="0" w:space="0" w:color="auto"/>
        <w:right w:val="none" w:sz="0" w:space="0" w:color="auto"/>
      </w:divBdr>
    </w:div>
    <w:div w:id="1657874031">
      <w:bodyDiv w:val="1"/>
      <w:marLeft w:val="0"/>
      <w:marRight w:val="0"/>
      <w:marTop w:val="0"/>
      <w:marBottom w:val="0"/>
      <w:divBdr>
        <w:top w:val="none" w:sz="0" w:space="0" w:color="auto"/>
        <w:left w:val="none" w:sz="0" w:space="0" w:color="auto"/>
        <w:bottom w:val="none" w:sz="0" w:space="0" w:color="auto"/>
        <w:right w:val="none" w:sz="0" w:space="0" w:color="auto"/>
      </w:divBdr>
    </w:div>
    <w:div w:id="1659386900">
      <w:bodyDiv w:val="1"/>
      <w:marLeft w:val="0"/>
      <w:marRight w:val="0"/>
      <w:marTop w:val="0"/>
      <w:marBottom w:val="0"/>
      <w:divBdr>
        <w:top w:val="none" w:sz="0" w:space="0" w:color="auto"/>
        <w:left w:val="none" w:sz="0" w:space="0" w:color="auto"/>
        <w:bottom w:val="none" w:sz="0" w:space="0" w:color="auto"/>
        <w:right w:val="none" w:sz="0" w:space="0" w:color="auto"/>
      </w:divBdr>
    </w:div>
    <w:div w:id="1681853740">
      <w:bodyDiv w:val="1"/>
      <w:marLeft w:val="0"/>
      <w:marRight w:val="0"/>
      <w:marTop w:val="0"/>
      <w:marBottom w:val="0"/>
      <w:divBdr>
        <w:top w:val="none" w:sz="0" w:space="0" w:color="auto"/>
        <w:left w:val="none" w:sz="0" w:space="0" w:color="auto"/>
        <w:bottom w:val="none" w:sz="0" w:space="0" w:color="auto"/>
        <w:right w:val="none" w:sz="0" w:space="0" w:color="auto"/>
      </w:divBdr>
    </w:div>
    <w:div w:id="1697802526">
      <w:bodyDiv w:val="1"/>
      <w:marLeft w:val="0"/>
      <w:marRight w:val="0"/>
      <w:marTop w:val="0"/>
      <w:marBottom w:val="0"/>
      <w:divBdr>
        <w:top w:val="none" w:sz="0" w:space="0" w:color="auto"/>
        <w:left w:val="none" w:sz="0" w:space="0" w:color="auto"/>
        <w:bottom w:val="none" w:sz="0" w:space="0" w:color="auto"/>
        <w:right w:val="none" w:sz="0" w:space="0" w:color="auto"/>
      </w:divBdr>
    </w:div>
    <w:div w:id="1715080164">
      <w:bodyDiv w:val="1"/>
      <w:marLeft w:val="0"/>
      <w:marRight w:val="0"/>
      <w:marTop w:val="0"/>
      <w:marBottom w:val="0"/>
      <w:divBdr>
        <w:top w:val="none" w:sz="0" w:space="0" w:color="auto"/>
        <w:left w:val="none" w:sz="0" w:space="0" w:color="auto"/>
        <w:bottom w:val="none" w:sz="0" w:space="0" w:color="auto"/>
        <w:right w:val="none" w:sz="0" w:space="0" w:color="auto"/>
      </w:divBdr>
    </w:div>
    <w:div w:id="1727990000">
      <w:bodyDiv w:val="1"/>
      <w:marLeft w:val="0"/>
      <w:marRight w:val="0"/>
      <w:marTop w:val="0"/>
      <w:marBottom w:val="0"/>
      <w:divBdr>
        <w:top w:val="none" w:sz="0" w:space="0" w:color="auto"/>
        <w:left w:val="none" w:sz="0" w:space="0" w:color="auto"/>
        <w:bottom w:val="none" w:sz="0" w:space="0" w:color="auto"/>
        <w:right w:val="none" w:sz="0" w:space="0" w:color="auto"/>
      </w:divBdr>
    </w:div>
    <w:div w:id="1744179960">
      <w:bodyDiv w:val="1"/>
      <w:marLeft w:val="0"/>
      <w:marRight w:val="0"/>
      <w:marTop w:val="0"/>
      <w:marBottom w:val="0"/>
      <w:divBdr>
        <w:top w:val="none" w:sz="0" w:space="0" w:color="auto"/>
        <w:left w:val="none" w:sz="0" w:space="0" w:color="auto"/>
        <w:bottom w:val="none" w:sz="0" w:space="0" w:color="auto"/>
        <w:right w:val="none" w:sz="0" w:space="0" w:color="auto"/>
      </w:divBdr>
    </w:div>
    <w:div w:id="1744180434">
      <w:bodyDiv w:val="1"/>
      <w:marLeft w:val="0"/>
      <w:marRight w:val="0"/>
      <w:marTop w:val="0"/>
      <w:marBottom w:val="0"/>
      <w:divBdr>
        <w:top w:val="none" w:sz="0" w:space="0" w:color="auto"/>
        <w:left w:val="none" w:sz="0" w:space="0" w:color="auto"/>
        <w:bottom w:val="none" w:sz="0" w:space="0" w:color="auto"/>
        <w:right w:val="none" w:sz="0" w:space="0" w:color="auto"/>
      </w:divBdr>
    </w:div>
    <w:div w:id="1762215639">
      <w:bodyDiv w:val="1"/>
      <w:marLeft w:val="0"/>
      <w:marRight w:val="0"/>
      <w:marTop w:val="0"/>
      <w:marBottom w:val="0"/>
      <w:divBdr>
        <w:top w:val="none" w:sz="0" w:space="0" w:color="auto"/>
        <w:left w:val="none" w:sz="0" w:space="0" w:color="auto"/>
        <w:bottom w:val="none" w:sz="0" w:space="0" w:color="auto"/>
        <w:right w:val="none" w:sz="0" w:space="0" w:color="auto"/>
      </w:divBdr>
    </w:div>
    <w:div w:id="1769960958">
      <w:bodyDiv w:val="1"/>
      <w:marLeft w:val="0"/>
      <w:marRight w:val="0"/>
      <w:marTop w:val="0"/>
      <w:marBottom w:val="0"/>
      <w:divBdr>
        <w:top w:val="none" w:sz="0" w:space="0" w:color="auto"/>
        <w:left w:val="none" w:sz="0" w:space="0" w:color="auto"/>
        <w:bottom w:val="none" w:sz="0" w:space="0" w:color="auto"/>
        <w:right w:val="none" w:sz="0" w:space="0" w:color="auto"/>
      </w:divBdr>
    </w:div>
    <w:div w:id="1773747632">
      <w:bodyDiv w:val="1"/>
      <w:marLeft w:val="0"/>
      <w:marRight w:val="0"/>
      <w:marTop w:val="0"/>
      <w:marBottom w:val="0"/>
      <w:divBdr>
        <w:top w:val="none" w:sz="0" w:space="0" w:color="auto"/>
        <w:left w:val="none" w:sz="0" w:space="0" w:color="auto"/>
        <w:bottom w:val="none" w:sz="0" w:space="0" w:color="auto"/>
        <w:right w:val="none" w:sz="0" w:space="0" w:color="auto"/>
      </w:divBdr>
    </w:div>
    <w:div w:id="1824158534">
      <w:bodyDiv w:val="1"/>
      <w:marLeft w:val="0"/>
      <w:marRight w:val="0"/>
      <w:marTop w:val="0"/>
      <w:marBottom w:val="0"/>
      <w:divBdr>
        <w:top w:val="none" w:sz="0" w:space="0" w:color="auto"/>
        <w:left w:val="none" w:sz="0" w:space="0" w:color="auto"/>
        <w:bottom w:val="none" w:sz="0" w:space="0" w:color="auto"/>
        <w:right w:val="none" w:sz="0" w:space="0" w:color="auto"/>
      </w:divBdr>
    </w:div>
    <w:div w:id="1865559918">
      <w:bodyDiv w:val="1"/>
      <w:marLeft w:val="0"/>
      <w:marRight w:val="0"/>
      <w:marTop w:val="0"/>
      <w:marBottom w:val="0"/>
      <w:divBdr>
        <w:top w:val="none" w:sz="0" w:space="0" w:color="auto"/>
        <w:left w:val="none" w:sz="0" w:space="0" w:color="auto"/>
        <w:bottom w:val="none" w:sz="0" w:space="0" w:color="auto"/>
        <w:right w:val="none" w:sz="0" w:space="0" w:color="auto"/>
      </w:divBdr>
    </w:div>
    <w:div w:id="1886481744">
      <w:bodyDiv w:val="1"/>
      <w:marLeft w:val="0"/>
      <w:marRight w:val="0"/>
      <w:marTop w:val="0"/>
      <w:marBottom w:val="0"/>
      <w:divBdr>
        <w:top w:val="none" w:sz="0" w:space="0" w:color="auto"/>
        <w:left w:val="none" w:sz="0" w:space="0" w:color="auto"/>
        <w:bottom w:val="none" w:sz="0" w:space="0" w:color="auto"/>
        <w:right w:val="none" w:sz="0" w:space="0" w:color="auto"/>
      </w:divBdr>
    </w:div>
    <w:div w:id="1905330029">
      <w:bodyDiv w:val="1"/>
      <w:marLeft w:val="0"/>
      <w:marRight w:val="0"/>
      <w:marTop w:val="0"/>
      <w:marBottom w:val="0"/>
      <w:divBdr>
        <w:top w:val="none" w:sz="0" w:space="0" w:color="auto"/>
        <w:left w:val="none" w:sz="0" w:space="0" w:color="auto"/>
        <w:bottom w:val="none" w:sz="0" w:space="0" w:color="auto"/>
        <w:right w:val="none" w:sz="0" w:space="0" w:color="auto"/>
      </w:divBdr>
      <w:divsChild>
        <w:div w:id="320693381">
          <w:marLeft w:val="230"/>
          <w:marRight w:val="0"/>
          <w:marTop w:val="86"/>
          <w:marBottom w:val="86"/>
          <w:divBdr>
            <w:top w:val="none" w:sz="0" w:space="0" w:color="auto"/>
            <w:left w:val="none" w:sz="0" w:space="0" w:color="auto"/>
            <w:bottom w:val="none" w:sz="0" w:space="0" w:color="auto"/>
            <w:right w:val="none" w:sz="0" w:space="0" w:color="auto"/>
          </w:divBdr>
        </w:div>
        <w:div w:id="549876223">
          <w:marLeft w:val="230"/>
          <w:marRight w:val="0"/>
          <w:marTop w:val="86"/>
          <w:marBottom w:val="86"/>
          <w:divBdr>
            <w:top w:val="none" w:sz="0" w:space="0" w:color="auto"/>
            <w:left w:val="none" w:sz="0" w:space="0" w:color="auto"/>
            <w:bottom w:val="none" w:sz="0" w:space="0" w:color="auto"/>
            <w:right w:val="none" w:sz="0" w:space="0" w:color="auto"/>
          </w:divBdr>
        </w:div>
        <w:div w:id="565918073">
          <w:marLeft w:val="230"/>
          <w:marRight w:val="0"/>
          <w:marTop w:val="86"/>
          <w:marBottom w:val="86"/>
          <w:divBdr>
            <w:top w:val="none" w:sz="0" w:space="0" w:color="auto"/>
            <w:left w:val="none" w:sz="0" w:space="0" w:color="auto"/>
            <w:bottom w:val="none" w:sz="0" w:space="0" w:color="auto"/>
            <w:right w:val="none" w:sz="0" w:space="0" w:color="auto"/>
          </w:divBdr>
        </w:div>
        <w:div w:id="638150160">
          <w:marLeft w:val="230"/>
          <w:marRight w:val="0"/>
          <w:marTop w:val="86"/>
          <w:marBottom w:val="86"/>
          <w:divBdr>
            <w:top w:val="none" w:sz="0" w:space="0" w:color="auto"/>
            <w:left w:val="none" w:sz="0" w:space="0" w:color="auto"/>
            <w:bottom w:val="none" w:sz="0" w:space="0" w:color="auto"/>
            <w:right w:val="none" w:sz="0" w:space="0" w:color="auto"/>
          </w:divBdr>
        </w:div>
        <w:div w:id="834031772">
          <w:marLeft w:val="230"/>
          <w:marRight w:val="0"/>
          <w:marTop w:val="86"/>
          <w:marBottom w:val="86"/>
          <w:divBdr>
            <w:top w:val="none" w:sz="0" w:space="0" w:color="auto"/>
            <w:left w:val="none" w:sz="0" w:space="0" w:color="auto"/>
            <w:bottom w:val="none" w:sz="0" w:space="0" w:color="auto"/>
            <w:right w:val="none" w:sz="0" w:space="0" w:color="auto"/>
          </w:divBdr>
        </w:div>
        <w:div w:id="845512492">
          <w:marLeft w:val="230"/>
          <w:marRight w:val="0"/>
          <w:marTop w:val="86"/>
          <w:marBottom w:val="86"/>
          <w:divBdr>
            <w:top w:val="none" w:sz="0" w:space="0" w:color="auto"/>
            <w:left w:val="none" w:sz="0" w:space="0" w:color="auto"/>
            <w:bottom w:val="none" w:sz="0" w:space="0" w:color="auto"/>
            <w:right w:val="none" w:sz="0" w:space="0" w:color="auto"/>
          </w:divBdr>
        </w:div>
        <w:div w:id="966858298">
          <w:marLeft w:val="230"/>
          <w:marRight w:val="0"/>
          <w:marTop w:val="86"/>
          <w:marBottom w:val="86"/>
          <w:divBdr>
            <w:top w:val="none" w:sz="0" w:space="0" w:color="auto"/>
            <w:left w:val="none" w:sz="0" w:space="0" w:color="auto"/>
            <w:bottom w:val="none" w:sz="0" w:space="0" w:color="auto"/>
            <w:right w:val="none" w:sz="0" w:space="0" w:color="auto"/>
          </w:divBdr>
        </w:div>
        <w:div w:id="1058091512">
          <w:marLeft w:val="230"/>
          <w:marRight w:val="0"/>
          <w:marTop w:val="86"/>
          <w:marBottom w:val="86"/>
          <w:divBdr>
            <w:top w:val="none" w:sz="0" w:space="0" w:color="auto"/>
            <w:left w:val="none" w:sz="0" w:space="0" w:color="auto"/>
            <w:bottom w:val="none" w:sz="0" w:space="0" w:color="auto"/>
            <w:right w:val="none" w:sz="0" w:space="0" w:color="auto"/>
          </w:divBdr>
        </w:div>
        <w:div w:id="1158422323">
          <w:marLeft w:val="230"/>
          <w:marRight w:val="0"/>
          <w:marTop w:val="86"/>
          <w:marBottom w:val="86"/>
          <w:divBdr>
            <w:top w:val="none" w:sz="0" w:space="0" w:color="auto"/>
            <w:left w:val="none" w:sz="0" w:space="0" w:color="auto"/>
            <w:bottom w:val="none" w:sz="0" w:space="0" w:color="auto"/>
            <w:right w:val="none" w:sz="0" w:space="0" w:color="auto"/>
          </w:divBdr>
        </w:div>
        <w:div w:id="1259872295">
          <w:marLeft w:val="230"/>
          <w:marRight w:val="0"/>
          <w:marTop w:val="86"/>
          <w:marBottom w:val="86"/>
          <w:divBdr>
            <w:top w:val="none" w:sz="0" w:space="0" w:color="auto"/>
            <w:left w:val="none" w:sz="0" w:space="0" w:color="auto"/>
            <w:bottom w:val="none" w:sz="0" w:space="0" w:color="auto"/>
            <w:right w:val="none" w:sz="0" w:space="0" w:color="auto"/>
          </w:divBdr>
        </w:div>
        <w:div w:id="1700473920">
          <w:marLeft w:val="230"/>
          <w:marRight w:val="0"/>
          <w:marTop w:val="86"/>
          <w:marBottom w:val="86"/>
          <w:divBdr>
            <w:top w:val="none" w:sz="0" w:space="0" w:color="auto"/>
            <w:left w:val="none" w:sz="0" w:space="0" w:color="auto"/>
            <w:bottom w:val="none" w:sz="0" w:space="0" w:color="auto"/>
            <w:right w:val="none" w:sz="0" w:space="0" w:color="auto"/>
          </w:divBdr>
        </w:div>
        <w:div w:id="1905068098">
          <w:marLeft w:val="230"/>
          <w:marRight w:val="0"/>
          <w:marTop w:val="86"/>
          <w:marBottom w:val="86"/>
          <w:divBdr>
            <w:top w:val="none" w:sz="0" w:space="0" w:color="auto"/>
            <w:left w:val="none" w:sz="0" w:space="0" w:color="auto"/>
            <w:bottom w:val="none" w:sz="0" w:space="0" w:color="auto"/>
            <w:right w:val="none" w:sz="0" w:space="0" w:color="auto"/>
          </w:divBdr>
        </w:div>
      </w:divsChild>
    </w:div>
    <w:div w:id="1912693320">
      <w:bodyDiv w:val="1"/>
      <w:marLeft w:val="0"/>
      <w:marRight w:val="0"/>
      <w:marTop w:val="0"/>
      <w:marBottom w:val="0"/>
      <w:divBdr>
        <w:top w:val="none" w:sz="0" w:space="0" w:color="auto"/>
        <w:left w:val="none" w:sz="0" w:space="0" w:color="auto"/>
        <w:bottom w:val="none" w:sz="0" w:space="0" w:color="auto"/>
        <w:right w:val="none" w:sz="0" w:space="0" w:color="auto"/>
      </w:divBdr>
      <w:divsChild>
        <w:div w:id="517550221">
          <w:marLeft w:val="446"/>
          <w:marRight w:val="0"/>
          <w:marTop w:val="0"/>
          <w:marBottom w:val="0"/>
          <w:divBdr>
            <w:top w:val="none" w:sz="0" w:space="0" w:color="auto"/>
            <w:left w:val="none" w:sz="0" w:space="0" w:color="auto"/>
            <w:bottom w:val="none" w:sz="0" w:space="0" w:color="auto"/>
            <w:right w:val="none" w:sz="0" w:space="0" w:color="auto"/>
          </w:divBdr>
        </w:div>
        <w:div w:id="713582424">
          <w:marLeft w:val="446"/>
          <w:marRight w:val="0"/>
          <w:marTop w:val="0"/>
          <w:marBottom w:val="0"/>
          <w:divBdr>
            <w:top w:val="none" w:sz="0" w:space="0" w:color="auto"/>
            <w:left w:val="none" w:sz="0" w:space="0" w:color="auto"/>
            <w:bottom w:val="none" w:sz="0" w:space="0" w:color="auto"/>
            <w:right w:val="none" w:sz="0" w:space="0" w:color="auto"/>
          </w:divBdr>
        </w:div>
        <w:div w:id="2131052358">
          <w:marLeft w:val="446"/>
          <w:marRight w:val="0"/>
          <w:marTop w:val="0"/>
          <w:marBottom w:val="0"/>
          <w:divBdr>
            <w:top w:val="none" w:sz="0" w:space="0" w:color="auto"/>
            <w:left w:val="none" w:sz="0" w:space="0" w:color="auto"/>
            <w:bottom w:val="none" w:sz="0" w:space="0" w:color="auto"/>
            <w:right w:val="none" w:sz="0" w:space="0" w:color="auto"/>
          </w:divBdr>
        </w:div>
      </w:divsChild>
    </w:div>
    <w:div w:id="1914314391">
      <w:bodyDiv w:val="1"/>
      <w:marLeft w:val="0"/>
      <w:marRight w:val="0"/>
      <w:marTop w:val="0"/>
      <w:marBottom w:val="0"/>
      <w:divBdr>
        <w:top w:val="none" w:sz="0" w:space="0" w:color="auto"/>
        <w:left w:val="none" w:sz="0" w:space="0" w:color="auto"/>
        <w:bottom w:val="none" w:sz="0" w:space="0" w:color="auto"/>
        <w:right w:val="none" w:sz="0" w:space="0" w:color="auto"/>
      </w:divBdr>
    </w:div>
    <w:div w:id="1914579613">
      <w:bodyDiv w:val="1"/>
      <w:marLeft w:val="0"/>
      <w:marRight w:val="0"/>
      <w:marTop w:val="0"/>
      <w:marBottom w:val="0"/>
      <w:divBdr>
        <w:top w:val="none" w:sz="0" w:space="0" w:color="auto"/>
        <w:left w:val="none" w:sz="0" w:space="0" w:color="auto"/>
        <w:bottom w:val="none" w:sz="0" w:space="0" w:color="auto"/>
        <w:right w:val="none" w:sz="0" w:space="0" w:color="auto"/>
      </w:divBdr>
    </w:div>
    <w:div w:id="1916469302">
      <w:bodyDiv w:val="1"/>
      <w:marLeft w:val="0"/>
      <w:marRight w:val="0"/>
      <w:marTop w:val="0"/>
      <w:marBottom w:val="0"/>
      <w:divBdr>
        <w:top w:val="none" w:sz="0" w:space="0" w:color="auto"/>
        <w:left w:val="none" w:sz="0" w:space="0" w:color="auto"/>
        <w:bottom w:val="none" w:sz="0" w:space="0" w:color="auto"/>
        <w:right w:val="none" w:sz="0" w:space="0" w:color="auto"/>
      </w:divBdr>
    </w:div>
    <w:div w:id="1924485680">
      <w:bodyDiv w:val="1"/>
      <w:marLeft w:val="0"/>
      <w:marRight w:val="0"/>
      <w:marTop w:val="0"/>
      <w:marBottom w:val="0"/>
      <w:divBdr>
        <w:top w:val="none" w:sz="0" w:space="0" w:color="auto"/>
        <w:left w:val="none" w:sz="0" w:space="0" w:color="auto"/>
        <w:bottom w:val="none" w:sz="0" w:space="0" w:color="auto"/>
        <w:right w:val="none" w:sz="0" w:space="0" w:color="auto"/>
      </w:divBdr>
    </w:div>
    <w:div w:id="1924795953">
      <w:bodyDiv w:val="1"/>
      <w:marLeft w:val="0"/>
      <w:marRight w:val="0"/>
      <w:marTop w:val="0"/>
      <w:marBottom w:val="0"/>
      <w:divBdr>
        <w:top w:val="none" w:sz="0" w:space="0" w:color="auto"/>
        <w:left w:val="none" w:sz="0" w:space="0" w:color="auto"/>
        <w:bottom w:val="none" w:sz="0" w:space="0" w:color="auto"/>
        <w:right w:val="none" w:sz="0" w:space="0" w:color="auto"/>
      </w:divBdr>
      <w:divsChild>
        <w:div w:id="320349406">
          <w:marLeft w:val="230"/>
          <w:marRight w:val="0"/>
          <w:marTop w:val="86"/>
          <w:marBottom w:val="86"/>
          <w:divBdr>
            <w:top w:val="none" w:sz="0" w:space="0" w:color="auto"/>
            <w:left w:val="none" w:sz="0" w:space="0" w:color="auto"/>
            <w:bottom w:val="none" w:sz="0" w:space="0" w:color="auto"/>
            <w:right w:val="none" w:sz="0" w:space="0" w:color="auto"/>
          </w:divBdr>
        </w:div>
      </w:divsChild>
    </w:div>
    <w:div w:id="1933127254">
      <w:bodyDiv w:val="1"/>
      <w:marLeft w:val="0"/>
      <w:marRight w:val="0"/>
      <w:marTop w:val="0"/>
      <w:marBottom w:val="0"/>
      <w:divBdr>
        <w:top w:val="none" w:sz="0" w:space="0" w:color="auto"/>
        <w:left w:val="none" w:sz="0" w:space="0" w:color="auto"/>
        <w:bottom w:val="none" w:sz="0" w:space="0" w:color="auto"/>
        <w:right w:val="none" w:sz="0" w:space="0" w:color="auto"/>
      </w:divBdr>
    </w:div>
    <w:div w:id="1935358809">
      <w:bodyDiv w:val="1"/>
      <w:marLeft w:val="0"/>
      <w:marRight w:val="0"/>
      <w:marTop w:val="0"/>
      <w:marBottom w:val="0"/>
      <w:divBdr>
        <w:top w:val="none" w:sz="0" w:space="0" w:color="auto"/>
        <w:left w:val="none" w:sz="0" w:space="0" w:color="auto"/>
        <w:bottom w:val="none" w:sz="0" w:space="0" w:color="auto"/>
        <w:right w:val="none" w:sz="0" w:space="0" w:color="auto"/>
      </w:divBdr>
    </w:div>
    <w:div w:id="1943604642">
      <w:bodyDiv w:val="1"/>
      <w:marLeft w:val="0"/>
      <w:marRight w:val="0"/>
      <w:marTop w:val="0"/>
      <w:marBottom w:val="0"/>
      <w:divBdr>
        <w:top w:val="none" w:sz="0" w:space="0" w:color="auto"/>
        <w:left w:val="none" w:sz="0" w:space="0" w:color="auto"/>
        <w:bottom w:val="none" w:sz="0" w:space="0" w:color="auto"/>
        <w:right w:val="none" w:sz="0" w:space="0" w:color="auto"/>
      </w:divBdr>
    </w:div>
    <w:div w:id="1948924792">
      <w:bodyDiv w:val="1"/>
      <w:marLeft w:val="0"/>
      <w:marRight w:val="0"/>
      <w:marTop w:val="0"/>
      <w:marBottom w:val="0"/>
      <w:divBdr>
        <w:top w:val="none" w:sz="0" w:space="0" w:color="auto"/>
        <w:left w:val="none" w:sz="0" w:space="0" w:color="auto"/>
        <w:bottom w:val="none" w:sz="0" w:space="0" w:color="auto"/>
        <w:right w:val="none" w:sz="0" w:space="0" w:color="auto"/>
      </w:divBdr>
    </w:div>
    <w:div w:id="1951010893">
      <w:bodyDiv w:val="1"/>
      <w:marLeft w:val="0"/>
      <w:marRight w:val="0"/>
      <w:marTop w:val="0"/>
      <w:marBottom w:val="0"/>
      <w:divBdr>
        <w:top w:val="none" w:sz="0" w:space="0" w:color="auto"/>
        <w:left w:val="none" w:sz="0" w:space="0" w:color="auto"/>
        <w:bottom w:val="none" w:sz="0" w:space="0" w:color="auto"/>
        <w:right w:val="none" w:sz="0" w:space="0" w:color="auto"/>
      </w:divBdr>
    </w:div>
    <w:div w:id="1961570819">
      <w:bodyDiv w:val="1"/>
      <w:marLeft w:val="0"/>
      <w:marRight w:val="0"/>
      <w:marTop w:val="0"/>
      <w:marBottom w:val="0"/>
      <w:divBdr>
        <w:top w:val="none" w:sz="0" w:space="0" w:color="auto"/>
        <w:left w:val="none" w:sz="0" w:space="0" w:color="auto"/>
        <w:bottom w:val="none" w:sz="0" w:space="0" w:color="auto"/>
        <w:right w:val="none" w:sz="0" w:space="0" w:color="auto"/>
      </w:divBdr>
    </w:div>
    <w:div w:id="2016414615">
      <w:bodyDiv w:val="1"/>
      <w:marLeft w:val="0"/>
      <w:marRight w:val="0"/>
      <w:marTop w:val="0"/>
      <w:marBottom w:val="0"/>
      <w:divBdr>
        <w:top w:val="none" w:sz="0" w:space="0" w:color="auto"/>
        <w:left w:val="none" w:sz="0" w:space="0" w:color="auto"/>
        <w:bottom w:val="none" w:sz="0" w:space="0" w:color="auto"/>
        <w:right w:val="none" w:sz="0" w:space="0" w:color="auto"/>
      </w:divBdr>
      <w:divsChild>
        <w:div w:id="242764792">
          <w:marLeft w:val="418"/>
          <w:marRight w:val="0"/>
          <w:marTop w:val="360"/>
          <w:marBottom w:val="0"/>
          <w:divBdr>
            <w:top w:val="none" w:sz="0" w:space="0" w:color="auto"/>
            <w:left w:val="none" w:sz="0" w:space="0" w:color="auto"/>
            <w:bottom w:val="none" w:sz="0" w:space="0" w:color="auto"/>
            <w:right w:val="none" w:sz="0" w:space="0" w:color="auto"/>
          </w:divBdr>
        </w:div>
        <w:div w:id="1307974431">
          <w:marLeft w:val="418"/>
          <w:marRight w:val="0"/>
          <w:marTop w:val="360"/>
          <w:marBottom w:val="0"/>
          <w:divBdr>
            <w:top w:val="none" w:sz="0" w:space="0" w:color="auto"/>
            <w:left w:val="none" w:sz="0" w:space="0" w:color="auto"/>
            <w:bottom w:val="none" w:sz="0" w:space="0" w:color="auto"/>
            <w:right w:val="none" w:sz="0" w:space="0" w:color="auto"/>
          </w:divBdr>
        </w:div>
        <w:div w:id="1687124859">
          <w:marLeft w:val="418"/>
          <w:marRight w:val="0"/>
          <w:marTop w:val="360"/>
          <w:marBottom w:val="0"/>
          <w:divBdr>
            <w:top w:val="none" w:sz="0" w:space="0" w:color="auto"/>
            <w:left w:val="none" w:sz="0" w:space="0" w:color="auto"/>
            <w:bottom w:val="none" w:sz="0" w:space="0" w:color="auto"/>
            <w:right w:val="none" w:sz="0" w:space="0" w:color="auto"/>
          </w:divBdr>
        </w:div>
      </w:divsChild>
    </w:div>
    <w:div w:id="2038500813">
      <w:bodyDiv w:val="1"/>
      <w:marLeft w:val="0"/>
      <w:marRight w:val="0"/>
      <w:marTop w:val="0"/>
      <w:marBottom w:val="0"/>
      <w:divBdr>
        <w:top w:val="none" w:sz="0" w:space="0" w:color="auto"/>
        <w:left w:val="none" w:sz="0" w:space="0" w:color="auto"/>
        <w:bottom w:val="none" w:sz="0" w:space="0" w:color="auto"/>
        <w:right w:val="none" w:sz="0" w:space="0" w:color="auto"/>
      </w:divBdr>
    </w:div>
    <w:div w:id="2039774553">
      <w:bodyDiv w:val="1"/>
      <w:marLeft w:val="0"/>
      <w:marRight w:val="0"/>
      <w:marTop w:val="0"/>
      <w:marBottom w:val="0"/>
      <w:divBdr>
        <w:top w:val="none" w:sz="0" w:space="0" w:color="auto"/>
        <w:left w:val="none" w:sz="0" w:space="0" w:color="auto"/>
        <w:bottom w:val="none" w:sz="0" w:space="0" w:color="auto"/>
        <w:right w:val="none" w:sz="0" w:space="0" w:color="auto"/>
      </w:divBdr>
    </w:div>
    <w:div w:id="2054572960">
      <w:bodyDiv w:val="1"/>
      <w:marLeft w:val="0"/>
      <w:marRight w:val="0"/>
      <w:marTop w:val="0"/>
      <w:marBottom w:val="0"/>
      <w:divBdr>
        <w:top w:val="none" w:sz="0" w:space="0" w:color="auto"/>
        <w:left w:val="none" w:sz="0" w:space="0" w:color="auto"/>
        <w:bottom w:val="none" w:sz="0" w:space="0" w:color="auto"/>
        <w:right w:val="none" w:sz="0" w:space="0" w:color="auto"/>
      </w:divBdr>
    </w:div>
    <w:div w:id="2091539738">
      <w:bodyDiv w:val="1"/>
      <w:marLeft w:val="0"/>
      <w:marRight w:val="0"/>
      <w:marTop w:val="0"/>
      <w:marBottom w:val="0"/>
      <w:divBdr>
        <w:top w:val="none" w:sz="0" w:space="0" w:color="auto"/>
        <w:left w:val="none" w:sz="0" w:space="0" w:color="auto"/>
        <w:bottom w:val="none" w:sz="0" w:space="0" w:color="auto"/>
        <w:right w:val="none" w:sz="0" w:space="0" w:color="auto"/>
      </w:divBdr>
    </w:div>
    <w:div w:id="2098136770">
      <w:bodyDiv w:val="1"/>
      <w:marLeft w:val="0"/>
      <w:marRight w:val="0"/>
      <w:marTop w:val="0"/>
      <w:marBottom w:val="0"/>
      <w:divBdr>
        <w:top w:val="none" w:sz="0" w:space="0" w:color="auto"/>
        <w:left w:val="none" w:sz="0" w:space="0" w:color="auto"/>
        <w:bottom w:val="none" w:sz="0" w:space="0" w:color="auto"/>
        <w:right w:val="none" w:sz="0" w:space="0" w:color="auto"/>
      </w:divBdr>
      <w:divsChild>
        <w:div w:id="95906819">
          <w:marLeft w:val="418"/>
          <w:marRight w:val="0"/>
          <w:marTop w:val="360"/>
          <w:marBottom w:val="0"/>
          <w:divBdr>
            <w:top w:val="none" w:sz="0" w:space="0" w:color="auto"/>
            <w:left w:val="none" w:sz="0" w:space="0" w:color="auto"/>
            <w:bottom w:val="none" w:sz="0" w:space="0" w:color="auto"/>
            <w:right w:val="none" w:sz="0" w:space="0" w:color="auto"/>
          </w:divBdr>
        </w:div>
        <w:div w:id="135925027">
          <w:marLeft w:val="418"/>
          <w:marRight w:val="0"/>
          <w:marTop w:val="360"/>
          <w:marBottom w:val="0"/>
          <w:divBdr>
            <w:top w:val="none" w:sz="0" w:space="0" w:color="auto"/>
            <w:left w:val="none" w:sz="0" w:space="0" w:color="auto"/>
            <w:bottom w:val="none" w:sz="0" w:space="0" w:color="auto"/>
            <w:right w:val="none" w:sz="0" w:space="0" w:color="auto"/>
          </w:divBdr>
        </w:div>
        <w:div w:id="387188616">
          <w:marLeft w:val="418"/>
          <w:marRight w:val="0"/>
          <w:marTop w:val="360"/>
          <w:marBottom w:val="0"/>
          <w:divBdr>
            <w:top w:val="none" w:sz="0" w:space="0" w:color="auto"/>
            <w:left w:val="none" w:sz="0" w:space="0" w:color="auto"/>
            <w:bottom w:val="none" w:sz="0" w:space="0" w:color="auto"/>
            <w:right w:val="none" w:sz="0" w:space="0" w:color="auto"/>
          </w:divBdr>
        </w:div>
        <w:div w:id="671219845">
          <w:marLeft w:val="418"/>
          <w:marRight w:val="0"/>
          <w:marTop w:val="360"/>
          <w:marBottom w:val="0"/>
          <w:divBdr>
            <w:top w:val="none" w:sz="0" w:space="0" w:color="auto"/>
            <w:left w:val="none" w:sz="0" w:space="0" w:color="auto"/>
            <w:bottom w:val="none" w:sz="0" w:space="0" w:color="auto"/>
            <w:right w:val="none" w:sz="0" w:space="0" w:color="auto"/>
          </w:divBdr>
        </w:div>
        <w:div w:id="757291156">
          <w:marLeft w:val="418"/>
          <w:marRight w:val="0"/>
          <w:marTop w:val="360"/>
          <w:marBottom w:val="0"/>
          <w:divBdr>
            <w:top w:val="none" w:sz="0" w:space="0" w:color="auto"/>
            <w:left w:val="none" w:sz="0" w:space="0" w:color="auto"/>
            <w:bottom w:val="none" w:sz="0" w:space="0" w:color="auto"/>
            <w:right w:val="none" w:sz="0" w:space="0" w:color="auto"/>
          </w:divBdr>
        </w:div>
        <w:div w:id="1223909994">
          <w:marLeft w:val="418"/>
          <w:marRight w:val="0"/>
          <w:marTop w:val="360"/>
          <w:marBottom w:val="0"/>
          <w:divBdr>
            <w:top w:val="none" w:sz="0" w:space="0" w:color="auto"/>
            <w:left w:val="none" w:sz="0" w:space="0" w:color="auto"/>
            <w:bottom w:val="none" w:sz="0" w:space="0" w:color="auto"/>
            <w:right w:val="none" w:sz="0" w:space="0" w:color="auto"/>
          </w:divBdr>
        </w:div>
        <w:div w:id="1621450570">
          <w:marLeft w:val="418"/>
          <w:marRight w:val="0"/>
          <w:marTop w:val="360"/>
          <w:marBottom w:val="0"/>
          <w:divBdr>
            <w:top w:val="none" w:sz="0" w:space="0" w:color="auto"/>
            <w:left w:val="none" w:sz="0" w:space="0" w:color="auto"/>
            <w:bottom w:val="none" w:sz="0" w:space="0" w:color="auto"/>
            <w:right w:val="none" w:sz="0" w:space="0" w:color="auto"/>
          </w:divBdr>
        </w:div>
        <w:div w:id="1735159292">
          <w:marLeft w:val="418"/>
          <w:marRight w:val="0"/>
          <w:marTop w:val="360"/>
          <w:marBottom w:val="0"/>
          <w:divBdr>
            <w:top w:val="none" w:sz="0" w:space="0" w:color="auto"/>
            <w:left w:val="none" w:sz="0" w:space="0" w:color="auto"/>
            <w:bottom w:val="none" w:sz="0" w:space="0" w:color="auto"/>
            <w:right w:val="none" w:sz="0" w:space="0" w:color="auto"/>
          </w:divBdr>
        </w:div>
        <w:div w:id="2089616675">
          <w:marLeft w:val="418"/>
          <w:marRight w:val="0"/>
          <w:marTop w:val="360"/>
          <w:marBottom w:val="0"/>
          <w:divBdr>
            <w:top w:val="none" w:sz="0" w:space="0" w:color="auto"/>
            <w:left w:val="none" w:sz="0" w:space="0" w:color="auto"/>
            <w:bottom w:val="none" w:sz="0" w:space="0" w:color="auto"/>
            <w:right w:val="none" w:sz="0" w:space="0" w:color="auto"/>
          </w:divBdr>
        </w:div>
      </w:divsChild>
    </w:div>
    <w:div w:id="2127964772">
      <w:bodyDiv w:val="1"/>
      <w:marLeft w:val="0"/>
      <w:marRight w:val="0"/>
      <w:marTop w:val="0"/>
      <w:marBottom w:val="0"/>
      <w:divBdr>
        <w:top w:val="none" w:sz="0" w:space="0" w:color="auto"/>
        <w:left w:val="none" w:sz="0" w:space="0" w:color="auto"/>
        <w:bottom w:val="none" w:sz="0" w:space="0" w:color="auto"/>
        <w:right w:val="none" w:sz="0" w:space="0" w:color="auto"/>
      </w:divBdr>
    </w:div>
    <w:div w:id="2137523688">
      <w:bodyDiv w:val="1"/>
      <w:marLeft w:val="0"/>
      <w:marRight w:val="0"/>
      <w:marTop w:val="0"/>
      <w:marBottom w:val="0"/>
      <w:divBdr>
        <w:top w:val="none" w:sz="0" w:space="0" w:color="auto"/>
        <w:left w:val="none" w:sz="0" w:space="0" w:color="auto"/>
        <w:bottom w:val="none" w:sz="0" w:space="0" w:color="auto"/>
        <w:right w:val="none" w:sz="0" w:space="0" w:color="auto"/>
      </w:divBdr>
    </w:div>
    <w:div w:id="214541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www.postgresql.org/docs/9.6/app-pgdump.html"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raw.githubusercontent.com/apache/airflow/constraints-"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raw.githubusercontent.com/apache/airflow/constraints-1.10.12/constraints-3.6.txt"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230BC37E4B4413B3C4C0C2C985EFA2"/>
        <w:category>
          <w:name w:val="General"/>
          <w:gallery w:val="placeholder"/>
        </w:category>
        <w:types>
          <w:type w:val="bbPlcHdr"/>
        </w:types>
        <w:behaviors>
          <w:behavior w:val="content"/>
        </w:behaviors>
        <w:guid w:val="{BBAE3B86-BE63-4FA2-9CAB-EDBD65D8C353}"/>
      </w:docPartPr>
      <w:docPartBody>
        <w:p w:rsidR="00A06F16" w:rsidRDefault="00A06F16" w:rsidP="00A06F16">
          <w:pPr>
            <w:pStyle w:val="F0230BC37E4B4413B3C4C0C2C985EFA2"/>
          </w:pPr>
          <w:r w:rsidRPr="00976EE5">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venir LT Std 45 Book">
    <w:altName w:val="Calibri"/>
    <w:charset w:val="00"/>
    <w:family w:val="auto"/>
    <w:pitch w:val="variable"/>
    <w:sig w:usb0="800000AF" w:usb1="5000204A" w:usb2="00000000" w:usb3="00000000" w:csb0="0000009B" w:csb1="00000000"/>
  </w:font>
  <w:font w:name="Avenir LT Std 35 Light">
    <w:altName w:val="Calibri"/>
    <w:panose1 w:val="00000000000000000000"/>
    <w:charset w:val="00"/>
    <w:family w:val="swiss"/>
    <w:notTrueType/>
    <w:pitch w:val="variable"/>
    <w:sig w:usb0="800000AF" w:usb1="5000204A" w:usb2="00000000" w:usb3="00000000" w:csb0="0000009B"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Arial Bold">
    <w:altName w:val="Arial"/>
    <w:panose1 w:val="00000000000000000000"/>
    <w:charset w:val="00"/>
    <w:family w:val="roman"/>
    <w:notTrueType/>
    <w:pitch w:val="default"/>
  </w:font>
  <w:font w:name="___WRD_EMBED_SUB_39">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utiger-Light">
    <w:panose1 w:val="00000000000000000000"/>
    <w:charset w:val="00"/>
    <w:family w:val="auto"/>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ZapfHumnst BT">
    <w:altName w:val="Lucida Sans Unicode"/>
    <w:panose1 w:val="00000000000000000000"/>
    <w:charset w:val="00"/>
    <w:family w:val="swiss"/>
    <w:notTrueType/>
    <w:pitch w:val="variable"/>
    <w:sig w:usb0="00000003" w:usb1="00000000" w:usb2="00000000" w:usb3="00000000" w:csb0="00000001" w:csb1="00000000"/>
  </w:font>
  <w:font w:name="Futura Bk">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G Times">
    <w:charset w:val="00"/>
    <w:family w:val="roman"/>
    <w:pitch w:val="variable"/>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USALight">
    <w:altName w:val="Calibri"/>
    <w:panose1 w:val="00000000000000000000"/>
    <w:charset w:val="00"/>
    <w:family w:val="auto"/>
    <w:notTrueType/>
    <w:pitch w:val="variable"/>
    <w:sig w:usb0="00000003" w:usb1="00000000" w:usb2="00000000" w:usb3="00000000" w:csb0="00000001" w:csb1="00000000"/>
  </w:font>
  <w:font w:name="Zurich Lt BT">
    <w:altName w:val="Trebuchet MS"/>
    <w:charset w:val="00"/>
    <w:family w:val="swiss"/>
    <w:pitch w:val="variable"/>
    <w:sig w:usb0="800000AF" w:usb1="1000204A" w:usb2="00000000" w:usb3="00000000" w:csb0="00000011" w:csb1="00000000"/>
  </w:font>
  <w:font w:name="Zurich XBlk BT">
    <w:charset w:val="00"/>
    <w:family w:val="swiss"/>
    <w:pitch w:val="variable"/>
    <w:sig w:usb0="00000087" w:usb1="00000000" w:usb2="00000000" w:usb3="00000000" w:csb0="0000001B" w:csb1="00000000"/>
  </w:font>
  <w:font w:name="Calibri Light">
    <w:panose1 w:val="020F0302020204030204"/>
    <w:charset w:val="00"/>
    <w:family w:val="swiss"/>
    <w:pitch w:val="variable"/>
    <w:sig w:usb0="A0002AEF" w:usb1="4000207B" w:usb2="00000000" w:usb3="00000000" w:csb0="000001FF" w:csb1="00000000"/>
  </w:font>
  <w:font w:name="Humnst777 BT">
    <w:altName w:val="Cambria"/>
    <w:panose1 w:val="00000000000000000000"/>
    <w:charset w:val="00"/>
    <w:family w:val="roman"/>
    <w:notTrueType/>
    <w:pitch w:val="default"/>
    <w:sig w:usb0="00000003" w:usb1="00000000" w:usb2="00000000" w:usb3="00000000" w:csb0="00000001" w:csb1="00000000"/>
  </w:font>
  <w:font w:name="Humnst777 Lt BT">
    <w:altName w:val="Calibri"/>
    <w:panose1 w:val="00000000000000000000"/>
    <w:charset w:val="00"/>
    <w:family w:val="swiss"/>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Liberation Serif">
    <w:panose1 w:val="02020603050405020304"/>
    <w:charset w:val="00"/>
    <w:family w:val="roman"/>
    <w:pitch w:val="variable"/>
    <w:sig w:usb0="E0000AFF" w:usb1="500078FF" w:usb2="00000021" w:usb3="00000000" w:csb0="000001B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F16"/>
    <w:rsid w:val="00004691"/>
    <w:rsid w:val="000266E6"/>
    <w:rsid w:val="00057F00"/>
    <w:rsid w:val="000C6ABE"/>
    <w:rsid w:val="000D6D4A"/>
    <w:rsid w:val="000E4C7C"/>
    <w:rsid w:val="00147C34"/>
    <w:rsid w:val="001543AE"/>
    <w:rsid w:val="00262B8B"/>
    <w:rsid w:val="00342D1B"/>
    <w:rsid w:val="00384D01"/>
    <w:rsid w:val="004648C8"/>
    <w:rsid w:val="004C4597"/>
    <w:rsid w:val="004E4238"/>
    <w:rsid w:val="0051103E"/>
    <w:rsid w:val="00524C77"/>
    <w:rsid w:val="00563878"/>
    <w:rsid w:val="005B6C39"/>
    <w:rsid w:val="005C38D5"/>
    <w:rsid w:val="00637A9F"/>
    <w:rsid w:val="0069042D"/>
    <w:rsid w:val="006C1CC1"/>
    <w:rsid w:val="006E4FD8"/>
    <w:rsid w:val="006F6172"/>
    <w:rsid w:val="00720BB9"/>
    <w:rsid w:val="00720DA9"/>
    <w:rsid w:val="00726DE0"/>
    <w:rsid w:val="007425BC"/>
    <w:rsid w:val="00782012"/>
    <w:rsid w:val="007B3F08"/>
    <w:rsid w:val="007D2115"/>
    <w:rsid w:val="007D60BC"/>
    <w:rsid w:val="008118E6"/>
    <w:rsid w:val="00852344"/>
    <w:rsid w:val="008F2776"/>
    <w:rsid w:val="008F357F"/>
    <w:rsid w:val="00954F85"/>
    <w:rsid w:val="009A0442"/>
    <w:rsid w:val="00A06F16"/>
    <w:rsid w:val="00A21250"/>
    <w:rsid w:val="00AA2E35"/>
    <w:rsid w:val="00AB178A"/>
    <w:rsid w:val="00B1257C"/>
    <w:rsid w:val="00B12926"/>
    <w:rsid w:val="00B2782A"/>
    <w:rsid w:val="00BC78EB"/>
    <w:rsid w:val="00C03364"/>
    <w:rsid w:val="00C1420D"/>
    <w:rsid w:val="00C62700"/>
    <w:rsid w:val="00D6450D"/>
    <w:rsid w:val="00D839B4"/>
    <w:rsid w:val="00DB7BFE"/>
    <w:rsid w:val="00E05223"/>
    <w:rsid w:val="00E16850"/>
    <w:rsid w:val="00EF13F7"/>
    <w:rsid w:val="00FB2412"/>
    <w:rsid w:val="00FB4726"/>
    <w:rsid w:val="00FD28E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D60BC"/>
    <w:rPr>
      <w:color w:val="808080"/>
    </w:rPr>
  </w:style>
  <w:style w:type="paragraph" w:customStyle="1" w:styleId="F0230BC37E4B4413B3C4C0C2C985EFA2">
    <w:name w:val="F0230BC37E4B4413B3C4C0C2C985EFA2"/>
    <w:rsid w:val="00A06F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118913DF1AB40B04BB2E637BF4F4C" ma:contentTypeVersion="12" ma:contentTypeDescription="Create a new document." ma:contentTypeScope="" ma:versionID="7a06abe8368b6b85b39ea853ab320f88">
  <xsd:schema xmlns:xsd="http://www.w3.org/2001/XMLSchema" xmlns:xs="http://www.w3.org/2001/XMLSchema" xmlns:p="http://schemas.microsoft.com/office/2006/metadata/properties" xmlns:ns2="18123315-9d87-4ccf-83e6-6cc26576ee05" xmlns:ns3="5f6f3368-e8a6-4fb8-8414-22e6d949e4b9" targetNamespace="http://schemas.microsoft.com/office/2006/metadata/properties" ma:root="true" ma:fieldsID="8e2927986c7900007d7e07fa0ddd4946" ns2:_="" ns3:_="">
    <xsd:import namespace="18123315-9d87-4ccf-83e6-6cc26576ee05"/>
    <xsd:import namespace="5f6f3368-e8a6-4fb8-8414-22e6d949e4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23315-9d87-4ccf-83e6-6cc26576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6f3368-e8a6-4fb8-8414-22e6d949e4b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8A118913DF1AB40B04BB2E637BF4F4C" ma:contentTypeVersion="12" ma:contentTypeDescription="Create a new document." ma:contentTypeScope="" ma:versionID="7a06abe8368b6b85b39ea853ab320f88">
  <xsd:schema xmlns:xsd="http://www.w3.org/2001/XMLSchema" xmlns:xs="http://www.w3.org/2001/XMLSchema" xmlns:p="http://schemas.microsoft.com/office/2006/metadata/properties" xmlns:ns2="18123315-9d87-4ccf-83e6-6cc26576ee05" xmlns:ns3="5f6f3368-e8a6-4fb8-8414-22e6d949e4b9" targetNamespace="http://schemas.microsoft.com/office/2006/metadata/properties" ma:root="true" ma:fieldsID="8e2927986c7900007d7e07fa0ddd4946" ns2:_="" ns3:_="">
    <xsd:import namespace="18123315-9d87-4ccf-83e6-6cc26576ee05"/>
    <xsd:import namespace="5f6f3368-e8a6-4fb8-8414-22e6d949e4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23315-9d87-4ccf-83e6-6cc26576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6f3368-e8a6-4fb8-8414-22e6d949e4b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55732-3D58-456A-A6C2-3EB81CD7F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23315-9d87-4ccf-83e6-6cc26576ee05"/>
    <ds:schemaRef ds:uri="5f6f3368-e8a6-4fb8-8414-22e6d949e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F399A1-B233-4116-8A39-EAA1F1AA28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47AEBA-4296-4BF8-8579-45FC59CC294C}">
  <ds:schemaRefs>
    <ds:schemaRef ds:uri="http://schemas.microsoft.com/sharepoint/v3/contenttype/forms"/>
  </ds:schemaRefs>
</ds:datastoreItem>
</file>

<file path=customXml/itemProps4.xml><?xml version="1.0" encoding="utf-8"?>
<ds:datastoreItem xmlns:ds="http://schemas.openxmlformats.org/officeDocument/2006/customXml" ds:itemID="{58A42BE0-F387-4611-8581-1F891B2A2C8D}">
  <ds:schemaRefs>
    <ds:schemaRef ds:uri="http://schemas.openxmlformats.org/officeDocument/2006/bibliography"/>
  </ds:schemaRefs>
</ds:datastoreItem>
</file>

<file path=customXml/itemProps5.xml><?xml version="1.0" encoding="utf-8"?>
<ds:datastoreItem xmlns:ds="http://schemas.openxmlformats.org/officeDocument/2006/customXml" ds:itemID="{11755732-3D58-456A-A6C2-3EB81CD7F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23315-9d87-4ccf-83e6-6cc26576ee05"/>
    <ds:schemaRef ds:uri="5f6f3368-e8a6-4fb8-8414-22e6d949e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4F399A1-B233-4116-8A39-EAA1F1AA28EC}">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FE47AEBA-4296-4BF8-8579-45FC59CC294C}">
  <ds:schemaRefs>
    <ds:schemaRef ds:uri="http://schemas.microsoft.com/sharepoint/v3/contenttype/forms"/>
  </ds:schemaRefs>
</ds:datastoreItem>
</file>

<file path=customXml/itemProps8.xml><?xml version="1.0" encoding="utf-8"?>
<ds:datastoreItem xmlns:ds="http://schemas.openxmlformats.org/officeDocument/2006/customXml" ds:itemID="{58A42BE0-F387-4611-8581-1F891B2A2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17</Pages>
  <Words>3868</Words>
  <Characters>26462</Characters>
  <Application>Microsoft Office Word</Application>
  <DocSecurity>0</DocSecurity>
  <Lines>220</Lines>
  <Paragraphs>60</Paragraphs>
  <ScaleCrop>false</ScaleCrop>
  <HeadingPairs>
    <vt:vector size="2" baseType="variant">
      <vt:variant>
        <vt:lpstr>Título</vt:lpstr>
      </vt:variant>
      <vt:variant>
        <vt:i4>1</vt:i4>
      </vt:variant>
    </vt:vector>
  </HeadingPairs>
  <TitlesOfParts>
    <vt:vector size="1" baseType="lpstr">
      <vt:lpstr>MANUAL DE EXPLOTACIÓN Y MANTENIMIENTO</vt:lpstr>
    </vt:vector>
  </TitlesOfParts>
  <Company>Hiberus</Company>
  <LinksUpToDate>false</LinksUpToDate>
  <CharactersWithSpaces>30270</CharactersWithSpaces>
  <SharedDoc>false</SharedDoc>
  <HLinks>
    <vt:vector size="72" baseType="variant">
      <vt:variant>
        <vt:i4>2424930</vt:i4>
      </vt:variant>
      <vt:variant>
        <vt:i4>102</vt:i4>
      </vt:variant>
      <vt:variant>
        <vt:i4>0</vt:i4>
      </vt:variant>
      <vt:variant>
        <vt:i4>5</vt:i4>
      </vt:variant>
      <vt:variant>
        <vt:lpwstr>https://www.postgresql.org/docs/9.6/app-pgdump.html</vt:lpwstr>
      </vt:variant>
      <vt:variant>
        <vt:lpwstr/>
      </vt:variant>
      <vt:variant>
        <vt:i4>6029402</vt:i4>
      </vt:variant>
      <vt:variant>
        <vt:i4>78</vt:i4>
      </vt:variant>
      <vt:variant>
        <vt:i4>0</vt:i4>
      </vt:variant>
      <vt:variant>
        <vt:i4>5</vt:i4>
      </vt:variant>
      <vt:variant>
        <vt:lpwstr>https://raw.githubusercontent.com/apache/airflow/constraints-</vt:lpwstr>
      </vt:variant>
      <vt:variant>
        <vt:lpwstr/>
      </vt:variant>
      <vt:variant>
        <vt:i4>4194385</vt:i4>
      </vt:variant>
      <vt:variant>
        <vt:i4>72</vt:i4>
      </vt:variant>
      <vt:variant>
        <vt:i4>0</vt:i4>
      </vt:variant>
      <vt:variant>
        <vt:i4>5</vt:i4>
      </vt:variant>
      <vt:variant>
        <vt:lpwstr>https://raw.githubusercontent.com/apache/airflow/constraints-1.10.12/constraints-3.6.txt</vt:lpwstr>
      </vt:variant>
      <vt:variant>
        <vt:lpwstr/>
      </vt:variant>
      <vt:variant>
        <vt:i4>1507377</vt:i4>
      </vt:variant>
      <vt:variant>
        <vt:i4>50</vt:i4>
      </vt:variant>
      <vt:variant>
        <vt:i4>0</vt:i4>
      </vt:variant>
      <vt:variant>
        <vt:i4>5</vt:i4>
      </vt:variant>
      <vt:variant>
        <vt:lpwstr/>
      </vt:variant>
      <vt:variant>
        <vt:lpwstr>_Toc58599283</vt:lpwstr>
      </vt:variant>
      <vt:variant>
        <vt:i4>1441841</vt:i4>
      </vt:variant>
      <vt:variant>
        <vt:i4>44</vt:i4>
      </vt:variant>
      <vt:variant>
        <vt:i4>0</vt:i4>
      </vt:variant>
      <vt:variant>
        <vt:i4>5</vt:i4>
      </vt:variant>
      <vt:variant>
        <vt:lpwstr/>
      </vt:variant>
      <vt:variant>
        <vt:lpwstr>_Toc58599282</vt:lpwstr>
      </vt:variant>
      <vt:variant>
        <vt:i4>1376305</vt:i4>
      </vt:variant>
      <vt:variant>
        <vt:i4>38</vt:i4>
      </vt:variant>
      <vt:variant>
        <vt:i4>0</vt:i4>
      </vt:variant>
      <vt:variant>
        <vt:i4>5</vt:i4>
      </vt:variant>
      <vt:variant>
        <vt:lpwstr/>
      </vt:variant>
      <vt:variant>
        <vt:lpwstr>_Toc58599281</vt:lpwstr>
      </vt:variant>
      <vt:variant>
        <vt:i4>1310769</vt:i4>
      </vt:variant>
      <vt:variant>
        <vt:i4>32</vt:i4>
      </vt:variant>
      <vt:variant>
        <vt:i4>0</vt:i4>
      </vt:variant>
      <vt:variant>
        <vt:i4>5</vt:i4>
      </vt:variant>
      <vt:variant>
        <vt:lpwstr/>
      </vt:variant>
      <vt:variant>
        <vt:lpwstr>_Toc58599280</vt:lpwstr>
      </vt:variant>
      <vt:variant>
        <vt:i4>1900606</vt:i4>
      </vt:variant>
      <vt:variant>
        <vt:i4>26</vt:i4>
      </vt:variant>
      <vt:variant>
        <vt:i4>0</vt:i4>
      </vt:variant>
      <vt:variant>
        <vt:i4>5</vt:i4>
      </vt:variant>
      <vt:variant>
        <vt:lpwstr/>
      </vt:variant>
      <vt:variant>
        <vt:lpwstr>_Toc58599279</vt:lpwstr>
      </vt:variant>
      <vt:variant>
        <vt:i4>1835070</vt:i4>
      </vt:variant>
      <vt:variant>
        <vt:i4>20</vt:i4>
      </vt:variant>
      <vt:variant>
        <vt:i4>0</vt:i4>
      </vt:variant>
      <vt:variant>
        <vt:i4>5</vt:i4>
      </vt:variant>
      <vt:variant>
        <vt:lpwstr/>
      </vt:variant>
      <vt:variant>
        <vt:lpwstr>_Toc58599278</vt:lpwstr>
      </vt:variant>
      <vt:variant>
        <vt:i4>1245246</vt:i4>
      </vt:variant>
      <vt:variant>
        <vt:i4>14</vt:i4>
      </vt:variant>
      <vt:variant>
        <vt:i4>0</vt:i4>
      </vt:variant>
      <vt:variant>
        <vt:i4>5</vt:i4>
      </vt:variant>
      <vt:variant>
        <vt:lpwstr/>
      </vt:variant>
      <vt:variant>
        <vt:lpwstr>_Toc58599277</vt:lpwstr>
      </vt:variant>
      <vt:variant>
        <vt:i4>1179710</vt:i4>
      </vt:variant>
      <vt:variant>
        <vt:i4>8</vt:i4>
      </vt:variant>
      <vt:variant>
        <vt:i4>0</vt:i4>
      </vt:variant>
      <vt:variant>
        <vt:i4>5</vt:i4>
      </vt:variant>
      <vt:variant>
        <vt:lpwstr/>
      </vt:variant>
      <vt:variant>
        <vt:lpwstr>_Toc58599276</vt:lpwstr>
      </vt:variant>
      <vt:variant>
        <vt:i4>1114174</vt:i4>
      </vt:variant>
      <vt:variant>
        <vt:i4>2</vt:i4>
      </vt:variant>
      <vt:variant>
        <vt:i4>0</vt:i4>
      </vt:variant>
      <vt:variant>
        <vt:i4>5</vt:i4>
      </vt:variant>
      <vt:variant>
        <vt:lpwstr/>
      </vt:variant>
      <vt:variant>
        <vt:lpwstr>_Toc58599275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EXPLOTACIÓN Y MANTENIMIENTO</dc:title>
  <dc:subject/>
  <dc:creator>Beatriz Perez de Heredia</dc:creator>
  <cp:keywords/>
  <dc:description/>
  <cp:lastModifiedBy>Alejandro Ciriano Lamban</cp:lastModifiedBy>
  <cp:revision>412</cp:revision>
  <cp:lastPrinted>2013-01-21T08:28:00Z</cp:lastPrinted>
  <dcterms:created xsi:type="dcterms:W3CDTF">2020-10-14T23:34:00Z</dcterms:created>
  <dcterms:modified xsi:type="dcterms:W3CDTF">2020-12-11T16:50:00Z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0x01010078A118913DF1AB40B04BB2E637BF4F4C</vt:lpwstr>
  </property>
  <property fmtid="{D5CDD505-2E9C-101B-9397-08002B2CF9AE}" pid="3" name="Order">
    <vt:r8>30500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